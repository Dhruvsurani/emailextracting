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header4.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spacing w:lineRule="auto" w:line="360"/>
        <w:jc w:val="center"/>
        <w:rPr>
          <w:b/>
          <w:sz w:val="36"/>
          <w:szCs w:val="36"/>
        </w:rPr>
      </w:pPr>
      <w:r>
        <w:rPr>
          <w:b/>
          <w:sz w:val="36"/>
          <w:szCs w:val="36"/>
        </w:rPr>
        <w:t>SHRI J.H. BHALODIA WOMEN’S COLLEGE</w:t>
      </w:r>
      <w:r>
        <w:rPr>
          <w:b/>
          <w:sz w:val="36"/>
          <w:szCs w:val="36"/>
        </w:rPr>
        <w:t xml:space="preserve"> </w:t>
      </w:r>
      <w:r>
        <w:rPr>
          <w:b/>
          <w:sz w:val="36"/>
          <w:szCs w:val="36"/>
        </w:rPr>
        <w:t>RAJKOT</w:t>
      </w:r>
    </w:p>
    <w:p>
      <w:pPr>
        <w:pStyle w:val="style0"/>
        <w:spacing w:lineRule="auto" w:line="360"/>
        <w:rPr>
          <w:b/>
          <w:sz w:val="36"/>
          <w:szCs w:val="36"/>
        </w:rPr>
      </w:pPr>
      <w:r>
        <w:rPr>
          <w:b/>
          <w:sz w:val="36"/>
          <w:szCs w:val="36"/>
        </w:rPr>
        <w:t xml:space="preserve">                         </w:t>
      </w:r>
      <w:r>
        <w:rPr>
          <w:b/>
          <w:sz w:val="36"/>
          <w:szCs w:val="36"/>
        </w:rPr>
        <w:t xml:space="preserve"> A   PROJECT REPORT ON</w:t>
      </w:r>
    </w:p>
    <w:p>
      <w:pPr>
        <w:pStyle w:val="style0"/>
        <w:spacing w:lineRule="auto" w:line="360"/>
        <w:rPr>
          <w:b/>
          <w:sz w:val="36"/>
          <w:szCs w:val="36"/>
        </w:rPr>
      </w:pPr>
      <w:r>
        <w:rPr>
          <w:b/>
          <w:sz w:val="36"/>
          <w:szCs w:val="36"/>
        </w:rPr>
        <w:t xml:space="preserve">           </w:t>
      </w:r>
      <w:r>
        <w:rPr>
          <w:b/>
          <w:sz w:val="36"/>
          <w:szCs w:val="36"/>
          <w:lang w:val="en-GB"/>
        </w:rPr>
        <w:t xml:space="preserve">  </w:t>
      </w:r>
      <w:r>
        <w:rPr>
          <w:b/>
          <w:sz w:val="36"/>
          <w:szCs w:val="36"/>
        </w:rPr>
        <w:t xml:space="preserve"> </w:t>
      </w:r>
      <w:r>
        <w:rPr>
          <w:b/>
          <w:sz w:val="36"/>
          <w:szCs w:val="36"/>
        </w:rPr>
        <w:t>“VIMAL</w:t>
      </w:r>
      <w:r>
        <w:rPr>
          <w:b/>
          <w:sz w:val="36"/>
          <w:szCs w:val="36"/>
          <w:lang w:val="en-GB"/>
        </w:rPr>
        <w:t xml:space="preserve"> </w:t>
      </w:r>
      <w:r>
        <w:rPr>
          <w:b/>
          <w:sz w:val="36"/>
          <w:szCs w:val="36"/>
          <w:lang w:val="en-GB"/>
        </w:rPr>
        <w:t>ENGINEE</w:t>
      </w:r>
      <w:r>
        <w:rPr>
          <w:b/>
          <w:sz w:val="36"/>
          <w:szCs w:val="36"/>
          <w:lang w:val="en-GB"/>
        </w:rPr>
        <w:t xml:space="preserve">R </w:t>
      </w:r>
      <w:r>
        <w:rPr>
          <w:b/>
          <w:sz w:val="36"/>
          <w:szCs w:val="36"/>
        </w:rPr>
        <w:t>BEARING PVT.LTD.”</w:t>
      </w:r>
    </w:p>
    <w:p>
      <w:pPr>
        <w:pStyle w:val="style0"/>
        <w:spacing w:lineRule="auto" w:line="360"/>
        <w:jc w:val="center"/>
        <w:rPr>
          <w:b/>
          <w:sz w:val="36"/>
          <w:szCs w:val="36"/>
        </w:rPr>
      </w:pPr>
    </w:p>
    <w:p>
      <w:pPr>
        <w:pStyle w:val="style0"/>
        <w:spacing w:lineRule="auto" w:line="360"/>
        <w:jc w:val="center"/>
        <w:rPr>
          <w:b/>
          <w:sz w:val="36"/>
          <w:szCs w:val="36"/>
        </w:rPr>
      </w:pPr>
      <w:r>
        <w:rPr>
          <w:b/>
          <w:noProof/>
          <w:color w:val="7030a0"/>
          <w:sz w:val="40"/>
          <w:szCs w:val="40"/>
        </w:rPr>
        <w:drawing>
          <wp:inline distT="0" distR="0" distL="0" distB="0">
            <wp:extent cx="3948056" cy="1925618"/>
            <wp:effectExtent l="114300" t="57150" r="52705" b="132080"/>
            <wp:docPr id="1027"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 cstate="print"/>
                    <a:srcRect l="0" t="0" r="0" b="0"/>
                    <a:stretch/>
                  </pic:blipFill>
                  <pic:spPr>
                    <a:xfrm rot="0">
                      <a:off x="0" y="0"/>
                      <a:ext cx="3948056" cy="1925618"/>
                    </a:xfrm>
                    <a:prstGeom prst="roundRect">
                      <a:avLst>
                        <a:gd name="adj" fmla="val 16667"/>
                      </a:avLst>
                    </a:prstGeom>
                    <a:ln>
                      <a:noFill/>
                    </a:ln>
                    <a:effectLst>
                      <a:outerShdw ky="0" rotWithShape="false" sy="100000" kx="0" sx="100000" dir="7800000" dist="38100" blurRad="76200" algn="tl">
                        <a:srgbClr val="000000">
                          <a:alpha val="40000"/>
                        </a:srgbClr>
                      </a:outerShdw>
                    </a:effectLst>
                  </pic:spPr>
                </pic:pic>
              </a:graphicData>
            </a:graphic>
          </wp:inline>
        </w:drawing>
      </w:r>
    </w:p>
    <w:p>
      <w:pPr>
        <w:pStyle w:val="style0"/>
        <w:spacing w:lineRule="auto" w:line="360"/>
        <w:rPr>
          <w:b/>
          <w:sz w:val="36"/>
          <w:szCs w:val="36"/>
        </w:rPr>
      </w:pPr>
      <w:r>
        <w:rPr>
          <w:b/>
          <w:sz w:val="36"/>
          <w:szCs w:val="36"/>
        </w:rPr>
        <w:t xml:space="preserve">                                         </w:t>
      </w:r>
      <w:r>
        <w:rPr>
          <w:b/>
          <w:sz w:val="36"/>
          <w:szCs w:val="36"/>
        </w:rPr>
        <w:t>Prepared by:</w:t>
      </w:r>
    </w:p>
    <w:p>
      <w:pPr>
        <w:pStyle w:val="style0"/>
        <w:spacing w:lineRule="auto" w:line="360"/>
        <w:jc w:val="center"/>
        <w:rPr>
          <w:b/>
          <w:sz w:val="36"/>
          <w:szCs w:val="36"/>
        </w:rPr>
      </w:pPr>
      <w:r>
        <w:rPr>
          <w:b/>
          <w:sz w:val="36"/>
          <w:szCs w:val="36"/>
          <w:lang w:val="en-GB"/>
        </w:rPr>
        <w:t>Kavathiy</w:t>
      </w:r>
      <w:r>
        <w:rPr>
          <w:b/>
          <w:sz w:val="36"/>
          <w:szCs w:val="36"/>
          <w:lang w:val="en-GB"/>
        </w:rPr>
        <w:t>a Skruti</w:t>
      </w:r>
      <w:r>
        <w:rPr>
          <w:b/>
          <w:sz w:val="36"/>
          <w:szCs w:val="36"/>
        </w:rPr>
        <w:t xml:space="preserve"> J.</w:t>
      </w:r>
    </w:p>
    <w:p>
      <w:pPr>
        <w:pStyle w:val="style0"/>
        <w:spacing w:lineRule="auto" w:line="360"/>
        <w:jc w:val="center"/>
        <w:rPr>
          <w:b/>
          <w:sz w:val="36"/>
          <w:szCs w:val="36"/>
        </w:rPr>
      </w:pPr>
      <w:r>
        <w:rPr>
          <w:b/>
          <w:sz w:val="36"/>
          <w:szCs w:val="36"/>
        </w:rPr>
        <w:t xml:space="preserve">B.B.A. Sem. </w:t>
      </w:r>
      <w:r>
        <w:rPr>
          <w:b/>
          <w:sz w:val="36"/>
          <w:szCs w:val="36"/>
          <w:lang w:val="en-GB"/>
        </w:rPr>
        <w:t>I</w:t>
      </w:r>
      <w:r>
        <w:rPr>
          <w:b/>
          <w:sz w:val="36"/>
          <w:szCs w:val="36"/>
          <w:lang w:val="en-GB"/>
        </w:rPr>
        <w:t>I</w:t>
      </w:r>
    </w:p>
    <w:p>
      <w:pPr>
        <w:pStyle w:val="style0"/>
        <w:spacing w:lineRule="auto" w:line="360"/>
        <w:jc w:val="center"/>
        <w:rPr>
          <w:b/>
          <w:sz w:val="36"/>
          <w:szCs w:val="36"/>
        </w:rPr>
      </w:pPr>
      <w:r>
        <w:rPr>
          <w:b/>
          <w:sz w:val="36"/>
          <w:szCs w:val="36"/>
        </w:rPr>
        <w:t>Academic Year:</w:t>
      </w:r>
      <w:r>
        <w:rPr>
          <w:b/>
          <w:sz w:val="36"/>
          <w:szCs w:val="36"/>
        </w:rPr>
        <w:t xml:space="preserve"> 20</w:t>
      </w:r>
      <w:r>
        <w:rPr>
          <w:b/>
          <w:sz w:val="36"/>
          <w:szCs w:val="36"/>
          <w:lang w:val="en-GB"/>
        </w:rPr>
        <w:t>17-2018</w:t>
      </w:r>
    </w:p>
    <w:p>
      <w:pPr>
        <w:pStyle w:val="style0"/>
        <w:spacing w:lineRule="auto" w:line="360"/>
        <w:jc w:val="center"/>
        <w:rPr>
          <w:b/>
          <w:sz w:val="36"/>
          <w:szCs w:val="36"/>
        </w:rPr>
      </w:pPr>
      <w:r>
        <w:rPr>
          <w:b/>
          <w:sz w:val="36"/>
          <w:szCs w:val="36"/>
        </w:rPr>
        <w:t xml:space="preserve">Roll No. : </w:t>
      </w:r>
      <w:r>
        <w:rPr>
          <w:b/>
          <w:sz w:val="36"/>
          <w:szCs w:val="36"/>
          <w:lang w:val="en-GB"/>
        </w:rPr>
        <w:t>43</w:t>
      </w:r>
    </w:p>
    <w:p>
      <w:pPr>
        <w:pStyle w:val="style0"/>
        <w:spacing w:lineRule="auto" w:line="360"/>
        <w:jc w:val="left"/>
        <w:rPr>
          <w:b/>
          <w:sz w:val="36"/>
          <w:szCs w:val="36"/>
        </w:rPr>
      </w:pPr>
      <w:r>
        <w:rPr>
          <w:b/>
          <w:sz w:val="36"/>
          <w:szCs w:val="36"/>
          <w:lang w:val="en-GB"/>
        </w:rPr>
        <w:t xml:space="preserve">                                          </w:t>
      </w:r>
      <w:r>
        <w:rPr>
          <w:b/>
          <w:sz w:val="36"/>
          <w:szCs w:val="36"/>
        </w:rPr>
        <w:t>Guided by:</w:t>
      </w:r>
    </w:p>
    <w:p>
      <w:pPr>
        <w:pStyle w:val="style0"/>
        <w:spacing w:lineRule="auto" w:line="360"/>
        <w:jc w:val="center"/>
        <w:rPr>
          <w:b/>
          <w:sz w:val="36"/>
          <w:szCs w:val="36"/>
        </w:rPr>
      </w:pPr>
      <w:r>
        <w:rPr>
          <w:b/>
          <w:sz w:val="36"/>
          <w:szCs w:val="36"/>
          <w:lang w:val="en-GB"/>
        </w:rPr>
        <w:t>Dr.N.M.Kanani</w:t>
      </w:r>
    </w:p>
    <w:p>
      <w:pPr>
        <w:pStyle w:val="style0"/>
        <w:spacing w:lineRule="auto" w:line="360"/>
        <w:jc w:val="center"/>
        <w:rPr>
          <w:b/>
          <w:sz w:val="36"/>
          <w:szCs w:val="36"/>
        </w:rPr>
      </w:pPr>
      <w:r>
        <w:rPr>
          <w:b/>
          <w:sz w:val="36"/>
          <w:szCs w:val="36"/>
        </w:rPr>
        <w:t>Submitted to:</w:t>
      </w:r>
    </w:p>
    <w:p>
      <w:pPr>
        <w:pStyle w:val="style0"/>
        <w:spacing w:lineRule="auto" w:line="360"/>
        <w:jc w:val="center"/>
        <w:rPr>
          <w:b/>
          <w:sz w:val="36"/>
          <w:szCs w:val="36"/>
        </w:rPr>
      </w:pPr>
      <w:r>
        <w:rPr>
          <w:b/>
          <w:sz w:val="36"/>
          <w:szCs w:val="36"/>
        </w:rPr>
        <w:t>Saurashtra University Rajkot</w:t>
      </w:r>
    </w:p>
    <w:p>
      <w:pPr>
        <w:pStyle w:val="style0"/>
        <w:widowControl w:val="false"/>
        <w:autoSpaceDE w:val="false"/>
        <w:autoSpaceDN w:val="false"/>
        <w:adjustRightInd w:val="false"/>
        <w:spacing w:lineRule="auto" w:line="360"/>
        <w:jc w:val="center"/>
        <w:rPr>
          <w:b/>
          <w:bCs/>
          <w:sz w:val="36"/>
          <w:szCs w:val="36"/>
          <w:u w:val="single"/>
        </w:rPr>
      </w:pPr>
    </w:p>
    <w:p>
      <w:pPr>
        <w:pStyle w:val="style0"/>
        <w:widowControl w:val="false"/>
        <w:autoSpaceDE w:val="false"/>
        <w:autoSpaceDN w:val="false"/>
        <w:adjustRightInd w:val="false"/>
        <w:spacing w:lineRule="auto" w:line="360"/>
        <w:jc w:val="center"/>
        <w:rPr>
          <w:b/>
          <w:bCs/>
          <w:i/>
          <w:sz w:val="36"/>
          <w:szCs w:val="36"/>
          <w:u w:val="single"/>
        </w:rPr>
      </w:pPr>
    </w:p>
    <w:p>
      <w:pPr>
        <w:pStyle w:val="style0"/>
        <w:widowControl w:val="false"/>
        <w:autoSpaceDE w:val="false"/>
        <w:autoSpaceDN w:val="false"/>
        <w:adjustRightInd w:val="false"/>
        <w:spacing w:lineRule="auto" w:line="360"/>
        <w:ind w:firstLine="720"/>
        <w:jc w:val="both"/>
        <w:rPr>
          <w:i/>
          <w:sz w:val="28"/>
          <w:szCs w:val="28"/>
          <w:lang w:val="en-GB"/>
        </w:rPr>
      </w:pPr>
      <w:r>
        <w:rPr>
          <w:i/>
          <w:sz w:val="28"/>
          <w:szCs w:val="28"/>
          <w:lang w:val="en-GB"/>
        </w:rPr>
        <w:t xml:space="preserve">                                      </w:t>
      </w:r>
    </w:p>
    <w:p>
      <w:pPr>
        <w:pStyle w:val="style0"/>
        <w:widowControl w:val="false"/>
        <w:autoSpaceDE w:val="false"/>
        <w:autoSpaceDN w:val="false"/>
        <w:adjustRightInd w:val="false"/>
        <w:spacing w:lineRule="auto" w:line="360"/>
        <w:jc w:val="both"/>
        <w:rPr>
          <w:sz w:val="28"/>
          <w:szCs w:val="28"/>
        </w:rPr>
      </w:pPr>
    </w:p>
    <w:p>
      <w:pPr>
        <w:pStyle w:val="style0"/>
        <w:widowControl w:val="false"/>
        <w:autoSpaceDE w:val="false"/>
        <w:autoSpaceDN w:val="false"/>
        <w:adjustRightInd w:val="false"/>
        <w:spacing w:lineRule="auto" w:line="360"/>
        <w:jc w:val="both"/>
        <w:rPr>
          <w:b/>
          <w:bCs/>
          <w:sz w:val="36"/>
          <w:szCs w:val="36"/>
          <w:u w:val="single"/>
        </w:rPr>
      </w:pPr>
    </w:p>
    <w:p>
      <w:pPr>
        <w:pStyle w:val="style0"/>
        <w:widowControl w:val="false"/>
        <w:autoSpaceDE w:val="false"/>
        <w:autoSpaceDN w:val="false"/>
        <w:adjustRightInd w:val="false"/>
        <w:spacing w:lineRule="auto" w:line="360"/>
        <w:jc w:val="both"/>
        <w:rPr>
          <w:b/>
          <w:bCs/>
          <w:sz w:val="36"/>
          <w:szCs w:val="36"/>
          <w:u w:val="single"/>
        </w:rPr>
      </w:pPr>
    </w:p>
    <w:p>
      <w:pPr>
        <w:pStyle w:val="style0"/>
        <w:widowControl w:val="false"/>
        <w:autoSpaceDE w:val="false"/>
        <w:autoSpaceDN w:val="false"/>
        <w:adjustRightInd w:val="false"/>
        <w:spacing w:lineRule="auto" w:line="360"/>
        <w:jc w:val="both"/>
        <w:rPr>
          <w:b/>
          <w:bCs/>
          <w:sz w:val="36"/>
          <w:szCs w:val="36"/>
          <w:u w:val="single"/>
        </w:rPr>
      </w:pPr>
    </w:p>
    <w:p>
      <w:pPr>
        <w:pStyle w:val="style0"/>
        <w:spacing w:lineRule="auto" w:line="360"/>
        <w:jc w:val="center"/>
        <w:rPr/>
      </w:pPr>
      <w:r>
        <w:rPr>
          <w:sz w:val="24"/>
          <w:szCs w:val="24"/>
          <w:lang w:val="en-GB"/>
        </w:rPr>
        <w:t xml:space="preserve">                              </w:t>
      </w:r>
      <w:r>
        <w:rPr>
          <w:sz w:val="24"/>
          <w:szCs w:val="24"/>
          <w:lang w:val="en-GB"/>
        </w:rPr>
        <w:t xml:space="preserve"> </w:t>
      </w:r>
      <w:r>
        <w:rPr>
          <w:sz w:val="24"/>
          <w:szCs w:val="24"/>
          <w:lang w:val="en-GB"/>
        </w:rPr>
        <w:t xml:space="preserve">  </w:t>
      </w:r>
      <w:r>
        <w:rPr>
          <w:sz w:val="24"/>
          <w:szCs w:val="24"/>
          <w:lang w:val="en-GB"/>
        </w:rPr>
        <w:t xml:space="preserve">    </w:t>
      </w:r>
    </w:p>
    <w:p>
      <w:pPr>
        <w:pStyle w:val="style0"/>
        <w:spacing w:lineRule="auto" w:line="360"/>
        <w:jc w:val="center"/>
        <w:rPr/>
      </w:pPr>
      <w:r>
        <w:rPr>
          <w:b/>
          <w:sz w:val="36"/>
          <w:szCs w:val="36"/>
          <w:u w:val="single"/>
        </w:rPr>
        <w:t>PREFACE</w:t>
      </w:r>
    </w:p>
    <w:p>
      <w:pPr>
        <w:pStyle w:val="style0"/>
        <w:spacing w:lineRule="auto" w:line="360"/>
        <w:jc w:val="both"/>
        <w:rPr/>
      </w:pPr>
    </w:p>
    <w:p>
      <w:pPr>
        <w:pStyle w:val="style0"/>
        <w:spacing w:lineRule="auto" w:line="360"/>
        <w:jc w:val="both"/>
        <w:rPr>
          <w:sz w:val="28"/>
          <w:szCs w:val="28"/>
          <w:lang w:val="en-GB"/>
        </w:rPr>
      </w:pPr>
      <w:r>
        <w:rPr>
          <w:sz w:val="28"/>
          <w:szCs w:val="28"/>
        </w:rPr>
        <w:t xml:space="preserve">                </w:t>
      </w:r>
      <w:r>
        <w:rPr>
          <w:sz w:val="28"/>
          <w:szCs w:val="28"/>
          <w:lang w:val="en-GB"/>
        </w:rPr>
        <w:t xml:space="preserve">        </w:t>
      </w:r>
      <w:r>
        <w:rPr>
          <w:sz w:val="28"/>
          <w:szCs w:val="28"/>
        </w:rPr>
        <w:t xml:space="preserve">        </w:t>
      </w:r>
      <w:r>
        <w:rPr>
          <w:sz w:val="28"/>
          <w:szCs w:val="28"/>
          <w:lang w:val="en-GB"/>
        </w:rPr>
        <w:t>Industrial</w:t>
      </w:r>
      <w:r>
        <w:rPr>
          <w:sz w:val="28"/>
          <w:szCs w:val="28"/>
          <w:lang w:val="en-GB"/>
        </w:rPr>
        <w:t xml:space="preserve"> </w:t>
      </w:r>
      <w:r>
        <w:rPr>
          <w:sz w:val="28"/>
          <w:szCs w:val="28"/>
          <w:lang w:val="en-GB"/>
        </w:rPr>
        <w:t xml:space="preserve"> visit</w:t>
      </w:r>
      <w:r>
        <w:rPr>
          <w:sz w:val="28"/>
          <w:szCs w:val="28"/>
        </w:rPr>
        <w:t xml:space="preserve"> </w:t>
      </w:r>
      <w:r>
        <w:rPr>
          <w:sz w:val="28"/>
          <w:szCs w:val="28"/>
        </w:rPr>
        <w:t>is</w:t>
      </w:r>
      <w:r>
        <w:rPr>
          <w:sz w:val="28"/>
          <w:szCs w:val="28"/>
        </w:rPr>
        <w:t xml:space="preserve"> </w:t>
      </w:r>
      <w:r>
        <w:rPr>
          <w:sz w:val="28"/>
          <w:szCs w:val="28"/>
        </w:rPr>
        <w:t>also</w:t>
      </w:r>
      <w:r>
        <w:rPr>
          <w:sz w:val="28"/>
          <w:szCs w:val="28"/>
        </w:rPr>
        <w:t xml:space="preserve"> </w:t>
      </w:r>
      <w:r>
        <w:rPr>
          <w:sz w:val="28"/>
          <w:szCs w:val="28"/>
        </w:rPr>
        <w:t>important</w:t>
      </w:r>
      <w:r>
        <w:rPr>
          <w:sz w:val="28"/>
          <w:szCs w:val="28"/>
        </w:rPr>
        <w:t xml:space="preserve"> </w:t>
      </w:r>
      <w:r>
        <w:rPr>
          <w:sz w:val="28"/>
          <w:szCs w:val="28"/>
        </w:rPr>
        <w:t>aspect</w:t>
      </w:r>
      <w:r>
        <w:rPr>
          <w:sz w:val="28"/>
          <w:szCs w:val="28"/>
        </w:rPr>
        <w:t xml:space="preserve"> </w:t>
      </w:r>
      <w:r>
        <w:rPr>
          <w:sz w:val="28"/>
          <w:szCs w:val="28"/>
        </w:rPr>
        <w:t>in</w:t>
      </w:r>
      <w:r>
        <w:rPr>
          <w:sz w:val="28"/>
          <w:szCs w:val="28"/>
        </w:rPr>
        <w:t xml:space="preserve"> </w:t>
      </w:r>
      <w:r>
        <w:rPr>
          <w:sz w:val="28"/>
          <w:szCs w:val="28"/>
        </w:rPr>
        <w:t>management</w:t>
      </w:r>
      <w:r>
        <w:rPr>
          <w:sz w:val="28"/>
          <w:szCs w:val="28"/>
        </w:rPr>
        <w:t xml:space="preserve"> </w:t>
      </w:r>
      <w:r>
        <w:rPr>
          <w:sz w:val="28"/>
          <w:szCs w:val="28"/>
        </w:rPr>
        <w:t>course.</w:t>
      </w:r>
      <w:r>
        <w:rPr>
          <w:sz w:val="28"/>
          <w:szCs w:val="28"/>
        </w:rPr>
        <w:t xml:space="preserve"> </w:t>
      </w:r>
      <w:r>
        <w:rPr>
          <w:sz w:val="28"/>
          <w:szCs w:val="28"/>
        </w:rPr>
        <w:t>The</w:t>
      </w:r>
      <w:r>
        <w:rPr>
          <w:sz w:val="28"/>
          <w:szCs w:val="28"/>
        </w:rPr>
        <w:t xml:space="preserve"> </w:t>
      </w:r>
      <w:r>
        <w:rPr>
          <w:sz w:val="28"/>
          <w:szCs w:val="28"/>
        </w:rPr>
        <w:t>theoretical</w:t>
      </w:r>
      <w:r>
        <w:rPr>
          <w:sz w:val="28"/>
          <w:szCs w:val="28"/>
        </w:rPr>
        <w:t xml:space="preserve"> </w:t>
      </w:r>
      <w:r>
        <w:rPr>
          <w:sz w:val="28"/>
          <w:szCs w:val="28"/>
        </w:rPr>
        <w:t>knowledge</w:t>
      </w:r>
      <w:r>
        <w:rPr>
          <w:sz w:val="28"/>
          <w:szCs w:val="28"/>
        </w:rPr>
        <w:t xml:space="preserve"> </w:t>
      </w:r>
      <w:r>
        <w:rPr>
          <w:sz w:val="28"/>
          <w:szCs w:val="28"/>
        </w:rPr>
        <w:t>and</w:t>
      </w:r>
      <w:r>
        <w:rPr>
          <w:sz w:val="28"/>
          <w:szCs w:val="28"/>
        </w:rPr>
        <w:t xml:space="preserve"> </w:t>
      </w:r>
      <w:r>
        <w:rPr>
          <w:sz w:val="28"/>
          <w:szCs w:val="28"/>
        </w:rPr>
        <w:t>classroom</w:t>
      </w:r>
      <w:r>
        <w:rPr>
          <w:sz w:val="28"/>
          <w:szCs w:val="28"/>
        </w:rPr>
        <w:t xml:space="preserve"> </w:t>
      </w:r>
      <w:r>
        <w:rPr>
          <w:sz w:val="28"/>
          <w:szCs w:val="28"/>
        </w:rPr>
        <w:t>discussion</w:t>
      </w:r>
      <w:r>
        <w:rPr>
          <w:sz w:val="28"/>
          <w:szCs w:val="28"/>
        </w:rPr>
        <w:t xml:space="preserve"> </w:t>
      </w:r>
      <w:r>
        <w:rPr>
          <w:sz w:val="28"/>
          <w:szCs w:val="28"/>
        </w:rPr>
        <w:t>is</w:t>
      </w:r>
      <w:r>
        <w:rPr>
          <w:sz w:val="28"/>
          <w:szCs w:val="28"/>
        </w:rPr>
        <w:t xml:space="preserve"> </w:t>
      </w:r>
      <w:r>
        <w:rPr>
          <w:sz w:val="28"/>
          <w:szCs w:val="28"/>
        </w:rPr>
        <w:t>not</w:t>
      </w:r>
      <w:r>
        <w:rPr>
          <w:sz w:val="28"/>
          <w:szCs w:val="28"/>
        </w:rPr>
        <w:t xml:space="preserve"> </w:t>
      </w:r>
      <w:r>
        <w:rPr>
          <w:sz w:val="28"/>
          <w:szCs w:val="28"/>
        </w:rPr>
        <w:t>enough</w:t>
      </w:r>
      <w:r>
        <w:rPr>
          <w:sz w:val="28"/>
          <w:szCs w:val="28"/>
        </w:rPr>
        <w:t xml:space="preserve"> </w:t>
      </w:r>
      <w:r>
        <w:rPr>
          <w:sz w:val="28"/>
          <w:szCs w:val="28"/>
        </w:rPr>
        <w:t>for</w:t>
      </w:r>
      <w:r>
        <w:rPr>
          <w:sz w:val="28"/>
          <w:szCs w:val="28"/>
        </w:rPr>
        <w:t xml:space="preserve"> </w:t>
      </w:r>
      <w:r>
        <w:rPr>
          <w:sz w:val="28"/>
          <w:szCs w:val="28"/>
        </w:rPr>
        <w:t>management</w:t>
      </w:r>
      <w:r>
        <w:rPr>
          <w:sz w:val="28"/>
          <w:szCs w:val="28"/>
        </w:rPr>
        <w:t xml:space="preserve"> </w:t>
      </w:r>
      <w:r>
        <w:rPr>
          <w:sz w:val="28"/>
          <w:szCs w:val="28"/>
        </w:rPr>
        <w:t>student.</w:t>
      </w:r>
      <w:r>
        <w:rPr>
          <w:sz w:val="28"/>
          <w:szCs w:val="28"/>
        </w:rPr>
        <w:t xml:space="preserve"> </w:t>
      </w:r>
      <w:r>
        <w:rPr>
          <w:sz w:val="28"/>
          <w:szCs w:val="28"/>
        </w:rPr>
        <w:t>For</w:t>
      </w:r>
      <w:r>
        <w:rPr>
          <w:sz w:val="28"/>
          <w:szCs w:val="28"/>
        </w:rPr>
        <w:t xml:space="preserve"> </w:t>
      </w:r>
      <w:r>
        <w:rPr>
          <w:sz w:val="28"/>
          <w:szCs w:val="28"/>
        </w:rPr>
        <w:t>the</w:t>
      </w:r>
      <w:r>
        <w:rPr>
          <w:sz w:val="28"/>
          <w:szCs w:val="28"/>
        </w:rPr>
        <w:t xml:space="preserve"> </w:t>
      </w:r>
      <w:r>
        <w:rPr>
          <w:sz w:val="28"/>
          <w:szCs w:val="28"/>
        </w:rPr>
        <w:t>knowledge</w:t>
      </w:r>
      <w:r>
        <w:rPr>
          <w:sz w:val="28"/>
          <w:szCs w:val="28"/>
        </w:rPr>
        <w:t xml:space="preserve"> </w:t>
      </w:r>
      <w:r>
        <w:rPr>
          <w:sz w:val="28"/>
          <w:szCs w:val="28"/>
        </w:rPr>
        <w:t>about</w:t>
      </w:r>
      <w:r>
        <w:rPr>
          <w:sz w:val="28"/>
          <w:szCs w:val="28"/>
        </w:rPr>
        <w:t xml:space="preserve"> </w:t>
      </w:r>
      <w:r>
        <w:rPr>
          <w:sz w:val="28"/>
          <w:szCs w:val="28"/>
        </w:rPr>
        <w:t>practical</w:t>
      </w:r>
      <w:r>
        <w:rPr>
          <w:sz w:val="28"/>
          <w:szCs w:val="28"/>
        </w:rPr>
        <w:t xml:space="preserve"> </w:t>
      </w:r>
      <w:r>
        <w:rPr>
          <w:sz w:val="28"/>
          <w:szCs w:val="28"/>
        </w:rPr>
        <w:t>view</w:t>
      </w:r>
      <w:r>
        <w:rPr>
          <w:sz w:val="28"/>
          <w:szCs w:val="28"/>
        </w:rPr>
        <w:t xml:space="preserve"> </w:t>
      </w:r>
      <w:r>
        <w:rPr>
          <w:sz w:val="28"/>
          <w:szCs w:val="28"/>
        </w:rPr>
        <w:t>points,</w:t>
      </w:r>
      <w:r>
        <w:rPr>
          <w:sz w:val="28"/>
          <w:szCs w:val="28"/>
        </w:rPr>
        <w:t xml:space="preserve"> </w:t>
      </w:r>
      <w:r>
        <w:rPr>
          <w:sz w:val="28"/>
          <w:szCs w:val="28"/>
        </w:rPr>
        <w:t>problem,</w:t>
      </w:r>
      <w:r>
        <w:rPr>
          <w:sz w:val="28"/>
          <w:szCs w:val="28"/>
        </w:rPr>
        <w:t xml:space="preserve"> </w:t>
      </w:r>
      <w:r>
        <w:rPr>
          <w:sz w:val="28"/>
          <w:szCs w:val="28"/>
        </w:rPr>
        <w:t>opportunities</w:t>
      </w:r>
      <w:r>
        <w:rPr>
          <w:sz w:val="28"/>
          <w:szCs w:val="28"/>
        </w:rPr>
        <w:t xml:space="preserve"> </w:t>
      </w:r>
      <w:r>
        <w:rPr>
          <w:sz w:val="28"/>
          <w:szCs w:val="28"/>
        </w:rPr>
        <w:t>and</w:t>
      </w:r>
      <w:r>
        <w:rPr>
          <w:sz w:val="28"/>
          <w:szCs w:val="28"/>
        </w:rPr>
        <w:t xml:space="preserve"> </w:t>
      </w:r>
      <w:r>
        <w:rPr>
          <w:sz w:val="28"/>
          <w:szCs w:val="28"/>
        </w:rPr>
        <w:t>situation</w:t>
      </w:r>
      <w:r>
        <w:rPr>
          <w:sz w:val="28"/>
          <w:szCs w:val="28"/>
        </w:rPr>
        <w:t xml:space="preserve"> </w:t>
      </w:r>
      <w:r>
        <w:rPr>
          <w:sz w:val="28"/>
          <w:szCs w:val="28"/>
        </w:rPr>
        <w:t>of</w:t>
      </w:r>
      <w:r>
        <w:rPr>
          <w:sz w:val="28"/>
          <w:szCs w:val="28"/>
        </w:rPr>
        <w:t xml:space="preserve"> </w:t>
      </w:r>
      <w:r>
        <w:rPr>
          <w:sz w:val="28"/>
          <w:szCs w:val="28"/>
        </w:rPr>
        <w:t>industrial</w:t>
      </w:r>
      <w:r>
        <w:rPr>
          <w:sz w:val="28"/>
          <w:szCs w:val="28"/>
        </w:rPr>
        <w:t xml:space="preserve"> </w:t>
      </w:r>
      <w:r>
        <w:rPr>
          <w:sz w:val="28"/>
          <w:szCs w:val="28"/>
        </w:rPr>
        <w:t>unit’s</w:t>
      </w:r>
      <w:r>
        <w:rPr>
          <w:sz w:val="28"/>
          <w:szCs w:val="28"/>
        </w:rPr>
        <w:t xml:space="preserve"> </w:t>
      </w:r>
      <w:r>
        <w:rPr>
          <w:sz w:val="28"/>
          <w:szCs w:val="28"/>
        </w:rPr>
        <w:t>practical</w:t>
      </w:r>
      <w:r>
        <w:rPr>
          <w:sz w:val="28"/>
          <w:szCs w:val="28"/>
        </w:rPr>
        <w:t xml:space="preserve"> </w:t>
      </w:r>
      <w:r>
        <w:rPr>
          <w:sz w:val="28"/>
          <w:szCs w:val="28"/>
        </w:rPr>
        <w:t>studies</w:t>
      </w:r>
      <w:r>
        <w:rPr>
          <w:sz w:val="28"/>
          <w:szCs w:val="28"/>
        </w:rPr>
        <w:t xml:space="preserve"> </w:t>
      </w:r>
      <w:r>
        <w:rPr>
          <w:sz w:val="28"/>
          <w:szCs w:val="28"/>
        </w:rPr>
        <w:t>is</w:t>
      </w:r>
      <w:r>
        <w:rPr>
          <w:sz w:val="28"/>
          <w:szCs w:val="28"/>
        </w:rPr>
        <w:t xml:space="preserve"> </w:t>
      </w:r>
      <w:r>
        <w:rPr>
          <w:sz w:val="28"/>
          <w:szCs w:val="28"/>
        </w:rPr>
        <w:t>necessary.</w:t>
      </w:r>
    </w:p>
    <w:p>
      <w:pPr>
        <w:pStyle w:val="style0"/>
        <w:spacing w:lineRule="auto" w:line="360"/>
        <w:jc w:val="both"/>
        <w:rPr/>
      </w:pPr>
    </w:p>
    <w:p>
      <w:pPr>
        <w:pStyle w:val="style0"/>
        <w:spacing w:lineRule="auto" w:line="360"/>
        <w:jc w:val="both"/>
        <w:rPr/>
      </w:pPr>
      <w:r>
        <w:rPr>
          <w:sz w:val="28"/>
          <w:szCs w:val="28"/>
        </w:rPr>
        <w:t xml:space="preserve">                      </w:t>
      </w:r>
      <w:r>
        <w:rPr>
          <w:sz w:val="28"/>
          <w:szCs w:val="28"/>
        </w:rPr>
        <w:t>“Education</w:t>
      </w:r>
      <w:r>
        <w:rPr>
          <w:sz w:val="28"/>
          <w:szCs w:val="28"/>
        </w:rPr>
        <w:t xml:space="preserve"> </w:t>
      </w:r>
      <w:r>
        <w:rPr>
          <w:sz w:val="28"/>
          <w:szCs w:val="28"/>
        </w:rPr>
        <w:t>begins</w:t>
      </w:r>
      <w:r>
        <w:rPr>
          <w:sz w:val="28"/>
          <w:szCs w:val="28"/>
        </w:rPr>
        <w:t xml:space="preserve"> </w:t>
      </w:r>
      <w:r>
        <w:rPr>
          <w:sz w:val="28"/>
          <w:szCs w:val="28"/>
        </w:rPr>
        <w:t>where</w:t>
      </w:r>
      <w:r>
        <w:rPr>
          <w:sz w:val="28"/>
          <w:szCs w:val="28"/>
        </w:rPr>
        <w:t xml:space="preserve"> </w:t>
      </w:r>
      <w:r>
        <w:rPr>
          <w:sz w:val="28"/>
          <w:szCs w:val="28"/>
        </w:rPr>
        <w:t>classroom</w:t>
      </w:r>
      <w:r>
        <w:rPr>
          <w:sz w:val="28"/>
          <w:szCs w:val="28"/>
        </w:rPr>
        <w:t xml:space="preserve"> </w:t>
      </w:r>
      <w:r>
        <w:rPr>
          <w:sz w:val="28"/>
          <w:szCs w:val="28"/>
        </w:rPr>
        <w:t>teaching</w:t>
      </w:r>
      <w:r>
        <w:rPr>
          <w:sz w:val="28"/>
          <w:szCs w:val="28"/>
        </w:rPr>
        <w:t xml:space="preserve"> </w:t>
      </w:r>
      <w:r>
        <w:rPr>
          <w:sz w:val="28"/>
          <w:szCs w:val="28"/>
        </w:rPr>
        <w:t>ends.”</w:t>
      </w:r>
    </w:p>
    <w:p>
      <w:pPr>
        <w:pStyle w:val="style0"/>
        <w:spacing w:lineRule="auto" w:line="360"/>
        <w:jc w:val="both"/>
        <w:rPr/>
      </w:pPr>
    </w:p>
    <w:p>
      <w:pPr>
        <w:pStyle w:val="style0"/>
        <w:jc w:val="both"/>
        <w:rPr/>
      </w:pPr>
      <w:r>
        <w:tab/>
      </w:r>
      <w:r>
        <w:tab/>
      </w:r>
    </w:p>
    <w:p>
      <w:pPr>
        <w:pStyle w:val="style0"/>
        <w:jc w:val="both"/>
        <w:rPr/>
      </w:pPr>
      <w:r>
        <w:t xml:space="preserve"> </w:t>
      </w:r>
      <w:r>
        <w:rPr>
          <w:lang w:val="en-GB"/>
        </w:rPr>
        <w:t xml:space="preserve">          </w:t>
      </w:r>
      <w:r>
        <w:rPr>
          <w:sz w:val="28"/>
          <w:szCs w:val="28"/>
        </w:rPr>
        <w:t xml:space="preserve"> </w:t>
      </w:r>
      <w:r>
        <w:rPr>
          <w:sz w:val="28"/>
          <w:szCs w:val="28"/>
          <w:lang w:val="en-GB"/>
        </w:rPr>
        <w:t xml:space="preserve">           </w:t>
      </w:r>
      <w:r>
        <w:rPr>
          <w:sz w:val="28"/>
          <w:szCs w:val="28"/>
        </w:rPr>
        <w:t xml:space="preserve"> </w:t>
      </w:r>
      <w:r>
        <w:rPr>
          <w:sz w:val="28"/>
          <w:szCs w:val="28"/>
        </w:rPr>
        <w:t>So,</w:t>
      </w:r>
      <w:r>
        <w:rPr>
          <w:sz w:val="28"/>
          <w:szCs w:val="28"/>
        </w:rPr>
        <w:t xml:space="preserve"> </w:t>
      </w:r>
      <w:r>
        <w:rPr>
          <w:sz w:val="28"/>
          <w:szCs w:val="28"/>
        </w:rPr>
        <w:t>this</w:t>
      </w:r>
      <w:r>
        <w:rPr>
          <w:sz w:val="28"/>
          <w:szCs w:val="28"/>
        </w:rPr>
        <w:t xml:space="preserve"> </w:t>
      </w:r>
      <w:r>
        <w:rPr>
          <w:sz w:val="28"/>
          <w:szCs w:val="28"/>
        </w:rPr>
        <w:t>context</w:t>
      </w:r>
      <w:r>
        <w:rPr>
          <w:sz w:val="28"/>
          <w:szCs w:val="28"/>
        </w:rPr>
        <w:t xml:space="preserve"> </w:t>
      </w:r>
      <w:r>
        <w:rPr>
          <w:sz w:val="28"/>
          <w:szCs w:val="28"/>
          <w:lang w:val="en-GB"/>
        </w:rPr>
        <w:t>Industrial</w:t>
      </w:r>
      <w:r>
        <w:rPr>
          <w:sz w:val="28"/>
          <w:szCs w:val="28"/>
          <w:lang w:val="en-GB"/>
        </w:rPr>
        <w:t xml:space="preserve"> visit</w:t>
      </w:r>
      <w:r>
        <w:rPr>
          <w:sz w:val="28"/>
          <w:szCs w:val="28"/>
        </w:rPr>
        <w:t xml:space="preserve"> </w:t>
      </w:r>
      <w:r>
        <w:rPr>
          <w:sz w:val="28"/>
          <w:szCs w:val="28"/>
        </w:rPr>
        <w:t>program</w:t>
      </w:r>
      <w:r>
        <w:rPr>
          <w:sz w:val="28"/>
          <w:szCs w:val="28"/>
        </w:rPr>
        <w:t xml:space="preserve"> </w:t>
      </w:r>
      <w:r>
        <w:rPr>
          <w:sz w:val="28"/>
          <w:szCs w:val="28"/>
        </w:rPr>
        <w:t>during</w:t>
      </w:r>
      <w:r>
        <w:rPr>
          <w:sz w:val="28"/>
          <w:szCs w:val="28"/>
        </w:rPr>
        <w:t xml:space="preserve"> </w:t>
      </w:r>
      <w:r>
        <w:rPr>
          <w:sz w:val="28"/>
          <w:szCs w:val="28"/>
        </w:rPr>
        <w:t>our</w:t>
      </w:r>
      <w:r>
        <w:rPr>
          <w:sz w:val="28"/>
          <w:szCs w:val="28"/>
        </w:rPr>
        <w:t xml:space="preserve"> </w:t>
      </w:r>
      <w:r>
        <w:rPr>
          <w:b/>
          <w:sz w:val="28"/>
          <w:szCs w:val="28"/>
        </w:rPr>
        <w:t>academic</w:t>
      </w:r>
      <w:r>
        <w:rPr>
          <w:b/>
          <w:sz w:val="28"/>
          <w:szCs w:val="28"/>
        </w:rPr>
        <w:t xml:space="preserve"> </w:t>
      </w:r>
      <w:r>
        <w:rPr>
          <w:b/>
          <w:sz w:val="28"/>
          <w:szCs w:val="28"/>
        </w:rPr>
        <w:t>year</w:t>
      </w:r>
      <w:r>
        <w:rPr>
          <w:b/>
          <w:sz w:val="28"/>
          <w:szCs w:val="28"/>
        </w:rPr>
        <w:t xml:space="preserve"> </w:t>
      </w:r>
      <w:r>
        <w:rPr>
          <w:b/>
          <w:sz w:val="28"/>
          <w:szCs w:val="28"/>
        </w:rPr>
        <w:t>20</w:t>
      </w:r>
      <w:r>
        <w:rPr>
          <w:b/>
          <w:sz w:val="28"/>
          <w:szCs w:val="28"/>
          <w:lang w:val="en-GB"/>
        </w:rPr>
        <w:t>17-</w:t>
      </w:r>
      <w:r>
        <w:rPr>
          <w:b/>
          <w:sz w:val="28"/>
          <w:szCs w:val="28"/>
          <w:lang w:val="en-GB"/>
        </w:rPr>
        <w:t>2018</w:t>
      </w:r>
      <w:r>
        <w:rPr>
          <w:b/>
          <w:sz w:val="28"/>
          <w:szCs w:val="28"/>
        </w:rPr>
        <w:t>.</w:t>
      </w:r>
      <w:r>
        <w:rPr>
          <w:sz w:val="28"/>
          <w:szCs w:val="28"/>
        </w:rPr>
        <w:t xml:space="preserve"> </w:t>
      </w:r>
      <w:r>
        <w:rPr>
          <w:sz w:val="28"/>
          <w:szCs w:val="28"/>
        </w:rPr>
        <w:t>I</w:t>
      </w:r>
      <w:r>
        <w:rPr>
          <w:sz w:val="28"/>
          <w:szCs w:val="28"/>
        </w:rPr>
        <w:t xml:space="preserve"> </w:t>
      </w:r>
      <w:r>
        <w:rPr>
          <w:sz w:val="28"/>
          <w:szCs w:val="28"/>
        </w:rPr>
        <w:t>have</w:t>
      </w:r>
      <w:r>
        <w:rPr>
          <w:sz w:val="28"/>
          <w:szCs w:val="28"/>
        </w:rPr>
        <w:t xml:space="preserve"> </w:t>
      </w:r>
      <w:r>
        <w:rPr>
          <w:sz w:val="28"/>
          <w:szCs w:val="28"/>
        </w:rPr>
        <w:t>visited</w:t>
      </w:r>
      <w:r>
        <w:rPr>
          <w:sz w:val="28"/>
          <w:szCs w:val="28"/>
        </w:rPr>
        <w:t xml:space="preserve"> </w:t>
      </w:r>
      <w:r>
        <w:rPr>
          <w:sz w:val="32"/>
          <w:szCs w:val="32"/>
          <w:lang w:val="en-GB"/>
        </w:rPr>
        <w:t>"vimal</w:t>
      </w:r>
      <w:r>
        <w:rPr>
          <w:sz w:val="32"/>
          <w:szCs w:val="32"/>
          <w:lang w:val="en-GB"/>
        </w:rPr>
        <w:t xml:space="preserve"> </w:t>
      </w:r>
      <w:r>
        <w:rPr>
          <w:sz w:val="32"/>
          <w:szCs w:val="32"/>
          <w:lang w:val="en-GB"/>
        </w:rPr>
        <w:t>eng.com.</w:t>
      </w:r>
      <w:r>
        <w:rPr>
          <w:b/>
          <w:sz w:val="28"/>
          <w:szCs w:val="28"/>
        </w:rPr>
        <w:t xml:space="preserve"> </w:t>
      </w:r>
      <w:r>
        <w:rPr>
          <w:b/>
          <w:sz w:val="28"/>
          <w:szCs w:val="28"/>
        </w:rPr>
        <w:t>Pvt.</w:t>
      </w:r>
      <w:r>
        <w:rPr>
          <w:b/>
          <w:sz w:val="28"/>
          <w:szCs w:val="28"/>
        </w:rPr>
        <w:t xml:space="preserve"> </w:t>
      </w:r>
      <w:r>
        <w:rPr>
          <w:b/>
          <w:sz w:val="28"/>
          <w:szCs w:val="28"/>
        </w:rPr>
        <w:t>Ltd.”</w:t>
      </w:r>
      <w:r>
        <w:rPr>
          <w:sz w:val="28"/>
          <w:szCs w:val="28"/>
        </w:rPr>
        <w:t xml:space="preserve"> </w:t>
      </w:r>
      <w:r>
        <w:rPr>
          <w:sz w:val="28"/>
          <w:szCs w:val="28"/>
        </w:rPr>
        <w:t>and</w:t>
      </w:r>
      <w:r>
        <w:rPr>
          <w:sz w:val="28"/>
          <w:szCs w:val="28"/>
        </w:rPr>
        <w:t xml:space="preserve"> </w:t>
      </w:r>
      <w:r>
        <w:rPr>
          <w:sz w:val="28"/>
          <w:szCs w:val="28"/>
        </w:rPr>
        <w:t>also</w:t>
      </w:r>
      <w:r>
        <w:rPr>
          <w:sz w:val="28"/>
          <w:szCs w:val="28"/>
        </w:rPr>
        <w:t xml:space="preserve"> </w:t>
      </w:r>
      <w:r>
        <w:rPr>
          <w:sz w:val="28"/>
          <w:szCs w:val="28"/>
        </w:rPr>
        <w:t>I</w:t>
      </w:r>
      <w:r>
        <w:rPr>
          <w:sz w:val="28"/>
          <w:szCs w:val="28"/>
        </w:rPr>
        <w:t xml:space="preserve"> </w:t>
      </w:r>
      <w:r>
        <w:rPr>
          <w:sz w:val="28"/>
          <w:szCs w:val="28"/>
        </w:rPr>
        <w:t>have</w:t>
      </w:r>
      <w:r>
        <w:rPr>
          <w:sz w:val="28"/>
          <w:szCs w:val="28"/>
        </w:rPr>
        <w:t xml:space="preserve"> </w:t>
      </w:r>
      <w:r>
        <w:rPr>
          <w:sz w:val="28"/>
          <w:szCs w:val="28"/>
        </w:rPr>
        <w:t>tried</w:t>
      </w:r>
      <w:r>
        <w:rPr>
          <w:sz w:val="28"/>
          <w:szCs w:val="28"/>
        </w:rPr>
        <w:t xml:space="preserve"> </w:t>
      </w:r>
      <w:r>
        <w:rPr>
          <w:sz w:val="28"/>
          <w:szCs w:val="28"/>
        </w:rPr>
        <w:t>to</w:t>
      </w:r>
      <w:r>
        <w:rPr>
          <w:sz w:val="28"/>
          <w:szCs w:val="28"/>
        </w:rPr>
        <w:t xml:space="preserve"> </w:t>
      </w:r>
      <w:r>
        <w:rPr>
          <w:sz w:val="28"/>
          <w:szCs w:val="28"/>
        </w:rPr>
        <w:t>prepare</w:t>
      </w:r>
      <w:r>
        <w:rPr>
          <w:sz w:val="28"/>
          <w:szCs w:val="28"/>
        </w:rPr>
        <w:t xml:space="preserve"> </w:t>
      </w:r>
      <w:r>
        <w:rPr>
          <w:sz w:val="28"/>
          <w:szCs w:val="28"/>
        </w:rPr>
        <w:t>this</w:t>
      </w:r>
      <w:r>
        <w:rPr>
          <w:sz w:val="28"/>
          <w:szCs w:val="28"/>
        </w:rPr>
        <w:t xml:space="preserve"> </w:t>
      </w:r>
      <w:r>
        <w:rPr>
          <w:sz w:val="28"/>
          <w:szCs w:val="28"/>
        </w:rPr>
        <w:t>report</w:t>
      </w:r>
      <w:r>
        <w:rPr>
          <w:sz w:val="28"/>
          <w:szCs w:val="28"/>
        </w:rPr>
        <w:t xml:space="preserve"> </w:t>
      </w:r>
      <w:r>
        <w:rPr>
          <w:sz w:val="28"/>
          <w:szCs w:val="28"/>
        </w:rPr>
        <w:t>with</w:t>
      </w:r>
      <w:r>
        <w:rPr>
          <w:sz w:val="28"/>
          <w:szCs w:val="28"/>
        </w:rPr>
        <w:t xml:space="preserve"> </w:t>
      </w:r>
      <w:r>
        <w:rPr>
          <w:sz w:val="28"/>
          <w:szCs w:val="28"/>
        </w:rPr>
        <w:t>the</w:t>
      </w:r>
      <w:r>
        <w:rPr>
          <w:sz w:val="28"/>
          <w:szCs w:val="28"/>
        </w:rPr>
        <w:t xml:space="preserve"> </w:t>
      </w:r>
      <w:r>
        <w:rPr>
          <w:sz w:val="28"/>
          <w:szCs w:val="28"/>
        </w:rPr>
        <w:t>best</w:t>
      </w:r>
      <w:r>
        <w:rPr>
          <w:sz w:val="28"/>
          <w:szCs w:val="28"/>
        </w:rPr>
        <w:t xml:space="preserve"> </w:t>
      </w:r>
      <w:r>
        <w:rPr>
          <w:sz w:val="28"/>
          <w:szCs w:val="28"/>
        </w:rPr>
        <w:t>of</w:t>
      </w:r>
      <w:r>
        <w:rPr>
          <w:sz w:val="28"/>
          <w:szCs w:val="28"/>
        </w:rPr>
        <w:t xml:space="preserve"> </w:t>
      </w:r>
      <w:r>
        <w:rPr>
          <w:sz w:val="28"/>
          <w:szCs w:val="28"/>
        </w:rPr>
        <w:t>my</w:t>
      </w:r>
      <w:r>
        <w:rPr>
          <w:sz w:val="28"/>
          <w:szCs w:val="28"/>
        </w:rPr>
        <w:t xml:space="preserve"> </w:t>
      </w:r>
      <w:r>
        <w:rPr>
          <w:sz w:val="28"/>
          <w:szCs w:val="28"/>
        </w:rPr>
        <w:t>knowledge</w:t>
      </w:r>
      <w:r>
        <w:rPr>
          <w:sz w:val="28"/>
          <w:szCs w:val="28"/>
        </w:rPr>
        <w:t xml:space="preserve"> </w:t>
      </w:r>
      <w:r>
        <w:rPr>
          <w:sz w:val="28"/>
          <w:szCs w:val="28"/>
        </w:rPr>
        <w:t>and</w:t>
      </w:r>
      <w:r>
        <w:rPr>
          <w:sz w:val="28"/>
          <w:szCs w:val="28"/>
        </w:rPr>
        <w:t xml:space="preserve"> </w:t>
      </w:r>
      <w:r>
        <w:rPr>
          <w:sz w:val="28"/>
          <w:szCs w:val="28"/>
        </w:rPr>
        <w:t>ability.</w:t>
      </w:r>
    </w:p>
    <w:p>
      <w:pPr>
        <w:pStyle w:val="style0"/>
        <w:widowControl w:val="false"/>
        <w:autoSpaceDE w:val="false"/>
        <w:autoSpaceDN w:val="false"/>
        <w:adjustRightInd w:val="false"/>
        <w:spacing w:lineRule="auto" w:line="360"/>
        <w:jc w:val="both"/>
        <w:rPr>
          <w:b/>
          <w:bCs/>
          <w:sz w:val="36"/>
          <w:szCs w:val="36"/>
          <w:u w:val="single"/>
        </w:rPr>
      </w:pPr>
    </w:p>
    <w:p>
      <w:pPr>
        <w:pStyle w:val="style0"/>
        <w:widowControl w:val="false"/>
        <w:autoSpaceDE w:val="false"/>
        <w:autoSpaceDN w:val="false"/>
        <w:adjustRightInd w:val="false"/>
        <w:spacing w:lineRule="auto" w:line="360"/>
        <w:jc w:val="both"/>
        <w:rPr>
          <w:b/>
          <w:bCs/>
          <w:sz w:val="36"/>
          <w:szCs w:val="36"/>
          <w:u w:val="single"/>
        </w:rPr>
      </w:pPr>
    </w:p>
    <w:p>
      <w:pPr>
        <w:pStyle w:val="style0"/>
        <w:widowControl w:val="false"/>
        <w:autoSpaceDE w:val="false"/>
        <w:autoSpaceDN w:val="false"/>
        <w:adjustRightInd w:val="false"/>
        <w:spacing w:lineRule="auto" w:line="360"/>
        <w:jc w:val="both"/>
        <w:rPr>
          <w:b/>
          <w:bCs/>
          <w:sz w:val="36"/>
          <w:szCs w:val="36"/>
          <w:u w:val="single"/>
        </w:rPr>
      </w:pPr>
    </w:p>
    <w:p>
      <w:pPr>
        <w:pStyle w:val="style0"/>
        <w:rPr/>
      </w:pPr>
    </w:p>
    <w:p>
      <w:pPr>
        <w:pStyle w:val="style0"/>
        <w:spacing w:lineRule="auto" w:line="360"/>
        <w:jc w:val="both"/>
        <w:rPr>
          <w:b/>
          <w:sz w:val="28"/>
          <w:szCs w:val="28"/>
          <w:u w:val="single"/>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sz w:val="28"/>
          <w:szCs w:val="28"/>
        </w:rPr>
      </w:pPr>
    </w:p>
    <w:p>
      <w:pPr>
        <w:pStyle w:val="style0"/>
        <w:autoSpaceDE w:val="false"/>
        <w:autoSpaceDN w:val="false"/>
        <w:adjustRightInd w:val="false"/>
        <w:spacing w:lineRule="auto" w:line="360"/>
        <w:jc w:val="both"/>
        <w:rPr>
          <w:sz w:val="28"/>
          <w:szCs w:val="28"/>
        </w:rPr>
      </w:pPr>
    </w:p>
    <w:p>
      <w:pPr>
        <w:pStyle w:val="style0"/>
        <w:rPr>
          <w:sz w:val="32"/>
          <w:szCs w:val="32"/>
        </w:rPr>
      </w:pPr>
      <w:r>
        <w:rPr>
          <w:sz w:val="40"/>
          <w:szCs w:val="40"/>
          <w:lang w:val="en-GB"/>
        </w:rPr>
        <w:t xml:space="preserve">                    </w:t>
      </w:r>
      <w:r>
        <w:rPr>
          <w:sz w:val="40"/>
          <w:szCs w:val="40"/>
          <w:u w:val="single"/>
          <w:lang w:val="en-GB"/>
        </w:rPr>
        <w:t xml:space="preserve"> </w:t>
      </w:r>
      <w:r>
        <w:rPr>
          <w:sz w:val="40"/>
          <w:szCs w:val="40"/>
          <w:u w:val="single"/>
          <w:lang w:val="en-GB"/>
        </w:rPr>
        <w:t xml:space="preserve"> </w:t>
      </w:r>
      <w:r>
        <w:rPr>
          <w:sz w:val="48"/>
          <w:szCs w:val="48"/>
          <w:u w:val="single"/>
          <w:lang w:val="en-GB"/>
        </w:rPr>
        <w:t>Acknowledg</w:t>
      </w:r>
      <w:r>
        <w:rPr>
          <w:sz w:val="52"/>
          <w:szCs w:val="52"/>
          <w:u w:val="single"/>
          <w:lang w:val="en-GB"/>
        </w:rPr>
        <w:t>ment</w:t>
      </w:r>
    </w:p>
    <w:p>
      <w:pPr>
        <w:pStyle w:val="style0"/>
        <w:spacing w:lineRule="auto" w:line="360"/>
        <w:jc w:val="both"/>
        <w:rPr>
          <w:sz w:val="32"/>
          <w:szCs w:val="32"/>
        </w:rPr>
      </w:pPr>
    </w:p>
    <w:p>
      <w:pPr>
        <w:pStyle w:val="style0"/>
        <w:autoSpaceDE w:val="false"/>
        <w:autoSpaceDN w:val="false"/>
        <w:adjustRightInd w:val="false"/>
        <w:spacing w:lineRule="auto" w:line="360"/>
        <w:jc w:val="both"/>
        <w:rPr>
          <w:sz w:val="32"/>
          <w:szCs w:val="32"/>
        </w:rPr>
      </w:pPr>
    </w:p>
    <w:p>
      <w:pPr>
        <w:pStyle w:val="style0"/>
        <w:jc w:val="both"/>
        <w:rPr>
          <w:sz w:val="32"/>
          <w:szCs w:val="32"/>
          <w:lang w:val="en-GB"/>
        </w:rPr>
      </w:pPr>
      <w:r>
        <w:rPr>
          <w:sz w:val="32"/>
          <w:szCs w:val="32"/>
          <w:lang w:val="en-GB"/>
        </w:rPr>
        <w:t xml:space="preserve">   </w:t>
      </w:r>
      <w:r>
        <w:rPr>
          <w:sz w:val="44"/>
          <w:szCs w:val="44"/>
          <w:lang w:val="en-GB"/>
        </w:rPr>
        <w:t xml:space="preserve">             </w:t>
      </w:r>
      <w:r>
        <w:rPr>
          <w:sz w:val="36"/>
          <w:szCs w:val="36"/>
          <w:lang w:val="en-GB"/>
        </w:rPr>
        <w:t xml:space="preserve">    </w:t>
      </w:r>
      <w:r>
        <w:rPr>
          <w:sz w:val="32"/>
          <w:szCs w:val="32"/>
          <w:lang w:val="en-GB"/>
        </w:rPr>
        <w:t>First of all I would like to thank the promoer and HR Manager of the company for giving me proper information about the company. I would like to thank principal of shree J.H.Bhalodia women's college for providing me an opportunity to work on this project.</w:t>
      </w:r>
    </w:p>
    <w:p>
      <w:pPr>
        <w:pStyle w:val="style0"/>
        <w:jc w:val="both"/>
        <w:rPr>
          <w:sz w:val="32"/>
          <w:szCs w:val="32"/>
        </w:rPr>
      </w:pPr>
    </w:p>
    <w:p>
      <w:pPr>
        <w:pStyle w:val="style0"/>
        <w:jc w:val="both"/>
        <w:rPr>
          <w:sz w:val="32"/>
          <w:szCs w:val="32"/>
          <w:lang w:val="en-GB"/>
        </w:rPr>
      </w:pPr>
      <w:r>
        <w:rPr>
          <w:sz w:val="32"/>
          <w:szCs w:val="32"/>
          <w:lang w:val="en-GB"/>
        </w:rPr>
        <w:t xml:space="preserve">                          I am grateful to my Dr.N.M.Kanani for give me the guidance for prepare the project report on the "vimal engineering company pvt. ltd."</w:t>
      </w:r>
    </w:p>
    <w:p>
      <w:pPr>
        <w:pStyle w:val="style0"/>
        <w:jc w:val="both"/>
        <w:rPr>
          <w:sz w:val="32"/>
          <w:szCs w:val="32"/>
        </w:rPr>
      </w:pPr>
    </w:p>
    <w:p>
      <w:pPr>
        <w:pStyle w:val="style0"/>
        <w:jc w:val="both"/>
        <w:rPr>
          <w:sz w:val="32"/>
          <w:szCs w:val="32"/>
          <w:lang w:val="en-GB"/>
        </w:rPr>
      </w:pPr>
      <w:r>
        <w:rPr>
          <w:sz w:val="32"/>
          <w:szCs w:val="32"/>
          <w:lang w:val="en-GB"/>
        </w:rPr>
        <w:t xml:space="preserve">                          I would also like to thanks a my family and friends for leading their support throughout the project report.</w:t>
      </w:r>
    </w:p>
    <w:p>
      <w:pPr>
        <w:pStyle w:val="style0"/>
        <w:jc w:val="both"/>
        <w:rPr>
          <w:sz w:val="32"/>
          <w:szCs w:val="32"/>
        </w:rPr>
      </w:pPr>
    </w:p>
    <w:p>
      <w:pPr>
        <w:pStyle w:val="style0"/>
        <w:jc w:val="both"/>
        <w:rPr>
          <w:sz w:val="32"/>
          <w:szCs w:val="32"/>
        </w:rPr>
      </w:pPr>
    </w:p>
    <w:p>
      <w:pPr>
        <w:pStyle w:val="style0"/>
        <w:jc w:val="both"/>
        <w:rPr>
          <w:sz w:val="32"/>
          <w:szCs w:val="32"/>
          <w:lang w:val="en-GB"/>
        </w:rPr>
      </w:pPr>
      <w:r>
        <w:rPr>
          <w:sz w:val="32"/>
          <w:szCs w:val="32"/>
          <w:lang w:val="en-GB"/>
        </w:rPr>
        <w:t xml:space="preserve">Date:     </w:t>
      </w:r>
      <w:r>
        <w:rPr>
          <w:sz w:val="32"/>
          <w:szCs w:val="32"/>
          <w:lang w:val="en-GB"/>
        </w:rPr>
        <w:t xml:space="preserve">                                                 Your</w:t>
      </w:r>
      <w:r>
        <w:rPr>
          <w:sz w:val="32"/>
          <w:szCs w:val="32"/>
          <w:lang w:val="en-GB"/>
        </w:rPr>
        <w:t xml:space="preserve">'s </w:t>
      </w:r>
      <w:r>
        <w:rPr>
          <w:sz w:val="32"/>
          <w:szCs w:val="32"/>
          <w:lang w:val="en-GB"/>
        </w:rPr>
        <w:t>Faityfully</w:t>
      </w:r>
    </w:p>
    <w:p>
      <w:pPr>
        <w:pStyle w:val="style0"/>
        <w:jc w:val="both"/>
        <w:rPr>
          <w:b w:val="false"/>
          <w:bCs w:val="false"/>
          <w:sz w:val="44"/>
          <w:szCs w:val="44"/>
          <w:u w:val="single"/>
          <w:lang w:val="en-GB"/>
        </w:rPr>
      </w:pPr>
      <w:r>
        <w:rPr>
          <w:b w:val="false"/>
          <w:bCs w:val="false"/>
          <w:sz w:val="32"/>
          <w:szCs w:val="32"/>
          <w:u w:val="none"/>
          <w:lang w:val="en-GB"/>
        </w:rPr>
        <w:t>Place:</w:t>
      </w:r>
      <w:r>
        <w:rPr>
          <w:b w:val="false"/>
          <w:bCs w:val="false"/>
          <w:sz w:val="32"/>
          <w:szCs w:val="32"/>
          <w:u w:val="none"/>
          <w:lang w:val="en-GB"/>
        </w:rPr>
        <w:t>Rajkot</w:t>
      </w:r>
      <w:r>
        <w:rPr>
          <w:b w:val="false"/>
          <w:bCs w:val="false"/>
          <w:sz w:val="44"/>
          <w:szCs w:val="44"/>
          <w:u w:val="none"/>
          <w:lang w:val="en-GB"/>
        </w:rPr>
        <w:t xml:space="preserve">   </w:t>
      </w:r>
      <w:r>
        <w:rPr>
          <w:b w:val="false"/>
          <w:bCs w:val="false"/>
          <w:sz w:val="44"/>
          <w:szCs w:val="44"/>
          <w:u w:val="none"/>
          <w:lang w:val="en-GB"/>
        </w:rPr>
        <w:t xml:space="preserve">                         </w:t>
      </w:r>
      <w:r>
        <w:rPr>
          <w:b w:val="false"/>
          <w:bCs w:val="false"/>
          <w:sz w:val="44"/>
          <w:szCs w:val="44"/>
          <w:u w:val="none"/>
          <w:lang w:val="en-GB"/>
        </w:rPr>
        <w:t xml:space="preserve">   </w:t>
      </w:r>
      <w:r>
        <w:rPr>
          <w:b w:val="false"/>
          <w:bCs w:val="false"/>
          <w:sz w:val="28"/>
          <w:szCs w:val="28"/>
          <w:u w:val="none"/>
          <w:lang w:val="en-GB"/>
        </w:rPr>
        <w:t>Skruti Kavathiya</w:t>
      </w:r>
      <w:r>
        <w:rPr>
          <w:b w:val="false"/>
          <w:bCs w:val="false"/>
          <w:sz w:val="44"/>
          <w:szCs w:val="44"/>
          <w:u w:val="none"/>
          <w:lang w:val="en-GB"/>
        </w:rPr>
        <w:t xml:space="preserve">                          </w:t>
      </w:r>
      <w:r>
        <w:rPr>
          <w:b w:val="false"/>
          <w:bCs w:val="false"/>
          <w:sz w:val="44"/>
          <w:szCs w:val="44"/>
          <w:u w:val="none"/>
          <w:lang w:val="en-GB"/>
        </w:rPr>
        <w:t xml:space="preserve">  </w:t>
      </w:r>
      <w:r>
        <w:rPr>
          <w:b w:val="false"/>
          <w:bCs w:val="false"/>
          <w:sz w:val="44"/>
          <w:szCs w:val="44"/>
          <w:u w:val="none"/>
          <w:lang w:val="en-GB"/>
        </w:rPr>
        <w:t xml:space="preserve">                    </w:t>
      </w:r>
      <w:r>
        <w:rPr>
          <w:b w:val="false"/>
          <w:bCs w:val="false"/>
          <w:sz w:val="44"/>
          <w:szCs w:val="44"/>
          <w:u w:val="none"/>
          <w:lang w:val="en-GB"/>
        </w:rPr>
        <w:t xml:space="preserve">                      </w:t>
      </w:r>
      <w:r>
        <w:rPr>
          <w:b w:val="false"/>
          <w:bCs w:val="false"/>
          <w:sz w:val="44"/>
          <w:szCs w:val="44"/>
          <w:u w:val="single"/>
          <w:lang w:val="en-GB"/>
        </w:rPr>
        <w:t xml:space="preserve">     </w:t>
      </w:r>
      <w:r>
        <w:rPr>
          <w:b w:val="false"/>
          <w:bCs w:val="false"/>
          <w:sz w:val="44"/>
          <w:szCs w:val="44"/>
          <w:u w:val="single"/>
          <w:lang w:val="en-GB"/>
        </w:rPr>
        <w:t xml:space="preserve">                     </w:t>
      </w:r>
    </w:p>
    <w:p>
      <w:pPr>
        <w:pStyle w:val="style0"/>
        <w:spacing w:lineRule="auto" w:line="360"/>
        <w:jc w:val="both"/>
        <w:rPr>
          <w:b/>
          <w:sz w:val="40"/>
          <w:szCs w:val="40"/>
          <w:u w:val="single"/>
          <w:lang w:val="en-GB"/>
        </w:rPr>
      </w:pPr>
    </w:p>
    <w:p>
      <w:pPr>
        <w:pStyle w:val="style0"/>
        <w:spacing w:lineRule="auto" w:line="360"/>
        <w:jc w:val="center"/>
        <w:rPr>
          <w:b/>
          <w:sz w:val="36"/>
          <w:szCs w:val="36"/>
          <w:u w:val="none"/>
          <w:lang w:val="en-GB"/>
        </w:rPr>
      </w:pPr>
    </w:p>
    <w:p>
      <w:pPr>
        <w:pStyle w:val="style0"/>
        <w:spacing w:lineRule="auto" w:line="360"/>
        <w:jc w:val="center"/>
        <w:rPr>
          <w:b/>
          <w:sz w:val="36"/>
          <w:szCs w:val="36"/>
          <w:u w:val="single"/>
          <w:lang w:val="en-GB"/>
        </w:rPr>
      </w:pPr>
    </w:p>
    <w:p>
      <w:pPr>
        <w:pStyle w:val="style0"/>
        <w:spacing w:lineRule="auto" w:line="360"/>
        <w:jc w:val="center"/>
        <w:rPr>
          <w:b/>
          <w:sz w:val="36"/>
          <w:szCs w:val="36"/>
          <w:u w:val="single"/>
          <w:lang w:val="en-GB"/>
        </w:rPr>
      </w:pPr>
    </w:p>
    <w:p>
      <w:pPr>
        <w:pStyle w:val="style0"/>
        <w:spacing w:lineRule="auto" w:line="360"/>
        <w:jc w:val="center"/>
        <w:rPr>
          <w:b/>
          <w:sz w:val="36"/>
          <w:szCs w:val="36"/>
          <w:u w:val="single"/>
          <w:lang w:val="en-GB"/>
        </w:rPr>
      </w:pPr>
    </w:p>
    <w:p>
      <w:pPr>
        <w:pStyle w:val="style0"/>
        <w:spacing w:lineRule="auto" w:line="360"/>
        <w:jc w:val="center"/>
        <w:rPr>
          <w:b/>
          <w:sz w:val="36"/>
          <w:szCs w:val="36"/>
          <w:u w:val="single"/>
          <w:lang w:val="en-GB"/>
        </w:rPr>
      </w:pPr>
    </w:p>
    <w:p>
      <w:pPr>
        <w:pStyle w:val="style0"/>
        <w:spacing w:lineRule="auto" w:line="360"/>
        <w:jc w:val="center"/>
        <w:rPr>
          <w:b/>
          <w:sz w:val="36"/>
          <w:szCs w:val="36"/>
          <w:u w:val="single"/>
          <w:lang w:val="en-GB"/>
        </w:rPr>
      </w:pPr>
    </w:p>
    <w:p>
      <w:pPr>
        <w:pStyle w:val="style0"/>
        <w:spacing w:lineRule="auto" w:line="360"/>
        <w:jc w:val="left"/>
        <w:rPr>
          <w:b/>
          <w:sz w:val="36"/>
          <w:szCs w:val="36"/>
          <w:u w:val="none"/>
          <w:lang w:val="en-GB"/>
        </w:rPr>
      </w:pPr>
      <w:r>
        <w:rPr>
          <w:b/>
          <w:sz w:val="36"/>
          <w:szCs w:val="36"/>
          <w:u w:val="none"/>
          <w:lang w:val="en-GB"/>
        </w:rPr>
        <w:t xml:space="preserve">                             </w:t>
      </w:r>
      <w:r>
        <w:rPr>
          <w:b/>
          <w:sz w:val="36"/>
          <w:szCs w:val="36"/>
          <w:u w:val="single"/>
          <w:lang w:val="en-GB"/>
        </w:rPr>
        <w:t>DECLARATION</w:t>
      </w:r>
    </w:p>
    <w:p>
      <w:pPr>
        <w:pStyle w:val="style0"/>
        <w:spacing w:lineRule="auto" w:line="360"/>
        <w:jc w:val="both"/>
        <w:rPr>
          <w:b/>
          <w:sz w:val="36"/>
          <w:szCs w:val="36"/>
          <w:u w:val="single"/>
          <w:lang w:val="en-GB"/>
        </w:rPr>
      </w:pPr>
    </w:p>
    <w:p>
      <w:pPr>
        <w:pStyle w:val="style0"/>
        <w:jc w:val="both"/>
        <w:rPr>
          <w:sz w:val="28"/>
          <w:szCs w:val="28"/>
        </w:rPr>
      </w:pPr>
    </w:p>
    <w:p>
      <w:pPr>
        <w:pStyle w:val="style0"/>
        <w:jc w:val="both"/>
        <w:rPr>
          <w:sz w:val="28"/>
          <w:szCs w:val="28"/>
          <w:lang w:val="en-GB"/>
        </w:rPr>
      </w:pPr>
      <w:r>
        <w:rPr>
          <w:sz w:val="28"/>
          <w:szCs w:val="28"/>
          <w:lang w:val="en-GB"/>
        </w:rPr>
        <w:t xml:space="preserve">                           I undersigned Skruti KavathiyaThe Student of B.B.A.-sem-II here by declare that the project work presented in this report is my own work and has been carried out under the supervision and guidance of Dr.N.M.Kanani</w:t>
      </w:r>
      <w:r>
        <w:rPr>
          <w:sz w:val="28"/>
          <w:szCs w:val="28"/>
          <w:lang w:val="en-GB"/>
        </w:rPr>
        <w:t xml:space="preserve"> </w:t>
      </w:r>
      <w:r>
        <w:rPr>
          <w:sz w:val="28"/>
          <w:szCs w:val="28"/>
          <w:lang w:val="en-GB"/>
        </w:rPr>
        <w:t>of J.H. Bhalodia women's college-Rajkot.</w:t>
      </w:r>
    </w:p>
    <w:p>
      <w:pPr>
        <w:pStyle w:val="style0"/>
        <w:jc w:val="both"/>
        <w:rPr>
          <w:sz w:val="28"/>
          <w:szCs w:val="28"/>
        </w:rPr>
      </w:pPr>
    </w:p>
    <w:p>
      <w:pPr>
        <w:pStyle w:val="style0"/>
        <w:jc w:val="both"/>
        <w:rPr>
          <w:sz w:val="28"/>
          <w:szCs w:val="28"/>
          <w:lang w:val="en-GB"/>
        </w:rPr>
      </w:pPr>
      <w:r>
        <w:rPr>
          <w:sz w:val="28"/>
          <w:szCs w:val="28"/>
          <w:lang w:val="en-GB"/>
        </w:rPr>
        <w:t xml:space="preserve">                           This work has not been previously submitted to any other university for any examination.</w:t>
      </w:r>
    </w:p>
    <w:p>
      <w:pPr>
        <w:pStyle w:val="style0"/>
        <w:jc w:val="both"/>
        <w:rPr>
          <w:sz w:val="28"/>
          <w:szCs w:val="28"/>
        </w:rPr>
      </w:pPr>
    </w:p>
    <w:p>
      <w:pPr>
        <w:pStyle w:val="style0"/>
        <w:jc w:val="both"/>
        <w:rPr>
          <w:sz w:val="28"/>
          <w:szCs w:val="28"/>
          <w:lang w:val="en-GB"/>
        </w:rPr>
      </w:pPr>
    </w:p>
    <w:p>
      <w:pPr>
        <w:pStyle w:val="style0"/>
        <w:jc w:val="both"/>
        <w:rPr>
          <w:sz w:val="28"/>
          <w:szCs w:val="28"/>
          <w:lang w:val="en-GB"/>
        </w:rPr>
      </w:pPr>
    </w:p>
    <w:p>
      <w:pPr>
        <w:pStyle w:val="style0"/>
        <w:jc w:val="both"/>
        <w:rPr>
          <w:sz w:val="28"/>
          <w:szCs w:val="28"/>
          <w:lang w:val="en-GB"/>
        </w:rPr>
      </w:pPr>
      <w:r>
        <w:rPr>
          <w:sz w:val="28"/>
          <w:szCs w:val="28"/>
          <w:lang w:val="en-GB"/>
        </w:rPr>
        <w:t>Date:</w:t>
      </w:r>
      <w:r>
        <w:rPr>
          <w:sz w:val="28"/>
          <w:szCs w:val="28"/>
          <w:lang w:val="en-GB"/>
        </w:rPr>
        <w:t xml:space="preserve">                                                               place:Rajkot</w:t>
      </w:r>
    </w:p>
    <w:p>
      <w:pPr>
        <w:pStyle w:val="style0"/>
        <w:jc w:val="both"/>
        <w:rPr>
          <w:sz w:val="28"/>
          <w:szCs w:val="28"/>
          <w:lang w:val="en-GB"/>
        </w:rPr>
      </w:pPr>
      <w:r>
        <w:rPr>
          <w:sz w:val="28"/>
          <w:szCs w:val="28"/>
          <w:lang w:val="en-GB"/>
        </w:rPr>
        <w:t xml:space="preserve">                                                                                                                       Signature</w:t>
      </w:r>
      <w:r>
        <w:rPr>
          <w:sz w:val="28"/>
          <w:szCs w:val="28"/>
          <w:lang w:val="en-GB"/>
        </w:rPr>
        <w:t xml:space="preserve">.  </w:t>
      </w:r>
      <w:r>
        <w:rPr>
          <w:sz w:val="28"/>
          <w:szCs w:val="28"/>
          <w:lang w:val="en-GB"/>
        </w:rPr>
        <w:t xml:space="preserve">                                             (</w:t>
      </w:r>
      <w:r>
        <w:rPr>
          <w:sz w:val="28"/>
          <w:szCs w:val="28"/>
          <w:lang w:val="en-GB"/>
        </w:rPr>
        <w:t>Skr</w:t>
      </w:r>
      <w:r>
        <w:rPr>
          <w:sz w:val="28"/>
          <w:szCs w:val="28"/>
          <w:lang w:val="en-GB"/>
        </w:rPr>
        <w:t>uti</w:t>
      </w:r>
      <w:r>
        <w:rPr>
          <w:sz w:val="28"/>
          <w:szCs w:val="28"/>
          <w:lang w:val="en-GB"/>
        </w:rPr>
        <w:t xml:space="preserve"> </w:t>
      </w:r>
      <w:r>
        <w:rPr>
          <w:sz w:val="28"/>
          <w:szCs w:val="28"/>
          <w:lang w:val="en-GB"/>
        </w:rPr>
        <w:t>Kavathiya)</w:t>
      </w:r>
    </w:p>
    <w:p>
      <w:pPr>
        <w:pStyle w:val="style0"/>
        <w:jc w:val="both"/>
        <w:rPr>
          <w:sz w:val="28"/>
          <w:szCs w:val="28"/>
          <w:lang w:val="en-GB"/>
        </w:rPr>
      </w:pPr>
    </w:p>
    <w:p>
      <w:pPr>
        <w:pStyle w:val="style0"/>
        <w:jc w:val="both"/>
        <w:rPr/>
      </w:pPr>
      <w:r>
        <w:rPr>
          <w:sz w:val="28"/>
          <w:szCs w:val="28"/>
          <w:lang w:val="en-GB"/>
        </w:rPr>
        <w:t xml:space="preserve">                   </w:t>
      </w:r>
      <w:r>
        <w:rPr>
          <w:sz w:val="28"/>
          <w:szCs w:val="28"/>
          <w:lang w:val="en-GB"/>
        </w:rPr>
        <w:t xml:space="preserve">                                                       </w:t>
      </w:r>
      <w:r>
        <w:rPr>
          <w:sz w:val="28"/>
          <w:szCs w:val="28"/>
          <w:lang w:val="en-GB"/>
        </w:rPr>
        <w:t xml:space="preserve">        </w:t>
      </w:r>
      <w:r>
        <w:rPr>
          <w:sz w:val="28"/>
          <w:szCs w:val="28"/>
          <w:lang w:val="en-GB"/>
        </w:rPr>
        <w:t xml:space="preserve">                .     </w:t>
      </w: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lang w:val="en-GB"/>
        </w:rPr>
      </w:pPr>
    </w:p>
    <w:p>
      <w:pPr>
        <w:pStyle w:val="style0"/>
        <w:spacing w:lineRule="auto" w:line="360"/>
        <w:jc w:val="center"/>
        <w:rPr>
          <w:lang w:val="en-GB"/>
        </w:rPr>
      </w:pPr>
    </w:p>
    <w:p>
      <w:pPr>
        <w:pStyle w:val="style0"/>
        <w:spacing w:lineRule="auto" w:line="360"/>
        <w:jc w:val="center"/>
        <w:rPr>
          <w:lang w:val="en-GB"/>
        </w:rPr>
      </w:pPr>
    </w:p>
    <w:p>
      <w:pPr>
        <w:pStyle w:val="style0"/>
        <w:spacing w:lineRule="auto" w:line="360"/>
        <w:jc w:val="center"/>
        <w:rPr>
          <w:lang w:val="en-GB"/>
        </w:rPr>
      </w:pPr>
    </w:p>
    <w:p>
      <w:pPr>
        <w:pStyle w:val="style0"/>
        <w:spacing w:lineRule="auto" w:line="360"/>
        <w:jc w:val="center"/>
        <w:rPr>
          <w:sz w:val="22"/>
          <w:szCs w:val="22"/>
        </w:rPr>
      </w:pPr>
    </w:p>
    <w:p>
      <w:pPr>
        <w:pStyle w:val="style0"/>
        <w:spacing w:lineRule="auto" w:line="360"/>
        <w:jc w:val="center"/>
        <w:rPr>
          <w:sz w:val="24"/>
          <w:szCs w:val="24"/>
        </w:rPr>
      </w:pPr>
    </w:p>
    <w:p>
      <w:pPr>
        <w:pStyle w:val="style0"/>
        <w:spacing w:lineRule="auto" w:line="360"/>
        <w:jc w:val="center"/>
        <w:rPr/>
      </w:pPr>
    </w:p>
    <w:p>
      <w:pPr>
        <w:pStyle w:val="style0"/>
        <w:spacing w:lineRule="auto" w:line="360"/>
        <w:jc w:val="center"/>
        <w:rPr>
          <w:b/>
          <w:bCs/>
          <w:sz w:val="36"/>
          <w:szCs w:val="36"/>
          <w:u w:val="thick"/>
          <w:lang w:val="en-GB"/>
        </w:rPr>
      </w:pPr>
      <w:r>
        <w:rPr>
          <w:b/>
          <w:bCs/>
          <w:sz w:val="36"/>
          <w:szCs w:val="36"/>
          <w:u w:val="thick"/>
          <w:lang w:val="en-GB"/>
        </w:rPr>
        <w:t>INDEX</w:t>
      </w:r>
    </w:p>
    <w:p>
      <w:pPr>
        <w:pStyle w:val="style0"/>
        <w:spacing w:lineRule="auto" w:line="360"/>
        <w:jc w:val="center"/>
        <w:rPr>
          <w:lang w:val="en-GB"/>
        </w:rPr>
      </w:pPr>
    </w:p>
    <w:p>
      <w:pPr>
        <w:pStyle w:val="style0"/>
        <w:spacing w:lineRule="auto" w:line="360"/>
        <w:jc w:val="center"/>
        <w:rPr/>
      </w:pPr>
    </w:p>
    <w:tbl>
      <w:tblPr>
        <w:tblStyle w:val="style213"/>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535"/>
        <w:gridCol w:w="5145"/>
        <w:gridCol w:w="1835"/>
      </w:tblGrid>
      <w:tr>
        <w:trPr>
          <w:trHeight w:val="375" w:hRule="atLeast"/>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b/>
                <w:bCs/>
                <w:sz w:val="36"/>
                <w:szCs w:val="36"/>
              </w:rPr>
            </w:pPr>
            <w:r>
              <w:rPr>
                <w:b/>
                <w:bCs/>
                <w:sz w:val="36"/>
                <w:szCs w:val="36"/>
                <w:lang w:val="en-GB"/>
              </w:rPr>
              <w:t>No.</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b/>
                <w:bCs/>
                <w:sz w:val="36"/>
                <w:szCs w:val="36"/>
              </w:rPr>
            </w:pPr>
            <w:r>
              <w:rPr>
                <w:b/>
                <w:bCs/>
                <w:sz w:val="36"/>
                <w:szCs w:val="36"/>
                <w:lang w:val="en-GB"/>
              </w:rPr>
              <w:t>Section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36"/>
                <w:szCs w:val="36"/>
              </w:rPr>
            </w:pPr>
            <w:r>
              <w:rPr>
                <w:sz w:val="36"/>
                <w:szCs w:val="36"/>
                <w:lang w:val="en-GB"/>
              </w:rPr>
              <w:t>Page no.</w:t>
            </w:r>
          </w:p>
        </w:tc>
      </w:tr>
      <w:tr>
        <w:tblPrEx/>
        <w:trPr>
          <w:trHeight w:val="642" w:hRule="atLeast"/>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36"/>
                <w:szCs w:val="36"/>
              </w:rPr>
            </w:pPr>
            <w:r>
              <w:rPr>
                <w:sz w:val="36"/>
                <w:szCs w:val="36"/>
                <w:lang w:val="en-GB"/>
              </w:rPr>
              <w:t>1.</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b/>
                <w:bCs/>
                <w:i w:val="false"/>
                <w:iCs w:val="false"/>
                <w:sz w:val="36"/>
                <w:szCs w:val="36"/>
                <w:u w:val="single"/>
              </w:rPr>
            </w:pPr>
            <w:r>
              <w:rPr>
                <w:b/>
                <w:bCs/>
                <w:i w:val="false"/>
                <w:iCs w:val="false"/>
                <w:sz w:val="36"/>
                <w:szCs w:val="36"/>
                <w:u w:val="single"/>
                <w:lang w:val="en-GB"/>
              </w:rPr>
              <w:t>General information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8</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36"/>
                <w:szCs w:val="36"/>
              </w:rPr>
            </w:pP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8"/>
                <w:szCs w:val="28"/>
                <w:u w:val="single"/>
              </w:rPr>
            </w:pPr>
            <w:r>
              <w:rPr>
                <w:sz w:val="28"/>
                <w:szCs w:val="28"/>
                <w:u w:val="single"/>
                <w:lang w:val="en-GB"/>
              </w:rPr>
              <w:t>A. Industry introduc</w:t>
            </w:r>
            <w:r>
              <w:rPr>
                <w:sz w:val="28"/>
                <w:szCs w:val="28"/>
                <w:u w:val="single"/>
                <w:lang w:val="en-GB"/>
              </w:rPr>
              <w:t>t</w:t>
            </w:r>
            <w:r>
              <w:rPr>
                <w:sz w:val="28"/>
                <w:szCs w:val="28"/>
                <w:u w:val="single"/>
                <w:lang w:val="en-GB"/>
              </w:rPr>
              <w:t>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9</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36"/>
                <w:szCs w:val="36"/>
              </w:rPr>
            </w:pP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rPr>
            </w:pPr>
            <w:r>
              <w:rPr>
                <w:sz w:val="24"/>
                <w:szCs w:val="24"/>
                <w:lang w:val="en-GB"/>
              </w:rPr>
              <w:t>Grow</w:t>
            </w:r>
            <w:r>
              <w:rPr>
                <w:sz w:val="24"/>
                <w:szCs w:val="24"/>
                <w:lang w:val="en-GB"/>
              </w:rPr>
              <w:t>th rate of the company</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10</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36"/>
                <w:szCs w:val="36"/>
              </w:rPr>
            </w:pP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Top Five Units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11</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36"/>
                <w:szCs w:val="36"/>
              </w:rPr>
            </w:pP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8"/>
                <w:szCs w:val="28"/>
                <w:u w:val="single"/>
                <w:lang w:val="en-GB"/>
              </w:rPr>
            </w:pPr>
            <w:r>
              <w:rPr>
                <w:sz w:val="28"/>
                <w:szCs w:val="28"/>
                <w:u w:val="single"/>
                <w:lang w:val="en-GB"/>
              </w:rPr>
              <w:t>B.Information about company</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12</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B.1</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Establishment and History of the units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12</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B.</w:t>
            </w:r>
            <w:r>
              <w:rPr>
                <w:sz w:val="24"/>
                <w:szCs w:val="24"/>
                <w:lang w:val="en-GB"/>
              </w:rPr>
              <w:t>2</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Lo</w:t>
            </w:r>
            <w:r>
              <w:rPr>
                <w:sz w:val="24"/>
                <w:szCs w:val="24"/>
                <w:lang w:val="en-GB"/>
              </w:rPr>
              <w:t>cation Map</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13</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B.</w:t>
            </w:r>
            <w:r>
              <w:rPr>
                <w:sz w:val="24"/>
                <w:szCs w:val="24"/>
                <w:lang w:val="en-GB"/>
              </w:rPr>
              <w:t>3</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Company Profile</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14</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B.4</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Size</w:t>
            </w:r>
            <w:r>
              <w:rPr>
                <w:sz w:val="24"/>
                <w:szCs w:val="24"/>
                <w:lang w:val="en-GB"/>
              </w:rPr>
              <w:t xml:space="preserve"> </w:t>
            </w:r>
            <w:r>
              <w:rPr>
                <w:sz w:val="24"/>
                <w:szCs w:val="24"/>
                <w:lang w:val="en-GB"/>
              </w:rPr>
              <w:t xml:space="preserve">&amp; form of the </w:t>
            </w:r>
            <w:r>
              <w:rPr>
                <w:sz w:val="24"/>
                <w:szCs w:val="24"/>
                <w:lang w:val="en-GB"/>
              </w:rPr>
              <w:t>Organization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15</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B.</w:t>
            </w:r>
            <w:r>
              <w:rPr>
                <w:sz w:val="24"/>
                <w:szCs w:val="24"/>
                <w:lang w:val="en-GB"/>
              </w:rPr>
              <w:t>5</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Mission, Vision &amp; Goals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16-17</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B.6</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Promoters &amp; managing group</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18</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B.7</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Organization Structure</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19</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B.9</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Contributio</w:t>
            </w:r>
            <w:r>
              <w:rPr>
                <w:sz w:val="24"/>
                <w:szCs w:val="24"/>
                <w:lang w:val="en-GB"/>
              </w:rPr>
              <w:t xml:space="preserve"> of firm in the industry</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20</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b/>
                <w:bCs/>
                <w:sz w:val="36"/>
                <w:szCs w:val="36"/>
              </w:rPr>
            </w:pPr>
            <w:r>
              <w:rPr>
                <w:b/>
                <w:bCs/>
                <w:sz w:val="36"/>
                <w:szCs w:val="36"/>
                <w:lang w:val="en-GB"/>
              </w:rPr>
              <w:t>2.</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36"/>
                <w:szCs w:val="36"/>
                <w:u w:val="single"/>
                <w:lang w:val="en-GB"/>
              </w:rPr>
            </w:pPr>
            <w:r>
              <w:rPr>
                <w:sz w:val="36"/>
                <w:szCs w:val="36"/>
                <w:u w:val="single"/>
                <w:lang w:val="en-GB"/>
              </w:rPr>
              <w:t>Production Department</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21</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w:t>
            </w:r>
            <w:r>
              <w:rPr>
                <w:sz w:val="24"/>
                <w:szCs w:val="24"/>
                <w:lang w:val="en-GB"/>
              </w:rPr>
              <w:t>1</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Introduction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22</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w:t>
            </w:r>
            <w:r>
              <w:rPr>
                <w:sz w:val="24"/>
                <w:szCs w:val="24"/>
                <w:lang w:val="en-GB"/>
              </w:rPr>
              <w:t>.2</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Types of product</w:t>
            </w:r>
            <w:r>
              <w:rPr>
                <w:sz w:val="24"/>
                <w:szCs w:val="24"/>
                <w:lang w:val="en-GB"/>
              </w:rPr>
              <w:t xml:space="preserve">s </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23</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2.3</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 xml:space="preserve">Raw material and </w:t>
            </w:r>
            <w:r>
              <w:rPr>
                <w:sz w:val="24"/>
                <w:szCs w:val="24"/>
                <w:lang w:val="en-GB"/>
              </w:rPr>
              <w:t>source</w:t>
            </w:r>
            <w:r>
              <w:rPr>
                <w:sz w:val="24"/>
                <w:szCs w:val="24"/>
                <w:lang w:val="en-GB"/>
              </w:rPr>
              <w:t>s of raw material</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24-25</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2.4</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Manufacturing process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26-28</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2.5</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Plan</w:t>
            </w:r>
            <w:r>
              <w:rPr>
                <w:sz w:val="24"/>
                <w:szCs w:val="24"/>
                <w:lang w:val="en-GB"/>
              </w:rPr>
              <w:t>t lay out</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29-30</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2.6</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Installed and u</w:t>
            </w:r>
            <w:r>
              <w:rPr>
                <w:sz w:val="24"/>
                <w:szCs w:val="24"/>
                <w:lang w:val="en-GB"/>
              </w:rPr>
              <w:t>tilized capacity</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31</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2.7</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Quality control and inspection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32</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b/>
                <w:bCs/>
                <w:sz w:val="36"/>
                <w:szCs w:val="36"/>
              </w:rPr>
            </w:pPr>
            <w:r>
              <w:rPr>
                <w:b/>
                <w:bCs/>
                <w:sz w:val="36"/>
                <w:szCs w:val="36"/>
                <w:lang w:val="en-GB"/>
              </w:rPr>
              <w:t>3.</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b/>
                <w:bCs/>
                <w:sz w:val="36"/>
                <w:szCs w:val="36"/>
                <w:u w:val="single"/>
                <w:lang w:val="en-GB"/>
              </w:rPr>
            </w:pPr>
            <w:r>
              <w:rPr>
                <w:b/>
                <w:bCs/>
                <w:sz w:val="36"/>
                <w:szCs w:val="36"/>
                <w:u w:val="single"/>
                <w:lang w:val="en-GB"/>
              </w:rPr>
              <w:t>Human resources department</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33</w:t>
            </w:r>
          </w:p>
        </w:tc>
      </w:tr>
      <w:tr>
        <w:tblPrEx/>
        <w:trPr>
          <w:trHeight w:val="0" w:hRule="auto"/>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3.1</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Introduction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34</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3.2</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Employees details a</w:t>
            </w:r>
            <w:r>
              <w:rPr>
                <w:sz w:val="24"/>
                <w:szCs w:val="24"/>
                <w:lang w:val="en-GB"/>
              </w:rPr>
              <w:t>nd classification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35</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3.3</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 xml:space="preserve">Time keeping </w:t>
            </w:r>
            <w:r>
              <w:rPr>
                <w:sz w:val="24"/>
                <w:szCs w:val="24"/>
                <w:lang w:val="en-GB"/>
              </w:rPr>
              <w:t>system</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36</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3.4</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Employees benefits and services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37</w:t>
            </w:r>
          </w:p>
        </w:tc>
      </w:tr>
      <w:tr>
        <w:tblPrEx/>
        <w:trPr>
          <w:trHeight w:val="563" w:hRule="atLeast"/>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3.5</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Industrial relations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38</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b/>
                <w:bCs/>
                <w:sz w:val="36"/>
                <w:szCs w:val="36"/>
              </w:rPr>
            </w:pPr>
            <w:r>
              <w:rPr>
                <w:b/>
                <w:bCs/>
                <w:sz w:val="36"/>
                <w:szCs w:val="36"/>
                <w:lang w:val="en-GB"/>
              </w:rPr>
              <w:t>4.</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b/>
                <w:bCs/>
                <w:sz w:val="36"/>
                <w:szCs w:val="36"/>
                <w:u w:val="single"/>
                <w:lang w:val="en-GB"/>
              </w:rPr>
            </w:pPr>
            <w:r>
              <w:rPr>
                <w:b/>
                <w:bCs/>
                <w:sz w:val="36"/>
                <w:szCs w:val="36"/>
                <w:u w:val="single"/>
                <w:lang w:val="en-GB"/>
              </w:rPr>
              <w:t>Marketing Department</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rPr>
            </w:pPr>
            <w:r>
              <w:rPr>
                <w:sz w:val="24"/>
                <w:szCs w:val="24"/>
                <w:lang w:val="en-GB"/>
              </w:rPr>
              <w:t xml:space="preserve">      39</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4.1</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Introduction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40</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4.2</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Products of the company</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41</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4.3</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Distribution management</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42-43</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4.4</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 xml:space="preserve">Promotion </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44</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4.5</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Competitor</w:t>
            </w:r>
            <w:r>
              <w:rPr>
                <w:sz w:val="24"/>
                <w:szCs w:val="24"/>
                <w:lang w:val="en-GB"/>
              </w:rPr>
              <w:t>s details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45</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36"/>
                <w:szCs w:val="36"/>
              </w:rPr>
            </w:pPr>
            <w:r>
              <w:rPr>
                <w:b/>
                <w:bCs/>
                <w:sz w:val="36"/>
                <w:szCs w:val="36"/>
                <w:lang w:val="en-GB"/>
              </w:rPr>
              <w:t>5</w:t>
            </w:r>
            <w:r>
              <w:rPr>
                <w:sz w:val="36"/>
                <w:szCs w:val="36"/>
                <w:lang w:val="en-GB"/>
              </w:rPr>
              <w:t>.</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b/>
                <w:bCs/>
                <w:sz w:val="36"/>
                <w:szCs w:val="36"/>
                <w:u w:val="single"/>
                <w:lang w:val="en-GB"/>
              </w:rPr>
            </w:pPr>
            <w:r>
              <w:rPr>
                <w:b/>
                <w:bCs/>
                <w:sz w:val="36"/>
                <w:szCs w:val="36"/>
                <w:u w:val="single"/>
                <w:lang w:val="en-GB"/>
              </w:rPr>
              <w:t>Financial Department</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46</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5.1</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Introduction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47</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5.2</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 xml:space="preserve">Source of </w:t>
            </w:r>
            <w:r>
              <w:rPr>
                <w:sz w:val="24"/>
                <w:szCs w:val="24"/>
                <w:lang w:val="en-GB"/>
              </w:rPr>
              <w:t>finance</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48</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5.3</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Reserve and surplus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49</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5.4</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Loans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50</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5.5</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 xml:space="preserve">Sales local and </w:t>
            </w:r>
            <w:r>
              <w:rPr>
                <w:sz w:val="24"/>
                <w:szCs w:val="24"/>
                <w:lang w:val="en-GB"/>
              </w:rPr>
              <w:t>Export review of last capital budgeting decision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51</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5.6</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Profit</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52</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5.7</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sz w:val="24"/>
                <w:szCs w:val="24"/>
                <w:lang w:val="en-GB"/>
              </w:rPr>
            </w:pPr>
            <w:r>
              <w:rPr>
                <w:sz w:val="24"/>
                <w:szCs w:val="24"/>
                <w:lang w:val="en-GB"/>
              </w:rPr>
              <w:t>Divide</w:t>
            </w:r>
            <w:r>
              <w:rPr>
                <w:sz w:val="24"/>
                <w:szCs w:val="24"/>
                <w:lang w:val="en-GB"/>
              </w:rPr>
              <w:t>nd</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53</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b/>
                <w:bCs/>
                <w:sz w:val="36"/>
                <w:szCs w:val="36"/>
              </w:rPr>
            </w:pPr>
            <w:r>
              <w:rPr>
                <w:b/>
                <w:bCs/>
                <w:sz w:val="36"/>
                <w:szCs w:val="36"/>
                <w:lang w:val="en-GB"/>
              </w:rPr>
              <w:t xml:space="preserve">     </w:t>
            </w:r>
            <w:r>
              <w:rPr>
                <w:b/>
                <w:bCs/>
                <w:sz w:val="36"/>
                <w:szCs w:val="36"/>
                <w:lang w:val="en-GB"/>
              </w:rPr>
              <w:t>6.</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b/>
                <w:bCs/>
                <w:sz w:val="36"/>
                <w:szCs w:val="36"/>
                <w:u w:val="single"/>
                <w:lang w:val="en-GB"/>
              </w:rPr>
            </w:pPr>
            <w:r>
              <w:rPr>
                <w:b/>
                <w:bCs/>
                <w:sz w:val="36"/>
                <w:szCs w:val="36"/>
                <w:u w:val="single"/>
                <w:lang w:val="en-GB"/>
              </w:rPr>
              <w:t>Future plans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54-55</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b/>
                <w:bCs/>
                <w:sz w:val="36"/>
                <w:szCs w:val="36"/>
              </w:rPr>
            </w:pPr>
            <w:r>
              <w:rPr>
                <w:b/>
                <w:bCs/>
                <w:sz w:val="36"/>
                <w:szCs w:val="36"/>
                <w:lang w:val="en-GB"/>
              </w:rPr>
              <w:t>7.</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b/>
                <w:bCs/>
                <w:sz w:val="36"/>
                <w:szCs w:val="36"/>
                <w:u w:val="single"/>
                <w:lang w:val="en-GB"/>
              </w:rPr>
            </w:pPr>
            <w:r>
              <w:rPr>
                <w:b/>
                <w:bCs/>
                <w:sz w:val="36"/>
                <w:szCs w:val="36"/>
                <w:u w:val="single"/>
                <w:lang w:val="en-GB"/>
              </w:rPr>
              <w:t>Suggestions</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56-57</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b/>
                <w:bCs/>
                <w:sz w:val="36"/>
                <w:szCs w:val="36"/>
              </w:rPr>
            </w:pPr>
            <w:r>
              <w:rPr>
                <w:b/>
                <w:bCs/>
                <w:sz w:val="36"/>
                <w:szCs w:val="36"/>
                <w:lang w:val="en-GB"/>
              </w:rPr>
              <w:t>8.</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b/>
                <w:bCs/>
                <w:sz w:val="36"/>
                <w:szCs w:val="36"/>
                <w:u w:val="single"/>
                <w:lang w:val="en-GB"/>
              </w:rPr>
            </w:pPr>
            <w:r>
              <w:rPr>
                <w:b/>
                <w:bCs/>
                <w:sz w:val="36"/>
                <w:szCs w:val="36"/>
                <w:u w:val="single"/>
                <w:lang w:val="en-GB"/>
              </w:rPr>
              <w:t>Bibliography</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58-59</w:t>
            </w:r>
          </w:p>
        </w:tc>
      </w:tr>
      <w:tr>
        <w:tblPrEx/>
        <w:trPr/>
        <w:tc>
          <w:tcPr>
            <w:tcW w:w="1535"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b/>
                <w:bCs/>
                <w:sz w:val="36"/>
                <w:szCs w:val="36"/>
              </w:rPr>
            </w:pPr>
            <w:r>
              <w:rPr>
                <w:b/>
                <w:bCs/>
                <w:sz w:val="36"/>
                <w:szCs w:val="36"/>
                <w:lang w:val="en-GB"/>
              </w:rPr>
              <w:t>9.</w:t>
            </w:r>
          </w:p>
        </w:tc>
        <w:tc>
          <w:tcPr>
            <w:tcW w:w="5145" w:type="dxa"/>
            <w:tcBorders>
              <w:top w:val="single" w:sz="4" w:space="0" w:color="auto"/>
              <w:left w:val="single" w:sz="4" w:space="0" w:color="auto"/>
              <w:bottom w:val="single" w:sz="4" w:space="0" w:color="auto"/>
              <w:right w:val="single" w:sz="4" w:space="0" w:color="auto"/>
            </w:tcBorders>
          </w:tcPr>
          <w:p>
            <w:pPr>
              <w:pStyle w:val="style0"/>
              <w:spacing w:lineRule="auto" w:line="360"/>
              <w:jc w:val="left"/>
              <w:rPr>
                <w:b/>
                <w:bCs/>
                <w:sz w:val="36"/>
                <w:szCs w:val="36"/>
                <w:u w:val="single"/>
                <w:lang w:val="en-GB"/>
              </w:rPr>
            </w:pPr>
            <w:r>
              <w:rPr>
                <w:b/>
                <w:bCs/>
                <w:sz w:val="36"/>
                <w:szCs w:val="36"/>
                <w:u w:val="single"/>
                <w:lang w:val="en-GB"/>
              </w:rPr>
              <w:t>Conclusion</w:t>
            </w:r>
          </w:p>
        </w:tc>
        <w:tc>
          <w:tcPr>
            <w:tcW w:w="1834"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sz w:val="24"/>
                <w:szCs w:val="24"/>
              </w:rPr>
            </w:pPr>
            <w:r>
              <w:rPr>
                <w:sz w:val="24"/>
                <w:szCs w:val="24"/>
                <w:lang w:val="en-GB"/>
              </w:rPr>
              <w:t>60-61</w:t>
            </w:r>
          </w:p>
        </w:tc>
      </w:tr>
    </w:tbl>
    <w:p>
      <w:pPr>
        <w:pStyle w:val="style0"/>
        <w:spacing w:lineRule="auto" w:line="360"/>
        <w:rPr>
          <w:sz w:val="36"/>
          <w:szCs w:val="36"/>
        </w:rPr>
      </w:pPr>
    </w:p>
    <w:p>
      <w:pPr>
        <w:pStyle w:val="style0"/>
        <w:spacing w:lineRule="auto" w:line="360"/>
        <w:rPr>
          <w:sz w:val="36"/>
          <w:szCs w:val="36"/>
        </w:rPr>
      </w:pPr>
    </w:p>
    <w:p>
      <w:pPr>
        <w:pStyle w:val="style0"/>
        <w:spacing w:lineRule="auto" w:line="360"/>
        <w:rPr>
          <w:sz w:val="36"/>
          <w:szCs w:val="36"/>
        </w:rPr>
      </w:pPr>
    </w:p>
    <w:p>
      <w:pPr>
        <w:pStyle w:val="style0"/>
        <w:spacing w:lineRule="auto" w:line="360"/>
        <w:rPr/>
      </w:pPr>
    </w:p>
    <w:p>
      <w:pPr>
        <w:pStyle w:val="style0"/>
        <w:spacing w:lineRule="auto" w:line="360"/>
        <w:rPr>
          <w:b/>
          <w:sz w:val="36"/>
          <w:szCs w:val="36"/>
        </w:rPr>
      </w:pPr>
      <w:r>
        <w:rPr>
          <w:b/>
          <w:sz w:val="36"/>
          <w:szCs w:val="36"/>
        </w:rPr>
        <w:t xml:space="preserve">                     </w:t>
      </w:r>
    </w:p>
    <w:p>
      <w:pPr>
        <w:pStyle w:val="style0"/>
        <w:spacing w:lineRule="auto" w:line="360"/>
        <w:rPr>
          <w:b/>
          <w:sz w:val="36"/>
          <w:szCs w:val="36"/>
        </w:rPr>
      </w:pPr>
      <w:r>
        <w:rPr>
          <w:noProof/>
          <w:sz w:val="28"/>
          <w:szCs w:val="28"/>
        </w:rPr>
        <w:drawing>
          <wp:inline distT="0" distR="0" distL="0" distB="0">
            <wp:extent cx="5933313" cy="685291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933313" cy="6852919"/>
                    </a:xfrm>
                    <a:prstGeom prst="roundRect">
                      <a:avLst>
                        <a:gd name="adj" fmla="val 16667"/>
                      </a:avLst>
                    </a:prstGeom>
                    <a:ln>
                      <a:noFill/>
                    </a:ln>
                    <a:effectLst>
                      <a:outerShdw ky="0" rotWithShape="true" sy="100000" kx="0" sx="100000" dir="7800000" dist="38100" blurRad="0" algn="tl">
                        <a:srgbClr val="000000">
                          <a:alpha val="40000"/>
                        </a:srgbClr>
                      </a:outerShdw>
                    </a:effectLst>
                  </pic:spPr>
                </pic:pic>
              </a:graphicData>
            </a:graphic>
          </wp:inline>
        </w:drawing>
      </w:r>
    </w:p>
    <w:p>
      <w:pPr>
        <w:pStyle w:val="style0"/>
        <w:spacing w:lineRule="auto" w:line="360"/>
        <w:rPr>
          <w:b/>
          <w:sz w:val="36"/>
          <w:szCs w:val="36"/>
          <w:lang w:val="en-GB"/>
        </w:rPr>
      </w:pPr>
    </w:p>
    <w:p>
      <w:pPr>
        <w:pStyle w:val="style0"/>
        <w:spacing w:lineRule="auto" w:line="360"/>
        <w:rPr>
          <w:b/>
          <w:sz w:val="36"/>
          <w:szCs w:val="36"/>
        </w:rPr>
      </w:pPr>
    </w:p>
    <w:p>
      <w:pPr>
        <w:pStyle w:val="style0"/>
        <w:spacing w:lineRule="auto" w:line="360"/>
        <w:rPr>
          <w:b/>
          <w:sz w:val="36"/>
          <w:szCs w:val="36"/>
          <w:lang w:val="en-GB"/>
        </w:rPr>
      </w:pPr>
    </w:p>
    <w:p>
      <w:pPr>
        <w:pStyle w:val="style0"/>
        <w:spacing w:lineRule="auto" w:line="360"/>
        <w:rPr>
          <w:b/>
          <w:sz w:val="36"/>
          <w:szCs w:val="36"/>
        </w:rPr>
      </w:pPr>
    </w:p>
    <w:p>
      <w:pPr>
        <w:pStyle w:val="style0"/>
        <w:spacing w:lineRule="auto" w:line="360"/>
        <w:jc w:val="left"/>
        <w:rPr>
          <w:color w:val="000080"/>
          <w:sz w:val="36"/>
          <w:szCs w:val="36"/>
          <w:highlight w:val="none"/>
          <w:u w:val="thick"/>
        </w:rPr>
      </w:pPr>
      <w:r>
        <w:rPr>
          <w:b/>
          <w:sz w:val="36"/>
          <w:szCs w:val="36"/>
          <w:lang w:val="en-GB"/>
        </w:rPr>
        <w:t xml:space="preserve">                     </w:t>
      </w:r>
      <w:r>
        <w:rPr>
          <w:b/>
          <w:sz w:val="36"/>
          <w:szCs w:val="36"/>
          <w:lang w:val="en-GB"/>
        </w:rPr>
        <w:t xml:space="preserve"> </w:t>
      </w:r>
      <w:r>
        <w:rPr>
          <w:b/>
          <w:color w:val="0000ff"/>
          <w:sz w:val="36"/>
          <w:szCs w:val="36"/>
          <w:u w:val="thick"/>
          <w:lang w:val="en-GB"/>
        </w:rPr>
        <w:t>A.</w:t>
      </w:r>
      <w:r>
        <w:rPr>
          <w:b/>
          <w:color w:val="0000ff"/>
          <w:sz w:val="36"/>
          <w:szCs w:val="36"/>
          <w:highlight w:val="none"/>
          <w:u w:val="thick"/>
        </w:rPr>
        <w:t>Industry</w:t>
      </w:r>
      <w:r>
        <w:rPr>
          <w:b/>
          <w:color w:val="0000ff"/>
          <w:sz w:val="36"/>
          <w:szCs w:val="36"/>
          <w:highlight w:val="none"/>
          <w:u w:val="thick"/>
          <w:lang w:val="en-GB"/>
        </w:rPr>
        <w:t xml:space="preserve"> Introduction</w:t>
      </w:r>
    </w:p>
    <w:p>
      <w:pPr>
        <w:pStyle w:val="style0"/>
        <w:spacing w:lineRule="auto" w:line="360"/>
        <w:rPr>
          <w:bCs/>
          <w:iCs/>
          <w:sz w:val="28"/>
          <w:szCs w:val="28"/>
          <w:u w:val="single"/>
        </w:rPr>
      </w:pPr>
    </w:p>
    <w:p>
      <w:pPr>
        <w:pStyle w:val="style0"/>
        <w:spacing w:lineRule="auto" w:line="360"/>
        <w:jc w:val="both"/>
        <w:rPr>
          <w:bCs/>
          <w:iCs/>
          <w:sz w:val="28"/>
          <w:szCs w:val="28"/>
          <w:lang w:val="en-GB"/>
        </w:rPr>
      </w:pPr>
      <w:r>
        <w:rPr>
          <w:bCs/>
          <w:iCs/>
          <w:sz w:val="28"/>
          <w:szCs w:val="28"/>
        </w:rPr>
        <w:t xml:space="preserve">                     </w:t>
      </w:r>
      <w:r>
        <w:rPr>
          <w:bCs/>
          <w:iCs/>
          <w:sz w:val="28"/>
          <w:szCs w:val="28"/>
        </w:rPr>
        <w:t xml:space="preserve">The bearing industry is fairly concentrated, with the top five </w:t>
      </w:r>
      <w:r>
        <w:rPr>
          <w:bCs/>
          <w:iCs/>
          <w:sz w:val="28"/>
          <w:szCs w:val="28"/>
        </w:rPr>
        <w:t>player</w:t>
      </w:r>
      <w:r>
        <w:rPr>
          <w:bCs/>
          <w:iCs/>
          <w:sz w:val="28"/>
          <w:szCs w:val="28"/>
        </w:rPr>
        <w:t xml:space="preserve"> contributing over 90% of overall turnover. SKF India is the leading player in the market followed by FAG bearings, NBC bearings and Timken India. To meet growing customer expectations, most of the bearings manufacturers have regularly invested in modern manufacturing technology and have taken a number of initiatives to strengthen them competitive advantages by partnering with costumers with a focus in application engineering and R&amp;D to develop advanced products. The report entitl</w:t>
      </w:r>
      <w:r>
        <w:rPr>
          <w:bCs/>
          <w:iCs/>
          <w:sz w:val="28"/>
          <w:szCs w:val="28"/>
          <w:lang w:val="en-GB"/>
        </w:rPr>
        <w:t>d "</w:t>
      </w:r>
      <w:r>
        <w:rPr>
          <w:bCs/>
          <w:iCs/>
          <w:sz w:val="28"/>
          <w:szCs w:val="28"/>
        </w:rPr>
        <w:t>Indian bearing markets an analysis”</w:t>
      </w:r>
      <w:r>
        <w:rPr>
          <w:bCs/>
          <w:iCs/>
          <w:sz w:val="28"/>
          <w:szCs w:val="28"/>
          <w:lang w:val="en-GB"/>
        </w:rPr>
        <w:t xml:space="preserve"> </w:t>
      </w:r>
      <w:r>
        <w:rPr>
          <w:bCs/>
          <w:iCs/>
          <w:sz w:val="28"/>
          <w:szCs w:val="28"/>
        </w:rPr>
        <w:t xml:space="preserve"> Provided an </w:t>
      </w:r>
      <w:r>
        <w:rPr>
          <w:bCs/>
          <w:iCs/>
          <w:sz w:val="28"/>
          <w:szCs w:val="28"/>
        </w:rPr>
        <w:t>Insight into the bearing sector in India with a special focus on sub- segments.</w:t>
      </w:r>
    </w:p>
    <w:p>
      <w:pPr>
        <w:pStyle w:val="style0"/>
        <w:spacing w:lineRule="auto" w:line="360"/>
        <w:jc w:val="both"/>
        <w:rPr>
          <w:bCs/>
          <w:iCs/>
          <w:sz w:val="28"/>
          <w:szCs w:val="28"/>
        </w:rPr>
      </w:pPr>
    </w:p>
    <w:p>
      <w:pPr>
        <w:pStyle w:val="style0"/>
        <w:spacing w:lineRule="auto" w:line="360"/>
        <w:jc w:val="both"/>
        <w:rPr>
          <w:bCs/>
          <w:iCs/>
          <w:sz w:val="28"/>
          <w:szCs w:val="28"/>
        </w:rPr>
      </w:pPr>
      <w:r>
        <w:rPr>
          <w:bCs/>
          <w:iCs/>
          <w:sz w:val="28"/>
          <w:szCs w:val="28"/>
          <w:lang w:val="en-GB"/>
        </w:rPr>
        <w:t xml:space="preserve">       </w:t>
      </w:r>
      <w:r>
        <w:rPr>
          <w:bCs/>
          <w:iCs/>
          <w:sz w:val="28"/>
          <w:szCs w:val="28"/>
          <w:lang w:val="en-GB"/>
        </w:rPr>
        <w:t xml:space="preserve">           </w:t>
      </w:r>
      <w:r>
        <w:rPr>
          <w:bCs/>
          <w:iCs/>
          <w:sz w:val="28"/>
          <w:szCs w:val="28"/>
        </w:rPr>
        <w:t>Like ball bearing and roller bearings. The report also includes the production, market value, segmentation on various parameters and distribution structure of overall bearing sector it also discusses key gro</w:t>
      </w:r>
      <w:r>
        <w:rPr>
          <w:bCs/>
          <w:iCs/>
          <w:sz w:val="28"/>
          <w:szCs w:val="28"/>
        </w:rPr>
        <w:t>w</w:t>
      </w:r>
      <w:r>
        <w:rPr>
          <w:bCs/>
          <w:iCs/>
          <w:sz w:val="28"/>
          <w:szCs w:val="28"/>
        </w:rPr>
        <w:t xml:space="preserve">th drivers. Trends and major challenges faced by bearings industry in India.  </w:t>
      </w:r>
    </w:p>
    <w:p>
      <w:pPr>
        <w:pStyle w:val="style0"/>
        <w:spacing w:lineRule="auto" w:line="360"/>
        <w:rPr>
          <w:b/>
          <w:bCs/>
          <w:iCs/>
          <w:sz w:val="36"/>
          <w:szCs w:val="36"/>
          <w:u w:val="single"/>
        </w:rPr>
      </w:pPr>
    </w:p>
    <w:p>
      <w:pPr>
        <w:pStyle w:val="style0"/>
        <w:spacing w:lineRule="auto" w:line="360"/>
        <w:rPr>
          <w:b/>
          <w:bCs/>
          <w:iCs/>
          <w:sz w:val="36"/>
          <w:szCs w:val="36"/>
          <w:u w:val="single"/>
        </w:rPr>
      </w:pPr>
      <w:r>
        <w:rPr>
          <w:b/>
          <w:bCs/>
          <w:iCs/>
          <w:sz w:val="36"/>
          <w:szCs w:val="36"/>
          <w:u w:val="single"/>
        </w:rPr>
        <w:t xml:space="preserve"> </w:t>
      </w:r>
    </w:p>
    <w:p>
      <w:pPr>
        <w:pStyle w:val="style0"/>
        <w:spacing w:lineRule="auto" w:line="360"/>
        <w:rPr>
          <w:b/>
          <w:bCs/>
          <w:iCs/>
          <w:sz w:val="36"/>
          <w:szCs w:val="36"/>
          <w:u w:val="single"/>
        </w:rPr>
      </w:pPr>
    </w:p>
    <w:p>
      <w:pPr>
        <w:pStyle w:val="style0"/>
        <w:spacing w:lineRule="auto" w:line="360"/>
        <w:rPr>
          <w:b/>
          <w:bCs/>
          <w:iCs/>
          <w:sz w:val="36"/>
          <w:szCs w:val="36"/>
          <w:u w:val="single"/>
        </w:rPr>
      </w:pPr>
    </w:p>
    <w:p>
      <w:pPr>
        <w:pStyle w:val="style0"/>
        <w:spacing w:lineRule="auto" w:line="360"/>
        <w:rPr>
          <w:b/>
          <w:bCs/>
          <w:iCs/>
          <w:sz w:val="36"/>
          <w:szCs w:val="36"/>
          <w:u w:val="single"/>
        </w:rPr>
      </w:pPr>
    </w:p>
    <w:p>
      <w:pPr>
        <w:pStyle w:val="style0"/>
        <w:spacing w:lineRule="auto" w:line="360"/>
        <w:rPr>
          <w:b/>
          <w:bCs/>
          <w:iCs/>
          <w:sz w:val="36"/>
          <w:szCs w:val="36"/>
          <w:u w:val="single"/>
        </w:rPr>
      </w:pPr>
    </w:p>
    <w:p>
      <w:pPr>
        <w:pStyle w:val="style0"/>
        <w:spacing w:lineRule="auto" w:line="360"/>
        <w:rPr>
          <w:b/>
          <w:bCs/>
          <w:iCs/>
          <w:sz w:val="36"/>
          <w:szCs w:val="36"/>
          <w:u w:val="none"/>
        </w:rPr>
      </w:pPr>
    </w:p>
    <w:p>
      <w:pPr>
        <w:pStyle w:val="style0"/>
        <w:spacing w:lineRule="auto" w:line="360"/>
        <w:jc w:val="left"/>
        <w:rPr>
          <w:b/>
          <w:bCs/>
          <w:iCs/>
          <w:sz w:val="36"/>
          <w:szCs w:val="36"/>
          <w:u w:val="none"/>
        </w:rPr>
      </w:pPr>
      <w:r>
        <w:rPr>
          <w:b/>
          <w:bCs/>
          <w:iCs/>
          <w:sz w:val="36"/>
          <w:szCs w:val="36"/>
          <w:u w:val="none"/>
          <w:lang w:val="en-GB"/>
        </w:rPr>
        <w:t xml:space="preserve">                      </w:t>
      </w:r>
      <w:r>
        <w:rPr>
          <w:b/>
          <w:bCs/>
          <w:iCs/>
          <w:sz w:val="36"/>
          <w:szCs w:val="36"/>
          <w:u w:val="single"/>
          <w:lang w:val="en-GB"/>
        </w:rPr>
        <w:t xml:space="preserve"> </w:t>
      </w:r>
      <w:r>
        <w:rPr>
          <w:b/>
          <w:bCs/>
          <w:iCs/>
          <w:sz w:val="36"/>
          <w:szCs w:val="36"/>
          <w:u w:val="single"/>
        </w:rPr>
        <w:t xml:space="preserve">Growth rate </w:t>
      </w:r>
      <w:r>
        <w:rPr>
          <w:b/>
          <w:bCs/>
          <w:iCs/>
          <w:sz w:val="36"/>
          <w:szCs w:val="36"/>
          <w:u w:val="single"/>
          <w:lang w:val="en-GB"/>
        </w:rPr>
        <w:t>of company</w:t>
      </w:r>
    </w:p>
    <w:p>
      <w:pPr>
        <w:pStyle w:val="style0"/>
        <w:spacing w:lineRule="auto" w:line="360"/>
        <w:jc w:val="both"/>
        <w:rPr>
          <w:sz w:val="28"/>
          <w:szCs w:val="28"/>
        </w:rPr>
      </w:pPr>
    </w:p>
    <w:p>
      <w:pPr>
        <w:pStyle w:val="style0"/>
        <w:spacing w:lineRule="auto" w:line="360"/>
        <w:jc w:val="both"/>
        <w:rPr>
          <w:color w:val="000000"/>
          <w:sz w:val="27"/>
          <w:szCs w:val="27"/>
        </w:rPr>
      </w:pPr>
      <w:r>
        <w:rPr>
          <w:color w:val="000000"/>
          <w:sz w:val="28"/>
          <w:szCs w:val="28"/>
        </w:rPr>
        <w:t xml:space="preserve"> </w:t>
      </w:r>
      <w:r>
        <w:rPr>
          <w:color w:val="000000"/>
          <w:sz w:val="28"/>
          <w:szCs w:val="28"/>
        </w:rPr>
        <w:t xml:space="preserve">                     </w:t>
      </w:r>
      <w:r>
        <w:rPr>
          <w:color w:val="000000"/>
          <w:sz w:val="28"/>
          <w:szCs w:val="28"/>
        </w:rPr>
        <w:t>The bearings industry was estimated at Rs 12.5 billion in</w:t>
      </w:r>
      <w:r>
        <w:rPr>
          <w:color w:val="000000"/>
          <w:sz w:val="28"/>
          <w:szCs w:val="28"/>
        </w:rPr>
        <w:t xml:space="preserve">anized sector is estimated to have a share of 65 per cent of the market with imports accounting for about 30 per cent and the unorganized sector accounting for the rest. According to industry sources, the Indian bearing industry has been growing at a CAGR of 8.2 per cent in the last six years. In this, automotive segment accounts for 45 per cent of the revenues, which amount to Rs 1,350 </w:t>
      </w:r>
      <w:r>
        <w:rPr>
          <w:color w:val="000000"/>
          <w:sz w:val="28"/>
          <w:szCs w:val="28"/>
        </w:rPr>
        <w:t>crores</w:t>
      </w:r>
      <w:r>
        <w:rPr>
          <w:color w:val="000000"/>
          <w:sz w:val="28"/>
          <w:szCs w:val="28"/>
        </w:rPr>
        <w:t xml:space="preserve"> and the remaining 55 per cent of revenues are being contributed by industrial demand. In the automotive bearings market, the organized segment manufacturers cater to 50 per cent of the demand.</w:t>
      </w:r>
      <w:r>
        <w:rPr>
          <w:rStyle w:val="style4099"/>
          <w:color w:val="000000"/>
          <w:sz w:val="28"/>
          <w:szCs w:val="28"/>
        </w:rPr>
        <w:t> </w:t>
      </w:r>
    </w:p>
    <w:p>
      <w:pPr>
        <w:pStyle w:val="style0"/>
        <w:spacing w:lineRule="auto" w:line="360"/>
        <w:jc w:val="both"/>
        <w:rPr>
          <w:color w:val="000000"/>
          <w:sz w:val="27"/>
          <w:szCs w:val="27"/>
        </w:rPr>
      </w:pPr>
    </w:p>
    <w:p>
      <w:pPr>
        <w:pStyle w:val="style0"/>
        <w:spacing w:lineRule="auto" w:line="360"/>
        <w:rPr/>
      </w:pPr>
    </w:p>
    <w:p>
      <w:pPr>
        <w:pStyle w:val="style0"/>
        <w:spacing w:lineRule="auto" w:line="360"/>
        <w:jc w:val="center"/>
        <w:rPr>
          <w:sz w:val="28"/>
          <w:szCs w:val="28"/>
        </w:rPr>
      </w:pPr>
    </w:p>
    <w:p>
      <w:pPr>
        <w:pStyle w:val="style0"/>
        <w:spacing w:lineRule="auto" w:line="360"/>
        <w:rPr>
          <w:sz w:val="28"/>
          <w:szCs w:val="28"/>
        </w:rPr>
      </w:pPr>
    </w:p>
    <w:p>
      <w:pPr>
        <w:pStyle w:val="style0"/>
        <w:spacing w:lineRule="auto" w:line="360"/>
        <w:jc w:val="center"/>
        <w:rPr>
          <w:sz w:val="28"/>
          <w:szCs w:val="28"/>
        </w:rPr>
      </w:pPr>
    </w:p>
    <w:p>
      <w:pPr>
        <w:pStyle w:val="style0"/>
        <w:spacing w:lineRule="auto" w:line="360"/>
        <w:rPr>
          <w:b/>
          <w:bCs/>
          <w:iCs/>
          <w:sz w:val="36"/>
          <w:szCs w:val="36"/>
          <w:u w:val="single"/>
        </w:rPr>
      </w:pPr>
    </w:p>
    <w:p>
      <w:pPr>
        <w:pStyle w:val="style0"/>
        <w:spacing w:lineRule="auto" w:line="360"/>
        <w:rPr>
          <w:b/>
          <w:bCs/>
          <w:iCs/>
          <w:sz w:val="36"/>
          <w:szCs w:val="36"/>
          <w:u w:val="single"/>
        </w:rPr>
      </w:pPr>
    </w:p>
    <w:p>
      <w:pPr>
        <w:pStyle w:val="style0"/>
        <w:spacing w:lineRule="auto" w:line="360"/>
        <w:jc w:val="center"/>
        <w:rPr>
          <w:b/>
          <w:bCs/>
          <w:iCs/>
          <w:sz w:val="36"/>
          <w:szCs w:val="36"/>
          <w:u w:val="single"/>
        </w:rPr>
      </w:pPr>
    </w:p>
    <w:p>
      <w:pPr>
        <w:pStyle w:val="style0"/>
        <w:spacing w:lineRule="auto" w:line="360"/>
        <w:jc w:val="center"/>
        <w:rPr>
          <w:b/>
          <w:bCs/>
          <w:iCs/>
          <w:sz w:val="36"/>
          <w:szCs w:val="36"/>
          <w:u w:val="single"/>
        </w:rPr>
      </w:pPr>
    </w:p>
    <w:p>
      <w:pPr>
        <w:pStyle w:val="style0"/>
        <w:spacing w:lineRule="auto" w:line="360"/>
        <w:jc w:val="center"/>
        <w:rPr>
          <w:b/>
          <w:bCs/>
          <w:iCs/>
          <w:sz w:val="36"/>
          <w:szCs w:val="36"/>
          <w:u w:val="single"/>
        </w:rPr>
      </w:pPr>
    </w:p>
    <w:p>
      <w:pPr>
        <w:pStyle w:val="style0"/>
        <w:spacing w:lineRule="auto" w:line="360"/>
        <w:jc w:val="left"/>
        <w:rPr>
          <w:bCs/>
          <w:iCs/>
          <w:sz w:val="28"/>
          <w:szCs w:val="28"/>
          <w:u w:val="single"/>
        </w:rPr>
      </w:pPr>
    </w:p>
    <w:p>
      <w:pPr>
        <w:pStyle w:val="style0"/>
        <w:spacing w:lineRule="auto" w:line="360"/>
        <w:jc w:val="center"/>
        <w:rPr>
          <w:bCs/>
          <w:iCs/>
          <w:sz w:val="28"/>
          <w:szCs w:val="28"/>
          <w:u w:val="single"/>
        </w:rPr>
      </w:pPr>
    </w:p>
    <w:p>
      <w:pPr>
        <w:pStyle w:val="style0"/>
        <w:spacing w:lineRule="auto" w:line="360"/>
        <w:jc w:val="center"/>
        <w:rPr>
          <w:bCs/>
          <w:iCs/>
          <w:sz w:val="28"/>
          <w:szCs w:val="28"/>
          <w:u w:val="single"/>
        </w:rPr>
      </w:pPr>
    </w:p>
    <w:p>
      <w:pPr>
        <w:pStyle w:val="style0"/>
        <w:spacing w:lineRule="auto" w:line="360"/>
        <w:jc w:val="center"/>
        <w:rPr>
          <w:b/>
          <w:bCs/>
          <w:iCs/>
          <w:sz w:val="36"/>
          <w:szCs w:val="36"/>
          <w:u w:val="single"/>
        </w:rPr>
      </w:pPr>
    </w:p>
    <w:p>
      <w:pPr>
        <w:pStyle w:val="style0"/>
        <w:spacing w:lineRule="auto" w:line="360"/>
        <w:jc w:val="center"/>
        <w:rPr>
          <w:b/>
          <w:bCs/>
          <w:iCs/>
          <w:sz w:val="36"/>
          <w:szCs w:val="36"/>
          <w:u w:val="single"/>
        </w:rPr>
      </w:pPr>
      <w:r>
        <w:rPr>
          <w:b/>
          <w:bCs/>
          <w:iCs/>
          <w:sz w:val="36"/>
          <w:szCs w:val="36"/>
          <w:u w:val="single"/>
        </w:rPr>
        <w:t xml:space="preserve">Top five units of the </w:t>
      </w:r>
      <w:r>
        <w:rPr>
          <w:b/>
          <w:bCs/>
          <w:iCs/>
          <w:sz w:val="36"/>
          <w:szCs w:val="36"/>
          <w:u w:val="single"/>
          <w:lang w:val="en-GB"/>
        </w:rPr>
        <w:t>company</w:t>
      </w:r>
    </w:p>
    <w:p>
      <w:pPr>
        <w:pStyle w:val="style0"/>
        <w:spacing w:lineRule="auto" w:line="360"/>
        <w:rPr>
          <w:sz w:val="28"/>
          <w:szCs w:val="28"/>
        </w:rPr>
      </w:pPr>
    </w:p>
    <w:p>
      <w:pPr>
        <w:pStyle w:val="style0"/>
        <w:spacing w:lineRule="auto" w:line="360"/>
        <w:rPr>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4"/>
        <w:gridCol w:w="3661"/>
      </w:tblGrid>
      <w:tr>
        <w:trPr>
          <w:trHeight w:val="323" w:hRule="atLeast"/>
          <w:jc w:val="center"/>
        </w:trPr>
        <w:tc>
          <w:tcPr>
            <w:tcW w:w="874" w:type="dxa"/>
            <w:tcBorders/>
          </w:tcPr>
          <w:p>
            <w:pPr>
              <w:pStyle w:val="style0"/>
              <w:spacing w:lineRule="auto" w:line="360"/>
              <w:jc w:val="center"/>
              <w:rPr>
                <w:bCs/>
                <w:iCs/>
                <w:sz w:val="28"/>
                <w:szCs w:val="28"/>
              </w:rPr>
            </w:pPr>
            <w:r>
              <w:rPr>
                <w:b/>
                <w:bCs/>
                <w:iCs/>
                <w:sz w:val="28"/>
                <w:szCs w:val="28"/>
              </w:rPr>
              <w:t>Sr. No</w:t>
            </w:r>
            <w:r>
              <w:rPr>
                <w:bCs/>
                <w:iCs/>
                <w:sz w:val="28"/>
                <w:szCs w:val="28"/>
              </w:rPr>
              <w:t>.</w:t>
            </w:r>
          </w:p>
        </w:tc>
        <w:tc>
          <w:tcPr>
            <w:tcW w:w="3661" w:type="dxa"/>
            <w:tcBorders/>
          </w:tcPr>
          <w:p>
            <w:pPr>
              <w:pStyle w:val="style0"/>
              <w:spacing w:lineRule="auto" w:line="360"/>
              <w:rPr>
                <w:b/>
                <w:bCs/>
                <w:iCs/>
                <w:sz w:val="28"/>
                <w:szCs w:val="28"/>
              </w:rPr>
            </w:pPr>
            <w:r>
              <w:rPr>
                <w:b/>
                <w:bCs/>
                <w:iCs/>
                <w:sz w:val="28"/>
                <w:szCs w:val="28"/>
              </w:rPr>
              <w:t>Company Name</w:t>
            </w:r>
          </w:p>
        </w:tc>
      </w:tr>
      <w:tr>
        <w:tblPrEx/>
        <w:trPr>
          <w:trHeight w:val="978" w:hRule="atLeast"/>
          <w:jc w:val="center"/>
        </w:trPr>
        <w:tc>
          <w:tcPr>
            <w:tcW w:w="874" w:type="dxa"/>
            <w:tcBorders/>
          </w:tcPr>
          <w:p>
            <w:pPr>
              <w:pStyle w:val="style0"/>
              <w:spacing w:lineRule="auto" w:line="360"/>
              <w:jc w:val="center"/>
              <w:rPr>
                <w:bCs/>
                <w:iCs/>
                <w:sz w:val="28"/>
                <w:szCs w:val="28"/>
              </w:rPr>
            </w:pPr>
            <w:r>
              <w:rPr>
                <w:bCs/>
                <w:iCs/>
                <w:sz w:val="28"/>
                <w:szCs w:val="28"/>
              </w:rPr>
              <w:t>1</w:t>
            </w:r>
          </w:p>
        </w:tc>
        <w:tc>
          <w:tcPr>
            <w:tcW w:w="3661" w:type="dxa"/>
            <w:tcBorders/>
          </w:tcPr>
          <w:p>
            <w:pPr>
              <w:pStyle w:val="style0"/>
              <w:spacing w:lineRule="auto" w:line="360"/>
              <w:rPr>
                <w:bCs/>
                <w:iCs/>
                <w:sz w:val="28"/>
                <w:szCs w:val="28"/>
              </w:rPr>
            </w:pPr>
            <w:r>
              <w:rPr>
                <w:bCs/>
                <w:iCs/>
                <w:sz w:val="28"/>
                <w:szCs w:val="28"/>
              </w:rPr>
              <w:t xml:space="preserve"> SKF India,</w:t>
            </w:r>
          </w:p>
          <w:p>
            <w:pPr>
              <w:pStyle w:val="style0"/>
              <w:spacing w:lineRule="auto" w:line="360"/>
              <w:rPr>
                <w:bCs/>
                <w:iCs/>
                <w:sz w:val="28"/>
                <w:szCs w:val="28"/>
              </w:rPr>
            </w:pPr>
            <w:r>
              <w:rPr>
                <w:bCs/>
                <w:iCs/>
                <w:sz w:val="28"/>
                <w:szCs w:val="28"/>
              </w:rPr>
              <w:t>Pune, India.</w:t>
            </w:r>
          </w:p>
          <w:p>
            <w:pPr>
              <w:pStyle w:val="style0"/>
              <w:spacing w:lineRule="auto" w:line="360"/>
              <w:rPr>
                <w:bCs/>
                <w:iCs/>
                <w:sz w:val="28"/>
                <w:szCs w:val="28"/>
              </w:rPr>
            </w:pPr>
          </w:p>
        </w:tc>
      </w:tr>
      <w:tr>
        <w:tblPrEx/>
        <w:trPr>
          <w:trHeight w:val="655" w:hRule="atLeast"/>
          <w:jc w:val="center"/>
        </w:trPr>
        <w:tc>
          <w:tcPr>
            <w:tcW w:w="874" w:type="dxa"/>
            <w:tcBorders/>
          </w:tcPr>
          <w:p>
            <w:pPr>
              <w:pStyle w:val="style0"/>
              <w:spacing w:lineRule="auto" w:line="360"/>
              <w:jc w:val="center"/>
              <w:rPr>
                <w:bCs/>
                <w:iCs/>
                <w:sz w:val="28"/>
                <w:szCs w:val="28"/>
              </w:rPr>
            </w:pPr>
            <w:r>
              <w:rPr>
                <w:bCs/>
                <w:iCs/>
                <w:sz w:val="28"/>
                <w:szCs w:val="28"/>
              </w:rPr>
              <w:t>2</w:t>
            </w:r>
          </w:p>
        </w:tc>
        <w:tc>
          <w:tcPr>
            <w:tcW w:w="3661" w:type="dxa"/>
            <w:tcBorders/>
          </w:tcPr>
          <w:p>
            <w:pPr>
              <w:pStyle w:val="style0"/>
              <w:spacing w:lineRule="auto" w:line="360"/>
              <w:rPr>
                <w:bCs/>
                <w:iCs/>
                <w:sz w:val="28"/>
                <w:szCs w:val="28"/>
              </w:rPr>
            </w:pPr>
            <w:r>
              <w:rPr>
                <w:bCs/>
                <w:iCs/>
                <w:sz w:val="28"/>
                <w:szCs w:val="28"/>
              </w:rPr>
              <w:t>FAG bearing India ltd.</w:t>
            </w:r>
          </w:p>
          <w:p>
            <w:pPr>
              <w:pStyle w:val="style0"/>
              <w:spacing w:lineRule="auto" w:line="360"/>
              <w:rPr>
                <w:bCs/>
                <w:iCs/>
                <w:sz w:val="28"/>
                <w:szCs w:val="28"/>
              </w:rPr>
            </w:pPr>
            <w:r>
              <w:rPr>
                <w:bCs/>
                <w:iCs/>
                <w:sz w:val="28"/>
                <w:szCs w:val="28"/>
              </w:rPr>
              <w:t xml:space="preserve">P.O. </w:t>
            </w:r>
            <w:r>
              <w:rPr>
                <w:bCs/>
                <w:iCs/>
                <w:sz w:val="28"/>
                <w:szCs w:val="28"/>
              </w:rPr>
              <w:t>maneja</w:t>
            </w:r>
            <w:r>
              <w:rPr>
                <w:bCs/>
                <w:iCs/>
                <w:sz w:val="28"/>
                <w:szCs w:val="28"/>
              </w:rPr>
              <w:t>, Vadodara.</w:t>
            </w:r>
          </w:p>
        </w:tc>
      </w:tr>
      <w:tr>
        <w:tblPrEx/>
        <w:trPr>
          <w:trHeight w:val="643" w:hRule="atLeast"/>
          <w:jc w:val="center"/>
        </w:trPr>
        <w:tc>
          <w:tcPr>
            <w:tcW w:w="874" w:type="dxa"/>
            <w:tcBorders/>
          </w:tcPr>
          <w:p>
            <w:pPr>
              <w:pStyle w:val="style0"/>
              <w:spacing w:lineRule="auto" w:line="360"/>
              <w:jc w:val="center"/>
              <w:rPr>
                <w:bCs/>
                <w:iCs/>
                <w:sz w:val="28"/>
                <w:szCs w:val="28"/>
              </w:rPr>
            </w:pPr>
            <w:r>
              <w:rPr>
                <w:bCs/>
                <w:iCs/>
                <w:sz w:val="28"/>
                <w:szCs w:val="28"/>
              </w:rPr>
              <w:t>3</w:t>
            </w:r>
          </w:p>
        </w:tc>
        <w:tc>
          <w:tcPr>
            <w:tcW w:w="3661" w:type="dxa"/>
            <w:tcBorders/>
          </w:tcPr>
          <w:p>
            <w:pPr>
              <w:pStyle w:val="style0"/>
              <w:spacing w:lineRule="auto" w:line="360"/>
              <w:rPr>
                <w:bCs/>
                <w:iCs/>
                <w:sz w:val="28"/>
                <w:szCs w:val="28"/>
              </w:rPr>
            </w:pPr>
            <w:r>
              <w:rPr>
                <w:bCs/>
                <w:iCs/>
                <w:sz w:val="28"/>
                <w:szCs w:val="28"/>
              </w:rPr>
              <w:t>NRB</w:t>
            </w:r>
          </w:p>
          <w:p>
            <w:pPr>
              <w:pStyle w:val="style0"/>
              <w:spacing w:lineRule="auto" w:line="360"/>
              <w:rPr>
                <w:bCs/>
                <w:iCs/>
                <w:sz w:val="28"/>
                <w:szCs w:val="28"/>
              </w:rPr>
            </w:pPr>
            <w:r>
              <w:rPr>
                <w:bCs/>
                <w:iCs/>
                <w:sz w:val="28"/>
                <w:szCs w:val="28"/>
              </w:rPr>
              <w:t>Waluj</w:t>
            </w:r>
            <w:r>
              <w:rPr>
                <w:bCs/>
                <w:iCs/>
                <w:sz w:val="28"/>
                <w:szCs w:val="28"/>
              </w:rPr>
              <w:t>, Aurangabad.</w:t>
            </w:r>
          </w:p>
        </w:tc>
      </w:tr>
      <w:tr>
        <w:tblPrEx/>
        <w:trPr>
          <w:trHeight w:val="1310" w:hRule="atLeast"/>
          <w:jc w:val="center"/>
        </w:trPr>
        <w:tc>
          <w:tcPr>
            <w:tcW w:w="874" w:type="dxa"/>
            <w:tcBorders/>
          </w:tcPr>
          <w:p>
            <w:pPr>
              <w:pStyle w:val="style0"/>
              <w:spacing w:lineRule="auto" w:line="360"/>
              <w:jc w:val="center"/>
              <w:rPr>
                <w:bCs/>
                <w:iCs/>
                <w:sz w:val="28"/>
                <w:szCs w:val="28"/>
              </w:rPr>
            </w:pPr>
            <w:r>
              <w:rPr>
                <w:bCs/>
                <w:iCs/>
                <w:sz w:val="28"/>
                <w:szCs w:val="28"/>
              </w:rPr>
              <w:t>4</w:t>
            </w:r>
          </w:p>
        </w:tc>
        <w:tc>
          <w:tcPr>
            <w:tcW w:w="3661" w:type="dxa"/>
            <w:tcBorders/>
          </w:tcPr>
          <w:p>
            <w:pPr>
              <w:pStyle w:val="style0"/>
              <w:spacing w:lineRule="auto" w:line="360"/>
              <w:rPr>
                <w:bCs/>
                <w:iCs/>
                <w:sz w:val="28"/>
                <w:szCs w:val="28"/>
              </w:rPr>
            </w:pPr>
            <w:r>
              <w:rPr>
                <w:bCs/>
                <w:iCs/>
                <w:sz w:val="28"/>
                <w:szCs w:val="28"/>
              </w:rPr>
              <w:t>TIMKEN</w:t>
            </w:r>
          </w:p>
          <w:p>
            <w:pPr>
              <w:pStyle w:val="style0"/>
              <w:spacing w:lineRule="auto" w:line="360"/>
              <w:rPr>
                <w:bCs/>
                <w:iCs/>
                <w:sz w:val="28"/>
                <w:szCs w:val="28"/>
              </w:rPr>
            </w:pPr>
            <w:r>
              <w:rPr>
                <w:bCs/>
                <w:iCs/>
                <w:sz w:val="28"/>
                <w:szCs w:val="28"/>
              </w:rPr>
              <w:t xml:space="preserve">39-42, </w:t>
            </w:r>
            <w:r>
              <w:rPr>
                <w:bCs/>
                <w:iCs/>
                <w:sz w:val="28"/>
                <w:szCs w:val="28"/>
              </w:rPr>
              <w:t>ele</w:t>
            </w:r>
            <w:r>
              <w:rPr>
                <w:bCs/>
                <w:iCs/>
                <w:sz w:val="28"/>
                <w:szCs w:val="28"/>
              </w:rPr>
              <w:t>. City,</w:t>
            </w:r>
          </w:p>
          <w:p>
            <w:pPr>
              <w:pStyle w:val="style0"/>
              <w:spacing w:lineRule="auto" w:line="360"/>
              <w:rPr>
                <w:bCs/>
                <w:iCs/>
                <w:sz w:val="28"/>
                <w:szCs w:val="28"/>
              </w:rPr>
            </w:pPr>
            <w:r>
              <w:rPr>
                <w:bCs/>
                <w:iCs/>
                <w:sz w:val="28"/>
                <w:szCs w:val="28"/>
              </w:rPr>
              <w:t>Phase-2</w:t>
            </w:r>
          </w:p>
          <w:p>
            <w:pPr>
              <w:pStyle w:val="style0"/>
              <w:spacing w:lineRule="auto" w:line="360"/>
              <w:rPr>
                <w:bCs/>
                <w:iCs/>
                <w:sz w:val="28"/>
                <w:szCs w:val="28"/>
              </w:rPr>
            </w:pPr>
            <w:r>
              <w:rPr>
                <w:bCs/>
                <w:iCs/>
                <w:sz w:val="28"/>
                <w:szCs w:val="28"/>
              </w:rPr>
              <w:t xml:space="preserve">Karnataka, </w:t>
            </w:r>
            <w:r>
              <w:rPr>
                <w:bCs/>
                <w:iCs/>
                <w:sz w:val="28"/>
                <w:szCs w:val="28"/>
              </w:rPr>
              <w:t>bengoler</w:t>
            </w:r>
            <w:r>
              <w:rPr>
                <w:bCs/>
                <w:iCs/>
                <w:sz w:val="28"/>
                <w:szCs w:val="28"/>
              </w:rPr>
              <w:t>.</w:t>
            </w:r>
          </w:p>
        </w:tc>
      </w:tr>
      <w:tr>
        <w:tblPrEx/>
        <w:trPr>
          <w:trHeight w:val="655" w:hRule="atLeast"/>
          <w:jc w:val="center"/>
        </w:trPr>
        <w:tc>
          <w:tcPr>
            <w:tcW w:w="874" w:type="dxa"/>
            <w:tcBorders/>
          </w:tcPr>
          <w:p>
            <w:pPr>
              <w:pStyle w:val="style0"/>
              <w:spacing w:lineRule="auto" w:line="360"/>
              <w:jc w:val="center"/>
              <w:rPr>
                <w:bCs/>
                <w:iCs/>
                <w:sz w:val="28"/>
                <w:szCs w:val="28"/>
              </w:rPr>
            </w:pPr>
            <w:r>
              <w:rPr>
                <w:bCs/>
                <w:iCs/>
                <w:sz w:val="28"/>
                <w:szCs w:val="28"/>
              </w:rPr>
              <w:t>5</w:t>
            </w:r>
          </w:p>
        </w:tc>
        <w:tc>
          <w:tcPr>
            <w:tcW w:w="3661" w:type="dxa"/>
            <w:tcBorders/>
          </w:tcPr>
          <w:p>
            <w:pPr>
              <w:pStyle w:val="style0"/>
              <w:spacing w:lineRule="auto" w:line="360"/>
              <w:rPr>
                <w:bCs/>
                <w:iCs/>
                <w:sz w:val="28"/>
                <w:szCs w:val="28"/>
              </w:rPr>
            </w:pPr>
            <w:r>
              <w:rPr>
                <w:bCs/>
                <w:iCs/>
                <w:sz w:val="28"/>
                <w:szCs w:val="28"/>
              </w:rPr>
              <w:t>ABC</w:t>
            </w:r>
          </w:p>
          <w:p>
            <w:pPr>
              <w:pStyle w:val="style0"/>
              <w:spacing w:lineRule="auto" w:line="360"/>
              <w:rPr>
                <w:bCs/>
                <w:iCs/>
                <w:sz w:val="28"/>
                <w:szCs w:val="28"/>
              </w:rPr>
            </w:pPr>
            <w:r>
              <w:rPr>
                <w:bCs/>
                <w:iCs/>
                <w:sz w:val="28"/>
                <w:szCs w:val="28"/>
              </w:rPr>
              <w:t>Bharuch, Gujarat.</w:t>
            </w:r>
          </w:p>
        </w:tc>
      </w:tr>
    </w:tbl>
    <w:p>
      <w:pPr>
        <w:pStyle w:val="style0"/>
        <w:spacing w:lineRule="auto" w:line="360"/>
        <w:rPr>
          <w:bCs/>
          <w:iCs/>
          <w:sz w:val="28"/>
          <w:szCs w:val="28"/>
        </w:rPr>
      </w:pPr>
    </w:p>
    <w:p>
      <w:pPr>
        <w:pStyle w:val="style0"/>
        <w:spacing w:lineRule="auto" w:line="360"/>
        <w:rPr>
          <w:bCs/>
          <w:iCs/>
          <w:sz w:val="28"/>
          <w:szCs w:val="28"/>
        </w:rPr>
      </w:pPr>
    </w:p>
    <w:p>
      <w:pPr>
        <w:pStyle w:val="style0"/>
        <w:spacing w:lineRule="auto" w:line="360"/>
        <w:rPr>
          <w:bCs/>
          <w:iCs/>
          <w:sz w:val="28"/>
          <w:szCs w:val="28"/>
        </w:rPr>
      </w:pPr>
    </w:p>
    <w:p>
      <w:pPr>
        <w:pStyle w:val="style0"/>
        <w:spacing w:lineRule="auto" w:line="360"/>
        <w:rPr>
          <w:bCs/>
          <w:iCs/>
          <w:sz w:val="28"/>
          <w:szCs w:val="28"/>
        </w:rPr>
      </w:pPr>
    </w:p>
    <w:p>
      <w:pPr>
        <w:pStyle w:val="style0"/>
        <w:spacing w:lineRule="auto" w:line="360"/>
        <w:rPr>
          <w:bCs/>
          <w:iCs/>
          <w:sz w:val="28"/>
          <w:szCs w:val="28"/>
          <w:lang w:val="en-GB"/>
        </w:rPr>
      </w:pPr>
    </w:p>
    <w:p>
      <w:pPr>
        <w:pStyle w:val="style0"/>
        <w:spacing w:lineRule="auto" w:line="360"/>
        <w:rPr>
          <w:bCs/>
          <w:iCs/>
          <w:sz w:val="28"/>
          <w:szCs w:val="28"/>
          <w:lang w:val="en-GB"/>
        </w:rPr>
      </w:pPr>
    </w:p>
    <w:p>
      <w:pPr>
        <w:pStyle w:val="style0"/>
        <w:spacing w:lineRule="auto" w:line="360"/>
        <w:rPr>
          <w:bCs/>
          <w:iCs/>
          <w:sz w:val="28"/>
          <w:szCs w:val="28"/>
        </w:rPr>
      </w:pPr>
    </w:p>
    <w:p>
      <w:pPr>
        <w:pStyle w:val="style0"/>
        <w:spacing w:lineRule="auto" w:line="360"/>
        <w:rPr>
          <w:b/>
          <w:color w:val="0000ff"/>
          <w:sz w:val="44"/>
          <w:szCs w:val="44"/>
          <w:u w:val="single"/>
        </w:rPr>
      </w:pPr>
      <w:r>
        <w:rPr>
          <w:b/>
          <w:color w:val="0000ff"/>
          <w:sz w:val="44"/>
          <w:szCs w:val="44"/>
          <w:u w:val="none"/>
          <w:lang w:val="en-GB"/>
        </w:rPr>
        <w:t xml:space="preserve">     </w:t>
      </w:r>
      <w:r>
        <w:rPr>
          <w:b/>
          <w:color w:val="0000ff"/>
          <w:sz w:val="44"/>
          <w:szCs w:val="44"/>
          <w:u w:val="single"/>
          <w:lang w:val="en-GB"/>
        </w:rPr>
        <w:t xml:space="preserve"> B.INFORMATION ABOUT COMPANY</w:t>
      </w:r>
    </w:p>
    <w:p>
      <w:pPr>
        <w:pStyle w:val="style0"/>
        <w:spacing w:lineRule="auto" w:line="360"/>
        <w:rPr>
          <w:b/>
          <w:sz w:val="36"/>
          <w:szCs w:val="36"/>
          <w:u w:val="single"/>
        </w:rPr>
      </w:pPr>
    </w:p>
    <w:p>
      <w:pPr>
        <w:pStyle w:val="style0"/>
        <w:spacing w:lineRule="auto" w:line="360"/>
        <w:jc w:val="center"/>
        <w:rPr>
          <w:b/>
          <w:sz w:val="36"/>
          <w:szCs w:val="36"/>
          <w:u w:val="single"/>
        </w:rPr>
      </w:pPr>
    </w:p>
    <w:p>
      <w:pPr>
        <w:pStyle w:val="style0"/>
        <w:tabs>
          <w:tab w:val="left" w:leader="none" w:pos="1080"/>
        </w:tabs>
        <w:spacing w:lineRule="auto" w:line="360"/>
        <w:jc w:val="left"/>
        <w:rPr>
          <w:b/>
          <w:bCs/>
          <w:iCs/>
          <w:sz w:val="36"/>
          <w:szCs w:val="36"/>
          <w:u w:val="single"/>
          <w:lang w:val="en-GB"/>
        </w:rPr>
      </w:pPr>
      <w:r>
        <w:rPr>
          <w:b/>
          <w:bCs/>
          <w:iCs/>
          <w:sz w:val="36"/>
          <w:szCs w:val="36"/>
          <w:u w:val="single"/>
          <w:lang w:val="en-GB"/>
        </w:rPr>
        <w:t>1</w:t>
      </w:r>
      <w:r>
        <w:rPr>
          <w:b/>
          <w:bCs/>
          <w:iCs/>
          <w:sz w:val="36"/>
          <w:szCs w:val="36"/>
          <w:u w:val="single"/>
          <w:lang w:val="en-GB"/>
        </w:rPr>
        <w:t>. ESTABLISH</w:t>
      </w:r>
      <w:r>
        <w:rPr>
          <w:b/>
          <w:bCs/>
          <w:iCs/>
          <w:sz w:val="36"/>
          <w:szCs w:val="36"/>
          <w:u w:val="single"/>
          <w:lang w:val="en-GB"/>
        </w:rPr>
        <w:t xml:space="preserve">MENT &amp; </w:t>
      </w:r>
      <w:r>
        <w:rPr>
          <w:b/>
          <w:bCs/>
          <w:iCs/>
          <w:sz w:val="36"/>
          <w:szCs w:val="36"/>
          <w:u w:val="single"/>
        </w:rPr>
        <w:t>Hi</w:t>
      </w:r>
      <w:r>
        <w:rPr>
          <w:b/>
          <w:bCs/>
          <w:iCs/>
          <w:sz w:val="36"/>
          <w:szCs w:val="36"/>
          <w:u w:val="single"/>
          <w:lang w:val="en-GB"/>
        </w:rPr>
        <w:t xml:space="preserve">STORY OF THE </w:t>
      </w:r>
      <w:r>
        <w:rPr>
          <w:b/>
          <w:bCs/>
          <w:iCs/>
          <w:sz w:val="36"/>
          <w:szCs w:val="36"/>
          <w:u w:val="single"/>
          <w:lang w:val="en-GB"/>
        </w:rPr>
        <w:t>UNIT</w:t>
      </w:r>
    </w:p>
    <w:p>
      <w:pPr>
        <w:pStyle w:val="style0"/>
        <w:tabs>
          <w:tab w:val="left" w:leader="none" w:pos="1080"/>
        </w:tabs>
        <w:spacing w:lineRule="auto" w:line="360"/>
        <w:jc w:val="both"/>
        <w:rPr>
          <w:b/>
          <w:bCs/>
          <w:iCs/>
          <w:sz w:val="36"/>
          <w:szCs w:val="36"/>
          <w:u w:val="single"/>
          <w:lang w:val="en-GB"/>
        </w:rPr>
      </w:pPr>
    </w:p>
    <w:p>
      <w:pPr>
        <w:pStyle w:val="style0"/>
        <w:tabs>
          <w:tab w:val="left" w:leader="none" w:pos="1080"/>
        </w:tabs>
        <w:spacing w:lineRule="auto" w:line="360"/>
        <w:jc w:val="both"/>
        <w:rPr>
          <w:sz w:val="28"/>
          <w:szCs w:val="28"/>
          <w:lang w:val="en-GB"/>
        </w:rPr>
      </w:pPr>
      <w:r>
        <w:rPr>
          <w:b/>
          <w:bCs/>
          <w:iCs/>
          <w:sz w:val="28"/>
          <w:szCs w:val="28"/>
          <w:lang w:val="en-GB"/>
        </w:rPr>
        <w:t xml:space="preserve">                       </w:t>
      </w:r>
      <w:r>
        <w:rPr>
          <w:b/>
          <w:bCs/>
          <w:iCs/>
          <w:sz w:val="28"/>
          <w:szCs w:val="28"/>
          <w:lang w:val="en-GB"/>
        </w:rPr>
        <w:t xml:space="preserve">  </w:t>
      </w:r>
      <w:r>
        <w:rPr>
          <w:b/>
          <w:bCs/>
          <w:iCs/>
          <w:sz w:val="28"/>
          <w:szCs w:val="28"/>
          <w:lang w:val="en-GB"/>
        </w:rPr>
        <w:t xml:space="preserve">"VIMAL ENGINEERING </w:t>
      </w:r>
      <w:r>
        <w:rPr>
          <w:b/>
          <w:bCs/>
          <w:iCs/>
          <w:sz w:val="28"/>
          <w:szCs w:val="28"/>
          <w:lang w:val="en-GB"/>
        </w:rPr>
        <w:t>BEARING</w:t>
      </w:r>
      <w:r>
        <w:rPr>
          <w:b/>
          <w:bCs/>
          <w:iCs/>
          <w:sz w:val="28"/>
          <w:szCs w:val="28"/>
        </w:rPr>
        <w:t xml:space="preserve"> PVT.</w:t>
      </w:r>
      <w:r>
        <w:rPr>
          <w:b/>
          <w:bCs/>
          <w:iCs/>
          <w:sz w:val="28"/>
          <w:szCs w:val="28"/>
        </w:rPr>
        <w:t xml:space="preserve"> </w:t>
      </w:r>
      <w:r>
        <w:rPr>
          <w:b/>
          <w:bCs/>
          <w:iCs/>
          <w:sz w:val="28"/>
          <w:szCs w:val="28"/>
        </w:rPr>
        <w:t>LTD”</w:t>
      </w:r>
      <w:r>
        <w:rPr>
          <w:b/>
          <w:bCs/>
          <w:iCs/>
          <w:sz w:val="28"/>
          <w:szCs w:val="28"/>
        </w:rPr>
        <w:t xml:space="preserve"> </w:t>
      </w:r>
      <w:r>
        <w:rPr>
          <w:sz w:val="28"/>
          <w:szCs w:val="28"/>
        </w:rPr>
        <w:t xml:space="preserve">was established in </w:t>
      </w:r>
      <w:r>
        <w:rPr>
          <w:b/>
          <w:sz w:val="28"/>
          <w:szCs w:val="28"/>
        </w:rPr>
        <w:t>1994</w:t>
      </w:r>
      <w:r>
        <w:rPr>
          <w:sz w:val="28"/>
          <w:szCs w:val="28"/>
        </w:rPr>
        <w:t>, for manufacturing of ball bearing and taper roller bearing with indigenous plant &amp; machinery. Slow</w:t>
      </w:r>
      <w:r>
        <w:rPr>
          <w:sz w:val="28"/>
          <w:szCs w:val="28"/>
          <w:lang w:val="en-GB"/>
        </w:rPr>
        <w:t>l</w:t>
      </w:r>
      <w:r>
        <w:rPr>
          <w:sz w:val="28"/>
          <w:szCs w:val="28"/>
        </w:rPr>
        <w:t>y the machinery upg</w:t>
      </w:r>
      <w:r>
        <w:rPr>
          <w:sz w:val="28"/>
          <w:szCs w:val="28"/>
        </w:rPr>
        <w:t>raded to import use machine f</w:t>
      </w:r>
      <w:r>
        <w:rPr>
          <w:sz w:val="28"/>
          <w:szCs w:val="28"/>
          <w:lang w:val="en-GB"/>
        </w:rPr>
        <w:t>or</w:t>
      </w:r>
      <w:r>
        <w:rPr>
          <w:sz w:val="28"/>
          <w:szCs w:val="28"/>
          <w:lang w:val="en-GB"/>
        </w:rPr>
        <w:t xml:space="preserve"> </w:t>
      </w:r>
      <w:r>
        <w:rPr>
          <w:sz w:val="28"/>
          <w:szCs w:val="28"/>
        </w:rPr>
        <w:t>Better higher production.</w:t>
      </w:r>
    </w:p>
    <w:p>
      <w:pPr>
        <w:pStyle w:val="style0"/>
        <w:spacing w:lineRule="auto" w:line="360"/>
        <w:jc w:val="both"/>
        <w:rPr>
          <w:sz w:val="28"/>
          <w:szCs w:val="28"/>
        </w:rPr>
      </w:pPr>
    </w:p>
    <w:p>
      <w:pPr>
        <w:pStyle w:val="style0"/>
        <w:spacing w:lineRule="auto" w:line="360"/>
        <w:jc w:val="both"/>
        <w:rPr>
          <w:sz w:val="28"/>
          <w:szCs w:val="28"/>
          <w:lang w:val="en-GB"/>
        </w:rPr>
      </w:pPr>
      <w:r>
        <w:rPr>
          <w:sz w:val="28"/>
          <w:szCs w:val="28"/>
        </w:rPr>
        <w:t xml:space="preserve">                           </w:t>
      </w:r>
      <w:r>
        <w:rPr>
          <w:sz w:val="28"/>
          <w:szCs w:val="28"/>
        </w:rPr>
        <w:t>Within the period of 13 years the c</w:t>
      </w:r>
      <w:r>
        <w:rPr>
          <w:sz w:val="28"/>
          <w:szCs w:val="28"/>
        </w:rPr>
        <w:t xml:space="preserve">ompany has established its name </w:t>
      </w:r>
      <w:r>
        <w:rPr>
          <w:sz w:val="28"/>
          <w:szCs w:val="28"/>
        </w:rPr>
        <w:t>in the replacement markets well as original equipment manufacturers.</w:t>
      </w:r>
    </w:p>
    <w:p>
      <w:pPr>
        <w:pStyle w:val="style0"/>
        <w:spacing w:lineRule="auto" w:line="360"/>
        <w:jc w:val="both"/>
        <w:rPr>
          <w:sz w:val="28"/>
          <w:szCs w:val="28"/>
        </w:rPr>
      </w:pPr>
    </w:p>
    <w:p>
      <w:pPr>
        <w:pStyle w:val="style0"/>
        <w:tabs>
          <w:tab w:val="left" w:leader="none" w:pos="435"/>
        </w:tabs>
        <w:spacing w:lineRule="auto" w:line="360"/>
        <w:jc w:val="both"/>
        <w:rPr>
          <w:sz w:val="28"/>
          <w:szCs w:val="28"/>
        </w:rPr>
      </w:pPr>
      <w:r>
        <w:rPr>
          <w:b/>
          <w:bCs/>
          <w:iCs/>
          <w:sz w:val="28"/>
          <w:szCs w:val="28"/>
          <w:lang w:val="en-GB"/>
        </w:rPr>
        <w:t xml:space="preserve">                          </w:t>
      </w:r>
      <w:r>
        <w:rPr>
          <w:b/>
          <w:bCs/>
          <w:iCs/>
          <w:sz w:val="28"/>
          <w:szCs w:val="28"/>
        </w:rPr>
        <w:t>“VIMAL</w:t>
      </w:r>
      <w:r>
        <w:rPr>
          <w:b/>
          <w:bCs/>
          <w:iCs/>
          <w:sz w:val="28"/>
          <w:szCs w:val="28"/>
          <w:lang w:val="en-GB"/>
        </w:rPr>
        <w:t xml:space="preserve"> </w:t>
      </w:r>
      <w:r>
        <w:rPr>
          <w:b/>
          <w:bCs/>
          <w:iCs/>
          <w:sz w:val="28"/>
          <w:szCs w:val="28"/>
          <w:lang w:val="en-GB"/>
        </w:rPr>
        <w:t xml:space="preserve">ENGINEERING </w:t>
      </w:r>
      <w:r>
        <w:rPr>
          <w:b/>
          <w:bCs/>
          <w:iCs/>
          <w:sz w:val="28"/>
          <w:szCs w:val="28"/>
        </w:rPr>
        <w:t>BEARING PVT.</w:t>
      </w:r>
      <w:r>
        <w:rPr>
          <w:b/>
          <w:bCs/>
          <w:iCs/>
          <w:sz w:val="28"/>
          <w:szCs w:val="28"/>
        </w:rPr>
        <w:t xml:space="preserve"> </w:t>
      </w:r>
      <w:r>
        <w:rPr>
          <w:b/>
          <w:bCs/>
          <w:iCs/>
          <w:sz w:val="28"/>
          <w:szCs w:val="28"/>
        </w:rPr>
        <w:t>LTD</w:t>
      </w:r>
      <w:r>
        <w:rPr>
          <w:b/>
          <w:bCs/>
          <w:iCs/>
          <w:sz w:val="28"/>
          <w:szCs w:val="28"/>
        </w:rPr>
        <w:t xml:space="preserve">” </w:t>
      </w:r>
      <w:r>
        <w:rPr>
          <w:sz w:val="28"/>
          <w:szCs w:val="28"/>
        </w:rPr>
        <w:t xml:space="preserve">is leading </w:t>
      </w:r>
      <w:r>
        <w:rPr>
          <w:sz w:val="28"/>
          <w:szCs w:val="28"/>
        </w:rPr>
        <w:t>manufacturer of bearing for industrial and automotive</w:t>
      </w:r>
      <w:r>
        <w:rPr>
          <w:sz w:val="28"/>
          <w:szCs w:val="28"/>
        </w:rPr>
        <w:t xml:space="preserve"> application. </w:t>
      </w:r>
      <w:r>
        <w:rPr>
          <w:b/>
          <w:bCs/>
          <w:iCs/>
          <w:sz w:val="28"/>
          <w:szCs w:val="28"/>
        </w:rPr>
        <w:t>“VIMAL</w:t>
      </w:r>
      <w:r>
        <w:rPr>
          <w:b/>
          <w:bCs/>
          <w:iCs/>
          <w:sz w:val="28"/>
          <w:szCs w:val="28"/>
          <w:lang w:val="en-GB"/>
        </w:rPr>
        <w:t xml:space="preserve"> </w:t>
      </w:r>
      <w:r>
        <w:rPr>
          <w:b/>
          <w:bCs/>
          <w:iCs/>
          <w:sz w:val="28"/>
          <w:szCs w:val="28"/>
          <w:lang w:val="en-GB"/>
        </w:rPr>
        <w:t xml:space="preserve">ENGINEERING </w:t>
      </w:r>
      <w:r>
        <w:rPr>
          <w:b/>
          <w:bCs/>
          <w:iCs/>
          <w:sz w:val="28"/>
          <w:szCs w:val="28"/>
        </w:rPr>
        <w:t>BEARING PVT.LTD”</w:t>
      </w:r>
      <w:r>
        <w:rPr>
          <w:sz w:val="28"/>
          <w:szCs w:val="28"/>
        </w:rPr>
        <w:t>Is very successful</w:t>
      </w:r>
      <w:r>
        <w:rPr>
          <w:sz w:val="28"/>
          <w:szCs w:val="28"/>
        </w:rPr>
        <w:t xml:space="preserve">ly and regularly been </w:t>
      </w:r>
      <w:r>
        <w:rPr>
          <w:sz w:val="28"/>
          <w:szCs w:val="28"/>
        </w:rPr>
        <w:t>suppl</w:t>
      </w:r>
      <w:r>
        <w:rPr>
          <w:sz w:val="28"/>
          <w:szCs w:val="28"/>
          <w:lang w:val="en-GB"/>
        </w:rPr>
        <w:t xml:space="preserve">y </w:t>
      </w:r>
      <w:r>
        <w:rPr>
          <w:sz w:val="28"/>
          <w:szCs w:val="28"/>
        </w:rPr>
        <w:t>Throughout the country.</w:t>
      </w:r>
    </w:p>
    <w:p>
      <w:pPr>
        <w:pStyle w:val="style0"/>
        <w:tabs>
          <w:tab w:val="left" w:leader="none" w:pos="6340"/>
        </w:tabs>
        <w:spacing w:lineRule="auto" w:line="360"/>
        <w:ind w:left="360"/>
        <w:jc w:val="both"/>
        <w:rPr>
          <w:sz w:val="28"/>
          <w:szCs w:val="28"/>
        </w:rPr>
      </w:pPr>
    </w:p>
    <w:p>
      <w:pPr>
        <w:pStyle w:val="style0"/>
        <w:spacing w:lineRule="auto" w:line="360"/>
        <w:ind w:left="360"/>
        <w:jc w:val="both"/>
        <w:rPr>
          <w:sz w:val="28"/>
          <w:szCs w:val="28"/>
        </w:rPr>
      </w:pPr>
    </w:p>
    <w:p>
      <w:pPr>
        <w:pStyle w:val="style0"/>
        <w:spacing w:lineRule="auto" w:line="360"/>
        <w:ind w:left="1080"/>
        <w:rPr>
          <w:b/>
          <w:sz w:val="36"/>
          <w:szCs w:val="36"/>
        </w:rPr>
      </w:pPr>
    </w:p>
    <w:p>
      <w:pPr>
        <w:pStyle w:val="style0"/>
        <w:spacing w:lineRule="auto" w:line="360"/>
        <w:ind w:left="1080"/>
        <w:rPr>
          <w:b/>
          <w:sz w:val="36"/>
          <w:szCs w:val="36"/>
        </w:rPr>
      </w:pPr>
    </w:p>
    <w:p>
      <w:pPr>
        <w:pStyle w:val="style0"/>
        <w:spacing w:lineRule="auto" w:line="360"/>
        <w:ind w:left="1080"/>
        <w:rPr>
          <w:b/>
          <w:sz w:val="36"/>
          <w:szCs w:val="36"/>
        </w:rPr>
      </w:pPr>
    </w:p>
    <w:p>
      <w:pPr>
        <w:pStyle w:val="style0"/>
        <w:spacing w:lineRule="auto" w:line="360"/>
        <w:ind w:left="1080"/>
        <w:rPr>
          <w:b/>
          <w:sz w:val="36"/>
          <w:szCs w:val="36"/>
        </w:rPr>
      </w:pPr>
    </w:p>
    <w:p>
      <w:pPr>
        <w:pStyle w:val="style0"/>
        <w:spacing w:lineRule="auto" w:line="360"/>
        <w:ind w:left="1080"/>
        <w:rPr>
          <w:b/>
          <w:sz w:val="36"/>
          <w:szCs w:val="36"/>
        </w:rPr>
      </w:pPr>
    </w:p>
    <w:p>
      <w:pPr>
        <w:pStyle w:val="style0"/>
        <w:spacing w:lineRule="auto" w:line="360"/>
        <w:jc w:val="left"/>
        <w:rPr>
          <w:b/>
          <w:color w:val="000000"/>
          <w:sz w:val="32"/>
          <w:szCs w:val="32"/>
          <w:u w:val="none"/>
          <w:lang w:val="en-GB"/>
        </w:rPr>
      </w:pPr>
      <w:r>
        <w:rPr>
          <w:b/>
          <w:color w:val="000000"/>
          <w:sz w:val="40"/>
          <w:szCs w:val="40"/>
          <w:u w:val="none"/>
          <w:lang w:val="en-GB"/>
        </w:rPr>
        <w:t xml:space="preserve">              </w:t>
      </w:r>
      <w:r>
        <w:rPr>
          <w:b/>
          <w:color w:val="000000"/>
          <w:sz w:val="40"/>
          <w:szCs w:val="40"/>
          <w:u w:val="none"/>
          <w:lang w:val="en-GB"/>
        </w:rPr>
        <w:t xml:space="preserve"> </w:t>
      </w:r>
      <w:r>
        <w:rPr>
          <w:b/>
          <w:color w:val="000000"/>
          <w:sz w:val="40"/>
          <w:szCs w:val="40"/>
          <w:u w:val="none"/>
          <w:lang w:val="en-GB"/>
        </w:rPr>
        <w:t xml:space="preserve">      </w:t>
      </w:r>
      <w:r>
        <w:rPr>
          <w:b/>
          <w:color w:val="000000"/>
          <w:sz w:val="40"/>
          <w:szCs w:val="40"/>
          <w:u w:val="single"/>
          <w:lang w:val="en-GB"/>
        </w:rPr>
        <w:t>2. LOCATION</w:t>
      </w:r>
      <w:r>
        <w:rPr>
          <w:b/>
          <w:color w:val="000000"/>
          <w:sz w:val="40"/>
          <w:szCs w:val="40"/>
          <w:u w:val="single"/>
          <w:lang w:val="en-GB"/>
        </w:rPr>
        <w:t xml:space="preserve"> M</w:t>
      </w:r>
      <w:r>
        <w:rPr>
          <w:b/>
          <w:color w:val="000000"/>
          <w:sz w:val="40"/>
          <w:szCs w:val="40"/>
          <w:u w:val="single"/>
          <w:lang w:val="en-GB"/>
        </w:rPr>
        <w:t>A</w:t>
      </w:r>
      <w:r>
        <w:rPr>
          <w:b/>
          <w:color w:val="000000"/>
          <w:sz w:val="40"/>
          <w:szCs w:val="40"/>
          <w:u w:val="single"/>
          <w:lang w:val="en-GB"/>
        </w:rPr>
        <w:t>P</w:t>
      </w:r>
      <w:r>
        <w:rPr>
          <w:b/>
          <w:color w:val="000000"/>
          <w:sz w:val="36"/>
          <w:szCs w:val="36"/>
          <w:u w:val="none"/>
        </w:rPr>
        <w:t xml:space="preserve"> </w:t>
      </w:r>
      <w:r>
        <w:rPr>
          <w:b/>
          <w:color w:val="000000"/>
          <w:sz w:val="36"/>
          <w:szCs w:val="36"/>
          <w:u w:val="none"/>
          <w:lang w:val="en-GB"/>
        </w:rPr>
        <w:t xml:space="preserve"> </w:t>
      </w:r>
      <w:r>
        <w:rPr>
          <w:b/>
          <w:color w:val="000000"/>
          <w:sz w:val="32"/>
          <w:szCs w:val="32"/>
          <w:lang w:val="en-GB"/>
        </w:rPr>
        <w:t xml:space="preserve"> </w:t>
      </w:r>
      <w:r>
        <w:rPr>
          <w:b/>
          <w:color w:val="000000"/>
          <w:sz w:val="32"/>
          <w:szCs w:val="32"/>
        </w:rPr>
        <w:t xml:space="preserve"> </w:t>
      </w:r>
    </w:p>
    <w:p>
      <w:pPr>
        <w:pStyle w:val="style0"/>
        <w:spacing w:lineRule="auto" w:line="360"/>
        <w:jc w:val="left"/>
        <w:rPr>
          <w:b/>
          <w:sz w:val="32"/>
          <w:szCs w:val="32"/>
          <w:lang w:val="en-GB"/>
        </w:rPr>
      </w:pPr>
    </w:p>
    <w:p>
      <w:pPr>
        <w:pStyle w:val="style0"/>
        <w:spacing w:lineRule="auto" w:line="360"/>
        <w:jc w:val="left"/>
        <w:rPr>
          <w:b/>
          <w:sz w:val="36"/>
          <w:szCs w:val="36"/>
        </w:rPr>
      </w:pPr>
      <w:r>
        <w:rPr>
          <w:b/>
          <w:sz w:val="32"/>
          <w:szCs w:val="32"/>
        </w:rPr>
        <w:t xml:space="preserve">  “Vim</w:t>
      </w:r>
      <w:r>
        <w:rPr>
          <w:b/>
          <w:sz w:val="32"/>
          <w:szCs w:val="32"/>
          <w:lang w:val="en-GB"/>
        </w:rPr>
        <w:t>al engineering</w:t>
      </w:r>
      <w:r>
        <w:rPr>
          <w:b/>
          <w:sz w:val="32"/>
          <w:szCs w:val="32"/>
        </w:rPr>
        <w:t xml:space="preserve"> bearing Pvt. Ltd.” </w:t>
      </w:r>
    </w:p>
    <w:p>
      <w:pPr>
        <w:pStyle w:val="style0"/>
        <w:spacing w:lineRule="auto" w:line="360"/>
        <w:jc w:val="center"/>
        <w:rPr>
          <w:b/>
          <w:sz w:val="36"/>
          <w:szCs w:val="36"/>
          <w:u w:val="single"/>
        </w:rPr>
      </w:pPr>
      <w:r>
        <w:rPr/>
        <w:drawing>
          <wp:anchor distT="0" distB="0" distL="114300" distR="114300" simplePos="false" relativeHeight="54" behindDoc="false" locked="false" layoutInCell="true" allowOverlap="true">
            <wp:simplePos x="0" y="0"/>
            <wp:positionH relativeFrom="page">
              <wp:posOffset>1210616</wp:posOffset>
            </wp:positionH>
            <wp:positionV relativeFrom="page">
              <wp:posOffset>2930463</wp:posOffset>
            </wp:positionV>
            <wp:extent cx="5501859" cy="5399954"/>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8366" r="548" b="20255"/>
                    <a:stretch/>
                  </pic:blipFill>
                  <pic:spPr>
                    <a:xfrm rot="0">
                      <a:off x="0" y="0"/>
                      <a:ext cx="5501859" cy="5399954"/>
                    </a:xfrm>
                    <a:prstGeom prst="rect"/>
                  </pic:spPr>
                </pic:pic>
              </a:graphicData>
            </a:graphic>
          </wp:anchor>
        </w:drawing>
      </w:r>
    </w:p>
    <w:p>
      <w:pPr>
        <w:pStyle w:val="style0"/>
        <w:tabs>
          <w:tab w:val="center" w:leader="none" w:pos="5220"/>
          <w:tab w:val="left" w:leader="none" w:pos="7335"/>
        </w:tabs>
        <w:spacing w:lineRule="auto" w:line="360"/>
        <w:ind w:left="1080"/>
        <w:rPr>
          <w:b/>
          <w:sz w:val="36"/>
          <w:szCs w:val="36"/>
        </w:rPr>
      </w:pPr>
      <w:r>
        <w:rPr>
          <w:b/>
          <w:sz w:val="36"/>
          <w:szCs w:val="36"/>
        </w:rPr>
        <w:tab/>
      </w:r>
    </w:p>
    <w:p>
      <w:pPr>
        <w:pStyle w:val="style0"/>
        <w:spacing w:lineRule="auto" w:line="360"/>
        <w:ind w:left="1080"/>
        <w:rPr>
          <w:b/>
          <w:sz w:val="36"/>
          <w:szCs w:val="36"/>
        </w:rPr>
      </w:pPr>
      <w:r>
        <w:rPr>
          <w:b/>
          <w:sz w:val="36"/>
          <w:szCs w:val="36"/>
        </w:rPr>
        <w:t xml:space="preserve">                    </w:t>
      </w:r>
    </w:p>
    <w:p>
      <w:pPr>
        <w:pStyle w:val="style0"/>
        <w:tabs>
          <w:tab w:val="left" w:leader="none" w:pos="4545"/>
        </w:tabs>
        <w:spacing w:lineRule="auto" w:line="360"/>
        <w:ind w:left="1080"/>
        <w:rPr>
          <w:b/>
          <w:sz w:val="36"/>
          <w:szCs w:val="36"/>
        </w:rPr>
      </w:pPr>
    </w:p>
    <w:p>
      <w:pPr>
        <w:pStyle w:val="style0"/>
        <w:tabs>
          <w:tab w:val="left" w:leader="none" w:pos="4545"/>
        </w:tabs>
        <w:spacing w:lineRule="auto" w:line="360"/>
        <w:ind w:left="1080"/>
        <w:rPr>
          <w:b/>
          <w:sz w:val="32"/>
          <w:szCs w:val="32"/>
        </w:rPr>
      </w:pPr>
      <w:r>
        <w:rPr>
          <w:b/>
          <w:sz w:val="36"/>
          <w:szCs w:val="36"/>
        </w:rPr>
        <w:t xml:space="preserve">           </w:t>
      </w:r>
      <w:r>
        <w:rPr>
          <w:b/>
          <w:color w:val="000000"/>
          <w:sz w:val="32"/>
          <w:szCs w:val="32"/>
          <w:u w:val="none"/>
          <w:lang w:val="en-GB"/>
        </w:rPr>
        <w:t xml:space="preserve"> </w:t>
      </w:r>
      <w:r>
        <w:rPr>
          <w:b/>
          <w:color w:val="000000"/>
          <w:sz w:val="44"/>
          <w:szCs w:val="44"/>
          <w:u w:val="none"/>
          <w:lang w:val="en-GB"/>
        </w:rPr>
        <w:t xml:space="preserve">    </w:t>
      </w:r>
      <w:r>
        <w:rPr>
          <w:b/>
          <w:color w:val="000000"/>
          <w:sz w:val="44"/>
          <w:szCs w:val="44"/>
          <w:u w:val="single"/>
          <w:lang w:val="en-GB"/>
        </w:rPr>
        <w:t>3.Company Profile</w:t>
      </w:r>
    </w:p>
    <w:p>
      <w:pPr>
        <w:pStyle w:val="style0"/>
        <w:spacing w:lineRule="auto" w:line="360"/>
        <w:rPr>
          <w:b/>
          <w:sz w:val="32"/>
          <w:szCs w:val="32"/>
        </w:rPr>
      </w:pPr>
    </w:p>
    <w:p>
      <w:pPr>
        <w:pStyle w:val="style0"/>
        <w:spacing w:lineRule="auto" w:line="360"/>
        <w:jc w:val="center"/>
        <w:rPr>
          <w:b/>
          <w:sz w:val="36"/>
          <w:szCs w:val="36"/>
          <w:u w:val="single"/>
        </w:rPr>
      </w:pPr>
      <w:r>
        <w:rPr>
          <w:b/>
          <w:sz w:val="36"/>
          <w:szCs w:val="36"/>
          <w:u w:val="single"/>
        </w:rPr>
        <w:t>Company detail</w:t>
      </w:r>
    </w:p>
    <w:p>
      <w:pPr>
        <w:pStyle w:val="style0"/>
        <w:spacing w:lineRule="auto" w:line="360"/>
        <w:rPr>
          <w:b/>
          <w:bCs/>
          <w:i/>
          <w:iCs/>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4862"/>
      </w:tblGrid>
      <w:tr>
        <w:trPr>
          <w:trHeight w:val="524" w:hRule="atLeast"/>
          <w:jc w:val="center"/>
        </w:trPr>
        <w:tc>
          <w:tcPr>
            <w:tcW w:w="2768" w:type="dxa"/>
            <w:tcBorders/>
          </w:tcPr>
          <w:p>
            <w:pPr>
              <w:pStyle w:val="style0"/>
              <w:spacing w:lineRule="auto" w:line="360"/>
              <w:ind w:left="61"/>
              <w:rPr>
                <w:b/>
                <w:sz w:val="28"/>
                <w:szCs w:val="28"/>
              </w:rPr>
            </w:pPr>
            <w:r>
              <w:rPr>
                <w:b/>
                <w:sz w:val="28"/>
                <w:szCs w:val="28"/>
              </w:rPr>
              <w:t>Name</w:t>
            </w:r>
          </w:p>
        </w:tc>
        <w:tc>
          <w:tcPr>
            <w:tcW w:w="4862" w:type="dxa"/>
            <w:tcBorders/>
          </w:tcPr>
          <w:p>
            <w:pPr>
              <w:pStyle w:val="style0"/>
              <w:spacing w:lineRule="auto" w:line="360"/>
              <w:ind w:left="102"/>
              <w:rPr>
                <w:b/>
                <w:sz w:val="28"/>
                <w:szCs w:val="28"/>
              </w:rPr>
            </w:pPr>
            <w:r>
              <w:rPr>
                <w:b/>
                <w:sz w:val="28"/>
                <w:szCs w:val="28"/>
              </w:rPr>
              <w:t>“Vimal</w:t>
            </w:r>
            <w:r>
              <w:rPr>
                <w:b/>
                <w:sz w:val="28"/>
                <w:szCs w:val="28"/>
                <w:lang w:val="en-GB"/>
              </w:rPr>
              <w:t xml:space="preserve"> </w:t>
            </w:r>
            <w:r>
              <w:rPr>
                <w:b/>
                <w:sz w:val="28"/>
                <w:szCs w:val="28"/>
                <w:lang w:val="en-GB"/>
              </w:rPr>
              <w:t xml:space="preserve">Engineering </w:t>
            </w:r>
            <w:r>
              <w:rPr>
                <w:b/>
                <w:sz w:val="28"/>
                <w:szCs w:val="28"/>
              </w:rPr>
              <w:t>bearing Pvt. Ltd.”</w:t>
            </w:r>
          </w:p>
        </w:tc>
      </w:tr>
      <w:tr>
        <w:tblPrEx/>
        <w:trPr>
          <w:trHeight w:val="1477" w:hRule="atLeast"/>
          <w:jc w:val="center"/>
        </w:trPr>
        <w:tc>
          <w:tcPr>
            <w:tcW w:w="2768" w:type="dxa"/>
            <w:tcBorders/>
          </w:tcPr>
          <w:p>
            <w:pPr>
              <w:pStyle w:val="style0"/>
              <w:spacing w:lineRule="auto" w:line="360"/>
              <w:rPr>
                <w:b/>
                <w:sz w:val="28"/>
                <w:szCs w:val="28"/>
              </w:rPr>
            </w:pPr>
            <w:r>
              <w:rPr>
                <w:b/>
                <w:sz w:val="28"/>
                <w:szCs w:val="28"/>
              </w:rPr>
              <w:t>Address</w:t>
            </w:r>
          </w:p>
          <w:p>
            <w:pPr>
              <w:pStyle w:val="style0"/>
              <w:spacing w:lineRule="auto" w:line="360"/>
              <w:ind w:left="61"/>
              <w:rPr>
                <w:b/>
                <w:sz w:val="28"/>
                <w:szCs w:val="28"/>
              </w:rPr>
            </w:pPr>
          </w:p>
        </w:tc>
        <w:tc>
          <w:tcPr>
            <w:tcW w:w="4862" w:type="dxa"/>
            <w:tcBorders/>
          </w:tcPr>
          <w:p>
            <w:pPr>
              <w:pStyle w:val="style0"/>
              <w:spacing w:lineRule="auto" w:line="360"/>
              <w:rPr>
                <w:b/>
                <w:sz w:val="28"/>
                <w:szCs w:val="28"/>
              </w:rPr>
            </w:pPr>
            <w:r>
              <w:rPr>
                <w:b/>
                <w:sz w:val="28"/>
                <w:szCs w:val="28"/>
                <w:lang w:val="en-GB"/>
              </w:rPr>
              <w:t>Plot</w:t>
            </w:r>
            <w:r>
              <w:rPr>
                <w:b/>
                <w:sz w:val="28"/>
                <w:szCs w:val="28"/>
                <w:lang w:val="en-GB"/>
              </w:rPr>
              <w:t>-4,</w:t>
            </w:r>
            <w:r>
              <w:rPr>
                <w:b/>
                <w:sz w:val="28"/>
                <w:szCs w:val="28"/>
                <w:lang w:val="en-GB"/>
              </w:rPr>
              <w:t>Vimal house</w:t>
            </w:r>
            <w:r>
              <w:rPr>
                <w:b/>
                <w:sz w:val="28"/>
                <w:szCs w:val="28"/>
                <w:lang w:val="en-GB"/>
              </w:rPr>
              <w:t>,</w:t>
            </w:r>
            <w:r>
              <w:rPr>
                <w:b/>
                <w:sz w:val="28"/>
                <w:szCs w:val="28"/>
                <w:lang w:val="en-GB"/>
              </w:rPr>
              <w:t>Sur</w:t>
            </w:r>
            <w:r>
              <w:rPr>
                <w:b/>
                <w:sz w:val="28"/>
                <w:szCs w:val="28"/>
                <w:lang w:val="en-GB"/>
              </w:rPr>
              <w:t>ve no.30,</w:t>
            </w:r>
            <w:r>
              <w:rPr>
                <w:b/>
                <w:sz w:val="28"/>
                <w:szCs w:val="28"/>
                <w:lang w:val="en-GB"/>
              </w:rPr>
              <w:t>Shapar R</w:t>
            </w:r>
            <w:r>
              <w:rPr>
                <w:b/>
                <w:sz w:val="28"/>
                <w:szCs w:val="28"/>
                <w:lang w:val="en-GB"/>
              </w:rPr>
              <w:t>ajkot-360024</w:t>
            </w:r>
          </w:p>
        </w:tc>
      </w:tr>
      <w:tr>
        <w:tblPrEx/>
        <w:trPr>
          <w:trHeight w:val="561" w:hRule="atLeast"/>
          <w:jc w:val="center"/>
        </w:trPr>
        <w:tc>
          <w:tcPr>
            <w:tcW w:w="2768" w:type="dxa"/>
            <w:tcBorders/>
          </w:tcPr>
          <w:p>
            <w:pPr>
              <w:pStyle w:val="style0"/>
              <w:spacing w:lineRule="auto" w:line="360"/>
              <w:ind w:left="61"/>
              <w:rPr>
                <w:b/>
                <w:sz w:val="28"/>
                <w:szCs w:val="28"/>
              </w:rPr>
            </w:pPr>
            <w:r>
              <w:rPr>
                <w:b/>
                <w:sz w:val="28"/>
                <w:szCs w:val="28"/>
              </w:rPr>
              <w:t xml:space="preserve"> Establish</w:t>
            </w:r>
          </w:p>
        </w:tc>
        <w:tc>
          <w:tcPr>
            <w:tcW w:w="4862" w:type="dxa"/>
            <w:tcBorders/>
          </w:tcPr>
          <w:p>
            <w:pPr>
              <w:pStyle w:val="style0"/>
              <w:spacing w:lineRule="auto" w:line="360"/>
              <w:ind w:left="196"/>
              <w:rPr>
                <w:b/>
                <w:sz w:val="28"/>
                <w:szCs w:val="28"/>
              </w:rPr>
            </w:pPr>
            <w:r>
              <w:rPr>
                <w:b/>
                <w:sz w:val="28"/>
                <w:szCs w:val="28"/>
              </w:rPr>
              <w:t>1994</w:t>
            </w:r>
          </w:p>
        </w:tc>
      </w:tr>
      <w:tr>
        <w:tblPrEx/>
        <w:trPr>
          <w:trHeight w:val="617" w:hRule="atLeast"/>
          <w:jc w:val="center"/>
        </w:trPr>
        <w:tc>
          <w:tcPr>
            <w:tcW w:w="2768" w:type="dxa"/>
            <w:tcBorders/>
          </w:tcPr>
          <w:p>
            <w:pPr>
              <w:pStyle w:val="style0"/>
              <w:spacing w:lineRule="auto" w:line="360"/>
              <w:ind w:left="61"/>
              <w:rPr>
                <w:b/>
                <w:sz w:val="28"/>
                <w:szCs w:val="28"/>
              </w:rPr>
            </w:pPr>
            <w:r>
              <w:rPr>
                <w:b/>
                <w:sz w:val="28"/>
                <w:szCs w:val="28"/>
              </w:rPr>
              <w:t>E-Mail</w:t>
            </w:r>
          </w:p>
        </w:tc>
        <w:tc>
          <w:tcPr>
            <w:tcW w:w="4862" w:type="dxa"/>
            <w:tcBorders/>
          </w:tcPr>
          <w:p>
            <w:pPr>
              <w:pStyle w:val="style0"/>
              <w:spacing w:lineRule="auto" w:line="360"/>
              <w:rPr>
                <w:b/>
                <w:sz w:val="28"/>
                <w:szCs w:val="28"/>
              </w:rPr>
            </w:pPr>
            <w:r>
              <w:rPr/>
              <w:fldChar w:fldCharType="begin"/>
            </w:r>
            <w:r>
              <w:instrText xml:space="preserve"> HYPERLINK "mailto:vimalbearing@yahoo.co.in" </w:instrText>
            </w:r>
            <w:r>
              <w:rPr/>
              <w:fldChar w:fldCharType="separate"/>
            </w:r>
            <w:r>
              <w:rPr>
                <w:rStyle w:val="style85"/>
                <w:b/>
                <w:sz w:val="28"/>
                <w:szCs w:val="28"/>
              </w:rPr>
              <w:t>vimalbearing@yahoo.co.in</w:t>
            </w:r>
            <w:r>
              <w:rPr/>
              <w:fldChar w:fldCharType="end"/>
            </w:r>
          </w:p>
        </w:tc>
      </w:tr>
      <w:tr>
        <w:tblPrEx/>
        <w:trPr>
          <w:trHeight w:val="505" w:hRule="atLeast"/>
          <w:jc w:val="center"/>
        </w:trPr>
        <w:tc>
          <w:tcPr>
            <w:tcW w:w="2768" w:type="dxa"/>
            <w:tcBorders/>
          </w:tcPr>
          <w:p>
            <w:pPr>
              <w:pStyle w:val="style0"/>
              <w:spacing w:lineRule="auto" w:line="360"/>
              <w:ind w:left="61"/>
              <w:rPr>
                <w:b/>
                <w:sz w:val="28"/>
                <w:szCs w:val="28"/>
              </w:rPr>
            </w:pPr>
            <w:r>
              <w:rPr>
                <w:b/>
                <w:sz w:val="28"/>
                <w:szCs w:val="28"/>
              </w:rPr>
              <w:t>Contact person</w:t>
            </w:r>
          </w:p>
        </w:tc>
        <w:tc>
          <w:tcPr>
            <w:tcW w:w="4862" w:type="dxa"/>
            <w:tcBorders/>
          </w:tcPr>
          <w:p>
            <w:pPr>
              <w:pStyle w:val="style0"/>
              <w:spacing w:lineRule="auto" w:line="360"/>
              <w:ind w:left="140"/>
              <w:rPr>
                <w:b/>
                <w:sz w:val="28"/>
                <w:szCs w:val="28"/>
              </w:rPr>
            </w:pPr>
            <w:r>
              <w:rPr>
                <w:b/>
                <w:sz w:val="28"/>
                <w:szCs w:val="28"/>
              </w:rPr>
              <w:t>Adit</w:t>
            </w:r>
            <w:r>
              <w:rPr>
                <w:b/>
                <w:sz w:val="28"/>
                <w:szCs w:val="28"/>
              </w:rPr>
              <w:t xml:space="preserve"> N. </w:t>
            </w:r>
            <w:r>
              <w:rPr>
                <w:b/>
                <w:sz w:val="28"/>
                <w:szCs w:val="28"/>
              </w:rPr>
              <w:t>Padaliya</w:t>
            </w:r>
          </w:p>
        </w:tc>
      </w:tr>
      <w:tr>
        <w:tblPrEx/>
        <w:trPr>
          <w:trHeight w:val="598" w:hRule="atLeast"/>
          <w:jc w:val="center"/>
        </w:trPr>
        <w:tc>
          <w:tcPr>
            <w:tcW w:w="2768" w:type="dxa"/>
            <w:tcBorders/>
          </w:tcPr>
          <w:p>
            <w:pPr>
              <w:pStyle w:val="style0"/>
              <w:spacing w:lineRule="auto" w:line="360"/>
              <w:ind w:left="61"/>
              <w:rPr>
                <w:b/>
                <w:sz w:val="28"/>
                <w:szCs w:val="28"/>
              </w:rPr>
            </w:pPr>
            <w:r>
              <w:rPr>
                <w:b/>
                <w:sz w:val="28"/>
                <w:szCs w:val="28"/>
              </w:rPr>
              <w:t>Tele. No.</w:t>
            </w:r>
          </w:p>
        </w:tc>
        <w:tc>
          <w:tcPr>
            <w:tcW w:w="4862" w:type="dxa"/>
            <w:tcBorders/>
          </w:tcPr>
          <w:p>
            <w:pPr>
              <w:pStyle w:val="style0"/>
              <w:spacing w:lineRule="auto" w:line="360"/>
              <w:ind w:left="65"/>
              <w:rPr>
                <w:b/>
                <w:sz w:val="28"/>
                <w:szCs w:val="28"/>
              </w:rPr>
            </w:pPr>
            <w:r>
              <w:rPr>
                <w:b/>
                <w:sz w:val="28"/>
                <w:szCs w:val="28"/>
              </w:rPr>
              <w:t>(02825) 220223-231923</w:t>
            </w:r>
          </w:p>
        </w:tc>
      </w:tr>
      <w:tr>
        <w:tblPrEx/>
        <w:trPr>
          <w:trHeight w:val="655" w:hRule="atLeast"/>
          <w:jc w:val="center"/>
        </w:trPr>
        <w:tc>
          <w:tcPr>
            <w:tcW w:w="2768" w:type="dxa"/>
            <w:tcBorders/>
          </w:tcPr>
          <w:p>
            <w:pPr>
              <w:pStyle w:val="style0"/>
              <w:spacing w:lineRule="auto" w:line="360"/>
              <w:ind w:left="61"/>
              <w:rPr>
                <w:b/>
                <w:sz w:val="28"/>
                <w:szCs w:val="28"/>
              </w:rPr>
            </w:pPr>
            <w:r>
              <w:rPr>
                <w:b/>
                <w:sz w:val="28"/>
                <w:szCs w:val="28"/>
              </w:rPr>
              <w:t>Labors</w:t>
            </w:r>
          </w:p>
        </w:tc>
        <w:tc>
          <w:tcPr>
            <w:tcW w:w="4862" w:type="dxa"/>
            <w:tcBorders/>
          </w:tcPr>
          <w:p>
            <w:pPr>
              <w:pStyle w:val="style0"/>
              <w:spacing w:lineRule="auto" w:line="360"/>
              <w:ind w:left="65"/>
              <w:rPr>
                <w:b/>
                <w:sz w:val="28"/>
                <w:szCs w:val="28"/>
              </w:rPr>
            </w:pPr>
            <w:r>
              <w:rPr>
                <w:b/>
                <w:sz w:val="28"/>
                <w:szCs w:val="28"/>
              </w:rPr>
              <w:t>120 (one hundred twenty)</w:t>
            </w:r>
          </w:p>
        </w:tc>
      </w:tr>
      <w:tr>
        <w:tblPrEx/>
        <w:trPr>
          <w:trHeight w:val="673" w:hRule="atLeast"/>
          <w:jc w:val="center"/>
        </w:trPr>
        <w:tc>
          <w:tcPr>
            <w:tcW w:w="2768" w:type="dxa"/>
            <w:tcBorders/>
          </w:tcPr>
          <w:p>
            <w:pPr>
              <w:pStyle w:val="style0"/>
              <w:spacing w:lineRule="auto" w:line="360"/>
              <w:ind w:left="61"/>
              <w:rPr>
                <w:b/>
                <w:sz w:val="28"/>
                <w:szCs w:val="28"/>
              </w:rPr>
            </w:pPr>
            <w:r>
              <w:rPr>
                <w:b/>
                <w:sz w:val="28"/>
                <w:szCs w:val="28"/>
              </w:rPr>
              <w:t>Turn over</w:t>
            </w:r>
          </w:p>
        </w:tc>
        <w:tc>
          <w:tcPr>
            <w:tcW w:w="4862" w:type="dxa"/>
            <w:tcBorders/>
          </w:tcPr>
          <w:p>
            <w:pPr>
              <w:pStyle w:val="style0"/>
              <w:spacing w:lineRule="auto" w:line="360"/>
              <w:ind w:left="121"/>
              <w:rPr>
                <w:b/>
                <w:sz w:val="28"/>
                <w:szCs w:val="28"/>
              </w:rPr>
            </w:pPr>
            <w:r>
              <w:rPr>
                <w:b/>
                <w:sz w:val="28"/>
                <w:szCs w:val="28"/>
              </w:rPr>
              <w:t>80 lakh above</w:t>
            </w:r>
          </w:p>
        </w:tc>
      </w:tr>
      <w:tr>
        <w:tblPrEx/>
        <w:trPr>
          <w:trHeight w:val="617" w:hRule="atLeast"/>
          <w:jc w:val="center"/>
        </w:trPr>
        <w:tc>
          <w:tcPr>
            <w:tcW w:w="2768" w:type="dxa"/>
            <w:tcBorders/>
          </w:tcPr>
          <w:p>
            <w:pPr>
              <w:pStyle w:val="style0"/>
              <w:spacing w:lineRule="auto" w:line="360"/>
              <w:ind w:left="61"/>
              <w:rPr>
                <w:b/>
                <w:sz w:val="28"/>
                <w:szCs w:val="28"/>
              </w:rPr>
            </w:pPr>
            <w:r>
              <w:rPr>
                <w:b/>
                <w:sz w:val="28"/>
                <w:szCs w:val="28"/>
              </w:rPr>
              <w:t>Marketing manager</w:t>
            </w:r>
          </w:p>
        </w:tc>
        <w:tc>
          <w:tcPr>
            <w:tcW w:w="4862" w:type="dxa"/>
            <w:tcBorders/>
          </w:tcPr>
          <w:p>
            <w:pPr>
              <w:pStyle w:val="style0"/>
              <w:spacing w:lineRule="auto" w:line="360"/>
              <w:rPr>
                <w:b/>
                <w:sz w:val="28"/>
                <w:szCs w:val="28"/>
              </w:rPr>
            </w:pPr>
            <w:r>
              <w:rPr>
                <w:b/>
                <w:sz w:val="28"/>
                <w:szCs w:val="28"/>
              </w:rPr>
              <w:t>Adit</w:t>
            </w:r>
            <w:r>
              <w:rPr>
                <w:b/>
                <w:sz w:val="28"/>
                <w:szCs w:val="28"/>
              </w:rPr>
              <w:t xml:space="preserve"> N. </w:t>
            </w:r>
            <w:r>
              <w:rPr>
                <w:b/>
                <w:sz w:val="28"/>
                <w:szCs w:val="28"/>
              </w:rPr>
              <w:t>Padaliya</w:t>
            </w:r>
          </w:p>
        </w:tc>
      </w:tr>
      <w:tr>
        <w:tblPrEx/>
        <w:trPr>
          <w:trHeight w:val="729" w:hRule="atLeast"/>
          <w:jc w:val="center"/>
        </w:trPr>
        <w:tc>
          <w:tcPr>
            <w:tcW w:w="2768" w:type="dxa"/>
            <w:tcBorders/>
          </w:tcPr>
          <w:p>
            <w:pPr>
              <w:pStyle w:val="style0"/>
              <w:spacing w:lineRule="auto" w:line="360"/>
              <w:ind w:left="61"/>
              <w:rPr>
                <w:b/>
                <w:sz w:val="28"/>
                <w:szCs w:val="28"/>
              </w:rPr>
            </w:pPr>
            <w:r>
              <w:rPr>
                <w:b/>
                <w:sz w:val="28"/>
                <w:szCs w:val="28"/>
              </w:rPr>
              <w:t>Finance manager</w:t>
            </w:r>
          </w:p>
        </w:tc>
        <w:tc>
          <w:tcPr>
            <w:tcW w:w="4862" w:type="dxa"/>
            <w:tcBorders/>
          </w:tcPr>
          <w:p>
            <w:pPr>
              <w:pStyle w:val="style0"/>
              <w:spacing w:lineRule="auto" w:line="360"/>
              <w:ind w:left="84"/>
              <w:rPr>
                <w:b/>
                <w:sz w:val="28"/>
                <w:szCs w:val="28"/>
              </w:rPr>
            </w:pPr>
            <w:r>
              <w:rPr>
                <w:b/>
                <w:sz w:val="28"/>
                <w:szCs w:val="28"/>
              </w:rPr>
              <w:t>GirishbhaiPadaliya</w:t>
            </w:r>
          </w:p>
        </w:tc>
      </w:tr>
      <w:tr>
        <w:tblPrEx/>
        <w:trPr>
          <w:trHeight w:val="561" w:hRule="atLeast"/>
          <w:jc w:val="center"/>
        </w:trPr>
        <w:tc>
          <w:tcPr>
            <w:tcW w:w="2768" w:type="dxa"/>
            <w:tcBorders/>
          </w:tcPr>
          <w:p>
            <w:pPr>
              <w:pStyle w:val="style0"/>
              <w:spacing w:lineRule="auto" w:line="360"/>
              <w:ind w:left="61"/>
              <w:rPr>
                <w:b/>
                <w:sz w:val="28"/>
                <w:szCs w:val="28"/>
              </w:rPr>
            </w:pPr>
            <w:r>
              <w:rPr>
                <w:b/>
                <w:sz w:val="28"/>
                <w:szCs w:val="28"/>
              </w:rPr>
              <w:t>Form of the unit</w:t>
            </w:r>
          </w:p>
        </w:tc>
        <w:tc>
          <w:tcPr>
            <w:tcW w:w="4862" w:type="dxa"/>
            <w:tcBorders/>
          </w:tcPr>
          <w:p>
            <w:pPr>
              <w:pStyle w:val="style0"/>
              <w:spacing w:lineRule="auto" w:line="360"/>
              <w:ind w:left="140"/>
              <w:rPr>
                <w:b/>
                <w:sz w:val="28"/>
                <w:szCs w:val="28"/>
              </w:rPr>
            </w:pPr>
            <w:r>
              <w:rPr>
                <w:b/>
                <w:sz w:val="28"/>
                <w:szCs w:val="28"/>
              </w:rPr>
              <w:t>Partnership</w:t>
            </w:r>
          </w:p>
        </w:tc>
      </w:tr>
      <w:tr>
        <w:tblPrEx/>
        <w:trPr>
          <w:trHeight w:val="636" w:hRule="atLeast"/>
          <w:jc w:val="center"/>
        </w:trPr>
        <w:tc>
          <w:tcPr>
            <w:tcW w:w="2768" w:type="dxa"/>
            <w:tcBorders/>
          </w:tcPr>
          <w:p>
            <w:pPr>
              <w:pStyle w:val="style0"/>
              <w:spacing w:lineRule="auto" w:line="360"/>
              <w:ind w:left="61"/>
              <w:rPr>
                <w:b/>
                <w:sz w:val="28"/>
                <w:szCs w:val="28"/>
              </w:rPr>
            </w:pPr>
            <w:r>
              <w:rPr>
                <w:b/>
                <w:sz w:val="28"/>
                <w:szCs w:val="28"/>
              </w:rPr>
              <w:t>Size of the unit</w:t>
            </w:r>
          </w:p>
        </w:tc>
        <w:tc>
          <w:tcPr>
            <w:tcW w:w="4862" w:type="dxa"/>
            <w:tcBorders/>
          </w:tcPr>
          <w:p>
            <w:pPr>
              <w:pStyle w:val="style0"/>
              <w:spacing w:lineRule="auto" w:line="360"/>
              <w:rPr>
                <w:b/>
                <w:sz w:val="28"/>
                <w:szCs w:val="28"/>
              </w:rPr>
            </w:pPr>
            <w:r>
              <w:rPr>
                <w:b/>
                <w:sz w:val="28"/>
                <w:szCs w:val="28"/>
              </w:rPr>
              <w:t>Medium scale industry</w:t>
            </w:r>
          </w:p>
        </w:tc>
      </w:tr>
      <w:tr>
        <w:tblPrEx/>
        <w:trPr>
          <w:trHeight w:val="617" w:hRule="atLeast"/>
          <w:jc w:val="center"/>
        </w:trPr>
        <w:tc>
          <w:tcPr>
            <w:tcW w:w="2768" w:type="dxa"/>
            <w:tcBorders/>
          </w:tcPr>
          <w:p>
            <w:pPr>
              <w:pStyle w:val="style0"/>
              <w:spacing w:lineRule="auto" w:line="360"/>
              <w:ind w:left="61"/>
              <w:rPr>
                <w:b/>
                <w:sz w:val="28"/>
                <w:szCs w:val="28"/>
              </w:rPr>
            </w:pPr>
            <w:r>
              <w:rPr>
                <w:b/>
                <w:sz w:val="28"/>
                <w:szCs w:val="28"/>
              </w:rPr>
              <w:t>Weekly off</w:t>
            </w:r>
          </w:p>
        </w:tc>
        <w:tc>
          <w:tcPr>
            <w:tcW w:w="4862" w:type="dxa"/>
            <w:tcBorders/>
          </w:tcPr>
          <w:p>
            <w:pPr>
              <w:pStyle w:val="style0"/>
              <w:spacing w:lineRule="auto" w:line="360"/>
              <w:ind w:left="140"/>
              <w:rPr>
                <w:b/>
                <w:sz w:val="28"/>
                <w:szCs w:val="28"/>
              </w:rPr>
            </w:pPr>
            <w:r>
              <w:rPr>
                <w:b/>
                <w:sz w:val="28"/>
                <w:szCs w:val="28"/>
              </w:rPr>
              <w:t>Wednesday</w:t>
            </w:r>
          </w:p>
        </w:tc>
      </w:tr>
      <w:tr>
        <w:tblPrEx/>
        <w:trPr>
          <w:trHeight w:val="542" w:hRule="atLeast"/>
          <w:jc w:val="center"/>
        </w:trPr>
        <w:tc>
          <w:tcPr>
            <w:tcW w:w="2768" w:type="dxa"/>
            <w:tcBorders/>
          </w:tcPr>
          <w:p>
            <w:pPr>
              <w:pStyle w:val="style0"/>
              <w:spacing w:lineRule="auto" w:line="360"/>
              <w:ind w:left="61"/>
              <w:rPr>
                <w:b/>
                <w:sz w:val="28"/>
                <w:szCs w:val="28"/>
              </w:rPr>
            </w:pPr>
            <w:r>
              <w:rPr>
                <w:b/>
                <w:sz w:val="28"/>
                <w:szCs w:val="28"/>
              </w:rPr>
              <w:t>Banker</w:t>
            </w:r>
          </w:p>
        </w:tc>
        <w:tc>
          <w:tcPr>
            <w:tcW w:w="4862" w:type="dxa"/>
            <w:tcBorders/>
          </w:tcPr>
          <w:p>
            <w:pPr>
              <w:pStyle w:val="style0"/>
              <w:spacing w:lineRule="auto" w:line="360"/>
              <w:ind w:left="177"/>
              <w:rPr>
                <w:b/>
                <w:sz w:val="28"/>
                <w:szCs w:val="28"/>
              </w:rPr>
            </w:pPr>
            <w:r>
              <w:rPr>
                <w:b/>
                <w:sz w:val="28"/>
                <w:szCs w:val="28"/>
              </w:rPr>
              <w:t>HDFC   &amp;   BOB</w:t>
            </w:r>
          </w:p>
        </w:tc>
      </w:tr>
    </w:tbl>
    <w:p>
      <w:pPr>
        <w:pStyle w:val="style0"/>
        <w:tabs>
          <w:tab w:val="left" w:leader="none" w:pos="1080"/>
        </w:tabs>
        <w:spacing w:lineRule="auto" w:line="360"/>
        <w:jc w:val="center"/>
        <w:rPr/>
      </w:pPr>
    </w:p>
    <w:p>
      <w:pPr>
        <w:pStyle w:val="style0"/>
        <w:tabs>
          <w:tab w:val="left" w:leader="none" w:pos="1080"/>
        </w:tabs>
        <w:spacing w:lineRule="auto" w:line="360"/>
        <w:jc w:val="center"/>
        <w:rPr/>
      </w:pPr>
    </w:p>
    <w:p>
      <w:pPr>
        <w:pStyle w:val="style0"/>
        <w:tabs>
          <w:tab w:val="left" w:leader="none" w:pos="1080"/>
        </w:tabs>
        <w:spacing w:lineRule="auto" w:line="360"/>
        <w:jc w:val="center"/>
        <w:rPr>
          <w:b/>
          <w:bCs/>
          <w:iCs/>
          <w:sz w:val="28"/>
          <w:szCs w:val="28"/>
          <w:u w:val="single"/>
        </w:rPr>
      </w:pPr>
    </w:p>
    <w:p>
      <w:pPr>
        <w:pStyle w:val="style0"/>
        <w:spacing w:lineRule="auto" w:line="360"/>
        <w:jc w:val="left"/>
        <w:rPr>
          <w:b/>
          <w:bCs/>
          <w:color w:val="000000"/>
          <w:sz w:val="40"/>
          <w:szCs w:val="40"/>
          <w:u w:val="single"/>
        </w:rPr>
      </w:pPr>
      <w:r>
        <w:rPr>
          <w:b/>
          <w:bCs/>
          <w:color w:val="000000"/>
          <w:sz w:val="40"/>
          <w:szCs w:val="40"/>
          <w:u w:val="none"/>
          <w:lang w:val="en-GB"/>
        </w:rPr>
        <w:t xml:space="preserve">                 </w:t>
      </w:r>
      <w:r>
        <w:rPr>
          <w:b/>
          <w:bCs/>
          <w:color w:val="000000"/>
          <w:sz w:val="40"/>
          <w:szCs w:val="40"/>
          <w:u w:val="single"/>
          <w:lang w:val="en-GB"/>
        </w:rPr>
        <w:t>4.Size&amp;Form of the Organization</w:t>
      </w:r>
    </w:p>
    <w:p>
      <w:pPr>
        <w:pStyle w:val="style0"/>
        <w:spacing w:lineRule="auto" w:line="360"/>
        <w:rPr>
          <w:bCs/>
          <w:sz w:val="28"/>
          <w:szCs w:val="28"/>
        </w:rPr>
      </w:pPr>
    </w:p>
    <w:p>
      <w:pPr>
        <w:pStyle w:val="style0"/>
        <w:spacing w:lineRule="auto" w:line="360"/>
        <w:jc w:val="center"/>
        <w:rPr>
          <w:b/>
          <w:sz w:val="32"/>
          <w:szCs w:val="32"/>
          <w:u w:val="single"/>
        </w:rPr>
      </w:pPr>
    </w:p>
    <w:p>
      <w:pPr>
        <w:pStyle w:val="style0"/>
        <w:spacing w:lineRule="auto" w:line="360"/>
        <w:jc w:val="center"/>
        <w:rPr>
          <w:sz w:val="36"/>
          <w:szCs w:val="36"/>
          <w:u w:val="single"/>
        </w:rPr>
      </w:pPr>
      <w:r>
        <w:rPr>
          <w:b/>
          <w:sz w:val="36"/>
          <w:szCs w:val="36"/>
          <w:u w:val="single"/>
          <w:lang w:val="en-GB"/>
        </w:rPr>
        <w:t>Size</w:t>
      </w:r>
      <w:r>
        <w:rPr>
          <w:b/>
          <w:sz w:val="36"/>
          <w:szCs w:val="36"/>
          <w:u w:val="single"/>
          <w:lang w:val="en-GB"/>
        </w:rPr>
        <w:t xml:space="preserve"> </w:t>
      </w:r>
      <w:r>
        <w:rPr>
          <w:b/>
          <w:sz w:val="36"/>
          <w:szCs w:val="36"/>
          <w:u w:val="single"/>
        </w:rPr>
        <w:t>of the unit</w:t>
      </w:r>
    </w:p>
    <w:p>
      <w:pPr>
        <w:pStyle w:val="style0"/>
        <w:spacing w:lineRule="auto" w:line="360"/>
        <w:rPr>
          <w:sz w:val="32"/>
          <w:szCs w:val="32"/>
        </w:rPr>
      </w:pPr>
    </w:p>
    <w:p>
      <w:pPr>
        <w:pStyle w:val="style0"/>
        <w:tabs>
          <w:tab w:val="left" w:leader="none" w:pos="435"/>
        </w:tabs>
        <w:spacing w:lineRule="auto" w:line="360"/>
        <w:rPr>
          <w:sz w:val="28"/>
          <w:szCs w:val="28"/>
        </w:rPr>
      </w:pPr>
      <w:r>
        <w:rPr>
          <w:sz w:val="28"/>
          <w:szCs w:val="28"/>
        </w:rPr>
        <w:t xml:space="preserve">Industries are classified According to their investment as </w:t>
      </w:r>
    </w:p>
    <w:p>
      <w:pPr>
        <w:pStyle w:val="style179"/>
        <w:numPr>
          <w:ilvl w:val="0"/>
          <w:numId w:val="48"/>
        </w:numPr>
        <w:tabs>
          <w:tab w:val="left" w:leader="none" w:pos="435"/>
        </w:tabs>
        <w:spacing w:lineRule="auto" w:line="360"/>
        <w:rPr>
          <w:rFonts w:ascii="Times New Roman" w:hAnsi="Times New Roman"/>
          <w:sz w:val="28"/>
          <w:szCs w:val="28"/>
        </w:rPr>
      </w:pPr>
      <w:r>
        <w:rPr>
          <w:rFonts w:ascii="Times New Roman" w:hAnsi="Times New Roman"/>
          <w:sz w:val="28"/>
          <w:szCs w:val="28"/>
        </w:rPr>
        <w:t>Small scale Industry</w:t>
      </w:r>
    </w:p>
    <w:p>
      <w:pPr>
        <w:pStyle w:val="style179"/>
        <w:numPr>
          <w:ilvl w:val="0"/>
          <w:numId w:val="48"/>
        </w:numPr>
        <w:tabs>
          <w:tab w:val="left" w:leader="none" w:pos="435"/>
        </w:tabs>
        <w:spacing w:lineRule="auto" w:line="360"/>
        <w:rPr>
          <w:rFonts w:ascii="Times New Roman" w:hAnsi="Times New Roman"/>
          <w:sz w:val="28"/>
          <w:szCs w:val="28"/>
        </w:rPr>
      </w:pPr>
      <w:r>
        <w:rPr>
          <w:rFonts w:ascii="Times New Roman" w:hAnsi="Times New Roman"/>
          <w:sz w:val="28"/>
          <w:szCs w:val="28"/>
        </w:rPr>
        <w:t>Medium scale Industry</w:t>
      </w:r>
    </w:p>
    <w:p>
      <w:pPr>
        <w:pStyle w:val="style179"/>
        <w:numPr>
          <w:ilvl w:val="0"/>
          <w:numId w:val="48"/>
        </w:numPr>
        <w:tabs>
          <w:tab w:val="left" w:leader="none" w:pos="435"/>
        </w:tabs>
        <w:spacing w:lineRule="auto" w:line="360"/>
        <w:rPr>
          <w:rFonts w:ascii="Times New Roman" w:hAnsi="Times New Roman"/>
          <w:sz w:val="28"/>
          <w:szCs w:val="28"/>
        </w:rPr>
      </w:pPr>
      <w:r>
        <w:rPr>
          <w:rFonts w:ascii="Times New Roman" w:hAnsi="Times New Roman"/>
          <w:sz w:val="28"/>
          <w:szCs w:val="28"/>
        </w:rPr>
        <w:t>Large scale Industry</w:t>
      </w:r>
    </w:p>
    <w:p>
      <w:pPr>
        <w:pStyle w:val="style0"/>
        <w:tabs>
          <w:tab w:val="left" w:leader="none" w:pos="435"/>
        </w:tabs>
        <w:spacing w:lineRule="auto" w:line="360"/>
        <w:ind w:left="1305"/>
        <w:rPr>
          <w:sz w:val="28"/>
          <w:szCs w:val="28"/>
        </w:rPr>
      </w:pPr>
      <w:r>
        <w:rPr>
          <w:sz w:val="28"/>
          <w:szCs w:val="28"/>
        </w:rPr>
        <w:tab/>
      </w:r>
      <w:r>
        <w:rPr>
          <w:sz w:val="28"/>
          <w:szCs w:val="28"/>
        </w:rPr>
        <w:tab/>
      </w:r>
      <w:r>
        <w:rPr>
          <w:b/>
          <w:bCs/>
          <w:iCs/>
          <w:sz w:val="28"/>
          <w:szCs w:val="28"/>
        </w:rPr>
        <w:t xml:space="preserve">“VIMAL </w:t>
      </w:r>
      <w:r>
        <w:rPr>
          <w:b/>
          <w:bCs/>
          <w:iCs/>
          <w:sz w:val="28"/>
          <w:szCs w:val="28"/>
          <w:lang w:val="en-GB"/>
        </w:rPr>
        <w:t>ENGINEERING</w:t>
      </w:r>
      <w:r>
        <w:rPr>
          <w:b/>
          <w:bCs/>
          <w:iCs/>
          <w:sz w:val="28"/>
          <w:szCs w:val="28"/>
        </w:rPr>
        <w:t xml:space="preserve"> BEARING PVT.LTD”</w:t>
      </w:r>
    </w:p>
    <w:p>
      <w:pPr>
        <w:pStyle w:val="style0"/>
        <w:tabs>
          <w:tab w:val="left" w:leader="none" w:pos="435"/>
        </w:tabs>
        <w:spacing w:lineRule="auto" w:line="360"/>
        <w:rPr>
          <w:sz w:val="28"/>
          <w:szCs w:val="28"/>
        </w:rPr>
      </w:pPr>
      <w:r>
        <w:rPr>
          <w:sz w:val="28"/>
          <w:szCs w:val="28"/>
        </w:rPr>
        <w:t>Investments 5Crore so it is “</w:t>
      </w:r>
      <w:r>
        <w:rPr>
          <w:b/>
          <w:sz w:val="28"/>
          <w:szCs w:val="28"/>
        </w:rPr>
        <w:t>Small scale industry”.</w:t>
      </w:r>
    </w:p>
    <w:p>
      <w:pPr>
        <w:pStyle w:val="style0"/>
        <w:spacing w:lineRule="auto" w:line="360"/>
        <w:rPr>
          <w:b/>
          <w:sz w:val="36"/>
          <w:szCs w:val="36"/>
          <w:u w:val="single"/>
        </w:rPr>
      </w:pPr>
    </w:p>
    <w:p>
      <w:pPr>
        <w:pStyle w:val="style0"/>
        <w:spacing w:lineRule="auto" w:line="360"/>
        <w:jc w:val="center"/>
        <w:rPr>
          <w:b/>
          <w:sz w:val="36"/>
          <w:szCs w:val="36"/>
          <w:u w:val="single"/>
        </w:rPr>
      </w:pPr>
      <w:r>
        <w:rPr>
          <w:b/>
          <w:sz w:val="36"/>
          <w:szCs w:val="36"/>
          <w:u w:val="single"/>
        </w:rPr>
        <w:t>Form of organization</w:t>
      </w:r>
    </w:p>
    <w:p>
      <w:pPr>
        <w:pStyle w:val="style0"/>
        <w:spacing w:lineRule="auto" w:line="360"/>
        <w:jc w:val="center"/>
        <w:rPr>
          <w:b/>
          <w:sz w:val="32"/>
          <w:szCs w:val="32"/>
          <w:u w:val="single"/>
        </w:rPr>
      </w:pPr>
    </w:p>
    <w:p>
      <w:pPr>
        <w:pStyle w:val="style0"/>
        <w:tabs>
          <w:tab w:val="left" w:leader="none" w:pos="435"/>
        </w:tabs>
        <w:spacing w:lineRule="auto" w:line="360"/>
        <w:jc w:val="center"/>
        <w:rPr>
          <w:sz w:val="28"/>
          <w:szCs w:val="28"/>
        </w:rPr>
      </w:pPr>
      <w:r>
        <w:rPr>
          <w:sz w:val="28"/>
          <w:szCs w:val="28"/>
        </w:rPr>
        <w:t xml:space="preserve">        In these world there of firm or organization like,</w:t>
      </w:r>
    </w:p>
    <w:p>
      <w:pPr>
        <w:pStyle w:val="style179"/>
        <w:numPr>
          <w:ilvl w:val="0"/>
          <w:numId w:val="78"/>
        </w:numPr>
        <w:tabs>
          <w:tab w:val="left" w:leader="none" w:pos="435"/>
        </w:tabs>
        <w:spacing w:lineRule="auto" w:line="360"/>
        <w:rPr>
          <w:rFonts w:ascii="Times New Roman" w:hAnsi="Times New Roman"/>
          <w:sz w:val="28"/>
          <w:szCs w:val="28"/>
        </w:rPr>
      </w:pPr>
      <w:r>
        <w:rPr>
          <w:rFonts w:ascii="Times New Roman" w:hAnsi="Times New Roman"/>
          <w:sz w:val="28"/>
          <w:szCs w:val="28"/>
        </w:rPr>
        <w:t>Private company</w:t>
      </w:r>
    </w:p>
    <w:p>
      <w:pPr>
        <w:pStyle w:val="style179"/>
        <w:numPr>
          <w:ilvl w:val="0"/>
          <w:numId w:val="78"/>
        </w:numPr>
        <w:tabs>
          <w:tab w:val="left" w:leader="none" w:pos="435"/>
        </w:tabs>
        <w:spacing w:lineRule="auto" w:line="360"/>
        <w:rPr>
          <w:rFonts w:ascii="Times New Roman" w:hAnsi="Times New Roman"/>
          <w:sz w:val="28"/>
          <w:szCs w:val="28"/>
        </w:rPr>
      </w:pPr>
      <w:r>
        <w:rPr>
          <w:rFonts w:ascii="Times New Roman" w:hAnsi="Times New Roman"/>
          <w:sz w:val="28"/>
          <w:szCs w:val="28"/>
        </w:rPr>
        <w:t>Public company</w:t>
      </w:r>
    </w:p>
    <w:p>
      <w:pPr>
        <w:pStyle w:val="style179"/>
        <w:numPr>
          <w:ilvl w:val="0"/>
          <w:numId w:val="78"/>
        </w:numPr>
        <w:tabs>
          <w:tab w:val="left" w:leader="none" w:pos="435"/>
        </w:tabs>
        <w:spacing w:lineRule="auto" w:line="360"/>
        <w:rPr>
          <w:rFonts w:ascii="Times New Roman" w:hAnsi="Times New Roman"/>
          <w:sz w:val="28"/>
          <w:szCs w:val="28"/>
        </w:rPr>
      </w:pPr>
      <w:r>
        <w:rPr>
          <w:rFonts w:ascii="Times New Roman" w:hAnsi="Times New Roman"/>
          <w:sz w:val="28"/>
          <w:szCs w:val="28"/>
        </w:rPr>
        <w:t>Co-operative society</w:t>
      </w:r>
    </w:p>
    <w:p>
      <w:pPr>
        <w:pStyle w:val="style179"/>
        <w:numPr>
          <w:ilvl w:val="0"/>
          <w:numId w:val="78"/>
        </w:numPr>
        <w:tabs>
          <w:tab w:val="left" w:leader="none" w:pos="435"/>
        </w:tabs>
        <w:spacing w:lineRule="auto" w:line="360"/>
        <w:rPr>
          <w:rFonts w:ascii="Times New Roman" w:hAnsi="Times New Roman"/>
          <w:sz w:val="28"/>
          <w:szCs w:val="28"/>
        </w:rPr>
      </w:pPr>
      <w:r>
        <w:rPr>
          <w:rFonts w:ascii="Times New Roman" w:hAnsi="Times New Roman"/>
          <w:sz w:val="28"/>
          <w:szCs w:val="28"/>
        </w:rPr>
        <w:t>Sole trader</w:t>
      </w:r>
    </w:p>
    <w:p>
      <w:pPr>
        <w:pStyle w:val="style179"/>
        <w:numPr>
          <w:ilvl w:val="0"/>
          <w:numId w:val="78"/>
        </w:numPr>
        <w:tabs>
          <w:tab w:val="left" w:leader="none" w:pos="435"/>
        </w:tabs>
        <w:spacing w:lineRule="auto" w:line="360"/>
        <w:rPr>
          <w:rFonts w:ascii="Times New Roman" w:hAnsi="Times New Roman"/>
          <w:sz w:val="28"/>
          <w:szCs w:val="28"/>
        </w:rPr>
      </w:pPr>
      <w:r>
        <w:rPr>
          <w:rFonts w:ascii="Times New Roman" w:hAnsi="Times New Roman"/>
          <w:sz w:val="28"/>
          <w:szCs w:val="28"/>
        </w:rPr>
        <w:t>Partnership firm</w:t>
      </w:r>
    </w:p>
    <w:p>
      <w:pPr>
        <w:pStyle w:val="style179"/>
        <w:numPr>
          <w:ilvl w:val="0"/>
          <w:numId w:val="78"/>
        </w:numPr>
        <w:tabs>
          <w:tab w:val="left" w:leader="none" w:pos="435"/>
        </w:tabs>
        <w:spacing w:lineRule="auto" w:line="360"/>
        <w:rPr>
          <w:rFonts w:ascii="Times New Roman" w:hAnsi="Times New Roman"/>
          <w:sz w:val="28"/>
          <w:szCs w:val="28"/>
        </w:rPr>
      </w:pPr>
      <w:r>
        <w:rPr>
          <w:rFonts w:ascii="Times New Roman" w:hAnsi="Times New Roman"/>
          <w:sz w:val="28"/>
          <w:szCs w:val="28"/>
        </w:rPr>
        <w:t>Government company</w:t>
      </w:r>
    </w:p>
    <w:p>
      <w:pPr>
        <w:pStyle w:val="style0"/>
        <w:tabs>
          <w:tab w:val="left" w:leader="none" w:pos="435"/>
        </w:tabs>
        <w:spacing w:lineRule="auto" w:line="360"/>
        <w:rPr>
          <w:b/>
          <w:sz w:val="28"/>
          <w:szCs w:val="28"/>
        </w:rPr>
      </w:pPr>
      <w:r>
        <w:rPr>
          <w:b/>
          <w:bCs/>
          <w:iCs/>
          <w:sz w:val="28"/>
          <w:szCs w:val="28"/>
          <w:lang w:val="en-GB"/>
        </w:rPr>
        <w:t xml:space="preserve">     </w:t>
      </w:r>
      <w:r>
        <w:rPr>
          <w:b/>
          <w:bCs/>
          <w:iCs/>
          <w:sz w:val="28"/>
          <w:szCs w:val="28"/>
        </w:rPr>
        <w:t>“VIMAL</w:t>
      </w:r>
      <w:r>
        <w:rPr>
          <w:b/>
          <w:bCs/>
          <w:iCs/>
          <w:sz w:val="28"/>
          <w:szCs w:val="28"/>
          <w:lang w:val="en-GB"/>
        </w:rPr>
        <w:t xml:space="preserve">ENGINEERING </w:t>
      </w:r>
      <w:r>
        <w:rPr>
          <w:b/>
          <w:bCs/>
          <w:iCs/>
          <w:sz w:val="28"/>
          <w:szCs w:val="28"/>
        </w:rPr>
        <w:t>BEARIN</w:t>
      </w:r>
      <w:r>
        <w:rPr>
          <w:b/>
          <w:bCs/>
          <w:iCs/>
          <w:sz w:val="28"/>
          <w:szCs w:val="28"/>
          <w:lang w:val="en-GB"/>
        </w:rPr>
        <w:t xml:space="preserve">G </w:t>
      </w:r>
      <w:r>
        <w:rPr>
          <w:b/>
          <w:bCs/>
          <w:iCs/>
          <w:sz w:val="28"/>
          <w:szCs w:val="28"/>
        </w:rPr>
        <w:t>PVT</w:t>
      </w:r>
      <w:r>
        <w:rPr>
          <w:b/>
          <w:bCs/>
          <w:iCs/>
          <w:sz w:val="28"/>
          <w:szCs w:val="28"/>
          <w:lang w:val="en-GB"/>
        </w:rPr>
        <w:t>.LT</w:t>
      </w:r>
      <w:r>
        <w:rPr>
          <w:b/>
          <w:bCs/>
          <w:iCs/>
          <w:sz w:val="28"/>
          <w:szCs w:val="28"/>
        </w:rPr>
        <w:t>D</w:t>
      </w:r>
      <w:r>
        <w:rPr>
          <w:b/>
          <w:bCs/>
          <w:iCs/>
          <w:sz w:val="28"/>
          <w:szCs w:val="28"/>
          <w:lang w:val="en-GB"/>
        </w:rPr>
        <w:t>.</w:t>
      </w:r>
      <w:r>
        <w:rPr>
          <w:b/>
          <w:sz w:val="28"/>
          <w:szCs w:val="28"/>
        </w:rPr>
        <w:t>Partnership</w:t>
      </w:r>
      <w:r>
        <w:rPr>
          <w:b/>
          <w:sz w:val="28"/>
          <w:szCs w:val="28"/>
        </w:rPr>
        <w:t>firm.</w:t>
      </w:r>
    </w:p>
    <w:p>
      <w:pPr>
        <w:pStyle w:val="style0"/>
        <w:spacing w:lineRule="auto" w:line="360"/>
        <w:rPr>
          <w:b/>
          <w:sz w:val="32"/>
          <w:szCs w:val="32"/>
          <w:u w:val="single"/>
        </w:rPr>
      </w:pPr>
    </w:p>
    <w:p>
      <w:pPr>
        <w:pStyle w:val="style0"/>
        <w:spacing w:lineRule="auto" w:line="360"/>
        <w:jc w:val="center"/>
        <w:rPr>
          <w:b/>
          <w:bCs/>
          <w:sz w:val="36"/>
          <w:szCs w:val="36"/>
          <w:u w:val="single"/>
        </w:rPr>
      </w:pPr>
    </w:p>
    <w:p>
      <w:pPr>
        <w:pStyle w:val="style0"/>
        <w:spacing w:lineRule="auto" w:line="360"/>
        <w:jc w:val="left"/>
        <w:rPr>
          <w:b/>
          <w:bCs/>
          <w:color w:val="000000"/>
          <w:sz w:val="40"/>
          <w:szCs w:val="40"/>
          <w:u w:val="none"/>
        </w:rPr>
      </w:pPr>
      <w:r>
        <w:rPr>
          <w:b/>
          <w:bCs/>
          <w:color w:val="0000ff"/>
          <w:sz w:val="40"/>
          <w:szCs w:val="40"/>
          <w:u w:val="none"/>
          <w:lang w:val="en-GB"/>
        </w:rPr>
        <w:t xml:space="preserve">    </w:t>
      </w:r>
      <w:r>
        <w:rPr>
          <w:b/>
          <w:bCs/>
          <w:color w:val="000000"/>
          <w:sz w:val="40"/>
          <w:szCs w:val="40"/>
          <w:u w:val="none"/>
          <w:lang w:val="en-GB"/>
        </w:rPr>
        <w:t xml:space="preserve">            </w:t>
      </w:r>
      <w:r>
        <w:rPr>
          <w:b/>
          <w:bCs/>
          <w:color w:val="000000"/>
          <w:sz w:val="40"/>
          <w:szCs w:val="40"/>
          <w:u w:val="single"/>
          <w:lang w:val="en-GB"/>
        </w:rPr>
        <w:t>5</w:t>
      </w:r>
      <w:r>
        <w:rPr>
          <w:b/>
          <w:bCs/>
          <w:color w:val="000000"/>
          <w:sz w:val="40"/>
          <w:szCs w:val="40"/>
          <w:u w:val="single"/>
          <w:lang w:val="en-GB"/>
        </w:rPr>
        <w:t>.</w:t>
      </w:r>
      <w:r>
        <w:rPr>
          <w:b/>
          <w:bCs/>
          <w:color w:val="000000"/>
          <w:sz w:val="40"/>
          <w:szCs w:val="40"/>
          <w:u w:val="single"/>
        </w:rPr>
        <w:t>Mission, vision &amp; goals of the firm</w:t>
      </w:r>
    </w:p>
    <w:p>
      <w:pPr>
        <w:pStyle w:val="style0"/>
        <w:spacing w:lineRule="auto" w:line="360"/>
        <w:jc w:val="center"/>
        <w:rPr>
          <w:bCs/>
          <w:sz w:val="28"/>
          <w:szCs w:val="28"/>
          <w:u w:val="single"/>
        </w:rPr>
      </w:pPr>
    </w:p>
    <w:p>
      <w:pPr>
        <w:pStyle w:val="style179"/>
        <w:numPr>
          <w:ilvl w:val="0"/>
          <w:numId w:val="73"/>
        </w:numPr>
        <w:spacing w:lineRule="auto" w:line="360"/>
        <w:rPr>
          <w:rFonts w:ascii="Times New Roman" w:hAnsi="Times New Roman"/>
          <w:sz w:val="28"/>
          <w:szCs w:val="28"/>
        </w:rPr>
      </w:pPr>
      <w:r>
        <w:rPr>
          <w:rFonts w:ascii="Times New Roman" w:hAnsi="Times New Roman"/>
          <w:b/>
          <w:sz w:val="32"/>
          <w:szCs w:val="32"/>
        </w:rPr>
        <w:t xml:space="preserve">Mission </w:t>
      </w:r>
      <w:r>
        <w:rPr>
          <w:rFonts w:ascii="Times New Roman" w:hAnsi="Times New Roman"/>
          <w:sz w:val="32"/>
          <w:szCs w:val="32"/>
        </w:rPr>
        <w:t xml:space="preserve">:- </w:t>
      </w:r>
    </w:p>
    <w:p>
      <w:pPr>
        <w:pStyle w:val="style0"/>
        <w:spacing w:lineRule="auto" w:line="360"/>
        <w:rPr>
          <w:sz w:val="28"/>
          <w:szCs w:val="28"/>
        </w:rPr>
      </w:pPr>
      <w:r>
        <w:rPr>
          <w:noProof/>
          <w:sz w:val="28"/>
          <w:szCs w:val="28"/>
        </w:rPr>
        <mc:AlternateContent>
          <mc:Choice Requires="wps">
            <w:drawing>
              <wp:anchor distT="0" distB="0" distL="0" distR="0" simplePos="false" relativeHeight="47" behindDoc="false" locked="false" layoutInCell="true" allowOverlap="true">
                <wp:simplePos x="0" y="0"/>
                <wp:positionH relativeFrom="page">
                  <wp:posOffset>1339257</wp:posOffset>
                </wp:positionH>
                <wp:positionV relativeFrom="page">
                  <wp:posOffset>3249798</wp:posOffset>
                </wp:positionV>
                <wp:extent cx="5391221" cy="2236328"/>
                <wp:effectExtent l="0" t="0" r="27305" b="27305"/>
                <wp:wrapNone/>
                <wp:docPr id="1030" name="Rounded Rectangle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91221" cy="2236328"/>
                        </a:xfrm>
                        <a:prstGeom prst="roundRect"/>
                        <a:solidFill>
                          <a:srgbClr val="ffffff"/>
                        </a:solidFill>
                        <a:ln cmpd="sng" cap="flat" w="25400">
                          <a:solidFill>
                            <a:srgbClr val="f79646"/>
                          </a:solidFill>
                          <a:prstDash val="solid"/>
                          <a:round/>
                          <a:headEnd len="med" type="none" w="med"/>
                          <a:tailEnd len="med" type="none" w="med"/>
                        </a:ln>
                      </wps:spPr>
                      <wps:txbx id="1030">
                        <w:txbxContent>
                          <w:p>
                            <w:pPr>
                              <w:pStyle w:val="style179"/>
                              <w:numPr>
                                <w:ilvl w:val="0"/>
                                <w:numId w:val="27"/>
                              </w:numPr>
                              <w:spacing w:after="0" w:lineRule="auto" w:line="360"/>
                              <w:rPr>
                                <w:rFonts w:ascii="Times New Roman" w:hAnsi="Times New Roman"/>
                                <w:sz w:val="28"/>
                                <w:szCs w:val="28"/>
                              </w:rPr>
                            </w:pPr>
                            <w:r>
                              <w:rPr>
                                <w:rFonts w:ascii="Times New Roman" w:hAnsi="Times New Roman"/>
                                <w:sz w:val="28"/>
                                <w:szCs w:val="28"/>
                              </w:rPr>
                              <w:t>To provide high performing quality products and to innovate new technology and to expand the sales network in abroad also in due course of time provide good services</w:t>
                            </w:r>
                          </w:p>
                          <w:p>
                            <w:pPr>
                              <w:pStyle w:val="style179"/>
                              <w:numPr>
                                <w:ilvl w:val="0"/>
                                <w:numId w:val="27"/>
                              </w:numPr>
                              <w:spacing w:after="0" w:lineRule="auto" w:line="360"/>
                              <w:rPr>
                                <w:rFonts w:ascii="Times New Roman" w:hAnsi="Times New Roman"/>
                                <w:sz w:val="28"/>
                                <w:szCs w:val="28"/>
                              </w:rPr>
                            </w:pPr>
                            <w:r>
                              <w:rPr>
                                <w:rFonts w:ascii="Times New Roman" w:hAnsi="Times New Roman"/>
                                <w:sz w:val="28"/>
                                <w:szCs w:val="28"/>
                              </w:rPr>
                              <w:t>To maintain standards</w:t>
                            </w:r>
                          </w:p>
                          <w:p>
                            <w:pPr>
                              <w:pStyle w:val="style179"/>
                              <w:numPr>
                                <w:ilvl w:val="0"/>
                                <w:numId w:val="27"/>
                              </w:numPr>
                              <w:spacing w:after="0" w:lineRule="auto" w:line="360"/>
                              <w:rPr>
                                <w:rFonts w:ascii="Times New Roman" w:hAnsi="Times New Roman"/>
                                <w:sz w:val="28"/>
                                <w:szCs w:val="28"/>
                              </w:rPr>
                            </w:pPr>
                            <w:r>
                              <w:rPr>
                                <w:rFonts w:ascii="Times New Roman" w:hAnsi="Times New Roman"/>
                                <w:sz w:val="28"/>
                                <w:szCs w:val="28"/>
                              </w:rPr>
                              <w:t>To acquire global capabilities</w:t>
                            </w:r>
                          </w:p>
                          <w:p>
                            <w:pPr>
                              <w:pStyle w:val="style0"/>
                              <w:jc w:val="center"/>
                              <w:rPr/>
                            </w:pPr>
                          </w:p>
                        </w:txbxContent>
                      </wps:txbx>
                      <wps:bodyPr lIns="91440" rIns="91440" tIns="45720" bIns="45720" vert="horz" anchor="ctr" wrap="square">
                        <a:prstTxWarp prst="textNoShape"/>
                        <a:noAutofit/>
                      </wps:bodyPr>
                    </wps:wsp>
                  </a:graphicData>
                </a:graphic>
              </wp:anchor>
            </w:drawing>
          </mc:Choice>
          <mc:Fallback>
            <w:pict>
              <v:roundrect id="1030" arcsize="0.16666667," fillcolor="white" stroked="t" style="position:absolute;margin-left:105.45pt;margin-top:255.89pt;width:424.51pt;height:176.09pt;z-index:47;mso-position-horizontal-relative:page;mso-position-vertical-relative:page;mso-width-relative:page;mso-height-relative:page;mso-wrap-distance-left:0.0pt;mso-wrap-distance-right:0.0pt;visibility:visible;v-text-anchor:middle;">
                <v:stroke color="#f79646" weight="2.0pt"/>
                <v:fill/>
                <v:textbox inset="7.2pt,3.6pt,7.2pt,3.6pt">
                  <w:txbxContent>
                    <w:p>
                      <w:pPr>
                        <w:pStyle w:val="style179"/>
                        <w:numPr>
                          <w:ilvl w:val="0"/>
                          <w:numId w:val="27"/>
                        </w:numPr>
                        <w:spacing w:after="0" w:lineRule="auto" w:line="360"/>
                        <w:rPr>
                          <w:rFonts w:ascii="Times New Roman" w:hAnsi="Times New Roman"/>
                          <w:sz w:val="28"/>
                          <w:szCs w:val="28"/>
                        </w:rPr>
                      </w:pPr>
                      <w:r>
                        <w:rPr>
                          <w:rFonts w:ascii="Times New Roman" w:hAnsi="Times New Roman"/>
                          <w:sz w:val="28"/>
                          <w:szCs w:val="28"/>
                        </w:rPr>
                        <w:t>To provide high performing quality products and to innovate new technology and to expand the sales network in abroad also in due course of time provide good services</w:t>
                      </w:r>
                    </w:p>
                    <w:p>
                      <w:pPr>
                        <w:pStyle w:val="style179"/>
                        <w:numPr>
                          <w:ilvl w:val="0"/>
                          <w:numId w:val="27"/>
                        </w:numPr>
                        <w:spacing w:after="0" w:lineRule="auto" w:line="360"/>
                        <w:rPr>
                          <w:rFonts w:ascii="Times New Roman" w:hAnsi="Times New Roman"/>
                          <w:sz w:val="28"/>
                          <w:szCs w:val="28"/>
                        </w:rPr>
                      </w:pPr>
                      <w:r>
                        <w:rPr>
                          <w:rFonts w:ascii="Times New Roman" w:hAnsi="Times New Roman"/>
                          <w:sz w:val="28"/>
                          <w:szCs w:val="28"/>
                        </w:rPr>
                        <w:t>To maintain standards</w:t>
                      </w:r>
                    </w:p>
                    <w:p>
                      <w:pPr>
                        <w:pStyle w:val="style179"/>
                        <w:numPr>
                          <w:ilvl w:val="0"/>
                          <w:numId w:val="27"/>
                        </w:numPr>
                        <w:spacing w:after="0" w:lineRule="auto" w:line="360"/>
                        <w:rPr>
                          <w:rFonts w:ascii="Times New Roman" w:hAnsi="Times New Roman"/>
                          <w:sz w:val="28"/>
                          <w:szCs w:val="28"/>
                        </w:rPr>
                      </w:pPr>
                      <w:r>
                        <w:rPr>
                          <w:rFonts w:ascii="Times New Roman" w:hAnsi="Times New Roman"/>
                          <w:sz w:val="28"/>
                          <w:szCs w:val="28"/>
                        </w:rPr>
                        <w:t>To acquire global capabilities</w:t>
                      </w:r>
                    </w:p>
                    <w:p>
                      <w:pPr>
                        <w:pStyle w:val="style0"/>
                        <w:jc w:val="center"/>
                        <w:rPr/>
                      </w:pPr>
                    </w:p>
                  </w:txbxContent>
                </v:textbox>
              </v:roundrect>
            </w:pict>
          </mc:Fallback>
        </mc:AlternateContent>
      </w: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p>
    <w:p>
      <w:pPr>
        <w:pStyle w:val="style0"/>
        <w:spacing w:lineRule="auto" w:line="360"/>
        <w:ind w:left="360"/>
        <w:rPr>
          <w:sz w:val="28"/>
          <w:szCs w:val="28"/>
        </w:rPr>
      </w:pPr>
    </w:p>
    <w:p>
      <w:pPr>
        <w:pStyle w:val="style0"/>
        <w:spacing w:lineRule="auto" w:line="360"/>
        <w:ind w:left="360"/>
        <w:rPr>
          <w:sz w:val="28"/>
          <w:szCs w:val="28"/>
        </w:rPr>
      </w:pPr>
    </w:p>
    <w:p>
      <w:pPr>
        <w:pStyle w:val="style179"/>
        <w:numPr>
          <w:ilvl w:val="0"/>
          <w:numId w:val="0"/>
        </w:numPr>
        <w:spacing w:lineRule="auto" w:line="360"/>
        <w:ind w:left="720" w:firstLine="0"/>
        <w:rPr>
          <w:rFonts w:ascii="Times New Roman" w:hAnsi="Times New Roman"/>
          <w:b/>
          <w:sz w:val="32"/>
          <w:szCs w:val="32"/>
        </w:rPr>
      </w:pPr>
    </w:p>
    <w:p>
      <w:pPr>
        <w:pStyle w:val="style179"/>
        <w:numPr>
          <w:ilvl w:val="0"/>
          <w:numId w:val="73"/>
        </w:numPr>
        <w:spacing w:lineRule="auto" w:line="360"/>
        <w:rPr>
          <w:rFonts w:ascii="Times New Roman" w:hAnsi="Times New Roman"/>
          <w:b/>
          <w:sz w:val="32"/>
          <w:szCs w:val="32"/>
        </w:rPr>
      </w:pPr>
      <w:r>
        <w:rPr>
          <w:rFonts w:ascii="Times New Roman" w:hAnsi="Times New Roman"/>
          <w:b/>
          <w:sz w:val="32"/>
          <w:szCs w:val="32"/>
        </w:rPr>
        <w:t xml:space="preserve">Vision: </w:t>
      </w:r>
    </w:p>
    <w:p>
      <w:pPr>
        <w:pStyle w:val="style0"/>
        <w:spacing w:lineRule="auto" w:line="360"/>
        <w:rPr>
          <w:b/>
          <w:sz w:val="32"/>
          <w:szCs w:val="32"/>
        </w:rPr>
      </w:pPr>
      <w:r>
        <w:rPr>
          <w:rFonts w:ascii="Times New Roman" w:hAnsi="Times New Roman"/>
          <w:b/>
          <w:noProof/>
          <w:sz w:val="32"/>
          <w:szCs w:val="32"/>
          <w:lang w:bidi="ar-SA"/>
        </w:rPr>
        <mc:AlternateContent>
          <mc:Choice Requires="wps">
            <w:drawing>
              <wp:anchor distT="0" distB="0" distL="0" distR="0" simplePos="false" relativeHeight="48" behindDoc="false" locked="false" layoutInCell="true" allowOverlap="true">
                <wp:simplePos x="0" y="0"/>
                <wp:positionH relativeFrom="page">
                  <wp:posOffset>1403022</wp:posOffset>
                </wp:positionH>
                <wp:positionV relativeFrom="page">
                  <wp:posOffset>6399820</wp:posOffset>
                </wp:positionV>
                <wp:extent cx="5259703" cy="2980689"/>
                <wp:effectExtent l="0" t="0" r="17145" b="10160"/>
                <wp:wrapNone/>
                <wp:docPr id="1031" name="Rounded Rectangl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59703" cy="2980689"/>
                        </a:xfrm>
                        <a:prstGeom prst="roundRect"/>
                        <a:solidFill>
                          <a:srgbClr val="ffffff"/>
                        </a:solidFill>
                        <a:ln cmpd="sng" cap="flat" w="25400">
                          <a:solidFill>
                            <a:srgbClr val="f79646"/>
                          </a:solidFill>
                          <a:prstDash val="solid"/>
                          <a:round/>
                          <a:headEnd len="med" type="none" w="med"/>
                          <a:tailEnd len="med" type="none" w="med"/>
                        </a:ln>
                      </wps:spPr>
                      <wps:txbx id="1031">
                        <w:txbxContent>
                          <w:p>
                            <w:pPr>
                              <w:pStyle w:val="style179"/>
                              <w:numPr>
                                <w:ilvl w:val="0"/>
                                <w:numId w:val="16"/>
                              </w:numPr>
                              <w:spacing w:after="0" w:lineRule="auto" w:line="360"/>
                              <w:rPr>
                                <w:rFonts w:ascii="Times New Roman" w:hAnsi="Times New Roman"/>
                                <w:sz w:val="28"/>
                                <w:szCs w:val="28"/>
                              </w:rPr>
                            </w:pPr>
                            <w:r>
                              <w:rPr>
                                <w:rFonts w:ascii="Times New Roman" w:hAnsi="Times New Roman"/>
                                <w:sz w:val="28"/>
                                <w:szCs w:val="28"/>
                              </w:rPr>
                              <w:t>Understanding customers requirement and reduce nonconformity</w:t>
                            </w:r>
                          </w:p>
                          <w:p>
                            <w:pPr>
                              <w:pStyle w:val="style179"/>
                              <w:numPr>
                                <w:ilvl w:val="0"/>
                                <w:numId w:val="16"/>
                              </w:numPr>
                              <w:spacing w:after="0" w:lineRule="auto" w:line="360"/>
                              <w:rPr>
                                <w:rFonts w:ascii="Times New Roman" w:hAnsi="Times New Roman"/>
                                <w:sz w:val="28"/>
                                <w:szCs w:val="28"/>
                              </w:rPr>
                            </w:pPr>
                            <w:r>
                              <w:rPr>
                                <w:rFonts w:ascii="Times New Roman" w:hAnsi="Times New Roman"/>
                                <w:sz w:val="28"/>
                                <w:szCs w:val="28"/>
                              </w:rPr>
                              <w:t>Minimizing waste and reduce cost.</w:t>
                            </w:r>
                          </w:p>
                          <w:p>
                            <w:pPr>
                              <w:pStyle w:val="style179"/>
                              <w:numPr>
                                <w:ilvl w:val="0"/>
                                <w:numId w:val="16"/>
                              </w:numPr>
                              <w:spacing w:after="0" w:lineRule="auto" w:line="360"/>
                              <w:rPr>
                                <w:rFonts w:ascii="Times New Roman" w:hAnsi="Times New Roman"/>
                                <w:sz w:val="28"/>
                                <w:szCs w:val="28"/>
                              </w:rPr>
                            </w:pPr>
                            <w:r>
                              <w:rPr>
                                <w:rFonts w:ascii="Times New Roman" w:hAnsi="Times New Roman"/>
                                <w:sz w:val="28"/>
                                <w:szCs w:val="28"/>
                              </w:rPr>
                              <w:t>Adopting training program new technologies and for continuous improvement for year training program.</w:t>
                            </w:r>
                          </w:p>
                          <w:p>
                            <w:pPr>
                              <w:pStyle w:val="style179"/>
                              <w:numPr>
                                <w:ilvl w:val="0"/>
                                <w:numId w:val="16"/>
                              </w:numPr>
                              <w:spacing w:after="0" w:lineRule="auto" w:line="360"/>
                              <w:rPr>
                                <w:rFonts w:ascii="Times New Roman" w:hAnsi="Times New Roman"/>
                                <w:sz w:val="28"/>
                                <w:szCs w:val="28"/>
                              </w:rPr>
                            </w:pPr>
                            <w:r>
                              <w:rPr>
                                <w:rFonts w:ascii="Times New Roman" w:hAnsi="Times New Roman"/>
                                <w:sz w:val="28"/>
                                <w:szCs w:val="28"/>
                              </w:rPr>
                              <w:t>Maintaining the quality of manufacturing product at any cost.</w:t>
                            </w:r>
                          </w:p>
                          <w:p>
                            <w:pPr>
                              <w:pStyle w:val="style0"/>
                              <w:spacing w:lineRule="auto" w:line="360"/>
                              <w:ind w:left="360"/>
                              <w:rPr>
                                <w:sz w:val="32"/>
                                <w:szCs w:val="32"/>
                              </w:rPr>
                            </w:pP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1" arcsize="0.16666667," fillcolor="white" stroked="t" style="position:absolute;margin-left:110.47pt;margin-top:503.92pt;width:414.15pt;height:234.7pt;z-index:48;mso-position-horizontal-relative:page;mso-position-vertical-relative:page;mso-width-percent:0;mso-height-percent:0;mso-width-relative:margin;mso-height-relative:margin;mso-wrap-distance-left:0.0pt;mso-wrap-distance-right:0.0pt;visibility:visible;v-text-anchor:middle;">
                <v:stroke color="#f79646" weight="2.0pt"/>
                <v:fill/>
                <v:textbox inset="7.2pt,3.6pt,7.2pt,3.6pt">
                  <w:txbxContent>
                    <w:p>
                      <w:pPr>
                        <w:pStyle w:val="style179"/>
                        <w:numPr>
                          <w:ilvl w:val="0"/>
                          <w:numId w:val="16"/>
                        </w:numPr>
                        <w:spacing w:after="0" w:lineRule="auto" w:line="360"/>
                        <w:rPr>
                          <w:rFonts w:ascii="Times New Roman" w:hAnsi="Times New Roman"/>
                          <w:sz w:val="28"/>
                          <w:szCs w:val="28"/>
                        </w:rPr>
                      </w:pPr>
                      <w:r>
                        <w:rPr>
                          <w:rFonts w:ascii="Times New Roman" w:hAnsi="Times New Roman"/>
                          <w:sz w:val="28"/>
                          <w:szCs w:val="28"/>
                        </w:rPr>
                        <w:t>Understanding customers requirement and reduce nonconformity</w:t>
                      </w:r>
                    </w:p>
                    <w:p>
                      <w:pPr>
                        <w:pStyle w:val="style179"/>
                        <w:numPr>
                          <w:ilvl w:val="0"/>
                          <w:numId w:val="16"/>
                        </w:numPr>
                        <w:spacing w:after="0" w:lineRule="auto" w:line="360"/>
                        <w:rPr>
                          <w:rFonts w:ascii="Times New Roman" w:hAnsi="Times New Roman"/>
                          <w:sz w:val="28"/>
                          <w:szCs w:val="28"/>
                        </w:rPr>
                      </w:pPr>
                      <w:r>
                        <w:rPr>
                          <w:rFonts w:ascii="Times New Roman" w:hAnsi="Times New Roman"/>
                          <w:sz w:val="28"/>
                          <w:szCs w:val="28"/>
                        </w:rPr>
                        <w:t>Minimizing waste and reduce cost.</w:t>
                      </w:r>
                    </w:p>
                    <w:p>
                      <w:pPr>
                        <w:pStyle w:val="style179"/>
                        <w:numPr>
                          <w:ilvl w:val="0"/>
                          <w:numId w:val="16"/>
                        </w:numPr>
                        <w:spacing w:after="0" w:lineRule="auto" w:line="360"/>
                        <w:rPr>
                          <w:rFonts w:ascii="Times New Roman" w:hAnsi="Times New Roman"/>
                          <w:sz w:val="28"/>
                          <w:szCs w:val="28"/>
                        </w:rPr>
                      </w:pPr>
                      <w:r>
                        <w:rPr>
                          <w:rFonts w:ascii="Times New Roman" w:hAnsi="Times New Roman"/>
                          <w:sz w:val="28"/>
                          <w:szCs w:val="28"/>
                        </w:rPr>
                        <w:t>Adopting training program new technologies and for continuous improvement for year training program.</w:t>
                      </w:r>
                    </w:p>
                    <w:p>
                      <w:pPr>
                        <w:pStyle w:val="style179"/>
                        <w:numPr>
                          <w:ilvl w:val="0"/>
                          <w:numId w:val="16"/>
                        </w:numPr>
                        <w:spacing w:after="0" w:lineRule="auto" w:line="360"/>
                        <w:rPr>
                          <w:rFonts w:ascii="Times New Roman" w:hAnsi="Times New Roman"/>
                          <w:sz w:val="28"/>
                          <w:szCs w:val="28"/>
                        </w:rPr>
                      </w:pPr>
                      <w:r>
                        <w:rPr>
                          <w:rFonts w:ascii="Times New Roman" w:hAnsi="Times New Roman"/>
                          <w:sz w:val="28"/>
                          <w:szCs w:val="28"/>
                        </w:rPr>
                        <w:t>Maintaining the quality of manufacturing product at any cost.</w:t>
                      </w:r>
                    </w:p>
                    <w:p>
                      <w:pPr>
                        <w:pStyle w:val="style0"/>
                        <w:spacing w:lineRule="auto" w:line="360"/>
                        <w:ind w:left="360"/>
                        <w:rPr>
                          <w:sz w:val="32"/>
                          <w:szCs w:val="32"/>
                        </w:rPr>
                      </w:pPr>
                    </w:p>
                    <w:p>
                      <w:pPr>
                        <w:pStyle w:val="style0"/>
                        <w:jc w:val="center"/>
                        <w:rPr/>
                      </w:pPr>
                    </w:p>
                  </w:txbxContent>
                </v:textbox>
              </v:roundrect>
            </w:pict>
          </mc:Fallback>
        </mc:AlternateContent>
      </w: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pPr>
    </w:p>
    <w:p>
      <w:pPr>
        <w:pStyle w:val="style0"/>
        <w:spacing w:lineRule="auto" w:line="360"/>
        <w:rPr>
          <w:b/>
          <w:sz w:val="32"/>
          <w:szCs w:val="32"/>
        </w:rPr>
      </w:pPr>
    </w:p>
    <w:p>
      <w:pPr>
        <w:pStyle w:val="style179"/>
        <w:numPr>
          <w:ilvl w:val="0"/>
          <w:numId w:val="7"/>
        </w:numPr>
        <w:spacing w:lineRule="auto" w:line="360"/>
        <w:rPr>
          <w:rFonts w:ascii="Times New Roman" w:hAnsi="Times New Roman"/>
          <w:b/>
          <w:sz w:val="32"/>
          <w:szCs w:val="32"/>
        </w:rPr>
      </w:pPr>
      <w:r>
        <w:rPr>
          <w:rFonts w:hAnsi="Times New Roman"/>
          <w:b/>
          <w:sz w:val="32"/>
          <w:szCs w:val="32"/>
          <w:lang w:val="en-GB"/>
        </w:rPr>
        <w:t xml:space="preserve">  </w:t>
      </w:r>
      <w:r>
        <w:rPr>
          <w:rFonts w:ascii="Times New Roman" w:hAnsi="Times New Roman"/>
          <w:b/>
          <w:sz w:val="32"/>
          <w:szCs w:val="32"/>
        </w:rPr>
        <w:t>Goals:</w:t>
      </w:r>
    </w:p>
    <w:p>
      <w:pPr>
        <w:pStyle w:val="style0"/>
        <w:spacing w:lineRule="auto" w:line="360"/>
        <w:rPr>
          <w:b/>
          <w:sz w:val="32"/>
          <w:szCs w:val="32"/>
        </w:rPr>
      </w:pPr>
      <w:r>
        <w:rPr>
          <w:rFonts w:ascii="Times New Roman" w:hAnsi="Times New Roman"/>
          <w:b/>
          <w:noProof/>
          <w:sz w:val="32"/>
          <w:szCs w:val="32"/>
          <w:lang w:bidi="ar-SA"/>
        </w:rPr>
        <mc:AlternateContent>
          <mc:Choice Requires="wps">
            <w:drawing>
              <wp:anchor distT="0" distB="0" distL="0" distR="0" simplePos="false" relativeHeight="49" behindDoc="false" locked="false" layoutInCell="true" allowOverlap="true">
                <wp:simplePos x="0" y="0"/>
                <wp:positionH relativeFrom="page">
                  <wp:posOffset>1879338</wp:posOffset>
                </wp:positionH>
                <wp:positionV relativeFrom="page">
                  <wp:posOffset>1435930</wp:posOffset>
                </wp:positionV>
                <wp:extent cx="3904614" cy="1595753"/>
                <wp:effectExtent l="0" t="0" r="19685" b="23495"/>
                <wp:wrapNone/>
                <wp:docPr id="1032" name="Rounded Rectangle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04614" cy="1595753"/>
                        </a:xfrm>
                        <a:prstGeom prst="roundRect"/>
                        <a:solidFill>
                          <a:srgbClr val="ffffff"/>
                        </a:solidFill>
                        <a:ln cmpd="sng" cap="flat" w="25400">
                          <a:solidFill>
                            <a:srgbClr val="f79646"/>
                          </a:solidFill>
                          <a:prstDash val="solid"/>
                          <a:round/>
                          <a:headEnd len="med" type="none" w="med"/>
                          <a:tailEnd len="med" type="none" w="med"/>
                        </a:ln>
                      </wps:spPr>
                      <wps:txbx id="1032">
                        <w:txbxContent>
                          <w:p>
                            <w:pPr>
                              <w:pStyle w:val="style179"/>
                              <w:numPr>
                                <w:ilvl w:val="0"/>
                                <w:numId w:val="42"/>
                              </w:numPr>
                              <w:spacing w:lineRule="auto" w:line="360"/>
                              <w:rPr>
                                <w:rFonts w:ascii="Times New Roman" w:hAnsi="Times New Roman"/>
                                <w:sz w:val="28"/>
                                <w:szCs w:val="28"/>
                              </w:rPr>
                            </w:pPr>
                            <w:r>
                              <w:rPr>
                                <w:rFonts w:ascii="Times New Roman" w:hAnsi="Times New Roman"/>
                                <w:sz w:val="28"/>
                                <w:szCs w:val="28"/>
                              </w:rPr>
                              <w:t xml:space="preserve">Reasonable Profit </w:t>
                            </w:r>
                          </w:p>
                          <w:p>
                            <w:pPr>
                              <w:pStyle w:val="style179"/>
                              <w:numPr>
                                <w:ilvl w:val="0"/>
                                <w:numId w:val="42"/>
                              </w:numPr>
                              <w:spacing w:lineRule="auto" w:line="360"/>
                              <w:rPr>
                                <w:rFonts w:ascii="Times New Roman" w:hAnsi="Times New Roman"/>
                                <w:sz w:val="28"/>
                                <w:szCs w:val="28"/>
                              </w:rPr>
                            </w:pPr>
                            <w:r>
                              <w:rPr>
                                <w:rFonts w:ascii="Times New Roman" w:hAnsi="Times New Roman"/>
                                <w:sz w:val="28"/>
                                <w:szCs w:val="28"/>
                              </w:rPr>
                              <w:t>More Customers</w:t>
                            </w:r>
                          </w:p>
                          <w:p>
                            <w:pPr>
                              <w:pStyle w:val="style179"/>
                              <w:numPr>
                                <w:ilvl w:val="0"/>
                                <w:numId w:val="42"/>
                              </w:numPr>
                              <w:spacing w:lineRule="auto" w:line="360"/>
                              <w:rPr>
                                <w:rFonts w:ascii="Times New Roman" w:hAnsi="Times New Roman"/>
                                <w:sz w:val="28"/>
                                <w:szCs w:val="28"/>
                              </w:rPr>
                            </w:pPr>
                            <w:r>
                              <w:rPr>
                                <w:rFonts w:ascii="Times New Roman" w:hAnsi="Times New Roman"/>
                                <w:sz w:val="28"/>
                                <w:szCs w:val="28"/>
                              </w:rPr>
                              <w:t>Improve Company Reputation</w:t>
                            </w:r>
                          </w:p>
                          <w:p>
                            <w:pPr>
                              <w:pStyle w:val="style179"/>
                              <w:numPr>
                                <w:ilvl w:val="0"/>
                                <w:numId w:val="42"/>
                              </w:numPr>
                              <w:spacing w:lineRule="auto" w:line="360"/>
                              <w:rPr>
                                <w:rFonts w:ascii="Times New Roman" w:hAnsi="Times New Roman"/>
                                <w:sz w:val="28"/>
                                <w:szCs w:val="28"/>
                              </w:rPr>
                            </w:pPr>
                            <w:r>
                              <w:rPr>
                                <w:rFonts w:ascii="Times New Roman" w:hAnsi="Times New Roman"/>
                                <w:sz w:val="28"/>
                                <w:szCs w:val="28"/>
                              </w:rPr>
                              <w:t>Maintain Product Standard.</w:t>
                            </w:r>
                            <w:r>
                              <w:rPr>
                                <w:rFonts w:ascii="Times New Roman" w:hAnsi="Times New Roman"/>
                                <w:sz w:val="28"/>
                                <w:szCs w:val="28"/>
                              </w:rPr>
                              <w:tab/>
                            </w:r>
                          </w:p>
                          <w:p>
                            <w:pPr>
                              <w:pStyle w:val="style179"/>
                              <w:spacing w:lineRule="auto" w:line="360"/>
                              <w:ind w:left="775"/>
                              <w:rPr>
                                <w:rFonts w:ascii="Times New Roman" w:hAnsi="Times New Roman"/>
                                <w:sz w:val="28"/>
                                <w:szCs w:val="28"/>
                              </w:rPr>
                            </w:pPr>
                          </w:p>
                          <w:p>
                            <w:pPr>
                              <w:pStyle w:val="style0"/>
                              <w:spacing w:lineRule="auto" w:line="360"/>
                              <w:jc w:val="center"/>
                              <w:rPr>
                                <w:b/>
                                <w:bCs/>
                                <w:sz w:val="28"/>
                                <w:szCs w:val="28"/>
                                <w:u w:val="single"/>
                              </w:rPr>
                            </w:pP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2" arcsize="0.16666667," fillcolor="white" stroked="t" style="position:absolute;margin-left:147.98pt;margin-top:113.07pt;width:307.45pt;height:125.65pt;z-index:49;mso-position-horizontal-relative:page;mso-position-vertical-relative:page;mso-width-percent:0;mso-height-percent:0;mso-width-relative:margin;mso-height-relative:margin;mso-wrap-distance-left:0.0pt;mso-wrap-distance-right:0.0pt;visibility:visible;v-text-anchor:middle;">
                <v:stroke color="#f79646" weight="2.0pt"/>
                <v:fill/>
                <v:textbox inset="7.2pt,3.6pt,7.2pt,3.6pt">
                  <w:txbxContent>
                    <w:p>
                      <w:pPr>
                        <w:pStyle w:val="style179"/>
                        <w:numPr>
                          <w:ilvl w:val="0"/>
                          <w:numId w:val="42"/>
                        </w:numPr>
                        <w:spacing w:lineRule="auto" w:line="360"/>
                        <w:rPr>
                          <w:rFonts w:ascii="Times New Roman" w:hAnsi="Times New Roman"/>
                          <w:sz w:val="28"/>
                          <w:szCs w:val="28"/>
                        </w:rPr>
                      </w:pPr>
                      <w:r>
                        <w:rPr>
                          <w:rFonts w:ascii="Times New Roman" w:hAnsi="Times New Roman"/>
                          <w:sz w:val="28"/>
                          <w:szCs w:val="28"/>
                        </w:rPr>
                        <w:t xml:space="preserve">Reasonable Profit </w:t>
                      </w:r>
                    </w:p>
                    <w:p>
                      <w:pPr>
                        <w:pStyle w:val="style179"/>
                        <w:numPr>
                          <w:ilvl w:val="0"/>
                          <w:numId w:val="42"/>
                        </w:numPr>
                        <w:spacing w:lineRule="auto" w:line="360"/>
                        <w:rPr>
                          <w:rFonts w:ascii="Times New Roman" w:hAnsi="Times New Roman"/>
                          <w:sz w:val="28"/>
                          <w:szCs w:val="28"/>
                        </w:rPr>
                      </w:pPr>
                      <w:r>
                        <w:rPr>
                          <w:rFonts w:ascii="Times New Roman" w:hAnsi="Times New Roman"/>
                          <w:sz w:val="28"/>
                          <w:szCs w:val="28"/>
                        </w:rPr>
                        <w:t>More Customers</w:t>
                      </w:r>
                    </w:p>
                    <w:p>
                      <w:pPr>
                        <w:pStyle w:val="style179"/>
                        <w:numPr>
                          <w:ilvl w:val="0"/>
                          <w:numId w:val="42"/>
                        </w:numPr>
                        <w:spacing w:lineRule="auto" w:line="360"/>
                        <w:rPr>
                          <w:rFonts w:ascii="Times New Roman" w:hAnsi="Times New Roman"/>
                          <w:sz w:val="28"/>
                          <w:szCs w:val="28"/>
                        </w:rPr>
                      </w:pPr>
                      <w:r>
                        <w:rPr>
                          <w:rFonts w:ascii="Times New Roman" w:hAnsi="Times New Roman"/>
                          <w:sz w:val="28"/>
                          <w:szCs w:val="28"/>
                        </w:rPr>
                        <w:t>Improve Company Reputation</w:t>
                      </w:r>
                    </w:p>
                    <w:p>
                      <w:pPr>
                        <w:pStyle w:val="style179"/>
                        <w:numPr>
                          <w:ilvl w:val="0"/>
                          <w:numId w:val="42"/>
                        </w:numPr>
                        <w:spacing w:lineRule="auto" w:line="360"/>
                        <w:rPr>
                          <w:rFonts w:ascii="Times New Roman" w:hAnsi="Times New Roman"/>
                          <w:sz w:val="28"/>
                          <w:szCs w:val="28"/>
                        </w:rPr>
                      </w:pPr>
                      <w:r>
                        <w:rPr>
                          <w:rFonts w:ascii="Times New Roman" w:hAnsi="Times New Roman"/>
                          <w:sz w:val="28"/>
                          <w:szCs w:val="28"/>
                        </w:rPr>
                        <w:t>Maintain Product Standard.</w:t>
                      </w:r>
                      <w:r>
                        <w:rPr>
                          <w:rFonts w:ascii="Times New Roman" w:hAnsi="Times New Roman"/>
                          <w:sz w:val="28"/>
                          <w:szCs w:val="28"/>
                        </w:rPr>
                        <w:tab/>
                      </w:r>
                    </w:p>
                    <w:p>
                      <w:pPr>
                        <w:pStyle w:val="style179"/>
                        <w:spacing w:lineRule="auto" w:line="360"/>
                        <w:ind w:left="775"/>
                        <w:rPr>
                          <w:rFonts w:ascii="Times New Roman" w:hAnsi="Times New Roman"/>
                          <w:sz w:val="28"/>
                          <w:szCs w:val="28"/>
                        </w:rPr>
                      </w:pPr>
                    </w:p>
                    <w:p>
                      <w:pPr>
                        <w:pStyle w:val="style0"/>
                        <w:spacing w:lineRule="auto" w:line="360"/>
                        <w:jc w:val="center"/>
                        <w:rPr>
                          <w:b/>
                          <w:bCs/>
                          <w:sz w:val="28"/>
                          <w:szCs w:val="28"/>
                          <w:u w:val="single"/>
                        </w:rPr>
                      </w:pPr>
                    </w:p>
                    <w:p>
                      <w:pPr>
                        <w:pStyle w:val="style0"/>
                        <w:jc w:val="center"/>
                        <w:rPr/>
                      </w:pPr>
                    </w:p>
                  </w:txbxContent>
                </v:textbox>
              </v:roundrect>
            </w:pict>
          </mc:Fallback>
        </mc:AlternateContent>
      </w: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rPr/>
      </w:pPr>
    </w:p>
    <w:p>
      <w:pPr>
        <w:pStyle w:val="style0"/>
        <w:spacing w:lineRule="auto" w:line="360"/>
        <w:rPr>
          <w:b/>
          <w:sz w:val="32"/>
          <w:szCs w:val="32"/>
        </w:rPr>
      </w:pPr>
    </w:p>
    <w:p>
      <w:pPr>
        <w:pStyle w:val="style0"/>
        <w:spacing w:lineRule="auto" w:line="360"/>
        <w:rPr>
          <w:b/>
          <w:sz w:val="32"/>
          <w:szCs w:val="32"/>
        </w:rPr>
      </w:pPr>
    </w:p>
    <w:p>
      <w:pPr>
        <w:pStyle w:val="style0"/>
        <w:spacing w:lineRule="auto" w:line="360"/>
        <w:jc w:val="center"/>
        <w:rPr>
          <w:b/>
          <w:bCs/>
          <w:sz w:val="40"/>
          <w:szCs w:val="40"/>
          <w:u w:val="single"/>
        </w:rPr>
      </w:pPr>
      <w:r>
        <w:rPr>
          <w:b/>
          <w:bCs/>
          <w:sz w:val="40"/>
          <w:szCs w:val="40"/>
          <w:u w:val="single"/>
          <w:lang w:val="en-GB"/>
        </w:rPr>
        <w:t>6.</w:t>
      </w:r>
      <w:r>
        <w:rPr>
          <w:b/>
          <w:bCs/>
          <w:sz w:val="40"/>
          <w:szCs w:val="40"/>
          <w:u w:val="single"/>
        </w:rPr>
        <w:t>Promoters &amp; managing group</w:t>
      </w:r>
    </w:p>
    <w:p>
      <w:pPr>
        <w:pStyle w:val="style0"/>
        <w:spacing w:lineRule="auto" w:line="360"/>
        <w:jc w:val="center"/>
        <w:rPr>
          <w:b/>
          <w:bCs/>
          <w:sz w:val="28"/>
          <w:szCs w:val="28"/>
          <w:u w:val="single"/>
        </w:rPr>
      </w:pPr>
    </w:p>
    <w:p>
      <w:pPr>
        <w:pStyle w:val="style0"/>
        <w:spacing w:lineRule="auto" w:line="360"/>
        <w:ind w:left="1530"/>
        <w:rPr>
          <w:bCs/>
          <w:sz w:val="28"/>
          <w:szCs w:val="28"/>
        </w:rPr>
      </w:pPr>
    </w:p>
    <w:p>
      <w:pPr>
        <w:pStyle w:val="style0"/>
        <w:spacing w:lineRule="auto" w:line="360"/>
        <w:ind w:left="1530"/>
        <w:rPr>
          <w:bCs/>
          <w:sz w:val="32"/>
          <w:szCs w:val="32"/>
        </w:rPr>
      </w:pPr>
      <w:r>
        <w:rPr>
          <w:b/>
          <w:bCs/>
          <w:sz w:val="32"/>
          <w:szCs w:val="32"/>
        </w:rPr>
        <w:t>Promoters:</w:t>
      </w:r>
      <w:r>
        <w:rPr>
          <w:b/>
          <w:bCs/>
          <w:sz w:val="32"/>
          <w:szCs w:val="32"/>
        </w:rPr>
        <w:t xml:space="preserve"> </w:t>
      </w:r>
      <w:r>
        <w:rPr>
          <w:b/>
          <w:bCs/>
          <w:sz w:val="32"/>
          <w:szCs w:val="32"/>
          <w:lang w:val="en-GB"/>
        </w:rPr>
        <w:t>Bhikhubhai</w:t>
      </w:r>
    </w:p>
    <w:p>
      <w:pPr>
        <w:pStyle w:val="style0"/>
        <w:spacing w:lineRule="auto" w:line="360"/>
        <w:ind w:left="1530"/>
        <w:rPr>
          <w:bCs/>
          <w:sz w:val="32"/>
          <w:szCs w:val="32"/>
        </w:rPr>
      </w:pPr>
    </w:p>
    <w:p>
      <w:pPr>
        <w:pStyle w:val="style0"/>
        <w:spacing w:lineRule="auto" w:line="360"/>
        <w:ind w:left="1530"/>
        <w:rPr>
          <w:b/>
          <w:bCs/>
          <w:sz w:val="32"/>
          <w:szCs w:val="32"/>
        </w:rPr>
      </w:pPr>
      <w:r>
        <w:rPr>
          <w:b/>
          <w:bCs/>
          <w:sz w:val="32"/>
          <w:szCs w:val="32"/>
        </w:rPr>
        <w:t>Existing managing group:-</w:t>
      </w:r>
    </w:p>
    <w:p>
      <w:pPr>
        <w:pStyle w:val="style0"/>
        <w:spacing w:lineRule="auto" w:line="360"/>
        <w:ind w:left="1530"/>
        <w:rPr>
          <w:b/>
          <w:bCs/>
          <w:sz w:val="28"/>
          <w:szCs w:val="28"/>
        </w:rPr>
      </w:pPr>
    </w:p>
    <w:tbl>
      <w:tblPr>
        <w:tblStyle w:val="style154"/>
        <w:tblpPr w:leftFromText="180" w:rightFromText="180" w:topFromText="0" w:bottomFromText="0" w:vertAnchor="text" w:tblpXSpec="center" w:tblpY="1"/>
        <w:tblOverlap w:val="never"/>
        <w:tblW w:w="0" w:type="auto"/>
        <w:tblLook w:val="04A0" w:firstRow="1" w:lastRow="0" w:firstColumn="1" w:lastColumn="0" w:noHBand="0" w:noVBand="1"/>
      </w:tblPr>
      <w:tblGrid>
        <w:gridCol w:w="2808"/>
        <w:gridCol w:w="3330"/>
      </w:tblGrid>
      <w:tr>
        <w:trPr/>
        <w:tc>
          <w:tcPr>
            <w:tcW w:w="2808" w:type="dxa"/>
            <w:tcBorders/>
          </w:tcPr>
          <w:p>
            <w:pPr>
              <w:pStyle w:val="style0"/>
              <w:spacing w:lineRule="auto" w:line="360"/>
              <w:rPr>
                <w:b/>
                <w:bCs/>
                <w:sz w:val="28"/>
                <w:szCs w:val="28"/>
              </w:rPr>
            </w:pPr>
            <w:r>
              <w:rPr>
                <w:b/>
                <w:bCs/>
                <w:sz w:val="28"/>
                <w:szCs w:val="28"/>
              </w:rPr>
              <w:t>Manager</w:t>
            </w:r>
          </w:p>
        </w:tc>
        <w:tc>
          <w:tcPr>
            <w:tcW w:w="3330" w:type="dxa"/>
            <w:tcBorders/>
          </w:tcPr>
          <w:p>
            <w:pPr>
              <w:pStyle w:val="style0"/>
              <w:spacing w:lineRule="auto" w:line="360"/>
              <w:rPr>
                <w:b/>
                <w:bCs/>
                <w:sz w:val="28"/>
                <w:szCs w:val="28"/>
              </w:rPr>
            </w:pPr>
            <w:r>
              <w:rPr>
                <w:b/>
                <w:bCs/>
                <w:sz w:val="28"/>
                <w:szCs w:val="28"/>
              </w:rPr>
              <w:t>Manager name</w:t>
            </w:r>
          </w:p>
        </w:tc>
      </w:tr>
      <w:tr>
        <w:tblPrEx/>
        <w:trPr/>
        <w:tc>
          <w:tcPr>
            <w:tcW w:w="2808" w:type="dxa"/>
            <w:tcBorders/>
          </w:tcPr>
          <w:p>
            <w:pPr>
              <w:pStyle w:val="style0"/>
              <w:spacing w:lineRule="auto" w:line="360"/>
              <w:rPr>
                <w:bCs/>
                <w:sz w:val="28"/>
                <w:szCs w:val="28"/>
              </w:rPr>
            </w:pPr>
            <w:r>
              <w:rPr>
                <w:bCs/>
                <w:sz w:val="28"/>
                <w:szCs w:val="28"/>
              </w:rPr>
              <w:t>Production Manager</w:t>
            </w:r>
          </w:p>
        </w:tc>
        <w:tc>
          <w:tcPr>
            <w:tcW w:w="3330" w:type="dxa"/>
            <w:tcBorders/>
          </w:tcPr>
          <w:p>
            <w:pPr>
              <w:pStyle w:val="style0"/>
              <w:spacing w:lineRule="auto" w:line="360"/>
              <w:rPr>
                <w:bCs/>
                <w:sz w:val="28"/>
                <w:szCs w:val="28"/>
              </w:rPr>
            </w:pPr>
            <w:r>
              <w:rPr>
                <w:bCs/>
                <w:sz w:val="28"/>
                <w:szCs w:val="28"/>
              </w:rPr>
              <w:t>Ashokbhai Patel</w:t>
            </w:r>
          </w:p>
        </w:tc>
      </w:tr>
      <w:tr>
        <w:tblPrEx/>
        <w:trPr/>
        <w:tc>
          <w:tcPr>
            <w:tcW w:w="2808" w:type="dxa"/>
            <w:tcBorders/>
          </w:tcPr>
          <w:p>
            <w:pPr>
              <w:pStyle w:val="style0"/>
              <w:spacing w:lineRule="auto" w:line="360"/>
              <w:rPr>
                <w:bCs/>
                <w:sz w:val="28"/>
                <w:szCs w:val="28"/>
              </w:rPr>
            </w:pPr>
            <w:r>
              <w:rPr>
                <w:bCs/>
                <w:sz w:val="28"/>
                <w:szCs w:val="28"/>
              </w:rPr>
              <w:t>HR manager</w:t>
            </w:r>
          </w:p>
        </w:tc>
        <w:tc>
          <w:tcPr>
            <w:tcW w:w="3330" w:type="dxa"/>
            <w:tcBorders/>
          </w:tcPr>
          <w:p>
            <w:pPr>
              <w:pStyle w:val="style0"/>
              <w:spacing w:lineRule="auto" w:line="360"/>
              <w:rPr>
                <w:bCs/>
                <w:sz w:val="28"/>
                <w:szCs w:val="28"/>
              </w:rPr>
            </w:pPr>
            <w:r>
              <w:rPr>
                <w:bCs/>
                <w:sz w:val="28"/>
                <w:szCs w:val="28"/>
              </w:rPr>
              <w:t>Bhikhubhai</w:t>
            </w:r>
          </w:p>
        </w:tc>
      </w:tr>
      <w:tr>
        <w:tblPrEx/>
        <w:trPr/>
        <w:tc>
          <w:tcPr>
            <w:tcW w:w="2808" w:type="dxa"/>
            <w:tcBorders/>
          </w:tcPr>
          <w:p>
            <w:pPr>
              <w:pStyle w:val="style0"/>
              <w:spacing w:lineRule="auto" w:line="360"/>
              <w:rPr>
                <w:bCs/>
                <w:sz w:val="28"/>
                <w:szCs w:val="28"/>
              </w:rPr>
            </w:pPr>
            <w:r>
              <w:rPr>
                <w:bCs/>
                <w:sz w:val="28"/>
                <w:szCs w:val="28"/>
              </w:rPr>
              <w:t>Marketing manager</w:t>
            </w:r>
          </w:p>
        </w:tc>
        <w:tc>
          <w:tcPr>
            <w:tcW w:w="3330" w:type="dxa"/>
            <w:tcBorders/>
          </w:tcPr>
          <w:p>
            <w:pPr>
              <w:pStyle w:val="style0"/>
              <w:spacing w:lineRule="auto" w:line="360"/>
              <w:rPr>
                <w:bCs/>
                <w:sz w:val="28"/>
                <w:szCs w:val="28"/>
              </w:rPr>
            </w:pPr>
            <w:r>
              <w:rPr>
                <w:bCs/>
                <w:sz w:val="28"/>
                <w:szCs w:val="28"/>
              </w:rPr>
              <w:t>Aditbhai</w:t>
            </w:r>
            <w:r>
              <w:rPr>
                <w:bCs/>
                <w:sz w:val="28"/>
                <w:szCs w:val="28"/>
              </w:rPr>
              <w:t xml:space="preserve"> N. Patel</w:t>
            </w:r>
          </w:p>
        </w:tc>
      </w:tr>
      <w:tr>
        <w:tblPrEx/>
        <w:trPr/>
        <w:tc>
          <w:tcPr>
            <w:tcW w:w="2808" w:type="dxa"/>
            <w:tcBorders/>
          </w:tcPr>
          <w:p>
            <w:pPr>
              <w:pStyle w:val="style0"/>
              <w:spacing w:lineRule="auto" w:line="360"/>
              <w:rPr>
                <w:bCs/>
                <w:sz w:val="28"/>
                <w:szCs w:val="28"/>
              </w:rPr>
            </w:pPr>
            <w:r>
              <w:rPr>
                <w:bCs/>
                <w:sz w:val="28"/>
                <w:szCs w:val="28"/>
              </w:rPr>
              <w:t>Financial manager</w:t>
            </w:r>
          </w:p>
        </w:tc>
        <w:tc>
          <w:tcPr>
            <w:tcW w:w="3330" w:type="dxa"/>
            <w:tcBorders/>
          </w:tcPr>
          <w:p>
            <w:pPr>
              <w:pStyle w:val="style0"/>
              <w:spacing w:lineRule="auto" w:line="360"/>
              <w:rPr>
                <w:bCs/>
                <w:sz w:val="28"/>
                <w:szCs w:val="28"/>
              </w:rPr>
            </w:pPr>
            <w:r>
              <w:rPr>
                <w:bCs/>
                <w:sz w:val="28"/>
                <w:szCs w:val="28"/>
              </w:rPr>
              <w:t>Girishbhai</w:t>
            </w:r>
          </w:p>
        </w:tc>
      </w:tr>
    </w:tbl>
    <w:p>
      <w:pPr>
        <w:pStyle w:val="style0"/>
        <w:spacing w:lineRule="auto" w:line="360"/>
        <w:ind w:left="1530"/>
        <w:rPr>
          <w:bCs/>
          <w:sz w:val="28"/>
          <w:szCs w:val="28"/>
        </w:rPr>
      </w:pPr>
      <w:r>
        <w:rPr>
          <w:bCs/>
          <w:sz w:val="28"/>
          <w:szCs w:val="28"/>
        </w:rPr>
        <w:br w:clear="all"/>
      </w:r>
    </w:p>
    <w:p>
      <w:pPr>
        <w:pStyle w:val="style0"/>
        <w:spacing w:lineRule="auto" w:line="360"/>
        <w:ind w:left="1530"/>
        <w:rPr>
          <w:bCs/>
          <w:sz w:val="28"/>
          <w:szCs w:val="28"/>
        </w:rPr>
      </w:pPr>
    </w:p>
    <w:p>
      <w:pPr>
        <w:pStyle w:val="style0"/>
        <w:spacing w:lineRule="auto" w:line="360"/>
        <w:ind w:left="1530"/>
        <w:rPr>
          <w:bCs/>
          <w:sz w:val="28"/>
          <w:szCs w:val="28"/>
        </w:rPr>
      </w:pPr>
    </w:p>
    <w:p>
      <w:pPr>
        <w:pStyle w:val="style0"/>
        <w:spacing w:lineRule="auto" w:line="360"/>
        <w:ind w:left="2430"/>
        <w:rPr>
          <w:bCs/>
          <w:sz w:val="28"/>
          <w:szCs w:val="28"/>
        </w:rPr>
      </w:pPr>
    </w:p>
    <w:p>
      <w:pPr>
        <w:pStyle w:val="style0"/>
        <w:spacing w:lineRule="auto" w:line="360"/>
        <w:ind w:left="2250"/>
        <w:rPr>
          <w:bCs/>
          <w:sz w:val="28"/>
          <w:szCs w:val="28"/>
        </w:rPr>
      </w:pPr>
    </w:p>
    <w:p>
      <w:pPr>
        <w:pStyle w:val="style0"/>
        <w:spacing w:lineRule="auto" w:line="360"/>
        <w:ind w:left="1530"/>
        <w:rPr>
          <w:bCs/>
          <w:sz w:val="28"/>
          <w:szCs w:val="28"/>
        </w:rPr>
      </w:pPr>
    </w:p>
    <w:p>
      <w:pPr>
        <w:pStyle w:val="style0"/>
        <w:spacing w:lineRule="auto" w:line="360"/>
        <w:ind w:left="1530"/>
        <w:rPr>
          <w:bCs/>
          <w:sz w:val="28"/>
          <w:szCs w:val="28"/>
        </w:rPr>
      </w:pPr>
    </w:p>
    <w:p>
      <w:pPr>
        <w:pStyle w:val="style0"/>
        <w:spacing w:lineRule="auto" w:line="360"/>
        <w:ind w:left="1530"/>
        <w:rPr>
          <w:bCs/>
          <w:sz w:val="28"/>
          <w:szCs w:val="28"/>
        </w:rPr>
      </w:pPr>
    </w:p>
    <w:p>
      <w:pPr>
        <w:pStyle w:val="style0"/>
        <w:spacing w:lineRule="auto" w:line="360"/>
        <w:ind w:left="1530"/>
        <w:rPr>
          <w:bCs/>
          <w:sz w:val="28"/>
          <w:szCs w:val="28"/>
        </w:rPr>
      </w:pPr>
    </w:p>
    <w:p>
      <w:pPr>
        <w:pStyle w:val="style0"/>
        <w:spacing w:lineRule="auto" w:line="360"/>
        <w:ind w:left="1530"/>
        <w:rPr>
          <w:bCs/>
          <w:sz w:val="28"/>
          <w:szCs w:val="28"/>
        </w:rPr>
      </w:pPr>
    </w:p>
    <w:p>
      <w:pPr>
        <w:pStyle w:val="style0"/>
        <w:spacing w:lineRule="auto" w:line="360"/>
        <w:ind w:left="1530"/>
        <w:rPr>
          <w:bCs/>
          <w:sz w:val="28"/>
          <w:szCs w:val="28"/>
        </w:rPr>
      </w:pPr>
    </w:p>
    <w:p>
      <w:pPr>
        <w:pStyle w:val="style0"/>
        <w:spacing w:lineRule="auto" w:line="360"/>
        <w:ind w:left="1530"/>
        <w:rPr>
          <w:bCs/>
          <w:sz w:val="28"/>
          <w:szCs w:val="28"/>
        </w:rPr>
      </w:pPr>
    </w:p>
    <w:p>
      <w:pPr>
        <w:pStyle w:val="style0"/>
        <w:spacing w:lineRule="auto" w:line="360"/>
        <w:rPr>
          <w:bCs/>
          <w:sz w:val="28"/>
          <w:szCs w:val="28"/>
        </w:rPr>
      </w:pPr>
    </w:p>
    <w:p>
      <w:pPr>
        <w:pStyle w:val="style0"/>
        <w:spacing w:lineRule="auto" w:line="360"/>
        <w:ind w:left="1530"/>
        <w:rPr/>
      </w:pPr>
    </w:p>
    <w:p>
      <w:pPr>
        <w:pStyle w:val="style0"/>
        <w:spacing w:lineRule="auto" w:line="360"/>
        <w:ind w:left="1530"/>
        <w:rPr/>
      </w:pPr>
    </w:p>
    <w:p>
      <w:pPr>
        <w:pStyle w:val="style0"/>
        <w:spacing w:lineRule="auto" w:line="360"/>
        <w:ind w:left="1530"/>
        <w:rPr/>
      </w:pPr>
    </w:p>
    <w:p>
      <w:pPr>
        <w:pStyle w:val="style0"/>
        <w:spacing w:lineRule="auto" w:line="360"/>
        <w:ind w:left="1530"/>
        <w:rPr/>
      </w:pPr>
    </w:p>
    <w:p>
      <w:pPr>
        <w:pStyle w:val="style0"/>
        <w:spacing w:lineRule="auto" w:line="360"/>
        <w:ind w:left="1530"/>
        <w:rPr/>
      </w:pPr>
    </w:p>
    <w:p>
      <w:pPr>
        <w:pStyle w:val="style0"/>
        <w:spacing w:lineRule="auto" w:line="360"/>
        <w:ind w:left="1530"/>
        <w:rPr>
          <w:bCs/>
          <w:sz w:val="28"/>
          <w:szCs w:val="28"/>
        </w:rPr>
      </w:pPr>
    </w:p>
    <w:p>
      <w:pPr>
        <w:pStyle w:val="style0"/>
        <w:spacing w:lineRule="auto" w:line="360"/>
        <w:ind w:left="1530"/>
        <w:rPr>
          <w:bCs/>
          <w:sz w:val="28"/>
          <w:szCs w:val="28"/>
        </w:rPr>
      </w:pPr>
    </w:p>
    <w:p>
      <w:pPr>
        <w:pStyle w:val="style0"/>
        <w:spacing w:lineRule="auto" w:line="360"/>
        <w:jc w:val="center"/>
        <w:rPr>
          <w:b/>
          <w:sz w:val="36"/>
          <w:szCs w:val="36"/>
          <w:u w:val="single"/>
        </w:rPr>
      </w:pPr>
      <w:r>
        <w:rPr>
          <w:b/>
          <w:sz w:val="36"/>
          <w:szCs w:val="36"/>
          <w:u w:val="single"/>
          <w:lang w:val="en-GB"/>
        </w:rPr>
        <w:t>7.</w:t>
      </w:r>
      <w:r>
        <w:rPr>
          <w:b/>
          <w:sz w:val="36"/>
          <w:szCs w:val="36"/>
          <w:u w:val="single"/>
        </w:rPr>
        <w:t>Organization structure</w:t>
      </w:r>
    </w:p>
    <w:p>
      <w:pPr>
        <w:pStyle w:val="style0"/>
        <w:spacing w:lineRule="auto" w:line="360"/>
        <w:jc w:val="center"/>
        <w:rPr>
          <w:b/>
          <w:sz w:val="36"/>
          <w:szCs w:val="36"/>
          <w:u w:val="single"/>
        </w:rPr>
      </w:pPr>
    </w:p>
    <w:p>
      <w:pPr>
        <w:pStyle w:val="style0"/>
        <w:spacing w:lineRule="auto" w:line="360"/>
        <w:jc w:val="center"/>
        <w:rPr>
          <w:b/>
          <w:sz w:val="36"/>
          <w:szCs w:val="36"/>
          <w:u w:val="single"/>
        </w:rPr>
      </w:pPr>
      <w:r>
        <w:rPr>
          <w:b/>
          <w:noProof/>
          <w:sz w:val="36"/>
          <w:szCs w:val="36"/>
          <w:u w:val="single"/>
        </w:rPr>
        <mc:AlternateContent>
          <mc:Choice Requires="wps">
            <w:drawing>
              <wp:anchor distT="0" distB="0" distL="0" distR="0" simplePos="false" relativeHeight="16" behindDoc="false" locked="false" layoutInCell="true" allowOverlap="true">
                <wp:simplePos x="0" y="0"/>
                <wp:positionH relativeFrom="column">
                  <wp:posOffset>1914525</wp:posOffset>
                </wp:positionH>
                <wp:positionV relativeFrom="paragraph">
                  <wp:posOffset>20955</wp:posOffset>
                </wp:positionV>
                <wp:extent cx="1895475" cy="704850"/>
                <wp:effectExtent l="0" t="0" r="28575" b="19050"/>
                <wp:wrapNone/>
                <wp:docPr id="1033" name="Rounded 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95475" cy="704850"/>
                        </a:xfrm>
                        <a:prstGeom prst="roundRect"/>
                        <a:gradFill flip="none" rotWithShape="true">
                          <a:gsLst>
                            <a:gs pos="0">
                              <a:srgbClr val="ffffff"/>
                            </a:gs>
                            <a:gs pos="40000">
                              <a:srgbClr val="fefefe"/>
                            </a:gs>
                            <a:gs pos="100000">
                              <a:srgbClr val="7b7b7b"/>
                            </a:gs>
                          </a:gsLst>
                          <a:path path="circle"/>
                        </a:gradFill>
                        <a:ln cmpd="sng" cap="flat" w="25400">
                          <a:solidFill>
                            <a:srgbClr val="395e8a"/>
                          </a:solidFill>
                          <a:prstDash val="solid"/>
                          <a:round/>
                          <a:headEnd len="med" type="none" w="med"/>
                          <a:tailEnd len="med" type="none" w="med"/>
                        </a:ln>
                      </wps:spPr>
                      <wps:txbx id="1033">
                        <w:txbxContent>
                          <w:p>
                            <w:pPr>
                              <w:pStyle w:val="style0"/>
                              <w:jc w:val="center"/>
                              <w:rPr>
                                <w:color w:val="000000"/>
                              </w:rPr>
                            </w:pPr>
                            <w:r>
                              <w:rPr>
                                <w:color w:val="000000"/>
                              </w:rPr>
                              <w:t>Director</w:t>
                            </w:r>
                          </w:p>
                          <w:p>
                            <w:pPr>
                              <w:pStyle w:val="style0"/>
                              <w:jc w:val="center"/>
                              <w:rPr>
                                <w:color w:val="000000"/>
                              </w:rPr>
                            </w:pPr>
                            <w:r>
                              <w:rPr>
                                <w:color w:val="000000"/>
                              </w:rPr>
                              <w:t>B. O. D.</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33" arcsize="0.16666667," stroked="t" style="position:absolute;margin-left:150.75pt;margin-top:1.65pt;width:149.25pt;height:55.5pt;z-index:16;mso-position-horizontal-relative:text;mso-position-vertical-relative:text;mso-width-percent:0;mso-height-percent:0;mso-width-relative:page;mso-height-relative:page;mso-wrap-distance-left:0.0pt;mso-wrap-distance-right:0.0pt;visibility:visible;v-text-anchor:middle;">
                <v:stroke color="#395e8a" weight="2.0pt"/>
                <v:fill rotate="true" focus="100%" color2="#7b7b7b" colors="0f white;26214f #fefefe;1 #7b7b7b;" method="any" type="gradientRadial" color="white"/>
                <v:textbox inset="7.2pt,3.6pt,7.2pt,3.6pt">
                  <w:txbxContent>
                    <w:p>
                      <w:pPr>
                        <w:pStyle w:val="style0"/>
                        <w:jc w:val="center"/>
                        <w:rPr>
                          <w:color w:val="000000"/>
                        </w:rPr>
                      </w:pPr>
                      <w:r>
                        <w:rPr>
                          <w:color w:val="000000"/>
                        </w:rPr>
                        <w:t>Director</w:t>
                      </w:r>
                    </w:p>
                    <w:p>
                      <w:pPr>
                        <w:pStyle w:val="style0"/>
                        <w:jc w:val="center"/>
                        <w:rPr>
                          <w:color w:val="000000"/>
                        </w:rPr>
                      </w:pPr>
                      <w:r>
                        <w:rPr>
                          <w:color w:val="000000"/>
                        </w:rPr>
                        <w:t>B. O. D.</w:t>
                      </w:r>
                    </w:p>
                  </w:txbxContent>
                </v:textbox>
              </v:roundrect>
            </w:pict>
          </mc:Fallback>
        </mc:AlternateContent>
      </w:r>
      <w:r>
        <w:rPr>
          <w:b/>
          <w:sz w:val="36"/>
          <w:szCs w:val="36"/>
          <w:u w:val="single"/>
        </w:rPr>
        <w:t>jhjhjkkk</w:t>
      </w:r>
    </w:p>
    <w:p>
      <w:pPr>
        <w:pStyle w:val="style0"/>
        <w:spacing w:lineRule="auto" w:line="360"/>
        <w:jc w:val="center"/>
        <w:rPr>
          <w:b/>
          <w:sz w:val="36"/>
          <w:szCs w:val="36"/>
          <w:u w:val="single"/>
        </w:rPr>
      </w:pPr>
      <w:r>
        <w:rPr>
          <w:b/>
          <w:noProof/>
          <w:sz w:val="36"/>
          <w:szCs w:val="36"/>
          <w:u w:val="single"/>
        </w:rPr>
        <mc:AlternateContent>
          <mc:Choice Requires="wps">
            <w:drawing>
              <wp:anchor distT="0" distB="0" distL="0" distR="0" simplePos="false" relativeHeight="43" behindDoc="false" locked="false" layoutInCell="true" allowOverlap="true">
                <wp:simplePos x="0" y="0"/>
                <wp:positionH relativeFrom="column">
                  <wp:posOffset>2838450</wp:posOffset>
                </wp:positionH>
                <wp:positionV relativeFrom="paragraph">
                  <wp:posOffset>331470</wp:posOffset>
                </wp:positionV>
                <wp:extent cx="28575" cy="390524"/>
                <wp:effectExtent l="133350" t="19050" r="123825" b="85725"/>
                <wp:wrapNone/>
                <wp:docPr id="1034" name="Straight Arrow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 cy="390524"/>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34" type="#_x0000_t32" filled="f" style="position:absolute;margin-left:223.5pt;margin-top:26.1pt;width:2.25pt;height:30.75pt;z-index:43;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rPr>
        <mc:AlternateContent>
          <mc:Choice Requires="wps">
            <w:drawing>
              <wp:anchor distT="0" distB="0" distL="0" distR="0" simplePos="false" relativeHeight="38" behindDoc="false" locked="false" layoutInCell="true" allowOverlap="true">
                <wp:simplePos x="0" y="0"/>
                <wp:positionH relativeFrom="column">
                  <wp:posOffset>5276952</wp:posOffset>
                </wp:positionH>
                <wp:positionV relativeFrom="paragraph">
                  <wp:posOffset>355404</wp:posOffset>
                </wp:positionV>
                <wp:extent cx="14909" cy="361404"/>
                <wp:effectExtent l="133350" t="19050" r="95250" b="76200"/>
                <wp:wrapNone/>
                <wp:docPr id="1035" name="Straight Arrow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909" cy="361404"/>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anchor>
            </w:drawing>
          </mc:Choice>
          <mc:Fallback>
            <w:pict>
              <v:shape id="1035" type="#_x0000_t32" filled="f" style="position:absolute;margin-left:415.51pt;margin-top:27.98pt;width:1.17pt;height:28.46pt;z-index:38;mso-position-horizontal-relative:text;mso-position-vertical-relative:text;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rPr>
        <mc:AlternateContent>
          <mc:Choice Requires="wps">
            <w:drawing>
              <wp:anchor distT="0" distB="0" distL="0" distR="0" simplePos="false" relativeHeight="35" behindDoc="false" locked="false" layoutInCell="true" allowOverlap="true">
                <wp:simplePos x="0" y="0"/>
                <wp:positionH relativeFrom="column">
                  <wp:posOffset>4029075</wp:posOffset>
                </wp:positionH>
                <wp:positionV relativeFrom="paragraph">
                  <wp:posOffset>375285</wp:posOffset>
                </wp:positionV>
                <wp:extent cx="19050" cy="342900"/>
                <wp:effectExtent l="133350" t="19050" r="95250" b="76200"/>
                <wp:wrapNone/>
                <wp:docPr id="1036" name="Straight Arrow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6" type="#_x0000_t32" filled="f" style="position:absolute;margin-left:317.25pt;margin-top:29.55pt;width:1.5pt;height:27.0pt;z-index:35;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rPr>
        <mc:AlternateContent>
          <mc:Choice Requires="wps">
            <w:drawing>
              <wp:anchor distT="0" distB="0" distL="0" distR="0" simplePos="false" relativeHeight="36" behindDoc="false" locked="false" layoutInCell="true" allowOverlap="true">
                <wp:simplePos x="0" y="0"/>
                <wp:positionH relativeFrom="column">
                  <wp:posOffset>2419350</wp:posOffset>
                </wp:positionH>
                <wp:positionV relativeFrom="paragraph">
                  <wp:posOffset>365760</wp:posOffset>
                </wp:positionV>
                <wp:extent cx="19050" cy="342900"/>
                <wp:effectExtent l="133350" t="19050" r="95250" b="76200"/>
                <wp:wrapNone/>
                <wp:docPr id="1037" name="Straight Arrow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7" type="#_x0000_t32" filled="f" style="position:absolute;margin-left:190.5pt;margin-top:28.8pt;width:1.5pt;height:27.0pt;z-index:36;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rPr>
        <mc:AlternateContent>
          <mc:Choice Requires="wps">
            <w:drawing>
              <wp:anchor distT="0" distB="0" distL="0" distR="0" simplePos="false" relativeHeight="28" behindDoc="false" locked="false" layoutInCell="true" allowOverlap="true">
                <wp:simplePos x="0" y="0"/>
                <wp:positionH relativeFrom="column">
                  <wp:posOffset>771525</wp:posOffset>
                </wp:positionH>
                <wp:positionV relativeFrom="paragraph">
                  <wp:posOffset>346710</wp:posOffset>
                </wp:positionV>
                <wp:extent cx="4647297" cy="64602"/>
                <wp:effectExtent l="57150" t="38100" r="57150" b="95250"/>
                <wp:wrapNone/>
                <wp:docPr id="1038"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47297" cy="64602"/>
                        </a:xfrm>
                        <a:prstGeom prst="line"/>
                        <a:ln cmpd="sng" cap="flat" w="38100">
                          <a:solidFill>
                            <a:srgbClr val="000000"/>
                          </a:solidFill>
                          <a:prstDash val="solid"/>
                          <a:round/>
                          <a:headEnd len="med" type="none" w="med"/>
                          <a:tailEnd len="med" type="none" w="med"/>
                        </a:ln>
                        <a:effectLst>
                          <a:outerShdw ky="0" rotWithShape="false" sy="100000" kx="0" sx="100000" dir="5400000" dist="12700" blurRad="40000" algn="b">
                            <a:srgbClr val="000000">
                              <a:alpha val="35002"/>
                            </a:srgbClr>
                          </a:outerShdw>
                        </a:effectLst>
                      </wps:spPr>
                      <wps:bodyPr>
                        <a:prstTxWarp prst="textNoShape"/>
                      </wps:bodyPr>
                    </wps:wsp>
                  </a:graphicData>
                </a:graphic>
              </wp:anchor>
            </w:drawing>
          </mc:Choice>
          <mc:Fallback>
            <w:pict>
              <v:line id="1038" filled="f" stroked="t" from="60.75pt,27.3pt" to="426.6789pt,32.386772pt" style="position:absolute;z-index:28;mso-position-horizontal-relative:text;mso-position-vertical-relative:text;mso-width-relative:page;mso-height-relative:page;mso-wrap-distance-left:0.0pt;mso-wrap-distance-right:0.0pt;visibility:visible;">
                <v:stroke weight="3.0pt"/>
                <v:fill/>
                <v:shadow on="t" color="black" offset="-4.371139E-8pt,1.0pt" opacity="22938f" origin=",0.5" type="perspective"/>
              </v:line>
            </w:pict>
          </mc:Fallback>
        </mc:AlternateContent>
      </w:r>
    </w:p>
    <w:p>
      <w:pPr>
        <w:pStyle w:val="style0"/>
        <w:spacing w:lineRule="auto" w:line="360"/>
        <w:rPr>
          <w:b/>
          <w:sz w:val="36"/>
          <w:szCs w:val="36"/>
          <w:u w:val="single"/>
        </w:rPr>
      </w:pPr>
      <w:r>
        <w:rPr>
          <w:b/>
          <w:noProof/>
          <w:sz w:val="36"/>
          <w:szCs w:val="36"/>
          <w:u w:val="single"/>
        </w:rPr>
        <mc:AlternateContent>
          <mc:Choice Requires="wps">
            <w:drawing>
              <wp:anchor distT="0" distB="0" distL="0" distR="0" simplePos="false" relativeHeight="17" behindDoc="false" locked="false" layoutInCell="true" allowOverlap="true">
                <wp:simplePos x="0" y="0"/>
                <wp:positionH relativeFrom="column">
                  <wp:posOffset>82550</wp:posOffset>
                </wp:positionH>
                <wp:positionV relativeFrom="paragraph">
                  <wp:posOffset>300355</wp:posOffset>
                </wp:positionV>
                <wp:extent cx="1400175" cy="521970"/>
                <wp:effectExtent l="57150" t="38100" r="85725" b="87630"/>
                <wp:wrapNone/>
                <wp:docPr id="1039" name="Rounded 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21970"/>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39">
                        <w:txbxContent>
                          <w:p>
                            <w:pPr>
                              <w:pStyle w:val="style0"/>
                              <w:jc w:val="center"/>
                              <w:rPr/>
                            </w:pPr>
                            <w:r>
                              <w:t>Production Department</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39" arcsize="0.16666667," stroked="t" style="position:absolute;margin-left:6.5pt;margin-top:23.65pt;width:110.25pt;height:41.1pt;z-index:17;mso-position-horizontal-relative:text;mso-position-vertical-relative:text;mso-width-percent:0;mso-height-percent:0;mso-width-relative:page;mso-height-relative:margin;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Production Department</w:t>
                      </w:r>
                    </w:p>
                  </w:txbxContent>
                </v:textbox>
              </v:roundrect>
            </w:pict>
          </mc:Fallback>
        </mc:AlternateContent>
      </w:r>
      <w:r>
        <w:rPr>
          <w:b/>
          <w:noProof/>
          <w:sz w:val="36"/>
          <w:szCs w:val="36"/>
          <w:u w:val="single"/>
        </w:rPr>
        <mc:AlternateContent>
          <mc:Choice Requires="wps">
            <w:drawing>
              <wp:anchor distT="0" distB="0" distL="0" distR="0" simplePos="false" relativeHeight="18" behindDoc="false" locked="false" layoutInCell="true" allowOverlap="true">
                <wp:simplePos x="0" y="0"/>
                <wp:positionH relativeFrom="page">
                  <wp:posOffset>2763907</wp:posOffset>
                </wp:positionH>
                <wp:positionV relativeFrom="page">
                  <wp:posOffset>3223939</wp:posOffset>
                </wp:positionV>
                <wp:extent cx="1287025" cy="521965"/>
                <wp:effectExtent l="57150" t="38100" r="85725" b="87630"/>
                <wp:wrapNone/>
                <wp:docPr id="1040" name="Rounded Rectangl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87025" cy="521965"/>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0">
                        <w:txbxContent>
                          <w:p>
                            <w:pPr>
                              <w:pStyle w:val="style0"/>
                              <w:jc w:val="center"/>
                              <w:rPr/>
                            </w:pPr>
                            <w:r>
                              <w:t>Marketing Department</w:t>
                            </w:r>
                          </w:p>
                        </w:txbxContent>
                      </wps:txbx>
                      <wps:bodyPr lIns="91440" rIns="91440" tIns="45720" bIns="45720" vert="horz" anchor="ctr" wrap="square">
                        <a:prstTxWarp prst="textNoShape"/>
                        <a:noAutofit/>
                      </wps:bodyPr>
                    </wps:wsp>
                  </a:graphicData>
                </a:graphic>
              </wp:anchor>
            </w:drawing>
          </mc:Choice>
          <mc:Fallback>
            <w:pict>
              <v:roundrect id="1040" arcsize="0.16666667," stroked="t" style="position:absolute;margin-left:217.63pt;margin-top:253.85pt;width:101.34pt;height:41.1pt;z-index:18;mso-position-horizontal-relative:page;mso-position-vertical-relative:page;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Marketing Department</w:t>
                      </w:r>
                    </w:p>
                  </w:txbxContent>
                </v:textbox>
              </v:roundrect>
            </w:pict>
          </mc:Fallback>
        </mc:AlternateContent>
      </w:r>
      <w:r>
        <w:rPr>
          <w:b/>
          <w:noProof/>
          <w:sz w:val="36"/>
          <w:szCs w:val="36"/>
          <w:u w:val="single"/>
        </w:rPr>
        <mc:AlternateContent>
          <mc:Choice Requires="wps">
            <w:drawing>
              <wp:anchor distT="0" distB="0" distL="0" distR="0" simplePos="false" relativeHeight="20" behindDoc="false" locked="false" layoutInCell="true" allowOverlap="true">
                <wp:simplePos x="0" y="0"/>
                <wp:positionH relativeFrom="page">
                  <wp:posOffset>5772943</wp:posOffset>
                </wp:positionH>
                <wp:positionV relativeFrom="page">
                  <wp:posOffset>3235994</wp:posOffset>
                </wp:positionV>
                <wp:extent cx="1299495" cy="510542"/>
                <wp:effectExtent l="57150" t="38100" r="85725" b="99060"/>
                <wp:wrapNone/>
                <wp:docPr id="1041" name="Rounded 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99495" cy="510542"/>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1">
                        <w:txbxContent>
                          <w:p>
                            <w:pPr>
                              <w:pStyle w:val="style0"/>
                              <w:jc w:val="center"/>
                              <w:rPr/>
                            </w:pPr>
                            <w:r>
                              <w:t>HR</w:t>
                            </w:r>
                          </w:p>
                          <w:p>
                            <w:pPr>
                              <w:pStyle w:val="style0"/>
                              <w:jc w:val="center"/>
                              <w:rPr/>
                            </w:pPr>
                            <w:r>
                              <w:t>Department</w:t>
                            </w:r>
                          </w:p>
                        </w:txbxContent>
                      </wps:txbx>
                      <wps:bodyPr lIns="91440" rIns="91440" tIns="45720" bIns="45720" vert="horz" anchor="ctr" wrap="square">
                        <a:prstTxWarp prst="textNoShape"/>
                        <a:noAutofit/>
                      </wps:bodyPr>
                    </wps:wsp>
                  </a:graphicData>
                </a:graphic>
              </wp:anchor>
            </w:drawing>
          </mc:Choice>
          <mc:Fallback>
            <w:pict>
              <v:roundrect id="1041" arcsize="0.16666667," stroked="t" style="position:absolute;margin-left:454.56pt;margin-top:254.8pt;width:102.32pt;height:40.2pt;z-index:20;mso-position-horizontal-relative:page;mso-position-vertical-relative:page;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HR</w:t>
                      </w:r>
                    </w:p>
                    <w:p>
                      <w:pPr>
                        <w:pStyle w:val="style0"/>
                        <w:jc w:val="center"/>
                        <w:rPr/>
                      </w:pPr>
                      <w:r>
                        <w:t>Department</w:t>
                      </w:r>
                    </w:p>
                  </w:txbxContent>
                </v:textbox>
              </v:roundrect>
            </w:pict>
          </mc:Fallback>
        </mc:AlternateContent>
      </w:r>
      <w:r>
        <w:rPr>
          <w:b/>
          <w:noProof/>
          <w:sz w:val="36"/>
          <w:szCs w:val="36"/>
          <w:u w:val="single"/>
        </w:rPr>
        <mc:AlternateContent>
          <mc:Choice Requires="wps">
            <w:drawing>
              <wp:anchor distT="0" distB="0" distL="0" distR="0" simplePos="false" relativeHeight="19" behindDoc="false" locked="false" layoutInCell="true" allowOverlap="true">
                <wp:simplePos x="0" y="0"/>
                <wp:positionH relativeFrom="page">
                  <wp:posOffset>4352047</wp:posOffset>
                </wp:positionH>
                <wp:positionV relativeFrom="page">
                  <wp:posOffset>3235994</wp:posOffset>
                </wp:positionV>
                <wp:extent cx="1312168" cy="510542"/>
                <wp:effectExtent l="57150" t="38100" r="85725" b="99060"/>
                <wp:wrapNone/>
                <wp:docPr id="1042" name="Rounded 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12168" cy="510542"/>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2">
                        <w:txbxContent>
                          <w:p>
                            <w:pPr>
                              <w:pStyle w:val="style0"/>
                              <w:jc w:val="center"/>
                              <w:rPr/>
                            </w:pPr>
                            <w:r>
                              <w:t>Finance Department</w:t>
                            </w:r>
                          </w:p>
                        </w:txbxContent>
                      </wps:txbx>
                      <wps:bodyPr lIns="91440" rIns="91440" tIns="45720" bIns="45720" vert="horz" anchor="ctr" wrap="square">
                        <a:prstTxWarp prst="textNoShape"/>
                        <a:noAutofit/>
                      </wps:bodyPr>
                    </wps:wsp>
                  </a:graphicData>
                </a:graphic>
              </wp:anchor>
            </w:drawing>
          </mc:Choice>
          <mc:Fallback>
            <w:pict>
              <v:roundrect id="1042" arcsize="0.16666667," stroked="t" style="position:absolute;margin-left:342.68pt;margin-top:254.8pt;width:103.32pt;height:40.2pt;z-index:19;mso-position-horizontal-relative:page;mso-position-vertical-relative:page;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Finance Department</w:t>
                      </w:r>
                    </w:p>
                  </w:txbxContent>
                </v:textbox>
              </v:roundrect>
            </w:pict>
          </mc:Fallback>
        </mc:AlternateContent>
      </w:r>
      <w:r>
        <w:rPr>
          <w:b/>
          <w:noProof/>
          <w:sz w:val="36"/>
          <w:szCs w:val="36"/>
          <w:u w:val="single"/>
        </w:rPr>
        <mc:AlternateContent>
          <mc:Choice Requires="wps">
            <w:drawing>
              <wp:anchor distT="0" distB="0" distL="0" distR="0" simplePos="false" relativeHeight="37" behindDoc="false" locked="false" layoutInCell="true" allowOverlap="true">
                <wp:simplePos x="0" y="0"/>
                <wp:positionH relativeFrom="page">
                  <wp:posOffset>1959463</wp:posOffset>
                </wp:positionH>
                <wp:positionV relativeFrom="page">
                  <wp:posOffset>2887427</wp:posOffset>
                </wp:positionV>
                <wp:extent cx="27034" cy="336756"/>
                <wp:effectExtent l="133350" t="19050" r="95250" b="76200"/>
                <wp:wrapNone/>
                <wp:docPr id="1043" name="Straight Arrow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7034" cy="336756"/>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anchor>
            </w:drawing>
          </mc:Choice>
          <mc:Fallback>
            <w:pict>
              <v:shape id="1043" type="#_x0000_t32" filled="f" style="position:absolute;margin-left:154.29pt;margin-top:227.36pt;width:2.13pt;height:26.52pt;z-index:37;mso-position-horizontal-relative:page;mso-position-vertical-relative:page;mso-width-relative:page;mso-height-relative:page;mso-wrap-distance-left:0.0pt;mso-wrap-distance-right:0.0pt;visibility:visible;flip:x;">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p>
    <w:p>
      <w:pPr>
        <w:pStyle w:val="style0"/>
        <w:spacing w:lineRule="auto" w:line="360"/>
        <w:jc w:val="center"/>
        <w:rPr>
          <w:b/>
          <w:sz w:val="36"/>
          <w:szCs w:val="36"/>
          <w:u w:val="single"/>
        </w:rPr>
      </w:pPr>
      <w:r>
        <w:rPr>
          <w:b/>
          <w:noProof/>
          <w:sz w:val="36"/>
          <w:szCs w:val="36"/>
          <w:u w:val="single"/>
        </w:rPr>
        <mc:AlternateContent>
          <mc:Choice Requires="wps">
            <w:drawing>
              <wp:anchor distT="0" distB="0" distL="0" distR="0" simplePos="false" relativeHeight="27" behindDoc="false" locked="false" layoutInCell="true" allowOverlap="true">
                <wp:simplePos x="0" y="0"/>
                <wp:positionH relativeFrom="page">
                  <wp:posOffset>5810073</wp:posOffset>
                </wp:positionH>
                <wp:positionV relativeFrom="page">
                  <wp:posOffset>4136628</wp:posOffset>
                </wp:positionV>
                <wp:extent cx="1271356" cy="444062"/>
                <wp:effectExtent l="57150" t="38100" r="85725" b="95250"/>
                <wp:wrapNone/>
                <wp:docPr id="1044" name="Rounded Rectangle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1356" cy="444062"/>
                        </a:xfrm>
                        <a:prstGeom prst="roundRect"/>
                        <a:gradFill flip="none" rotWithShape="true">
                          <a:gsLst>
                            <a:gs pos="0">
                              <a:srgbClr val="ffbf82"/>
                            </a:gs>
                            <a:gs pos="35000">
                              <a:srgbClr val="ffcfa8"/>
                            </a:gs>
                            <a:gs pos="100000">
                              <a:srgbClr val="ffebd9"/>
                            </a:gs>
                          </a:gsLst>
                          <a:lin ang="16200000" scaled="true"/>
                        </a:gradFill>
                        <a:ln cmpd="sng" cap="flat" w="9525">
                          <a:solidFill>
                            <a:srgbClr val="f5913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4">
                        <w:txbxContent>
                          <w:p>
                            <w:pPr>
                              <w:pStyle w:val="style0"/>
                              <w:jc w:val="center"/>
                              <w:rPr/>
                            </w:pPr>
                            <w:r>
                              <w:t xml:space="preserve">HR </w:t>
                            </w:r>
                          </w:p>
                          <w:p>
                            <w:pPr>
                              <w:pStyle w:val="style0"/>
                              <w:jc w:val="center"/>
                              <w:rPr/>
                            </w:pPr>
                            <w:r>
                              <w:t>Manager</w:t>
                            </w:r>
                          </w:p>
                        </w:txbxContent>
                      </wps:txbx>
                      <wps:bodyPr lIns="91440" rIns="91440" tIns="45720" bIns="45720" vert="horz" anchor="ctr" wrap="square">
                        <a:prstTxWarp prst="textNoShape"/>
                        <a:noAutofit/>
                      </wps:bodyPr>
                    </wps:wsp>
                  </a:graphicData>
                </a:graphic>
              </wp:anchor>
            </w:drawing>
          </mc:Choice>
          <mc:Fallback>
            <w:pict>
              <v:roundrect id="1044" arcsize="0.16666667," stroked="t" style="position:absolute;margin-left:457.49pt;margin-top:325.72pt;width:100.11pt;height:34.97pt;z-index:27;mso-position-horizontal-relative:page;mso-position-vertical-relative:page;mso-width-relative:page;mso-height-relative:page;mso-wrap-distance-left:0.0pt;mso-wrap-distance-right:0.0pt;visibility:visible;v-text-anchor:middle;">
                <v:stroke color="#f5913f"/>
                <v:fill rotate="true" colors="0f #ffbf82;22937f #ffcfa8;1 #ffebd9;" method="any" color="#ffbf82" focus="100%" color2="#ffebd9" type="gradient" angle="180"/>
                <v:shadow on="t" color="black" offset="-4.371139E-8pt,1.0pt" opacity="38%" origin=",0.5" type="perspective"/>
                <v:textbox inset="7.2pt,3.6pt,7.2pt,3.6pt">
                  <w:txbxContent>
                    <w:p>
                      <w:pPr>
                        <w:pStyle w:val="style0"/>
                        <w:jc w:val="center"/>
                        <w:rPr/>
                      </w:pPr>
                      <w:r>
                        <w:t xml:space="preserve">HR </w:t>
                      </w:r>
                    </w:p>
                    <w:p>
                      <w:pPr>
                        <w:pStyle w:val="style0"/>
                        <w:jc w:val="center"/>
                        <w:rPr/>
                      </w:pPr>
                      <w:r>
                        <w:t>Manager</w:t>
                      </w:r>
                    </w:p>
                  </w:txbxContent>
                </v:textbox>
              </v:roundrect>
            </w:pict>
          </mc:Fallback>
        </mc:AlternateContent>
      </w:r>
      <w:r>
        <w:rPr>
          <w:b/>
          <w:noProof/>
          <w:sz w:val="36"/>
          <w:szCs w:val="36"/>
          <w:u w:val="single"/>
        </w:rPr>
        <mc:AlternateContent>
          <mc:Choice Requires="wps">
            <w:drawing>
              <wp:anchor distT="0" distB="0" distL="0" distR="0" simplePos="false" relativeHeight="31" behindDoc="false" locked="false" layoutInCell="true" allowOverlap="true">
                <wp:simplePos x="0" y="0"/>
                <wp:positionH relativeFrom="column">
                  <wp:posOffset>5334518</wp:posOffset>
                </wp:positionH>
                <wp:positionV relativeFrom="paragraph">
                  <wp:posOffset>81056</wp:posOffset>
                </wp:positionV>
                <wp:extent cx="21366" cy="317723"/>
                <wp:effectExtent l="133350" t="19050" r="95250" b="76200"/>
                <wp:wrapNone/>
                <wp:docPr id="1045" name="Straight Arrow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1366" cy="317723"/>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anchor>
            </w:drawing>
          </mc:Choice>
          <mc:Fallback>
            <w:pict>
              <v:shape id="1045" type="#_x0000_t32" filled="f" style="position:absolute;margin-left:420.04pt;margin-top:6.38pt;width:1.68pt;height:25.02pt;z-index:31;mso-position-horizontal-relative:text;mso-position-vertical-relative:text;mso-width-relative:page;mso-height-relative:page;mso-wrap-distance-left:0.0pt;mso-wrap-distance-right:0.0pt;visibility:visible;flip:x;">
                <v:stroke endarrow="open" weight="3.0pt"/>
                <v:fill/>
                <v:shadow on="t" color="black" offset="-4.371139E-8pt,1.0pt" opacity="22938f" origin=",0.5" type="perspective"/>
              </v:shape>
            </w:pict>
          </mc:Fallback>
        </mc:AlternateContent>
      </w:r>
      <w:r>
        <w:rPr>
          <w:b/>
          <w:noProof/>
          <w:sz w:val="36"/>
          <w:szCs w:val="36"/>
          <w:u w:val="single"/>
        </w:rPr>
        <mc:AlternateContent>
          <mc:Choice Requires="wps">
            <w:drawing>
              <wp:anchor distT="0" distB="0" distL="0" distR="0" simplePos="false" relativeHeight="32" behindDoc="false" locked="false" layoutInCell="true" allowOverlap="true">
                <wp:simplePos x="0" y="0"/>
                <wp:positionH relativeFrom="column">
                  <wp:posOffset>4048125</wp:posOffset>
                </wp:positionH>
                <wp:positionV relativeFrom="paragraph">
                  <wp:posOffset>33020</wp:posOffset>
                </wp:positionV>
                <wp:extent cx="19050" cy="342900"/>
                <wp:effectExtent l="133350" t="19050" r="95250" b="76200"/>
                <wp:wrapNone/>
                <wp:docPr id="1046" name="Straight Arrow Connector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6" type="#_x0000_t32" filled="f" style="position:absolute;margin-left:318.75pt;margin-top:2.6pt;width:1.5pt;height:27.0pt;z-index:32;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rPr>
        <mc:AlternateContent>
          <mc:Choice Requires="wps">
            <w:drawing>
              <wp:anchor distT="0" distB="0" distL="0" distR="0" simplePos="false" relativeHeight="33" behindDoc="false" locked="false" layoutInCell="true" allowOverlap="true">
                <wp:simplePos x="0" y="0"/>
                <wp:positionH relativeFrom="column">
                  <wp:posOffset>2438400</wp:posOffset>
                </wp:positionH>
                <wp:positionV relativeFrom="paragraph">
                  <wp:posOffset>33020</wp:posOffset>
                </wp:positionV>
                <wp:extent cx="19050" cy="342900"/>
                <wp:effectExtent l="133350" t="19050" r="95250" b="76200"/>
                <wp:wrapNone/>
                <wp:docPr id="1047" name="Straight Arrow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7" type="#_x0000_t32" filled="f" style="position:absolute;margin-left:192.0pt;margin-top:2.6pt;width:1.5pt;height:27.0pt;z-index:33;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rPr>
        <mc:AlternateContent>
          <mc:Choice Requires="wps">
            <w:drawing>
              <wp:anchor distT="0" distB="0" distL="0" distR="0" simplePos="false" relativeHeight="34" behindDoc="false" locked="false" layoutInCell="true" allowOverlap="true">
                <wp:simplePos x="0" y="0"/>
                <wp:positionH relativeFrom="column">
                  <wp:posOffset>759460</wp:posOffset>
                </wp:positionH>
                <wp:positionV relativeFrom="paragraph">
                  <wp:posOffset>55245</wp:posOffset>
                </wp:positionV>
                <wp:extent cx="19050" cy="342900"/>
                <wp:effectExtent l="133350" t="19050" r="95250" b="76200"/>
                <wp:wrapNone/>
                <wp:docPr id="1048" name="Straight Arrow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8" type="#_x0000_t32" filled="f" style="position:absolute;margin-left:59.8pt;margin-top:4.35pt;width:1.5pt;height:27.0pt;z-index:34;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rPr>
        <mc:AlternateContent>
          <mc:Choice Requires="wps">
            <w:drawing>
              <wp:anchor distT="0" distB="0" distL="0" distR="0" simplePos="false" relativeHeight="25" behindDoc="false" locked="false" layoutInCell="true" allowOverlap="true">
                <wp:simplePos x="0" y="0"/>
                <wp:positionH relativeFrom="page">
                  <wp:posOffset>4315111</wp:posOffset>
                </wp:positionH>
                <wp:positionV relativeFrom="page">
                  <wp:posOffset>4136702</wp:posOffset>
                </wp:positionV>
                <wp:extent cx="1348599" cy="511175"/>
                <wp:effectExtent l="57150" t="38100" r="85725" b="98425"/>
                <wp:wrapNone/>
                <wp:docPr id="1049" name="Rounded 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48599" cy="511175"/>
                        </a:xfrm>
                        <a:prstGeom prst="roundRect"/>
                        <a:gradFill flip="none" rotWithShape="true">
                          <a:gsLst>
                            <a:gs pos="0">
                              <a:srgbClr val="a1c1ff"/>
                            </a:gs>
                            <a:gs pos="35000">
                              <a:srgbClr val="bdd5ff"/>
                            </a:gs>
                            <a:gs pos="100000">
                              <a:srgbClr val="e4eeff"/>
                            </a:gs>
                          </a:gsLst>
                          <a:lin ang="16200000" scaled="true"/>
                        </a:gradFill>
                        <a:ln cmpd="sng" cap="flat" w="9525">
                          <a:solidFill>
                            <a:srgbClr val="4a7dba"/>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9">
                        <w:txbxContent>
                          <w:p>
                            <w:pPr>
                              <w:pStyle w:val="style0"/>
                              <w:jc w:val="center"/>
                              <w:rPr/>
                            </w:pPr>
                            <w:r>
                              <w:t xml:space="preserve">Financial </w:t>
                            </w:r>
                          </w:p>
                          <w:p>
                            <w:pPr>
                              <w:pStyle w:val="style0"/>
                              <w:jc w:val="center"/>
                              <w:rPr/>
                            </w:pPr>
                            <w:r>
                              <w:t>Manager</w:t>
                            </w:r>
                          </w:p>
                          <w:p>
                            <w:pPr>
                              <w:pStyle w:val="style0"/>
                              <w:jc w:val="center"/>
                              <w:rPr/>
                            </w:pPr>
                          </w:p>
                        </w:txbxContent>
                      </wps:txbx>
                      <wps:bodyPr lIns="91440" rIns="91440" tIns="45720" bIns="45720" vert="horz" anchor="ctr" wrap="square">
                        <a:prstTxWarp prst="textNoShape"/>
                        <a:noAutofit/>
                      </wps:bodyPr>
                    </wps:wsp>
                  </a:graphicData>
                </a:graphic>
              </wp:anchor>
            </w:drawing>
          </mc:Choice>
          <mc:Fallback>
            <w:pict>
              <v:roundrect id="1049" arcsize="0.16666667," stroked="t" style="position:absolute;margin-left:339.77pt;margin-top:325.72pt;width:106.19pt;height:40.25pt;z-index:25;mso-position-horizontal-relative:page;mso-position-vertical-relative:page;mso-width-relative:page;mso-height-relative:page;mso-wrap-distance-left:0.0pt;mso-wrap-distance-right:0.0pt;visibility:visible;v-text-anchor:middle;">
                <v:stroke color="#4a7dba"/>
                <v:fill rotate="true" colors="0f #a1c1ff;22937f #bdd5ff;1 #e4eeff;" method="any" color="#a1c1ff" focus="100%" color2="#e4eeff" type="gradient" angle="180"/>
                <v:shadow on="t" color="black" offset="-4.371139E-8pt,1.0pt" opacity="38%" origin=",0.5" type="perspective"/>
                <v:textbox inset="7.2pt,3.6pt,7.2pt,3.6pt">
                  <w:txbxContent>
                    <w:p>
                      <w:pPr>
                        <w:pStyle w:val="style0"/>
                        <w:jc w:val="center"/>
                        <w:rPr/>
                      </w:pPr>
                      <w:r>
                        <w:t xml:space="preserve">Financial </w:t>
                      </w:r>
                    </w:p>
                    <w:p>
                      <w:pPr>
                        <w:pStyle w:val="style0"/>
                        <w:jc w:val="center"/>
                        <w:rPr/>
                      </w:pPr>
                      <w:r>
                        <w:t>Manager</w:t>
                      </w:r>
                    </w:p>
                    <w:p>
                      <w:pPr>
                        <w:pStyle w:val="style0"/>
                        <w:jc w:val="center"/>
                        <w:rPr/>
                      </w:pPr>
                    </w:p>
                  </w:txbxContent>
                </v:textbox>
              </v:roundrect>
            </w:pict>
          </mc:Fallback>
        </mc:AlternateContent>
      </w:r>
      <w:r>
        <w:rPr>
          <w:b/>
          <w:noProof/>
          <w:sz w:val="36"/>
          <w:szCs w:val="36"/>
          <w:u w:val="single"/>
        </w:rPr>
        <mc:AlternateContent>
          <mc:Choice Requires="wps">
            <w:drawing>
              <wp:anchor distT="0" distB="0" distL="0" distR="0" simplePos="false" relativeHeight="23" behindDoc="false" locked="false" layoutInCell="true" allowOverlap="true">
                <wp:simplePos x="0" y="0"/>
                <wp:positionH relativeFrom="page">
                  <wp:posOffset>2749813</wp:posOffset>
                </wp:positionH>
                <wp:positionV relativeFrom="page">
                  <wp:posOffset>4136702</wp:posOffset>
                </wp:positionV>
                <wp:extent cx="1349887" cy="511819"/>
                <wp:effectExtent l="57150" t="38100" r="85725" b="97790"/>
                <wp:wrapNone/>
                <wp:docPr id="1050" name="Rounded 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49887" cy="511819"/>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0">
                        <w:txbxContent>
                          <w:p>
                            <w:pPr>
                              <w:pStyle w:val="style0"/>
                              <w:rPr/>
                            </w:pPr>
                            <w:r>
                              <w:t>Marketing Manager</w:t>
                            </w:r>
                          </w:p>
                        </w:txbxContent>
                      </wps:txbx>
                      <wps:bodyPr lIns="91440" rIns="91440" tIns="45720" bIns="45720" vert="horz" anchor="ctr" wrap="square">
                        <a:prstTxWarp prst="textNoShape"/>
                        <a:noAutofit/>
                      </wps:bodyPr>
                    </wps:wsp>
                  </a:graphicData>
                </a:graphic>
              </wp:anchor>
            </w:drawing>
          </mc:Choice>
          <mc:Fallback>
            <w:pict>
              <v:roundrect id="1050" arcsize="0.16666667," stroked="t" style="position:absolute;margin-left:216.52pt;margin-top:325.72pt;width:106.29pt;height:40.3pt;z-index:23;mso-position-horizontal-relative:page;mso-position-vertical-relative:page;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rPr/>
                      </w:pPr>
                      <w:r>
                        <w:t>Marketing Manager</w:t>
                      </w:r>
                    </w:p>
                  </w:txbxContent>
                </v:textbox>
              </v:roundrect>
            </w:pict>
          </mc:Fallback>
        </mc:AlternateContent>
      </w:r>
      <w:r>
        <w:rPr>
          <w:b/>
          <w:noProof/>
          <w:sz w:val="36"/>
          <w:szCs w:val="36"/>
          <w:u w:val="single"/>
        </w:rPr>
        <mc:AlternateContent>
          <mc:Choice Requires="wps">
            <w:drawing>
              <wp:anchor distT="0" distB="0" distL="0" distR="0" simplePos="false" relativeHeight="42" behindDoc="false" locked="false" layoutInCell="true" allowOverlap="true">
                <wp:simplePos x="0" y="0"/>
                <wp:positionH relativeFrom="column">
                  <wp:posOffset>83185</wp:posOffset>
                </wp:positionH>
                <wp:positionV relativeFrom="paragraph">
                  <wp:posOffset>20955</wp:posOffset>
                </wp:positionV>
                <wp:extent cx="1400175" cy="510540"/>
                <wp:effectExtent l="57150" t="38100" r="85725" b="99060"/>
                <wp:wrapNone/>
                <wp:docPr id="1051" name="Rounded Rectangle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10540"/>
                        </a:xfrm>
                        <a:prstGeom prst="roundRect"/>
                        <a:gradFill flip="none" rotWithShape="true">
                          <a:gsLst>
                            <a:gs pos="0">
                              <a:srgbClr val="ffa19d"/>
                            </a:gs>
                            <a:gs pos="35000">
                              <a:srgbClr val="ffbcbc"/>
                            </a:gs>
                            <a:gs pos="100000">
                              <a:srgbClr val="ffe2e2"/>
                            </a:gs>
                          </a:gsLst>
                          <a:lin ang="16200000" scaled="true"/>
                        </a:gradFill>
                        <a:ln cmpd="sng" cap="flat" w="9525">
                          <a:solidFill>
                            <a:srgbClr val="bd4b48"/>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1">
                        <w:txbxContent>
                          <w:p>
                            <w:pPr>
                              <w:pStyle w:val="style0"/>
                              <w:jc w:val="center"/>
                              <w:rPr/>
                            </w:pPr>
                            <w:r>
                              <w:t>Production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51" arcsize="0.16666667," stroked="t" style="position:absolute;margin-left:6.55pt;margin-top:1.65pt;width:110.25pt;height:40.2pt;z-index:42;mso-position-horizontal-relative:text;mso-position-vertical-relative:text;mso-width-percent:0;mso-height-percent:0;mso-width-relative:page;mso-height-relative:margin;mso-wrap-distance-left:0.0pt;mso-wrap-distance-right:0.0pt;visibility:visible;v-text-anchor:middle;">
                <v:stroke color="#bd4b48"/>
                <v:fill rotate="true" colors="0f #ffa19d;22937f #ffbcbc;1 #ffe2e2;" method="any" color="#ffa19d" focus="100%" color2="#ffe2e2" type="gradient" angle="180"/>
                <v:shadow on="t" color="black" offset="-4.371139E-8pt,1.0pt" opacity="38%" origin=",0.5" type="perspective"/>
                <v:textbox inset="7.2pt,3.6pt,7.2pt,3.6pt">
                  <w:txbxContent>
                    <w:p>
                      <w:pPr>
                        <w:pStyle w:val="style0"/>
                        <w:jc w:val="center"/>
                        <w:rPr/>
                      </w:pPr>
                      <w:r>
                        <w:t>Production Manager</w:t>
                      </w:r>
                    </w:p>
                  </w:txbxContent>
                </v:textbox>
              </v:roundrect>
            </w:pict>
          </mc:Fallback>
        </mc:AlternateContent>
      </w:r>
    </w:p>
    <w:p>
      <w:pPr>
        <w:pStyle w:val="style0"/>
        <w:spacing w:lineRule="auto" w:line="360"/>
        <w:jc w:val="center"/>
        <w:rPr>
          <w:b/>
          <w:sz w:val="36"/>
          <w:szCs w:val="36"/>
          <w:u w:val="single"/>
        </w:rPr>
      </w:pPr>
      <w:r>
        <w:rPr>
          <w:b/>
          <w:noProof/>
          <w:sz w:val="36"/>
          <w:szCs w:val="36"/>
          <w:u w:val="single"/>
        </w:rPr>
        <mc:AlternateContent>
          <mc:Choice Requires="wps">
            <w:drawing>
              <wp:anchor distT="0" distB="0" distL="0" distR="0" simplePos="false" relativeHeight="30" behindDoc="false" locked="false" layoutInCell="true" allowOverlap="true">
                <wp:simplePos x="0" y="0"/>
                <wp:positionH relativeFrom="column">
                  <wp:posOffset>759460</wp:posOffset>
                </wp:positionH>
                <wp:positionV relativeFrom="paragraph">
                  <wp:posOffset>147320</wp:posOffset>
                </wp:positionV>
                <wp:extent cx="19050" cy="342899"/>
                <wp:effectExtent l="133350" t="19050" r="95250" b="76200"/>
                <wp:wrapNone/>
                <wp:docPr id="1052" name="Straight Arrow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899"/>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2" type="#_x0000_t32" filled="f" style="position:absolute;margin-left:59.8pt;margin-top:11.6pt;width:1.5pt;height:27.0pt;z-index:30;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rPr>
        <mc:AlternateContent>
          <mc:Choice Requires="wps">
            <w:drawing>
              <wp:anchor distT="0" distB="0" distL="0" distR="0" simplePos="false" relativeHeight="29" behindDoc="false" locked="false" layoutInCell="true" allowOverlap="true">
                <wp:simplePos x="0" y="0"/>
                <wp:positionH relativeFrom="column">
                  <wp:posOffset>2457450</wp:posOffset>
                </wp:positionH>
                <wp:positionV relativeFrom="paragraph">
                  <wp:posOffset>128269</wp:posOffset>
                </wp:positionV>
                <wp:extent cx="19050" cy="342900"/>
                <wp:effectExtent l="133350" t="19050" r="95250" b="76200"/>
                <wp:wrapNone/>
                <wp:docPr id="1053" name="Straight Arrow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3" type="#_x0000_t32" filled="f" style="position:absolute;margin-left:193.5pt;margin-top:10.1pt;width:1.5pt;height:27.0pt;z-index:29;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rPr>
        <mc:AlternateContent>
          <mc:Choice Requires="wps">
            <w:drawing>
              <wp:anchor distT="0" distB="0" distL="0" distR="0" simplePos="false" relativeHeight="41" behindDoc="false" locked="false" layoutInCell="true" allowOverlap="true">
                <wp:simplePos x="0" y="0"/>
                <wp:positionH relativeFrom="column">
                  <wp:posOffset>4095749</wp:posOffset>
                </wp:positionH>
                <wp:positionV relativeFrom="paragraph">
                  <wp:posOffset>128269</wp:posOffset>
                </wp:positionV>
                <wp:extent cx="19050" cy="342900"/>
                <wp:effectExtent l="133350" t="19050" r="95250" b="76200"/>
                <wp:wrapNone/>
                <wp:docPr id="1054" name="Straight Arrow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4" type="#_x0000_t32" filled="f" style="position:absolute;margin-left:322.5pt;margin-top:10.1pt;width:1.5pt;height:27.0pt;z-index:41;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rPr>
        <mc:AlternateContent>
          <mc:Choice Requires="wps">
            <w:drawing>
              <wp:anchor distT="0" distB="0" distL="0" distR="0" simplePos="false" relativeHeight="40" behindDoc="false" locked="false" layoutInCell="true" allowOverlap="true">
                <wp:simplePos x="0" y="0"/>
                <wp:positionH relativeFrom="column">
                  <wp:posOffset>5292562</wp:posOffset>
                </wp:positionH>
                <wp:positionV relativeFrom="paragraph">
                  <wp:posOffset>90169</wp:posOffset>
                </wp:positionV>
                <wp:extent cx="2380" cy="365546"/>
                <wp:effectExtent l="133350" t="19050" r="95250" b="76200"/>
                <wp:wrapNone/>
                <wp:docPr id="1055" name="Straight Arrow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380" cy="365546"/>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anchor>
            </w:drawing>
          </mc:Choice>
          <mc:Fallback>
            <w:pict>
              <v:shape id="1055" type="#_x0000_t32" filled="f" style="position:absolute;margin-left:416.74pt;margin-top:7.1pt;width:0.19pt;height:28.78pt;z-index:40;mso-position-horizontal-relative:text;mso-position-vertical-relative:text;mso-width-relative:page;mso-height-relative:page;mso-wrap-distance-left:0.0pt;mso-wrap-distance-right:0.0pt;visibility:visible;flip:x;">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rPr>
        <mc:AlternateContent>
          <mc:Choice Requires="wps">
            <w:drawing>
              <wp:anchor distT="0" distB="0" distL="0" distR="0" simplePos="false" relativeHeight="21" behindDoc="false" locked="false" layoutInCell="true" allowOverlap="true">
                <wp:simplePos x="0" y="0"/>
                <wp:positionH relativeFrom="column">
                  <wp:posOffset>85725</wp:posOffset>
                </wp:positionH>
                <wp:positionV relativeFrom="paragraph">
                  <wp:posOffset>131445</wp:posOffset>
                </wp:positionV>
                <wp:extent cx="1400175" cy="438150"/>
                <wp:effectExtent l="57150" t="38100" r="85725" b="95250"/>
                <wp:wrapNone/>
                <wp:docPr id="1056" name="Rounded 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38150"/>
                        </a:xfrm>
                        <a:prstGeom prst="roundRect"/>
                        <a:gradFill flip="none" rotWithShape="true">
                          <a:gsLst>
                            <a:gs pos="0">
                              <a:srgbClr val="ffa19d"/>
                            </a:gs>
                            <a:gs pos="35000">
                              <a:srgbClr val="ffbcbc"/>
                            </a:gs>
                            <a:gs pos="100000">
                              <a:srgbClr val="ffe2e2"/>
                            </a:gs>
                          </a:gsLst>
                          <a:lin ang="16200000" scaled="true"/>
                        </a:gradFill>
                        <a:ln cmpd="sng" cap="flat" w="9525">
                          <a:solidFill>
                            <a:srgbClr val="bd4b48"/>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6">
                        <w:txbxContent>
                          <w:p>
                            <w:pPr>
                              <w:pStyle w:val="style0"/>
                              <w:jc w:val="center"/>
                              <w:rPr/>
                            </w:pPr>
                            <w:r>
                              <w:t>Engineer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56" arcsize="0.16666667," stroked="t" style="position:absolute;margin-left:6.75pt;margin-top:10.35pt;width:110.25pt;height:34.5pt;z-index:21;mso-position-horizontal-relative:text;mso-position-vertical-relative:text;mso-width-percent:0;mso-height-percent:0;mso-width-relative:page;mso-height-relative:page;mso-wrap-distance-left:0.0pt;mso-wrap-distance-right:0.0pt;visibility:visible;v-text-anchor:middle;">
                <v:stroke color="#bd4b48"/>
                <v:fill rotate="true" colors="0f #ffa19d;22937f #ffbcbc;1 #ffe2e2;" method="any" color="#ffa19d" focus="100%" color2="#ffe2e2" type="gradient" angle="180"/>
                <v:shadow on="t" color="black" offset="-4.371139E-8pt,1.0pt" opacity="38%" origin=",0.5" type="perspective"/>
                <v:textbox inset="7.2pt,3.6pt,7.2pt,3.6pt">
                  <w:txbxContent>
                    <w:p>
                      <w:pPr>
                        <w:pStyle w:val="style0"/>
                        <w:jc w:val="center"/>
                        <w:rPr/>
                      </w:pPr>
                      <w:r>
                        <w:t>Engineer</w:t>
                      </w:r>
                    </w:p>
                  </w:txbxContent>
                </v:textbox>
              </v:roundrect>
            </w:pict>
          </mc:Fallback>
        </mc:AlternateContent>
      </w:r>
      <w:r>
        <w:rPr>
          <w:b/>
          <w:noProof/>
          <w:sz w:val="36"/>
          <w:szCs w:val="36"/>
          <w:u w:val="single"/>
        </w:rPr>
        <mc:AlternateContent>
          <mc:Choice Requires="wps">
            <w:drawing>
              <wp:anchor distT="0" distB="0" distL="0" distR="0" simplePos="false" relativeHeight="22" behindDoc="false" locked="false" layoutInCell="true" allowOverlap="true">
                <wp:simplePos x="0" y="0"/>
                <wp:positionH relativeFrom="page">
                  <wp:posOffset>2763784</wp:posOffset>
                </wp:positionH>
                <wp:positionV relativeFrom="page">
                  <wp:posOffset>5029919</wp:posOffset>
                </wp:positionV>
                <wp:extent cx="1400175" cy="438150"/>
                <wp:effectExtent l="57150" t="38100" r="85725" b="95250"/>
                <wp:wrapNone/>
                <wp:docPr id="1057" name="Rounded Rectangl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381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7">
                        <w:txbxContent>
                          <w:p>
                            <w:pPr>
                              <w:pStyle w:val="style0"/>
                              <w:jc w:val="center"/>
                              <w:rPr/>
                            </w:pPr>
                            <w:r>
                              <w:t>Sales Executive</w:t>
                            </w:r>
                          </w:p>
                        </w:txbxContent>
                      </wps:txbx>
                      <wps:bodyPr lIns="91440" rIns="91440" tIns="45720" bIns="45720" vert="horz" anchor="ctr" wrap="square">
                        <a:prstTxWarp prst="textNoShape"/>
                        <a:noAutofit/>
                      </wps:bodyPr>
                    </wps:wsp>
                  </a:graphicData>
                </a:graphic>
              </wp:anchor>
            </w:drawing>
          </mc:Choice>
          <mc:Fallback>
            <w:pict>
              <v:roundrect id="1057" arcsize="0.16666667," stroked="t" style="position:absolute;margin-left:217.62pt;margin-top:396.06pt;width:110.25pt;height:34.5pt;z-index:22;mso-position-horizontal-relative:page;mso-position-vertical-relative:page;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pPr>
                      <w:r>
                        <w:t>Sales Executive</w:t>
                      </w:r>
                    </w:p>
                  </w:txbxContent>
                </v:textbox>
              </v:roundrect>
            </w:pict>
          </mc:Fallback>
        </mc:AlternateContent>
      </w:r>
      <w:r>
        <w:rPr>
          <w:b/>
          <w:noProof/>
          <w:sz w:val="36"/>
          <w:szCs w:val="36"/>
          <w:u w:val="single"/>
        </w:rPr>
        <mc:AlternateContent>
          <mc:Choice Requires="wps">
            <w:drawing>
              <wp:anchor distT="0" distB="0" distL="0" distR="0" simplePos="false" relativeHeight="24" behindDoc="false" locked="false" layoutInCell="true" allowOverlap="true">
                <wp:simplePos x="0" y="0"/>
                <wp:positionH relativeFrom="page">
                  <wp:posOffset>4368765</wp:posOffset>
                </wp:positionH>
                <wp:positionV relativeFrom="page">
                  <wp:posOffset>5029919</wp:posOffset>
                </wp:positionV>
                <wp:extent cx="1339010" cy="438150"/>
                <wp:effectExtent l="57150" t="38100" r="85725" b="95250"/>
                <wp:wrapNone/>
                <wp:docPr id="1058" name="Rounded 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9010" cy="438150"/>
                        </a:xfrm>
                        <a:prstGeom prst="roundRect"/>
                        <a:gradFill flip="none" rotWithShape="true">
                          <a:gsLst>
                            <a:gs pos="0">
                              <a:srgbClr val="a1c1ff"/>
                            </a:gs>
                            <a:gs pos="35000">
                              <a:srgbClr val="bdd5ff"/>
                            </a:gs>
                            <a:gs pos="100000">
                              <a:srgbClr val="e4eeff"/>
                            </a:gs>
                          </a:gsLst>
                          <a:lin ang="16200000" scaled="true"/>
                        </a:gradFill>
                        <a:ln cmpd="sng" cap="flat" w="9525">
                          <a:solidFill>
                            <a:srgbClr val="4a7dba"/>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8">
                        <w:txbxContent>
                          <w:p>
                            <w:pPr>
                              <w:pStyle w:val="style0"/>
                              <w:jc w:val="center"/>
                              <w:rPr/>
                            </w:pPr>
                            <w:r>
                              <w:t>Accountant</w:t>
                            </w:r>
                          </w:p>
                        </w:txbxContent>
                      </wps:txbx>
                      <wps:bodyPr lIns="91440" rIns="91440" tIns="45720" bIns="45720" vert="horz" anchor="ctr" wrap="square">
                        <a:prstTxWarp prst="textNoShape"/>
                        <a:noAutofit/>
                      </wps:bodyPr>
                    </wps:wsp>
                  </a:graphicData>
                </a:graphic>
              </wp:anchor>
            </w:drawing>
          </mc:Choice>
          <mc:Fallback>
            <w:pict>
              <v:roundrect id="1058" arcsize="0.16666667," stroked="t" style="position:absolute;margin-left:344.0pt;margin-top:396.06pt;width:105.43pt;height:34.5pt;z-index:24;mso-position-horizontal-relative:page;mso-position-vertical-relative:page;mso-width-relative:page;mso-height-relative:page;mso-wrap-distance-left:0.0pt;mso-wrap-distance-right:0.0pt;visibility:visible;v-text-anchor:middle;">
                <v:stroke color="#4a7dba"/>
                <v:fill rotate="true" colors="0f #a1c1ff;22937f #bdd5ff;1 #e4eeff;" method="any" color="#a1c1ff" focus="100%" color2="#e4eeff" type="gradient" angle="180"/>
                <v:shadow on="t" color="black" offset="-4.371139E-8pt,1.0pt" opacity="38%" origin=",0.5" type="perspective"/>
                <v:textbox inset="7.2pt,3.6pt,7.2pt,3.6pt">
                  <w:txbxContent>
                    <w:p>
                      <w:pPr>
                        <w:pStyle w:val="style0"/>
                        <w:jc w:val="center"/>
                        <w:rPr/>
                      </w:pPr>
                      <w:r>
                        <w:t>Accountant</w:t>
                      </w:r>
                    </w:p>
                  </w:txbxContent>
                </v:textbox>
              </v:roundrect>
            </w:pict>
          </mc:Fallback>
        </mc:AlternateContent>
      </w:r>
      <w:r>
        <w:rPr>
          <w:b/>
          <w:noProof/>
          <w:sz w:val="36"/>
          <w:szCs w:val="36"/>
          <w:u w:val="single"/>
        </w:rPr>
        <mc:AlternateContent>
          <mc:Choice Requires="wps">
            <w:drawing>
              <wp:anchor distT="0" distB="0" distL="0" distR="0" simplePos="false" relativeHeight="26" behindDoc="false" locked="false" layoutInCell="true" allowOverlap="true">
                <wp:simplePos x="0" y="0"/>
                <wp:positionH relativeFrom="page">
                  <wp:posOffset>5881143</wp:posOffset>
                </wp:positionH>
                <wp:positionV relativeFrom="page">
                  <wp:posOffset>5028431</wp:posOffset>
                </wp:positionV>
                <wp:extent cx="1199019" cy="438150"/>
                <wp:effectExtent l="57150" t="38100" r="85725" b="95250"/>
                <wp:wrapNone/>
                <wp:docPr id="1059" name="Rounded Rectangl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99019" cy="438150"/>
                        </a:xfrm>
                        <a:prstGeom prst="roundRect"/>
                        <a:gradFill flip="none" rotWithShape="true">
                          <a:gsLst>
                            <a:gs pos="0">
                              <a:srgbClr val="ffbf82"/>
                            </a:gs>
                            <a:gs pos="35000">
                              <a:srgbClr val="ffcfa8"/>
                            </a:gs>
                            <a:gs pos="100000">
                              <a:srgbClr val="ffebd9"/>
                            </a:gs>
                          </a:gsLst>
                          <a:lin ang="16200000" scaled="true"/>
                        </a:gradFill>
                        <a:ln cmpd="sng" cap="flat" w="9525">
                          <a:solidFill>
                            <a:srgbClr val="f5913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9">
                        <w:txbxContent>
                          <w:p>
                            <w:pPr>
                              <w:pStyle w:val="style0"/>
                              <w:jc w:val="center"/>
                              <w:rPr/>
                            </w:pPr>
                            <w:r>
                              <w:t>Employees</w:t>
                            </w:r>
                          </w:p>
                        </w:txbxContent>
                      </wps:txbx>
                      <wps:bodyPr lIns="91440" rIns="91440" tIns="45720" bIns="45720" vert="horz" anchor="ctr" wrap="square">
                        <a:prstTxWarp prst="textNoShape"/>
                        <a:noAutofit/>
                      </wps:bodyPr>
                    </wps:wsp>
                  </a:graphicData>
                </a:graphic>
              </wp:anchor>
            </w:drawing>
          </mc:Choice>
          <mc:Fallback>
            <w:pict>
              <v:roundrect id="1059" arcsize="0.16666667," stroked="t" style="position:absolute;margin-left:463.08pt;margin-top:395.94pt;width:94.41pt;height:34.5pt;z-index:26;mso-position-horizontal-relative:page;mso-position-vertical-relative:page;mso-width-relative:page;mso-height-relative:page;mso-wrap-distance-left:0.0pt;mso-wrap-distance-right:0.0pt;visibility:visible;v-text-anchor:middle;">
                <v:stroke color="#f5913f"/>
                <v:fill rotate="true" colors="0f #ffbf82;22937f #ffcfa8;1 #ffebd9;" method="any" color="#ffbf82" focus="100%" color2="#ffebd9" type="gradient" angle="180"/>
                <v:shadow on="t" color="black" offset="-4.371139E-8pt,1.0pt" opacity="38%" origin=",0.5" type="perspective"/>
                <v:textbox inset="7.2pt,3.6pt,7.2pt,3.6pt">
                  <w:txbxContent>
                    <w:p>
                      <w:pPr>
                        <w:pStyle w:val="style0"/>
                        <w:jc w:val="center"/>
                        <w:rPr/>
                      </w:pPr>
                      <w:r>
                        <w:t>Employees</w:t>
                      </w:r>
                    </w:p>
                  </w:txbxContent>
                </v:textbox>
              </v:roundrect>
            </w:pict>
          </mc:Fallback>
        </mc:AlternateContent>
      </w:r>
    </w:p>
    <w:p>
      <w:pPr>
        <w:pStyle w:val="style0"/>
        <w:spacing w:lineRule="auto" w:line="360"/>
        <w:rPr>
          <w:b/>
          <w:sz w:val="36"/>
          <w:szCs w:val="36"/>
          <w:u w:val="single"/>
        </w:rPr>
      </w:pPr>
      <w:r>
        <w:rPr>
          <w:b/>
          <w:noProof/>
          <w:sz w:val="36"/>
          <w:szCs w:val="36"/>
          <w:u w:val="single"/>
        </w:rPr>
        <mc:AlternateContent>
          <mc:Choice Requires="wps">
            <w:drawing>
              <wp:anchor distT="0" distB="0" distL="0" distR="0" simplePos="false" relativeHeight="39" behindDoc="false" locked="false" layoutInCell="true" allowOverlap="true">
                <wp:simplePos x="0" y="0"/>
                <wp:positionH relativeFrom="column">
                  <wp:posOffset>771525</wp:posOffset>
                </wp:positionH>
                <wp:positionV relativeFrom="paragraph">
                  <wp:posOffset>125730</wp:posOffset>
                </wp:positionV>
                <wp:extent cx="19050" cy="342900"/>
                <wp:effectExtent l="133350" t="19050" r="95250" b="76200"/>
                <wp:wrapNone/>
                <wp:docPr id="1060" name="Straight Arrow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0" type="#_x0000_t32" filled="f" style="position:absolute;margin-left:60.75pt;margin-top:9.9pt;width:1.5pt;height:27.0pt;z-index:39;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rPr/>
      </w:pPr>
      <w:r>
        <w:rPr/>
        <mc:AlternateContent>
          <mc:Choice Requires="wps">
            <w:drawing>
              <wp:anchor distT="0" distB="0" distL="0" distR="0" simplePos="false" relativeHeight="55" behindDoc="false" locked="false" layoutInCell="true" allowOverlap="true">
                <wp:simplePos x="0" y="0"/>
                <wp:positionH relativeFrom="page">
                  <wp:posOffset>1210387</wp:posOffset>
                </wp:positionH>
                <wp:positionV relativeFrom="page">
                  <wp:posOffset>5844703</wp:posOffset>
                </wp:positionV>
                <wp:extent cx="1359946" cy="499169"/>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59946" cy="499169"/>
                        </a:xfrm>
                        <a:prstGeom prst="roundRect">
                          <a:avLst>
                            <a:gd name="adj" fmla="val 16667"/>
                          </a:avLst>
                        </a:prstGeom>
                        <a:solidFill>
                          <a:srgbClr val="ffffff"/>
                        </a:solidFill>
                        <a:ln cmpd="sng" cap="flat" w="9525">
                          <a:solidFill>
                            <a:srgbClr val="3893e0"/>
                          </a:solidFill>
                          <a:prstDash val="solid"/>
                          <a:round/>
                          <a:headEnd len="med" type="none" w="med"/>
                          <a:tailEnd len="med" type="none" w="med"/>
                        </a:ln>
                      </wps:spPr>
                      <wps:txbx id="1061">
                        <w:txbxContent>
                          <w:p>
                            <w:pPr>
                              <w:pStyle w:val="style0"/>
                              <w:jc w:val="center"/>
                              <w:rPr>
                                <w:lang w:val="en-GB"/>
                              </w:rPr>
                            </w:pPr>
                            <w:r>
                              <w:rPr>
                                <w:lang w:val="en-GB"/>
                              </w:rPr>
                              <w:t>quality control manager</w:t>
                            </w:r>
                          </w:p>
                          <w:p>
                            <w:pPr>
                              <w:pStyle w:val="style0"/>
                              <w:jc w:val="center"/>
                              <w:rPr/>
                            </w:pPr>
                          </w:p>
                        </w:txbxContent>
                      </wps:txbx>
                      <wps:bodyPr anchor="ctr">
                        <a:prstTxWarp prst="textNoShape"/>
                        <a:noAutofit/>
                      </wps:bodyPr>
                    </wps:wsp>
                  </a:graphicData>
                </a:graphic>
              </wp:anchor>
            </w:drawing>
          </mc:Choice>
          <mc:Fallback>
            <w:pict>
              <v:roundrect id="1061" arcsize="0.16666667," fillcolor="white" stroked="t" style="position:absolute;margin-left:95.31pt;margin-top:460.21pt;width:107.08pt;height:39.3pt;z-index:55;mso-position-horizontal-relative:page;mso-position-vertical-relative:page;mso-width-relative:page;mso-height-relative:page;mso-wrap-distance-left:0.0pt;mso-wrap-distance-right:0.0pt;visibility:visible;v-text-anchor:middle;">
                <v:stroke color="#3893e0"/>
                <v:fill/>
                <v:textbox>
                  <w:txbxContent>
                    <w:p>
                      <w:pPr>
                        <w:pStyle w:val="style0"/>
                        <w:jc w:val="center"/>
                        <w:rPr>
                          <w:lang w:val="en-GB"/>
                        </w:rPr>
                      </w:pPr>
                      <w:r>
                        <w:rPr>
                          <w:lang w:val="en-GB"/>
                        </w:rPr>
                        <w:t>quality control manager</w:t>
                      </w:r>
                    </w:p>
                    <w:p>
                      <w:pPr>
                        <w:pStyle w:val="style0"/>
                        <w:jc w:val="center"/>
                        <w:rPr/>
                      </w:pPr>
                    </w:p>
                  </w:txbxContent>
                </v:textbox>
              </v:roundrect>
            </w:pict>
          </mc:Fallback>
        </mc:AlternateContent>
      </w:r>
    </w:p>
    <w:p>
      <w:pPr>
        <w:pStyle w:val="style0"/>
        <w:spacing w:lineRule="auto" w:line="360"/>
        <w:rPr/>
      </w:pPr>
      <w:r>
        <w:rPr/>
        <mc:AlternateContent>
          <mc:Choice Requires="wps">
            <w:drawing>
              <wp:anchor distT="0" distB="0" distL="0" distR="0" simplePos="false" relativeHeight="57" behindDoc="false" locked="false" layoutInCell="true" allowOverlap="true">
                <wp:simplePos x="0" y="0"/>
                <wp:positionH relativeFrom="page">
                  <wp:posOffset>1911284</wp:posOffset>
                </wp:positionH>
                <wp:positionV relativeFrom="page">
                  <wp:posOffset>6411714</wp:posOffset>
                </wp:positionV>
                <wp:extent cx="8776" cy="423292"/>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8776" cy="423292"/>
                        </a:xfrm>
                        <a:prstGeom prst="straightConnector1"/>
                        <a:solidFill>
                          <a:srgbClr val="ffffff"/>
                        </a:solidFill>
                        <a:ln cmpd="sng" cap="flat" w="12700">
                          <a:solidFill>
                            <a:srgbClr val="666666"/>
                          </a:solidFill>
                          <a:prstDash val="solid"/>
                          <a:round/>
                          <a:headEnd len="med" type="none" w="med"/>
                          <a:tailEnd len="med" type="triangle" w="med"/>
                        </a:ln>
                      </wps:spPr>
                      <wps:bodyPr>
                        <a:prstTxWarp prst="textNoShape"/>
                      </wps:bodyPr>
                    </wps:wsp>
                  </a:graphicData>
                </a:graphic>
              </wp:anchor>
            </w:drawing>
          </mc:Choice>
          <mc:Fallback>
            <w:pict>
              <v:shape id="1062" type="#_x0000_t32" fillcolor="white" style="position:absolute;margin-left:150.49pt;margin-top:504.86pt;width:0.69pt;height:33.33pt;z-index:57;mso-position-horizontal-relative:page;mso-position-vertical-relative:page;mso-width-relative:page;mso-height-relative:page;mso-wrap-distance-left:0.0pt;mso-wrap-distance-right:0.0pt;visibility:visible;flip:x;">
                <v:stroke endarrow="block" color="#666666" weight="1.0pt"/>
                <v:fill/>
              </v:shape>
            </w:pict>
          </mc:Fallback>
        </mc:AlternateContent>
      </w:r>
    </w:p>
    <w:p>
      <w:pPr>
        <w:pStyle w:val="style0"/>
        <w:spacing w:lineRule="auto" w:line="360"/>
        <w:jc w:val="center"/>
        <w:rPr/>
      </w:pPr>
    </w:p>
    <w:p>
      <w:pPr>
        <w:pStyle w:val="style0"/>
        <w:spacing w:lineRule="auto" w:line="360"/>
        <w:rPr>
          <w:b/>
          <w:sz w:val="36"/>
          <w:szCs w:val="36"/>
          <w:u w:val="single"/>
        </w:rPr>
      </w:pPr>
      <w:r>
        <w:rPr/>
        <mc:AlternateContent>
          <mc:Choice Requires="wps">
            <w:drawing>
              <wp:anchor distT="0" distB="0" distL="0" distR="0" simplePos="false" relativeHeight="56" behindDoc="false" locked="false" layoutInCell="true" allowOverlap="true">
                <wp:simplePos x="0" y="0"/>
                <wp:positionH relativeFrom="page">
                  <wp:posOffset>1201711</wp:posOffset>
                </wp:positionH>
                <wp:positionV relativeFrom="page">
                  <wp:posOffset>6730975</wp:posOffset>
                </wp:positionV>
                <wp:extent cx="1365309" cy="513722"/>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65309" cy="513722"/>
                        </a:xfrm>
                        <a:prstGeom prst="roundRect">
                          <a:avLst>
                            <a:gd name="adj" fmla="val 16667"/>
                          </a:avLst>
                        </a:prstGeom>
                        <a:solidFill>
                          <a:srgbClr val="ffffff"/>
                        </a:solidFill>
                        <a:ln cmpd="sng" cap="flat" w="9525">
                          <a:solidFill>
                            <a:srgbClr val="3893e0"/>
                          </a:solidFill>
                          <a:prstDash val="solid"/>
                          <a:round/>
                          <a:headEnd len="med" type="none" w="med"/>
                          <a:tailEnd len="med" type="none" w="med"/>
                        </a:ln>
                      </wps:spPr>
                      <wps:txbx id="1063">
                        <w:txbxContent>
                          <w:p>
                            <w:pPr>
                              <w:pStyle w:val="style0"/>
                              <w:jc w:val="center"/>
                              <w:rPr/>
                            </w:pPr>
                            <w:r>
                              <w:rPr>
                                <w:lang w:val="en-GB"/>
                              </w:rPr>
                              <w:t>Supervision</w:t>
                            </w:r>
                          </w:p>
                        </w:txbxContent>
                      </wps:txbx>
                      <wps:bodyPr anchor="ctr">
                        <a:prstTxWarp prst="textNoShape"/>
                        <a:noAutofit/>
                      </wps:bodyPr>
                    </wps:wsp>
                  </a:graphicData>
                </a:graphic>
              </wp:anchor>
            </w:drawing>
          </mc:Choice>
          <mc:Fallback>
            <w:pict>
              <v:roundrect id="1063" arcsize="0.16666667," fillcolor="white" stroked="t" style="position:absolute;margin-left:94.62pt;margin-top:530.0pt;width:107.5pt;height:40.45pt;z-index:56;mso-position-horizontal-relative:page;mso-position-vertical-relative:page;mso-width-relative:page;mso-height-relative:page;mso-wrap-distance-left:0.0pt;mso-wrap-distance-right:0.0pt;visibility:visible;v-text-anchor:middle;">
                <v:stroke color="#3893e0"/>
                <v:fill/>
                <v:textbox>
                  <w:txbxContent>
                    <w:p>
                      <w:pPr>
                        <w:pStyle w:val="style0"/>
                        <w:jc w:val="center"/>
                        <w:rPr/>
                      </w:pPr>
                      <w:r>
                        <w:rPr>
                          <w:lang w:val="en-GB"/>
                        </w:rPr>
                        <w:t>Supervision</w:t>
                      </w:r>
                    </w:p>
                  </w:txbxContent>
                </v:textbox>
              </v:roundrect>
            </w:pict>
          </mc:Fallback>
        </mc:AlternateContent>
      </w: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b/>
          <w:bCs/>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b/>
          <w:sz w:val="36"/>
          <w:szCs w:val="36"/>
          <w:u w:val="single"/>
        </w:rPr>
      </w:pPr>
    </w:p>
    <w:p>
      <w:pPr>
        <w:pStyle w:val="style0"/>
        <w:spacing w:lineRule="auto" w:line="360"/>
        <w:rPr>
          <w:b/>
          <w:bCs/>
          <w:sz w:val="44"/>
          <w:szCs w:val="44"/>
          <w:u w:val="single"/>
        </w:rPr>
      </w:pPr>
      <w:r>
        <w:rPr>
          <w:b/>
          <w:bCs/>
          <w:sz w:val="44"/>
          <w:szCs w:val="44"/>
          <w:u w:val="single"/>
          <w:lang w:val="en-GB"/>
        </w:rPr>
        <w:t xml:space="preserve">   </w:t>
      </w:r>
      <w:r>
        <w:rPr>
          <w:b/>
          <w:bCs/>
          <w:sz w:val="44"/>
          <w:szCs w:val="44"/>
          <w:u w:val="single"/>
          <w:lang w:val="en-GB"/>
        </w:rPr>
        <w:t>8</w:t>
      </w:r>
      <w:r>
        <w:rPr>
          <w:b/>
          <w:bCs/>
          <w:sz w:val="44"/>
          <w:szCs w:val="44"/>
          <w:u w:val="single"/>
          <w:lang w:val="en-GB"/>
        </w:rPr>
        <w:t xml:space="preserve">.Contribution of firm in the </w:t>
      </w:r>
      <w:r>
        <w:rPr>
          <w:b/>
          <w:bCs/>
          <w:sz w:val="44"/>
          <w:szCs w:val="44"/>
          <w:u w:val="single"/>
          <w:lang w:val="en-GB"/>
        </w:rPr>
        <w:t>Ind</w:t>
      </w:r>
      <w:r>
        <w:rPr>
          <w:b/>
          <w:bCs/>
          <w:sz w:val="44"/>
          <w:szCs w:val="44"/>
          <w:u w:val="single"/>
          <w:lang w:val="en-GB"/>
        </w:rPr>
        <w:t>ustry</w:t>
      </w:r>
    </w:p>
    <w:p>
      <w:pPr>
        <w:pStyle w:val="style0"/>
        <w:spacing w:lineRule="auto" w:line="360"/>
        <w:jc w:val="left"/>
        <w:rPr/>
      </w:pPr>
    </w:p>
    <w:p>
      <w:pPr>
        <w:pStyle w:val="style0"/>
        <w:jc w:val="both"/>
        <w:rPr/>
      </w:pPr>
    </w:p>
    <w:p>
      <w:pPr>
        <w:pStyle w:val="style0"/>
        <w:jc w:val="both"/>
        <w:rPr>
          <w:sz w:val="28"/>
          <w:szCs w:val="28"/>
          <w:lang w:val="en-GB"/>
        </w:rPr>
      </w:pPr>
      <w:r>
        <w:rPr>
          <w:b/>
          <w:sz w:val="32"/>
          <w:szCs w:val="32"/>
        </w:rPr>
        <w:t xml:space="preserve">        </w:t>
      </w:r>
      <w:r>
        <w:rPr>
          <w:sz w:val="28"/>
          <w:szCs w:val="28"/>
        </w:rPr>
        <w:t xml:space="preserve">   </w:t>
      </w:r>
      <w:r>
        <w:rPr>
          <w:sz w:val="28"/>
          <w:szCs w:val="28"/>
        </w:rPr>
        <w:t>Contribution</w:t>
      </w:r>
      <w:r>
        <w:rPr>
          <w:sz w:val="28"/>
          <w:szCs w:val="28"/>
        </w:rPr>
        <w:t xml:space="preserve"> </w:t>
      </w:r>
      <w:r>
        <w:rPr>
          <w:sz w:val="28"/>
          <w:szCs w:val="28"/>
        </w:rPr>
        <w:t>means</w:t>
      </w:r>
      <w:r>
        <w:rPr>
          <w:sz w:val="28"/>
          <w:szCs w:val="28"/>
        </w:rPr>
        <w:t xml:space="preserve"> </w:t>
      </w:r>
      <w:r>
        <w:rPr>
          <w:sz w:val="28"/>
          <w:szCs w:val="28"/>
        </w:rPr>
        <w:t>how</w:t>
      </w:r>
      <w:r>
        <w:rPr>
          <w:sz w:val="28"/>
          <w:szCs w:val="28"/>
        </w:rPr>
        <w:t xml:space="preserve"> </w:t>
      </w:r>
      <w:r>
        <w:rPr>
          <w:sz w:val="28"/>
          <w:szCs w:val="28"/>
        </w:rPr>
        <w:t>much</w:t>
      </w:r>
      <w:r>
        <w:rPr>
          <w:sz w:val="28"/>
          <w:szCs w:val="28"/>
        </w:rPr>
        <w:t xml:space="preserve"> </w:t>
      </w:r>
      <w:r>
        <w:rPr>
          <w:sz w:val="28"/>
          <w:szCs w:val="28"/>
        </w:rPr>
        <w:t>support</w:t>
      </w:r>
      <w:r>
        <w:rPr>
          <w:sz w:val="28"/>
          <w:szCs w:val="28"/>
        </w:rPr>
        <w:t xml:space="preserve"> </w:t>
      </w:r>
      <w:r>
        <w:rPr>
          <w:sz w:val="28"/>
          <w:szCs w:val="28"/>
        </w:rPr>
        <w:t>to</w:t>
      </w:r>
      <w:r>
        <w:rPr>
          <w:sz w:val="28"/>
          <w:szCs w:val="28"/>
        </w:rPr>
        <w:t xml:space="preserve"> </w:t>
      </w:r>
      <w:r>
        <w:rPr>
          <w:sz w:val="28"/>
          <w:szCs w:val="28"/>
        </w:rPr>
        <w:t>industry</w:t>
      </w:r>
      <w:r>
        <w:rPr>
          <w:sz w:val="28"/>
          <w:szCs w:val="28"/>
        </w:rPr>
        <w:t xml:space="preserve"> </w:t>
      </w:r>
      <w:r>
        <w:rPr>
          <w:sz w:val="28"/>
          <w:szCs w:val="28"/>
        </w:rPr>
        <w:t>in</w:t>
      </w:r>
      <w:r>
        <w:rPr>
          <w:sz w:val="28"/>
          <w:szCs w:val="28"/>
        </w:rPr>
        <w:t xml:space="preserve"> </w:t>
      </w:r>
      <w:r>
        <w:rPr>
          <w:sz w:val="28"/>
          <w:szCs w:val="28"/>
        </w:rPr>
        <w:t>production.</w:t>
      </w:r>
    </w:p>
    <w:p>
      <w:pPr>
        <w:pStyle w:val="style0"/>
        <w:jc w:val="both"/>
        <w:rPr/>
      </w:pPr>
    </w:p>
    <w:p>
      <w:pPr>
        <w:pStyle w:val="style0"/>
        <w:jc w:val="both"/>
        <w:rPr/>
      </w:pPr>
    </w:p>
    <w:p>
      <w:pPr>
        <w:pStyle w:val="style0"/>
        <w:spacing w:lineRule="auto" w:line="360"/>
        <w:jc w:val="both"/>
        <w:rPr/>
      </w:pPr>
      <w:r>
        <w:rPr>
          <w:i/>
          <w:sz w:val="32"/>
          <w:szCs w:val="32"/>
        </w:rPr>
        <w:t xml:space="preserve">       </w:t>
      </w:r>
      <w:r>
        <w:rPr>
          <w:sz w:val="28"/>
          <w:szCs w:val="28"/>
        </w:rPr>
        <w:t xml:space="preserve"> </w:t>
      </w:r>
      <w:r>
        <w:rPr>
          <w:sz w:val="28"/>
          <w:szCs w:val="28"/>
        </w:rPr>
        <w:t>The</w:t>
      </w:r>
      <w:r>
        <w:rPr>
          <w:sz w:val="28"/>
          <w:szCs w:val="28"/>
        </w:rPr>
        <w:t xml:space="preserve"> </w:t>
      </w:r>
      <w:r>
        <w:rPr>
          <w:sz w:val="28"/>
          <w:szCs w:val="28"/>
        </w:rPr>
        <w:t>contribution</w:t>
      </w:r>
      <w:r>
        <w:rPr>
          <w:sz w:val="28"/>
          <w:szCs w:val="28"/>
        </w:rPr>
        <w:t xml:space="preserve"> </w:t>
      </w:r>
      <w:r>
        <w:rPr>
          <w:sz w:val="28"/>
          <w:szCs w:val="28"/>
        </w:rPr>
        <w:t>of</w:t>
      </w:r>
      <w:r>
        <w:rPr>
          <w:sz w:val="28"/>
          <w:szCs w:val="28"/>
        </w:rPr>
        <w:t xml:space="preserve"> </w:t>
      </w:r>
      <w:r>
        <w:rPr>
          <w:sz w:val="28"/>
          <w:szCs w:val="28"/>
        </w:rPr>
        <w:t>units</w:t>
      </w:r>
      <w:r>
        <w:rPr>
          <w:sz w:val="28"/>
          <w:szCs w:val="28"/>
        </w:rPr>
        <w:t xml:space="preserve"> </w:t>
      </w:r>
      <w:r>
        <w:rPr>
          <w:sz w:val="28"/>
          <w:szCs w:val="28"/>
        </w:rPr>
        <w:t>to</w:t>
      </w:r>
      <w:r>
        <w:rPr>
          <w:sz w:val="28"/>
          <w:szCs w:val="28"/>
        </w:rPr>
        <w:t xml:space="preserve"> </w:t>
      </w:r>
      <w:r>
        <w:rPr>
          <w:sz w:val="28"/>
          <w:szCs w:val="28"/>
        </w:rPr>
        <w:t>the</w:t>
      </w:r>
      <w:r>
        <w:rPr>
          <w:sz w:val="28"/>
          <w:szCs w:val="28"/>
        </w:rPr>
        <w:t xml:space="preserve"> </w:t>
      </w:r>
      <w:r>
        <w:rPr>
          <w:sz w:val="28"/>
          <w:szCs w:val="28"/>
        </w:rPr>
        <w:t>industries</w:t>
      </w:r>
      <w:r>
        <w:rPr>
          <w:sz w:val="28"/>
          <w:szCs w:val="28"/>
        </w:rPr>
        <w:t xml:space="preserve"> </w:t>
      </w:r>
      <w:r>
        <w:rPr>
          <w:sz w:val="28"/>
          <w:szCs w:val="28"/>
        </w:rPr>
        <w:t>is</w:t>
      </w:r>
      <w:r>
        <w:rPr>
          <w:sz w:val="28"/>
          <w:szCs w:val="28"/>
        </w:rPr>
        <w:t xml:space="preserve"> </w:t>
      </w:r>
      <w:r>
        <w:rPr>
          <w:sz w:val="28"/>
          <w:szCs w:val="28"/>
        </w:rPr>
        <w:t>including</w:t>
      </w:r>
      <w:r>
        <w:rPr>
          <w:sz w:val="28"/>
          <w:szCs w:val="28"/>
        </w:rPr>
        <w:t xml:space="preserve"> </w:t>
      </w:r>
      <w:r>
        <w:rPr>
          <w:sz w:val="28"/>
          <w:szCs w:val="28"/>
        </w:rPr>
        <w:t>the</w:t>
      </w:r>
      <w:r>
        <w:rPr>
          <w:sz w:val="28"/>
          <w:szCs w:val="28"/>
        </w:rPr>
        <w:t xml:space="preserve"> </w:t>
      </w:r>
      <w:r>
        <w:rPr>
          <w:sz w:val="28"/>
          <w:szCs w:val="28"/>
        </w:rPr>
        <w:t>unit,</w:t>
      </w:r>
      <w:r>
        <w:rPr>
          <w:sz w:val="28"/>
          <w:szCs w:val="28"/>
        </w:rPr>
        <w:t xml:space="preserve"> </w:t>
      </w:r>
      <w:r>
        <w:rPr>
          <w:sz w:val="28"/>
          <w:szCs w:val="28"/>
        </w:rPr>
        <w:t>which</w:t>
      </w:r>
      <w:r>
        <w:rPr>
          <w:sz w:val="28"/>
          <w:szCs w:val="28"/>
        </w:rPr>
        <w:t xml:space="preserve"> </w:t>
      </w:r>
      <w:r>
        <w:rPr>
          <w:sz w:val="28"/>
          <w:szCs w:val="28"/>
        </w:rPr>
        <w:t>is</w:t>
      </w:r>
      <w:r>
        <w:rPr>
          <w:sz w:val="28"/>
          <w:szCs w:val="28"/>
        </w:rPr>
        <w:t xml:space="preserve"> </w:t>
      </w:r>
      <w:r>
        <w:rPr>
          <w:sz w:val="28"/>
          <w:szCs w:val="28"/>
        </w:rPr>
        <w:t>helpful</w:t>
      </w:r>
      <w:r>
        <w:rPr>
          <w:sz w:val="28"/>
          <w:szCs w:val="28"/>
        </w:rPr>
        <w:t xml:space="preserve"> </w:t>
      </w:r>
      <w:r>
        <w:rPr>
          <w:sz w:val="28"/>
          <w:szCs w:val="28"/>
        </w:rPr>
        <w:t>to</w:t>
      </w:r>
      <w:r>
        <w:rPr>
          <w:sz w:val="28"/>
          <w:szCs w:val="28"/>
        </w:rPr>
        <w:t xml:space="preserve"> </w:t>
      </w:r>
      <w:r>
        <w:rPr>
          <w:sz w:val="28"/>
          <w:szCs w:val="28"/>
        </w:rPr>
        <w:t>other</w:t>
      </w:r>
      <w:r>
        <w:rPr>
          <w:sz w:val="28"/>
          <w:szCs w:val="28"/>
        </w:rPr>
        <w:t xml:space="preserve"> </w:t>
      </w:r>
      <w:r>
        <w:rPr>
          <w:sz w:val="28"/>
          <w:szCs w:val="28"/>
        </w:rPr>
        <w:t>industries</w:t>
      </w:r>
      <w:r>
        <w:rPr>
          <w:sz w:val="28"/>
          <w:szCs w:val="28"/>
        </w:rPr>
        <w:t xml:space="preserve"> </w:t>
      </w:r>
      <w:r>
        <w:rPr>
          <w:sz w:val="28"/>
          <w:szCs w:val="28"/>
        </w:rPr>
        <w:t>or</w:t>
      </w:r>
      <w:r>
        <w:rPr>
          <w:sz w:val="28"/>
          <w:szCs w:val="28"/>
        </w:rPr>
        <w:t xml:space="preserve"> </w:t>
      </w:r>
      <w:r>
        <w:rPr>
          <w:sz w:val="28"/>
          <w:szCs w:val="28"/>
        </w:rPr>
        <w:t>other</w:t>
      </w:r>
      <w:r>
        <w:rPr>
          <w:sz w:val="28"/>
          <w:szCs w:val="28"/>
        </w:rPr>
        <w:t xml:space="preserve"> </w:t>
      </w:r>
      <w:r>
        <w:rPr>
          <w:sz w:val="28"/>
          <w:szCs w:val="28"/>
        </w:rPr>
        <w:t>depending</w:t>
      </w:r>
      <w:r>
        <w:rPr>
          <w:sz w:val="28"/>
          <w:szCs w:val="28"/>
        </w:rPr>
        <w:t xml:space="preserve"> </w:t>
      </w:r>
      <w:r>
        <w:rPr>
          <w:sz w:val="28"/>
          <w:szCs w:val="28"/>
        </w:rPr>
        <w:t>on</w:t>
      </w:r>
      <w:r>
        <w:rPr>
          <w:sz w:val="28"/>
          <w:szCs w:val="28"/>
        </w:rPr>
        <w:t xml:space="preserve"> </w:t>
      </w:r>
      <w:r>
        <w:rPr>
          <w:sz w:val="28"/>
          <w:szCs w:val="28"/>
        </w:rPr>
        <w:t>particular</w:t>
      </w:r>
      <w:r>
        <w:rPr>
          <w:sz w:val="28"/>
          <w:szCs w:val="28"/>
        </w:rPr>
        <w:t xml:space="preserve"> </w:t>
      </w:r>
      <w:r>
        <w:rPr>
          <w:sz w:val="28"/>
          <w:szCs w:val="28"/>
        </w:rPr>
        <w:t>industries.</w:t>
      </w:r>
      <w:r>
        <w:rPr>
          <w:sz w:val="28"/>
          <w:szCs w:val="28"/>
        </w:rPr>
        <w:t xml:space="preserve"> </w:t>
      </w:r>
      <w:r>
        <w:rPr>
          <w:sz w:val="28"/>
          <w:szCs w:val="28"/>
        </w:rPr>
        <w:t>It</w:t>
      </w:r>
      <w:r>
        <w:rPr>
          <w:sz w:val="28"/>
          <w:szCs w:val="28"/>
        </w:rPr>
        <w:t xml:space="preserve"> </w:t>
      </w:r>
      <w:r>
        <w:rPr>
          <w:sz w:val="28"/>
          <w:szCs w:val="28"/>
        </w:rPr>
        <w:t>also</w:t>
      </w:r>
      <w:r>
        <w:rPr>
          <w:sz w:val="28"/>
          <w:szCs w:val="28"/>
        </w:rPr>
        <w:t xml:space="preserve"> </w:t>
      </w:r>
      <w:r>
        <w:rPr>
          <w:sz w:val="28"/>
          <w:szCs w:val="28"/>
        </w:rPr>
        <w:t>includes</w:t>
      </w:r>
      <w:r>
        <w:rPr>
          <w:sz w:val="28"/>
          <w:szCs w:val="28"/>
        </w:rPr>
        <w:t xml:space="preserve"> </w:t>
      </w:r>
      <w:r>
        <w:rPr>
          <w:sz w:val="28"/>
          <w:szCs w:val="28"/>
        </w:rPr>
        <w:t>export</w:t>
      </w:r>
      <w:r>
        <w:rPr>
          <w:sz w:val="28"/>
          <w:szCs w:val="28"/>
        </w:rPr>
        <w:t xml:space="preserve"> </w:t>
      </w:r>
      <w:r>
        <w:rPr>
          <w:sz w:val="28"/>
          <w:szCs w:val="28"/>
        </w:rPr>
        <w:t>of</w:t>
      </w:r>
      <w:r>
        <w:rPr>
          <w:sz w:val="28"/>
          <w:szCs w:val="28"/>
        </w:rPr>
        <w:t xml:space="preserve"> </w:t>
      </w:r>
      <w:r>
        <w:rPr>
          <w:sz w:val="28"/>
          <w:szCs w:val="28"/>
        </w:rPr>
        <w:t>the</w:t>
      </w:r>
      <w:r>
        <w:rPr>
          <w:sz w:val="28"/>
          <w:szCs w:val="28"/>
        </w:rPr>
        <w:t xml:space="preserve"> </w:t>
      </w:r>
      <w:r>
        <w:rPr>
          <w:sz w:val="28"/>
          <w:szCs w:val="28"/>
        </w:rPr>
        <w:t>industries.</w:t>
      </w:r>
    </w:p>
    <w:p>
      <w:pPr>
        <w:pStyle w:val="style0"/>
        <w:spacing w:lineRule="auto" w:line="360"/>
        <w:jc w:val="both"/>
        <w:rPr/>
      </w:pPr>
      <w:r>
        <w:rPr>
          <w:color w:val="0d0d0d"/>
          <w:sz w:val="28"/>
          <w:szCs w:val="28"/>
        </w:rPr>
        <w:t>Its</w:t>
      </w:r>
      <w:r>
        <w:rPr>
          <w:color w:val="0d0d0d"/>
          <w:sz w:val="28"/>
          <w:szCs w:val="28"/>
        </w:rPr>
        <w:t xml:space="preserve"> </w:t>
      </w:r>
      <w:r>
        <w:rPr>
          <w:color w:val="0d0d0d"/>
          <w:sz w:val="28"/>
          <w:szCs w:val="28"/>
        </w:rPr>
        <w:t>contribution</w:t>
      </w:r>
      <w:r>
        <w:rPr>
          <w:color w:val="0d0d0d"/>
          <w:sz w:val="28"/>
          <w:szCs w:val="28"/>
        </w:rPr>
        <w:t xml:space="preserve"> </w:t>
      </w:r>
      <w:r>
        <w:rPr>
          <w:color w:val="0d0d0d"/>
          <w:sz w:val="28"/>
          <w:szCs w:val="28"/>
        </w:rPr>
        <w:t>in</w:t>
      </w:r>
      <w:r>
        <w:rPr>
          <w:color w:val="0d0d0d"/>
          <w:sz w:val="28"/>
          <w:szCs w:val="28"/>
        </w:rPr>
        <w:t xml:space="preserve"> </w:t>
      </w:r>
      <w:r>
        <w:rPr>
          <w:color w:val="0d0d0d"/>
          <w:sz w:val="28"/>
          <w:szCs w:val="28"/>
        </w:rPr>
        <w:t>bearing</w:t>
      </w:r>
      <w:r>
        <w:rPr>
          <w:color w:val="0d0d0d"/>
          <w:sz w:val="28"/>
          <w:szCs w:val="28"/>
        </w:rPr>
        <w:t xml:space="preserve"> </w:t>
      </w:r>
      <w:r>
        <w:rPr>
          <w:color w:val="0d0d0d"/>
          <w:sz w:val="28"/>
          <w:szCs w:val="28"/>
        </w:rPr>
        <w:t>industry</w:t>
      </w:r>
      <w:r>
        <w:rPr>
          <w:color w:val="0d0d0d"/>
          <w:sz w:val="28"/>
          <w:szCs w:val="28"/>
        </w:rPr>
        <w:t xml:space="preserve"> </w:t>
      </w:r>
      <w:r>
        <w:rPr>
          <w:color w:val="0d0d0d"/>
          <w:sz w:val="28"/>
          <w:szCs w:val="28"/>
        </w:rPr>
        <w:t>is</w:t>
      </w:r>
      <w:r>
        <w:rPr>
          <w:color w:val="0d0d0d"/>
          <w:sz w:val="28"/>
          <w:szCs w:val="28"/>
        </w:rPr>
        <w:t xml:space="preserve"> </w:t>
      </w:r>
      <w:r>
        <w:rPr>
          <w:color w:val="0d0d0d"/>
          <w:sz w:val="28"/>
          <w:szCs w:val="28"/>
        </w:rPr>
        <w:t>1.1%.</w:t>
      </w:r>
    </w:p>
    <w:p>
      <w:pPr>
        <w:pStyle w:val="style179"/>
        <w:tabs>
          <w:tab w:val="left" w:leader="none" w:pos="2100"/>
        </w:tabs>
        <w:spacing w:lineRule="auto" w:line="360"/>
        <w:jc w:val="both"/>
        <w:rPr/>
      </w:pPr>
    </w:p>
    <w:p>
      <w:pPr>
        <w:pStyle w:val="style0"/>
        <w:spacing w:lineRule="auto" w:line="360"/>
        <w:jc w:val="center"/>
        <w:rPr>
          <w:b/>
          <w:sz w:val="36"/>
          <w:szCs w:val="36"/>
          <w:lang w:val="en-GB"/>
        </w:rPr>
      </w:pPr>
    </w:p>
    <w:p>
      <w:pPr>
        <w:pStyle w:val="style0"/>
        <w:spacing w:lineRule="auto" w:line="360"/>
        <w:jc w:val="center"/>
        <w:rPr>
          <w:b/>
          <w:sz w:val="36"/>
          <w:szCs w:val="36"/>
          <w:lang w:val="en-GB"/>
        </w:rPr>
      </w:pPr>
    </w:p>
    <w:p>
      <w:pPr>
        <w:pStyle w:val="style0"/>
        <w:spacing w:lineRule="auto" w:line="360"/>
        <w:jc w:val="center"/>
        <w:rPr>
          <w:b/>
          <w:sz w:val="36"/>
          <w:szCs w:val="36"/>
          <w:lang w:val="en-GB"/>
        </w:rPr>
      </w:pPr>
    </w:p>
    <w:p>
      <w:pPr>
        <w:pStyle w:val="style0"/>
        <w:spacing w:lineRule="auto" w:line="360"/>
        <w:jc w:val="center"/>
        <w:rPr>
          <w:b/>
          <w:sz w:val="36"/>
          <w:szCs w:val="36"/>
          <w:lang w:val="en-GB"/>
        </w:rPr>
      </w:pPr>
    </w:p>
    <w:p>
      <w:pPr>
        <w:pStyle w:val="style0"/>
        <w:tabs>
          <w:tab w:val="left" w:leader="none" w:pos="1080"/>
        </w:tabs>
        <w:spacing w:lineRule="auto" w:line="360"/>
        <w:rPr/>
      </w:pPr>
    </w:p>
    <w:p>
      <w:pPr>
        <w:pStyle w:val="style0"/>
        <w:tabs>
          <w:tab w:val="left" w:leader="none" w:pos="1080"/>
        </w:tabs>
        <w:spacing w:lineRule="auto" w:line="360"/>
        <w:rPr/>
      </w:pPr>
    </w:p>
    <w:p>
      <w:pPr>
        <w:pStyle w:val="style0"/>
        <w:tabs>
          <w:tab w:val="left" w:leader="none" w:pos="1080"/>
        </w:tabs>
        <w:spacing w:lineRule="auto" w:line="360"/>
        <w:rPr/>
      </w:pPr>
    </w:p>
    <w:p>
      <w:pPr>
        <w:pStyle w:val="style0"/>
        <w:tabs>
          <w:tab w:val="left" w:leader="none" w:pos="1080"/>
        </w:tabs>
        <w:spacing w:lineRule="auto" w:line="360"/>
        <w:rPr/>
      </w:pPr>
    </w:p>
    <w:p>
      <w:pPr>
        <w:pStyle w:val="style0"/>
        <w:tabs>
          <w:tab w:val="left" w:leader="none" w:pos="1080"/>
        </w:tabs>
        <w:spacing w:lineRule="auto" w:line="360"/>
        <w:rPr/>
      </w:pPr>
    </w:p>
    <w:p>
      <w:pPr>
        <w:pStyle w:val="style0"/>
        <w:tabs>
          <w:tab w:val="left" w:leader="none" w:pos="1080"/>
        </w:tabs>
        <w:spacing w:lineRule="auto" w:line="360"/>
        <w:rPr>
          <w:lang w:val="en-GB"/>
        </w:rPr>
      </w:pPr>
      <w:r>
        <w:t xml:space="preserve"> </w:t>
      </w:r>
      <w:r>
        <w:rPr>
          <w:lang w:val="en-GB"/>
        </w:rPr>
        <w:t xml:space="preserve">                        </w:t>
      </w:r>
    </w:p>
    <w:p>
      <w:pPr>
        <w:pStyle w:val="style0"/>
        <w:tabs>
          <w:tab w:val="left" w:leader="none" w:pos="1080"/>
        </w:tabs>
        <w:spacing w:lineRule="auto" w:line="360"/>
        <w:rPr>
          <w:lang w:val="en-GB"/>
        </w:rPr>
      </w:pPr>
    </w:p>
    <w:p>
      <w:pPr>
        <w:pStyle w:val="style0"/>
        <w:tabs>
          <w:tab w:val="left" w:leader="none" w:pos="1080"/>
        </w:tabs>
        <w:spacing w:lineRule="auto" w:line="360"/>
        <w:rPr>
          <w:lang w:val="en-GB"/>
        </w:rPr>
      </w:pPr>
      <w:r>
        <w:rPr>
          <w:lang w:val="en-GB"/>
        </w:rPr>
        <w:t xml:space="preserve">        </w:t>
      </w:r>
    </w:p>
    <w:p>
      <w:pPr>
        <w:pStyle w:val="style0"/>
        <w:tabs>
          <w:tab w:val="left" w:leader="none" w:pos="1080"/>
        </w:tabs>
        <w:spacing w:lineRule="auto" w:line="360"/>
        <w:rPr>
          <w:lang w:val="en-GB"/>
        </w:rPr>
      </w:pPr>
    </w:p>
    <w:p>
      <w:pPr>
        <w:pStyle w:val="style0"/>
        <w:tabs>
          <w:tab w:val="left" w:leader="none" w:pos="1080"/>
        </w:tabs>
        <w:spacing w:lineRule="auto" w:line="360"/>
        <w:rPr>
          <w:lang w:val="en-GB"/>
        </w:rPr>
      </w:pPr>
    </w:p>
    <w:p>
      <w:pPr>
        <w:pStyle w:val="style0"/>
        <w:tabs>
          <w:tab w:val="left" w:leader="none" w:pos="1080"/>
        </w:tabs>
        <w:spacing w:lineRule="auto" w:line="360"/>
        <w:rPr/>
      </w:pPr>
    </w:p>
    <w:p>
      <w:pPr>
        <w:pStyle w:val="style0"/>
        <w:tabs>
          <w:tab w:val="left" w:leader="none" w:pos="1080"/>
        </w:tabs>
        <w:spacing w:lineRule="auto" w:line="360"/>
        <w:rPr/>
      </w:pPr>
    </w:p>
    <w:p>
      <w:pPr>
        <w:pStyle w:val="style0"/>
        <w:tabs>
          <w:tab w:val="left" w:leader="none" w:pos="1080"/>
        </w:tabs>
        <w:spacing w:lineRule="auto" w:line="360"/>
        <w:rPr>
          <w:lang w:val="en-GB"/>
        </w:rPr>
      </w:pPr>
    </w:p>
    <w:p>
      <w:pPr>
        <w:pStyle w:val="style0"/>
        <w:tabs>
          <w:tab w:val="left" w:leader="none" w:pos="1080"/>
        </w:tabs>
        <w:spacing w:lineRule="auto" w:line="360"/>
        <w:rPr>
          <w:lang w:val="en-GB"/>
        </w:rPr>
      </w:pPr>
    </w:p>
    <w:p>
      <w:pPr>
        <w:pStyle w:val="style0"/>
        <w:tabs>
          <w:tab w:val="left" w:leader="none" w:pos="1080"/>
        </w:tabs>
        <w:spacing w:lineRule="auto" w:line="360"/>
        <w:rPr/>
      </w:pPr>
      <w:r>
        <w:rPr>
          <w:lang w:val="en-GB"/>
        </w:rPr>
        <w:t xml:space="preserve">                                   </w:t>
      </w:r>
      <w:r>
        <w:rPr>
          <w:lang w:val="en-GB"/>
        </w:rPr>
        <w:t xml:space="preserve"> </w:t>
      </w:r>
      <w:r>
        <w:rPr>
          <w:sz w:val="28"/>
          <w:szCs w:val="28"/>
          <w:lang w:val="en-GB"/>
        </w:rPr>
        <w:t xml:space="preserve">  </w:t>
      </w:r>
      <w:r>
        <w:rPr>
          <w:sz w:val="28"/>
          <w:szCs w:val="28"/>
        </w:rPr>
        <w:t xml:space="preserve"> </w:t>
      </w:r>
      <w:r>
        <w:rPr>
          <w:b/>
          <w:color w:val="244061"/>
          <w:sz w:val="72"/>
          <w:szCs w:val="72"/>
        </w:rPr>
        <w:t>PRODUCTION</w:t>
      </w:r>
    </w:p>
    <w:p>
      <w:pPr>
        <w:pStyle w:val="style0"/>
        <w:spacing w:lineRule="auto" w:line="360"/>
        <w:jc w:val="center"/>
        <w:rPr>
          <w:b/>
          <w:sz w:val="36"/>
          <w:szCs w:val="36"/>
        </w:rPr>
      </w:pPr>
      <w:r>
        <w:rPr>
          <w:b/>
          <w:color w:val="244061"/>
          <w:sz w:val="72"/>
          <w:szCs w:val="72"/>
        </w:rPr>
        <w:t>DEPARTMENT</w:t>
      </w:r>
    </w:p>
    <w:p>
      <w:pPr>
        <w:pStyle w:val="style0"/>
        <w:spacing w:lineRule="auto" w:line="360"/>
        <w:rPr>
          <w:sz w:val="28"/>
          <w:szCs w:val="28"/>
        </w:rPr>
      </w:pPr>
      <w:r>
        <w:rPr>
          <w:sz w:val="28"/>
          <w:szCs w:val="28"/>
        </w:rPr>
        <w:t>.</w:t>
      </w: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lang w:val="en-GB"/>
        </w:rPr>
      </w:pPr>
      <w:r>
        <w:rPr>
          <w:sz w:val="28"/>
          <w:szCs w:val="28"/>
        </w:rPr>
        <w:t xml:space="preserve">           </w:t>
      </w:r>
      <w:r>
        <w:rPr>
          <w:noProof/>
          <w:sz w:val="28"/>
          <w:szCs w:val="28"/>
        </w:rPr>
        <w:drawing>
          <wp:inline distT="0" distR="0" distL="0" distB="0">
            <wp:extent cx="5228914" cy="4529799"/>
            <wp:effectExtent l="0" t="0" r="0" b="0"/>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228914" cy="4529799"/>
                    </a:xfrm>
                    <a:prstGeom prst="rect"/>
                    <a:ln>
                      <a:noFill/>
                    </a:ln>
                  </pic:spPr>
                </pic:pic>
              </a:graphicData>
            </a:graphic>
          </wp:inline>
        </w:drawing>
      </w:r>
      <w:r>
        <w:rPr>
          <w:sz w:val="28"/>
          <w:szCs w:val="28"/>
        </w:rPr>
        <w:t xml:space="preserve">           </w:t>
      </w:r>
      <w:r>
        <w:rPr>
          <w:sz w:val="28"/>
          <w:szCs w:val="28"/>
          <w:lang w:val="en-GB"/>
        </w:rPr>
        <w:t xml:space="preserve"> </w:t>
      </w:r>
    </w:p>
    <w:p>
      <w:pPr>
        <w:pStyle w:val="style0"/>
        <w:tabs>
          <w:tab w:val="left" w:leader="none" w:pos="1080"/>
        </w:tabs>
        <w:spacing w:lineRule="auto" w:line="360"/>
        <w:rPr>
          <w:b/>
          <w:sz w:val="40"/>
          <w:szCs w:val="40"/>
          <w:u w:val="single"/>
          <w:lang w:val="en-GB"/>
        </w:rPr>
      </w:pPr>
      <w:r>
        <w:rPr>
          <w:sz w:val="28"/>
          <w:szCs w:val="28"/>
          <w:lang w:val="en-GB"/>
        </w:rPr>
        <w:t xml:space="preserve">  </w:t>
      </w:r>
      <w:r>
        <w:rPr>
          <w:sz w:val="28"/>
          <w:szCs w:val="28"/>
          <w:lang w:val="en-GB"/>
        </w:rPr>
        <w:t xml:space="preserve">                             </w:t>
      </w:r>
      <w:r>
        <w:rPr>
          <w:sz w:val="28"/>
          <w:szCs w:val="28"/>
          <w:lang w:val="en-GB"/>
        </w:rPr>
        <w:t xml:space="preserve">   </w:t>
      </w:r>
    </w:p>
    <w:p>
      <w:pPr>
        <w:pStyle w:val="style0"/>
        <w:tabs>
          <w:tab w:val="left" w:leader="none" w:pos="1080"/>
        </w:tabs>
        <w:spacing w:lineRule="auto" w:line="360"/>
        <w:rPr>
          <w:b/>
          <w:sz w:val="40"/>
          <w:szCs w:val="40"/>
          <w:u w:val="single"/>
          <w:lang w:val="en-GB"/>
        </w:rPr>
      </w:pPr>
    </w:p>
    <w:p>
      <w:pPr>
        <w:pStyle w:val="style0"/>
        <w:tabs>
          <w:tab w:val="left" w:leader="none" w:pos="1080"/>
        </w:tabs>
        <w:spacing w:lineRule="auto" w:line="360"/>
        <w:rPr>
          <w:b/>
          <w:sz w:val="40"/>
          <w:szCs w:val="40"/>
          <w:u w:val="single"/>
          <w:lang w:val="en-GB"/>
        </w:rPr>
      </w:pPr>
    </w:p>
    <w:p>
      <w:pPr>
        <w:pStyle w:val="style0"/>
        <w:tabs>
          <w:tab w:val="left" w:leader="none" w:pos="1080"/>
        </w:tabs>
        <w:spacing w:lineRule="auto" w:line="360"/>
        <w:rPr>
          <w:b/>
          <w:sz w:val="40"/>
          <w:szCs w:val="40"/>
          <w:u w:val="none"/>
          <w:lang w:val="en-GB"/>
        </w:rPr>
      </w:pPr>
      <w:r>
        <w:rPr>
          <w:b/>
          <w:sz w:val="40"/>
          <w:szCs w:val="40"/>
          <w:u w:val="none"/>
          <w:lang w:val="en-GB"/>
        </w:rPr>
        <w:t xml:space="preserve">                            </w:t>
      </w:r>
      <w:r>
        <w:rPr>
          <w:b/>
          <w:sz w:val="40"/>
          <w:szCs w:val="40"/>
          <w:u w:val="single"/>
          <w:lang w:val="en-GB"/>
        </w:rPr>
        <w:t xml:space="preserve"> </w:t>
      </w:r>
      <w:r>
        <w:rPr>
          <w:b/>
          <w:sz w:val="40"/>
          <w:szCs w:val="40"/>
          <w:u w:val="single"/>
          <w:lang w:val="en-GB"/>
        </w:rPr>
        <w:t>1.Introduction</w:t>
      </w:r>
    </w:p>
    <w:p>
      <w:pPr>
        <w:pStyle w:val="style0"/>
        <w:tabs>
          <w:tab w:val="left" w:leader="none" w:pos="4826"/>
        </w:tabs>
        <w:spacing w:lineRule="auto" w:line="360"/>
        <w:jc w:val="both"/>
        <w:rPr>
          <w:b/>
          <w:sz w:val="36"/>
          <w:szCs w:val="36"/>
          <w:u w:val="single"/>
          <w:lang w:val="en-GB"/>
        </w:rPr>
      </w:pPr>
    </w:p>
    <w:p>
      <w:pPr>
        <w:pStyle w:val="style0"/>
        <w:spacing w:lineRule="auto" w:line="360"/>
        <w:jc w:val="both"/>
        <w:rPr/>
      </w:pPr>
    </w:p>
    <w:p>
      <w:pPr>
        <w:pStyle w:val="style0"/>
        <w:spacing w:lineRule="auto" w:line="360"/>
        <w:jc w:val="both"/>
        <w:rPr>
          <w:sz w:val="28"/>
          <w:szCs w:val="28"/>
          <w:lang w:val="en-GB"/>
        </w:rPr>
      </w:pPr>
      <w:r>
        <w:rPr>
          <w:sz w:val="28"/>
          <w:szCs w:val="28"/>
          <w:lang w:val="en-GB"/>
        </w:rPr>
        <w:t xml:space="preserve"> </w:t>
      </w:r>
      <w:r>
        <w:rPr>
          <w:sz w:val="28"/>
          <w:szCs w:val="28"/>
        </w:rPr>
        <w:t xml:space="preserve">                    </w:t>
      </w:r>
      <w:r>
        <w:rPr>
          <w:sz w:val="28"/>
          <w:szCs w:val="28"/>
        </w:rPr>
        <w:t>Involves</w:t>
      </w:r>
      <w:r>
        <w:rPr>
          <w:sz w:val="28"/>
          <w:szCs w:val="28"/>
        </w:rPr>
        <w:t xml:space="preserve"> </w:t>
      </w:r>
      <w:r>
        <w:rPr>
          <w:sz w:val="28"/>
          <w:szCs w:val="28"/>
        </w:rPr>
        <w:t>making</w:t>
      </w:r>
      <w:r>
        <w:rPr>
          <w:sz w:val="28"/>
          <w:szCs w:val="28"/>
        </w:rPr>
        <w:t xml:space="preserve"> </w:t>
      </w:r>
      <w:r>
        <w:rPr>
          <w:sz w:val="28"/>
          <w:szCs w:val="28"/>
        </w:rPr>
        <w:t>final</w:t>
      </w:r>
      <w:r>
        <w:rPr>
          <w:sz w:val="28"/>
          <w:szCs w:val="28"/>
        </w:rPr>
        <w:t xml:space="preserve"> </w:t>
      </w:r>
      <w:r>
        <w:rPr>
          <w:sz w:val="28"/>
          <w:szCs w:val="28"/>
        </w:rPr>
        <w:t>goods</w:t>
      </w:r>
      <w:r>
        <w:rPr>
          <w:sz w:val="28"/>
          <w:szCs w:val="28"/>
        </w:rPr>
        <w:t xml:space="preserve"> </w:t>
      </w:r>
      <w:r>
        <w:rPr>
          <w:sz w:val="28"/>
          <w:szCs w:val="28"/>
        </w:rPr>
        <w:t>for</w:t>
      </w:r>
      <w:r>
        <w:rPr>
          <w:sz w:val="28"/>
          <w:szCs w:val="28"/>
        </w:rPr>
        <w:t xml:space="preserve"> </w:t>
      </w:r>
      <w:r>
        <w:rPr>
          <w:sz w:val="28"/>
          <w:szCs w:val="28"/>
        </w:rPr>
        <w:t>consumption</w:t>
      </w:r>
      <w:r>
        <w:rPr>
          <w:sz w:val="28"/>
          <w:szCs w:val="28"/>
        </w:rPr>
        <w:t xml:space="preserve"> </w:t>
      </w:r>
      <w:r>
        <w:rPr>
          <w:sz w:val="28"/>
          <w:szCs w:val="28"/>
        </w:rPr>
        <w:t>by</w:t>
      </w:r>
      <w:r>
        <w:rPr>
          <w:sz w:val="28"/>
          <w:szCs w:val="28"/>
        </w:rPr>
        <w:t xml:space="preserve"> </w:t>
      </w:r>
      <w:r>
        <w:rPr>
          <w:sz w:val="28"/>
          <w:szCs w:val="28"/>
        </w:rPr>
        <w:t>using</w:t>
      </w:r>
      <w:r>
        <w:rPr>
          <w:sz w:val="28"/>
          <w:szCs w:val="28"/>
        </w:rPr>
        <w:t xml:space="preserve"> </w:t>
      </w:r>
      <w:r>
        <w:rPr>
          <w:sz w:val="28"/>
          <w:szCs w:val="28"/>
        </w:rPr>
        <w:t>the</w:t>
      </w:r>
      <w:r>
        <w:rPr>
          <w:sz w:val="28"/>
          <w:szCs w:val="28"/>
        </w:rPr>
        <w:t xml:space="preserve"> </w:t>
      </w:r>
      <w:r>
        <w:rPr>
          <w:sz w:val="28"/>
          <w:szCs w:val="28"/>
          <w:lang w:val="en-GB"/>
        </w:rPr>
        <w:t xml:space="preserve"> </w:t>
      </w:r>
      <w:r>
        <w:rPr>
          <w:sz w:val="28"/>
          <w:szCs w:val="28"/>
        </w:rPr>
        <w:t>source</w:t>
      </w:r>
      <w:r>
        <w:rPr>
          <w:sz w:val="28"/>
          <w:szCs w:val="28"/>
        </w:rPr>
        <w:t xml:space="preserve"> </w:t>
      </w:r>
      <w:r>
        <w:rPr>
          <w:sz w:val="28"/>
          <w:szCs w:val="28"/>
        </w:rPr>
        <w:t>of</w:t>
      </w:r>
      <w:r>
        <w:rPr>
          <w:sz w:val="28"/>
          <w:szCs w:val="28"/>
        </w:rPr>
        <w:t xml:space="preserve"> </w:t>
      </w:r>
      <w:r>
        <w:rPr>
          <w:sz w:val="28"/>
          <w:szCs w:val="28"/>
        </w:rPr>
        <w:t>production</w:t>
      </w:r>
      <w:r>
        <w:rPr>
          <w:sz w:val="28"/>
          <w:szCs w:val="28"/>
        </w:rPr>
        <w:t xml:space="preserve"> </w:t>
      </w:r>
      <w:r>
        <w:rPr>
          <w:sz w:val="28"/>
          <w:szCs w:val="28"/>
        </w:rPr>
        <w:t>that</w:t>
      </w:r>
      <w:r>
        <w:rPr>
          <w:sz w:val="28"/>
          <w:szCs w:val="28"/>
        </w:rPr>
        <w:t xml:space="preserve"> </w:t>
      </w:r>
      <w:r>
        <w:rPr>
          <w:sz w:val="28"/>
          <w:szCs w:val="28"/>
        </w:rPr>
        <w:t>is</w:t>
      </w:r>
      <w:r>
        <w:rPr>
          <w:sz w:val="28"/>
          <w:szCs w:val="28"/>
        </w:rPr>
        <w:t xml:space="preserve"> </w:t>
      </w:r>
      <w:r>
        <w:rPr>
          <w:sz w:val="28"/>
          <w:szCs w:val="28"/>
        </w:rPr>
        <w:t>Land</w:t>
      </w:r>
      <w:r>
        <w:rPr>
          <w:sz w:val="28"/>
          <w:szCs w:val="28"/>
        </w:rPr>
        <w:t xml:space="preserve"> </w:t>
      </w:r>
      <w:r>
        <w:rPr>
          <w:sz w:val="28"/>
          <w:szCs w:val="28"/>
        </w:rPr>
        <w:t>Labor</w:t>
      </w:r>
      <w:r>
        <w:rPr>
          <w:sz w:val="28"/>
          <w:szCs w:val="28"/>
        </w:rPr>
        <w:t xml:space="preserve"> </w:t>
      </w:r>
      <w:r>
        <w:rPr>
          <w:sz w:val="28"/>
          <w:szCs w:val="28"/>
        </w:rPr>
        <w:t>capital</w:t>
      </w:r>
      <w:r>
        <w:rPr>
          <w:sz w:val="28"/>
          <w:szCs w:val="28"/>
        </w:rPr>
        <w:t xml:space="preserve"> </w:t>
      </w:r>
      <w:r>
        <w:rPr>
          <w:sz w:val="28"/>
          <w:szCs w:val="28"/>
        </w:rPr>
        <w:t>and</w:t>
      </w:r>
      <w:r>
        <w:rPr>
          <w:sz w:val="28"/>
          <w:szCs w:val="28"/>
        </w:rPr>
        <w:t xml:space="preserve"> </w:t>
      </w:r>
      <w:r>
        <w:rPr>
          <w:sz w:val="28"/>
          <w:szCs w:val="28"/>
        </w:rPr>
        <w:t>entrepreneur</w:t>
      </w:r>
      <w:r>
        <w:rPr>
          <w:sz w:val="28"/>
          <w:szCs w:val="28"/>
          <w:lang w:val="en-GB"/>
        </w:rPr>
        <w:t>.</w:t>
      </w:r>
    </w:p>
    <w:p>
      <w:pPr>
        <w:pStyle w:val="style0"/>
        <w:spacing w:lineRule="auto" w:line="360"/>
        <w:jc w:val="both"/>
        <w:rPr/>
      </w:pPr>
    </w:p>
    <w:p>
      <w:pPr>
        <w:pStyle w:val="style0"/>
        <w:spacing w:lineRule="auto" w:line="360"/>
        <w:ind w:left="360"/>
        <w:jc w:val="both"/>
        <w:rPr>
          <w:sz w:val="28"/>
          <w:szCs w:val="28"/>
          <w:lang w:val="en-GB"/>
        </w:rPr>
      </w:pPr>
      <w:r>
        <w:rPr>
          <w:sz w:val="28"/>
          <w:szCs w:val="28"/>
        </w:rPr>
        <w:t xml:space="preserve">                    </w:t>
      </w:r>
      <w:r>
        <w:rPr>
          <w:sz w:val="28"/>
          <w:szCs w:val="28"/>
        </w:rPr>
        <w:t>Production</w:t>
      </w:r>
      <w:r>
        <w:rPr>
          <w:sz w:val="28"/>
          <w:szCs w:val="28"/>
        </w:rPr>
        <w:t xml:space="preserve"> </w:t>
      </w:r>
      <w:r>
        <w:rPr>
          <w:sz w:val="28"/>
          <w:szCs w:val="28"/>
        </w:rPr>
        <w:t>department</w:t>
      </w:r>
      <w:r>
        <w:rPr>
          <w:sz w:val="28"/>
          <w:szCs w:val="28"/>
        </w:rPr>
        <w:t xml:space="preserve"> </w:t>
      </w:r>
      <w:r>
        <w:rPr>
          <w:sz w:val="28"/>
          <w:szCs w:val="28"/>
        </w:rPr>
        <w:t>is</w:t>
      </w:r>
      <w:r>
        <w:rPr>
          <w:sz w:val="28"/>
          <w:szCs w:val="28"/>
        </w:rPr>
        <w:t xml:space="preserve"> </w:t>
      </w:r>
      <w:r>
        <w:rPr>
          <w:sz w:val="28"/>
          <w:szCs w:val="28"/>
        </w:rPr>
        <w:t>one</w:t>
      </w:r>
      <w:r>
        <w:rPr>
          <w:sz w:val="28"/>
          <w:szCs w:val="28"/>
        </w:rPr>
        <w:t xml:space="preserve"> </w:t>
      </w:r>
      <w:r>
        <w:rPr>
          <w:sz w:val="28"/>
          <w:szCs w:val="28"/>
        </w:rPr>
        <w:t>of</w:t>
      </w:r>
      <w:r>
        <w:rPr>
          <w:sz w:val="28"/>
          <w:szCs w:val="28"/>
        </w:rPr>
        <w:t xml:space="preserve"> </w:t>
      </w:r>
      <w:r>
        <w:rPr>
          <w:sz w:val="28"/>
          <w:szCs w:val="28"/>
        </w:rPr>
        <w:t>the</w:t>
      </w:r>
      <w:r>
        <w:rPr>
          <w:sz w:val="28"/>
          <w:szCs w:val="28"/>
        </w:rPr>
        <w:t xml:space="preserve"> </w:t>
      </w:r>
      <w:r>
        <w:rPr>
          <w:sz w:val="28"/>
          <w:szCs w:val="28"/>
        </w:rPr>
        <w:t>most</w:t>
      </w:r>
      <w:r>
        <w:rPr>
          <w:sz w:val="28"/>
          <w:szCs w:val="28"/>
        </w:rPr>
        <w:t xml:space="preserve"> </w:t>
      </w:r>
      <w:r>
        <w:rPr>
          <w:sz w:val="28"/>
          <w:szCs w:val="28"/>
        </w:rPr>
        <w:t>important</w:t>
      </w:r>
      <w:r>
        <w:rPr>
          <w:sz w:val="28"/>
          <w:szCs w:val="28"/>
        </w:rPr>
        <w:t xml:space="preserve"> </w:t>
      </w:r>
      <w:r>
        <w:rPr>
          <w:sz w:val="28"/>
          <w:szCs w:val="28"/>
        </w:rPr>
        <w:t>department</w:t>
      </w:r>
      <w:r>
        <w:rPr>
          <w:sz w:val="28"/>
          <w:szCs w:val="28"/>
        </w:rPr>
        <w:t xml:space="preserve"> </w:t>
      </w:r>
      <w:r>
        <w:rPr>
          <w:sz w:val="28"/>
          <w:szCs w:val="28"/>
        </w:rPr>
        <w:t>of</w:t>
      </w:r>
      <w:r>
        <w:rPr>
          <w:sz w:val="28"/>
          <w:szCs w:val="28"/>
        </w:rPr>
        <w:t xml:space="preserve"> </w:t>
      </w:r>
      <w:r>
        <w:rPr>
          <w:sz w:val="28"/>
          <w:szCs w:val="28"/>
        </w:rPr>
        <w:t>the</w:t>
      </w:r>
      <w:r>
        <w:rPr>
          <w:sz w:val="28"/>
          <w:szCs w:val="28"/>
        </w:rPr>
        <w:t xml:space="preserve"> </w:t>
      </w:r>
      <w:r>
        <w:rPr>
          <w:sz w:val="28"/>
          <w:szCs w:val="28"/>
        </w:rPr>
        <w:t>company</w:t>
      </w:r>
      <w:r>
        <w:rPr>
          <w:sz w:val="28"/>
          <w:szCs w:val="28"/>
        </w:rPr>
        <w:t xml:space="preserve"> </w:t>
      </w:r>
      <w:r>
        <w:rPr>
          <w:sz w:val="28"/>
          <w:szCs w:val="28"/>
        </w:rPr>
        <w:t>production</w:t>
      </w:r>
      <w:r>
        <w:rPr>
          <w:sz w:val="28"/>
          <w:szCs w:val="28"/>
        </w:rPr>
        <w:t xml:space="preserve"> </w:t>
      </w:r>
      <w:r>
        <w:rPr>
          <w:sz w:val="28"/>
          <w:szCs w:val="28"/>
        </w:rPr>
        <w:t>can</w:t>
      </w:r>
      <w:r>
        <w:rPr>
          <w:sz w:val="28"/>
          <w:szCs w:val="28"/>
        </w:rPr>
        <w:t xml:space="preserve"> </w:t>
      </w:r>
      <w:r>
        <w:rPr>
          <w:sz w:val="28"/>
          <w:szCs w:val="28"/>
        </w:rPr>
        <w:t>be</w:t>
      </w:r>
      <w:r>
        <w:rPr>
          <w:sz w:val="28"/>
          <w:szCs w:val="28"/>
        </w:rPr>
        <w:t xml:space="preserve"> </w:t>
      </w:r>
      <w:r>
        <w:rPr>
          <w:sz w:val="28"/>
          <w:szCs w:val="28"/>
        </w:rPr>
        <w:t>defined</w:t>
      </w:r>
      <w:r>
        <w:rPr>
          <w:sz w:val="28"/>
          <w:szCs w:val="28"/>
        </w:rPr>
        <w:t xml:space="preserve"> </w:t>
      </w:r>
      <w:r>
        <w:rPr>
          <w:sz w:val="28"/>
          <w:szCs w:val="28"/>
        </w:rPr>
        <w:t>as</w:t>
      </w:r>
      <w:r>
        <w:rPr>
          <w:sz w:val="28"/>
          <w:szCs w:val="28"/>
        </w:rPr>
        <w:t xml:space="preserve"> </w:t>
      </w:r>
      <w:r>
        <w:rPr>
          <w:sz w:val="28"/>
          <w:szCs w:val="28"/>
        </w:rPr>
        <w:t>“procedures</w:t>
      </w:r>
      <w:r>
        <w:rPr>
          <w:sz w:val="28"/>
          <w:szCs w:val="28"/>
        </w:rPr>
        <w:t xml:space="preserve"> </w:t>
      </w:r>
      <w:r>
        <w:rPr>
          <w:sz w:val="28"/>
          <w:szCs w:val="28"/>
        </w:rPr>
        <w:t>is</w:t>
      </w:r>
      <w:r>
        <w:rPr>
          <w:sz w:val="28"/>
          <w:szCs w:val="28"/>
        </w:rPr>
        <w:t xml:space="preserve"> </w:t>
      </w:r>
      <w:r>
        <w:rPr>
          <w:sz w:val="28"/>
          <w:szCs w:val="28"/>
        </w:rPr>
        <w:t>nothing</w:t>
      </w:r>
      <w:r>
        <w:rPr>
          <w:sz w:val="28"/>
          <w:szCs w:val="28"/>
        </w:rPr>
        <w:t xml:space="preserve"> </w:t>
      </w:r>
      <w:r>
        <w:rPr>
          <w:sz w:val="28"/>
          <w:szCs w:val="28"/>
        </w:rPr>
        <w:t>but</w:t>
      </w:r>
      <w:r>
        <w:rPr>
          <w:sz w:val="28"/>
          <w:szCs w:val="28"/>
        </w:rPr>
        <w:t xml:space="preserve"> </w:t>
      </w:r>
      <w:r>
        <w:rPr>
          <w:sz w:val="28"/>
          <w:szCs w:val="28"/>
        </w:rPr>
        <w:t>what</w:t>
      </w:r>
      <w:r>
        <w:rPr>
          <w:sz w:val="28"/>
          <w:szCs w:val="28"/>
        </w:rPr>
        <w:t xml:space="preserve"> </w:t>
      </w:r>
      <w:r>
        <w:rPr>
          <w:sz w:val="28"/>
          <w:szCs w:val="28"/>
        </w:rPr>
        <w:t>a</w:t>
      </w:r>
      <w:r>
        <w:rPr>
          <w:sz w:val="28"/>
          <w:szCs w:val="28"/>
        </w:rPr>
        <w:t xml:space="preserve"> </w:t>
      </w:r>
      <w:r>
        <w:rPr>
          <w:sz w:val="28"/>
          <w:szCs w:val="28"/>
        </w:rPr>
        <w:t>seller</w:t>
      </w:r>
      <w:r>
        <w:rPr>
          <w:sz w:val="28"/>
          <w:szCs w:val="28"/>
        </w:rPr>
        <w:t xml:space="preserve"> </w:t>
      </w:r>
      <w:r>
        <w:rPr>
          <w:sz w:val="28"/>
          <w:szCs w:val="28"/>
        </w:rPr>
        <w:t>has</w:t>
      </w:r>
      <w:r>
        <w:rPr>
          <w:sz w:val="28"/>
          <w:szCs w:val="28"/>
        </w:rPr>
        <w:t xml:space="preserve"> </w:t>
      </w:r>
      <w:r>
        <w:rPr>
          <w:sz w:val="28"/>
          <w:szCs w:val="28"/>
        </w:rPr>
        <w:t>to</w:t>
      </w:r>
      <w:r>
        <w:rPr>
          <w:sz w:val="28"/>
          <w:szCs w:val="28"/>
        </w:rPr>
        <w:t xml:space="preserve"> </w:t>
      </w:r>
      <w:r>
        <w:rPr>
          <w:sz w:val="28"/>
          <w:szCs w:val="28"/>
        </w:rPr>
        <w:t>sales</w:t>
      </w:r>
      <w:r>
        <w:rPr>
          <w:sz w:val="28"/>
          <w:szCs w:val="28"/>
        </w:rPr>
        <w:t xml:space="preserve"> </w:t>
      </w:r>
      <w:r>
        <w:rPr>
          <w:sz w:val="28"/>
          <w:szCs w:val="28"/>
        </w:rPr>
        <w:t>and</w:t>
      </w:r>
      <w:r>
        <w:rPr>
          <w:sz w:val="28"/>
          <w:szCs w:val="28"/>
        </w:rPr>
        <w:t xml:space="preserve"> </w:t>
      </w:r>
      <w:r>
        <w:rPr>
          <w:sz w:val="28"/>
          <w:szCs w:val="28"/>
        </w:rPr>
        <w:t>what</w:t>
      </w:r>
      <w:r>
        <w:rPr>
          <w:sz w:val="28"/>
          <w:szCs w:val="28"/>
        </w:rPr>
        <w:t xml:space="preserve"> </w:t>
      </w:r>
      <w:r>
        <w:rPr>
          <w:sz w:val="28"/>
          <w:szCs w:val="28"/>
        </w:rPr>
        <w:t>a</w:t>
      </w:r>
      <w:r>
        <w:rPr>
          <w:sz w:val="28"/>
          <w:szCs w:val="28"/>
        </w:rPr>
        <w:t xml:space="preserve"> </w:t>
      </w:r>
      <w:r>
        <w:rPr>
          <w:sz w:val="28"/>
          <w:szCs w:val="28"/>
        </w:rPr>
        <w:t>buyer</w:t>
      </w:r>
      <w:r>
        <w:rPr>
          <w:sz w:val="28"/>
          <w:szCs w:val="28"/>
        </w:rPr>
        <w:t xml:space="preserve"> </w:t>
      </w:r>
      <w:r>
        <w:rPr>
          <w:sz w:val="28"/>
          <w:szCs w:val="28"/>
        </w:rPr>
        <w:t>has</w:t>
      </w:r>
      <w:r>
        <w:rPr>
          <w:sz w:val="28"/>
          <w:szCs w:val="28"/>
        </w:rPr>
        <w:t xml:space="preserve"> </w:t>
      </w:r>
      <w:r>
        <w:rPr>
          <w:sz w:val="28"/>
          <w:szCs w:val="28"/>
        </w:rPr>
        <w:t>to</w:t>
      </w:r>
      <w:r>
        <w:rPr>
          <w:sz w:val="28"/>
          <w:szCs w:val="28"/>
        </w:rPr>
        <w:t xml:space="preserve"> </w:t>
      </w:r>
      <w:r>
        <w:rPr>
          <w:sz w:val="28"/>
          <w:szCs w:val="28"/>
        </w:rPr>
        <w:t>buy”</w:t>
      </w:r>
    </w:p>
    <w:p>
      <w:pPr>
        <w:pStyle w:val="style0"/>
        <w:spacing w:lineRule="auto" w:line="360"/>
        <w:ind w:left="360"/>
        <w:jc w:val="both"/>
        <w:rPr/>
      </w:pPr>
    </w:p>
    <w:p>
      <w:pPr>
        <w:pStyle w:val="style0"/>
        <w:spacing w:lineRule="auto" w:line="360"/>
        <w:ind w:left="360"/>
        <w:jc w:val="both"/>
        <w:rPr/>
      </w:pPr>
      <w:r>
        <w:rPr>
          <w:sz w:val="28"/>
          <w:szCs w:val="28"/>
        </w:rPr>
        <w:t xml:space="preserve">                   </w:t>
      </w:r>
      <w:r>
        <w:rPr>
          <w:sz w:val="28"/>
          <w:szCs w:val="28"/>
        </w:rPr>
        <w:t xml:space="preserve"> </w:t>
      </w:r>
      <w:r>
        <w:rPr>
          <w:sz w:val="28"/>
          <w:szCs w:val="28"/>
        </w:rPr>
        <w:t>Production</w:t>
      </w:r>
      <w:r>
        <w:rPr>
          <w:sz w:val="28"/>
          <w:szCs w:val="28"/>
        </w:rPr>
        <w:t xml:space="preserve"> </w:t>
      </w:r>
      <w:r>
        <w:rPr>
          <w:sz w:val="28"/>
          <w:szCs w:val="28"/>
        </w:rPr>
        <w:t>management</w:t>
      </w:r>
      <w:r>
        <w:rPr>
          <w:sz w:val="28"/>
          <w:szCs w:val="28"/>
        </w:rPr>
        <w:t xml:space="preserve"> </w:t>
      </w:r>
      <w:r>
        <w:rPr>
          <w:sz w:val="28"/>
          <w:szCs w:val="28"/>
        </w:rPr>
        <w:t>is</w:t>
      </w:r>
      <w:r>
        <w:rPr>
          <w:sz w:val="28"/>
          <w:szCs w:val="28"/>
        </w:rPr>
        <w:t xml:space="preserve"> </w:t>
      </w:r>
      <w:r>
        <w:rPr>
          <w:sz w:val="28"/>
          <w:szCs w:val="28"/>
        </w:rPr>
        <w:t>the</w:t>
      </w:r>
      <w:r>
        <w:rPr>
          <w:sz w:val="28"/>
          <w:szCs w:val="28"/>
        </w:rPr>
        <w:t xml:space="preserve"> </w:t>
      </w:r>
      <w:r>
        <w:rPr>
          <w:sz w:val="28"/>
          <w:szCs w:val="28"/>
        </w:rPr>
        <w:t>process</w:t>
      </w:r>
      <w:r>
        <w:rPr>
          <w:sz w:val="28"/>
          <w:szCs w:val="28"/>
        </w:rPr>
        <w:t xml:space="preserve"> </w:t>
      </w:r>
      <w:r>
        <w:rPr>
          <w:sz w:val="28"/>
          <w:szCs w:val="28"/>
        </w:rPr>
        <w:t>of</w:t>
      </w:r>
      <w:r>
        <w:rPr>
          <w:sz w:val="28"/>
          <w:szCs w:val="28"/>
        </w:rPr>
        <w:t xml:space="preserve"> </w:t>
      </w:r>
      <w:r>
        <w:rPr>
          <w:sz w:val="28"/>
          <w:szCs w:val="28"/>
        </w:rPr>
        <w:t>planning</w:t>
      </w:r>
      <w:r>
        <w:rPr>
          <w:sz w:val="28"/>
          <w:szCs w:val="28"/>
        </w:rPr>
        <w:t xml:space="preserve"> </w:t>
      </w:r>
      <w:r>
        <w:rPr>
          <w:sz w:val="28"/>
          <w:szCs w:val="28"/>
        </w:rPr>
        <w:t>organizing</w:t>
      </w:r>
      <w:r>
        <w:rPr>
          <w:sz w:val="28"/>
          <w:szCs w:val="28"/>
        </w:rPr>
        <w:t xml:space="preserve"> </w:t>
      </w:r>
      <w:r>
        <w:rPr>
          <w:sz w:val="28"/>
          <w:szCs w:val="28"/>
        </w:rPr>
        <w:t>directing</w:t>
      </w:r>
      <w:r>
        <w:rPr>
          <w:sz w:val="28"/>
          <w:szCs w:val="28"/>
        </w:rPr>
        <w:t xml:space="preserve"> </w:t>
      </w:r>
      <w:r>
        <w:rPr>
          <w:sz w:val="28"/>
          <w:szCs w:val="28"/>
        </w:rPr>
        <w:t>and</w:t>
      </w:r>
      <w:r>
        <w:rPr>
          <w:sz w:val="28"/>
          <w:szCs w:val="28"/>
        </w:rPr>
        <w:t xml:space="preserve"> </w:t>
      </w:r>
      <w:r>
        <w:rPr>
          <w:sz w:val="28"/>
          <w:szCs w:val="28"/>
        </w:rPr>
        <w:t>controlling</w:t>
      </w:r>
      <w:r>
        <w:rPr>
          <w:sz w:val="28"/>
          <w:szCs w:val="28"/>
        </w:rPr>
        <w:t xml:space="preserve"> </w:t>
      </w:r>
      <w:r>
        <w:rPr>
          <w:sz w:val="28"/>
          <w:szCs w:val="28"/>
        </w:rPr>
        <w:t>the</w:t>
      </w:r>
      <w:r>
        <w:rPr>
          <w:sz w:val="28"/>
          <w:szCs w:val="28"/>
        </w:rPr>
        <w:t xml:space="preserve"> </w:t>
      </w:r>
      <w:r>
        <w:rPr>
          <w:sz w:val="28"/>
          <w:szCs w:val="28"/>
        </w:rPr>
        <w:t>activities</w:t>
      </w:r>
      <w:r>
        <w:rPr>
          <w:sz w:val="28"/>
          <w:szCs w:val="28"/>
        </w:rPr>
        <w:t xml:space="preserve"> </w:t>
      </w:r>
      <w:r>
        <w:rPr>
          <w:sz w:val="28"/>
          <w:szCs w:val="28"/>
        </w:rPr>
        <w:t>of</w:t>
      </w:r>
      <w:r>
        <w:rPr>
          <w:sz w:val="28"/>
          <w:szCs w:val="28"/>
        </w:rPr>
        <w:t xml:space="preserve"> </w:t>
      </w:r>
      <w:r>
        <w:rPr>
          <w:sz w:val="28"/>
          <w:szCs w:val="28"/>
        </w:rPr>
        <w:t>the</w:t>
      </w:r>
      <w:r>
        <w:rPr>
          <w:sz w:val="28"/>
          <w:szCs w:val="28"/>
        </w:rPr>
        <w:t xml:space="preserve"> </w:t>
      </w:r>
      <w:r>
        <w:rPr>
          <w:sz w:val="28"/>
          <w:szCs w:val="28"/>
        </w:rPr>
        <w:t>production</w:t>
      </w:r>
      <w:r>
        <w:rPr>
          <w:sz w:val="28"/>
          <w:szCs w:val="28"/>
        </w:rPr>
        <w:t xml:space="preserve"> </w:t>
      </w:r>
      <w:r>
        <w:rPr>
          <w:sz w:val="28"/>
          <w:szCs w:val="28"/>
        </w:rPr>
        <w:t>function</w:t>
      </w:r>
      <w:r>
        <w:rPr>
          <w:sz w:val="28"/>
          <w:szCs w:val="28"/>
        </w:rPr>
        <w:t xml:space="preserve"> </w:t>
      </w:r>
      <w:r>
        <w:rPr>
          <w:sz w:val="28"/>
          <w:szCs w:val="28"/>
        </w:rPr>
        <w:t>is</w:t>
      </w:r>
      <w:r>
        <w:rPr>
          <w:sz w:val="28"/>
          <w:szCs w:val="28"/>
        </w:rPr>
        <w:t xml:space="preserve"> </w:t>
      </w:r>
      <w:r>
        <w:rPr>
          <w:sz w:val="28"/>
          <w:szCs w:val="28"/>
        </w:rPr>
        <w:t>the</w:t>
      </w:r>
      <w:r>
        <w:rPr>
          <w:sz w:val="28"/>
          <w:szCs w:val="28"/>
        </w:rPr>
        <w:t xml:space="preserve"> </w:t>
      </w:r>
      <w:r>
        <w:rPr>
          <w:sz w:val="28"/>
          <w:szCs w:val="28"/>
        </w:rPr>
        <w:t>conversion</w:t>
      </w:r>
      <w:r>
        <w:rPr>
          <w:sz w:val="28"/>
          <w:szCs w:val="28"/>
        </w:rPr>
        <w:t xml:space="preserve"> </w:t>
      </w:r>
      <w:r>
        <w:rPr>
          <w:sz w:val="28"/>
          <w:szCs w:val="28"/>
        </w:rPr>
        <w:t>of</w:t>
      </w:r>
      <w:r>
        <w:rPr>
          <w:sz w:val="28"/>
          <w:szCs w:val="28"/>
        </w:rPr>
        <w:t xml:space="preserve"> </w:t>
      </w:r>
      <w:r>
        <w:rPr>
          <w:sz w:val="28"/>
          <w:szCs w:val="28"/>
        </w:rPr>
        <w:t>row</w:t>
      </w:r>
      <w:r>
        <w:rPr>
          <w:sz w:val="28"/>
          <w:szCs w:val="28"/>
        </w:rPr>
        <w:t xml:space="preserve"> </w:t>
      </w:r>
      <w:r>
        <w:rPr>
          <w:sz w:val="28"/>
          <w:szCs w:val="28"/>
        </w:rPr>
        <w:t>material</w:t>
      </w:r>
      <w:r>
        <w:rPr>
          <w:sz w:val="28"/>
          <w:szCs w:val="28"/>
        </w:rPr>
        <w:t xml:space="preserve"> </w:t>
      </w:r>
      <w:r>
        <w:rPr>
          <w:sz w:val="28"/>
          <w:szCs w:val="28"/>
        </w:rPr>
        <w:t>in</w:t>
      </w:r>
      <w:r>
        <w:rPr>
          <w:sz w:val="28"/>
          <w:szCs w:val="28"/>
        </w:rPr>
        <w:t xml:space="preserve"> </w:t>
      </w:r>
      <w:r>
        <w:rPr>
          <w:sz w:val="28"/>
          <w:szCs w:val="28"/>
        </w:rPr>
        <w:t>to</w:t>
      </w:r>
      <w:r>
        <w:rPr>
          <w:sz w:val="28"/>
          <w:szCs w:val="28"/>
        </w:rPr>
        <w:t xml:space="preserve"> </w:t>
      </w:r>
      <w:r>
        <w:rPr>
          <w:sz w:val="28"/>
          <w:szCs w:val="28"/>
        </w:rPr>
        <w:t>finished</w:t>
      </w:r>
      <w:r>
        <w:rPr>
          <w:sz w:val="28"/>
          <w:szCs w:val="28"/>
        </w:rPr>
        <w:t xml:space="preserve"> </w:t>
      </w:r>
      <w:r>
        <w:rPr>
          <w:sz w:val="28"/>
          <w:szCs w:val="28"/>
        </w:rPr>
        <w:t>production.</w:t>
      </w:r>
    </w:p>
    <w:p>
      <w:pPr>
        <w:pStyle w:val="style0"/>
        <w:tabs>
          <w:tab w:val="left" w:leader="none" w:pos="4826"/>
        </w:tabs>
        <w:spacing w:lineRule="auto" w:line="360"/>
        <w:jc w:val="left"/>
        <w:rPr>
          <w:b/>
          <w:sz w:val="36"/>
          <w:szCs w:val="36"/>
          <w:u w:val="single"/>
          <w:lang w:val="en-GB"/>
        </w:rPr>
      </w:pPr>
    </w:p>
    <w:p>
      <w:pPr>
        <w:pStyle w:val="style0"/>
        <w:spacing w:lineRule="auto" w:line="360"/>
        <w:jc w:val="left"/>
        <w:rPr>
          <w:b/>
          <w:bCs/>
          <w:iCs/>
          <w:sz w:val="36"/>
          <w:szCs w:val="36"/>
          <w:u w:val="single"/>
          <w:lang w:val="en-GB"/>
        </w:rPr>
      </w:pPr>
    </w:p>
    <w:p>
      <w:pPr>
        <w:pStyle w:val="style0"/>
        <w:spacing w:lineRule="auto" w:line="360"/>
        <w:jc w:val="left"/>
        <w:rPr>
          <w:b/>
          <w:bCs/>
          <w:iCs/>
          <w:sz w:val="36"/>
          <w:szCs w:val="36"/>
          <w:u w:val="single"/>
          <w:lang w:val="en-GB"/>
        </w:rPr>
      </w:pPr>
    </w:p>
    <w:p>
      <w:pPr>
        <w:pStyle w:val="style0"/>
        <w:spacing w:lineRule="auto" w:line="360"/>
        <w:jc w:val="left"/>
        <w:rPr>
          <w:b/>
          <w:bCs/>
          <w:iCs/>
          <w:sz w:val="36"/>
          <w:szCs w:val="36"/>
          <w:u w:val="single"/>
          <w:lang w:val="en-GB"/>
        </w:rPr>
      </w:pPr>
    </w:p>
    <w:p>
      <w:pPr>
        <w:pStyle w:val="style0"/>
        <w:spacing w:lineRule="auto" w:line="360"/>
        <w:jc w:val="left"/>
        <w:rPr>
          <w:b/>
          <w:bCs/>
          <w:iCs/>
          <w:sz w:val="36"/>
          <w:szCs w:val="36"/>
          <w:u w:val="single"/>
          <w:lang w:val="en-GB"/>
        </w:rPr>
      </w:pPr>
    </w:p>
    <w:p>
      <w:pPr>
        <w:pStyle w:val="style0"/>
        <w:spacing w:lineRule="auto" w:line="360"/>
        <w:jc w:val="left"/>
        <w:rPr>
          <w:b/>
          <w:bCs/>
          <w:iCs/>
          <w:sz w:val="36"/>
          <w:szCs w:val="36"/>
          <w:u w:val="single"/>
          <w:lang w:val="en-GB"/>
        </w:rPr>
      </w:pPr>
    </w:p>
    <w:p>
      <w:pPr>
        <w:pStyle w:val="style0"/>
        <w:spacing w:lineRule="auto" w:line="360"/>
        <w:jc w:val="left"/>
        <w:rPr>
          <w:b/>
          <w:bCs/>
          <w:iCs/>
          <w:sz w:val="36"/>
          <w:szCs w:val="36"/>
          <w:u w:val="single"/>
          <w:lang w:val="en-GB"/>
        </w:rPr>
      </w:pPr>
    </w:p>
    <w:p>
      <w:pPr>
        <w:pStyle w:val="style0"/>
        <w:spacing w:lineRule="auto" w:line="360"/>
        <w:jc w:val="left"/>
        <w:rPr>
          <w:b/>
          <w:bCs/>
          <w:iCs/>
          <w:sz w:val="36"/>
          <w:szCs w:val="36"/>
          <w:u w:val="single"/>
          <w:lang w:val="en-GB"/>
        </w:rPr>
      </w:pPr>
    </w:p>
    <w:p>
      <w:pPr>
        <w:pStyle w:val="style0"/>
        <w:spacing w:lineRule="auto" w:line="360"/>
        <w:jc w:val="left"/>
        <w:rPr>
          <w:b/>
          <w:bCs/>
          <w:iCs/>
          <w:sz w:val="36"/>
          <w:szCs w:val="36"/>
          <w:u w:val="single"/>
          <w:lang w:val="en-GB"/>
        </w:rPr>
      </w:pPr>
    </w:p>
    <w:p>
      <w:pPr>
        <w:pStyle w:val="style0"/>
        <w:spacing w:lineRule="auto" w:line="360"/>
        <w:jc w:val="left"/>
        <w:rPr/>
      </w:pPr>
      <w:r>
        <w:rPr>
          <w:b/>
          <w:bCs/>
          <w:iCs/>
          <w:sz w:val="36"/>
          <w:szCs w:val="36"/>
          <w:u w:val="none"/>
          <w:lang w:val="en-GB"/>
        </w:rPr>
        <w:t xml:space="preserve">                       </w:t>
      </w:r>
      <w:r>
        <w:rPr>
          <w:b/>
          <w:bCs/>
          <w:iCs/>
          <w:sz w:val="36"/>
          <w:szCs w:val="36"/>
          <w:u w:val="none"/>
          <w:lang w:val="en-GB"/>
        </w:rPr>
        <w:t xml:space="preserve"> </w:t>
      </w:r>
      <w:r>
        <w:rPr>
          <w:b/>
          <w:bCs/>
          <w:iCs/>
          <w:sz w:val="36"/>
          <w:szCs w:val="36"/>
          <w:u w:val="single"/>
          <w:lang w:val="en-GB"/>
        </w:rPr>
        <w:t xml:space="preserve"> </w:t>
      </w:r>
      <w:r>
        <w:rPr>
          <w:b/>
          <w:bCs/>
          <w:iCs/>
          <w:sz w:val="40"/>
          <w:szCs w:val="40"/>
          <w:u w:val="single"/>
          <w:lang w:val="en-GB"/>
        </w:rPr>
        <w:t>2.</w:t>
      </w:r>
      <w:r>
        <w:rPr>
          <w:b/>
          <w:sz w:val="40"/>
          <w:szCs w:val="40"/>
          <w:u w:val="single"/>
          <w:lang w:val="en-GB"/>
        </w:rPr>
        <w:t xml:space="preserve"> </w:t>
      </w:r>
      <w:r>
        <w:rPr>
          <w:b/>
          <w:sz w:val="40"/>
          <w:szCs w:val="40"/>
          <w:u w:val="single"/>
        </w:rPr>
        <w:t>Types of product</w:t>
      </w:r>
    </w:p>
    <w:p>
      <w:pPr>
        <w:pStyle w:val="style0"/>
        <w:spacing w:lineRule="auto" w:line="360"/>
        <w:jc w:val="left"/>
        <w:rPr>
          <w:b/>
          <w:bCs/>
          <w:iCs/>
          <w:sz w:val="36"/>
          <w:szCs w:val="36"/>
          <w:u w:val="none"/>
        </w:rPr>
      </w:pPr>
      <w:r>
        <w:rPr>
          <w:rFonts w:ascii="Times New Roman" w:hAnsi="Times New Roman"/>
          <w:noProof/>
          <w:lang w:bidi="ar-SA"/>
        </w:rPr>
        <w:drawing>
          <wp:anchor distT="47625" distB="47625" distL="47625" distR="47625" simplePos="false" relativeHeight="45" behindDoc="false" locked="false" layoutInCell="true" allowOverlap="false">
            <wp:simplePos x="0" y="0"/>
            <wp:positionH relativeFrom="page">
              <wp:posOffset>5378589</wp:posOffset>
            </wp:positionH>
            <wp:positionV relativeFrom="page">
              <wp:posOffset>7553152</wp:posOffset>
            </wp:positionV>
            <wp:extent cx="1306841" cy="557835"/>
            <wp:effectExtent l="0" t="0" r="0" b="0"/>
            <wp:wrapSquare wrapText="bothSides"/>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1306841" cy="557835"/>
                    </a:xfrm>
                    <a:prstGeom prst="rect"/>
                    <a:ln>
                      <a:noFill/>
                    </a:ln>
                  </pic:spPr>
                </pic:pic>
              </a:graphicData>
            </a:graphic>
          </wp:anchor>
        </w:drawing>
      </w:r>
    </w:p>
    <w:p>
      <w:pPr>
        <w:pStyle w:val="style179"/>
        <w:numPr>
          <w:ilvl w:val="0"/>
          <w:numId w:val="75"/>
        </w:numPr>
        <w:spacing w:lineRule="auto" w:line="360"/>
        <w:rPr>
          <w:rFonts w:ascii="Times New Roman" w:hAnsi="Times New Roman"/>
          <w:sz w:val="32"/>
          <w:szCs w:val="32"/>
        </w:rPr>
      </w:pPr>
      <w:r>
        <w:rPr>
          <w:rFonts w:ascii="Times New Roman" w:hAnsi="Times New Roman"/>
          <w:sz w:val="32"/>
          <w:szCs w:val="32"/>
        </w:rPr>
        <w:t>Taper roller bearing</w:t>
      </w:r>
    </w:p>
    <w:p>
      <w:pPr>
        <w:pStyle w:val="style179"/>
        <w:numPr>
          <w:ilvl w:val="0"/>
          <w:numId w:val="75"/>
        </w:numPr>
        <w:spacing w:lineRule="auto" w:line="360"/>
        <w:rPr>
          <w:rFonts w:ascii="Times New Roman" w:hAnsi="Times New Roman"/>
          <w:sz w:val="32"/>
          <w:szCs w:val="32"/>
        </w:rPr>
      </w:pPr>
      <w:r>
        <w:rPr>
          <w:rFonts w:ascii="Times New Roman" w:hAnsi="Times New Roman"/>
          <w:sz w:val="32"/>
          <w:szCs w:val="32"/>
        </w:rPr>
        <w:t xml:space="preserve">Ball bearings                               </w:t>
      </w:r>
    </w:p>
    <w:p>
      <w:pPr>
        <w:pStyle w:val="style179"/>
        <w:numPr>
          <w:ilvl w:val="0"/>
          <w:numId w:val="75"/>
        </w:numPr>
        <w:spacing w:lineRule="auto" w:line="360"/>
        <w:rPr>
          <w:rFonts w:ascii="Times New Roman" w:hAnsi="Times New Roman"/>
          <w:sz w:val="32"/>
          <w:szCs w:val="32"/>
        </w:rPr>
      </w:pPr>
      <w:r>
        <w:rPr>
          <w:rFonts w:ascii="Times New Roman" w:hAnsi="Times New Roman"/>
          <w:sz w:val="32"/>
          <w:szCs w:val="32"/>
        </w:rPr>
        <w:t>Needle roller bearing</w:t>
      </w:r>
    </w:p>
    <w:p>
      <w:pPr>
        <w:pStyle w:val="style179"/>
        <w:numPr>
          <w:ilvl w:val="0"/>
          <w:numId w:val="75"/>
        </w:numPr>
        <w:spacing w:lineRule="auto" w:line="360"/>
        <w:rPr>
          <w:rFonts w:ascii="Times New Roman" w:hAnsi="Times New Roman"/>
          <w:sz w:val="32"/>
          <w:szCs w:val="32"/>
        </w:rPr>
      </w:pPr>
      <w:r>
        <w:rPr>
          <w:rFonts w:ascii="Times New Roman" w:hAnsi="Times New Roman"/>
          <w:sz w:val="32"/>
          <w:szCs w:val="32"/>
        </w:rPr>
        <w:t xml:space="preserve">Spherical roller bearing </w:t>
      </w:r>
    </w:p>
    <w:p>
      <w:pPr>
        <w:pStyle w:val="style179"/>
        <w:numPr>
          <w:ilvl w:val="0"/>
          <w:numId w:val="75"/>
        </w:numPr>
        <w:spacing w:lineRule="auto" w:line="360"/>
        <w:rPr>
          <w:rFonts w:ascii="Times New Roman" w:hAnsi="Times New Roman"/>
          <w:sz w:val="32"/>
          <w:szCs w:val="32"/>
        </w:rPr>
      </w:pPr>
      <w:r>
        <w:rPr>
          <w:rFonts w:ascii="Times New Roman" w:hAnsi="Times New Roman"/>
          <w:sz w:val="32"/>
          <w:szCs w:val="32"/>
        </w:rPr>
        <w:t>Cylindrical roller bearing</w:t>
      </w:r>
    </w:p>
    <w:p>
      <w:pPr>
        <w:pStyle w:val="style179"/>
        <w:numPr>
          <w:ilvl w:val="0"/>
          <w:numId w:val="75"/>
        </w:numPr>
        <w:spacing w:lineRule="auto" w:line="360"/>
        <w:rPr>
          <w:rFonts w:ascii="Times New Roman" w:hAnsi="Times New Roman"/>
          <w:sz w:val="32"/>
          <w:szCs w:val="32"/>
        </w:rPr>
      </w:pPr>
      <w:r>
        <w:rPr>
          <w:rFonts w:ascii="Times New Roman" w:hAnsi="Times New Roman"/>
          <w:sz w:val="32"/>
          <w:szCs w:val="32"/>
        </w:rPr>
        <w:t>Clutch release bearing</w:t>
      </w:r>
    </w:p>
    <w:p>
      <w:pPr>
        <w:pStyle w:val="style0"/>
        <w:spacing w:lineRule="auto" w:line="360"/>
        <w:ind w:left="360"/>
        <w:rPr>
          <w:sz w:val="32"/>
          <w:szCs w:val="32"/>
        </w:rPr>
      </w:pPr>
      <w:r>
        <w:rPr>
          <w:noProof/>
          <w:sz w:val="32"/>
          <w:szCs w:val="32"/>
        </w:rPr>
        <w:drawing>
          <wp:anchor distT="47625" distB="47625" distL="47625" distR="47625" simplePos="false" relativeHeight="44" behindDoc="false" locked="false" layoutInCell="true" allowOverlap="false">
            <wp:simplePos x="0" y="0"/>
            <wp:positionH relativeFrom="page">
              <wp:posOffset>5441077</wp:posOffset>
            </wp:positionH>
            <wp:positionV relativeFrom="page">
              <wp:posOffset>8584579</wp:posOffset>
            </wp:positionV>
            <wp:extent cx="1447800" cy="899342"/>
            <wp:effectExtent l="19050" t="0" r="0" b="0"/>
            <wp:wrapSquare wrapText="bothSides"/>
            <wp:docPr id="106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1447800" cy="899342"/>
                    </a:xfrm>
                    <a:prstGeom prst="rect"/>
                    <a:ln>
                      <a:noFill/>
                    </a:ln>
                  </pic:spPr>
                </pic:pic>
              </a:graphicData>
            </a:graphic>
          </wp:anchor>
        </w:drawing>
      </w:r>
    </w:p>
    <w:p>
      <w:pPr>
        <w:pStyle w:val="style0"/>
        <w:spacing w:lineRule="auto" w:line="360"/>
        <w:rPr>
          <w:sz w:val="32"/>
          <w:szCs w:val="32"/>
        </w:rPr>
      </w:pPr>
    </w:p>
    <w:p>
      <w:pPr>
        <w:pStyle w:val="style0"/>
        <w:spacing w:lineRule="auto" w:line="360"/>
        <w:jc w:val="both"/>
        <w:rPr>
          <w:sz w:val="28"/>
          <w:szCs w:val="28"/>
        </w:rPr>
      </w:pPr>
      <w:r>
        <w:rPr>
          <w:noProof/>
          <w:sz w:val="28"/>
          <w:szCs w:val="28"/>
        </w:rPr>
        <w:drawing>
          <wp:inline distT="0" distR="0" distL="0" distB="0">
            <wp:extent cx="1200150" cy="1104900"/>
            <wp:effectExtent l="19050" t="0" r="0" b="0"/>
            <wp:docPr id="106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1200150" cy="1104900"/>
                    </a:xfrm>
                    <a:prstGeom prst="rect"/>
                    <a:ln>
                      <a:noFill/>
                    </a:ln>
                  </pic:spPr>
                </pic:pic>
              </a:graphicData>
            </a:graphic>
          </wp:inline>
        </w:drawing>
      </w:r>
      <w:r>
        <w:rPr>
          <w:noProof/>
          <w:sz w:val="28"/>
          <w:szCs w:val="28"/>
        </w:rPr>
        <w:drawing>
          <wp:inline distT="0" distR="0" distL="0" distB="0">
            <wp:extent cx="1104900" cy="1104900"/>
            <wp:effectExtent l="19050" t="0" r="0" b="0"/>
            <wp:docPr id="106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1104900" cy="1104900"/>
                    </a:xfrm>
                    <a:prstGeom prst="rect"/>
                    <a:ln>
                      <a:noFill/>
                    </a:ln>
                  </pic:spPr>
                </pic:pic>
              </a:graphicData>
            </a:graphic>
          </wp:inline>
        </w:drawing>
      </w:r>
      <w:r>
        <w:rPr>
          <w:noProof/>
          <w:sz w:val="28"/>
          <w:szCs w:val="28"/>
        </w:rPr>
        <w:drawing>
          <wp:inline distT="0" distR="0" distL="0" distB="0">
            <wp:extent cx="1209675" cy="1209675"/>
            <wp:effectExtent l="19050" t="0" r="9525" b="0"/>
            <wp:docPr id="106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0" cstate="print"/>
                    <a:srcRect l="0" t="0" r="0" b="0"/>
                    <a:stretch/>
                  </pic:blipFill>
                  <pic:spPr>
                    <a:xfrm rot="0">
                      <a:off x="0" y="0"/>
                      <a:ext cx="1209675" cy="1209675"/>
                    </a:xfrm>
                    <a:prstGeom prst="rect"/>
                    <a:ln>
                      <a:noFill/>
                    </a:ln>
                  </pic:spPr>
                </pic:pic>
              </a:graphicData>
            </a:graphic>
          </wp:inline>
        </w:drawing>
      </w:r>
    </w:p>
    <w:p>
      <w:pPr>
        <w:pStyle w:val="style0"/>
        <w:spacing w:lineRule="auto" w:line="360"/>
        <w:jc w:val="both"/>
        <w:rPr>
          <w:noProof/>
          <w:sz w:val="28"/>
          <w:szCs w:val="28"/>
          <w:lang w:val="en-IN" w:eastAsia="en-IN"/>
        </w:rPr>
      </w:pPr>
      <w:r>
        <w:rPr>
          <w:noProof/>
          <w:sz w:val="28"/>
          <w:szCs w:val="28"/>
        </w:rPr>
        <w:drawing>
          <wp:inline distT="0" distR="0" distL="0" distB="0">
            <wp:extent cx="495300" cy="723900"/>
            <wp:effectExtent l="19050" t="0" r="0" b="0"/>
            <wp:docPr id="1070"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8"/>
                    <pic:cNvPicPr/>
                  </pic:nvPicPr>
                  <pic:blipFill>
                    <a:blip r:embed="rId11" cstate="print"/>
                    <a:srcRect l="0" t="0" r="0" b="0"/>
                    <a:stretch/>
                  </pic:blipFill>
                  <pic:spPr>
                    <a:xfrm rot="0">
                      <a:off x="0" y="0"/>
                      <a:ext cx="495300" cy="723900"/>
                    </a:xfrm>
                    <a:prstGeom prst="rect"/>
                    <a:ln>
                      <a:noFill/>
                    </a:ln>
                  </pic:spPr>
                </pic:pic>
              </a:graphicData>
            </a:graphic>
          </wp:inline>
        </w:drawing>
      </w:r>
      <w:r>
        <w:rPr>
          <w:noProof/>
          <w:sz w:val="28"/>
          <w:szCs w:val="28"/>
          <w:lang w:val="en-IN" w:eastAsia="en-IN"/>
        </w:rPr>
        <w:t xml:space="preserve">  </w:t>
      </w:r>
      <w:r>
        <w:rPr>
          <w:noProof/>
          <w:sz w:val="28"/>
          <w:szCs w:val="28"/>
        </w:rPr>
        <w:drawing>
          <wp:inline distT="0" distR="0" distL="0" distB="0">
            <wp:extent cx="361950" cy="723900"/>
            <wp:effectExtent l="19050" t="0" r="0" b="0"/>
            <wp:docPr id="1071"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5"/>
                    <pic:cNvPicPr/>
                  </pic:nvPicPr>
                  <pic:blipFill>
                    <a:blip r:embed="rId12" cstate="print"/>
                    <a:srcRect l="0" t="0" r="0" b="0"/>
                    <a:stretch/>
                  </pic:blipFill>
                  <pic:spPr>
                    <a:xfrm rot="0">
                      <a:off x="0" y="0"/>
                      <a:ext cx="361950" cy="723900"/>
                    </a:xfrm>
                    <a:prstGeom prst="rect"/>
                    <a:ln>
                      <a:noFill/>
                    </a:ln>
                  </pic:spPr>
                </pic:pic>
              </a:graphicData>
            </a:graphic>
          </wp:inline>
        </w:drawing>
      </w:r>
      <w:r>
        <w:rPr>
          <w:noProof/>
          <w:sz w:val="28"/>
          <w:szCs w:val="28"/>
          <w:lang w:val="en-IN" w:eastAsia="en-IN"/>
        </w:rPr>
        <w:t xml:space="preserve">        </w:t>
      </w:r>
      <w:r>
        <w:rPr>
          <w:noProof/>
          <w:sz w:val="28"/>
          <w:szCs w:val="28"/>
        </w:rPr>
        <w:drawing>
          <wp:inline distT="0" distR="0" distL="0" distB="0">
            <wp:extent cx="1514475" cy="1143000"/>
            <wp:effectExtent l="19050" t="0" r="9525" b="0"/>
            <wp:docPr id="107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8"/>
                    <pic:cNvPicPr/>
                  </pic:nvPicPr>
                  <pic:blipFill>
                    <a:blip r:embed="rId13" cstate="print"/>
                    <a:srcRect l="0" t="0" r="0" b="0"/>
                    <a:stretch/>
                  </pic:blipFill>
                  <pic:spPr>
                    <a:xfrm rot="0">
                      <a:off x="0" y="0"/>
                      <a:ext cx="1514475" cy="1143000"/>
                    </a:xfrm>
                    <a:prstGeom prst="rect"/>
                    <a:ln>
                      <a:noFill/>
                    </a:ln>
                  </pic:spPr>
                </pic:pic>
              </a:graphicData>
            </a:graphic>
          </wp:inline>
        </w:drawing>
      </w:r>
      <w:r>
        <w:rPr>
          <w:noProof/>
          <w:sz w:val="28"/>
          <w:szCs w:val="28"/>
          <w:lang w:val="en-IN" w:eastAsia="en-IN"/>
        </w:rPr>
        <w:t xml:space="preserve">       </w:t>
      </w:r>
      <w:r>
        <w:rPr>
          <w:noProof/>
          <w:sz w:val="32"/>
          <w:szCs w:val="32"/>
        </w:rPr>
        <w:drawing>
          <wp:anchor distT="47625" distB="47625" distL="47625" distR="47625" simplePos="false" relativeHeight="46" behindDoc="false" locked="false" layoutInCell="true" allowOverlap="false">
            <wp:simplePos x="0" y="0"/>
            <wp:positionH relativeFrom="page">
              <wp:posOffset>2818393</wp:posOffset>
            </wp:positionH>
            <wp:positionV relativeFrom="page">
              <wp:posOffset>8455844</wp:posOffset>
            </wp:positionV>
            <wp:extent cx="1570353" cy="977428"/>
            <wp:effectExtent l="0" t="0" r="0" b="0"/>
            <wp:wrapSquare wrapText="bothSides"/>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1570353" cy="977428"/>
                    </a:xfrm>
                    <a:prstGeom prst="rect"/>
                    <a:ln>
                      <a:noFill/>
                    </a:ln>
                  </pic:spPr>
                </pic:pic>
              </a:graphicData>
            </a:graphic>
          </wp:anchor>
        </w:drawing>
      </w:r>
      <w:r>
        <w:rPr>
          <w:noProof/>
          <w:sz w:val="28"/>
          <w:szCs w:val="28"/>
        </w:rPr>
        <w:drawing>
          <wp:inline distT="0" distR="0" distL="0" distB="0">
            <wp:extent cx="1295400" cy="1143000"/>
            <wp:effectExtent l="19050" t="0" r="0" b="0"/>
            <wp:docPr id="1074"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7"/>
                    <pic:cNvPicPr/>
                  </pic:nvPicPr>
                  <pic:blipFill>
                    <a:blip r:embed="rId15" cstate="print"/>
                    <a:srcRect l="0" t="0" r="0" b="0"/>
                    <a:stretch/>
                  </pic:blipFill>
                  <pic:spPr>
                    <a:xfrm rot="0">
                      <a:off x="0" y="0"/>
                      <a:ext cx="1295400" cy="1143000"/>
                    </a:xfrm>
                    <a:prstGeom prst="rect"/>
                    <a:ln>
                      <a:noFill/>
                    </a:ln>
                  </pic:spPr>
                </pic:pic>
              </a:graphicData>
            </a:graphic>
          </wp:inline>
        </w:drawing>
      </w: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left"/>
        <w:rPr>
          <w:b/>
          <w:sz w:val="40"/>
          <w:szCs w:val="40"/>
          <w:u w:val="single"/>
          <w:lang w:val="en-GB"/>
        </w:rPr>
      </w:pPr>
      <w:r>
        <w:rPr>
          <w:b/>
          <w:sz w:val="40"/>
          <w:szCs w:val="40"/>
          <w:u w:val="single"/>
          <w:lang w:val="en-GB"/>
        </w:rPr>
        <w:t xml:space="preserve">    </w:t>
      </w:r>
      <w:r>
        <w:rPr>
          <w:b/>
          <w:sz w:val="40"/>
          <w:szCs w:val="40"/>
          <w:u w:val="single"/>
          <w:lang w:val="en-GB"/>
        </w:rPr>
        <w:t>3.Raw material &amp;</w:t>
      </w:r>
      <w:r>
        <w:rPr>
          <w:b/>
          <w:sz w:val="40"/>
          <w:szCs w:val="40"/>
          <w:u w:val="single"/>
          <w:lang w:val="en-GB"/>
        </w:rPr>
        <w:t xml:space="preserve"> Sources of Raw Ma</w:t>
      </w:r>
      <w:r>
        <w:rPr>
          <w:b/>
          <w:sz w:val="40"/>
          <w:szCs w:val="40"/>
          <w:u w:val="single"/>
          <w:lang w:val="en-GB"/>
        </w:rPr>
        <w:t>terial</w:t>
      </w:r>
    </w:p>
    <w:p>
      <w:pPr>
        <w:pStyle w:val="style0"/>
        <w:tabs>
          <w:tab w:val="left" w:leader="none" w:pos="2911"/>
          <w:tab w:val="center" w:leader="none" w:pos="4320"/>
        </w:tabs>
        <w:spacing w:lineRule="auto" w:line="360"/>
        <w:jc w:val="center"/>
        <w:rPr>
          <w:b/>
          <w:sz w:val="36"/>
          <w:szCs w:val="36"/>
          <w:u w:val="single"/>
          <w:lang w:val="en-GB"/>
        </w:rPr>
      </w:pPr>
    </w:p>
    <w:p>
      <w:pPr>
        <w:pStyle w:val="style0"/>
        <w:tabs>
          <w:tab w:val="left" w:leader="none" w:pos="2900"/>
          <w:tab w:val="center" w:leader="none" w:pos="4320"/>
        </w:tabs>
        <w:spacing w:lineRule="auto" w:line="360"/>
        <w:jc w:val="left"/>
        <w:rPr>
          <w:u w:val="none"/>
        </w:rPr>
      </w:pPr>
      <w:r>
        <w:rPr>
          <w:b/>
          <w:sz w:val="36"/>
          <w:szCs w:val="36"/>
          <w:u w:val="none"/>
          <w:lang w:val="en-GB"/>
        </w:rPr>
        <w:t xml:space="preserve">                      </w:t>
      </w:r>
      <w:r>
        <w:rPr>
          <w:b/>
          <w:sz w:val="36"/>
          <w:szCs w:val="36"/>
          <w:u w:val="none"/>
          <w:lang w:val="en-GB"/>
        </w:rPr>
        <w:t xml:space="preserve">      </w:t>
      </w:r>
      <w:r>
        <w:rPr>
          <w:b/>
          <w:sz w:val="36"/>
          <w:szCs w:val="36"/>
          <w:u w:val="none"/>
          <w:lang w:val="en-GB"/>
        </w:rPr>
        <w:t xml:space="preserve">  </w:t>
      </w:r>
      <w:r>
        <w:rPr>
          <w:b/>
          <w:sz w:val="36"/>
          <w:szCs w:val="36"/>
          <w:u w:val="none"/>
          <w:lang w:val="en-GB"/>
        </w:rPr>
        <w:t xml:space="preserve"> </w:t>
      </w:r>
      <w:r>
        <w:rPr>
          <w:b/>
          <w:sz w:val="40"/>
          <w:szCs w:val="40"/>
          <w:u w:val="none"/>
          <w:lang w:val="en-GB"/>
        </w:rPr>
        <w:t xml:space="preserve"> </w:t>
      </w:r>
      <w:r>
        <w:rPr>
          <w:b/>
          <w:sz w:val="40"/>
          <w:szCs w:val="40"/>
          <w:u w:val="none"/>
        </w:rPr>
        <w:t>R</w:t>
      </w:r>
      <w:r>
        <w:rPr>
          <w:b/>
          <w:sz w:val="40"/>
          <w:szCs w:val="40"/>
          <w:u w:val="none"/>
          <w:lang w:val="en-GB"/>
        </w:rPr>
        <w:t>aw-Ma</w:t>
      </w:r>
      <w:r>
        <w:rPr>
          <w:b/>
          <w:sz w:val="40"/>
          <w:szCs w:val="40"/>
          <w:u w:val="none"/>
          <w:lang w:val="en-GB"/>
        </w:rPr>
        <w:t>terial</w:t>
      </w:r>
    </w:p>
    <w:p>
      <w:pPr>
        <w:pStyle w:val="style0"/>
        <w:spacing w:lineRule="auto" w:line="360"/>
        <w:rPr/>
      </w:pPr>
    </w:p>
    <w:p>
      <w:pPr>
        <w:pStyle w:val="style0"/>
        <w:spacing w:lineRule="auto" w:line="360"/>
        <w:rPr/>
      </w:pPr>
      <w:r>
        <w:rPr>
          <w:sz w:val="28"/>
          <w:szCs w:val="28"/>
        </w:rPr>
        <w:t xml:space="preserve">          </w:t>
      </w:r>
      <w:r>
        <w:rPr>
          <w:sz w:val="28"/>
          <w:szCs w:val="28"/>
        </w:rPr>
        <w:t>The</w:t>
      </w:r>
      <w:r>
        <w:rPr>
          <w:sz w:val="28"/>
          <w:szCs w:val="28"/>
        </w:rPr>
        <w:t xml:space="preserve"> </w:t>
      </w:r>
      <w:r>
        <w:rPr>
          <w:sz w:val="28"/>
          <w:szCs w:val="28"/>
        </w:rPr>
        <w:t>raw</w:t>
      </w:r>
      <w:r>
        <w:rPr>
          <w:sz w:val="28"/>
          <w:szCs w:val="28"/>
        </w:rPr>
        <w:t xml:space="preserve"> </w:t>
      </w:r>
      <w:r>
        <w:rPr>
          <w:sz w:val="28"/>
          <w:szCs w:val="28"/>
        </w:rPr>
        <w:t>material</w:t>
      </w:r>
      <w:r>
        <w:rPr>
          <w:sz w:val="28"/>
          <w:szCs w:val="28"/>
        </w:rPr>
        <w:t xml:space="preserve"> </w:t>
      </w:r>
      <w:r>
        <w:rPr>
          <w:sz w:val="28"/>
          <w:szCs w:val="28"/>
        </w:rPr>
        <w:t>is</w:t>
      </w:r>
      <w:r>
        <w:rPr>
          <w:sz w:val="28"/>
          <w:szCs w:val="28"/>
        </w:rPr>
        <w:t xml:space="preserve"> </w:t>
      </w:r>
      <w:r>
        <w:rPr>
          <w:sz w:val="28"/>
          <w:szCs w:val="28"/>
        </w:rPr>
        <w:t>produced</w:t>
      </w:r>
      <w:r>
        <w:rPr>
          <w:sz w:val="28"/>
          <w:szCs w:val="28"/>
        </w:rPr>
        <w:t xml:space="preserve"> </w:t>
      </w:r>
      <w:r>
        <w:rPr>
          <w:sz w:val="28"/>
          <w:szCs w:val="28"/>
        </w:rPr>
        <w:t>only</w:t>
      </w:r>
      <w:r>
        <w:rPr>
          <w:sz w:val="28"/>
          <w:szCs w:val="28"/>
        </w:rPr>
        <w:t xml:space="preserve"> </w:t>
      </w:r>
      <w:r>
        <w:rPr>
          <w:sz w:val="28"/>
          <w:szCs w:val="28"/>
        </w:rPr>
        <w:t>from</w:t>
      </w:r>
      <w:r>
        <w:rPr>
          <w:sz w:val="28"/>
          <w:szCs w:val="28"/>
        </w:rPr>
        <w:t xml:space="preserve"> </w:t>
      </w:r>
      <w:r>
        <w:rPr>
          <w:sz w:val="28"/>
          <w:szCs w:val="28"/>
        </w:rPr>
        <w:t>customer’s</w:t>
      </w:r>
      <w:r>
        <w:rPr>
          <w:sz w:val="28"/>
          <w:szCs w:val="28"/>
        </w:rPr>
        <w:t xml:space="preserve"> </w:t>
      </w:r>
      <w:r>
        <w:rPr>
          <w:sz w:val="28"/>
          <w:szCs w:val="28"/>
        </w:rPr>
        <w:t>approved</w:t>
      </w:r>
      <w:r>
        <w:rPr>
          <w:sz w:val="28"/>
          <w:szCs w:val="28"/>
        </w:rPr>
        <w:t xml:space="preserve"> </w:t>
      </w:r>
      <w:r>
        <w:rPr>
          <w:sz w:val="28"/>
          <w:szCs w:val="28"/>
        </w:rPr>
        <w:t>source.</w:t>
      </w:r>
      <w:r>
        <w:rPr>
          <w:sz w:val="28"/>
          <w:szCs w:val="28"/>
        </w:rPr>
        <w:t xml:space="preserve"> </w:t>
      </w:r>
      <w:r>
        <w:rPr>
          <w:sz w:val="28"/>
          <w:szCs w:val="28"/>
        </w:rPr>
        <w:t>The</w:t>
      </w:r>
      <w:r>
        <w:rPr>
          <w:sz w:val="28"/>
          <w:szCs w:val="28"/>
        </w:rPr>
        <w:t xml:space="preserve"> </w:t>
      </w:r>
      <w:r>
        <w:rPr>
          <w:sz w:val="28"/>
          <w:szCs w:val="28"/>
        </w:rPr>
        <w:t>raw</w:t>
      </w:r>
      <w:r>
        <w:rPr>
          <w:sz w:val="28"/>
          <w:szCs w:val="28"/>
        </w:rPr>
        <w:t xml:space="preserve"> </w:t>
      </w:r>
      <w:r>
        <w:rPr>
          <w:sz w:val="28"/>
          <w:szCs w:val="28"/>
        </w:rPr>
        <w:t>material</w:t>
      </w:r>
      <w:r>
        <w:rPr>
          <w:sz w:val="28"/>
          <w:szCs w:val="28"/>
        </w:rPr>
        <w:t xml:space="preserve"> </w:t>
      </w:r>
      <w:r>
        <w:rPr>
          <w:sz w:val="28"/>
          <w:szCs w:val="28"/>
        </w:rPr>
        <w:t>is</w:t>
      </w:r>
      <w:r>
        <w:rPr>
          <w:sz w:val="28"/>
          <w:szCs w:val="28"/>
        </w:rPr>
        <w:t xml:space="preserve"> </w:t>
      </w:r>
      <w:r>
        <w:rPr>
          <w:sz w:val="28"/>
          <w:szCs w:val="28"/>
        </w:rPr>
        <w:t>passed</w:t>
      </w:r>
      <w:r>
        <w:rPr>
          <w:sz w:val="28"/>
          <w:szCs w:val="28"/>
        </w:rPr>
        <w:t xml:space="preserve"> </w:t>
      </w:r>
      <w:r>
        <w:rPr>
          <w:sz w:val="28"/>
          <w:szCs w:val="28"/>
        </w:rPr>
        <w:t>through</w:t>
      </w:r>
      <w:r>
        <w:rPr>
          <w:sz w:val="28"/>
          <w:szCs w:val="28"/>
        </w:rPr>
        <w:t xml:space="preserve"> </w:t>
      </w:r>
      <w:r>
        <w:rPr>
          <w:sz w:val="28"/>
          <w:szCs w:val="28"/>
        </w:rPr>
        <w:t>strict</w:t>
      </w:r>
      <w:r>
        <w:rPr>
          <w:sz w:val="28"/>
          <w:szCs w:val="28"/>
        </w:rPr>
        <w:t xml:space="preserve"> </w:t>
      </w:r>
      <w:r>
        <w:rPr>
          <w:sz w:val="28"/>
          <w:szCs w:val="28"/>
        </w:rPr>
        <w:t>quality</w:t>
      </w:r>
      <w:r>
        <w:rPr>
          <w:sz w:val="28"/>
          <w:szCs w:val="28"/>
        </w:rPr>
        <w:t xml:space="preserve"> </w:t>
      </w:r>
      <w:r>
        <w:rPr>
          <w:sz w:val="28"/>
          <w:szCs w:val="28"/>
        </w:rPr>
        <w:t>tests</w:t>
      </w:r>
      <w:r>
        <w:rPr>
          <w:sz w:val="28"/>
          <w:szCs w:val="28"/>
        </w:rPr>
        <w:t xml:space="preserve"> </w:t>
      </w:r>
      <w:r>
        <w:rPr>
          <w:sz w:val="28"/>
          <w:szCs w:val="28"/>
        </w:rPr>
        <w:t>like</w:t>
      </w:r>
      <w:r>
        <w:rPr>
          <w:sz w:val="28"/>
          <w:szCs w:val="28"/>
        </w:rPr>
        <w:t xml:space="preserve"> </w:t>
      </w:r>
      <w:r>
        <w:rPr>
          <w:sz w:val="28"/>
          <w:szCs w:val="28"/>
        </w:rPr>
        <w:t>metallurgical</w:t>
      </w:r>
      <w:r>
        <w:rPr>
          <w:sz w:val="28"/>
          <w:szCs w:val="28"/>
        </w:rPr>
        <w:t xml:space="preserve"> </w:t>
      </w:r>
      <w:r>
        <w:rPr>
          <w:sz w:val="28"/>
          <w:szCs w:val="28"/>
        </w:rPr>
        <w:t>and</w:t>
      </w:r>
      <w:r>
        <w:rPr>
          <w:sz w:val="28"/>
          <w:szCs w:val="28"/>
        </w:rPr>
        <w:t xml:space="preserve"> </w:t>
      </w:r>
      <w:r>
        <w:rPr>
          <w:sz w:val="28"/>
          <w:szCs w:val="28"/>
        </w:rPr>
        <w:t>chemical</w:t>
      </w:r>
      <w:r>
        <w:rPr>
          <w:sz w:val="28"/>
          <w:szCs w:val="28"/>
        </w:rPr>
        <w:t xml:space="preserve"> </w:t>
      </w:r>
      <w:r>
        <w:rPr>
          <w:sz w:val="28"/>
          <w:szCs w:val="28"/>
        </w:rPr>
        <w:t>taste</w:t>
      </w:r>
      <w:r>
        <w:rPr>
          <w:sz w:val="28"/>
          <w:szCs w:val="28"/>
        </w:rPr>
        <w:t xml:space="preserve"> </w:t>
      </w:r>
      <w:r>
        <w:rPr>
          <w:sz w:val="28"/>
          <w:szCs w:val="28"/>
        </w:rPr>
        <w:t>by</w:t>
      </w:r>
      <w:r>
        <w:rPr>
          <w:sz w:val="28"/>
          <w:szCs w:val="28"/>
        </w:rPr>
        <w:t xml:space="preserve"> </w:t>
      </w:r>
      <w:r>
        <w:rPr>
          <w:sz w:val="28"/>
          <w:szCs w:val="28"/>
        </w:rPr>
        <w:t>qualified</w:t>
      </w:r>
      <w:r>
        <w:rPr>
          <w:sz w:val="28"/>
          <w:szCs w:val="28"/>
        </w:rPr>
        <w:t xml:space="preserve"> </w:t>
      </w:r>
      <w:r>
        <w:rPr>
          <w:sz w:val="28"/>
          <w:szCs w:val="28"/>
        </w:rPr>
        <w:t>and</w:t>
      </w:r>
      <w:r>
        <w:rPr>
          <w:sz w:val="28"/>
          <w:szCs w:val="28"/>
        </w:rPr>
        <w:t xml:space="preserve"> </w:t>
      </w:r>
      <w:r>
        <w:rPr>
          <w:sz w:val="28"/>
          <w:szCs w:val="28"/>
        </w:rPr>
        <w:t>experienced</w:t>
      </w:r>
      <w:r>
        <w:rPr>
          <w:sz w:val="28"/>
          <w:szCs w:val="28"/>
        </w:rPr>
        <w:t xml:space="preserve"> </w:t>
      </w:r>
      <w:r>
        <w:rPr>
          <w:sz w:val="28"/>
          <w:szCs w:val="28"/>
        </w:rPr>
        <w:t>metallurgists</w:t>
      </w:r>
      <w:r>
        <w:rPr>
          <w:sz w:val="28"/>
          <w:szCs w:val="28"/>
        </w:rPr>
        <w:t xml:space="preserve"> </w:t>
      </w:r>
      <w:r>
        <w:rPr>
          <w:sz w:val="28"/>
          <w:szCs w:val="28"/>
        </w:rPr>
        <w:t>and</w:t>
      </w:r>
      <w:r>
        <w:rPr>
          <w:sz w:val="28"/>
          <w:szCs w:val="28"/>
        </w:rPr>
        <w:t xml:space="preserve"> </w:t>
      </w:r>
      <w:r>
        <w:rPr>
          <w:sz w:val="28"/>
          <w:szCs w:val="28"/>
        </w:rPr>
        <w:t>chemists.</w:t>
      </w:r>
      <w:r>
        <w:rPr>
          <w:sz w:val="28"/>
          <w:szCs w:val="28"/>
        </w:rPr>
        <w:t xml:space="preserve"> </w:t>
      </w:r>
      <w:r>
        <w:rPr>
          <w:sz w:val="28"/>
          <w:szCs w:val="28"/>
        </w:rPr>
        <w:t>After</w:t>
      </w:r>
      <w:r>
        <w:rPr>
          <w:sz w:val="28"/>
          <w:szCs w:val="28"/>
        </w:rPr>
        <w:t xml:space="preserve"> </w:t>
      </w:r>
      <w:r>
        <w:rPr>
          <w:sz w:val="28"/>
          <w:szCs w:val="28"/>
        </w:rPr>
        <w:t>the</w:t>
      </w:r>
      <w:r>
        <w:rPr>
          <w:sz w:val="28"/>
          <w:szCs w:val="28"/>
        </w:rPr>
        <w:t xml:space="preserve"> </w:t>
      </w:r>
      <w:r>
        <w:rPr>
          <w:sz w:val="28"/>
          <w:szCs w:val="28"/>
        </w:rPr>
        <w:t>laboratory</w:t>
      </w:r>
      <w:r>
        <w:rPr>
          <w:sz w:val="28"/>
          <w:szCs w:val="28"/>
        </w:rPr>
        <w:t xml:space="preserve"> </w:t>
      </w:r>
      <w:r>
        <w:rPr>
          <w:sz w:val="28"/>
          <w:szCs w:val="28"/>
        </w:rPr>
        <w:t>approval,</w:t>
      </w:r>
      <w:r>
        <w:rPr>
          <w:sz w:val="28"/>
          <w:szCs w:val="28"/>
        </w:rPr>
        <w:t xml:space="preserve"> </w:t>
      </w:r>
      <w:r>
        <w:rPr>
          <w:sz w:val="28"/>
          <w:szCs w:val="28"/>
        </w:rPr>
        <w:t>the</w:t>
      </w:r>
      <w:r>
        <w:rPr>
          <w:sz w:val="28"/>
          <w:szCs w:val="28"/>
        </w:rPr>
        <w:t xml:space="preserve"> </w:t>
      </w:r>
      <w:r>
        <w:rPr>
          <w:sz w:val="28"/>
          <w:szCs w:val="28"/>
        </w:rPr>
        <w:t>raw</w:t>
      </w:r>
      <w:r>
        <w:rPr>
          <w:sz w:val="28"/>
          <w:szCs w:val="28"/>
        </w:rPr>
        <w:t xml:space="preserve"> </w:t>
      </w:r>
      <w:r>
        <w:rPr>
          <w:sz w:val="28"/>
          <w:szCs w:val="28"/>
        </w:rPr>
        <w:t>material</w:t>
      </w:r>
      <w:r>
        <w:rPr>
          <w:sz w:val="28"/>
          <w:szCs w:val="28"/>
        </w:rPr>
        <w:t xml:space="preserve"> </w:t>
      </w:r>
      <w:r>
        <w:rPr>
          <w:sz w:val="28"/>
          <w:szCs w:val="28"/>
        </w:rPr>
        <w:t>is</w:t>
      </w:r>
      <w:r>
        <w:rPr>
          <w:sz w:val="28"/>
          <w:szCs w:val="28"/>
        </w:rPr>
        <w:t xml:space="preserve"> </w:t>
      </w:r>
      <w:r>
        <w:rPr>
          <w:sz w:val="28"/>
          <w:szCs w:val="28"/>
        </w:rPr>
        <w:t>stored</w:t>
      </w:r>
      <w:r>
        <w:rPr>
          <w:sz w:val="28"/>
          <w:szCs w:val="28"/>
        </w:rPr>
        <w:t xml:space="preserve"> </w:t>
      </w:r>
      <w:r>
        <w:rPr>
          <w:sz w:val="28"/>
          <w:szCs w:val="28"/>
        </w:rPr>
        <w:t>heat</w:t>
      </w:r>
      <w:r>
        <w:rPr>
          <w:sz w:val="28"/>
          <w:szCs w:val="28"/>
        </w:rPr>
        <w:t xml:space="preserve"> </w:t>
      </w:r>
      <w:r>
        <w:rPr>
          <w:sz w:val="28"/>
          <w:szCs w:val="28"/>
        </w:rPr>
        <w:t>wise,</w:t>
      </w:r>
      <w:r>
        <w:rPr>
          <w:sz w:val="28"/>
          <w:szCs w:val="28"/>
        </w:rPr>
        <w:t xml:space="preserve"> </w:t>
      </w:r>
      <w:r>
        <w:rPr>
          <w:sz w:val="28"/>
          <w:szCs w:val="28"/>
        </w:rPr>
        <w:t>size</w:t>
      </w:r>
      <w:r>
        <w:rPr>
          <w:sz w:val="28"/>
          <w:szCs w:val="28"/>
        </w:rPr>
        <w:t xml:space="preserve"> </w:t>
      </w:r>
      <w:r>
        <w:rPr>
          <w:sz w:val="28"/>
          <w:szCs w:val="28"/>
        </w:rPr>
        <w:t>wise,</w:t>
      </w:r>
      <w:r>
        <w:rPr>
          <w:sz w:val="28"/>
          <w:szCs w:val="28"/>
        </w:rPr>
        <w:t xml:space="preserve"> </w:t>
      </w:r>
      <w:r>
        <w:rPr>
          <w:sz w:val="28"/>
          <w:szCs w:val="28"/>
        </w:rPr>
        <w:t>supplier</w:t>
      </w:r>
      <w:r>
        <w:rPr>
          <w:sz w:val="28"/>
          <w:szCs w:val="28"/>
        </w:rPr>
        <w:t xml:space="preserve"> </w:t>
      </w:r>
      <w:r>
        <w:rPr>
          <w:sz w:val="28"/>
          <w:szCs w:val="28"/>
        </w:rPr>
        <w:t>wise</w:t>
      </w:r>
      <w:r>
        <w:rPr>
          <w:sz w:val="28"/>
          <w:szCs w:val="28"/>
        </w:rPr>
        <w:t xml:space="preserve"> </w:t>
      </w:r>
      <w:r>
        <w:rPr>
          <w:sz w:val="28"/>
          <w:szCs w:val="28"/>
        </w:rPr>
        <w:t>,</w:t>
      </w:r>
      <w:r>
        <w:rPr>
          <w:sz w:val="28"/>
          <w:szCs w:val="28"/>
        </w:rPr>
        <w:t xml:space="preserve"> </w:t>
      </w:r>
      <w:r>
        <w:rPr>
          <w:sz w:val="28"/>
          <w:szCs w:val="28"/>
        </w:rPr>
        <w:t>with</w:t>
      </w:r>
      <w:r>
        <w:rPr>
          <w:sz w:val="28"/>
          <w:szCs w:val="28"/>
        </w:rPr>
        <w:t xml:space="preserve"> </w:t>
      </w:r>
      <w:r>
        <w:rPr>
          <w:sz w:val="28"/>
          <w:szCs w:val="28"/>
        </w:rPr>
        <w:t>color</w:t>
      </w:r>
      <w:r>
        <w:rPr>
          <w:sz w:val="28"/>
          <w:szCs w:val="28"/>
        </w:rPr>
        <w:t xml:space="preserve"> </w:t>
      </w:r>
      <w:r>
        <w:rPr>
          <w:sz w:val="28"/>
          <w:szCs w:val="28"/>
        </w:rPr>
        <w:t>code</w:t>
      </w:r>
      <w:r>
        <w:rPr>
          <w:sz w:val="28"/>
          <w:szCs w:val="28"/>
        </w:rPr>
        <w:t xml:space="preserve"> </w:t>
      </w:r>
      <w:r>
        <w:rPr>
          <w:sz w:val="28"/>
          <w:szCs w:val="28"/>
        </w:rPr>
        <w:t>in</w:t>
      </w:r>
      <w:r>
        <w:rPr>
          <w:sz w:val="28"/>
          <w:szCs w:val="28"/>
        </w:rPr>
        <w:t xml:space="preserve"> </w:t>
      </w:r>
      <w:r>
        <w:rPr>
          <w:sz w:val="28"/>
          <w:szCs w:val="28"/>
        </w:rPr>
        <w:t>bin</w:t>
      </w:r>
      <w:r>
        <w:rPr>
          <w:sz w:val="28"/>
          <w:szCs w:val="28"/>
        </w:rPr>
        <w:t xml:space="preserve"> </w:t>
      </w:r>
      <w:r>
        <w:rPr>
          <w:sz w:val="28"/>
          <w:szCs w:val="28"/>
        </w:rPr>
        <w:t>and</w:t>
      </w:r>
      <w:r>
        <w:rPr>
          <w:sz w:val="28"/>
          <w:szCs w:val="28"/>
        </w:rPr>
        <w:t xml:space="preserve"> </w:t>
      </w:r>
      <w:r>
        <w:rPr>
          <w:sz w:val="28"/>
          <w:szCs w:val="28"/>
        </w:rPr>
        <w:t>is</w:t>
      </w:r>
      <w:r>
        <w:rPr>
          <w:sz w:val="28"/>
          <w:szCs w:val="28"/>
        </w:rPr>
        <w:t xml:space="preserve"> </w:t>
      </w:r>
      <w:r>
        <w:rPr>
          <w:sz w:val="28"/>
          <w:szCs w:val="28"/>
        </w:rPr>
        <w:t>also</w:t>
      </w:r>
      <w:r>
        <w:rPr>
          <w:sz w:val="28"/>
          <w:szCs w:val="28"/>
        </w:rPr>
        <w:t xml:space="preserve"> </w:t>
      </w:r>
      <w:r>
        <w:rPr>
          <w:sz w:val="28"/>
          <w:szCs w:val="28"/>
        </w:rPr>
        <w:t>forwarded</w:t>
      </w:r>
      <w:r>
        <w:rPr>
          <w:sz w:val="28"/>
          <w:szCs w:val="28"/>
        </w:rPr>
        <w:t xml:space="preserve"> </w:t>
      </w:r>
      <w:r>
        <w:rPr>
          <w:sz w:val="28"/>
          <w:szCs w:val="28"/>
        </w:rPr>
        <w:t>for</w:t>
      </w:r>
      <w:r>
        <w:rPr>
          <w:sz w:val="28"/>
          <w:szCs w:val="28"/>
        </w:rPr>
        <w:t xml:space="preserve"> </w:t>
      </w:r>
      <w:r>
        <w:rPr>
          <w:sz w:val="28"/>
          <w:szCs w:val="28"/>
        </w:rPr>
        <w:t>further</w:t>
      </w:r>
      <w:r>
        <w:rPr>
          <w:sz w:val="28"/>
          <w:szCs w:val="28"/>
        </w:rPr>
        <w:t xml:space="preserve"> </w:t>
      </w:r>
      <w:r>
        <w:rPr>
          <w:sz w:val="28"/>
          <w:szCs w:val="28"/>
        </w:rPr>
        <w:t>processes.</w:t>
      </w:r>
    </w:p>
    <w:p>
      <w:pPr>
        <w:pStyle w:val="style0"/>
        <w:spacing w:lineRule="auto" w:line="360"/>
        <w:jc w:val="center"/>
        <w:rPr>
          <w:sz w:val="28"/>
          <w:szCs w:val="28"/>
          <w:lang w:val="en-GB"/>
        </w:rPr>
      </w:pPr>
      <w:r>
        <w:rPr>
          <w:b/>
          <w:sz w:val="28"/>
          <w:szCs w:val="28"/>
        </w:rPr>
        <w:t>“</w:t>
      </w:r>
      <w:r>
        <w:rPr>
          <w:b/>
          <w:sz w:val="28"/>
          <w:szCs w:val="28"/>
          <w:lang w:val="en-GB"/>
        </w:rPr>
        <w:t xml:space="preserve">Vimal Engineering </w:t>
      </w:r>
      <w:r>
        <w:rPr>
          <w:b/>
          <w:sz w:val="28"/>
          <w:szCs w:val="28"/>
        </w:rPr>
        <w:t>Bearing</w:t>
      </w:r>
      <w:r>
        <w:rPr>
          <w:b/>
          <w:sz w:val="28"/>
          <w:szCs w:val="28"/>
        </w:rPr>
        <w:t xml:space="preserve"> </w:t>
      </w:r>
      <w:r>
        <w:rPr>
          <w:b/>
          <w:sz w:val="28"/>
          <w:szCs w:val="28"/>
        </w:rPr>
        <w:t>Pvt.</w:t>
      </w:r>
      <w:r>
        <w:rPr>
          <w:b/>
          <w:sz w:val="28"/>
          <w:szCs w:val="28"/>
        </w:rPr>
        <w:t xml:space="preserve"> </w:t>
      </w:r>
      <w:r>
        <w:rPr>
          <w:b/>
          <w:sz w:val="28"/>
          <w:szCs w:val="28"/>
        </w:rPr>
        <w:t>Ltd.”</w:t>
      </w:r>
      <w:r>
        <w:rPr>
          <w:sz w:val="28"/>
          <w:szCs w:val="28"/>
        </w:rPr>
        <w:t xml:space="preserve"> </w:t>
      </w:r>
      <w:r>
        <w:rPr>
          <w:sz w:val="28"/>
          <w:szCs w:val="28"/>
        </w:rPr>
        <w:t>In</w:t>
      </w:r>
      <w:r>
        <w:rPr>
          <w:sz w:val="28"/>
          <w:szCs w:val="28"/>
        </w:rPr>
        <w:t xml:space="preserve"> </w:t>
      </w:r>
      <w:r>
        <w:rPr>
          <w:sz w:val="28"/>
          <w:szCs w:val="28"/>
        </w:rPr>
        <w:t>raw</w:t>
      </w:r>
      <w:r>
        <w:rPr>
          <w:sz w:val="28"/>
          <w:szCs w:val="28"/>
        </w:rPr>
        <w:t xml:space="preserve"> </w:t>
      </w:r>
      <w:r>
        <w:rPr>
          <w:sz w:val="28"/>
          <w:szCs w:val="28"/>
        </w:rPr>
        <w:t>materials</w:t>
      </w:r>
      <w:r>
        <w:rPr>
          <w:sz w:val="28"/>
          <w:szCs w:val="28"/>
        </w:rPr>
        <w:t xml:space="preserve"> </w:t>
      </w:r>
      <w:r>
        <w:rPr>
          <w:sz w:val="28"/>
          <w:szCs w:val="28"/>
        </w:rPr>
        <w:t>is</w:t>
      </w:r>
      <w:r>
        <w:rPr>
          <w:sz w:val="28"/>
          <w:szCs w:val="28"/>
        </w:rPr>
        <w:t xml:space="preserve"> </w:t>
      </w:r>
      <w:r>
        <w:rPr>
          <w:sz w:val="28"/>
          <w:szCs w:val="28"/>
        </w:rPr>
        <w:t>under:</w:t>
      </w:r>
    </w:p>
    <w:p>
      <w:pPr>
        <w:pStyle w:val="style179"/>
        <w:numPr>
          <w:ilvl w:val="0"/>
          <w:numId w:val="0"/>
        </w:numPr>
        <w:spacing w:lineRule="auto" w:line="360"/>
        <w:ind w:left="720" w:firstLine="0"/>
        <w:rPr/>
      </w:pPr>
    </w:p>
    <w:p>
      <w:pPr>
        <w:pStyle w:val="style0"/>
        <w:spacing w:lineRule="auto" w:line="360"/>
        <w:jc w:val="center"/>
        <w:rPr/>
      </w:pPr>
    </w:p>
    <w:p>
      <w:pPr>
        <w:pStyle w:val="style179"/>
        <w:numPr>
          <w:ilvl w:val="0"/>
          <w:numId w:val="81"/>
        </w:numPr>
        <w:spacing w:lineRule="auto" w:line="360"/>
        <w:rPr/>
      </w:pPr>
      <w:r>
        <w:rPr>
          <w:b/>
          <w:sz w:val="28"/>
          <w:szCs w:val="28"/>
        </w:rPr>
        <w:t>Carbon</w:t>
      </w:r>
      <w:r>
        <w:rPr>
          <w:b/>
          <w:sz w:val="28"/>
          <w:szCs w:val="28"/>
        </w:rPr>
        <w:t xml:space="preserve"> </w:t>
      </w:r>
      <w:r>
        <w:rPr>
          <w:b/>
          <w:sz w:val="28"/>
          <w:szCs w:val="28"/>
        </w:rPr>
        <w:t>steel</w:t>
      </w:r>
      <w:r>
        <w:rPr>
          <w:b/>
          <w:sz w:val="28"/>
          <w:szCs w:val="28"/>
        </w:rPr>
        <w:t xml:space="preserve"> </w:t>
      </w:r>
      <w:r>
        <w:rPr>
          <w:b/>
          <w:sz w:val="28"/>
          <w:szCs w:val="28"/>
        </w:rPr>
        <w:t>SAE</w:t>
      </w:r>
      <w:r>
        <w:rPr>
          <w:b/>
          <w:sz w:val="28"/>
          <w:szCs w:val="28"/>
        </w:rPr>
        <w:t xml:space="preserve"> </w:t>
      </w:r>
      <w:r>
        <w:rPr>
          <w:b/>
          <w:sz w:val="28"/>
          <w:szCs w:val="28"/>
        </w:rPr>
        <w:t>521000</w:t>
      </w:r>
    </w:p>
    <w:p>
      <w:pPr>
        <w:pStyle w:val="style179"/>
        <w:numPr>
          <w:ilvl w:val="0"/>
          <w:numId w:val="36"/>
        </w:numPr>
        <w:spacing w:lineRule="auto" w:line="360"/>
        <w:rPr/>
      </w:pPr>
      <w:r>
        <w:rPr>
          <w:b/>
          <w:sz w:val="28"/>
          <w:szCs w:val="28"/>
        </w:rPr>
        <w:t>EN-8</w:t>
      </w:r>
      <w:r>
        <w:rPr>
          <w:b/>
          <w:sz w:val="28"/>
          <w:szCs w:val="28"/>
        </w:rPr>
        <w:t xml:space="preserve">     </w:t>
      </w:r>
    </w:p>
    <w:p>
      <w:pPr>
        <w:pStyle w:val="style179"/>
        <w:numPr>
          <w:ilvl w:val="0"/>
          <w:numId w:val="37"/>
        </w:numPr>
        <w:spacing w:lineRule="auto" w:line="360"/>
        <w:rPr/>
      </w:pPr>
      <w:r>
        <w:rPr>
          <w:b/>
          <w:sz w:val="28"/>
          <w:szCs w:val="28"/>
        </w:rPr>
        <w:t>Cages</w:t>
      </w:r>
      <w:r>
        <w:rPr>
          <w:b/>
          <w:sz w:val="28"/>
          <w:szCs w:val="28"/>
        </w:rPr>
        <w:t xml:space="preserve"> </w:t>
      </w:r>
      <w:r>
        <w:rPr>
          <w:b/>
          <w:sz w:val="28"/>
          <w:szCs w:val="28"/>
        </w:rPr>
        <w:t>of</w:t>
      </w:r>
      <w:r>
        <w:rPr>
          <w:b/>
          <w:sz w:val="28"/>
          <w:szCs w:val="28"/>
        </w:rPr>
        <w:t xml:space="preserve"> </w:t>
      </w:r>
      <w:r>
        <w:rPr>
          <w:b/>
          <w:sz w:val="28"/>
          <w:szCs w:val="28"/>
        </w:rPr>
        <w:t>bearing</w:t>
      </w:r>
    </w:p>
    <w:p>
      <w:pPr>
        <w:pStyle w:val="style179"/>
        <w:numPr>
          <w:ilvl w:val="0"/>
          <w:numId w:val="5"/>
        </w:numPr>
        <w:spacing w:lineRule="auto" w:line="360"/>
        <w:rPr/>
      </w:pPr>
      <w:r>
        <w:rPr>
          <w:b/>
          <w:sz w:val="28"/>
          <w:szCs w:val="28"/>
        </w:rPr>
        <w:t>coal</w:t>
      </w:r>
    </w:p>
    <w:p>
      <w:pPr>
        <w:pStyle w:val="style179"/>
        <w:numPr>
          <w:ilvl w:val="0"/>
          <w:numId w:val="17"/>
        </w:numPr>
        <w:spacing w:lineRule="auto" w:line="360"/>
        <w:rPr/>
      </w:pPr>
      <w:r>
        <w:rPr>
          <w:b/>
          <w:sz w:val="28"/>
          <w:szCs w:val="28"/>
        </w:rPr>
        <w:t>Iron</w:t>
      </w:r>
      <w:r>
        <w:rPr>
          <w:b/>
          <w:sz w:val="28"/>
          <w:szCs w:val="28"/>
        </w:rPr>
        <w:t xml:space="preserve"> </w:t>
      </w:r>
      <w:r>
        <w:rPr>
          <w:b/>
          <w:sz w:val="28"/>
          <w:szCs w:val="28"/>
        </w:rPr>
        <w:t>steel</w:t>
      </w:r>
    </w:p>
    <w:p>
      <w:pPr>
        <w:pStyle w:val="style179"/>
        <w:numPr>
          <w:ilvl w:val="0"/>
          <w:numId w:val="9"/>
        </w:numPr>
        <w:spacing w:lineRule="auto" w:line="360"/>
        <w:rPr/>
      </w:pPr>
      <w:r>
        <w:rPr>
          <w:b/>
          <w:sz w:val="28"/>
          <w:szCs w:val="28"/>
        </w:rPr>
        <w:t>EN-31</w:t>
      </w:r>
    </w:p>
    <w:p>
      <w:pPr>
        <w:pStyle w:val="style179"/>
        <w:numPr>
          <w:ilvl w:val="0"/>
          <w:numId w:val="0"/>
        </w:numPr>
        <w:spacing w:lineRule="auto" w:line="360"/>
        <w:ind w:left="720" w:firstLine="0"/>
        <w:rPr/>
      </w:pPr>
    </w:p>
    <w:p>
      <w:pPr>
        <w:pStyle w:val="style0"/>
        <w:spacing w:lineRule="auto" w:line="360"/>
        <w:jc w:val="center"/>
        <w:rPr>
          <w:lang w:val="en-GB"/>
        </w:rPr>
      </w:pPr>
    </w:p>
    <w:p>
      <w:pPr>
        <w:pStyle w:val="style0"/>
        <w:spacing w:lineRule="auto" w:line="360"/>
        <w:jc w:val="center"/>
        <w:rPr>
          <w:lang w:val="en-GB"/>
        </w:rPr>
      </w:pPr>
    </w:p>
    <w:p>
      <w:pPr>
        <w:pStyle w:val="style0"/>
        <w:spacing w:lineRule="auto" w:line="360"/>
        <w:jc w:val="center"/>
        <w:rPr>
          <w:lang w:val="en-GB"/>
        </w:rPr>
      </w:pPr>
    </w:p>
    <w:p>
      <w:pPr>
        <w:pStyle w:val="style0"/>
        <w:spacing w:lineRule="auto" w:line="360"/>
        <w:jc w:val="center"/>
        <w:rPr>
          <w:lang w:val="en-GB"/>
        </w:rPr>
      </w:pPr>
    </w:p>
    <w:p>
      <w:pPr>
        <w:pStyle w:val="style0"/>
        <w:spacing w:lineRule="auto" w:line="360"/>
        <w:jc w:val="left"/>
        <w:rPr>
          <w:sz w:val="40"/>
          <w:szCs w:val="40"/>
          <w:u w:val="none"/>
        </w:rPr>
      </w:pPr>
      <w:r>
        <w:rPr>
          <w:b/>
          <w:sz w:val="40"/>
          <w:szCs w:val="40"/>
          <w:u w:val="none"/>
          <w:lang w:val="en-GB"/>
        </w:rPr>
        <w:t xml:space="preserve">          </w:t>
      </w:r>
      <w:r>
        <w:rPr>
          <w:b/>
          <w:sz w:val="40"/>
          <w:szCs w:val="40"/>
          <w:u w:val="none"/>
          <w:lang w:val="en-GB"/>
        </w:rPr>
        <w:t xml:space="preserve">     </w:t>
      </w:r>
      <w:r>
        <w:rPr>
          <w:b/>
          <w:sz w:val="40"/>
          <w:szCs w:val="40"/>
          <w:u w:val="none"/>
          <w:lang w:val="en-GB"/>
        </w:rPr>
        <w:t xml:space="preserve">   </w:t>
      </w:r>
      <w:r>
        <w:rPr>
          <w:b/>
          <w:sz w:val="40"/>
          <w:szCs w:val="40"/>
          <w:u w:val="none"/>
        </w:rPr>
        <w:t>Sources of row-material</w:t>
      </w:r>
    </w:p>
    <w:p>
      <w:pPr>
        <w:pStyle w:val="style0"/>
        <w:spacing w:lineRule="auto" w:line="360"/>
        <w:jc w:val="center"/>
        <w:rPr/>
      </w:pPr>
    </w:p>
    <w:p>
      <w:pPr>
        <w:pStyle w:val="style0"/>
        <w:spacing w:lineRule="auto" w:line="360"/>
        <w:rPr/>
      </w:pPr>
      <w:r>
        <w:rPr>
          <w:b/>
          <w:sz w:val="28"/>
          <w:szCs w:val="28"/>
        </w:rPr>
        <w:t xml:space="preserve">             </w:t>
      </w:r>
      <w:r>
        <w:rPr>
          <w:b/>
          <w:sz w:val="28"/>
          <w:szCs w:val="28"/>
        </w:rPr>
        <w:t>“</w:t>
      </w:r>
      <w:r>
        <w:rPr>
          <w:b/>
          <w:sz w:val="28"/>
          <w:szCs w:val="28"/>
          <w:lang w:val="en-GB"/>
        </w:rPr>
        <w:t xml:space="preserve">Vimal </w:t>
      </w:r>
      <w:r>
        <w:rPr>
          <w:b/>
          <w:sz w:val="28"/>
          <w:szCs w:val="28"/>
          <w:lang w:val="en-GB"/>
        </w:rPr>
        <w:t xml:space="preserve">Engineering </w:t>
      </w:r>
      <w:r>
        <w:rPr>
          <w:b/>
          <w:sz w:val="28"/>
          <w:szCs w:val="28"/>
          <w:lang w:val="en-GB"/>
        </w:rPr>
        <w:t>Bearing</w:t>
      </w:r>
      <w:r>
        <w:rPr>
          <w:b/>
          <w:sz w:val="28"/>
          <w:szCs w:val="28"/>
        </w:rPr>
        <w:t xml:space="preserve"> </w:t>
      </w:r>
      <w:r>
        <w:rPr>
          <w:b/>
          <w:sz w:val="28"/>
          <w:szCs w:val="28"/>
        </w:rPr>
        <w:t>Pvt.</w:t>
      </w:r>
      <w:r>
        <w:rPr>
          <w:b/>
          <w:sz w:val="28"/>
          <w:szCs w:val="28"/>
        </w:rPr>
        <w:t xml:space="preserve"> </w:t>
      </w:r>
      <w:r>
        <w:rPr>
          <w:b/>
          <w:sz w:val="28"/>
          <w:szCs w:val="28"/>
        </w:rPr>
        <w:t>Ltd.”</w:t>
      </w:r>
      <w:r>
        <w:rPr>
          <w:sz w:val="28"/>
          <w:szCs w:val="28"/>
        </w:rPr>
        <w:t xml:space="preserve"> </w:t>
      </w:r>
      <w:r>
        <w:rPr>
          <w:sz w:val="28"/>
          <w:szCs w:val="28"/>
        </w:rPr>
        <w:t>Get</w:t>
      </w:r>
      <w:r>
        <w:rPr>
          <w:sz w:val="28"/>
          <w:szCs w:val="28"/>
        </w:rPr>
        <w:t>ting</w:t>
      </w:r>
      <w:r>
        <w:rPr>
          <w:sz w:val="28"/>
          <w:szCs w:val="28"/>
        </w:rPr>
        <w:t xml:space="preserve"> </w:t>
      </w:r>
      <w:r>
        <w:rPr>
          <w:sz w:val="28"/>
          <w:szCs w:val="28"/>
        </w:rPr>
        <w:t>raw</w:t>
      </w:r>
      <w:r>
        <w:rPr>
          <w:sz w:val="28"/>
          <w:szCs w:val="28"/>
        </w:rPr>
        <w:t xml:space="preserve"> </w:t>
      </w:r>
      <w:r>
        <w:rPr>
          <w:sz w:val="28"/>
          <w:szCs w:val="28"/>
        </w:rPr>
        <w:t>materials</w:t>
      </w:r>
      <w:r>
        <w:rPr>
          <w:sz w:val="28"/>
          <w:szCs w:val="28"/>
        </w:rPr>
        <w:t xml:space="preserve"> </w:t>
      </w:r>
      <w:r>
        <w:rPr>
          <w:sz w:val="28"/>
          <w:szCs w:val="28"/>
        </w:rPr>
        <w:t>from</w:t>
      </w:r>
      <w:r>
        <w:rPr>
          <w:sz w:val="28"/>
          <w:szCs w:val="28"/>
        </w:rPr>
        <w:t xml:space="preserve"> </w:t>
      </w:r>
      <w:r>
        <w:rPr>
          <w:sz w:val="28"/>
          <w:szCs w:val="28"/>
        </w:rPr>
        <w:t>various</w:t>
      </w:r>
      <w:r>
        <w:rPr>
          <w:sz w:val="28"/>
          <w:szCs w:val="28"/>
        </w:rPr>
        <w:t xml:space="preserve"> </w:t>
      </w:r>
      <w:r>
        <w:rPr>
          <w:sz w:val="28"/>
          <w:szCs w:val="28"/>
        </w:rPr>
        <w:t>place</w:t>
      </w:r>
      <w:r>
        <w:rPr>
          <w:sz w:val="28"/>
          <w:szCs w:val="28"/>
        </w:rPr>
        <w:t xml:space="preserve"> </w:t>
      </w:r>
      <w:r>
        <w:rPr>
          <w:sz w:val="28"/>
          <w:szCs w:val="28"/>
        </w:rPr>
        <w:t>which</w:t>
      </w:r>
      <w:r>
        <w:rPr>
          <w:sz w:val="28"/>
          <w:szCs w:val="28"/>
        </w:rPr>
        <w:t xml:space="preserve"> </w:t>
      </w:r>
      <w:r>
        <w:rPr>
          <w:sz w:val="28"/>
          <w:szCs w:val="28"/>
        </w:rPr>
        <w:t>is</w:t>
      </w:r>
      <w:r>
        <w:rPr>
          <w:sz w:val="28"/>
          <w:szCs w:val="28"/>
        </w:rPr>
        <w:t xml:space="preserve"> </w:t>
      </w:r>
      <w:r>
        <w:rPr>
          <w:sz w:val="28"/>
          <w:szCs w:val="28"/>
        </w:rPr>
        <w:t>use</w:t>
      </w:r>
      <w:r>
        <w:rPr>
          <w:sz w:val="28"/>
          <w:szCs w:val="28"/>
        </w:rPr>
        <w:t xml:space="preserve"> </w:t>
      </w:r>
      <w:r>
        <w:rPr>
          <w:sz w:val="28"/>
          <w:szCs w:val="28"/>
        </w:rPr>
        <w:t>in</w:t>
      </w:r>
      <w:r>
        <w:rPr>
          <w:sz w:val="28"/>
          <w:szCs w:val="28"/>
        </w:rPr>
        <w:t xml:space="preserve"> </w:t>
      </w:r>
      <w:r>
        <w:rPr>
          <w:sz w:val="28"/>
          <w:szCs w:val="28"/>
        </w:rPr>
        <w:t>production</w:t>
      </w:r>
      <w:r>
        <w:rPr>
          <w:sz w:val="28"/>
          <w:szCs w:val="28"/>
        </w:rPr>
        <w:t xml:space="preserve"> </w:t>
      </w:r>
      <w:r>
        <w:rPr>
          <w:sz w:val="28"/>
          <w:szCs w:val="28"/>
        </w:rPr>
        <w:t>process.</w:t>
      </w:r>
      <w:r>
        <w:rPr>
          <w:sz w:val="28"/>
          <w:szCs w:val="28"/>
        </w:rPr>
        <w:t xml:space="preserve"> </w:t>
      </w:r>
      <w:r>
        <w:rPr>
          <w:sz w:val="28"/>
          <w:szCs w:val="28"/>
        </w:rPr>
        <w:t>Th</w:t>
      </w:r>
      <w:r>
        <w:rPr>
          <w:sz w:val="28"/>
          <w:szCs w:val="28"/>
        </w:rPr>
        <w:t>is</w:t>
      </w:r>
      <w:r>
        <w:rPr>
          <w:sz w:val="28"/>
          <w:szCs w:val="28"/>
        </w:rPr>
        <w:t xml:space="preserve"> </w:t>
      </w:r>
      <w:r>
        <w:rPr>
          <w:sz w:val="28"/>
          <w:szCs w:val="28"/>
        </w:rPr>
        <w:t>company</w:t>
      </w:r>
      <w:r>
        <w:rPr>
          <w:sz w:val="28"/>
          <w:szCs w:val="28"/>
        </w:rPr>
        <w:t xml:space="preserve"> </w:t>
      </w:r>
      <w:r>
        <w:rPr>
          <w:sz w:val="28"/>
          <w:szCs w:val="28"/>
        </w:rPr>
        <w:t>getting</w:t>
      </w:r>
      <w:r>
        <w:rPr>
          <w:sz w:val="28"/>
          <w:szCs w:val="28"/>
        </w:rPr>
        <w:t xml:space="preserve"> </w:t>
      </w:r>
      <w:r>
        <w:rPr>
          <w:sz w:val="28"/>
          <w:szCs w:val="28"/>
        </w:rPr>
        <w:t>raw</w:t>
      </w:r>
      <w:r>
        <w:rPr>
          <w:sz w:val="28"/>
          <w:szCs w:val="28"/>
        </w:rPr>
        <w:t xml:space="preserve"> </w:t>
      </w:r>
      <w:r>
        <w:rPr>
          <w:sz w:val="28"/>
          <w:szCs w:val="28"/>
        </w:rPr>
        <w:t>materials</w:t>
      </w:r>
      <w:r>
        <w:rPr>
          <w:sz w:val="28"/>
          <w:szCs w:val="28"/>
        </w:rPr>
        <w:t xml:space="preserve"> </w:t>
      </w:r>
      <w:r>
        <w:rPr>
          <w:sz w:val="28"/>
          <w:szCs w:val="28"/>
        </w:rPr>
        <w:t>from</w:t>
      </w:r>
      <w:r>
        <w:rPr>
          <w:sz w:val="28"/>
          <w:szCs w:val="28"/>
        </w:rPr>
        <w:t xml:space="preserve"> </w:t>
      </w:r>
      <w:r>
        <w:rPr>
          <w:sz w:val="28"/>
          <w:szCs w:val="28"/>
        </w:rPr>
        <w:t>Shiv</w:t>
      </w:r>
      <w:r>
        <w:rPr>
          <w:sz w:val="28"/>
          <w:szCs w:val="28"/>
        </w:rPr>
        <w:t xml:space="preserve"> </w:t>
      </w:r>
      <w:r>
        <w:rPr>
          <w:sz w:val="28"/>
          <w:szCs w:val="28"/>
        </w:rPr>
        <w:t>Shakti</w:t>
      </w:r>
      <w:r>
        <w:rPr>
          <w:sz w:val="28"/>
          <w:szCs w:val="28"/>
        </w:rPr>
        <w:t xml:space="preserve"> </w:t>
      </w:r>
      <w:r>
        <w:rPr>
          <w:sz w:val="28"/>
          <w:szCs w:val="28"/>
        </w:rPr>
        <w:t>steel,</w:t>
      </w:r>
      <w:r>
        <w:rPr>
          <w:sz w:val="28"/>
          <w:szCs w:val="28"/>
        </w:rPr>
        <w:t xml:space="preserve"> </w:t>
      </w:r>
      <w:r>
        <w:rPr>
          <w:sz w:val="28"/>
          <w:szCs w:val="28"/>
        </w:rPr>
        <w:t>phonier</w:t>
      </w:r>
      <w:r>
        <w:rPr>
          <w:sz w:val="28"/>
          <w:szCs w:val="28"/>
        </w:rPr>
        <w:t xml:space="preserve"> </w:t>
      </w:r>
      <w:r>
        <w:rPr>
          <w:sz w:val="28"/>
          <w:szCs w:val="28"/>
        </w:rPr>
        <w:t>Steele</w:t>
      </w:r>
      <w:r>
        <w:rPr>
          <w:sz w:val="28"/>
          <w:szCs w:val="28"/>
        </w:rPr>
        <w:t xml:space="preserve"> </w:t>
      </w:r>
      <w:r>
        <w:rPr>
          <w:sz w:val="28"/>
          <w:szCs w:val="28"/>
        </w:rPr>
        <w:t>etc.</w:t>
      </w:r>
      <w:r>
        <w:rPr>
          <w:sz w:val="28"/>
          <w:szCs w:val="28"/>
        </w:rPr>
        <w:t xml:space="preserve"> </w:t>
      </w:r>
      <w:r>
        <w:rPr>
          <w:sz w:val="28"/>
          <w:szCs w:val="28"/>
        </w:rPr>
        <w:t>So,</w:t>
      </w:r>
      <w:r>
        <w:rPr>
          <w:sz w:val="28"/>
          <w:szCs w:val="28"/>
        </w:rPr>
        <w:t xml:space="preserve"> </w:t>
      </w:r>
      <w:r>
        <w:rPr>
          <w:sz w:val="28"/>
          <w:szCs w:val="28"/>
        </w:rPr>
        <w:t>after</w:t>
      </w:r>
      <w:r>
        <w:rPr>
          <w:sz w:val="28"/>
          <w:szCs w:val="28"/>
        </w:rPr>
        <w:t xml:space="preserve"> </w:t>
      </w:r>
      <w:r>
        <w:rPr>
          <w:sz w:val="28"/>
          <w:szCs w:val="28"/>
        </w:rPr>
        <w:t>getting</w:t>
      </w:r>
      <w:r>
        <w:rPr>
          <w:sz w:val="28"/>
          <w:szCs w:val="28"/>
        </w:rPr>
        <w:t xml:space="preserve"> </w:t>
      </w:r>
      <w:r>
        <w:rPr>
          <w:sz w:val="28"/>
          <w:szCs w:val="28"/>
        </w:rPr>
        <w:t>raw</w:t>
      </w:r>
      <w:r>
        <w:rPr>
          <w:sz w:val="28"/>
          <w:szCs w:val="28"/>
        </w:rPr>
        <w:t xml:space="preserve"> </w:t>
      </w:r>
      <w:r>
        <w:rPr>
          <w:sz w:val="28"/>
          <w:szCs w:val="28"/>
        </w:rPr>
        <w:t>materials</w:t>
      </w:r>
      <w:r>
        <w:rPr>
          <w:sz w:val="28"/>
          <w:szCs w:val="28"/>
        </w:rPr>
        <w:t xml:space="preserve"> </w:t>
      </w:r>
      <w:r>
        <w:rPr>
          <w:sz w:val="28"/>
          <w:szCs w:val="28"/>
        </w:rPr>
        <w:t>company</w:t>
      </w:r>
      <w:r>
        <w:rPr>
          <w:sz w:val="28"/>
          <w:szCs w:val="28"/>
        </w:rPr>
        <w:t xml:space="preserve"> </w:t>
      </w:r>
      <w:r>
        <w:rPr>
          <w:sz w:val="28"/>
          <w:szCs w:val="28"/>
        </w:rPr>
        <w:t>will</w:t>
      </w:r>
      <w:r>
        <w:rPr>
          <w:sz w:val="28"/>
          <w:szCs w:val="28"/>
        </w:rPr>
        <w:t xml:space="preserve"> </w:t>
      </w:r>
      <w:r>
        <w:rPr>
          <w:sz w:val="28"/>
          <w:szCs w:val="28"/>
        </w:rPr>
        <w:t>start</w:t>
      </w:r>
      <w:r>
        <w:rPr>
          <w:sz w:val="28"/>
          <w:szCs w:val="28"/>
        </w:rPr>
        <w:t xml:space="preserve"> </w:t>
      </w:r>
      <w:r>
        <w:rPr>
          <w:sz w:val="28"/>
          <w:szCs w:val="28"/>
        </w:rPr>
        <w:t>to</w:t>
      </w:r>
      <w:r>
        <w:rPr>
          <w:sz w:val="28"/>
          <w:szCs w:val="28"/>
        </w:rPr>
        <w:t xml:space="preserve"> </w:t>
      </w:r>
      <w:r>
        <w:rPr>
          <w:sz w:val="28"/>
          <w:szCs w:val="28"/>
        </w:rPr>
        <w:t>produce</w:t>
      </w:r>
      <w:r>
        <w:rPr>
          <w:sz w:val="28"/>
          <w:szCs w:val="28"/>
        </w:rPr>
        <w:t xml:space="preserve"> </w:t>
      </w:r>
      <w:r>
        <w:rPr>
          <w:sz w:val="28"/>
          <w:szCs w:val="28"/>
        </w:rPr>
        <w:t>various</w:t>
      </w:r>
      <w:r>
        <w:rPr>
          <w:sz w:val="28"/>
          <w:szCs w:val="28"/>
        </w:rPr>
        <w:t xml:space="preserve"> </w:t>
      </w:r>
      <w:r>
        <w:rPr>
          <w:sz w:val="28"/>
          <w:szCs w:val="28"/>
        </w:rPr>
        <w:t>goods.</w:t>
      </w:r>
    </w:p>
    <w:p>
      <w:pPr>
        <w:pStyle w:val="style0"/>
        <w:spacing w:lineRule="auto" w:line="360"/>
        <w:jc w:val="center"/>
        <w:rPr/>
      </w:pPr>
    </w:p>
    <w:p>
      <w:pPr>
        <w:pStyle w:val="style0"/>
        <w:tabs>
          <w:tab w:val="left" w:leader="none" w:pos="2911"/>
          <w:tab w:val="center" w:leader="none" w:pos="4320"/>
        </w:tabs>
        <w:spacing w:lineRule="auto" w:line="360"/>
        <w:jc w:val="center"/>
        <w:rPr>
          <w:b/>
          <w:sz w:val="36"/>
          <w:szCs w:val="36"/>
          <w:u w:val="single"/>
          <w:lang w:val="en-GB"/>
        </w:rPr>
      </w:pPr>
    </w:p>
    <w:p>
      <w:pPr>
        <w:pStyle w:val="style0"/>
        <w:tabs>
          <w:tab w:val="left" w:leader="none" w:pos="2911"/>
          <w:tab w:val="center" w:leader="none" w:pos="4320"/>
        </w:tabs>
        <w:spacing w:lineRule="auto" w:line="360"/>
        <w:jc w:val="center"/>
        <w:rPr>
          <w:b/>
          <w:sz w:val="36"/>
          <w:szCs w:val="36"/>
          <w:u w:val="single"/>
          <w:lang w:val="en-GB"/>
        </w:rPr>
      </w:pPr>
    </w:p>
    <w:p>
      <w:pPr>
        <w:pStyle w:val="style0"/>
        <w:tabs>
          <w:tab w:val="left" w:leader="none" w:pos="2911"/>
          <w:tab w:val="center" w:leader="none" w:pos="4320"/>
        </w:tabs>
        <w:spacing w:lineRule="auto" w:line="360"/>
        <w:jc w:val="center"/>
        <w:rPr>
          <w:b/>
          <w:sz w:val="36"/>
          <w:szCs w:val="36"/>
          <w:u w:val="single"/>
          <w:lang w:val="en-GB"/>
        </w:rPr>
      </w:pPr>
    </w:p>
    <w:p>
      <w:pPr>
        <w:pStyle w:val="style0"/>
        <w:tabs>
          <w:tab w:val="left" w:leader="none" w:pos="2911"/>
          <w:tab w:val="center" w:leader="none" w:pos="4320"/>
        </w:tabs>
        <w:spacing w:lineRule="auto" w:line="360"/>
        <w:jc w:val="center"/>
        <w:rPr>
          <w:b/>
          <w:sz w:val="36"/>
          <w:szCs w:val="36"/>
          <w:u w:val="single"/>
          <w:lang w:val="en-GB"/>
        </w:rPr>
      </w:pPr>
    </w:p>
    <w:p>
      <w:pPr>
        <w:pStyle w:val="style0"/>
        <w:tabs>
          <w:tab w:val="left" w:leader="none" w:pos="2911"/>
          <w:tab w:val="center" w:leader="none" w:pos="4320"/>
        </w:tabs>
        <w:spacing w:lineRule="auto" w:line="360"/>
        <w:jc w:val="center"/>
        <w:rPr>
          <w:b/>
          <w:sz w:val="36"/>
          <w:szCs w:val="36"/>
          <w:u w:val="single"/>
          <w:lang w:val="en-GB"/>
        </w:rPr>
      </w:pPr>
    </w:p>
    <w:p>
      <w:pPr>
        <w:pStyle w:val="style0"/>
        <w:tabs>
          <w:tab w:val="left" w:leader="none" w:pos="2911"/>
          <w:tab w:val="center" w:leader="none" w:pos="4320"/>
        </w:tabs>
        <w:spacing w:lineRule="auto" w:line="360"/>
        <w:jc w:val="center"/>
        <w:rPr>
          <w:b/>
          <w:sz w:val="36"/>
          <w:szCs w:val="36"/>
          <w:u w:val="single"/>
          <w:lang w:val="en-GB"/>
        </w:rPr>
      </w:pPr>
    </w:p>
    <w:p>
      <w:pPr>
        <w:pStyle w:val="style0"/>
        <w:tabs>
          <w:tab w:val="left" w:leader="none" w:pos="2911"/>
          <w:tab w:val="center" w:leader="none" w:pos="4320"/>
        </w:tabs>
        <w:spacing w:lineRule="auto" w:line="360"/>
        <w:jc w:val="center"/>
        <w:rPr>
          <w:b/>
          <w:sz w:val="36"/>
          <w:szCs w:val="36"/>
          <w:u w:val="single"/>
          <w:lang w:val="en-GB"/>
        </w:rPr>
      </w:pPr>
    </w:p>
    <w:p>
      <w:pPr>
        <w:pStyle w:val="style0"/>
        <w:tabs>
          <w:tab w:val="left" w:leader="none" w:pos="2911"/>
          <w:tab w:val="center" w:leader="none" w:pos="4320"/>
        </w:tabs>
        <w:spacing w:lineRule="auto" w:line="360"/>
        <w:jc w:val="left"/>
        <w:rPr>
          <w:b/>
          <w:sz w:val="36"/>
          <w:szCs w:val="36"/>
          <w:u w:val="single"/>
          <w:lang w:val="en-GB"/>
        </w:rPr>
      </w:pP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center"/>
        <w:rPr/>
      </w:pPr>
    </w:p>
    <w:p>
      <w:pPr>
        <w:pStyle w:val="style0"/>
        <w:tabs>
          <w:tab w:val="left" w:leader="none" w:pos="2911"/>
          <w:tab w:val="center" w:leader="none" w:pos="4320"/>
        </w:tabs>
        <w:spacing w:lineRule="auto" w:line="360"/>
        <w:jc w:val="center"/>
        <w:rPr>
          <w:b/>
          <w:sz w:val="36"/>
          <w:szCs w:val="36"/>
          <w:u w:val="single"/>
          <w:lang w:val="en-GB"/>
        </w:rPr>
      </w:pPr>
    </w:p>
    <w:p>
      <w:pPr>
        <w:pStyle w:val="style0"/>
        <w:tabs>
          <w:tab w:val="left" w:leader="none" w:pos="2911"/>
          <w:tab w:val="center" w:leader="none" w:pos="4320"/>
        </w:tabs>
        <w:spacing w:lineRule="auto" w:line="360"/>
        <w:jc w:val="left"/>
        <w:rPr>
          <w:b/>
          <w:sz w:val="40"/>
          <w:szCs w:val="40"/>
          <w:u w:val="none"/>
        </w:rPr>
      </w:pPr>
      <w:r>
        <w:rPr>
          <w:b/>
          <w:sz w:val="40"/>
          <w:szCs w:val="40"/>
          <w:u w:val="none"/>
          <w:lang w:val="en-GB"/>
        </w:rPr>
        <w:t xml:space="preserve">           </w:t>
      </w:r>
      <w:r>
        <w:rPr>
          <w:b/>
          <w:sz w:val="40"/>
          <w:szCs w:val="40"/>
          <w:u w:val="none"/>
          <w:lang w:val="en-GB"/>
        </w:rPr>
        <w:t xml:space="preserve">   </w:t>
      </w:r>
      <w:r>
        <w:rPr>
          <w:b/>
          <w:sz w:val="40"/>
          <w:szCs w:val="40"/>
          <w:u w:val="single"/>
          <w:lang w:val="en-GB"/>
        </w:rPr>
        <w:t>4.</w:t>
      </w:r>
      <w:r>
        <w:rPr>
          <w:b/>
          <w:sz w:val="40"/>
          <w:szCs w:val="40"/>
          <w:u w:val="single"/>
        </w:rPr>
        <w:t>Manufacturing Process</w:t>
      </w:r>
    </w:p>
    <w:p>
      <w:pPr>
        <w:pStyle w:val="style0"/>
        <w:tabs>
          <w:tab w:val="left" w:leader="none" w:pos="1080"/>
        </w:tabs>
        <w:spacing w:lineRule="auto" w:line="360"/>
        <w:ind w:left="720"/>
        <w:rPr>
          <w:sz w:val="28"/>
          <w:szCs w:val="28"/>
        </w:rPr>
      </w:pPr>
    </w:p>
    <w:p>
      <w:pPr>
        <w:pStyle w:val="style0"/>
        <w:tabs>
          <w:tab w:val="left" w:leader="none" w:pos="1080"/>
        </w:tabs>
        <w:spacing w:lineRule="auto" w:line="360"/>
        <w:rPr>
          <w:b/>
          <w:bCs/>
          <w:iCs/>
          <w:sz w:val="36"/>
          <w:szCs w:val="36"/>
          <w:u w:val="single"/>
        </w:rPr>
      </w:pPr>
      <w:r>
        <w:rPr>
          <w:bCs/>
          <w:iCs/>
          <w:sz w:val="28"/>
          <w:szCs w:val="28"/>
        </w:rPr>
        <w:t xml:space="preserve">The </w:t>
      </w:r>
      <w:r>
        <w:rPr>
          <w:bCs/>
          <w:iCs/>
          <w:sz w:val="28"/>
          <w:szCs w:val="28"/>
        </w:rPr>
        <w:t>process of</w:t>
      </w:r>
      <w:r>
        <w:rPr>
          <w:bCs/>
          <w:iCs/>
          <w:sz w:val="28"/>
          <w:szCs w:val="28"/>
        </w:rPr>
        <w:t xml:space="preserve"> “</w:t>
      </w:r>
      <w:r>
        <w:rPr>
          <w:b/>
          <w:bCs/>
          <w:iCs/>
          <w:sz w:val="28"/>
          <w:szCs w:val="28"/>
        </w:rPr>
        <w:t xml:space="preserve">VIMAL </w:t>
      </w:r>
      <w:r>
        <w:rPr>
          <w:b/>
          <w:bCs/>
          <w:iCs/>
          <w:sz w:val="28"/>
          <w:szCs w:val="28"/>
          <w:lang w:val="en-GB"/>
        </w:rPr>
        <w:t>ENGINEERING</w:t>
      </w:r>
      <w:r>
        <w:rPr>
          <w:b/>
          <w:bCs/>
          <w:iCs/>
          <w:sz w:val="28"/>
          <w:szCs w:val="28"/>
        </w:rPr>
        <w:t xml:space="preserve"> BEARING PVT.</w:t>
      </w:r>
      <w:r>
        <w:rPr>
          <w:b/>
          <w:bCs/>
          <w:iCs/>
          <w:sz w:val="28"/>
          <w:szCs w:val="28"/>
        </w:rPr>
        <w:t xml:space="preserve">  </w:t>
      </w:r>
      <w:r>
        <w:rPr>
          <w:b/>
          <w:bCs/>
          <w:iCs/>
          <w:sz w:val="28"/>
          <w:szCs w:val="28"/>
        </w:rPr>
        <w:t>LTD</w:t>
      </w:r>
      <w:r>
        <w:rPr>
          <w:b/>
          <w:bCs/>
          <w:iCs/>
          <w:sz w:val="28"/>
          <w:szCs w:val="28"/>
        </w:rPr>
        <w:t>.</w:t>
      </w:r>
      <w:r>
        <w:rPr>
          <w:b/>
          <w:bCs/>
          <w:iCs/>
          <w:sz w:val="28"/>
          <w:szCs w:val="28"/>
        </w:rPr>
        <w:t>”</w:t>
      </w:r>
      <w:r>
        <w:rPr>
          <w:b/>
          <w:bCs/>
          <w:iCs/>
          <w:sz w:val="28"/>
          <w:szCs w:val="28"/>
        </w:rPr>
        <w:t xml:space="preserve"> </w:t>
      </w:r>
      <w:r>
        <w:rPr>
          <w:bCs/>
          <w:iCs/>
          <w:sz w:val="28"/>
          <w:szCs w:val="28"/>
        </w:rPr>
        <w:t>Cup corn involves following steps.</w:t>
      </w: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2" behindDoc="false" locked="false" layoutInCell="true" allowOverlap="true">
                <wp:simplePos x="0" y="0"/>
                <wp:positionH relativeFrom="column">
                  <wp:posOffset>1454150</wp:posOffset>
                </wp:positionH>
                <wp:positionV relativeFrom="paragraph">
                  <wp:posOffset>57150</wp:posOffset>
                </wp:positionV>
                <wp:extent cx="2334895" cy="486410"/>
                <wp:effectExtent l="0" t="0" r="46355" b="66040"/>
                <wp:wrapNone/>
                <wp:docPr id="1075" name="Rounded Rectangle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34895" cy="486410"/>
                        </a:xfrm>
                        <a:prstGeom prst="roundRect">
                          <a:avLst>
                            <a:gd name="adj" fmla="val 16667"/>
                          </a:avLst>
                        </a:prstGeom>
                        <a:gradFill flip="none" rotWithShape="false">
                          <a:gsLst>
                            <a:gs pos="0">
                              <a:srgbClr val="b2a1c7"/>
                            </a:gs>
                            <a:gs pos="50000">
                              <a:srgbClr val="e5dfec"/>
                            </a:gs>
                            <a:gs pos="100000">
                              <a:srgbClr val="b2a1c7"/>
                            </a:gs>
                          </a:gsLst>
                          <a:lin ang="18900000" scaled="true"/>
                        </a:gradFill>
                        <a:ln cmpd="sng" cap="flat" w="12700">
                          <a:solidFill>
                            <a:srgbClr val="b2a1c7"/>
                          </a:solidFill>
                          <a:prstDash val="solid"/>
                          <a:round/>
                          <a:headEnd len="med" type="none" w="med"/>
                          <a:tailEnd len="med" type="none" w="med"/>
                        </a:ln>
                        <a:effectLst>
                          <a:outerShdw ky="0" rotWithShape="false" sy="100000" kx="0" sx="100000" dir="3806097" dist="25400" blurRad="0" algn="ctr">
                            <a:srgbClr val="3f3151">
                              <a:alpha val="50000"/>
                            </a:srgbClr>
                          </a:outerShdw>
                        </a:effectLst>
                      </wps:spPr>
                      <wps:txbx id="1075">
                        <w:txbxContent>
                          <w:p>
                            <w:pPr>
                              <w:pStyle w:val="style0"/>
                              <w:jc w:val="center"/>
                              <w:rPr/>
                            </w:pPr>
                            <w:r>
                              <w:t>Forging of Steel</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75" arcsize="0.16666667," stroked="t" style="position:absolute;margin-left:114.5pt;margin-top:4.5pt;width:183.85pt;height:38.3pt;z-index:2;mso-position-horizontal-relative:text;mso-position-vertical-relative:text;mso-width-percent:0;mso-height-percent:0;mso-width-relative:page;mso-height-relative:page;mso-wrap-distance-left:0.0pt;mso-wrap-distance-right:0.0pt;visibility:visible;">
                <v:stroke color="#b2a1c7" weight="1.0pt"/>
                <v:fill focus="100%" color2="#b2a1c7" colors="0f #b2a1c7;32768f #e5dfec;1 #b2a1c7;" method="any" type="gradient" color="#b2a1c7" angle="135"/>
                <v:shadow on="t" color="#3f3151" offset="0.8944271pt,1.7888545pt" opacity="50%" type="perspective"/>
                <v:textbox inset="7.2pt,3.6pt,7.2pt,3.6pt">
                  <w:txbxContent>
                    <w:p>
                      <w:pPr>
                        <w:pStyle w:val="style0"/>
                        <w:jc w:val="center"/>
                        <w:rPr/>
                      </w:pPr>
                      <w:r>
                        <w:t>Forging of Steel</w:t>
                      </w:r>
                    </w:p>
                  </w:txbxContent>
                </v:textbox>
              </v:roundrect>
            </w:pict>
          </mc:Fallback>
        </mc:AlternateContent>
      </w:r>
      <w:r>
        <w:rPr>
          <w:sz w:val="28"/>
          <w:szCs w:val="28"/>
        </w:rPr>
        <w:tab/>
      </w: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3" behindDoc="false" locked="false" layoutInCell="true" allowOverlap="true">
                <wp:simplePos x="0" y="0"/>
                <wp:positionH relativeFrom="column">
                  <wp:posOffset>2621915</wp:posOffset>
                </wp:positionH>
                <wp:positionV relativeFrom="paragraph">
                  <wp:posOffset>236855</wp:posOffset>
                </wp:positionV>
                <wp:extent cx="9525" cy="350520"/>
                <wp:effectExtent l="38100" t="0" r="66675" b="49530"/>
                <wp:wrapNone/>
                <wp:docPr id="1076" name="Straight Arrow Connector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350520"/>
                        </a:xfrm>
                        <a:prstGeom prst="straightConnector1"/>
                        <a:ln cmpd="sng" cap="flat" w="9525">
                          <a:solidFill>
                            <a:srgbClr val="000000"/>
                          </a:solidFill>
                          <a:prstDash val="solid"/>
                          <a:round/>
                          <a:headEnd len="med" type="none" w="med"/>
                          <a:tailEnd len="med" type="triangl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76" type="#_x0000_t32" filled="f" style="position:absolute;margin-left:206.45pt;margin-top:18.65pt;width:0.75pt;height:27.6pt;z-index:3;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6" behindDoc="false" locked="false" layoutInCell="true" allowOverlap="true">
                <wp:simplePos x="0" y="0"/>
                <wp:positionH relativeFrom="column">
                  <wp:posOffset>1454150</wp:posOffset>
                </wp:positionH>
                <wp:positionV relativeFrom="paragraph">
                  <wp:posOffset>304800</wp:posOffset>
                </wp:positionV>
                <wp:extent cx="2334895" cy="486410"/>
                <wp:effectExtent l="0" t="0" r="46355" b="66040"/>
                <wp:wrapNone/>
                <wp:docPr id="1077" name="Rounded Rectangle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34895" cy="486410"/>
                        </a:xfrm>
                        <a:prstGeom prst="roundRect">
                          <a:avLst>
                            <a:gd name="adj" fmla="val 16667"/>
                          </a:avLst>
                        </a:prstGeom>
                        <a:gradFill flip="none" rotWithShape="false">
                          <a:gsLst>
                            <a:gs pos="0">
                              <a:srgbClr val="fabf8f"/>
                            </a:gs>
                            <a:gs pos="50000">
                              <a:srgbClr val="fde9d9"/>
                            </a:gs>
                            <a:gs pos="100000">
                              <a:srgbClr val="fabf8f"/>
                            </a:gs>
                          </a:gsLst>
                          <a:lin ang="18900000" scaled="true"/>
                        </a:gradFill>
                        <a:ln cmpd="sng" cap="flat" w="12700">
                          <a:solidFill>
                            <a:srgbClr val="fabf8f"/>
                          </a:solidFill>
                          <a:prstDash val="solid"/>
                          <a:round/>
                          <a:headEnd len="med" type="none" w="med"/>
                          <a:tailEnd len="med" type="none" w="med"/>
                        </a:ln>
                        <a:effectLst>
                          <a:outerShdw ky="0" rotWithShape="false" sy="100000" kx="0" sx="100000" dir="3806097" dist="25400" blurRad="0" algn="ctr">
                            <a:srgbClr val="974706">
                              <a:alpha val="50000"/>
                            </a:srgbClr>
                          </a:outerShdw>
                        </a:effectLst>
                      </wps:spPr>
                      <wps:txbx id="1077">
                        <w:txbxContent>
                          <w:p>
                            <w:pPr>
                              <w:pStyle w:val="style0"/>
                              <w:jc w:val="center"/>
                              <w:rPr/>
                            </w:pPr>
                            <w:r>
                              <w:t>Annealing</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77" arcsize="0.16666667," stroked="t" style="position:absolute;margin-left:114.5pt;margin-top:24.0pt;width:183.85pt;height:38.3pt;z-index:6;mso-position-horizontal-relative:text;mso-position-vertical-relative:text;mso-width-percent:0;mso-height-percent:0;mso-width-relative:page;mso-height-relative:page;mso-wrap-distance-left:0.0pt;mso-wrap-distance-right:0.0pt;visibility:visible;">
                <v:stroke color="#fabf8f" weight="1.0pt"/>
                <v:fill focus="100%" color2="#fabf8f" colors="0f #fabf8f;32768f #fde9d9;1 #fabf8f;" method="any" type="gradient" color="#fabf8f" angle="135"/>
                <v:shadow on="t" color="#974706" offset="0.8944271pt,1.7888545pt" opacity="50%" type="perspective"/>
                <v:textbox inset="7.2pt,3.6pt,7.2pt,3.6pt">
                  <w:txbxContent>
                    <w:p>
                      <w:pPr>
                        <w:pStyle w:val="style0"/>
                        <w:jc w:val="center"/>
                        <w:rPr/>
                      </w:pPr>
                      <w:r>
                        <w:t>Annealing</w:t>
                      </w:r>
                    </w:p>
                  </w:txbxContent>
                </v:textbox>
              </v:roundrect>
            </w:pict>
          </mc:Fallback>
        </mc:AlternateContent>
      </w:r>
    </w:p>
    <w:p>
      <w:pPr>
        <w:pStyle w:val="style0"/>
        <w:tabs>
          <w:tab w:val="left" w:leader="none" w:pos="1080"/>
        </w:tabs>
        <w:spacing w:lineRule="auto" w:line="360"/>
        <w:ind w:left="720"/>
        <w:rPr>
          <w:sz w:val="28"/>
          <w:szCs w:val="28"/>
        </w:rPr>
      </w:pP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8" behindDoc="false" locked="false" layoutInCell="true" allowOverlap="true">
                <wp:simplePos x="0" y="0"/>
                <wp:positionH relativeFrom="column">
                  <wp:posOffset>2621915</wp:posOffset>
                </wp:positionH>
                <wp:positionV relativeFrom="paragraph">
                  <wp:posOffset>149225</wp:posOffset>
                </wp:positionV>
                <wp:extent cx="9525" cy="350520"/>
                <wp:effectExtent l="38100" t="0" r="66675" b="49530"/>
                <wp:wrapNone/>
                <wp:docPr id="1078" name="Straight Arrow Connector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350520"/>
                        </a:xfrm>
                        <a:prstGeom prst="straightConnector1"/>
                        <a:ln cmpd="sng" cap="flat" w="9525">
                          <a:solidFill>
                            <a:srgbClr val="000000"/>
                          </a:solidFill>
                          <a:prstDash val="solid"/>
                          <a:round/>
                          <a:headEnd len="med" type="none" w="med"/>
                          <a:tailEnd len="med" type="triangl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78" type="#_x0000_t32" filled="f" style="position:absolute;margin-left:206.45pt;margin-top:11.75pt;width:0.75pt;height:27.6pt;z-index:8;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9" behindDoc="false" locked="false" layoutInCell="true" allowOverlap="true">
                <wp:simplePos x="0" y="0"/>
                <wp:positionH relativeFrom="column">
                  <wp:posOffset>1454150</wp:posOffset>
                </wp:positionH>
                <wp:positionV relativeFrom="paragraph">
                  <wp:posOffset>209550</wp:posOffset>
                </wp:positionV>
                <wp:extent cx="2334895" cy="486410"/>
                <wp:effectExtent l="0" t="0" r="46355" b="66040"/>
                <wp:wrapNone/>
                <wp:docPr id="1079" name="Rounded Rectangle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34895" cy="486410"/>
                        </a:xfrm>
                        <a:prstGeom prst="roundRect">
                          <a:avLst>
                            <a:gd name="adj" fmla="val 16667"/>
                          </a:avLst>
                        </a:prstGeom>
                        <a:gradFill flip="none" rotWithShape="false">
                          <a:gsLst>
                            <a:gs pos="0">
                              <a:srgbClr val="c2d69b"/>
                            </a:gs>
                            <a:gs pos="50000">
                              <a:srgbClr val="eaf1dd"/>
                            </a:gs>
                            <a:gs pos="100000">
                              <a:srgbClr val="c2d69b"/>
                            </a:gs>
                          </a:gsLst>
                          <a:lin ang="18900000" scaled="true"/>
                        </a:gradFill>
                        <a:ln cmpd="sng" cap="flat" w="12700">
                          <a:solidFill>
                            <a:srgbClr val="c2d69b"/>
                          </a:solidFill>
                          <a:prstDash val="solid"/>
                          <a:round/>
                          <a:headEnd len="med" type="none" w="med"/>
                          <a:tailEnd len="med" type="none" w="med"/>
                        </a:ln>
                        <a:effectLst>
                          <a:outerShdw ky="0" rotWithShape="false" sy="100000" kx="0" sx="100000" dir="3806097" dist="25400" blurRad="0" algn="ctr">
                            <a:srgbClr val="4e6128">
                              <a:alpha val="50000"/>
                            </a:srgbClr>
                          </a:outerShdw>
                        </a:effectLst>
                      </wps:spPr>
                      <wps:txbx id="1079">
                        <w:txbxContent>
                          <w:p>
                            <w:pPr>
                              <w:pStyle w:val="style0"/>
                              <w:jc w:val="center"/>
                              <w:rPr/>
                            </w:pPr>
                            <w:r>
                              <w:t>Rouge Turning</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79" arcsize="0.16666667," stroked="t" style="position:absolute;margin-left:114.5pt;margin-top:16.5pt;width:183.85pt;height:38.3pt;z-index:9;mso-position-horizontal-relative:text;mso-position-vertical-relative:text;mso-width-percent:0;mso-height-percent:0;mso-width-relative:page;mso-height-relative:page;mso-wrap-distance-left:0.0pt;mso-wrap-distance-right:0.0pt;visibility:visible;">
                <v:stroke color="#c2d69b" weight="1.0pt"/>
                <v:fill focus="100%" color2="#c2d69b" colors="0f #c2d69b;32768f #eaf1dd;1 #c2d69b;" method="any" type="gradient" color="#c2d69b" angle="135"/>
                <v:shadow on="t" color="#4e6128" offset="0.8944271pt,1.7888545pt" opacity="50%" type="perspective"/>
                <v:textbox inset="7.2pt,3.6pt,7.2pt,3.6pt">
                  <w:txbxContent>
                    <w:p>
                      <w:pPr>
                        <w:pStyle w:val="style0"/>
                        <w:jc w:val="center"/>
                        <w:rPr/>
                      </w:pPr>
                      <w:r>
                        <w:t>Rouge Turning</w:t>
                      </w:r>
                    </w:p>
                  </w:txbxContent>
                </v:textbox>
              </v:roundrect>
            </w:pict>
          </mc:Fallback>
        </mc:AlternateContent>
      </w:r>
    </w:p>
    <w:p>
      <w:pPr>
        <w:pStyle w:val="style0"/>
        <w:tabs>
          <w:tab w:val="left" w:leader="none" w:pos="1080"/>
        </w:tabs>
        <w:spacing w:lineRule="auto" w:line="360"/>
        <w:ind w:left="720"/>
        <w:rPr>
          <w:sz w:val="28"/>
          <w:szCs w:val="28"/>
        </w:rPr>
      </w:pP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10" behindDoc="false" locked="false" layoutInCell="true" allowOverlap="true">
                <wp:simplePos x="0" y="0"/>
                <wp:positionH relativeFrom="column">
                  <wp:posOffset>2621915</wp:posOffset>
                </wp:positionH>
                <wp:positionV relativeFrom="paragraph">
                  <wp:posOffset>73025</wp:posOffset>
                </wp:positionV>
                <wp:extent cx="9525" cy="350520"/>
                <wp:effectExtent l="38100" t="0" r="66675" b="49530"/>
                <wp:wrapNone/>
                <wp:docPr id="1080" name="Straight Arrow Connector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350520"/>
                        </a:xfrm>
                        <a:prstGeom prst="straightConnector1"/>
                        <a:ln cmpd="sng" cap="flat" w="9525">
                          <a:solidFill>
                            <a:srgbClr val="000000"/>
                          </a:solidFill>
                          <a:prstDash val="solid"/>
                          <a:round/>
                          <a:headEnd len="med" type="none" w="med"/>
                          <a:tailEnd len="med" type="triangl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80" type="#_x0000_t32" filled="f" style="position:absolute;margin-left:206.45pt;margin-top:5.75pt;width:0.75pt;height:27.6pt;z-index:10;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11" behindDoc="false" locked="false" layoutInCell="true" allowOverlap="true">
                <wp:simplePos x="0" y="0"/>
                <wp:positionH relativeFrom="column">
                  <wp:posOffset>1454150</wp:posOffset>
                </wp:positionH>
                <wp:positionV relativeFrom="paragraph">
                  <wp:posOffset>140970</wp:posOffset>
                </wp:positionV>
                <wp:extent cx="2334895" cy="486410"/>
                <wp:effectExtent l="0" t="0" r="46355" b="66040"/>
                <wp:wrapNone/>
                <wp:docPr id="1081" name="Rounded Rectangle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34895" cy="486410"/>
                        </a:xfrm>
                        <a:prstGeom prst="roundRect">
                          <a:avLst>
                            <a:gd name="adj" fmla="val 16667"/>
                          </a:avLst>
                        </a:prstGeom>
                        <a:gradFill flip="none" rotWithShape="false">
                          <a:gsLst>
                            <a:gs pos="0">
                              <a:srgbClr val="b2a1c7"/>
                            </a:gs>
                            <a:gs pos="50000">
                              <a:srgbClr val="e5dfec"/>
                            </a:gs>
                            <a:gs pos="100000">
                              <a:srgbClr val="b2a1c7"/>
                            </a:gs>
                          </a:gsLst>
                          <a:lin ang="18900000" scaled="true"/>
                        </a:gradFill>
                        <a:ln cmpd="sng" cap="flat" w="12700">
                          <a:solidFill>
                            <a:srgbClr val="b2a1c7"/>
                          </a:solidFill>
                          <a:prstDash val="solid"/>
                          <a:round/>
                          <a:headEnd len="med" type="none" w="med"/>
                          <a:tailEnd len="med" type="none" w="med"/>
                        </a:ln>
                        <a:effectLst>
                          <a:outerShdw ky="0" rotWithShape="false" sy="100000" kx="0" sx="100000" dir="3806097" dist="25400" blurRad="0" algn="ctr">
                            <a:srgbClr val="3f3151">
                              <a:alpha val="50000"/>
                            </a:srgbClr>
                          </a:outerShdw>
                        </a:effectLst>
                      </wps:spPr>
                      <wps:txbx id="1081">
                        <w:txbxContent>
                          <w:p>
                            <w:pPr>
                              <w:pStyle w:val="style0"/>
                              <w:jc w:val="center"/>
                              <w:rPr/>
                            </w:pPr>
                            <w:r>
                              <w:t>Final Turing Work</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81" arcsize="0.16666667," stroked="t" style="position:absolute;margin-left:114.5pt;margin-top:11.1pt;width:183.85pt;height:38.3pt;z-index:11;mso-position-horizontal-relative:text;mso-position-vertical-relative:text;mso-width-percent:0;mso-height-percent:0;mso-width-relative:page;mso-height-relative:page;mso-wrap-distance-left:0.0pt;mso-wrap-distance-right:0.0pt;visibility:visible;">
                <v:stroke color="#b2a1c7" weight="1.0pt"/>
                <v:fill focus="100%" color2="#b2a1c7" colors="0f #b2a1c7;32768f #e5dfec;1 #b2a1c7;" method="any" type="gradient" color="#b2a1c7" angle="135"/>
                <v:shadow on="t" color="#3f3151" offset="0.8944271pt,1.7888545pt" opacity="50%" type="perspective"/>
                <v:textbox inset="7.2pt,3.6pt,7.2pt,3.6pt">
                  <w:txbxContent>
                    <w:p>
                      <w:pPr>
                        <w:pStyle w:val="style0"/>
                        <w:jc w:val="center"/>
                        <w:rPr/>
                      </w:pPr>
                      <w:r>
                        <w:t>Final Turing Work</w:t>
                      </w:r>
                    </w:p>
                  </w:txbxContent>
                </v:textbox>
              </v:roundrect>
            </w:pict>
          </mc:Fallback>
        </mc:AlternateContent>
      </w:r>
    </w:p>
    <w:p>
      <w:pPr>
        <w:pStyle w:val="style0"/>
        <w:tabs>
          <w:tab w:val="left" w:leader="none" w:pos="1080"/>
        </w:tabs>
        <w:spacing w:lineRule="auto" w:line="360"/>
        <w:ind w:left="720"/>
        <w:rPr>
          <w:sz w:val="28"/>
          <w:szCs w:val="28"/>
        </w:rPr>
      </w:pP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12" behindDoc="false" locked="false" layoutInCell="true" allowOverlap="true">
                <wp:simplePos x="0" y="0"/>
                <wp:positionH relativeFrom="column">
                  <wp:posOffset>2621915</wp:posOffset>
                </wp:positionH>
                <wp:positionV relativeFrom="paragraph">
                  <wp:posOffset>14605</wp:posOffset>
                </wp:positionV>
                <wp:extent cx="9525" cy="350520"/>
                <wp:effectExtent l="38100" t="0" r="66675" b="49530"/>
                <wp:wrapNone/>
                <wp:docPr id="1082" name="Straight Arrow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350520"/>
                        </a:xfrm>
                        <a:prstGeom prst="straightConnector1"/>
                        <a:ln cmpd="sng" cap="flat" w="9525">
                          <a:solidFill>
                            <a:srgbClr val="000000"/>
                          </a:solidFill>
                          <a:prstDash val="solid"/>
                          <a:round/>
                          <a:headEnd len="med" type="none" w="med"/>
                          <a:tailEnd len="med" type="triangl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82" type="#_x0000_t32" filled="f" style="position:absolute;margin-left:206.45pt;margin-top:1.15pt;width:0.75pt;height:27.6pt;z-index:12;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13" behindDoc="false" locked="false" layoutInCell="true" allowOverlap="true">
                <wp:simplePos x="0" y="0"/>
                <wp:positionH relativeFrom="column">
                  <wp:posOffset>1454150</wp:posOffset>
                </wp:positionH>
                <wp:positionV relativeFrom="paragraph">
                  <wp:posOffset>66675</wp:posOffset>
                </wp:positionV>
                <wp:extent cx="2334895" cy="486410"/>
                <wp:effectExtent l="0" t="0" r="46355" b="66040"/>
                <wp:wrapNone/>
                <wp:docPr id="1083" name="Rounded Rectangle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34895" cy="486410"/>
                        </a:xfrm>
                        <a:prstGeom prst="roundRect">
                          <a:avLst>
                            <a:gd name="adj" fmla="val 16667"/>
                          </a:avLst>
                        </a:prstGeom>
                        <a:gradFill flip="none" rotWithShape="false">
                          <a:gsLst>
                            <a:gs pos="0">
                              <a:srgbClr val="fabf8f"/>
                            </a:gs>
                            <a:gs pos="50000">
                              <a:srgbClr val="fde9d9"/>
                            </a:gs>
                            <a:gs pos="100000">
                              <a:srgbClr val="fabf8f"/>
                            </a:gs>
                          </a:gsLst>
                          <a:lin ang="18900000" scaled="true"/>
                        </a:gradFill>
                        <a:ln cmpd="sng" cap="flat" w="12700">
                          <a:solidFill>
                            <a:srgbClr val="fabf8f"/>
                          </a:solidFill>
                          <a:prstDash val="solid"/>
                          <a:round/>
                          <a:headEnd len="med" type="none" w="med"/>
                          <a:tailEnd len="med" type="none" w="med"/>
                        </a:ln>
                        <a:effectLst>
                          <a:outerShdw ky="0" rotWithShape="false" sy="100000" kx="0" sx="100000" dir="3806097" dist="25400" blurRad="0" algn="ctr">
                            <a:srgbClr val="974706">
                              <a:alpha val="50000"/>
                            </a:srgbClr>
                          </a:outerShdw>
                        </a:effectLst>
                      </wps:spPr>
                      <wps:txbx id="1083">
                        <w:txbxContent>
                          <w:p>
                            <w:pPr>
                              <w:pStyle w:val="style0"/>
                              <w:jc w:val="center"/>
                              <w:rPr/>
                            </w:pPr>
                            <w:r>
                              <w:t>Hardening</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83" arcsize="0.16666667," stroked="t" style="position:absolute;margin-left:114.5pt;margin-top:5.25pt;width:183.85pt;height:38.3pt;z-index:13;mso-position-horizontal-relative:text;mso-position-vertical-relative:text;mso-width-percent:0;mso-height-percent:0;mso-width-relative:page;mso-height-relative:page;mso-wrap-distance-left:0.0pt;mso-wrap-distance-right:0.0pt;visibility:visible;">
                <v:stroke color="#fabf8f" weight="1.0pt"/>
                <v:fill focus="100%" color2="#fabf8f" colors="0f #fabf8f;32768f #fde9d9;1 #fabf8f;" method="any" type="gradient" color="#fabf8f" angle="135"/>
                <v:shadow on="t" color="#974706" offset="0.8944271pt,1.7888545pt" opacity="50%" type="perspective"/>
                <v:textbox inset="7.2pt,3.6pt,7.2pt,3.6pt">
                  <w:txbxContent>
                    <w:p>
                      <w:pPr>
                        <w:pStyle w:val="style0"/>
                        <w:jc w:val="center"/>
                        <w:rPr/>
                      </w:pPr>
                      <w:r>
                        <w:t>Hardening</w:t>
                      </w:r>
                    </w:p>
                  </w:txbxContent>
                </v:textbox>
              </v:roundrect>
            </w:pict>
          </mc:Fallback>
        </mc:AlternateContent>
      </w: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14" behindDoc="false" locked="false" layoutInCell="true" allowOverlap="true">
                <wp:simplePos x="0" y="0"/>
                <wp:positionH relativeFrom="column">
                  <wp:posOffset>2621915</wp:posOffset>
                </wp:positionH>
                <wp:positionV relativeFrom="paragraph">
                  <wp:posOffset>236855</wp:posOffset>
                </wp:positionV>
                <wp:extent cx="9525" cy="350520"/>
                <wp:effectExtent l="38100" t="0" r="66675" b="49530"/>
                <wp:wrapNone/>
                <wp:docPr id="1084" name="Straight Arrow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350520"/>
                        </a:xfrm>
                        <a:prstGeom prst="straightConnector1"/>
                        <a:ln cmpd="sng" cap="flat" w="9525">
                          <a:solidFill>
                            <a:srgbClr val="000000"/>
                          </a:solidFill>
                          <a:prstDash val="solid"/>
                          <a:round/>
                          <a:headEnd len="med" type="none" w="med"/>
                          <a:tailEnd len="med" type="triangl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84" type="#_x0000_t32" filled="f" style="position:absolute;margin-left:206.45pt;margin-top:18.65pt;width:0.75pt;height:27.6pt;z-index:14;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pPr>
        <w:pStyle w:val="style0"/>
        <w:tabs>
          <w:tab w:val="left" w:leader="none" w:pos="1080"/>
        </w:tabs>
        <w:spacing w:lineRule="auto" w:line="360"/>
        <w:ind w:left="720"/>
        <w:rPr>
          <w:sz w:val="28"/>
          <w:szCs w:val="28"/>
        </w:rPr>
      </w:pPr>
      <w:r>
        <w:rPr>
          <w:noProof/>
          <w:sz w:val="28"/>
          <w:szCs w:val="28"/>
        </w:rPr>
        <mc:AlternateContent>
          <mc:Choice Requires="wps">
            <w:drawing>
              <wp:anchor distT="0" distB="0" distL="0" distR="0" simplePos="false" relativeHeight="15" behindDoc="false" locked="false" layoutInCell="true" allowOverlap="true">
                <wp:simplePos x="0" y="0"/>
                <wp:positionH relativeFrom="column">
                  <wp:posOffset>1454150</wp:posOffset>
                </wp:positionH>
                <wp:positionV relativeFrom="paragraph">
                  <wp:posOffset>304800</wp:posOffset>
                </wp:positionV>
                <wp:extent cx="2334895" cy="486410"/>
                <wp:effectExtent l="0" t="0" r="46355" b="66040"/>
                <wp:wrapNone/>
                <wp:docPr id="1085" name="Rounded Rectangle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34895" cy="486410"/>
                        </a:xfrm>
                        <a:prstGeom prst="roundRect">
                          <a:avLst>
                            <a:gd name="adj" fmla="val 16667"/>
                          </a:avLst>
                        </a:prstGeom>
                        <a:gradFill flip="none" rotWithShape="false">
                          <a:gsLst>
                            <a:gs pos="0">
                              <a:srgbClr val="c2d69b"/>
                            </a:gs>
                            <a:gs pos="50000">
                              <a:srgbClr val="eaf1dd"/>
                            </a:gs>
                            <a:gs pos="100000">
                              <a:srgbClr val="c2d69b"/>
                            </a:gs>
                          </a:gsLst>
                          <a:lin ang="18900000" scaled="true"/>
                        </a:gradFill>
                        <a:ln cmpd="sng" cap="flat" w="12700">
                          <a:solidFill>
                            <a:srgbClr val="c2d69b"/>
                          </a:solidFill>
                          <a:prstDash val="solid"/>
                          <a:round/>
                          <a:headEnd len="med" type="none" w="med"/>
                          <a:tailEnd len="med" type="none" w="med"/>
                        </a:ln>
                        <a:effectLst>
                          <a:outerShdw ky="0" rotWithShape="false" sy="100000" kx="0" sx="100000" dir="3806097" dist="25400" blurRad="0" algn="ctr">
                            <a:srgbClr val="4e6128">
                              <a:alpha val="50000"/>
                            </a:srgbClr>
                          </a:outerShdw>
                        </a:effectLst>
                      </wps:spPr>
                      <wps:txbx id="1085">
                        <w:txbxContent>
                          <w:p>
                            <w:pPr>
                              <w:pStyle w:val="style0"/>
                              <w:jc w:val="center"/>
                              <w:rPr/>
                            </w:pPr>
                            <w:r>
                              <w:t>Grinding</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85" arcsize="0.16666667," stroked="t" style="position:absolute;margin-left:114.5pt;margin-top:24.0pt;width:183.85pt;height:38.3pt;z-index:15;mso-position-horizontal-relative:text;mso-position-vertical-relative:text;mso-width-percent:0;mso-height-percent:0;mso-width-relative:page;mso-height-relative:page;mso-wrap-distance-left:0.0pt;mso-wrap-distance-right:0.0pt;visibility:visible;">
                <v:stroke color="#c2d69b" weight="1.0pt"/>
                <v:fill focus="100%" color2="#c2d69b" colors="0f #c2d69b;32768f #eaf1dd;1 #c2d69b;" method="any" type="gradient" color="#c2d69b" angle="135"/>
                <v:shadow on="t" color="#4e6128" offset="0.8944271pt,1.7888545pt" opacity="50%" type="perspective"/>
                <v:textbox inset="7.2pt,3.6pt,7.2pt,3.6pt">
                  <w:txbxContent>
                    <w:p>
                      <w:pPr>
                        <w:pStyle w:val="style0"/>
                        <w:jc w:val="center"/>
                        <w:rPr/>
                      </w:pPr>
                      <w:r>
                        <w:t>Grinding</w:t>
                      </w:r>
                    </w:p>
                  </w:txbxContent>
                </v:textbox>
              </v:roundrect>
            </w:pict>
          </mc:Fallback>
        </mc:AlternateContent>
      </w:r>
    </w:p>
    <w:p>
      <w:pPr>
        <w:pStyle w:val="style0"/>
        <w:tabs>
          <w:tab w:val="left" w:leader="none" w:pos="1080"/>
        </w:tabs>
        <w:spacing w:lineRule="auto" w:line="360"/>
        <w:ind w:left="720"/>
        <w:rPr>
          <w:sz w:val="28"/>
          <w:szCs w:val="28"/>
        </w:rPr>
      </w:pPr>
    </w:p>
    <w:p>
      <w:pPr>
        <w:pStyle w:val="style0"/>
        <w:tabs>
          <w:tab w:val="left" w:leader="none" w:pos="1080"/>
        </w:tabs>
        <w:spacing w:lineRule="auto" w:line="360"/>
        <w:ind w:left="720"/>
        <w:rPr>
          <w:sz w:val="28"/>
          <w:szCs w:val="28"/>
        </w:rPr>
      </w:pPr>
    </w:p>
    <w:p>
      <w:pPr>
        <w:pStyle w:val="style0"/>
        <w:tabs>
          <w:tab w:val="left" w:leader="none" w:pos="1080"/>
        </w:tabs>
        <w:spacing w:lineRule="auto" w:line="360"/>
        <w:ind w:left="720"/>
        <w:rPr>
          <w:sz w:val="28"/>
          <w:szCs w:val="28"/>
        </w:rPr>
      </w:pPr>
    </w:p>
    <w:p>
      <w:pPr>
        <w:pStyle w:val="style0"/>
        <w:tabs>
          <w:tab w:val="left" w:leader="none" w:pos="1080"/>
        </w:tabs>
        <w:spacing w:lineRule="auto" w:line="360"/>
        <w:ind w:left="720"/>
        <w:rPr>
          <w:sz w:val="28"/>
          <w:szCs w:val="28"/>
        </w:rPr>
      </w:pPr>
    </w:p>
    <w:p>
      <w:pPr>
        <w:pStyle w:val="style0"/>
        <w:tabs>
          <w:tab w:val="left" w:leader="none" w:pos="1080"/>
        </w:tabs>
        <w:spacing w:lineRule="auto" w:line="360"/>
        <w:ind w:left="720"/>
        <w:rPr>
          <w:sz w:val="28"/>
          <w:szCs w:val="28"/>
        </w:rPr>
      </w:pPr>
    </w:p>
    <w:p>
      <w:pPr>
        <w:pStyle w:val="style0"/>
        <w:tabs>
          <w:tab w:val="left" w:leader="none" w:pos="1080"/>
        </w:tabs>
        <w:spacing w:lineRule="auto" w:line="360"/>
        <w:ind w:left="720"/>
        <w:rPr>
          <w:sz w:val="28"/>
          <w:szCs w:val="28"/>
          <w:lang w:val="en-GB"/>
        </w:rPr>
      </w:pPr>
    </w:p>
    <w:p>
      <w:pPr>
        <w:pStyle w:val="style0"/>
        <w:tabs>
          <w:tab w:val="left" w:leader="none" w:pos="1080"/>
        </w:tabs>
        <w:spacing w:lineRule="auto" w:line="360"/>
        <w:ind w:left="720"/>
        <w:rPr>
          <w:sz w:val="28"/>
          <w:szCs w:val="28"/>
          <w:lang w:val="en-GB"/>
        </w:rPr>
      </w:pPr>
    </w:p>
    <w:p>
      <w:pPr>
        <w:pStyle w:val="style0"/>
        <w:tabs>
          <w:tab w:val="left" w:leader="none" w:pos="1080"/>
        </w:tabs>
        <w:spacing w:lineRule="auto" w:line="360"/>
        <w:ind w:left="720"/>
        <w:rPr>
          <w:sz w:val="28"/>
          <w:szCs w:val="28"/>
        </w:rPr>
      </w:pPr>
    </w:p>
    <w:p>
      <w:pPr>
        <w:pStyle w:val="style0"/>
        <w:tabs>
          <w:tab w:val="left" w:leader="none" w:pos="1080"/>
        </w:tabs>
        <w:spacing w:lineRule="auto" w:line="360"/>
        <w:rPr/>
      </w:pPr>
    </w:p>
    <w:p>
      <w:pPr>
        <w:pStyle w:val="style0"/>
        <w:tabs>
          <w:tab w:val="left" w:leader="none" w:pos="1080"/>
        </w:tabs>
        <w:spacing w:lineRule="auto" w:line="360"/>
        <w:rPr>
          <w:sz w:val="28"/>
          <w:szCs w:val="28"/>
        </w:rPr>
      </w:pPr>
    </w:p>
    <w:p>
      <w:pPr>
        <w:pStyle w:val="style0"/>
        <w:numPr>
          <w:ilvl w:val="0"/>
          <w:numId w:val="72"/>
        </w:numPr>
        <w:tabs>
          <w:tab w:val="left" w:leader="none" w:pos="1080"/>
        </w:tabs>
        <w:spacing w:lineRule="auto" w:line="360"/>
        <w:rPr>
          <w:sz w:val="28"/>
          <w:szCs w:val="28"/>
        </w:rPr>
      </w:pPr>
      <w:r>
        <w:rPr>
          <w:b/>
          <w:sz w:val="28"/>
          <w:szCs w:val="28"/>
        </w:rPr>
        <w:t>Forging of Steel</w:t>
      </w:r>
      <w:r>
        <w:rPr>
          <w:sz w:val="28"/>
          <w:szCs w:val="28"/>
        </w:rPr>
        <w:t xml:space="preserve"> :</w:t>
      </w:r>
    </w:p>
    <w:p>
      <w:pPr>
        <w:pStyle w:val="style0"/>
        <w:tabs>
          <w:tab w:val="left" w:leader="none" w:pos="1080"/>
        </w:tabs>
        <w:spacing w:lineRule="auto" w:line="360"/>
        <w:ind w:left="360"/>
        <w:rPr>
          <w:sz w:val="28"/>
          <w:szCs w:val="28"/>
          <w:lang w:val="en-GB"/>
        </w:rPr>
      </w:pPr>
      <w:r>
        <w:rPr>
          <w:sz w:val="28"/>
          <w:szCs w:val="28"/>
        </w:rPr>
        <w:t xml:space="preserve">                         The Steel is purchased &amp; gets forged. Forged material is hard.</w:t>
      </w:r>
    </w:p>
    <w:p>
      <w:pPr>
        <w:pStyle w:val="style0"/>
        <w:tabs>
          <w:tab w:val="left" w:leader="none" w:pos="1080"/>
        </w:tabs>
        <w:spacing w:lineRule="auto" w:line="360"/>
        <w:ind w:left="360"/>
        <w:rPr>
          <w:sz w:val="28"/>
          <w:szCs w:val="28"/>
        </w:rPr>
      </w:pPr>
    </w:p>
    <w:p>
      <w:pPr>
        <w:pStyle w:val="style0"/>
        <w:numPr>
          <w:ilvl w:val="0"/>
          <w:numId w:val="79"/>
        </w:numPr>
        <w:tabs>
          <w:tab w:val="left" w:leader="none" w:pos="1080"/>
        </w:tabs>
        <w:spacing w:lineRule="auto" w:line="360"/>
        <w:rPr>
          <w:b/>
          <w:sz w:val="28"/>
          <w:szCs w:val="28"/>
        </w:rPr>
      </w:pPr>
      <w:r>
        <w:rPr>
          <w:b/>
          <w:sz w:val="28"/>
          <w:szCs w:val="28"/>
        </w:rPr>
        <w:t>Annealing :</w:t>
      </w:r>
    </w:p>
    <w:p>
      <w:pPr>
        <w:pStyle w:val="style0"/>
        <w:tabs>
          <w:tab w:val="left" w:leader="none" w:pos="1080"/>
        </w:tabs>
        <w:spacing w:lineRule="auto" w:line="360"/>
        <w:ind w:left="720"/>
        <w:rPr>
          <w:sz w:val="28"/>
          <w:szCs w:val="28"/>
          <w:lang w:val="en-GB"/>
        </w:rPr>
      </w:pPr>
      <w:r>
        <w:rPr>
          <w:sz w:val="28"/>
          <w:szCs w:val="28"/>
        </w:rPr>
        <w:t xml:space="preserve">                     It is second process and it requires annealing for 36 hours. It makes material soft so that turning of steel can be made. It helps in turning. </w:t>
      </w:r>
    </w:p>
    <w:p>
      <w:pPr>
        <w:pStyle w:val="style0"/>
        <w:tabs>
          <w:tab w:val="left" w:leader="none" w:pos="1080"/>
        </w:tabs>
        <w:spacing w:lineRule="auto" w:line="360"/>
        <w:ind w:left="720"/>
        <w:rPr>
          <w:sz w:val="28"/>
          <w:szCs w:val="28"/>
        </w:rPr>
      </w:pPr>
    </w:p>
    <w:p>
      <w:pPr>
        <w:pStyle w:val="style0"/>
        <w:numPr>
          <w:ilvl w:val="0"/>
          <w:numId w:val="8"/>
        </w:numPr>
        <w:tabs>
          <w:tab w:val="left" w:leader="none" w:pos="1080"/>
        </w:tabs>
        <w:spacing w:lineRule="auto" w:line="360"/>
        <w:rPr>
          <w:b/>
          <w:sz w:val="28"/>
          <w:szCs w:val="28"/>
        </w:rPr>
      </w:pPr>
      <w:r>
        <w:rPr>
          <w:b/>
          <w:sz w:val="28"/>
          <w:szCs w:val="28"/>
        </w:rPr>
        <w:t>Rough Turning :</w:t>
      </w:r>
    </w:p>
    <w:p>
      <w:pPr>
        <w:pStyle w:val="style0"/>
        <w:tabs>
          <w:tab w:val="left" w:leader="none" w:pos="1080"/>
        </w:tabs>
        <w:spacing w:lineRule="auto" w:line="360"/>
        <w:ind w:left="720"/>
        <w:rPr>
          <w:sz w:val="28"/>
          <w:szCs w:val="28"/>
          <w:lang w:val="en-GB"/>
        </w:rPr>
      </w:pPr>
      <w:r>
        <w:rPr>
          <w:sz w:val="28"/>
          <w:szCs w:val="28"/>
        </w:rPr>
        <w:t xml:space="preserve">                    Here rough turning of inner and outer of cup corn bearing is made.</w:t>
      </w:r>
    </w:p>
    <w:p>
      <w:pPr>
        <w:pStyle w:val="style0"/>
        <w:tabs>
          <w:tab w:val="left" w:leader="none" w:pos="1080"/>
        </w:tabs>
        <w:spacing w:lineRule="auto" w:line="360"/>
        <w:ind w:left="720"/>
        <w:rPr>
          <w:sz w:val="28"/>
          <w:szCs w:val="28"/>
        </w:rPr>
      </w:pPr>
    </w:p>
    <w:p>
      <w:pPr>
        <w:pStyle w:val="style0"/>
        <w:numPr>
          <w:ilvl w:val="0"/>
          <w:numId w:val="8"/>
        </w:numPr>
        <w:tabs>
          <w:tab w:val="left" w:leader="none" w:pos="1080"/>
        </w:tabs>
        <w:spacing w:lineRule="auto" w:line="360"/>
        <w:rPr>
          <w:b/>
          <w:sz w:val="28"/>
          <w:szCs w:val="28"/>
        </w:rPr>
      </w:pPr>
      <w:r>
        <w:rPr>
          <w:b/>
          <w:sz w:val="28"/>
          <w:szCs w:val="28"/>
        </w:rPr>
        <w:t>Final Turning Work :</w:t>
      </w:r>
    </w:p>
    <w:p>
      <w:pPr>
        <w:pStyle w:val="style0"/>
        <w:tabs>
          <w:tab w:val="left" w:leader="none" w:pos="1080"/>
        </w:tabs>
        <w:spacing w:lineRule="auto" w:line="360"/>
        <w:ind w:left="360"/>
        <w:rPr>
          <w:sz w:val="28"/>
          <w:szCs w:val="28"/>
          <w:lang w:val="en-GB"/>
        </w:rPr>
      </w:pPr>
      <w:r>
        <w:rPr>
          <w:sz w:val="28"/>
          <w:szCs w:val="28"/>
        </w:rPr>
        <w:t xml:space="preserve">                          We gives the master series of different item i.e. the exact shape &amp; design of different cup corn bearing and the required measurement of bearing for which turning on job work to be made by job worker. Based on the close dimension of the original master the final to turning of cup corn bearing is made according to the precision.</w:t>
      </w:r>
    </w:p>
    <w:p>
      <w:pPr>
        <w:pStyle w:val="style0"/>
        <w:tabs>
          <w:tab w:val="left" w:leader="none" w:pos="1080"/>
        </w:tabs>
        <w:spacing w:lineRule="auto" w:line="360"/>
        <w:ind w:left="360"/>
        <w:rPr>
          <w:sz w:val="28"/>
          <w:szCs w:val="28"/>
        </w:rPr>
      </w:pPr>
    </w:p>
    <w:p>
      <w:pPr>
        <w:pStyle w:val="style0"/>
        <w:numPr>
          <w:ilvl w:val="0"/>
          <w:numId w:val="8"/>
        </w:numPr>
        <w:tabs>
          <w:tab w:val="left" w:leader="none" w:pos="1080"/>
        </w:tabs>
        <w:spacing w:lineRule="auto" w:line="360"/>
        <w:rPr>
          <w:b/>
          <w:sz w:val="28"/>
          <w:szCs w:val="28"/>
        </w:rPr>
      </w:pPr>
      <w:r>
        <w:rPr>
          <w:b/>
          <w:sz w:val="28"/>
          <w:szCs w:val="28"/>
        </w:rPr>
        <w:t>Hardening :</w:t>
      </w:r>
    </w:p>
    <w:p>
      <w:pPr>
        <w:pStyle w:val="style0"/>
        <w:tabs>
          <w:tab w:val="left" w:leader="none" w:pos="1080"/>
        </w:tabs>
        <w:spacing w:lineRule="auto" w:line="360"/>
        <w:ind w:left="360"/>
        <w:rPr>
          <w:sz w:val="28"/>
          <w:szCs w:val="28"/>
          <w:lang w:val="en-GB"/>
        </w:rPr>
      </w:pPr>
      <w:r>
        <w:rPr>
          <w:sz w:val="28"/>
          <w:szCs w:val="28"/>
        </w:rPr>
        <w:t xml:space="preserve">                            It is known as heat treatment &amp; it helps the hardening of cup corn from inside. As per international standard the inner hardness requirements are 58 to 62.</w:t>
      </w:r>
    </w:p>
    <w:p>
      <w:pPr>
        <w:pStyle w:val="style0"/>
        <w:tabs>
          <w:tab w:val="left" w:leader="none" w:pos="1080"/>
        </w:tabs>
        <w:spacing w:lineRule="auto" w:line="360"/>
        <w:ind w:left="360"/>
        <w:rPr>
          <w:sz w:val="28"/>
          <w:szCs w:val="28"/>
          <w:lang w:val="en-GB"/>
        </w:rPr>
      </w:pPr>
    </w:p>
    <w:p>
      <w:pPr>
        <w:pStyle w:val="style0"/>
        <w:tabs>
          <w:tab w:val="left" w:leader="none" w:pos="1080"/>
        </w:tabs>
        <w:spacing w:lineRule="auto" w:line="360"/>
        <w:ind w:left="360"/>
        <w:rPr>
          <w:sz w:val="28"/>
          <w:szCs w:val="28"/>
          <w:lang w:val="en-GB"/>
        </w:rPr>
      </w:pPr>
    </w:p>
    <w:p>
      <w:pPr>
        <w:pStyle w:val="style0"/>
        <w:tabs>
          <w:tab w:val="left" w:leader="none" w:pos="1080"/>
        </w:tabs>
        <w:spacing w:lineRule="auto" w:line="360"/>
        <w:ind w:left="360"/>
        <w:rPr>
          <w:sz w:val="28"/>
          <w:szCs w:val="28"/>
        </w:rPr>
      </w:pPr>
    </w:p>
    <w:p>
      <w:pPr>
        <w:pStyle w:val="style0"/>
        <w:numPr>
          <w:ilvl w:val="0"/>
          <w:numId w:val="8"/>
        </w:numPr>
        <w:tabs>
          <w:tab w:val="left" w:leader="none" w:pos="1080"/>
        </w:tabs>
        <w:spacing w:lineRule="auto" w:line="360"/>
        <w:rPr>
          <w:b/>
          <w:sz w:val="28"/>
          <w:szCs w:val="28"/>
        </w:rPr>
      </w:pPr>
      <w:r>
        <w:rPr>
          <w:b/>
          <w:sz w:val="28"/>
          <w:szCs w:val="28"/>
        </w:rPr>
        <w:t>Grinding :</w:t>
      </w:r>
    </w:p>
    <w:p>
      <w:pPr>
        <w:pStyle w:val="style0"/>
        <w:tabs>
          <w:tab w:val="left" w:leader="none" w:pos="1080"/>
        </w:tabs>
        <w:spacing w:lineRule="auto" w:line="360"/>
        <w:ind w:left="720"/>
        <w:rPr>
          <w:sz w:val="28"/>
          <w:szCs w:val="28"/>
        </w:rPr>
      </w:pPr>
      <w:r>
        <w:rPr>
          <w:sz w:val="28"/>
          <w:szCs w:val="28"/>
        </w:rPr>
        <w:t xml:space="preserve">                               This is the main &amp;final in which we are involved. It is the making of final bearing &amp; its required four types of grinding machine i.e. surface machine, </w:t>
      </w:r>
      <w:r>
        <w:rPr>
          <w:sz w:val="28"/>
          <w:szCs w:val="28"/>
        </w:rPr>
        <w:t>centre</w:t>
      </w:r>
      <w:r>
        <w:rPr>
          <w:sz w:val="28"/>
          <w:szCs w:val="28"/>
        </w:rPr>
        <w:t xml:space="preserve"> less machine, internal machine, and external machine. As per the industrial experience and on the basis of capacity of the plant &amp; machinery, the production capacity of the final grinding machines per day one shift is estimated to be 500 bearing per day. </w:t>
      </w:r>
    </w:p>
    <w:p>
      <w:pPr>
        <w:pStyle w:val="style0"/>
        <w:tabs>
          <w:tab w:val="left" w:leader="none" w:pos="1080"/>
        </w:tabs>
        <w:spacing w:lineRule="auto" w:line="360"/>
        <w:jc w:val="center"/>
        <w:rPr>
          <w:b/>
          <w:sz w:val="36"/>
          <w:szCs w:val="36"/>
          <w:u w:val="single"/>
        </w:rPr>
      </w:pPr>
    </w:p>
    <w:p>
      <w:pPr>
        <w:pStyle w:val="style0"/>
        <w:tabs>
          <w:tab w:val="left" w:leader="none" w:pos="1080"/>
        </w:tabs>
        <w:spacing w:lineRule="auto" w:line="360"/>
        <w:jc w:val="left"/>
        <w:rPr>
          <w:b/>
          <w:sz w:val="36"/>
          <w:szCs w:val="36"/>
          <w:u w:val="single"/>
          <w:lang w:val="en-GB"/>
        </w:rPr>
      </w:pPr>
    </w:p>
    <w:p>
      <w:pPr>
        <w:pStyle w:val="style0"/>
        <w:tabs>
          <w:tab w:val="left" w:leader="none" w:pos="1080"/>
        </w:tabs>
        <w:spacing w:lineRule="auto" w:line="360"/>
        <w:jc w:val="left"/>
        <w:rPr>
          <w:b/>
          <w:sz w:val="40"/>
          <w:szCs w:val="40"/>
          <w:u w:val="single"/>
          <w:lang w:val="en-GB"/>
        </w:rPr>
      </w:pPr>
      <w:r>
        <w:rPr>
          <w:b/>
          <w:sz w:val="40"/>
          <w:szCs w:val="40"/>
          <w:u w:val="single"/>
          <w:lang w:val="en-GB"/>
        </w:rPr>
        <w:t xml:space="preserve">  </w:t>
      </w: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single"/>
          <w:lang w:val="en-GB"/>
        </w:rPr>
      </w:pPr>
    </w:p>
    <w:p>
      <w:pPr>
        <w:pStyle w:val="style0"/>
        <w:tabs>
          <w:tab w:val="left" w:leader="none" w:pos="1080"/>
        </w:tabs>
        <w:spacing w:lineRule="auto" w:line="360"/>
        <w:jc w:val="left"/>
        <w:rPr>
          <w:b/>
          <w:sz w:val="40"/>
          <w:szCs w:val="40"/>
          <w:u w:val="none"/>
          <w:lang w:val="en-GB"/>
        </w:rPr>
      </w:pPr>
      <w:r>
        <w:rPr>
          <w:b/>
          <w:sz w:val="40"/>
          <w:szCs w:val="40"/>
          <w:u w:val="none"/>
          <w:lang w:val="en-GB"/>
        </w:rPr>
        <w:t xml:space="preserve">                   </w:t>
      </w:r>
      <w:r>
        <w:rPr>
          <w:b/>
          <w:sz w:val="40"/>
          <w:szCs w:val="40"/>
          <w:u w:val="none"/>
          <w:lang w:val="en-GB"/>
        </w:rPr>
        <w:t xml:space="preserve">     </w:t>
      </w:r>
      <w:r>
        <w:rPr>
          <w:b/>
          <w:sz w:val="40"/>
          <w:szCs w:val="40"/>
          <w:u w:val="single"/>
          <w:lang w:val="en-GB"/>
        </w:rPr>
        <w:t>5.Plant Lay Out</w:t>
      </w:r>
    </w:p>
    <w:p>
      <w:pPr>
        <w:pStyle w:val="style0"/>
        <w:tabs>
          <w:tab w:val="left" w:leader="none" w:pos="1080"/>
        </w:tabs>
        <w:spacing w:lineRule="auto" w:line="360"/>
        <w:rPr/>
      </w:pPr>
      <w:r>
        <w:rPr>
          <w:sz w:val="28"/>
          <w:szCs w:val="28"/>
          <w:lang w:val="en-US"/>
        </w:rPr>
        <w:t xml:space="preserve"> </w:t>
      </w:r>
      <w:r>
        <w:rPr>
          <w:sz w:val="24"/>
          <w:szCs w:val="24"/>
          <w:lang w:val="en-US"/>
        </w:rPr>
        <w:t xml:space="preserve">  </w:t>
      </w:r>
      <w:r>
        <w:rPr>
          <w:sz w:val="32"/>
          <w:szCs w:val="32"/>
          <w:lang w:val="en-US"/>
        </w:rPr>
        <w:t xml:space="preserve"> </w:t>
      </w:r>
    </w:p>
    <w:p>
      <w:pPr>
        <w:pStyle w:val="style0"/>
        <w:tabs>
          <w:tab w:val="left" w:leader="none" w:pos="1080"/>
        </w:tabs>
        <w:spacing w:lineRule="auto" w:line="360"/>
        <w:rPr/>
      </w:pPr>
    </w:p>
    <w:p>
      <w:pPr>
        <w:pStyle w:val="style81"/>
        <w:rPr/>
      </w:pPr>
      <w:r>
        <w:rPr>
          <w:szCs w:val="24"/>
          <w:lang w:val="en-US"/>
        </w:rPr>
        <w:t xml:space="preserve">                   </w:t>
      </w:r>
      <w:r>
        <w:rPr>
          <w:szCs w:val="24"/>
        </w:rPr>
        <w:t>The</w:t>
      </w:r>
      <w:r>
        <w:rPr>
          <w:szCs w:val="24"/>
        </w:rPr>
        <w:t xml:space="preserve"> </w:t>
      </w:r>
      <w:r>
        <w:rPr>
          <w:szCs w:val="24"/>
        </w:rPr>
        <w:t>arrangement</w:t>
      </w:r>
      <w:r>
        <w:rPr>
          <w:szCs w:val="24"/>
        </w:rPr>
        <w:t xml:space="preserve"> </w:t>
      </w:r>
      <w:r>
        <w:rPr>
          <w:szCs w:val="24"/>
        </w:rPr>
        <w:t>of</w:t>
      </w:r>
      <w:r>
        <w:rPr>
          <w:szCs w:val="24"/>
        </w:rPr>
        <w:t xml:space="preserve"> </w:t>
      </w:r>
      <w:r>
        <w:rPr>
          <w:szCs w:val="24"/>
        </w:rPr>
        <w:t>all</w:t>
      </w:r>
      <w:r>
        <w:rPr>
          <w:szCs w:val="24"/>
        </w:rPr>
        <w:t xml:space="preserve"> </w:t>
      </w:r>
      <w:r>
        <w:rPr>
          <w:szCs w:val="24"/>
        </w:rPr>
        <w:t>machinery</w:t>
      </w:r>
      <w:r>
        <w:rPr>
          <w:szCs w:val="24"/>
        </w:rPr>
        <w:t xml:space="preserve"> </w:t>
      </w:r>
      <w:r>
        <w:rPr>
          <w:szCs w:val="24"/>
        </w:rPr>
        <w:t>in</w:t>
      </w:r>
      <w:r>
        <w:rPr>
          <w:szCs w:val="24"/>
        </w:rPr>
        <w:t xml:space="preserve"> </w:t>
      </w:r>
      <w:r>
        <w:rPr>
          <w:szCs w:val="24"/>
        </w:rPr>
        <w:t>the</w:t>
      </w:r>
      <w:r>
        <w:rPr>
          <w:szCs w:val="24"/>
        </w:rPr>
        <w:t xml:space="preserve"> </w:t>
      </w:r>
      <w:r>
        <w:rPr>
          <w:szCs w:val="24"/>
        </w:rPr>
        <w:t>workshop</w:t>
      </w:r>
      <w:r>
        <w:rPr>
          <w:szCs w:val="24"/>
        </w:rPr>
        <w:t xml:space="preserve"> </w:t>
      </w:r>
      <w:r>
        <w:rPr>
          <w:szCs w:val="24"/>
        </w:rPr>
        <w:t>are</w:t>
      </w:r>
      <w:r>
        <w:rPr>
          <w:szCs w:val="24"/>
        </w:rPr>
        <w:t xml:space="preserve"> </w:t>
      </w:r>
      <w:r>
        <w:rPr>
          <w:szCs w:val="24"/>
        </w:rPr>
        <w:t>so</w:t>
      </w:r>
      <w:r>
        <w:rPr>
          <w:szCs w:val="24"/>
        </w:rPr>
        <w:t xml:space="preserve"> </w:t>
      </w:r>
      <w:r>
        <w:rPr>
          <w:szCs w:val="24"/>
        </w:rPr>
        <w:t>as</w:t>
      </w:r>
      <w:r>
        <w:rPr>
          <w:szCs w:val="24"/>
        </w:rPr>
        <w:t xml:space="preserve"> </w:t>
      </w:r>
      <w:r>
        <w:rPr>
          <w:szCs w:val="24"/>
        </w:rPr>
        <w:t>to</w:t>
      </w:r>
      <w:r>
        <w:rPr>
          <w:szCs w:val="24"/>
        </w:rPr>
        <w:t xml:space="preserve"> </w:t>
      </w:r>
      <w:r>
        <w:rPr>
          <w:szCs w:val="24"/>
        </w:rPr>
        <w:t>get</w:t>
      </w:r>
      <w:r>
        <w:rPr>
          <w:szCs w:val="24"/>
        </w:rPr>
        <w:t xml:space="preserve"> </w:t>
      </w:r>
      <w:r>
        <w:rPr>
          <w:szCs w:val="24"/>
        </w:rPr>
        <w:t>maximum</w:t>
      </w:r>
      <w:r>
        <w:rPr>
          <w:szCs w:val="24"/>
        </w:rPr>
        <w:t xml:space="preserve"> </w:t>
      </w:r>
      <w:r>
        <w:rPr>
          <w:szCs w:val="24"/>
        </w:rPr>
        <w:t>output</w:t>
      </w:r>
      <w:r>
        <w:rPr>
          <w:szCs w:val="24"/>
        </w:rPr>
        <w:t xml:space="preserve"> </w:t>
      </w:r>
      <w:r>
        <w:rPr>
          <w:szCs w:val="24"/>
        </w:rPr>
        <w:t>from</w:t>
      </w:r>
      <w:r>
        <w:rPr>
          <w:szCs w:val="24"/>
        </w:rPr>
        <w:t xml:space="preserve"> </w:t>
      </w:r>
      <w:r>
        <w:rPr>
          <w:szCs w:val="24"/>
        </w:rPr>
        <w:t>its;</w:t>
      </w:r>
    </w:p>
    <w:p>
      <w:pPr>
        <w:pStyle w:val="style0"/>
        <w:spacing w:lineRule="auto" w:line="360"/>
        <w:rPr/>
      </w:pPr>
    </w:p>
    <w:p>
      <w:pPr>
        <w:pStyle w:val="style81"/>
        <w:rPr/>
      </w:pPr>
      <w:r>
        <w:tab/>
      </w:r>
      <w:r>
        <w:rPr>
          <w:lang w:val="en-US"/>
        </w:rPr>
        <w:t xml:space="preserve">         </w:t>
      </w:r>
      <w:r>
        <w:rPr>
          <w:szCs w:val="24"/>
        </w:rPr>
        <w:t>The</w:t>
      </w:r>
      <w:r>
        <w:rPr>
          <w:szCs w:val="24"/>
        </w:rPr>
        <w:t xml:space="preserve"> </w:t>
      </w:r>
      <w:r>
        <w:rPr>
          <w:szCs w:val="24"/>
        </w:rPr>
        <w:t>office</w:t>
      </w:r>
      <w:r>
        <w:rPr>
          <w:szCs w:val="24"/>
        </w:rPr>
        <w:t xml:space="preserve"> </w:t>
      </w:r>
      <w:r>
        <w:rPr>
          <w:szCs w:val="24"/>
        </w:rPr>
        <w:t>of</w:t>
      </w:r>
      <w:r>
        <w:rPr>
          <w:szCs w:val="24"/>
        </w:rPr>
        <w:t xml:space="preserve"> </w:t>
      </w:r>
      <w:r>
        <w:rPr>
          <w:szCs w:val="24"/>
        </w:rPr>
        <w:t>the</w:t>
      </w:r>
      <w:r>
        <w:rPr>
          <w:szCs w:val="24"/>
        </w:rPr>
        <w:t xml:space="preserve"> </w:t>
      </w:r>
      <w:r>
        <w:rPr>
          <w:szCs w:val="24"/>
        </w:rPr>
        <w:t>quality</w:t>
      </w:r>
      <w:r>
        <w:rPr>
          <w:szCs w:val="24"/>
        </w:rPr>
        <w:t xml:space="preserve"> </w:t>
      </w:r>
      <w:r>
        <w:rPr>
          <w:szCs w:val="24"/>
        </w:rPr>
        <w:t>controller</w:t>
      </w:r>
      <w:r>
        <w:rPr>
          <w:szCs w:val="24"/>
        </w:rPr>
        <w:t xml:space="preserve"> </w:t>
      </w:r>
      <w:r>
        <w:rPr>
          <w:szCs w:val="24"/>
        </w:rPr>
        <w:t>opposite</w:t>
      </w:r>
      <w:r>
        <w:rPr>
          <w:szCs w:val="24"/>
        </w:rPr>
        <w:t xml:space="preserve"> </w:t>
      </w:r>
      <w:r>
        <w:rPr>
          <w:szCs w:val="24"/>
        </w:rPr>
        <w:t>of</w:t>
      </w:r>
      <w:r>
        <w:rPr>
          <w:szCs w:val="24"/>
        </w:rPr>
        <w:t xml:space="preserve"> </w:t>
      </w:r>
      <w:r>
        <w:rPr>
          <w:szCs w:val="24"/>
        </w:rPr>
        <w:t>all</w:t>
      </w:r>
      <w:r>
        <w:rPr>
          <w:szCs w:val="24"/>
        </w:rPr>
        <w:t xml:space="preserve"> </w:t>
      </w:r>
      <w:r>
        <w:rPr>
          <w:szCs w:val="24"/>
        </w:rPr>
        <w:t>machine</w:t>
      </w:r>
      <w:r>
        <w:rPr>
          <w:szCs w:val="24"/>
        </w:rPr>
        <w:t xml:space="preserve"> </w:t>
      </w:r>
      <w:r>
        <w:rPr>
          <w:szCs w:val="24"/>
        </w:rPr>
        <w:t>so,</w:t>
      </w:r>
      <w:r>
        <w:rPr>
          <w:szCs w:val="24"/>
        </w:rPr>
        <w:t xml:space="preserve"> </w:t>
      </w:r>
      <w:r>
        <w:rPr>
          <w:szCs w:val="24"/>
        </w:rPr>
        <w:t>quality</w:t>
      </w:r>
      <w:r>
        <w:rPr>
          <w:szCs w:val="24"/>
        </w:rPr>
        <w:t xml:space="preserve"> </w:t>
      </w:r>
      <w:r>
        <w:rPr>
          <w:szCs w:val="24"/>
        </w:rPr>
        <w:t>controller</w:t>
      </w:r>
      <w:r>
        <w:rPr>
          <w:szCs w:val="24"/>
        </w:rPr>
        <w:t xml:space="preserve"> </w:t>
      </w:r>
      <w:r>
        <w:rPr>
          <w:szCs w:val="24"/>
        </w:rPr>
        <w:t>has</w:t>
      </w:r>
      <w:r>
        <w:rPr>
          <w:szCs w:val="24"/>
        </w:rPr>
        <w:t xml:space="preserve"> </w:t>
      </w:r>
      <w:r>
        <w:rPr>
          <w:szCs w:val="24"/>
        </w:rPr>
        <w:t>directly</w:t>
      </w:r>
      <w:r>
        <w:rPr>
          <w:szCs w:val="24"/>
        </w:rPr>
        <w:t xml:space="preserve"> </w:t>
      </w:r>
      <w:r>
        <w:rPr>
          <w:szCs w:val="24"/>
        </w:rPr>
        <w:t>able</w:t>
      </w:r>
      <w:r>
        <w:rPr>
          <w:szCs w:val="24"/>
        </w:rPr>
        <w:t xml:space="preserve"> </w:t>
      </w:r>
      <w:r>
        <w:rPr>
          <w:szCs w:val="24"/>
        </w:rPr>
        <w:t>to</w:t>
      </w:r>
      <w:r>
        <w:rPr>
          <w:szCs w:val="24"/>
        </w:rPr>
        <w:t xml:space="preserve"> </w:t>
      </w:r>
      <w:r>
        <w:rPr>
          <w:szCs w:val="24"/>
        </w:rPr>
        <w:t>see</w:t>
      </w:r>
      <w:r>
        <w:rPr>
          <w:szCs w:val="24"/>
        </w:rPr>
        <w:t xml:space="preserve"> </w:t>
      </w:r>
      <w:r>
        <w:rPr>
          <w:szCs w:val="24"/>
        </w:rPr>
        <w:t>the</w:t>
      </w:r>
      <w:r>
        <w:rPr>
          <w:szCs w:val="24"/>
        </w:rPr>
        <w:t xml:space="preserve"> </w:t>
      </w:r>
      <w:r>
        <w:rPr>
          <w:szCs w:val="24"/>
        </w:rPr>
        <w:t>original</w:t>
      </w:r>
      <w:r>
        <w:rPr>
          <w:szCs w:val="24"/>
        </w:rPr>
        <w:t xml:space="preserve"> </w:t>
      </w:r>
      <w:r>
        <w:rPr>
          <w:szCs w:val="24"/>
        </w:rPr>
        <w:t>work</w:t>
      </w:r>
      <w:r>
        <w:rPr>
          <w:szCs w:val="24"/>
        </w:rPr>
        <w:t xml:space="preserve"> </w:t>
      </w:r>
      <w:r>
        <w:rPr>
          <w:szCs w:val="24"/>
        </w:rPr>
        <w:t>of</w:t>
      </w:r>
      <w:r>
        <w:rPr>
          <w:szCs w:val="24"/>
        </w:rPr>
        <w:t xml:space="preserve"> </w:t>
      </w:r>
      <w:r>
        <w:rPr>
          <w:szCs w:val="24"/>
        </w:rPr>
        <w:t>the</w:t>
      </w:r>
      <w:r>
        <w:rPr>
          <w:szCs w:val="24"/>
        </w:rPr>
        <w:t xml:space="preserve"> </w:t>
      </w:r>
      <w:r>
        <w:rPr>
          <w:szCs w:val="24"/>
        </w:rPr>
        <w:t>employees,</w:t>
      </w:r>
      <w:r>
        <w:rPr>
          <w:szCs w:val="24"/>
        </w:rPr>
        <w:t xml:space="preserve"> </w:t>
      </w:r>
      <w:r>
        <w:rPr>
          <w:szCs w:val="24"/>
        </w:rPr>
        <w:t>it</w:t>
      </w:r>
      <w:r>
        <w:rPr>
          <w:szCs w:val="24"/>
        </w:rPr>
        <w:t xml:space="preserve"> </w:t>
      </w:r>
      <w:r>
        <w:rPr>
          <w:szCs w:val="24"/>
        </w:rPr>
        <w:t>is</w:t>
      </w:r>
      <w:r>
        <w:rPr>
          <w:szCs w:val="24"/>
        </w:rPr>
        <w:t xml:space="preserve"> </w:t>
      </w:r>
      <w:r>
        <w:rPr>
          <w:szCs w:val="24"/>
        </w:rPr>
        <w:t>very</w:t>
      </w:r>
      <w:r>
        <w:rPr>
          <w:szCs w:val="24"/>
        </w:rPr>
        <w:t xml:space="preserve"> </w:t>
      </w:r>
      <w:r>
        <w:rPr>
          <w:szCs w:val="24"/>
        </w:rPr>
        <w:t>carefully</w:t>
      </w:r>
      <w:r>
        <w:rPr>
          <w:szCs w:val="24"/>
        </w:rPr>
        <w:t xml:space="preserve"> </w:t>
      </w:r>
      <w:r>
        <w:rPr>
          <w:szCs w:val="24"/>
        </w:rPr>
        <w:t>arranged</w:t>
      </w:r>
      <w:r>
        <w:rPr>
          <w:szCs w:val="24"/>
        </w:rPr>
        <w:t xml:space="preserve"> </w:t>
      </w:r>
      <w:r>
        <w:rPr>
          <w:szCs w:val="24"/>
        </w:rPr>
        <w:t>its</w:t>
      </w:r>
      <w:r>
        <w:rPr>
          <w:szCs w:val="24"/>
        </w:rPr>
        <w:t xml:space="preserve"> </w:t>
      </w:r>
      <w:r>
        <w:rPr>
          <w:szCs w:val="24"/>
        </w:rPr>
        <w:t>work</w:t>
      </w:r>
      <w:r>
        <w:rPr>
          <w:szCs w:val="24"/>
        </w:rPr>
        <w:t xml:space="preserve"> </w:t>
      </w:r>
      <w:r>
        <w:rPr>
          <w:szCs w:val="24"/>
        </w:rPr>
        <w:t>facilities</w:t>
      </w:r>
      <w:r>
        <w:rPr>
          <w:szCs w:val="24"/>
        </w:rPr>
        <w:t xml:space="preserve"> </w:t>
      </w:r>
      <w:r>
        <w:rPr>
          <w:szCs w:val="24"/>
        </w:rPr>
        <w:t>and</w:t>
      </w:r>
      <w:r>
        <w:rPr>
          <w:szCs w:val="24"/>
        </w:rPr>
        <w:t xml:space="preserve"> </w:t>
      </w:r>
      <w:r>
        <w:rPr>
          <w:szCs w:val="24"/>
        </w:rPr>
        <w:t>personnel</w:t>
      </w:r>
      <w:r>
        <w:rPr>
          <w:szCs w:val="24"/>
        </w:rPr>
        <w:t xml:space="preserve"> </w:t>
      </w:r>
      <w:r>
        <w:rPr>
          <w:szCs w:val="24"/>
        </w:rPr>
        <w:t>for</w:t>
      </w:r>
      <w:r>
        <w:rPr>
          <w:szCs w:val="24"/>
        </w:rPr>
        <w:t xml:space="preserve"> </w:t>
      </w:r>
      <w:r>
        <w:rPr>
          <w:szCs w:val="24"/>
        </w:rPr>
        <w:t>done</w:t>
      </w:r>
      <w:r>
        <w:rPr>
          <w:szCs w:val="24"/>
        </w:rPr>
        <w:t xml:space="preserve"> </w:t>
      </w:r>
      <w:r>
        <w:rPr>
          <w:szCs w:val="24"/>
        </w:rPr>
        <w:t>work</w:t>
      </w:r>
      <w:r>
        <w:rPr>
          <w:szCs w:val="24"/>
        </w:rPr>
        <w:t xml:space="preserve"> </w:t>
      </w:r>
      <w:r>
        <w:rPr>
          <w:szCs w:val="24"/>
        </w:rPr>
        <w:t>effectively</w:t>
      </w:r>
      <w:r>
        <w:rPr>
          <w:szCs w:val="24"/>
        </w:rPr>
        <w:t xml:space="preserve"> </w:t>
      </w:r>
      <w:r>
        <w:rPr>
          <w:szCs w:val="24"/>
        </w:rPr>
        <w:t>and</w:t>
      </w:r>
      <w:r>
        <w:rPr>
          <w:szCs w:val="24"/>
        </w:rPr>
        <w:t xml:space="preserve"> </w:t>
      </w:r>
      <w:r>
        <w:rPr>
          <w:szCs w:val="24"/>
        </w:rPr>
        <w:t>efficient</w:t>
      </w:r>
      <w:r>
        <w:rPr>
          <w:szCs w:val="24"/>
        </w:rPr>
        <w:t>ly</w:t>
      </w:r>
    </w:p>
    <w:p>
      <w:pPr>
        <w:pStyle w:val="style0"/>
        <w:spacing w:lineRule="auto" w:line="360"/>
        <w:rPr/>
      </w:pPr>
    </w:p>
    <w:p>
      <w:pPr>
        <w:pStyle w:val="style0"/>
        <w:spacing w:lineRule="auto" w:line="360"/>
        <w:ind w:left="2520"/>
        <w:rPr/>
      </w:pPr>
    </w:p>
    <w:p>
      <w:pPr>
        <w:pStyle w:val="style0"/>
        <w:spacing w:lineRule="auto" w:line="360"/>
        <w:ind w:left="2520"/>
        <w:rPr/>
      </w:pPr>
      <w:r>
        <w:rPr>
          <w:b/>
          <w:sz w:val="36"/>
          <w:szCs w:val="36"/>
          <w:u w:val="single"/>
        </w:rPr>
        <w:t>Detail</w:t>
      </w:r>
      <w:r>
        <w:rPr>
          <w:b/>
          <w:sz w:val="36"/>
          <w:szCs w:val="36"/>
          <w:u w:val="single"/>
        </w:rPr>
        <w:t xml:space="preserve"> </w:t>
      </w:r>
      <w:r>
        <w:rPr>
          <w:b/>
          <w:sz w:val="36"/>
          <w:szCs w:val="36"/>
          <w:u w:val="single"/>
        </w:rPr>
        <w:t>of</w:t>
      </w:r>
      <w:r>
        <w:rPr>
          <w:b/>
          <w:sz w:val="36"/>
          <w:szCs w:val="36"/>
          <w:u w:val="single"/>
        </w:rPr>
        <w:t xml:space="preserve"> </w:t>
      </w:r>
      <w:r>
        <w:rPr>
          <w:b/>
          <w:sz w:val="36"/>
          <w:szCs w:val="36"/>
          <w:u w:val="single"/>
        </w:rPr>
        <w:t>plant</w:t>
      </w:r>
      <w:r>
        <w:rPr>
          <w:b/>
          <w:sz w:val="36"/>
          <w:szCs w:val="36"/>
          <w:u w:val="single"/>
        </w:rPr>
        <w:t xml:space="preserve"> </w:t>
      </w:r>
      <w:r>
        <w:rPr>
          <w:b/>
          <w:sz w:val="36"/>
          <w:szCs w:val="36"/>
          <w:u w:val="single"/>
        </w:rPr>
        <w:t>&amp;Machineries</w:t>
      </w:r>
    </w:p>
    <w:p>
      <w:pPr>
        <w:pStyle w:val="style0"/>
        <w:spacing w:lineRule="auto" w:line="360"/>
        <w:ind w:left="2520"/>
        <w:rPr/>
      </w:pPr>
    </w:p>
    <w:p>
      <w:pPr>
        <w:pStyle w:val="style0"/>
        <w:spacing w:lineRule="auto" w:line="360"/>
        <w:rPr/>
      </w:pPr>
      <w:r>
        <w:rPr>
          <w:sz w:val="28"/>
          <w:szCs w:val="28"/>
        </w:rPr>
        <w:t xml:space="preserve">                    </w:t>
      </w:r>
      <w:r>
        <w:rPr>
          <w:sz w:val="28"/>
          <w:szCs w:val="28"/>
        </w:rPr>
        <w:t>There</w:t>
      </w:r>
      <w:r>
        <w:rPr>
          <w:sz w:val="28"/>
          <w:szCs w:val="28"/>
        </w:rPr>
        <w:t xml:space="preserve"> </w:t>
      </w:r>
      <w:r>
        <w:rPr>
          <w:sz w:val="28"/>
          <w:szCs w:val="28"/>
        </w:rPr>
        <w:t>are</w:t>
      </w:r>
      <w:r>
        <w:rPr>
          <w:sz w:val="28"/>
          <w:szCs w:val="28"/>
        </w:rPr>
        <w:t xml:space="preserve"> </w:t>
      </w:r>
      <w:r>
        <w:rPr>
          <w:sz w:val="28"/>
          <w:szCs w:val="28"/>
        </w:rPr>
        <w:t>various</w:t>
      </w:r>
      <w:r>
        <w:rPr>
          <w:sz w:val="28"/>
          <w:szCs w:val="28"/>
        </w:rPr>
        <w:t xml:space="preserve"> </w:t>
      </w:r>
      <w:r>
        <w:rPr>
          <w:sz w:val="28"/>
          <w:szCs w:val="28"/>
        </w:rPr>
        <w:t>types</w:t>
      </w:r>
      <w:r>
        <w:rPr>
          <w:sz w:val="28"/>
          <w:szCs w:val="28"/>
        </w:rPr>
        <w:t xml:space="preserve"> </w:t>
      </w:r>
      <w:r>
        <w:rPr>
          <w:sz w:val="28"/>
          <w:szCs w:val="28"/>
        </w:rPr>
        <w:t>of</w:t>
      </w:r>
      <w:r>
        <w:rPr>
          <w:sz w:val="28"/>
          <w:szCs w:val="28"/>
        </w:rPr>
        <w:t xml:space="preserve"> </w:t>
      </w:r>
      <w:r>
        <w:rPr>
          <w:sz w:val="28"/>
          <w:szCs w:val="28"/>
        </w:rPr>
        <w:t>machines</w:t>
      </w:r>
      <w:r>
        <w:rPr>
          <w:sz w:val="28"/>
          <w:szCs w:val="28"/>
        </w:rPr>
        <w:t xml:space="preserve"> </w:t>
      </w:r>
      <w:r>
        <w:rPr>
          <w:sz w:val="28"/>
          <w:szCs w:val="28"/>
        </w:rPr>
        <w:t>are</w:t>
      </w:r>
      <w:r>
        <w:rPr>
          <w:sz w:val="28"/>
          <w:szCs w:val="28"/>
        </w:rPr>
        <w:t xml:space="preserve"> </w:t>
      </w:r>
      <w:r>
        <w:rPr>
          <w:sz w:val="28"/>
          <w:szCs w:val="28"/>
        </w:rPr>
        <w:t>required</w:t>
      </w:r>
      <w:r>
        <w:rPr>
          <w:sz w:val="28"/>
          <w:szCs w:val="28"/>
        </w:rPr>
        <w:t xml:space="preserve"> </w:t>
      </w:r>
      <w:r>
        <w:rPr>
          <w:sz w:val="28"/>
          <w:szCs w:val="28"/>
        </w:rPr>
        <w:t>in</w:t>
      </w:r>
      <w:r>
        <w:rPr>
          <w:sz w:val="28"/>
          <w:szCs w:val="28"/>
        </w:rPr>
        <w:t xml:space="preserve"> </w:t>
      </w:r>
      <w:r>
        <w:rPr>
          <w:sz w:val="28"/>
          <w:szCs w:val="28"/>
        </w:rPr>
        <w:t>the</w:t>
      </w:r>
      <w:r>
        <w:rPr>
          <w:sz w:val="28"/>
          <w:szCs w:val="28"/>
        </w:rPr>
        <w:t xml:space="preserve"> </w:t>
      </w:r>
      <w:r>
        <w:rPr>
          <w:sz w:val="28"/>
          <w:szCs w:val="28"/>
        </w:rPr>
        <w:t>Bearing</w:t>
      </w:r>
      <w:r>
        <w:rPr>
          <w:sz w:val="28"/>
          <w:szCs w:val="28"/>
        </w:rPr>
        <w:t xml:space="preserve"> </w:t>
      </w:r>
      <w:r>
        <w:rPr>
          <w:sz w:val="28"/>
          <w:szCs w:val="28"/>
        </w:rPr>
        <w:t>part.</w:t>
      </w:r>
      <w:r>
        <w:rPr>
          <w:sz w:val="28"/>
          <w:szCs w:val="28"/>
        </w:rPr>
        <w:t xml:space="preserve"> </w:t>
      </w:r>
      <w:r>
        <w:rPr>
          <w:sz w:val="28"/>
          <w:szCs w:val="28"/>
        </w:rPr>
        <w:t>The</w:t>
      </w:r>
      <w:r>
        <w:rPr>
          <w:sz w:val="28"/>
          <w:szCs w:val="28"/>
        </w:rPr>
        <w:t xml:space="preserve"> </w:t>
      </w:r>
      <w:r>
        <w:rPr>
          <w:sz w:val="28"/>
          <w:szCs w:val="28"/>
        </w:rPr>
        <w:t>whole</w:t>
      </w:r>
      <w:r>
        <w:rPr>
          <w:sz w:val="28"/>
          <w:szCs w:val="28"/>
        </w:rPr>
        <w:t xml:space="preserve"> </w:t>
      </w:r>
      <w:r>
        <w:rPr>
          <w:sz w:val="28"/>
          <w:szCs w:val="28"/>
        </w:rPr>
        <w:t>lists</w:t>
      </w:r>
      <w:r>
        <w:rPr>
          <w:sz w:val="28"/>
          <w:szCs w:val="28"/>
        </w:rPr>
        <w:t xml:space="preserve"> </w:t>
      </w:r>
      <w:r>
        <w:rPr>
          <w:sz w:val="28"/>
          <w:szCs w:val="28"/>
        </w:rPr>
        <w:t>of</w:t>
      </w:r>
      <w:r>
        <w:rPr>
          <w:sz w:val="28"/>
          <w:szCs w:val="28"/>
        </w:rPr>
        <w:t xml:space="preserve"> </w:t>
      </w:r>
      <w:r>
        <w:rPr>
          <w:sz w:val="28"/>
          <w:szCs w:val="28"/>
        </w:rPr>
        <w:t>the</w:t>
      </w:r>
      <w:r>
        <w:rPr>
          <w:sz w:val="28"/>
          <w:szCs w:val="28"/>
        </w:rPr>
        <w:t xml:space="preserve"> </w:t>
      </w:r>
      <w:r>
        <w:rPr>
          <w:sz w:val="28"/>
          <w:szCs w:val="28"/>
        </w:rPr>
        <w:t>machines</w:t>
      </w:r>
      <w:r>
        <w:rPr>
          <w:sz w:val="28"/>
          <w:szCs w:val="28"/>
        </w:rPr>
        <w:t xml:space="preserve"> </w:t>
      </w:r>
      <w:r>
        <w:rPr>
          <w:sz w:val="28"/>
          <w:szCs w:val="28"/>
        </w:rPr>
        <w:t>required</w:t>
      </w:r>
      <w:r>
        <w:rPr>
          <w:sz w:val="28"/>
          <w:szCs w:val="28"/>
        </w:rPr>
        <w:t xml:space="preserve"> </w:t>
      </w:r>
      <w:r>
        <w:rPr>
          <w:sz w:val="28"/>
          <w:szCs w:val="28"/>
        </w:rPr>
        <w:t>are</w:t>
      </w:r>
      <w:r>
        <w:rPr>
          <w:sz w:val="28"/>
          <w:szCs w:val="28"/>
        </w:rPr>
        <w:t xml:space="preserve"> </w:t>
      </w:r>
      <w:r>
        <w:rPr>
          <w:sz w:val="28"/>
          <w:szCs w:val="28"/>
        </w:rPr>
        <w:t>given</w:t>
      </w:r>
      <w:r>
        <w:rPr>
          <w:sz w:val="28"/>
          <w:szCs w:val="28"/>
        </w:rPr>
        <w:t xml:space="preserve"> </w:t>
      </w:r>
      <w:r>
        <w:rPr>
          <w:sz w:val="28"/>
          <w:szCs w:val="28"/>
        </w:rPr>
        <w:t>below.</w:t>
      </w:r>
      <w:r>
        <w:rPr>
          <w:sz w:val="28"/>
          <w:szCs w:val="28"/>
        </w:rPr>
        <w:t xml:space="preserve"> </w:t>
      </w:r>
      <w:r>
        <w:rPr>
          <w:sz w:val="28"/>
          <w:szCs w:val="28"/>
        </w:rPr>
        <w:t>The</w:t>
      </w:r>
      <w:r>
        <w:rPr>
          <w:sz w:val="28"/>
          <w:szCs w:val="28"/>
        </w:rPr>
        <w:t xml:space="preserve"> </w:t>
      </w:r>
      <w:r>
        <w:rPr>
          <w:sz w:val="28"/>
          <w:szCs w:val="28"/>
        </w:rPr>
        <w:t>machines</w:t>
      </w:r>
      <w:r>
        <w:rPr>
          <w:sz w:val="28"/>
          <w:szCs w:val="28"/>
        </w:rPr>
        <w:t xml:space="preserve"> </w:t>
      </w:r>
      <w:r>
        <w:rPr>
          <w:sz w:val="28"/>
          <w:szCs w:val="28"/>
        </w:rPr>
        <w:t>are</w:t>
      </w:r>
      <w:r>
        <w:rPr>
          <w:sz w:val="28"/>
          <w:szCs w:val="28"/>
        </w:rPr>
        <w:t xml:space="preserve"> </w:t>
      </w:r>
      <w:r>
        <w:rPr>
          <w:sz w:val="28"/>
          <w:szCs w:val="28"/>
        </w:rPr>
        <w:t>required</w:t>
      </w:r>
      <w:r>
        <w:rPr>
          <w:sz w:val="28"/>
          <w:szCs w:val="28"/>
        </w:rPr>
        <w:t xml:space="preserve"> </w:t>
      </w:r>
      <w:r>
        <w:rPr>
          <w:sz w:val="28"/>
          <w:szCs w:val="28"/>
        </w:rPr>
        <w:t>in</w:t>
      </w:r>
      <w:r>
        <w:rPr>
          <w:sz w:val="28"/>
          <w:szCs w:val="28"/>
        </w:rPr>
        <w:t xml:space="preserve"> </w:t>
      </w:r>
      <w:r>
        <w:rPr>
          <w:sz w:val="28"/>
          <w:szCs w:val="28"/>
        </w:rPr>
        <w:t>order</w:t>
      </w:r>
      <w:r>
        <w:rPr>
          <w:sz w:val="28"/>
          <w:szCs w:val="28"/>
        </w:rPr>
        <w:t xml:space="preserve"> </w:t>
      </w:r>
      <w:r>
        <w:rPr>
          <w:sz w:val="28"/>
          <w:szCs w:val="28"/>
        </w:rPr>
        <w:t>to</w:t>
      </w:r>
      <w:r>
        <w:rPr>
          <w:sz w:val="28"/>
          <w:szCs w:val="28"/>
        </w:rPr>
        <w:t xml:space="preserve"> </w:t>
      </w:r>
      <w:r>
        <w:rPr>
          <w:sz w:val="28"/>
          <w:szCs w:val="28"/>
        </w:rPr>
        <w:t>finish</w:t>
      </w:r>
      <w:r>
        <w:rPr>
          <w:sz w:val="28"/>
          <w:szCs w:val="28"/>
        </w:rPr>
        <w:t xml:space="preserve"> </w:t>
      </w:r>
      <w:r>
        <w:rPr>
          <w:sz w:val="28"/>
          <w:szCs w:val="28"/>
        </w:rPr>
        <w:t>the</w:t>
      </w:r>
      <w:r>
        <w:rPr>
          <w:sz w:val="28"/>
          <w:szCs w:val="28"/>
        </w:rPr>
        <w:t xml:space="preserve"> </w:t>
      </w:r>
      <w:r>
        <w:rPr>
          <w:sz w:val="28"/>
          <w:szCs w:val="28"/>
        </w:rPr>
        <w:t>product</w:t>
      </w:r>
      <w:r>
        <w:rPr>
          <w:sz w:val="28"/>
          <w:szCs w:val="28"/>
        </w:rPr>
        <w:t xml:space="preserve"> </w:t>
      </w:r>
      <w:r>
        <w:rPr>
          <w:sz w:val="28"/>
          <w:szCs w:val="28"/>
        </w:rPr>
        <w:t>speedily.</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tbl>
      <w:tblPr>
        <w:jc w:val="left"/>
        <w:tblInd w:w="1368" w:type="dxa"/>
      </w:tblPr>
      <w:tblGrid>
        <w:gridCol w:w="1281"/>
        <w:gridCol w:w="4630"/>
      </w:tblGrid>
      <w:tr>
        <w:trPr>
          <w:cantSplit w:val="false"/>
          <w:trHeight w:val="1117" w:hRule="atLeast"/>
          <w:tblHeader w:val="false"/>
          <w:jc w:val="left"/>
        </w:trPr>
        <w:tc>
          <w:tcPr>
            <w:tcW w:w="1281" w:type="dxa"/>
            <w:tcBorders>
              <w:top w:val="single" w:sz="4" w:space="0" w:color="auto"/>
              <w:left w:val="single" w:sz="4" w:space="0" w:color="auto"/>
              <w:bottom w:val="single" w:sz="4" w:space="0" w:color="auto"/>
              <w:right w:val="single" w:sz="4" w:space="0" w:color="auto"/>
            </w:tcBorders>
          </w:tcPr>
          <w:p>
            <w:pPr>
              <w:pStyle w:val="style0"/>
              <w:spacing w:lineRule="auto" w:line="360"/>
              <w:rPr/>
            </w:pPr>
            <w:r>
              <w:rPr>
                <w:b/>
                <w:sz w:val="28"/>
                <w:szCs w:val="28"/>
              </w:rPr>
              <w:t>Sr.</w:t>
            </w:r>
            <w:r>
              <w:rPr>
                <w:b/>
                <w:sz w:val="28"/>
                <w:szCs w:val="28"/>
              </w:rPr>
              <w:t xml:space="preserve"> </w:t>
            </w:r>
            <w:r>
              <w:rPr>
                <w:b/>
                <w:sz w:val="28"/>
                <w:szCs w:val="28"/>
              </w:rPr>
              <w:t>no.</w:t>
            </w:r>
          </w:p>
        </w:tc>
        <w:tc>
          <w:tcPr>
            <w:tcW w:w="463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b/>
                <w:sz w:val="28"/>
                <w:szCs w:val="28"/>
              </w:rPr>
              <w:t>MACHINES</w:t>
            </w:r>
          </w:p>
          <w:p>
            <w:pPr>
              <w:pStyle w:val="style0"/>
              <w:spacing w:lineRule="auto" w:line="360"/>
              <w:jc w:val="center"/>
              <w:rPr/>
            </w:pPr>
          </w:p>
        </w:tc>
      </w:tr>
      <w:tr>
        <w:tblPrEx/>
        <w:trPr>
          <w:cantSplit w:val="false"/>
          <w:trHeight w:val="1097" w:hRule="atLeast"/>
          <w:tblHeader w:val="false"/>
          <w:jc w:val="left"/>
        </w:trPr>
        <w:tc>
          <w:tcPr>
            <w:tcW w:w="1281" w:type="dxa"/>
            <w:tcBorders>
              <w:top w:val="single" w:sz="4" w:space="0" w:color="auto"/>
              <w:left w:val="single" w:sz="4" w:space="0" w:color="auto"/>
              <w:bottom w:val="single" w:sz="4" w:space="0" w:color="auto"/>
              <w:right w:val="single" w:sz="4" w:space="0" w:color="auto"/>
            </w:tcBorders>
          </w:tcPr>
          <w:p>
            <w:pPr>
              <w:pStyle w:val="style0"/>
              <w:spacing w:lineRule="auto" w:line="360"/>
              <w:rPr/>
            </w:pPr>
            <w:r>
              <w:rPr>
                <w:b/>
                <w:sz w:val="28"/>
                <w:szCs w:val="28"/>
              </w:rPr>
              <w:t>1</w:t>
            </w:r>
          </w:p>
          <w:p>
            <w:pPr>
              <w:pStyle w:val="style0"/>
              <w:spacing w:lineRule="auto" w:line="360"/>
              <w:rPr/>
            </w:pPr>
          </w:p>
        </w:tc>
        <w:tc>
          <w:tcPr>
            <w:tcW w:w="4630" w:type="dxa"/>
            <w:tcBorders>
              <w:top w:val="single" w:sz="4" w:space="0" w:color="auto"/>
              <w:left w:val="single" w:sz="4" w:space="0" w:color="auto"/>
              <w:bottom w:val="single" w:sz="4" w:space="0" w:color="auto"/>
              <w:right w:val="single" w:sz="4" w:space="0" w:color="auto"/>
            </w:tcBorders>
          </w:tcPr>
          <w:p>
            <w:pPr>
              <w:pStyle w:val="style0"/>
              <w:spacing w:lineRule="auto" w:line="360"/>
              <w:jc w:val="both"/>
              <w:rPr/>
            </w:pPr>
            <w:r>
              <w:rPr>
                <w:b/>
                <w:sz w:val="28"/>
                <w:szCs w:val="28"/>
              </w:rPr>
              <w:t xml:space="preserve">                </w:t>
            </w:r>
            <w:r>
              <w:rPr>
                <w:b/>
                <w:sz w:val="28"/>
                <w:szCs w:val="28"/>
              </w:rPr>
              <w:t>Line</w:t>
            </w:r>
            <w:r>
              <w:rPr>
                <w:b/>
                <w:sz w:val="28"/>
                <w:szCs w:val="28"/>
              </w:rPr>
              <w:t xml:space="preserve"> </w:t>
            </w:r>
            <w:r>
              <w:rPr>
                <w:b/>
                <w:sz w:val="28"/>
                <w:szCs w:val="28"/>
              </w:rPr>
              <w:t>cutting</w:t>
            </w:r>
            <w:r>
              <w:rPr>
                <w:b/>
                <w:sz w:val="28"/>
                <w:szCs w:val="28"/>
              </w:rPr>
              <w:t xml:space="preserve"> </w:t>
            </w:r>
            <w:r>
              <w:rPr>
                <w:b/>
                <w:sz w:val="28"/>
                <w:szCs w:val="28"/>
              </w:rPr>
              <w:t>machine</w:t>
            </w:r>
          </w:p>
        </w:tc>
      </w:tr>
      <w:tr>
        <w:tblPrEx/>
        <w:trPr>
          <w:cantSplit w:val="false"/>
          <w:trHeight w:val="1117" w:hRule="atLeast"/>
          <w:tblHeader w:val="false"/>
          <w:jc w:val="left"/>
        </w:trPr>
        <w:tc>
          <w:tcPr>
            <w:tcW w:w="1281" w:type="dxa"/>
            <w:tcBorders>
              <w:top w:val="single" w:sz="4" w:space="0" w:color="auto"/>
              <w:left w:val="single" w:sz="4" w:space="0" w:color="auto"/>
              <w:bottom w:val="single" w:sz="4" w:space="0" w:color="auto"/>
              <w:right w:val="single" w:sz="4" w:space="0" w:color="auto"/>
            </w:tcBorders>
          </w:tcPr>
          <w:p>
            <w:pPr>
              <w:pStyle w:val="style0"/>
              <w:spacing w:lineRule="auto" w:line="360"/>
              <w:rPr/>
            </w:pPr>
            <w:r>
              <w:rPr>
                <w:b/>
                <w:sz w:val="28"/>
                <w:szCs w:val="28"/>
              </w:rPr>
              <w:t>2</w:t>
            </w:r>
          </w:p>
          <w:p>
            <w:pPr>
              <w:pStyle w:val="style0"/>
              <w:spacing w:lineRule="auto" w:line="360"/>
              <w:rPr/>
            </w:pPr>
          </w:p>
        </w:tc>
        <w:tc>
          <w:tcPr>
            <w:tcW w:w="4630" w:type="dxa"/>
            <w:tcBorders>
              <w:top w:val="single" w:sz="4" w:space="0" w:color="auto"/>
              <w:left w:val="single" w:sz="4" w:space="0" w:color="auto"/>
              <w:bottom w:val="single" w:sz="4" w:space="0" w:color="auto"/>
              <w:right w:val="single" w:sz="4" w:space="0" w:color="auto"/>
            </w:tcBorders>
          </w:tcPr>
          <w:p>
            <w:pPr>
              <w:pStyle w:val="style0"/>
              <w:spacing w:lineRule="auto" w:line="360"/>
              <w:jc w:val="both"/>
              <w:rPr/>
            </w:pPr>
            <w:r>
              <w:rPr>
                <w:b/>
                <w:sz w:val="28"/>
                <w:szCs w:val="28"/>
              </w:rPr>
              <w:t xml:space="preserve">                </w:t>
            </w:r>
            <w:r>
              <w:rPr>
                <w:b/>
                <w:sz w:val="28"/>
                <w:szCs w:val="28"/>
              </w:rPr>
              <w:t>Drill</w:t>
            </w:r>
            <w:r>
              <w:rPr>
                <w:b/>
                <w:sz w:val="28"/>
                <w:szCs w:val="28"/>
              </w:rPr>
              <w:t xml:space="preserve"> </w:t>
            </w:r>
            <w:r>
              <w:rPr>
                <w:b/>
                <w:sz w:val="28"/>
                <w:szCs w:val="28"/>
              </w:rPr>
              <w:t>machine</w:t>
            </w:r>
          </w:p>
        </w:tc>
      </w:tr>
      <w:tr>
        <w:tblPrEx/>
        <w:trPr>
          <w:cantSplit w:val="false"/>
          <w:trHeight w:val="1097" w:hRule="atLeast"/>
          <w:tblHeader w:val="false"/>
          <w:jc w:val="left"/>
        </w:trPr>
        <w:tc>
          <w:tcPr>
            <w:tcW w:w="1281" w:type="dxa"/>
            <w:tcBorders>
              <w:top w:val="single" w:sz="4" w:space="0" w:color="auto"/>
              <w:left w:val="single" w:sz="4" w:space="0" w:color="auto"/>
              <w:bottom w:val="single" w:sz="4" w:space="0" w:color="auto"/>
              <w:right w:val="single" w:sz="4" w:space="0" w:color="auto"/>
            </w:tcBorders>
          </w:tcPr>
          <w:p>
            <w:pPr>
              <w:pStyle w:val="style0"/>
              <w:spacing w:lineRule="auto" w:line="360"/>
              <w:rPr/>
            </w:pPr>
            <w:r>
              <w:rPr>
                <w:b/>
                <w:sz w:val="28"/>
                <w:szCs w:val="28"/>
              </w:rPr>
              <w:t>3</w:t>
            </w:r>
          </w:p>
          <w:p>
            <w:pPr>
              <w:pStyle w:val="style0"/>
              <w:spacing w:lineRule="auto" w:line="360"/>
              <w:rPr/>
            </w:pPr>
          </w:p>
        </w:tc>
        <w:tc>
          <w:tcPr>
            <w:tcW w:w="4630" w:type="dxa"/>
            <w:tcBorders>
              <w:top w:val="single" w:sz="4" w:space="0" w:color="auto"/>
              <w:left w:val="single" w:sz="4" w:space="0" w:color="auto"/>
              <w:bottom w:val="single" w:sz="4" w:space="0" w:color="auto"/>
              <w:right w:val="single" w:sz="4" w:space="0" w:color="auto"/>
            </w:tcBorders>
          </w:tcPr>
          <w:p>
            <w:pPr>
              <w:pStyle w:val="style0"/>
              <w:spacing w:lineRule="auto" w:line="360"/>
              <w:jc w:val="both"/>
              <w:rPr/>
            </w:pPr>
            <w:r>
              <w:rPr>
                <w:b/>
                <w:sz w:val="28"/>
                <w:szCs w:val="28"/>
              </w:rPr>
              <w:t xml:space="preserve">                </w:t>
            </w:r>
            <w:r>
              <w:rPr>
                <w:b/>
                <w:sz w:val="28"/>
                <w:szCs w:val="28"/>
              </w:rPr>
              <w:t>Rolla-</w:t>
            </w:r>
            <w:r>
              <w:rPr>
                <w:b/>
                <w:sz w:val="28"/>
                <w:szCs w:val="28"/>
              </w:rPr>
              <w:t xml:space="preserve"> </w:t>
            </w:r>
            <w:r>
              <w:rPr>
                <w:b/>
                <w:sz w:val="28"/>
                <w:szCs w:val="28"/>
              </w:rPr>
              <w:t>den</w:t>
            </w:r>
            <w:r>
              <w:rPr>
                <w:b/>
                <w:sz w:val="28"/>
                <w:szCs w:val="28"/>
              </w:rPr>
              <w:t xml:space="preserve"> </w:t>
            </w:r>
            <w:r>
              <w:rPr>
                <w:b/>
                <w:sz w:val="28"/>
                <w:szCs w:val="28"/>
              </w:rPr>
              <w:t>machine</w:t>
            </w:r>
          </w:p>
          <w:p>
            <w:pPr>
              <w:pStyle w:val="style0"/>
              <w:tabs>
                <w:tab w:val="left" w:leader="none" w:pos="3600"/>
              </w:tabs>
              <w:spacing w:lineRule="auto" w:line="360"/>
              <w:jc w:val="both"/>
              <w:rPr/>
            </w:pPr>
            <w:r>
              <w:tab/>
            </w:r>
          </w:p>
        </w:tc>
      </w:tr>
      <w:tr>
        <w:tblPrEx/>
        <w:trPr>
          <w:cantSplit w:val="false"/>
          <w:trHeight w:val="1136" w:hRule="atLeast"/>
          <w:tblHeader w:val="false"/>
          <w:jc w:val="left"/>
        </w:trPr>
        <w:tc>
          <w:tcPr>
            <w:tcW w:w="1281" w:type="dxa"/>
            <w:tcBorders>
              <w:top w:val="single" w:sz="4" w:space="0" w:color="auto"/>
              <w:left w:val="single" w:sz="4" w:space="0" w:color="auto"/>
              <w:bottom w:val="single" w:sz="4" w:space="0" w:color="auto"/>
              <w:right w:val="single" w:sz="4" w:space="0" w:color="auto"/>
            </w:tcBorders>
          </w:tcPr>
          <w:p>
            <w:pPr>
              <w:pStyle w:val="style0"/>
              <w:spacing w:lineRule="auto" w:line="360"/>
              <w:rPr/>
            </w:pPr>
            <w:r>
              <w:rPr>
                <w:b/>
                <w:sz w:val="28"/>
                <w:szCs w:val="28"/>
              </w:rPr>
              <w:t>4</w:t>
            </w:r>
          </w:p>
          <w:p>
            <w:pPr>
              <w:pStyle w:val="style0"/>
              <w:spacing w:lineRule="auto" w:line="360"/>
              <w:rPr/>
            </w:pPr>
          </w:p>
        </w:tc>
        <w:tc>
          <w:tcPr>
            <w:tcW w:w="4630" w:type="dxa"/>
            <w:tcBorders>
              <w:top w:val="single" w:sz="4" w:space="0" w:color="auto"/>
              <w:left w:val="single" w:sz="4" w:space="0" w:color="auto"/>
              <w:bottom w:val="single" w:sz="4" w:space="0" w:color="auto"/>
              <w:right w:val="single" w:sz="4" w:space="0" w:color="auto"/>
            </w:tcBorders>
          </w:tcPr>
          <w:p>
            <w:pPr>
              <w:pStyle w:val="style0"/>
              <w:spacing w:lineRule="auto" w:line="360"/>
              <w:jc w:val="both"/>
              <w:rPr/>
            </w:pPr>
            <w:r>
              <w:rPr>
                <w:b/>
                <w:sz w:val="28"/>
                <w:szCs w:val="28"/>
              </w:rPr>
              <w:t xml:space="preserve">                </w:t>
            </w:r>
            <w:r>
              <w:rPr>
                <w:b/>
                <w:sz w:val="28"/>
                <w:szCs w:val="28"/>
              </w:rPr>
              <w:t>Welding</w:t>
            </w:r>
            <w:r>
              <w:rPr>
                <w:b/>
                <w:sz w:val="28"/>
                <w:szCs w:val="28"/>
              </w:rPr>
              <w:t xml:space="preserve"> </w:t>
            </w:r>
            <w:r>
              <w:rPr>
                <w:b/>
                <w:sz w:val="28"/>
                <w:szCs w:val="28"/>
              </w:rPr>
              <w:t>machine</w:t>
            </w:r>
          </w:p>
        </w:tc>
      </w:tr>
    </w:tbl>
    <w:p>
      <w:pPr>
        <w:pStyle w:val="style0"/>
        <w:spacing w:lineRule="auto" w:line="360"/>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pPr>
    </w:p>
    <w:p>
      <w:pPr>
        <w:pStyle w:val="style0"/>
        <w:tabs>
          <w:tab w:val="left" w:leader="none" w:pos="1080"/>
        </w:tabs>
        <w:spacing w:lineRule="auto" w:line="360"/>
        <w:jc w:val="left"/>
        <w:rPr>
          <w:b/>
          <w:sz w:val="36"/>
          <w:szCs w:val="36"/>
          <w:u w:val="single"/>
          <w:lang w:val="en-GB"/>
        </w:rPr>
      </w:pPr>
    </w:p>
    <w:p>
      <w:pPr>
        <w:pStyle w:val="style0"/>
        <w:tabs>
          <w:tab w:val="left" w:leader="none" w:pos="1080"/>
        </w:tabs>
        <w:spacing w:lineRule="auto" w:line="360"/>
        <w:jc w:val="left"/>
        <w:rPr>
          <w:b/>
          <w:sz w:val="36"/>
          <w:szCs w:val="36"/>
          <w:u w:val="single"/>
          <w:lang w:val="en-GB"/>
        </w:rPr>
      </w:pPr>
    </w:p>
    <w:p>
      <w:pPr>
        <w:pStyle w:val="style0"/>
        <w:tabs>
          <w:tab w:val="left" w:leader="none" w:pos="1080"/>
        </w:tabs>
        <w:spacing w:lineRule="auto" w:line="360"/>
        <w:jc w:val="left"/>
        <w:rPr>
          <w:sz w:val="36"/>
          <w:szCs w:val="36"/>
          <w:u w:val="single"/>
        </w:rPr>
      </w:pPr>
      <w:r>
        <w:rPr>
          <w:b/>
          <w:sz w:val="44"/>
          <w:szCs w:val="44"/>
          <w:u w:val="none"/>
          <w:lang w:val="en-GB"/>
        </w:rPr>
        <w:t xml:space="preserve">           </w:t>
      </w:r>
      <w:r>
        <w:rPr>
          <w:b/>
          <w:sz w:val="44"/>
          <w:szCs w:val="44"/>
          <w:u w:val="single"/>
          <w:lang w:val="en-GB"/>
        </w:rPr>
        <w:t>6.</w:t>
      </w:r>
      <w:r>
        <w:rPr>
          <w:b/>
          <w:sz w:val="44"/>
          <w:szCs w:val="44"/>
          <w:u w:val="single"/>
        </w:rPr>
        <w:t>Installed &amp; utilized capacity</w:t>
      </w:r>
    </w:p>
    <w:p>
      <w:pPr>
        <w:pStyle w:val="style0"/>
        <w:spacing w:lineRule="auto" w:line="360"/>
        <w:rPr>
          <w:sz w:val="28"/>
          <w:szCs w:val="28"/>
        </w:rPr>
      </w:pPr>
    </w:p>
    <w:p>
      <w:pPr>
        <w:pStyle w:val="style179"/>
        <w:numPr>
          <w:ilvl w:val="0"/>
          <w:numId w:val="6"/>
        </w:numPr>
        <w:spacing w:lineRule="auto" w:line="360"/>
        <w:jc w:val="both"/>
        <w:rPr>
          <w:rFonts w:ascii="Times New Roman" w:hAnsi="Times New Roman"/>
          <w:b/>
          <w:bCs/>
          <w:sz w:val="32"/>
          <w:szCs w:val="32"/>
        </w:rPr>
      </w:pPr>
      <w:r>
        <w:rPr>
          <w:rFonts w:ascii="Times New Roman" w:hAnsi="Times New Roman"/>
          <w:b/>
          <w:sz w:val="32"/>
          <w:szCs w:val="32"/>
        </w:rPr>
        <w:t>installed capacity:-</w:t>
      </w:r>
    </w:p>
    <w:p>
      <w:pPr>
        <w:pStyle w:val="style0"/>
        <w:numPr>
          <w:ilvl w:val="0"/>
          <w:numId w:val="47"/>
        </w:numPr>
        <w:spacing w:lineRule="auto" w:line="360"/>
        <w:jc w:val="both"/>
        <w:rPr>
          <w:bCs/>
          <w:sz w:val="28"/>
          <w:szCs w:val="28"/>
        </w:rPr>
      </w:pPr>
      <w:r>
        <w:rPr>
          <w:sz w:val="28"/>
          <w:szCs w:val="28"/>
        </w:rPr>
        <w:t>2000 per day.</w:t>
      </w:r>
    </w:p>
    <w:p>
      <w:pPr>
        <w:pStyle w:val="style0"/>
        <w:numPr>
          <w:ilvl w:val="0"/>
          <w:numId w:val="47"/>
        </w:numPr>
        <w:spacing w:lineRule="auto" w:line="360"/>
        <w:jc w:val="both"/>
        <w:rPr>
          <w:bCs/>
          <w:sz w:val="28"/>
          <w:szCs w:val="28"/>
        </w:rPr>
      </w:pPr>
      <w:r>
        <w:rPr>
          <w:sz w:val="28"/>
          <w:szCs w:val="28"/>
        </w:rPr>
        <w:t xml:space="preserve">60,000 per month </w:t>
      </w:r>
    </w:p>
    <w:p>
      <w:pPr>
        <w:pStyle w:val="style0"/>
        <w:numPr>
          <w:ilvl w:val="0"/>
          <w:numId w:val="47"/>
        </w:numPr>
        <w:spacing w:lineRule="auto" w:line="360"/>
        <w:jc w:val="both"/>
        <w:rPr>
          <w:bCs/>
          <w:sz w:val="28"/>
          <w:szCs w:val="28"/>
        </w:rPr>
      </w:pPr>
      <w:r>
        <w:rPr>
          <w:sz w:val="28"/>
          <w:szCs w:val="28"/>
        </w:rPr>
        <w:t>Yearly Installed capacity i</w:t>
      </w:r>
      <w:r>
        <w:rPr>
          <w:bCs/>
          <w:sz w:val="28"/>
          <w:szCs w:val="28"/>
        </w:rPr>
        <w:t>s</w:t>
      </w:r>
    </w:p>
    <w:p>
      <w:pPr>
        <w:pStyle w:val="style0"/>
        <w:spacing w:lineRule="auto" w:line="360"/>
        <w:ind w:left="360"/>
        <w:jc w:val="both"/>
        <w:rPr>
          <w:bCs/>
          <w:sz w:val="36"/>
          <w:szCs w:val="36"/>
        </w:rPr>
      </w:pPr>
      <w:r>
        <w:rPr>
          <w:bCs/>
          <w:sz w:val="28"/>
          <w:szCs w:val="28"/>
        </w:rPr>
        <w:t>2,000 x 300 day= 6, 00,000</w:t>
      </w:r>
    </w:p>
    <w:p>
      <w:pPr>
        <w:pStyle w:val="style0"/>
        <w:spacing w:lineRule="auto" w:line="360"/>
        <w:ind w:left="720"/>
        <w:rPr>
          <w:b/>
          <w:bCs/>
          <w:sz w:val="36"/>
          <w:szCs w:val="36"/>
        </w:rPr>
      </w:pPr>
    </w:p>
    <w:p>
      <w:pPr>
        <w:pStyle w:val="style0"/>
        <w:spacing w:lineRule="auto" w:line="360"/>
        <w:rPr>
          <w:b/>
          <w:bCs/>
          <w:sz w:val="32"/>
          <w:szCs w:val="32"/>
        </w:rPr>
      </w:pPr>
      <w:r>
        <w:rPr>
          <w:b/>
          <w:bCs/>
          <w:sz w:val="32"/>
          <w:szCs w:val="32"/>
        </w:rPr>
        <w:t xml:space="preserve">    2)  Utilized capacity:-</w:t>
      </w:r>
    </w:p>
    <w:p>
      <w:pPr>
        <w:pStyle w:val="style0"/>
        <w:numPr>
          <w:ilvl w:val="0"/>
          <w:numId w:val="40"/>
        </w:numPr>
        <w:spacing w:lineRule="auto" w:line="360"/>
        <w:rPr>
          <w:bCs/>
          <w:sz w:val="28"/>
          <w:szCs w:val="28"/>
        </w:rPr>
      </w:pPr>
      <w:r>
        <w:rPr>
          <w:bCs/>
          <w:sz w:val="28"/>
          <w:szCs w:val="28"/>
        </w:rPr>
        <w:t>80% i.e.  Per day.</w:t>
      </w:r>
    </w:p>
    <w:p>
      <w:pPr>
        <w:pStyle w:val="style0"/>
        <w:numPr>
          <w:ilvl w:val="0"/>
          <w:numId w:val="40"/>
        </w:numPr>
        <w:spacing w:lineRule="auto" w:line="360"/>
        <w:rPr>
          <w:bCs/>
          <w:sz w:val="28"/>
          <w:szCs w:val="28"/>
        </w:rPr>
      </w:pPr>
      <w:r>
        <w:rPr>
          <w:bCs/>
          <w:sz w:val="28"/>
          <w:szCs w:val="28"/>
        </w:rPr>
        <w:t>48,000 per month</w:t>
      </w:r>
    </w:p>
    <w:p>
      <w:pPr>
        <w:pStyle w:val="style0"/>
        <w:numPr>
          <w:ilvl w:val="0"/>
          <w:numId w:val="40"/>
        </w:numPr>
        <w:spacing w:lineRule="auto" w:line="360"/>
        <w:rPr>
          <w:bCs/>
          <w:sz w:val="28"/>
          <w:szCs w:val="28"/>
        </w:rPr>
      </w:pPr>
      <w:r>
        <w:rPr>
          <w:bCs/>
          <w:sz w:val="28"/>
          <w:szCs w:val="28"/>
        </w:rPr>
        <w:t xml:space="preserve">Yearly Utilized capacity is </w:t>
      </w:r>
    </w:p>
    <w:p>
      <w:pPr>
        <w:pStyle w:val="style0"/>
        <w:spacing w:lineRule="auto" w:line="360"/>
        <w:rPr>
          <w:bCs/>
          <w:sz w:val="28"/>
          <w:szCs w:val="28"/>
        </w:rPr>
      </w:pPr>
      <w:r>
        <w:rPr>
          <w:bCs/>
          <w:sz w:val="28"/>
          <w:szCs w:val="28"/>
        </w:rPr>
        <w:t xml:space="preserve">     1,600x 300</w:t>
      </w:r>
      <w:r>
        <w:rPr>
          <w:bCs/>
          <w:sz w:val="28"/>
          <w:szCs w:val="28"/>
        </w:rPr>
        <w:t xml:space="preserve"> days= </w:t>
      </w:r>
      <w:r>
        <w:rPr>
          <w:bCs/>
          <w:sz w:val="28"/>
          <w:szCs w:val="28"/>
        </w:rPr>
        <w:t>4, 80,000</w:t>
      </w:r>
    </w:p>
    <w:p>
      <w:pPr>
        <w:pStyle w:val="style0"/>
        <w:spacing w:lineRule="auto" w:line="360"/>
        <w:rPr>
          <w:bCs/>
          <w:sz w:val="28"/>
          <w:szCs w:val="28"/>
        </w:rPr>
      </w:pPr>
    </w:p>
    <w:tbl>
      <w:tblPr>
        <w:tblStyle w:val="style154"/>
        <w:tblW w:w="0" w:type="auto"/>
        <w:jc w:val="center"/>
        <w:tblLook w:val="04A0" w:firstRow="1" w:lastRow="0" w:firstColumn="1" w:lastColumn="0" w:noHBand="0" w:noVBand="1"/>
      </w:tblPr>
      <w:tblGrid>
        <w:gridCol w:w="2358"/>
        <w:gridCol w:w="3600"/>
        <w:gridCol w:w="3420"/>
      </w:tblGrid>
      <w:tr>
        <w:trPr>
          <w:jc w:val="center"/>
        </w:trPr>
        <w:tc>
          <w:tcPr>
            <w:tcW w:w="2358" w:type="dxa"/>
            <w:tcBorders/>
          </w:tcPr>
          <w:p>
            <w:pPr>
              <w:pStyle w:val="style0"/>
              <w:spacing w:lineRule="auto" w:line="360"/>
              <w:ind w:right="720"/>
              <w:rPr>
                <w:b/>
                <w:bCs/>
                <w:sz w:val="32"/>
                <w:szCs w:val="32"/>
              </w:rPr>
            </w:pPr>
            <w:r>
              <w:rPr>
                <w:b/>
                <w:bCs/>
                <w:sz w:val="32"/>
                <w:szCs w:val="32"/>
              </w:rPr>
              <w:t>Particular</w:t>
            </w:r>
          </w:p>
        </w:tc>
        <w:tc>
          <w:tcPr>
            <w:tcW w:w="3600" w:type="dxa"/>
            <w:tcBorders/>
          </w:tcPr>
          <w:p>
            <w:pPr>
              <w:pStyle w:val="style0"/>
              <w:spacing w:lineRule="auto" w:line="360"/>
              <w:ind w:right="720"/>
              <w:rPr>
                <w:bCs/>
                <w:sz w:val="28"/>
                <w:szCs w:val="28"/>
              </w:rPr>
            </w:pPr>
            <w:r>
              <w:rPr>
                <w:b/>
                <w:sz w:val="32"/>
                <w:szCs w:val="32"/>
              </w:rPr>
              <w:t>Installed capacity</w:t>
            </w:r>
          </w:p>
        </w:tc>
        <w:tc>
          <w:tcPr>
            <w:tcW w:w="3420" w:type="dxa"/>
            <w:tcBorders/>
          </w:tcPr>
          <w:p>
            <w:pPr>
              <w:pStyle w:val="style0"/>
              <w:spacing w:lineRule="auto" w:line="360"/>
              <w:ind w:right="720"/>
              <w:rPr>
                <w:bCs/>
                <w:sz w:val="28"/>
                <w:szCs w:val="28"/>
              </w:rPr>
            </w:pPr>
            <w:r>
              <w:rPr>
                <w:b/>
                <w:bCs/>
                <w:sz w:val="32"/>
                <w:szCs w:val="32"/>
              </w:rPr>
              <w:t>Utilized capacity</w:t>
            </w:r>
          </w:p>
        </w:tc>
      </w:tr>
      <w:tr>
        <w:tblPrEx/>
        <w:trPr>
          <w:jc w:val="center"/>
        </w:trPr>
        <w:tc>
          <w:tcPr>
            <w:tcW w:w="2358" w:type="dxa"/>
            <w:tcBorders/>
          </w:tcPr>
          <w:p>
            <w:pPr>
              <w:pStyle w:val="style0"/>
              <w:spacing w:lineRule="auto" w:line="360"/>
              <w:ind w:right="720"/>
              <w:jc w:val="center"/>
              <w:rPr>
                <w:bCs/>
                <w:sz w:val="28"/>
                <w:szCs w:val="28"/>
              </w:rPr>
            </w:pPr>
            <w:r>
              <w:rPr>
                <w:bCs/>
                <w:sz w:val="28"/>
                <w:szCs w:val="28"/>
              </w:rPr>
              <w:t>Per Day</w:t>
            </w:r>
          </w:p>
        </w:tc>
        <w:tc>
          <w:tcPr>
            <w:tcW w:w="3600" w:type="dxa"/>
            <w:tcBorders/>
          </w:tcPr>
          <w:p>
            <w:pPr>
              <w:pStyle w:val="style0"/>
              <w:spacing w:lineRule="auto" w:line="360"/>
              <w:ind w:right="720"/>
              <w:jc w:val="center"/>
              <w:rPr>
                <w:bCs/>
                <w:sz w:val="28"/>
                <w:szCs w:val="28"/>
              </w:rPr>
            </w:pPr>
            <w:r>
              <w:rPr>
                <w:sz w:val="28"/>
                <w:szCs w:val="28"/>
              </w:rPr>
              <w:t>2000</w:t>
            </w:r>
          </w:p>
        </w:tc>
        <w:tc>
          <w:tcPr>
            <w:tcW w:w="3420" w:type="dxa"/>
            <w:tcBorders/>
          </w:tcPr>
          <w:p>
            <w:pPr>
              <w:pStyle w:val="style0"/>
              <w:spacing w:lineRule="auto" w:line="360"/>
              <w:ind w:right="720"/>
              <w:jc w:val="center"/>
              <w:rPr>
                <w:bCs/>
                <w:sz w:val="28"/>
                <w:szCs w:val="28"/>
              </w:rPr>
            </w:pPr>
            <w:r>
              <w:rPr>
                <w:bCs/>
                <w:sz w:val="28"/>
                <w:szCs w:val="28"/>
              </w:rPr>
              <w:t>1600</w:t>
            </w:r>
          </w:p>
        </w:tc>
      </w:tr>
      <w:tr>
        <w:tblPrEx/>
        <w:trPr>
          <w:jc w:val="center"/>
        </w:trPr>
        <w:tc>
          <w:tcPr>
            <w:tcW w:w="2358" w:type="dxa"/>
            <w:tcBorders/>
          </w:tcPr>
          <w:p>
            <w:pPr>
              <w:pStyle w:val="style0"/>
              <w:spacing w:lineRule="auto" w:line="360"/>
              <w:ind w:right="720"/>
              <w:jc w:val="center"/>
              <w:rPr>
                <w:bCs/>
                <w:sz w:val="28"/>
                <w:szCs w:val="28"/>
              </w:rPr>
            </w:pPr>
            <w:r>
              <w:rPr>
                <w:bCs/>
                <w:sz w:val="28"/>
                <w:szCs w:val="28"/>
              </w:rPr>
              <w:t>Per month</w:t>
            </w:r>
          </w:p>
        </w:tc>
        <w:tc>
          <w:tcPr>
            <w:tcW w:w="3600" w:type="dxa"/>
            <w:tcBorders/>
          </w:tcPr>
          <w:p>
            <w:pPr>
              <w:pStyle w:val="style0"/>
              <w:spacing w:lineRule="auto" w:line="360"/>
              <w:ind w:right="720"/>
              <w:jc w:val="center"/>
              <w:rPr>
                <w:bCs/>
                <w:sz w:val="28"/>
                <w:szCs w:val="28"/>
              </w:rPr>
            </w:pPr>
            <w:r>
              <w:rPr>
                <w:sz w:val="28"/>
                <w:szCs w:val="28"/>
              </w:rPr>
              <w:t>60,000</w:t>
            </w:r>
          </w:p>
        </w:tc>
        <w:tc>
          <w:tcPr>
            <w:tcW w:w="3420" w:type="dxa"/>
            <w:tcBorders/>
          </w:tcPr>
          <w:p>
            <w:pPr>
              <w:pStyle w:val="style0"/>
              <w:spacing w:lineRule="auto" w:line="360"/>
              <w:ind w:right="720"/>
              <w:jc w:val="center"/>
              <w:rPr>
                <w:bCs/>
                <w:sz w:val="28"/>
                <w:szCs w:val="28"/>
              </w:rPr>
            </w:pPr>
            <w:r>
              <w:rPr>
                <w:bCs/>
                <w:sz w:val="28"/>
                <w:szCs w:val="28"/>
              </w:rPr>
              <w:t>48,000</w:t>
            </w:r>
          </w:p>
        </w:tc>
      </w:tr>
      <w:tr>
        <w:tblPrEx/>
        <w:trPr>
          <w:jc w:val="center"/>
        </w:trPr>
        <w:tc>
          <w:tcPr>
            <w:tcW w:w="2358" w:type="dxa"/>
            <w:tcBorders/>
          </w:tcPr>
          <w:p>
            <w:pPr>
              <w:pStyle w:val="style0"/>
              <w:spacing w:lineRule="auto" w:line="360"/>
              <w:ind w:right="720"/>
              <w:jc w:val="center"/>
              <w:rPr>
                <w:bCs/>
                <w:sz w:val="28"/>
                <w:szCs w:val="28"/>
              </w:rPr>
            </w:pPr>
            <w:r>
              <w:rPr>
                <w:bCs/>
                <w:sz w:val="28"/>
                <w:szCs w:val="28"/>
              </w:rPr>
              <w:t>Yearly</w:t>
            </w:r>
          </w:p>
        </w:tc>
        <w:tc>
          <w:tcPr>
            <w:tcW w:w="3600" w:type="dxa"/>
            <w:tcBorders/>
          </w:tcPr>
          <w:p>
            <w:pPr>
              <w:pStyle w:val="style0"/>
              <w:spacing w:lineRule="auto" w:line="360"/>
              <w:ind w:right="720"/>
              <w:jc w:val="center"/>
              <w:rPr>
                <w:bCs/>
                <w:sz w:val="28"/>
                <w:szCs w:val="28"/>
              </w:rPr>
            </w:pPr>
            <w:r>
              <w:rPr>
                <w:bCs/>
                <w:sz w:val="28"/>
                <w:szCs w:val="28"/>
              </w:rPr>
              <w:t>6, 00,000</w:t>
            </w:r>
          </w:p>
        </w:tc>
        <w:tc>
          <w:tcPr>
            <w:tcW w:w="3420" w:type="dxa"/>
            <w:tcBorders/>
          </w:tcPr>
          <w:p>
            <w:pPr>
              <w:pStyle w:val="style0"/>
              <w:spacing w:lineRule="auto" w:line="360"/>
              <w:ind w:right="720"/>
              <w:jc w:val="center"/>
              <w:rPr>
                <w:bCs/>
                <w:sz w:val="28"/>
                <w:szCs w:val="28"/>
              </w:rPr>
            </w:pPr>
            <w:r>
              <w:rPr>
                <w:bCs/>
                <w:sz w:val="28"/>
                <w:szCs w:val="28"/>
              </w:rPr>
              <w:t>4, 80,000</w:t>
            </w:r>
          </w:p>
        </w:tc>
      </w:tr>
    </w:tbl>
    <w:p>
      <w:pPr>
        <w:pStyle w:val="style0"/>
        <w:tabs>
          <w:tab w:val="left" w:leader="none" w:pos="2911"/>
          <w:tab w:val="center" w:leader="none" w:pos="4320"/>
        </w:tabs>
        <w:spacing w:lineRule="auto" w:line="360"/>
        <w:rPr/>
      </w:pPr>
    </w:p>
    <w:p>
      <w:pPr>
        <w:pStyle w:val="style0"/>
        <w:tabs>
          <w:tab w:val="left" w:leader="none" w:pos="2911"/>
          <w:tab w:val="center" w:leader="none" w:pos="4320"/>
        </w:tabs>
        <w:spacing w:lineRule="auto" w:line="360"/>
        <w:rPr/>
      </w:pPr>
    </w:p>
    <w:p>
      <w:pPr>
        <w:pStyle w:val="style0"/>
        <w:tabs>
          <w:tab w:val="left" w:leader="none" w:pos="2911"/>
          <w:tab w:val="center" w:leader="none" w:pos="4320"/>
        </w:tabs>
        <w:spacing w:lineRule="auto" w:line="360"/>
        <w:rPr/>
      </w:pPr>
    </w:p>
    <w:p>
      <w:pPr>
        <w:pStyle w:val="style0"/>
        <w:tabs>
          <w:tab w:val="left" w:leader="none" w:pos="2911"/>
          <w:tab w:val="center" w:leader="none" w:pos="4320"/>
        </w:tabs>
        <w:spacing w:lineRule="auto" w:line="360"/>
        <w:rPr/>
      </w:pPr>
    </w:p>
    <w:p>
      <w:pPr>
        <w:pStyle w:val="style0"/>
        <w:tabs>
          <w:tab w:val="left" w:leader="none" w:pos="2911"/>
          <w:tab w:val="center" w:leader="none" w:pos="4320"/>
        </w:tabs>
        <w:spacing w:lineRule="auto" w:line="360"/>
        <w:rPr/>
      </w:pPr>
    </w:p>
    <w:p>
      <w:pPr>
        <w:pStyle w:val="style0"/>
        <w:tabs>
          <w:tab w:val="left" w:leader="none" w:pos="2911"/>
          <w:tab w:val="center" w:leader="none" w:pos="4320"/>
        </w:tabs>
        <w:spacing w:lineRule="auto" w:line="360"/>
        <w:rPr/>
      </w:pPr>
    </w:p>
    <w:p>
      <w:pPr>
        <w:pStyle w:val="style0"/>
        <w:tabs>
          <w:tab w:val="left" w:leader="none" w:pos="2911"/>
          <w:tab w:val="center" w:leader="none" w:pos="4320"/>
        </w:tabs>
        <w:spacing w:lineRule="auto" w:line="360"/>
        <w:rPr/>
      </w:pPr>
    </w:p>
    <w:p>
      <w:pPr>
        <w:pStyle w:val="style0"/>
        <w:tabs>
          <w:tab w:val="left" w:leader="none" w:pos="2911"/>
          <w:tab w:val="center" w:leader="none" w:pos="4320"/>
        </w:tabs>
        <w:spacing w:lineRule="auto" w:line="360"/>
        <w:rPr/>
      </w:pPr>
    </w:p>
    <w:p>
      <w:pPr>
        <w:pStyle w:val="style0"/>
        <w:tabs>
          <w:tab w:val="left" w:leader="none" w:pos="2911"/>
          <w:tab w:val="center" w:leader="none" w:pos="4320"/>
        </w:tabs>
        <w:spacing w:lineRule="auto" w:line="360"/>
        <w:rPr>
          <w:b/>
          <w:sz w:val="36"/>
          <w:szCs w:val="36"/>
          <w:u w:val="single"/>
        </w:rPr>
      </w:pPr>
    </w:p>
    <w:p>
      <w:pPr>
        <w:pStyle w:val="style0"/>
        <w:spacing w:lineRule="auto" w:line="360"/>
        <w:rPr>
          <w:b/>
          <w:bCs/>
          <w:sz w:val="40"/>
          <w:szCs w:val="40"/>
          <w:u w:val="single"/>
          <w:lang w:val="en-GB"/>
        </w:rPr>
      </w:pPr>
    </w:p>
    <w:p>
      <w:pPr>
        <w:pStyle w:val="style0"/>
        <w:spacing w:lineRule="auto" w:line="360"/>
        <w:rPr>
          <w:sz w:val="40"/>
          <w:szCs w:val="40"/>
          <w:u w:val="none"/>
        </w:rPr>
      </w:pPr>
      <w:r>
        <w:rPr>
          <w:b/>
          <w:bCs/>
          <w:sz w:val="40"/>
          <w:szCs w:val="40"/>
          <w:u w:val="none"/>
          <w:lang w:val="en-GB"/>
        </w:rPr>
        <w:t xml:space="preserve">              </w:t>
      </w:r>
      <w:r>
        <w:rPr>
          <w:b/>
          <w:bCs/>
          <w:sz w:val="40"/>
          <w:szCs w:val="40"/>
          <w:u w:val="single"/>
          <w:lang w:val="en-GB"/>
        </w:rPr>
        <w:t xml:space="preserve"> </w:t>
      </w:r>
      <w:r>
        <w:rPr>
          <w:b/>
          <w:bCs/>
          <w:sz w:val="40"/>
          <w:szCs w:val="40"/>
          <w:u w:val="single"/>
          <w:lang w:val="en-GB"/>
        </w:rPr>
        <w:t>7.Quality control &amp; Inspection</w:t>
      </w:r>
    </w:p>
    <w:p>
      <w:pPr>
        <w:pStyle w:val="style0"/>
        <w:spacing w:lineRule="auto" w:line="360"/>
        <w:rPr/>
      </w:pPr>
      <w:r>
        <w:rPr>
          <w:sz w:val="28"/>
          <w:szCs w:val="28"/>
        </w:rPr>
        <w:t xml:space="preserve">              </w:t>
      </w:r>
    </w:p>
    <w:p>
      <w:pPr>
        <w:pStyle w:val="style0"/>
        <w:spacing w:lineRule="auto" w:line="360"/>
        <w:rPr>
          <w:sz w:val="28"/>
          <w:szCs w:val="28"/>
          <w:lang w:val="en-GB"/>
        </w:rPr>
      </w:pPr>
      <w:r>
        <w:rPr>
          <w:sz w:val="28"/>
          <w:szCs w:val="28"/>
        </w:rPr>
        <w:t xml:space="preserve">              </w:t>
      </w:r>
      <w:r>
        <w:rPr>
          <w:sz w:val="28"/>
          <w:szCs w:val="28"/>
        </w:rPr>
        <w:t>Quality</w:t>
      </w:r>
      <w:r>
        <w:rPr>
          <w:sz w:val="28"/>
          <w:szCs w:val="28"/>
        </w:rPr>
        <w:t xml:space="preserve"> </w:t>
      </w:r>
      <w:r>
        <w:rPr>
          <w:sz w:val="28"/>
          <w:szCs w:val="28"/>
        </w:rPr>
        <w:t>control</w:t>
      </w:r>
      <w:r>
        <w:rPr>
          <w:sz w:val="28"/>
          <w:szCs w:val="28"/>
        </w:rPr>
        <w:t xml:space="preserve"> </w:t>
      </w:r>
      <w:r>
        <w:rPr>
          <w:sz w:val="28"/>
          <w:szCs w:val="28"/>
        </w:rPr>
        <w:t>is</w:t>
      </w:r>
      <w:r>
        <w:rPr>
          <w:sz w:val="28"/>
          <w:szCs w:val="28"/>
        </w:rPr>
        <w:t xml:space="preserve"> </w:t>
      </w:r>
      <w:r>
        <w:rPr>
          <w:sz w:val="28"/>
          <w:szCs w:val="28"/>
        </w:rPr>
        <w:t>the</w:t>
      </w:r>
      <w:r>
        <w:rPr>
          <w:sz w:val="28"/>
          <w:szCs w:val="28"/>
        </w:rPr>
        <w:t xml:space="preserve"> </w:t>
      </w:r>
      <w:r>
        <w:rPr>
          <w:sz w:val="28"/>
          <w:szCs w:val="28"/>
        </w:rPr>
        <w:t>best</w:t>
      </w:r>
      <w:r>
        <w:rPr>
          <w:sz w:val="28"/>
          <w:szCs w:val="28"/>
        </w:rPr>
        <w:t xml:space="preserve"> </w:t>
      </w:r>
      <w:r>
        <w:rPr>
          <w:sz w:val="28"/>
          <w:szCs w:val="28"/>
        </w:rPr>
        <w:t>user</w:t>
      </w:r>
      <w:r>
        <w:rPr>
          <w:sz w:val="28"/>
          <w:szCs w:val="28"/>
        </w:rPr>
        <w:t xml:space="preserve"> </w:t>
      </w:r>
      <w:r>
        <w:rPr>
          <w:sz w:val="28"/>
          <w:szCs w:val="28"/>
        </w:rPr>
        <w:t>for</w:t>
      </w:r>
      <w:r>
        <w:rPr>
          <w:sz w:val="28"/>
          <w:szCs w:val="28"/>
        </w:rPr>
        <w:t xml:space="preserve"> </w:t>
      </w:r>
      <w:r>
        <w:rPr>
          <w:sz w:val="28"/>
          <w:szCs w:val="28"/>
        </w:rPr>
        <w:t>business</w:t>
      </w:r>
      <w:r>
        <w:rPr>
          <w:sz w:val="28"/>
          <w:szCs w:val="28"/>
        </w:rPr>
        <w:t xml:space="preserve"> </w:t>
      </w:r>
      <w:r>
        <w:rPr>
          <w:sz w:val="28"/>
          <w:szCs w:val="28"/>
        </w:rPr>
        <w:t>because;</w:t>
      </w:r>
      <w:r>
        <w:rPr>
          <w:sz w:val="28"/>
          <w:szCs w:val="28"/>
        </w:rPr>
        <w:t xml:space="preserve"> </w:t>
      </w:r>
      <w:r>
        <w:rPr>
          <w:sz w:val="28"/>
          <w:szCs w:val="28"/>
        </w:rPr>
        <w:t>Quality</w:t>
      </w:r>
      <w:r>
        <w:rPr>
          <w:sz w:val="28"/>
          <w:szCs w:val="28"/>
        </w:rPr>
        <w:t xml:space="preserve"> </w:t>
      </w:r>
      <w:r>
        <w:rPr>
          <w:sz w:val="28"/>
          <w:szCs w:val="28"/>
        </w:rPr>
        <w:t>is</w:t>
      </w:r>
      <w:r>
        <w:rPr>
          <w:sz w:val="28"/>
          <w:szCs w:val="28"/>
        </w:rPr>
        <w:t xml:space="preserve"> </w:t>
      </w:r>
      <w:r>
        <w:rPr>
          <w:sz w:val="28"/>
          <w:szCs w:val="28"/>
        </w:rPr>
        <w:t>reputation</w:t>
      </w:r>
      <w:r>
        <w:rPr>
          <w:sz w:val="28"/>
          <w:szCs w:val="28"/>
        </w:rPr>
        <w:t xml:space="preserve"> </w:t>
      </w:r>
      <w:r>
        <w:rPr>
          <w:sz w:val="28"/>
          <w:szCs w:val="28"/>
        </w:rPr>
        <w:t>of</w:t>
      </w:r>
      <w:r>
        <w:rPr>
          <w:sz w:val="28"/>
          <w:szCs w:val="28"/>
        </w:rPr>
        <w:t xml:space="preserve"> </w:t>
      </w:r>
      <w:r>
        <w:rPr>
          <w:sz w:val="28"/>
          <w:szCs w:val="28"/>
        </w:rPr>
        <w:t>the</w:t>
      </w:r>
      <w:r>
        <w:rPr>
          <w:sz w:val="28"/>
          <w:szCs w:val="28"/>
        </w:rPr>
        <w:t xml:space="preserve"> </w:t>
      </w:r>
      <w:r>
        <w:rPr>
          <w:sz w:val="28"/>
          <w:szCs w:val="28"/>
        </w:rPr>
        <w:t>unit.</w:t>
      </w:r>
      <w:r>
        <w:rPr>
          <w:sz w:val="28"/>
          <w:szCs w:val="28"/>
        </w:rPr>
        <w:t xml:space="preserve"> </w:t>
      </w:r>
      <w:r>
        <w:rPr>
          <w:sz w:val="28"/>
          <w:szCs w:val="28"/>
        </w:rPr>
        <w:t>Sample</w:t>
      </w:r>
      <w:r>
        <w:rPr>
          <w:sz w:val="28"/>
          <w:szCs w:val="28"/>
        </w:rPr>
        <w:t xml:space="preserve"> </w:t>
      </w:r>
      <w:r>
        <w:rPr>
          <w:sz w:val="28"/>
          <w:szCs w:val="28"/>
        </w:rPr>
        <w:t>testing</w:t>
      </w:r>
      <w:r>
        <w:rPr>
          <w:sz w:val="28"/>
          <w:szCs w:val="28"/>
        </w:rPr>
        <w:t xml:space="preserve"> </w:t>
      </w:r>
      <w:r>
        <w:rPr>
          <w:sz w:val="28"/>
          <w:szCs w:val="28"/>
        </w:rPr>
        <w:t>for</w:t>
      </w:r>
      <w:r>
        <w:rPr>
          <w:sz w:val="28"/>
          <w:szCs w:val="28"/>
        </w:rPr>
        <w:t xml:space="preserve"> </w:t>
      </w:r>
      <w:r>
        <w:rPr>
          <w:sz w:val="28"/>
          <w:szCs w:val="28"/>
        </w:rPr>
        <w:t>chemical</w:t>
      </w:r>
      <w:r>
        <w:rPr>
          <w:sz w:val="28"/>
          <w:szCs w:val="28"/>
        </w:rPr>
        <w:t xml:space="preserve"> </w:t>
      </w:r>
      <w:r>
        <w:rPr>
          <w:sz w:val="28"/>
          <w:szCs w:val="28"/>
        </w:rPr>
        <w:t>&amp;</w:t>
      </w:r>
      <w:r>
        <w:rPr>
          <w:sz w:val="28"/>
          <w:szCs w:val="28"/>
        </w:rPr>
        <w:t xml:space="preserve"> </w:t>
      </w:r>
      <w:r>
        <w:rPr>
          <w:sz w:val="28"/>
          <w:szCs w:val="28"/>
        </w:rPr>
        <w:t>physical</w:t>
      </w:r>
      <w:r>
        <w:rPr>
          <w:sz w:val="28"/>
          <w:szCs w:val="28"/>
        </w:rPr>
        <w:t xml:space="preserve"> </w:t>
      </w:r>
      <w:r>
        <w:rPr>
          <w:sz w:val="28"/>
          <w:szCs w:val="28"/>
        </w:rPr>
        <w:t>analysis</w:t>
      </w:r>
      <w:r>
        <w:rPr>
          <w:sz w:val="28"/>
          <w:szCs w:val="28"/>
        </w:rPr>
        <w:t xml:space="preserve"> </w:t>
      </w:r>
      <w:r>
        <w:rPr>
          <w:sz w:val="28"/>
          <w:szCs w:val="28"/>
        </w:rPr>
        <w:t>etc.</w:t>
      </w:r>
      <w:r>
        <w:rPr>
          <w:sz w:val="28"/>
          <w:szCs w:val="28"/>
        </w:rPr>
        <w:t xml:space="preserve"> </w:t>
      </w:r>
      <w:r>
        <w:rPr>
          <w:sz w:val="28"/>
          <w:szCs w:val="28"/>
        </w:rPr>
        <w:t>are</w:t>
      </w:r>
      <w:r>
        <w:rPr>
          <w:sz w:val="28"/>
          <w:szCs w:val="28"/>
        </w:rPr>
        <w:t xml:space="preserve"> </w:t>
      </w:r>
      <w:r>
        <w:rPr>
          <w:sz w:val="28"/>
          <w:szCs w:val="28"/>
        </w:rPr>
        <w:t>done</w:t>
      </w:r>
      <w:r>
        <w:rPr>
          <w:sz w:val="28"/>
          <w:szCs w:val="28"/>
        </w:rPr>
        <w:t xml:space="preserve"> </w:t>
      </w:r>
      <w:r>
        <w:rPr>
          <w:sz w:val="28"/>
          <w:szCs w:val="28"/>
        </w:rPr>
        <w:t>by</w:t>
      </w:r>
      <w:r>
        <w:rPr>
          <w:sz w:val="28"/>
          <w:szCs w:val="28"/>
        </w:rPr>
        <w:t xml:space="preserve"> </w:t>
      </w:r>
      <w:r>
        <w:rPr>
          <w:sz w:val="28"/>
          <w:szCs w:val="28"/>
        </w:rPr>
        <w:t>outside</w:t>
      </w:r>
      <w:r>
        <w:rPr>
          <w:sz w:val="28"/>
          <w:szCs w:val="28"/>
        </w:rPr>
        <w:t xml:space="preserve"> </w:t>
      </w:r>
      <w:r>
        <w:rPr>
          <w:sz w:val="28"/>
          <w:szCs w:val="28"/>
        </w:rPr>
        <w:t>agency</w:t>
      </w:r>
      <w:r>
        <w:rPr>
          <w:sz w:val="28"/>
          <w:szCs w:val="28"/>
        </w:rPr>
        <w:t xml:space="preserve"> </w:t>
      </w:r>
      <w:r>
        <w:rPr>
          <w:sz w:val="28"/>
          <w:szCs w:val="28"/>
        </w:rPr>
        <w:t>on</w:t>
      </w:r>
      <w:r>
        <w:rPr>
          <w:sz w:val="28"/>
          <w:szCs w:val="28"/>
        </w:rPr>
        <w:t xml:space="preserve"> </w:t>
      </w:r>
      <w:r>
        <w:rPr>
          <w:sz w:val="28"/>
          <w:szCs w:val="28"/>
        </w:rPr>
        <w:t>regular</w:t>
      </w:r>
      <w:r>
        <w:rPr>
          <w:sz w:val="28"/>
          <w:szCs w:val="28"/>
        </w:rPr>
        <w:t xml:space="preserve"> </w:t>
      </w:r>
      <w:r>
        <w:rPr>
          <w:sz w:val="28"/>
          <w:szCs w:val="28"/>
        </w:rPr>
        <w:t>basis.</w:t>
      </w:r>
    </w:p>
    <w:p>
      <w:pPr>
        <w:pStyle w:val="style0"/>
        <w:spacing w:lineRule="auto" w:line="360"/>
        <w:rPr/>
      </w:pPr>
    </w:p>
    <w:p>
      <w:pPr>
        <w:pStyle w:val="style0"/>
        <w:spacing w:lineRule="auto" w:line="360"/>
        <w:rPr>
          <w:sz w:val="28"/>
          <w:szCs w:val="28"/>
          <w:lang w:val="en-GB"/>
        </w:rPr>
      </w:pPr>
      <w:r>
        <w:rPr>
          <w:sz w:val="28"/>
          <w:szCs w:val="28"/>
        </w:rPr>
        <w:t xml:space="preserve">              </w:t>
      </w:r>
      <w:r>
        <w:rPr>
          <w:sz w:val="28"/>
          <w:szCs w:val="28"/>
        </w:rPr>
        <w:t>Quality</w:t>
      </w:r>
      <w:r>
        <w:rPr>
          <w:sz w:val="28"/>
          <w:szCs w:val="28"/>
        </w:rPr>
        <w:t xml:space="preserve"> </w:t>
      </w:r>
      <w:r>
        <w:rPr>
          <w:sz w:val="28"/>
          <w:szCs w:val="28"/>
        </w:rPr>
        <w:t>control</w:t>
      </w:r>
      <w:r>
        <w:rPr>
          <w:sz w:val="28"/>
          <w:szCs w:val="28"/>
        </w:rPr>
        <w:t xml:space="preserve"> </w:t>
      </w:r>
      <w:r>
        <w:rPr>
          <w:sz w:val="28"/>
          <w:szCs w:val="28"/>
        </w:rPr>
        <w:t>department</w:t>
      </w:r>
      <w:r>
        <w:rPr>
          <w:sz w:val="28"/>
          <w:szCs w:val="28"/>
        </w:rPr>
        <w:t xml:space="preserve"> </w:t>
      </w:r>
      <w:r>
        <w:rPr>
          <w:b/>
          <w:sz w:val="28"/>
          <w:szCs w:val="28"/>
        </w:rPr>
        <w:t>of</w:t>
      </w:r>
      <w:r>
        <w:rPr>
          <w:b/>
          <w:sz w:val="28"/>
          <w:szCs w:val="28"/>
        </w:rPr>
        <w:t xml:space="preserve"> </w:t>
      </w:r>
      <w:r>
        <w:rPr>
          <w:b/>
          <w:sz w:val="28"/>
          <w:szCs w:val="28"/>
        </w:rPr>
        <w:t>“</w:t>
      </w:r>
      <w:r>
        <w:rPr>
          <w:b/>
          <w:sz w:val="28"/>
          <w:szCs w:val="28"/>
          <w:lang w:val="en-GB"/>
        </w:rPr>
        <w:t>VIMAL ENGINEERING</w:t>
      </w:r>
      <w:r>
        <w:rPr>
          <w:b/>
          <w:sz w:val="28"/>
          <w:szCs w:val="28"/>
        </w:rPr>
        <w:t xml:space="preserve"> </w:t>
      </w:r>
      <w:r>
        <w:rPr>
          <w:b/>
          <w:sz w:val="28"/>
          <w:szCs w:val="28"/>
        </w:rPr>
        <w:t>BEARING</w:t>
      </w:r>
      <w:r>
        <w:rPr>
          <w:b/>
          <w:sz w:val="28"/>
          <w:szCs w:val="28"/>
        </w:rPr>
        <w:t xml:space="preserve"> </w:t>
      </w:r>
      <w:r>
        <w:rPr>
          <w:b/>
          <w:sz w:val="28"/>
          <w:szCs w:val="28"/>
        </w:rPr>
        <w:t>Pvt.</w:t>
      </w:r>
      <w:r>
        <w:rPr>
          <w:b/>
          <w:sz w:val="28"/>
          <w:szCs w:val="28"/>
        </w:rPr>
        <w:t xml:space="preserve"> </w:t>
      </w:r>
      <w:r>
        <w:rPr>
          <w:b/>
          <w:sz w:val="28"/>
          <w:szCs w:val="28"/>
        </w:rPr>
        <w:t>Ltd.”</w:t>
      </w:r>
      <w:r>
        <w:rPr>
          <w:sz w:val="28"/>
          <w:szCs w:val="28"/>
        </w:rPr>
        <w:t xml:space="preserve"> </w:t>
      </w:r>
      <w:r>
        <w:rPr>
          <w:sz w:val="28"/>
          <w:szCs w:val="28"/>
        </w:rPr>
        <w:t>checks</w:t>
      </w:r>
      <w:r>
        <w:rPr>
          <w:sz w:val="28"/>
          <w:szCs w:val="28"/>
        </w:rPr>
        <w:t xml:space="preserve"> </w:t>
      </w:r>
      <w:r>
        <w:rPr>
          <w:sz w:val="28"/>
          <w:szCs w:val="28"/>
        </w:rPr>
        <w:t>the</w:t>
      </w:r>
      <w:r>
        <w:rPr>
          <w:sz w:val="28"/>
          <w:szCs w:val="28"/>
        </w:rPr>
        <w:t xml:space="preserve"> </w:t>
      </w:r>
      <w:r>
        <w:rPr>
          <w:sz w:val="28"/>
          <w:szCs w:val="28"/>
        </w:rPr>
        <w:t>quality</w:t>
      </w:r>
      <w:r>
        <w:rPr>
          <w:sz w:val="28"/>
          <w:szCs w:val="28"/>
        </w:rPr>
        <w:t xml:space="preserve"> </w:t>
      </w:r>
      <w:r>
        <w:rPr>
          <w:sz w:val="28"/>
          <w:szCs w:val="28"/>
        </w:rPr>
        <w:t>of</w:t>
      </w:r>
      <w:r>
        <w:rPr>
          <w:sz w:val="28"/>
          <w:szCs w:val="28"/>
        </w:rPr>
        <w:t xml:space="preserve"> </w:t>
      </w:r>
      <w:r>
        <w:rPr>
          <w:sz w:val="28"/>
          <w:szCs w:val="28"/>
        </w:rPr>
        <w:t>the</w:t>
      </w:r>
      <w:r>
        <w:rPr>
          <w:sz w:val="28"/>
          <w:szCs w:val="28"/>
        </w:rPr>
        <w:t xml:space="preserve"> </w:t>
      </w:r>
      <w:r>
        <w:rPr>
          <w:sz w:val="28"/>
          <w:szCs w:val="28"/>
        </w:rPr>
        <w:t>products</w:t>
      </w:r>
      <w:r>
        <w:rPr>
          <w:sz w:val="28"/>
          <w:szCs w:val="28"/>
        </w:rPr>
        <w:t xml:space="preserve"> </w:t>
      </w:r>
      <w:r>
        <w:rPr>
          <w:sz w:val="28"/>
          <w:szCs w:val="28"/>
        </w:rPr>
        <w:t>with</w:t>
      </w:r>
      <w:r>
        <w:rPr>
          <w:sz w:val="28"/>
          <w:szCs w:val="28"/>
        </w:rPr>
        <w:t xml:space="preserve"> </w:t>
      </w:r>
      <w:r>
        <w:rPr>
          <w:sz w:val="28"/>
          <w:szCs w:val="28"/>
        </w:rPr>
        <w:t>the</w:t>
      </w:r>
      <w:r>
        <w:rPr>
          <w:sz w:val="28"/>
          <w:szCs w:val="28"/>
        </w:rPr>
        <w:t xml:space="preserve"> </w:t>
      </w:r>
      <w:r>
        <w:rPr>
          <w:sz w:val="28"/>
          <w:szCs w:val="28"/>
        </w:rPr>
        <w:t>help</w:t>
      </w:r>
      <w:r>
        <w:rPr>
          <w:sz w:val="28"/>
          <w:szCs w:val="28"/>
        </w:rPr>
        <w:t xml:space="preserve"> </w:t>
      </w:r>
      <w:r>
        <w:rPr>
          <w:sz w:val="28"/>
          <w:szCs w:val="28"/>
        </w:rPr>
        <w:t>of</w:t>
      </w:r>
      <w:r>
        <w:rPr>
          <w:sz w:val="28"/>
          <w:szCs w:val="28"/>
        </w:rPr>
        <w:t xml:space="preserve"> </w:t>
      </w:r>
      <w:r>
        <w:rPr>
          <w:sz w:val="28"/>
          <w:szCs w:val="28"/>
        </w:rPr>
        <w:t>equipments</w:t>
      </w:r>
      <w:r>
        <w:rPr>
          <w:sz w:val="28"/>
          <w:szCs w:val="28"/>
        </w:rPr>
        <w:t>.</w:t>
      </w:r>
      <w:r>
        <w:rPr>
          <w:sz w:val="28"/>
          <w:szCs w:val="28"/>
        </w:rPr>
        <w:t xml:space="preserve"> </w:t>
      </w:r>
      <w:r>
        <w:rPr>
          <w:sz w:val="28"/>
          <w:szCs w:val="28"/>
        </w:rPr>
        <w:t>Quality</w:t>
      </w:r>
      <w:r>
        <w:rPr>
          <w:sz w:val="28"/>
          <w:szCs w:val="28"/>
        </w:rPr>
        <w:t xml:space="preserve"> </w:t>
      </w:r>
      <w:r>
        <w:rPr>
          <w:sz w:val="28"/>
          <w:szCs w:val="28"/>
        </w:rPr>
        <w:t>person</w:t>
      </w:r>
      <w:r>
        <w:rPr>
          <w:sz w:val="28"/>
          <w:szCs w:val="28"/>
        </w:rPr>
        <w:t xml:space="preserve"> </w:t>
      </w:r>
      <w:r>
        <w:rPr>
          <w:sz w:val="28"/>
          <w:szCs w:val="28"/>
        </w:rPr>
        <w:t>checked</w:t>
      </w:r>
      <w:r>
        <w:rPr>
          <w:sz w:val="28"/>
          <w:szCs w:val="28"/>
        </w:rPr>
        <w:t xml:space="preserve"> </w:t>
      </w:r>
      <w:r>
        <w:rPr>
          <w:sz w:val="28"/>
          <w:szCs w:val="28"/>
        </w:rPr>
        <w:t>out</w:t>
      </w:r>
      <w:r>
        <w:rPr>
          <w:sz w:val="28"/>
          <w:szCs w:val="28"/>
        </w:rPr>
        <w:t xml:space="preserve"> </w:t>
      </w:r>
      <w:r>
        <w:rPr>
          <w:sz w:val="28"/>
          <w:szCs w:val="28"/>
        </w:rPr>
        <w:t>any</w:t>
      </w:r>
      <w:r>
        <w:rPr>
          <w:sz w:val="28"/>
          <w:szCs w:val="28"/>
        </w:rPr>
        <w:t xml:space="preserve"> </w:t>
      </w:r>
      <w:r>
        <w:rPr>
          <w:sz w:val="28"/>
          <w:szCs w:val="28"/>
        </w:rPr>
        <w:t>defect</w:t>
      </w:r>
      <w:r>
        <w:rPr>
          <w:sz w:val="28"/>
          <w:szCs w:val="28"/>
        </w:rPr>
        <w:t xml:space="preserve"> </w:t>
      </w:r>
      <w:r>
        <w:rPr>
          <w:sz w:val="28"/>
          <w:szCs w:val="28"/>
        </w:rPr>
        <w:t>in</w:t>
      </w:r>
      <w:r>
        <w:rPr>
          <w:sz w:val="28"/>
          <w:szCs w:val="28"/>
        </w:rPr>
        <w:t xml:space="preserve"> </w:t>
      </w:r>
      <w:r>
        <w:rPr>
          <w:sz w:val="28"/>
          <w:szCs w:val="28"/>
        </w:rPr>
        <w:t>product</w:t>
      </w:r>
    </w:p>
    <w:p>
      <w:pPr>
        <w:pStyle w:val="style0"/>
        <w:spacing w:lineRule="auto" w:line="360"/>
        <w:rPr/>
      </w:pPr>
      <w:r>
        <w:rPr>
          <w:sz w:val="28"/>
          <w:szCs w:val="28"/>
        </w:rPr>
        <w:t>.</w:t>
      </w:r>
      <w:r>
        <w:rPr>
          <w:sz w:val="28"/>
          <w:szCs w:val="28"/>
        </w:rPr>
        <w:t xml:space="preserve">  </w:t>
      </w:r>
    </w:p>
    <w:p>
      <w:pPr>
        <w:pStyle w:val="style179"/>
        <w:numPr>
          <w:ilvl w:val="0"/>
          <w:numId w:val="53"/>
        </w:numPr>
        <w:spacing w:lineRule="auto" w:line="360"/>
        <w:jc w:val="both"/>
        <w:rPr/>
      </w:pPr>
      <w:r>
        <w:rPr>
          <w:sz w:val="28"/>
          <w:szCs w:val="28"/>
          <w:lang w:bidi="gu-IN"/>
        </w:rPr>
        <w:t>To</w:t>
      </w:r>
      <w:r>
        <w:rPr>
          <w:sz w:val="28"/>
          <w:szCs w:val="28"/>
          <w:lang w:bidi="gu-IN"/>
        </w:rPr>
        <w:t xml:space="preserve"> </w:t>
      </w:r>
      <w:r>
        <w:rPr>
          <w:sz w:val="28"/>
          <w:szCs w:val="28"/>
          <w:lang w:bidi="gu-IN"/>
        </w:rPr>
        <w:t>achieve</w:t>
      </w:r>
      <w:r>
        <w:rPr>
          <w:sz w:val="28"/>
          <w:szCs w:val="28"/>
          <w:lang w:bidi="gu-IN"/>
        </w:rPr>
        <w:t xml:space="preserve"> </w:t>
      </w:r>
      <w:r>
        <w:rPr>
          <w:sz w:val="28"/>
          <w:szCs w:val="28"/>
          <w:lang w:bidi="gu-IN"/>
        </w:rPr>
        <w:t>100%</w:t>
      </w:r>
      <w:r>
        <w:rPr>
          <w:sz w:val="28"/>
          <w:szCs w:val="28"/>
          <w:lang w:bidi="gu-IN"/>
        </w:rPr>
        <w:t xml:space="preserve"> </w:t>
      </w:r>
      <w:r>
        <w:rPr>
          <w:sz w:val="28"/>
          <w:szCs w:val="28"/>
          <w:lang w:bidi="gu-IN"/>
        </w:rPr>
        <w:t>on</w:t>
      </w:r>
      <w:r>
        <w:rPr>
          <w:sz w:val="28"/>
          <w:szCs w:val="28"/>
          <w:lang w:bidi="gu-IN"/>
        </w:rPr>
        <w:t xml:space="preserve"> </w:t>
      </w:r>
      <w:r>
        <w:rPr>
          <w:sz w:val="28"/>
          <w:szCs w:val="28"/>
          <w:lang w:bidi="gu-IN"/>
        </w:rPr>
        <w:t>time</w:t>
      </w:r>
      <w:r>
        <w:rPr>
          <w:sz w:val="28"/>
          <w:szCs w:val="28"/>
          <w:lang w:bidi="gu-IN"/>
        </w:rPr>
        <w:t xml:space="preserve"> </w:t>
      </w:r>
      <w:r>
        <w:rPr>
          <w:sz w:val="28"/>
          <w:szCs w:val="28"/>
          <w:lang w:bidi="gu-IN"/>
        </w:rPr>
        <w:t>delivery</w:t>
      </w:r>
      <w:r>
        <w:rPr>
          <w:sz w:val="28"/>
          <w:szCs w:val="28"/>
          <w:lang w:val="en-GB" w:bidi="gu-IN"/>
        </w:rPr>
        <w:t>.</w:t>
      </w:r>
    </w:p>
    <w:p>
      <w:pPr>
        <w:pStyle w:val="style179"/>
        <w:numPr>
          <w:ilvl w:val="0"/>
          <w:numId w:val="44"/>
        </w:numPr>
        <w:spacing w:lineRule="auto" w:line="360"/>
        <w:jc w:val="both"/>
        <w:rPr/>
      </w:pPr>
      <w:r>
        <w:rPr>
          <w:sz w:val="28"/>
          <w:szCs w:val="28"/>
          <w:lang w:bidi="gu-IN"/>
        </w:rPr>
        <w:t>To</w:t>
      </w:r>
      <w:r>
        <w:rPr>
          <w:sz w:val="28"/>
          <w:szCs w:val="28"/>
          <w:lang w:bidi="gu-IN"/>
        </w:rPr>
        <w:t xml:space="preserve"> </w:t>
      </w:r>
      <w:r>
        <w:rPr>
          <w:sz w:val="28"/>
          <w:szCs w:val="28"/>
          <w:lang w:bidi="gu-IN"/>
        </w:rPr>
        <w:t>achieve</w:t>
      </w:r>
      <w:r>
        <w:rPr>
          <w:sz w:val="28"/>
          <w:szCs w:val="28"/>
          <w:lang w:bidi="gu-IN"/>
        </w:rPr>
        <w:t xml:space="preserve"> </w:t>
      </w:r>
      <w:r>
        <w:rPr>
          <w:sz w:val="28"/>
          <w:szCs w:val="28"/>
          <w:lang w:bidi="gu-IN"/>
        </w:rPr>
        <w:t>no</w:t>
      </w:r>
      <w:r>
        <w:rPr>
          <w:sz w:val="28"/>
          <w:szCs w:val="28"/>
          <w:lang w:bidi="gu-IN"/>
        </w:rPr>
        <w:t xml:space="preserve"> </w:t>
      </w:r>
      <w:r>
        <w:rPr>
          <w:sz w:val="28"/>
          <w:szCs w:val="28"/>
          <w:lang w:bidi="gu-IN"/>
        </w:rPr>
        <w:t>defect</w:t>
      </w:r>
      <w:r>
        <w:rPr>
          <w:sz w:val="28"/>
          <w:szCs w:val="28"/>
          <w:lang w:bidi="gu-IN"/>
        </w:rPr>
        <w:t xml:space="preserve"> </w:t>
      </w:r>
      <w:r>
        <w:rPr>
          <w:sz w:val="28"/>
          <w:szCs w:val="28"/>
          <w:lang w:bidi="gu-IN"/>
        </w:rPr>
        <w:t>in</w:t>
      </w:r>
      <w:r>
        <w:rPr>
          <w:sz w:val="28"/>
          <w:szCs w:val="28"/>
          <w:lang w:bidi="gu-IN"/>
        </w:rPr>
        <w:t xml:space="preserve"> </w:t>
      </w:r>
      <w:r>
        <w:rPr>
          <w:sz w:val="28"/>
          <w:szCs w:val="28"/>
          <w:lang w:bidi="gu-IN"/>
        </w:rPr>
        <w:t>supplied</w:t>
      </w:r>
      <w:r>
        <w:rPr>
          <w:sz w:val="28"/>
          <w:szCs w:val="28"/>
          <w:lang w:bidi="gu-IN"/>
        </w:rPr>
        <w:t xml:space="preserve"> </w:t>
      </w:r>
      <w:r>
        <w:rPr>
          <w:sz w:val="28"/>
          <w:szCs w:val="28"/>
          <w:lang w:bidi="gu-IN"/>
        </w:rPr>
        <w:t>product</w:t>
      </w:r>
      <w:r>
        <w:rPr>
          <w:sz w:val="28"/>
          <w:szCs w:val="28"/>
          <w:lang w:bidi="gu-IN"/>
        </w:rPr>
        <w:t xml:space="preserve"> </w:t>
      </w:r>
      <w:r>
        <w:rPr>
          <w:sz w:val="28"/>
          <w:szCs w:val="28"/>
          <w:lang w:bidi="gu-IN"/>
        </w:rPr>
        <w:t>of</w:t>
      </w:r>
      <w:r>
        <w:rPr>
          <w:sz w:val="28"/>
          <w:szCs w:val="28"/>
          <w:lang w:bidi="gu-IN"/>
        </w:rPr>
        <w:t xml:space="preserve"> </w:t>
      </w:r>
      <w:r>
        <w:rPr>
          <w:sz w:val="28"/>
          <w:szCs w:val="28"/>
          <w:lang w:bidi="gu-IN"/>
        </w:rPr>
        <w:t>customers</w:t>
      </w:r>
      <w:r>
        <w:rPr>
          <w:sz w:val="28"/>
          <w:szCs w:val="28"/>
          <w:lang w:val="en-GB" w:bidi="gu-IN"/>
        </w:rPr>
        <w:t>.</w:t>
      </w:r>
    </w:p>
    <w:p>
      <w:pPr>
        <w:pStyle w:val="style179"/>
        <w:numPr>
          <w:ilvl w:val="0"/>
          <w:numId w:val="69"/>
        </w:numPr>
        <w:spacing w:lineRule="auto" w:line="360"/>
        <w:jc w:val="both"/>
        <w:rPr/>
      </w:pPr>
      <w:r>
        <w:rPr>
          <w:sz w:val="28"/>
          <w:szCs w:val="28"/>
          <w:lang w:bidi="gu-IN"/>
        </w:rPr>
        <w:t>To</w:t>
      </w:r>
      <w:r>
        <w:rPr>
          <w:sz w:val="28"/>
          <w:szCs w:val="28"/>
          <w:lang w:bidi="gu-IN"/>
        </w:rPr>
        <w:t xml:space="preserve"> </w:t>
      </w:r>
      <w:r>
        <w:rPr>
          <w:sz w:val="28"/>
          <w:szCs w:val="28"/>
          <w:lang w:bidi="gu-IN"/>
        </w:rPr>
        <w:t>achieve</w:t>
      </w:r>
      <w:r>
        <w:rPr>
          <w:sz w:val="28"/>
          <w:szCs w:val="28"/>
          <w:lang w:bidi="gu-IN"/>
        </w:rPr>
        <w:t xml:space="preserve"> </w:t>
      </w:r>
      <w:r>
        <w:rPr>
          <w:sz w:val="28"/>
          <w:szCs w:val="28"/>
          <w:lang w:bidi="gu-IN"/>
        </w:rPr>
        <w:t>100%</w:t>
      </w:r>
      <w:r>
        <w:rPr>
          <w:sz w:val="28"/>
          <w:szCs w:val="28"/>
          <w:lang w:bidi="gu-IN"/>
        </w:rPr>
        <w:t xml:space="preserve"> </w:t>
      </w:r>
      <w:r>
        <w:rPr>
          <w:sz w:val="28"/>
          <w:szCs w:val="28"/>
          <w:lang w:bidi="gu-IN"/>
        </w:rPr>
        <w:t>satisfaction</w:t>
      </w:r>
      <w:r>
        <w:rPr>
          <w:sz w:val="28"/>
          <w:szCs w:val="28"/>
          <w:lang w:bidi="gu-IN"/>
        </w:rPr>
        <w:t xml:space="preserve"> </w:t>
      </w:r>
      <w:r>
        <w:rPr>
          <w:sz w:val="28"/>
          <w:szCs w:val="28"/>
          <w:lang w:bidi="gu-IN"/>
        </w:rPr>
        <w:t>on</w:t>
      </w:r>
      <w:r>
        <w:rPr>
          <w:sz w:val="28"/>
          <w:szCs w:val="28"/>
          <w:lang w:bidi="gu-IN"/>
        </w:rPr>
        <w:t xml:space="preserve"> </w:t>
      </w:r>
      <w:r>
        <w:rPr>
          <w:sz w:val="28"/>
          <w:szCs w:val="28"/>
          <w:lang w:bidi="gu-IN"/>
        </w:rPr>
        <w:t>the</w:t>
      </w:r>
      <w:r>
        <w:rPr>
          <w:sz w:val="28"/>
          <w:szCs w:val="28"/>
          <w:lang w:bidi="gu-IN"/>
        </w:rPr>
        <w:t xml:space="preserve"> </w:t>
      </w:r>
      <w:r>
        <w:rPr>
          <w:sz w:val="28"/>
          <w:szCs w:val="28"/>
          <w:lang w:bidi="gu-IN"/>
        </w:rPr>
        <w:t>customers.</w:t>
      </w:r>
      <w:r>
        <w:rPr>
          <w:sz w:val="28"/>
          <w:szCs w:val="28"/>
          <w:lang w:bidi="gu-IN"/>
        </w:rPr>
        <w:t>To</w:t>
      </w:r>
      <w:r>
        <w:rPr>
          <w:sz w:val="28"/>
          <w:szCs w:val="28"/>
          <w:lang w:bidi="gu-IN"/>
        </w:rPr>
        <w:t xml:space="preserve"> </w:t>
      </w:r>
      <w:r>
        <w:rPr>
          <w:sz w:val="28"/>
          <w:szCs w:val="28"/>
          <w:lang w:bidi="gu-IN"/>
        </w:rPr>
        <w:t>reduce</w:t>
      </w:r>
      <w:r>
        <w:rPr>
          <w:sz w:val="28"/>
          <w:szCs w:val="28"/>
          <w:lang w:bidi="gu-IN"/>
        </w:rPr>
        <w:t xml:space="preserve"> </w:t>
      </w:r>
      <w:r>
        <w:rPr>
          <w:sz w:val="28"/>
          <w:szCs w:val="28"/>
          <w:lang w:bidi="gu-IN"/>
        </w:rPr>
        <w:t>customers</w:t>
      </w:r>
      <w:r>
        <w:rPr>
          <w:sz w:val="28"/>
          <w:szCs w:val="28"/>
          <w:lang w:val="en-GB" w:bidi="gu-IN"/>
        </w:rPr>
        <w:t xml:space="preserve"> </w:t>
      </w:r>
      <w:r>
        <w:rPr>
          <w:sz w:val="28"/>
          <w:szCs w:val="28"/>
          <w:lang w:bidi="gu-IN"/>
        </w:rPr>
        <w:t>complaints</w:t>
      </w:r>
      <w:r>
        <w:rPr>
          <w:sz w:val="28"/>
          <w:szCs w:val="28"/>
          <w:lang w:bidi="gu-IN"/>
        </w:rPr>
        <w:t xml:space="preserve"> </w:t>
      </w:r>
      <w:r>
        <w:rPr>
          <w:sz w:val="28"/>
          <w:szCs w:val="28"/>
          <w:lang w:bidi="gu-IN"/>
        </w:rPr>
        <w:t>up</w:t>
      </w:r>
      <w:r>
        <w:rPr>
          <w:sz w:val="28"/>
          <w:szCs w:val="28"/>
          <w:lang w:bidi="gu-IN"/>
        </w:rPr>
        <w:t xml:space="preserve"> </w:t>
      </w:r>
      <w:r>
        <w:rPr>
          <w:sz w:val="28"/>
          <w:szCs w:val="28"/>
          <w:lang w:bidi="gu-IN"/>
        </w:rPr>
        <w:t>to</w:t>
      </w:r>
      <w:r>
        <w:rPr>
          <w:sz w:val="28"/>
          <w:szCs w:val="28"/>
          <w:lang w:bidi="gu-IN"/>
        </w:rPr>
        <w:t xml:space="preserve"> </w:t>
      </w:r>
      <w:r>
        <w:rPr>
          <w:sz w:val="28"/>
          <w:szCs w:val="28"/>
          <w:lang w:bidi="gu-IN"/>
        </w:rPr>
        <w:t>zero.</w:t>
      </w:r>
    </w:p>
    <w:p>
      <w:pPr>
        <w:pStyle w:val="style0"/>
        <w:spacing w:lineRule="auto" w:line="360"/>
        <w:jc w:val="both"/>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left"/>
        <w:rPr/>
      </w:pPr>
    </w:p>
    <w:p>
      <w:pPr>
        <w:pStyle w:val="style0"/>
        <w:spacing w:lineRule="auto" w:line="360"/>
        <w:jc w:val="left"/>
        <w:rPr/>
      </w:pPr>
    </w:p>
    <w:p>
      <w:pPr>
        <w:pStyle w:val="style0"/>
        <w:spacing w:lineRule="auto" w:line="360"/>
        <w:jc w:val="left"/>
        <w:rPr/>
      </w:pPr>
    </w:p>
    <w:p>
      <w:pPr>
        <w:pStyle w:val="style0"/>
        <w:spacing w:lineRule="auto" w:line="360"/>
        <w:jc w:val="left"/>
        <w:rPr/>
      </w:pPr>
    </w:p>
    <w:p>
      <w:pPr>
        <w:pStyle w:val="style0"/>
        <w:spacing w:lineRule="auto" w:line="360"/>
        <w:jc w:val="left"/>
        <w:rPr/>
      </w:pPr>
    </w:p>
    <w:p>
      <w:pPr>
        <w:pStyle w:val="style0"/>
        <w:spacing w:lineRule="auto" w:line="360"/>
        <w:jc w:val="left"/>
        <w:rPr/>
      </w:pPr>
    </w:p>
    <w:p>
      <w:pPr>
        <w:pStyle w:val="style0"/>
        <w:spacing w:lineRule="auto" w:line="360"/>
        <w:jc w:val="left"/>
        <w:rPr>
          <w:b/>
          <w:bCs/>
          <w:color w:val="0000ff"/>
          <w:sz w:val="72"/>
          <w:szCs w:val="72"/>
          <w:highlight w:val="none"/>
          <w:u w:val="thick"/>
          <w:lang w:val="en-GB"/>
        </w:rPr>
      </w:pPr>
    </w:p>
    <w:p>
      <w:pPr>
        <w:pStyle w:val="style0"/>
        <w:spacing w:lineRule="auto" w:line="360"/>
        <w:jc w:val="left"/>
        <w:rPr>
          <w:b/>
          <w:bCs/>
          <w:color w:val="0000ff"/>
          <w:sz w:val="72"/>
          <w:szCs w:val="72"/>
          <w:highlight w:val="none"/>
          <w:u w:val="thick"/>
          <w:lang w:val="en-GB"/>
        </w:rPr>
      </w:pPr>
      <w:r>
        <w:rPr>
          <w:b/>
          <w:bCs/>
          <w:color w:val="0000ff"/>
          <w:sz w:val="72"/>
          <w:szCs w:val="72"/>
          <w:highlight w:val="none"/>
          <w:u w:val="thick"/>
          <w:lang w:val="en-GB"/>
        </w:rPr>
        <w:t xml:space="preserve"> </w:t>
      </w:r>
      <w:r>
        <w:rPr>
          <w:b/>
          <w:bCs/>
          <w:color w:val="0000ff"/>
          <w:sz w:val="72"/>
          <w:szCs w:val="72"/>
          <w:highlight w:val="none"/>
          <w:u w:val="thick"/>
          <w:lang w:val="en-GB"/>
        </w:rPr>
        <w:t>H</w:t>
      </w:r>
      <w:r>
        <w:rPr>
          <w:b/>
          <w:bCs/>
          <w:color w:val="0000ff"/>
          <w:sz w:val="72"/>
          <w:szCs w:val="72"/>
          <w:highlight w:val="none"/>
          <w:u w:val="thick"/>
          <w:lang w:val="en-GB"/>
        </w:rPr>
        <w:t>UMA</w:t>
      </w:r>
      <w:r>
        <w:rPr>
          <w:b/>
          <w:bCs/>
          <w:color w:val="0000ff"/>
          <w:sz w:val="72"/>
          <w:szCs w:val="72"/>
          <w:highlight w:val="none"/>
          <w:u w:val="thick"/>
          <w:lang w:val="en-GB"/>
        </w:rPr>
        <w:t xml:space="preserve">N  </w:t>
      </w:r>
      <w:r>
        <w:rPr>
          <w:b/>
          <w:bCs/>
          <w:color w:val="0000ff"/>
          <w:sz w:val="72"/>
          <w:szCs w:val="72"/>
          <w:highlight w:val="none"/>
          <w:u w:val="thick"/>
          <w:lang w:val="en-GB"/>
        </w:rPr>
        <w:t xml:space="preserve">RESOURCES </w:t>
      </w:r>
      <w:r>
        <w:rPr>
          <w:b/>
          <w:bCs/>
          <w:color w:val="0000ff"/>
          <w:sz w:val="72"/>
          <w:szCs w:val="72"/>
          <w:highlight w:val="none"/>
          <w:u w:val="thick"/>
          <w:lang w:val="en-GB"/>
        </w:rPr>
        <w:t xml:space="preserve"> </w:t>
      </w:r>
      <w:r>
        <w:rPr>
          <w:b/>
          <w:bCs/>
          <w:color w:val="0000ff"/>
          <w:sz w:val="72"/>
          <w:szCs w:val="72"/>
          <w:highlight w:val="none"/>
          <w:u w:val="thick"/>
          <w:lang w:val="en-GB"/>
        </w:rPr>
        <w:t xml:space="preserve">                                </w:t>
      </w:r>
      <w:r>
        <w:rPr>
          <w:b/>
          <w:bCs/>
          <w:color w:val="0000ff"/>
          <w:sz w:val="72"/>
          <w:szCs w:val="72"/>
          <w:highlight w:val="none"/>
          <w:u w:val="thick"/>
          <w:lang w:val="en-GB"/>
        </w:rPr>
        <w:t xml:space="preserve">           </w:t>
      </w:r>
      <w:r>
        <w:rPr>
          <w:b/>
          <w:bCs/>
          <w:color w:val="0000ff"/>
          <w:sz w:val="72"/>
          <w:szCs w:val="72"/>
          <w:highlight w:val="none"/>
          <w:u w:val="thick"/>
          <w:lang w:val="en-GB"/>
        </w:rPr>
        <w:t xml:space="preserve">     </w:t>
      </w:r>
      <w:r>
        <w:rPr>
          <w:b/>
          <w:bCs/>
          <w:color w:val="0000ff"/>
          <w:sz w:val="72"/>
          <w:szCs w:val="72"/>
          <w:highlight w:val="none"/>
          <w:u w:val="thick"/>
          <w:lang w:val="en-GB"/>
        </w:rPr>
        <w:t xml:space="preserve">                               </w:t>
      </w:r>
      <w:r>
        <w:rPr>
          <w:b/>
          <w:bCs/>
          <w:color w:val="0000ff"/>
          <w:sz w:val="72"/>
          <w:szCs w:val="72"/>
          <w:highlight w:val="none"/>
          <w:u w:val="thick"/>
          <w:lang w:val="en-GB"/>
        </w:rPr>
        <w:t>DEPARTMENT</w:t>
      </w:r>
    </w:p>
    <w:p>
      <w:pPr>
        <w:pStyle w:val="style0"/>
        <w:spacing w:lineRule="auto" w:line="360"/>
        <w:jc w:val="left"/>
        <w:rPr>
          <w:b/>
          <w:bCs/>
          <w:sz w:val="36"/>
          <w:szCs w:val="36"/>
          <w:u w:val="single"/>
          <w:lang w:val="en-GB"/>
        </w:rPr>
      </w:pPr>
    </w:p>
    <w:p>
      <w:pPr>
        <w:pStyle w:val="style0"/>
        <w:spacing w:lineRule="auto" w:line="360"/>
        <w:jc w:val="left"/>
        <w:rPr>
          <w:b/>
          <w:bCs/>
          <w:sz w:val="36"/>
          <w:szCs w:val="36"/>
          <w:u w:val="single"/>
          <w:lang w:val="en-GB"/>
        </w:rPr>
      </w:pPr>
    </w:p>
    <w:p>
      <w:pPr>
        <w:pStyle w:val="style0"/>
        <w:spacing w:lineRule="auto" w:line="360"/>
        <w:rPr>
          <w:b/>
          <w:sz w:val="28"/>
          <w:szCs w:val="28"/>
        </w:rPr>
      </w:pPr>
    </w:p>
    <w:p>
      <w:pPr>
        <w:pStyle w:val="style0"/>
        <w:spacing w:lineRule="auto" w:line="360"/>
        <w:jc w:val="center"/>
        <w:rPr/>
      </w:pPr>
    </w:p>
    <w:p>
      <w:pPr>
        <w:pStyle w:val="style0"/>
        <w:spacing w:lineRule="auto" w:line="360"/>
        <w:jc w:val="center"/>
        <w:rPr/>
      </w:pPr>
      <w:r>
        <w:rPr>
          <w:b/>
          <w:i/>
          <w:noProof/>
          <w:sz w:val="144"/>
          <w:szCs w:val="144"/>
        </w:rPr>
        <w:drawing>
          <wp:inline distT="0" distR="0" distL="0" distB="0">
            <wp:extent cx="5495175" cy="4558341"/>
            <wp:effectExtent l="0" t="0" r="0" b="0"/>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6" cstate="print"/>
                    <a:srcRect l="0" t="0" r="0" b="0"/>
                    <a:stretch/>
                  </pic:blipFill>
                  <pic:spPr>
                    <a:xfrm rot="0">
                      <a:off x="0" y="0"/>
                      <a:ext cx="5495175" cy="4558341"/>
                    </a:xfrm>
                    <a:prstGeom prst="rect"/>
                    <a:ln>
                      <a:noFill/>
                    </a:ln>
                  </pic:spPr>
                </pic:pic>
              </a:graphicData>
            </a:graphic>
          </wp:inline>
        </w:drawing>
      </w: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left"/>
        <w:rPr>
          <w:b/>
          <w:i w:val="false"/>
          <w:iCs w:val="false"/>
          <w:noProof/>
          <w:sz w:val="40"/>
          <w:szCs w:val="40"/>
          <w:lang w:val="en-GB"/>
        </w:rPr>
      </w:pPr>
    </w:p>
    <w:p>
      <w:pPr>
        <w:pStyle w:val="style0"/>
        <w:spacing w:lineRule="auto" w:line="360"/>
        <w:jc w:val="left"/>
        <w:rPr>
          <w:b/>
          <w:bCs/>
          <w:i w:val="false"/>
          <w:iCs w:val="false"/>
          <w:sz w:val="40"/>
          <w:szCs w:val="40"/>
          <w:u w:val="single"/>
        </w:rPr>
      </w:pPr>
      <w:r>
        <w:rPr>
          <w:b/>
          <w:bCs/>
          <w:i w:val="false"/>
          <w:iCs w:val="false"/>
          <w:sz w:val="40"/>
          <w:szCs w:val="40"/>
          <w:u w:val="none"/>
          <w:lang w:val="en-GB"/>
        </w:rPr>
        <w:t xml:space="preserve">                         </w:t>
      </w:r>
      <w:r>
        <w:rPr>
          <w:b/>
          <w:bCs/>
          <w:i w:val="false"/>
          <w:iCs w:val="false"/>
          <w:sz w:val="40"/>
          <w:szCs w:val="40"/>
          <w:u w:val="single"/>
          <w:lang w:val="en-GB"/>
        </w:rPr>
        <w:t>1.Introduction</w:t>
      </w:r>
    </w:p>
    <w:p>
      <w:pPr>
        <w:pStyle w:val="style0"/>
        <w:tabs>
          <w:tab w:val="left" w:leader="none" w:pos="1080"/>
        </w:tabs>
        <w:spacing w:lineRule="auto" w:line="360"/>
        <w:jc w:val="both"/>
        <w:rPr>
          <w:b/>
          <w:bCs/>
          <w:iCs/>
          <w:sz w:val="36"/>
          <w:szCs w:val="36"/>
          <w:u w:val="single"/>
        </w:rPr>
      </w:pPr>
    </w:p>
    <w:p>
      <w:pPr>
        <w:pStyle w:val="style0"/>
        <w:tabs>
          <w:tab w:val="left" w:leader="none" w:pos="1080"/>
        </w:tabs>
        <w:spacing w:lineRule="auto" w:line="360"/>
        <w:jc w:val="both"/>
        <w:rPr>
          <w:sz w:val="28"/>
          <w:szCs w:val="28"/>
        </w:rPr>
      </w:pPr>
      <w:r>
        <w:rPr>
          <w:sz w:val="28"/>
          <w:szCs w:val="28"/>
        </w:rPr>
        <w:t xml:space="preserve">                   Human department involves procedure and practice through which human resources are managed to workers the attainment of the individual social and organizational goals .Personnel department involves determining the o</w:t>
      </w:r>
      <w:r>
        <w:rPr>
          <w:sz w:val="28"/>
          <w:szCs w:val="28"/>
        </w:rPr>
        <w:t>rganizational human beings need</w:t>
      </w:r>
      <w:r>
        <w:rPr>
          <w:sz w:val="28"/>
          <w:szCs w:val="28"/>
        </w:rPr>
        <w:t>, determining and selecting the best employee to work.</w:t>
      </w:r>
    </w:p>
    <w:p>
      <w:pPr>
        <w:pStyle w:val="style0"/>
        <w:tabs>
          <w:tab w:val="left" w:leader="none" w:pos="1080"/>
        </w:tabs>
        <w:spacing w:lineRule="auto" w:line="360"/>
        <w:jc w:val="both"/>
        <w:rPr>
          <w:sz w:val="28"/>
          <w:szCs w:val="28"/>
        </w:rPr>
      </w:pPr>
      <w:r>
        <w:rPr>
          <w:sz w:val="28"/>
          <w:szCs w:val="28"/>
        </w:rPr>
        <w:t xml:space="preserve">                   </w:t>
      </w:r>
      <w:r>
        <w:rPr>
          <w:sz w:val="28"/>
          <w:szCs w:val="28"/>
        </w:rPr>
        <w:t>In</w:t>
      </w:r>
      <w:r>
        <w:rPr>
          <w:sz w:val="28"/>
          <w:szCs w:val="28"/>
        </w:rPr>
        <w:t xml:space="preserve"> </w:t>
      </w:r>
      <w:r>
        <w:rPr>
          <w:b/>
          <w:bCs/>
          <w:iCs/>
          <w:sz w:val="28"/>
          <w:szCs w:val="28"/>
        </w:rPr>
        <w:t xml:space="preserve">“VIMAL </w:t>
      </w:r>
      <w:r>
        <w:rPr>
          <w:b/>
          <w:bCs/>
          <w:iCs/>
          <w:sz w:val="28"/>
          <w:szCs w:val="28"/>
          <w:lang w:val="en-GB"/>
        </w:rPr>
        <w:t>ENGINEERING</w:t>
      </w:r>
      <w:r>
        <w:rPr>
          <w:b/>
          <w:bCs/>
          <w:iCs/>
          <w:sz w:val="28"/>
          <w:szCs w:val="28"/>
        </w:rPr>
        <w:t xml:space="preserve"> BEARING PVT.</w:t>
      </w:r>
      <w:r>
        <w:rPr>
          <w:b/>
          <w:bCs/>
          <w:iCs/>
          <w:sz w:val="28"/>
          <w:szCs w:val="28"/>
        </w:rPr>
        <w:t xml:space="preserve"> </w:t>
      </w:r>
      <w:r>
        <w:rPr>
          <w:b/>
          <w:bCs/>
          <w:iCs/>
          <w:sz w:val="28"/>
          <w:szCs w:val="28"/>
        </w:rPr>
        <w:t>LTD”</w:t>
      </w:r>
      <w:r>
        <w:rPr>
          <w:b/>
          <w:bCs/>
          <w:iCs/>
          <w:sz w:val="28"/>
          <w:szCs w:val="28"/>
        </w:rPr>
        <w:t xml:space="preserve"> </w:t>
      </w:r>
      <w:r>
        <w:rPr>
          <w:sz w:val="28"/>
          <w:szCs w:val="28"/>
        </w:rPr>
        <w:t>The management of personn</w:t>
      </w:r>
      <w:r>
        <w:rPr>
          <w:sz w:val="28"/>
          <w:szCs w:val="28"/>
        </w:rPr>
        <w:t>el is done by personnel manager</w:t>
      </w:r>
      <w:r>
        <w:rPr>
          <w:sz w:val="28"/>
          <w:szCs w:val="28"/>
        </w:rPr>
        <w:t>. The activities of recruitment selection, wages, training etc. are performed by the department manager</w:t>
      </w:r>
    </w:p>
    <w:p>
      <w:pPr>
        <w:pStyle w:val="style80"/>
        <w:jc w:val="both"/>
        <w:rPr>
          <w:szCs w:val="28"/>
        </w:rPr>
      </w:pPr>
      <w:r>
        <w:rPr>
          <w:szCs w:val="28"/>
        </w:rPr>
        <w:tab/>
      </w: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spacing w:lineRule="auto" w:line="360"/>
        <w:rPr>
          <w:b/>
          <w:sz w:val="40"/>
          <w:szCs w:val="40"/>
          <w:u w:val="single"/>
        </w:rPr>
      </w:pPr>
      <w:r>
        <w:rPr>
          <w:b/>
          <w:sz w:val="40"/>
          <w:szCs w:val="40"/>
          <w:u w:val="none"/>
          <w:lang w:val="en-GB"/>
        </w:rPr>
        <w:t xml:space="preserve">      </w:t>
      </w:r>
      <w:r>
        <w:rPr>
          <w:b/>
          <w:sz w:val="40"/>
          <w:szCs w:val="40"/>
          <w:u w:val="none"/>
          <w:lang w:val="en-GB"/>
        </w:rPr>
        <w:t xml:space="preserve"> </w:t>
      </w:r>
      <w:r>
        <w:rPr>
          <w:b/>
          <w:sz w:val="40"/>
          <w:szCs w:val="40"/>
          <w:u w:val="single"/>
          <w:lang w:val="en-GB"/>
        </w:rPr>
        <w:t xml:space="preserve">  2.Employee details &amp; classification</w:t>
      </w:r>
    </w:p>
    <w:p>
      <w:pPr>
        <w:pStyle w:val="style0"/>
        <w:spacing w:lineRule="auto" w:line="360"/>
        <w:rPr>
          <w:b/>
          <w:sz w:val="28"/>
          <w:szCs w:val="28"/>
          <w:u w:val="single"/>
        </w:rPr>
      </w:pPr>
    </w:p>
    <w:p>
      <w:pPr>
        <w:pStyle w:val="style0"/>
        <w:spacing w:lineRule="auto" w:line="360"/>
        <w:rPr/>
      </w:pPr>
      <w:r>
        <w:rPr>
          <w:sz w:val="32"/>
          <w:szCs w:val="32"/>
        </w:rPr>
        <w:t xml:space="preserve"> </w:t>
      </w:r>
    </w:p>
    <w:p>
      <w:pPr>
        <w:pStyle w:val="style0"/>
        <w:spacing w:lineRule="auto" w:line="360"/>
        <w:rPr/>
      </w:pPr>
    </w:p>
    <w:p>
      <w:pPr>
        <w:pStyle w:val="style0"/>
        <w:spacing w:lineRule="auto" w:line="360"/>
        <w:rPr>
          <w:sz w:val="32"/>
          <w:szCs w:val="32"/>
        </w:rPr>
      </w:pPr>
      <w:r>
        <w:rPr>
          <w:sz w:val="32"/>
          <w:szCs w:val="32"/>
        </w:rPr>
        <w:t xml:space="preserve">  In </w:t>
      </w:r>
      <w:r>
        <w:rPr>
          <w:b/>
          <w:bCs/>
          <w:iCs/>
          <w:sz w:val="28"/>
          <w:szCs w:val="28"/>
        </w:rPr>
        <w:t>“VIMAL</w:t>
      </w:r>
      <w:r>
        <w:rPr>
          <w:b/>
          <w:bCs/>
          <w:iCs/>
          <w:sz w:val="28"/>
          <w:szCs w:val="28"/>
          <w:lang w:val="en-GB"/>
        </w:rPr>
        <w:t xml:space="preserve"> ENGINEERING </w:t>
      </w:r>
      <w:r>
        <w:rPr>
          <w:b/>
          <w:bCs/>
          <w:iCs/>
          <w:sz w:val="28"/>
          <w:szCs w:val="28"/>
        </w:rPr>
        <w:t xml:space="preserve">BEARING PVT. LTD.” </w:t>
      </w:r>
      <w:r>
        <w:rPr>
          <w:sz w:val="32"/>
          <w:szCs w:val="32"/>
        </w:rPr>
        <w:t>the total number of employee is 120. Their classification is given below:</w:t>
      </w:r>
    </w:p>
    <w:p>
      <w:pPr>
        <w:pStyle w:val="style0"/>
        <w:tabs>
          <w:tab w:val="left" w:leader="none" w:pos="1080"/>
        </w:tabs>
        <w:spacing w:lineRule="auto" w:line="360"/>
        <w:jc w:val="both"/>
        <w:rPr>
          <w:sz w:val="28"/>
          <w:szCs w:val="28"/>
        </w:rPr>
      </w:pPr>
    </w:p>
    <w:tbl>
      <w:tblPr>
        <w:tblW w:w="0" w:type="auto"/>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2340"/>
      </w:tblGrid>
      <w:tr>
        <w:trPr/>
        <w:tc>
          <w:tcPr>
            <w:tcW w:w="2340" w:type="dxa"/>
            <w:tcBorders/>
          </w:tcPr>
          <w:p>
            <w:pPr>
              <w:pStyle w:val="style0"/>
              <w:tabs>
                <w:tab w:val="left" w:leader="none" w:pos="1080"/>
              </w:tabs>
              <w:spacing w:lineRule="auto" w:line="360"/>
              <w:jc w:val="center"/>
              <w:rPr/>
            </w:pPr>
          </w:p>
          <w:p>
            <w:pPr>
              <w:pStyle w:val="style0"/>
              <w:tabs>
                <w:tab w:val="left" w:leader="none" w:pos="1080"/>
              </w:tabs>
              <w:spacing w:lineRule="auto" w:line="360"/>
              <w:jc w:val="center"/>
              <w:rPr>
                <w:b/>
                <w:sz w:val="28"/>
                <w:szCs w:val="28"/>
              </w:rPr>
            </w:pPr>
            <w:r>
              <w:rPr>
                <w:b/>
                <w:sz w:val="28"/>
                <w:szCs w:val="28"/>
              </w:rPr>
              <w:t>Employees</w:t>
            </w:r>
          </w:p>
        </w:tc>
        <w:tc>
          <w:tcPr>
            <w:tcW w:w="2340" w:type="dxa"/>
            <w:tcBorders/>
          </w:tcPr>
          <w:p>
            <w:pPr>
              <w:pStyle w:val="style0"/>
              <w:tabs>
                <w:tab w:val="left" w:leader="none" w:pos="1080"/>
              </w:tabs>
              <w:spacing w:lineRule="auto" w:line="360"/>
              <w:jc w:val="both"/>
              <w:rPr>
                <w:b/>
                <w:sz w:val="28"/>
                <w:szCs w:val="28"/>
              </w:rPr>
            </w:pPr>
            <w:r>
              <w:rPr>
                <w:b/>
                <w:sz w:val="28"/>
                <w:szCs w:val="28"/>
              </w:rPr>
              <w:t>No</w:t>
            </w:r>
            <w:r>
              <w:rPr>
                <w:b/>
                <w:sz w:val="28"/>
                <w:szCs w:val="28"/>
                <w:lang w:val="en-GB"/>
              </w:rPr>
              <w:t>.</w:t>
            </w:r>
            <w:r>
              <w:rPr>
                <w:b/>
                <w:sz w:val="28"/>
                <w:szCs w:val="28"/>
              </w:rPr>
              <w:t>of  employees</w:t>
            </w:r>
          </w:p>
        </w:tc>
      </w:tr>
      <w:tr>
        <w:tblPrEx/>
        <w:trPr/>
        <w:tc>
          <w:tcPr>
            <w:tcW w:w="2340" w:type="dxa"/>
            <w:tcBorders/>
          </w:tcPr>
          <w:p>
            <w:pPr>
              <w:pStyle w:val="style0"/>
              <w:tabs>
                <w:tab w:val="left" w:leader="none" w:pos="1080"/>
              </w:tabs>
              <w:spacing w:lineRule="auto" w:line="360"/>
              <w:jc w:val="center"/>
              <w:rPr>
                <w:sz w:val="28"/>
                <w:szCs w:val="28"/>
              </w:rPr>
            </w:pPr>
            <w:r>
              <w:rPr>
                <w:sz w:val="28"/>
                <w:szCs w:val="28"/>
              </w:rPr>
              <w:t>Skilled</w:t>
            </w:r>
          </w:p>
        </w:tc>
        <w:tc>
          <w:tcPr>
            <w:tcW w:w="2340" w:type="dxa"/>
            <w:tcBorders/>
          </w:tcPr>
          <w:p>
            <w:pPr>
              <w:pStyle w:val="style0"/>
              <w:tabs>
                <w:tab w:val="left" w:leader="none" w:pos="1080"/>
              </w:tabs>
              <w:spacing w:lineRule="auto" w:line="360"/>
              <w:jc w:val="center"/>
              <w:rPr>
                <w:sz w:val="28"/>
                <w:szCs w:val="28"/>
              </w:rPr>
            </w:pPr>
            <w:r>
              <w:rPr>
                <w:sz w:val="28"/>
                <w:szCs w:val="28"/>
              </w:rPr>
              <w:t>40</w:t>
            </w:r>
          </w:p>
        </w:tc>
      </w:tr>
      <w:tr>
        <w:tblPrEx/>
        <w:trPr/>
        <w:tc>
          <w:tcPr>
            <w:tcW w:w="2340" w:type="dxa"/>
            <w:tcBorders/>
          </w:tcPr>
          <w:p>
            <w:pPr>
              <w:pStyle w:val="style0"/>
              <w:tabs>
                <w:tab w:val="left" w:leader="none" w:pos="1080"/>
              </w:tabs>
              <w:spacing w:lineRule="auto" w:line="360"/>
              <w:jc w:val="center"/>
              <w:rPr>
                <w:sz w:val="28"/>
                <w:szCs w:val="28"/>
              </w:rPr>
            </w:pPr>
            <w:r>
              <w:rPr>
                <w:sz w:val="28"/>
                <w:szCs w:val="28"/>
              </w:rPr>
              <w:t>Unskilled</w:t>
            </w:r>
          </w:p>
        </w:tc>
        <w:tc>
          <w:tcPr>
            <w:tcW w:w="2340" w:type="dxa"/>
            <w:tcBorders/>
          </w:tcPr>
          <w:p>
            <w:pPr>
              <w:pStyle w:val="style0"/>
              <w:tabs>
                <w:tab w:val="left" w:leader="none" w:pos="1080"/>
              </w:tabs>
              <w:spacing w:lineRule="auto" w:line="360"/>
              <w:jc w:val="center"/>
              <w:rPr>
                <w:sz w:val="28"/>
                <w:szCs w:val="28"/>
              </w:rPr>
            </w:pPr>
            <w:r>
              <w:rPr>
                <w:sz w:val="28"/>
                <w:szCs w:val="28"/>
              </w:rPr>
              <w:t>80</w:t>
            </w:r>
          </w:p>
        </w:tc>
      </w:tr>
      <w:tr>
        <w:tblPrEx/>
        <w:trPr/>
        <w:tc>
          <w:tcPr>
            <w:tcW w:w="2340" w:type="dxa"/>
            <w:tcBorders/>
          </w:tcPr>
          <w:p>
            <w:pPr>
              <w:pStyle w:val="style0"/>
              <w:tabs>
                <w:tab w:val="left" w:leader="none" w:pos="1080"/>
              </w:tabs>
              <w:spacing w:lineRule="auto" w:line="360"/>
              <w:jc w:val="center"/>
              <w:rPr>
                <w:sz w:val="28"/>
                <w:szCs w:val="28"/>
              </w:rPr>
            </w:pPr>
            <w:r>
              <w:rPr>
                <w:sz w:val="28"/>
                <w:szCs w:val="28"/>
              </w:rPr>
              <w:t>Total</w:t>
            </w:r>
          </w:p>
        </w:tc>
        <w:tc>
          <w:tcPr>
            <w:tcW w:w="2340" w:type="dxa"/>
            <w:tcBorders/>
          </w:tcPr>
          <w:p>
            <w:pPr>
              <w:pStyle w:val="style0"/>
              <w:tabs>
                <w:tab w:val="left" w:leader="none" w:pos="1080"/>
              </w:tabs>
              <w:spacing w:lineRule="auto" w:line="360"/>
              <w:jc w:val="center"/>
              <w:rPr>
                <w:sz w:val="28"/>
                <w:szCs w:val="28"/>
              </w:rPr>
            </w:pPr>
            <w:r>
              <w:rPr>
                <w:sz w:val="28"/>
                <w:szCs w:val="28"/>
              </w:rPr>
              <w:t>120</w:t>
            </w:r>
          </w:p>
        </w:tc>
      </w:tr>
    </w:tbl>
    <w:p>
      <w:pPr>
        <w:pStyle w:val="style0"/>
        <w:tabs>
          <w:tab w:val="left" w:leader="none" w:pos="1080"/>
        </w:tabs>
        <w:spacing w:lineRule="auto" w:line="360"/>
        <w:jc w:val="both"/>
        <w:rPr>
          <w:sz w:val="28"/>
          <w:szCs w:val="28"/>
        </w:rPr>
      </w:pPr>
    </w:p>
    <w:p>
      <w:pPr>
        <w:pStyle w:val="style0"/>
        <w:spacing w:lineRule="auto" w:line="360"/>
        <w:jc w:val="center"/>
        <w:rPr>
          <w:b/>
          <w:sz w:val="36"/>
          <w:szCs w:val="36"/>
          <w:u w:val="single"/>
        </w:rPr>
      </w:pPr>
    </w:p>
    <w:p>
      <w:pPr>
        <w:pStyle w:val="style0"/>
        <w:spacing w:lineRule="auto" w:line="360"/>
        <w:jc w:val="center"/>
        <w:rPr>
          <w:b/>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r>
        <w:rPr>
          <w:b/>
          <w:bCs/>
          <w:iCs/>
          <w:sz w:val="36"/>
          <w:szCs w:val="36"/>
          <w:u w:val="single"/>
          <w:lang w:val="en-GB"/>
        </w:rPr>
        <w:t>3.</w:t>
      </w:r>
      <w:r>
        <w:rPr>
          <w:b/>
          <w:bCs/>
          <w:iCs/>
          <w:sz w:val="36"/>
          <w:szCs w:val="36"/>
          <w:u w:val="single"/>
        </w:rPr>
        <w:t>Time keeping system</w:t>
      </w:r>
    </w:p>
    <w:p>
      <w:pPr>
        <w:pStyle w:val="style0"/>
        <w:tabs>
          <w:tab w:val="left" w:leader="none" w:pos="2057"/>
        </w:tabs>
        <w:spacing w:lineRule="auto" w:line="360"/>
        <w:rPr>
          <w:b/>
          <w:sz w:val="36"/>
          <w:szCs w:val="36"/>
          <w:u w:val="single"/>
        </w:rPr>
      </w:pPr>
    </w:p>
    <w:p>
      <w:pPr>
        <w:pStyle w:val="style179"/>
        <w:numPr>
          <w:ilvl w:val="0"/>
          <w:numId w:val="25"/>
        </w:numPr>
        <w:tabs>
          <w:tab w:val="left" w:leader="none" w:pos="2057"/>
        </w:tabs>
        <w:spacing w:lineRule="auto" w:line="360"/>
        <w:jc w:val="both"/>
        <w:rPr>
          <w:rFonts w:ascii="Times New Roman" w:hAnsi="Times New Roman"/>
          <w:sz w:val="32"/>
          <w:szCs w:val="32"/>
        </w:rPr>
      </w:pPr>
      <w:r>
        <w:rPr>
          <w:rFonts w:ascii="Times New Roman" w:hAnsi="Times New Roman"/>
          <w:b/>
          <w:sz w:val="32"/>
          <w:szCs w:val="32"/>
        </w:rPr>
        <w:t>For managerial staff :</w:t>
      </w:r>
    </w:p>
    <w:p>
      <w:pPr>
        <w:pStyle w:val="style179"/>
        <w:tabs>
          <w:tab w:val="left" w:leader="none" w:pos="2057"/>
        </w:tabs>
        <w:spacing w:lineRule="auto" w:line="360"/>
        <w:ind w:left="1080"/>
        <w:jc w:val="both"/>
        <w:rPr>
          <w:rFonts w:ascii="Times New Roman" w:hAnsi="Times New Roman"/>
          <w:sz w:val="28"/>
          <w:szCs w:val="28"/>
        </w:rPr>
      </w:pPr>
    </w:p>
    <w:tbl>
      <w:tblPr>
        <w:tblStyle w:val="style154"/>
        <w:tblW w:w="0" w:type="auto"/>
        <w:jc w:val="center"/>
        <w:tblLook w:val="04A0" w:firstRow="1" w:lastRow="0" w:firstColumn="1" w:lastColumn="0" w:noHBand="0" w:noVBand="1"/>
      </w:tblPr>
      <w:tblGrid>
        <w:gridCol w:w="1224"/>
        <w:gridCol w:w="3060"/>
      </w:tblGrid>
      <w:tr>
        <w:trPr>
          <w:jc w:val="center"/>
        </w:trPr>
        <w:tc>
          <w:tcPr>
            <w:tcW w:w="1224" w:type="dxa"/>
            <w:tcBorders/>
          </w:tcPr>
          <w:p>
            <w:pPr>
              <w:pStyle w:val="style179"/>
              <w:tabs>
                <w:tab w:val="left" w:leader="none" w:pos="2057"/>
              </w:tabs>
              <w:spacing w:lineRule="auto" w:line="360"/>
              <w:ind w:left="0"/>
              <w:jc w:val="both"/>
              <w:rPr>
                <w:rFonts w:ascii="Times New Roman" w:hAnsi="Times New Roman"/>
                <w:sz w:val="28"/>
                <w:szCs w:val="28"/>
              </w:rPr>
            </w:pPr>
          </w:p>
        </w:tc>
        <w:tc>
          <w:tcPr>
            <w:tcW w:w="3060" w:type="dxa"/>
            <w:tcBorders/>
          </w:tcPr>
          <w:p>
            <w:pPr>
              <w:pStyle w:val="style179"/>
              <w:tabs>
                <w:tab w:val="left" w:leader="none" w:pos="2057"/>
              </w:tabs>
              <w:spacing w:lineRule="auto" w:line="360"/>
              <w:ind w:left="0"/>
              <w:jc w:val="both"/>
              <w:rPr>
                <w:rFonts w:ascii="Times New Roman" w:hAnsi="Times New Roman"/>
                <w:b/>
                <w:sz w:val="28"/>
                <w:szCs w:val="28"/>
              </w:rPr>
            </w:pPr>
            <w:r>
              <w:rPr>
                <w:rFonts w:ascii="Times New Roman" w:hAnsi="Times New Roman"/>
                <w:b/>
                <w:sz w:val="28"/>
                <w:szCs w:val="28"/>
              </w:rPr>
              <w:t>Time</w:t>
            </w:r>
          </w:p>
        </w:tc>
      </w:tr>
      <w:tr>
        <w:tblPrEx/>
        <w:trPr>
          <w:jc w:val="center"/>
        </w:trPr>
        <w:tc>
          <w:tcPr>
            <w:tcW w:w="1224" w:type="dxa"/>
            <w:tcBorders/>
          </w:tcPr>
          <w:p>
            <w:pPr>
              <w:pStyle w:val="style179"/>
              <w:tabs>
                <w:tab w:val="left" w:leader="none" w:pos="2057"/>
              </w:tabs>
              <w:spacing w:lineRule="auto" w:line="360"/>
              <w:ind w:left="0"/>
              <w:jc w:val="both"/>
              <w:rPr>
                <w:rFonts w:ascii="Times New Roman" w:hAnsi="Times New Roman"/>
                <w:sz w:val="28"/>
                <w:szCs w:val="28"/>
              </w:rPr>
            </w:pPr>
            <w:r>
              <w:rPr>
                <w:rFonts w:ascii="Times New Roman" w:hAnsi="Times New Roman"/>
                <w:sz w:val="28"/>
                <w:szCs w:val="28"/>
              </w:rPr>
              <w:t>Shift</w:t>
            </w:r>
          </w:p>
        </w:tc>
        <w:tc>
          <w:tcPr>
            <w:tcW w:w="3060" w:type="dxa"/>
            <w:tcBorders/>
          </w:tcPr>
          <w:p>
            <w:pPr>
              <w:pStyle w:val="style0"/>
              <w:tabs>
                <w:tab w:val="left" w:leader="none" w:pos="2057"/>
              </w:tabs>
              <w:spacing w:lineRule="auto" w:line="360"/>
              <w:jc w:val="both"/>
              <w:rPr>
                <w:sz w:val="28"/>
                <w:szCs w:val="28"/>
              </w:rPr>
            </w:pPr>
            <w:r>
              <w:rPr>
                <w:sz w:val="28"/>
                <w:szCs w:val="28"/>
              </w:rPr>
              <w:t xml:space="preserve"> 8:00 a.m. to 8:00 p.m.</w:t>
            </w:r>
          </w:p>
        </w:tc>
      </w:tr>
      <w:tr>
        <w:tblPrEx/>
        <w:trPr>
          <w:jc w:val="center"/>
        </w:trPr>
        <w:tc>
          <w:tcPr>
            <w:tcW w:w="1224" w:type="dxa"/>
            <w:tcBorders/>
          </w:tcPr>
          <w:p>
            <w:pPr>
              <w:pStyle w:val="style0"/>
              <w:tabs>
                <w:tab w:val="left" w:leader="none" w:pos="2057"/>
              </w:tabs>
              <w:spacing w:lineRule="auto" w:line="360"/>
              <w:rPr>
                <w:sz w:val="28"/>
                <w:szCs w:val="28"/>
              </w:rPr>
            </w:pPr>
            <w:r>
              <w:rPr>
                <w:sz w:val="28"/>
                <w:szCs w:val="28"/>
              </w:rPr>
              <w:t>Recess</w:t>
            </w:r>
          </w:p>
        </w:tc>
        <w:tc>
          <w:tcPr>
            <w:tcW w:w="3060" w:type="dxa"/>
            <w:tcBorders/>
          </w:tcPr>
          <w:p>
            <w:pPr>
              <w:pStyle w:val="style0"/>
              <w:tabs>
                <w:tab w:val="left" w:leader="none" w:pos="2057"/>
              </w:tabs>
              <w:spacing w:lineRule="auto" w:line="360"/>
              <w:jc w:val="both"/>
              <w:rPr>
                <w:sz w:val="28"/>
                <w:szCs w:val="28"/>
              </w:rPr>
            </w:pPr>
            <w:r>
              <w:rPr>
                <w:sz w:val="28"/>
                <w:szCs w:val="28"/>
              </w:rPr>
              <w:t xml:space="preserve">  1:00p.m. to 2:0</w:t>
            </w:r>
            <w:r>
              <w:rPr>
                <w:sz w:val="28"/>
                <w:szCs w:val="28"/>
              </w:rPr>
              <w:t xml:space="preserve">0 p.m.               </w:t>
            </w:r>
          </w:p>
          <w:p>
            <w:pPr>
              <w:pStyle w:val="style0"/>
              <w:tabs>
                <w:tab w:val="left" w:leader="none" w:pos="2057"/>
              </w:tabs>
              <w:spacing w:lineRule="auto" w:line="360"/>
              <w:jc w:val="both"/>
              <w:rPr>
                <w:sz w:val="28"/>
                <w:szCs w:val="28"/>
              </w:rPr>
            </w:pPr>
          </w:p>
        </w:tc>
      </w:tr>
    </w:tbl>
    <w:p>
      <w:pPr>
        <w:pStyle w:val="style0"/>
        <w:tabs>
          <w:tab w:val="left" w:leader="none" w:pos="2057"/>
        </w:tabs>
        <w:spacing w:lineRule="auto" w:line="360"/>
        <w:jc w:val="both"/>
        <w:rPr>
          <w:sz w:val="28"/>
          <w:szCs w:val="28"/>
        </w:rPr>
      </w:pPr>
      <w:r>
        <w:rPr>
          <w:sz w:val="28"/>
          <w:szCs w:val="28"/>
        </w:rPr>
        <w:tab/>
      </w:r>
      <w:r>
        <w:rPr>
          <w:sz w:val="28"/>
          <w:szCs w:val="28"/>
        </w:rPr>
        <w:tab/>
      </w:r>
      <w:r>
        <w:rPr>
          <w:sz w:val="28"/>
          <w:szCs w:val="28"/>
        </w:rPr>
        <w:tab/>
      </w:r>
      <w:r>
        <w:rPr>
          <w:sz w:val="28"/>
          <w:szCs w:val="28"/>
        </w:rPr>
        <w:tab/>
      </w:r>
    </w:p>
    <w:p>
      <w:pPr>
        <w:pStyle w:val="style0"/>
        <w:tabs>
          <w:tab w:val="left" w:leader="none" w:pos="2057"/>
        </w:tabs>
        <w:spacing w:lineRule="auto" w:line="360"/>
        <w:ind w:left="360"/>
        <w:jc w:val="center"/>
        <w:rPr>
          <w:sz w:val="28"/>
          <w:szCs w:val="28"/>
        </w:rPr>
      </w:pPr>
    </w:p>
    <w:p>
      <w:pPr>
        <w:pStyle w:val="style179"/>
        <w:numPr>
          <w:ilvl w:val="0"/>
          <w:numId w:val="43"/>
        </w:numPr>
        <w:tabs>
          <w:tab w:val="left" w:leader="none" w:pos="2057"/>
        </w:tabs>
        <w:spacing w:lineRule="auto" w:line="360"/>
        <w:jc w:val="both"/>
        <w:rPr>
          <w:rFonts w:ascii="Times New Roman" w:hAnsi="Times New Roman"/>
          <w:sz w:val="32"/>
          <w:szCs w:val="32"/>
        </w:rPr>
      </w:pPr>
      <w:r>
        <w:rPr>
          <w:rFonts w:ascii="Times New Roman" w:hAnsi="Times New Roman"/>
          <w:b/>
          <w:sz w:val="32"/>
          <w:szCs w:val="32"/>
        </w:rPr>
        <w:t>For workers :</w:t>
      </w:r>
      <w:r>
        <w:rPr>
          <w:rFonts w:ascii="Times New Roman" w:hAnsi="Times New Roman"/>
          <w:sz w:val="32"/>
          <w:szCs w:val="32"/>
        </w:rPr>
        <w:tab/>
      </w:r>
      <w:r>
        <w:rPr>
          <w:rFonts w:ascii="Times New Roman" w:hAnsi="Times New Roman"/>
          <w:sz w:val="32"/>
          <w:szCs w:val="32"/>
        </w:rPr>
        <w:tab/>
      </w:r>
    </w:p>
    <w:p>
      <w:pPr>
        <w:pStyle w:val="style179"/>
        <w:tabs>
          <w:tab w:val="left" w:leader="none" w:pos="2057"/>
        </w:tabs>
        <w:spacing w:lineRule="auto" w:line="360"/>
        <w:ind w:left="1080"/>
        <w:jc w:val="both"/>
        <w:rPr>
          <w:rFonts w:ascii="Times New Roman" w:hAnsi="Times New Roman"/>
          <w:sz w:val="28"/>
          <w:szCs w:val="28"/>
        </w:rPr>
      </w:pPr>
    </w:p>
    <w:tbl>
      <w:tblPr>
        <w:tblStyle w:val="style154"/>
        <w:tblW w:w="0" w:type="auto"/>
        <w:jc w:val="center"/>
        <w:tblLook w:val="04A0" w:firstRow="1" w:lastRow="0" w:firstColumn="1" w:lastColumn="0" w:noHBand="0" w:noVBand="1"/>
      </w:tblPr>
      <w:tblGrid>
        <w:gridCol w:w="1008"/>
        <w:gridCol w:w="3150"/>
      </w:tblGrid>
      <w:tr>
        <w:trPr>
          <w:jc w:val="center"/>
        </w:trPr>
        <w:tc>
          <w:tcPr>
            <w:tcW w:w="1008" w:type="dxa"/>
            <w:tcBorders/>
          </w:tcPr>
          <w:p>
            <w:pPr>
              <w:pStyle w:val="style179"/>
              <w:tabs>
                <w:tab w:val="left" w:leader="none" w:pos="2057"/>
              </w:tabs>
              <w:spacing w:lineRule="auto" w:line="360"/>
              <w:ind w:left="0"/>
              <w:jc w:val="both"/>
              <w:rPr>
                <w:rFonts w:ascii="Times New Roman" w:hAnsi="Times New Roman"/>
                <w:b/>
                <w:sz w:val="28"/>
                <w:szCs w:val="28"/>
              </w:rPr>
            </w:pPr>
            <w:r>
              <w:rPr>
                <w:rFonts w:ascii="Times New Roman" w:hAnsi="Times New Roman"/>
                <w:b/>
                <w:sz w:val="28"/>
                <w:szCs w:val="28"/>
              </w:rPr>
              <w:t>Shift</w:t>
            </w:r>
          </w:p>
        </w:tc>
        <w:tc>
          <w:tcPr>
            <w:tcW w:w="3150" w:type="dxa"/>
            <w:tcBorders/>
          </w:tcPr>
          <w:p>
            <w:pPr>
              <w:pStyle w:val="style179"/>
              <w:tabs>
                <w:tab w:val="left" w:leader="none" w:pos="2057"/>
              </w:tabs>
              <w:spacing w:lineRule="auto" w:line="360"/>
              <w:ind w:left="0"/>
              <w:jc w:val="both"/>
              <w:rPr>
                <w:rFonts w:ascii="Times New Roman" w:hAnsi="Times New Roman"/>
                <w:b/>
                <w:sz w:val="28"/>
                <w:szCs w:val="28"/>
              </w:rPr>
            </w:pPr>
            <w:r>
              <w:rPr>
                <w:rFonts w:ascii="Times New Roman" w:hAnsi="Times New Roman"/>
                <w:b/>
                <w:sz w:val="28"/>
                <w:szCs w:val="28"/>
              </w:rPr>
              <w:t>Time</w:t>
            </w:r>
          </w:p>
        </w:tc>
      </w:tr>
      <w:tr>
        <w:tblPrEx/>
        <w:trPr>
          <w:jc w:val="center"/>
        </w:trPr>
        <w:tc>
          <w:tcPr>
            <w:tcW w:w="1008" w:type="dxa"/>
            <w:tcBorders/>
          </w:tcPr>
          <w:p>
            <w:pPr>
              <w:pStyle w:val="style179"/>
              <w:tabs>
                <w:tab w:val="left" w:leader="none" w:pos="2057"/>
              </w:tabs>
              <w:spacing w:lineRule="auto" w:line="360"/>
              <w:ind w:left="0"/>
              <w:jc w:val="both"/>
              <w:rPr>
                <w:rFonts w:ascii="Times New Roman" w:hAnsi="Times New Roman"/>
                <w:sz w:val="28"/>
                <w:szCs w:val="28"/>
              </w:rPr>
            </w:pPr>
            <w:r>
              <w:rPr>
                <w:rFonts w:ascii="Times New Roman" w:hAnsi="Times New Roman"/>
                <w:sz w:val="28"/>
                <w:szCs w:val="28"/>
              </w:rPr>
              <w:t>I.</w:t>
            </w:r>
          </w:p>
        </w:tc>
        <w:tc>
          <w:tcPr>
            <w:tcW w:w="3150" w:type="dxa"/>
            <w:tcBorders/>
          </w:tcPr>
          <w:p>
            <w:pPr>
              <w:pStyle w:val="style0"/>
              <w:tabs>
                <w:tab w:val="left" w:leader="none" w:pos="2057"/>
              </w:tabs>
              <w:spacing w:lineRule="auto" w:line="360"/>
              <w:jc w:val="both"/>
              <w:rPr>
                <w:sz w:val="28"/>
                <w:szCs w:val="28"/>
              </w:rPr>
            </w:pPr>
            <w:r>
              <w:rPr>
                <w:sz w:val="28"/>
                <w:szCs w:val="28"/>
              </w:rPr>
              <w:t>8:00 a.m. to 8:00 p.m.</w:t>
            </w:r>
          </w:p>
        </w:tc>
      </w:tr>
      <w:tr>
        <w:tblPrEx/>
        <w:trPr>
          <w:trHeight w:val="503" w:hRule="atLeast"/>
          <w:jc w:val="center"/>
        </w:trPr>
        <w:tc>
          <w:tcPr>
            <w:tcW w:w="1008" w:type="dxa"/>
            <w:tcBorders/>
          </w:tcPr>
          <w:p>
            <w:pPr>
              <w:pStyle w:val="style179"/>
              <w:tabs>
                <w:tab w:val="left" w:leader="none" w:pos="2057"/>
              </w:tabs>
              <w:spacing w:lineRule="auto" w:line="360"/>
              <w:ind w:left="0"/>
              <w:jc w:val="both"/>
              <w:rPr>
                <w:rFonts w:ascii="Times New Roman" w:hAnsi="Times New Roman"/>
                <w:sz w:val="28"/>
                <w:szCs w:val="28"/>
              </w:rPr>
            </w:pPr>
            <w:r>
              <w:rPr>
                <w:rFonts w:ascii="Times New Roman" w:hAnsi="Times New Roman"/>
                <w:sz w:val="28"/>
                <w:szCs w:val="28"/>
              </w:rPr>
              <w:t>II.</w:t>
            </w:r>
          </w:p>
        </w:tc>
        <w:tc>
          <w:tcPr>
            <w:tcW w:w="3150" w:type="dxa"/>
            <w:tcBorders/>
          </w:tcPr>
          <w:p>
            <w:pPr>
              <w:pStyle w:val="style0"/>
              <w:tabs>
                <w:tab w:val="left" w:leader="none" w:pos="2057"/>
              </w:tabs>
              <w:spacing w:lineRule="auto" w:line="360"/>
              <w:jc w:val="both"/>
              <w:rPr>
                <w:sz w:val="28"/>
                <w:szCs w:val="28"/>
              </w:rPr>
            </w:pPr>
            <w:r>
              <w:rPr>
                <w:sz w:val="28"/>
                <w:szCs w:val="28"/>
              </w:rPr>
              <w:t>8:00 a.m. to 8:00 p.m.</w:t>
            </w:r>
          </w:p>
        </w:tc>
      </w:tr>
    </w:tbl>
    <w:p>
      <w:pPr>
        <w:pStyle w:val="style0"/>
        <w:tabs>
          <w:tab w:val="left" w:leader="none" w:pos="1080"/>
        </w:tabs>
        <w:spacing w:lineRule="auto" w:line="360"/>
        <w:rPr>
          <w:rFonts w:eastAsia="Calibri"/>
          <w:sz w:val="28"/>
          <w:szCs w:val="28"/>
          <w:lang w:bidi="gu-IN"/>
        </w:rPr>
      </w:pPr>
    </w:p>
    <w:p>
      <w:pPr>
        <w:pStyle w:val="style0"/>
        <w:tabs>
          <w:tab w:val="left" w:leader="none" w:pos="1080"/>
        </w:tabs>
        <w:spacing w:lineRule="auto" w:line="360"/>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rPr/>
      </w:pPr>
    </w:p>
    <w:p>
      <w:pPr>
        <w:pStyle w:val="style0"/>
        <w:tabs>
          <w:tab w:val="left" w:leader="none" w:pos="1080"/>
        </w:tabs>
        <w:spacing w:lineRule="auto" w:line="360"/>
        <w:rPr>
          <w:b/>
          <w:bCs/>
          <w:iCs/>
          <w:sz w:val="36"/>
          <w:szCs w:val="36"/>
          <w:u w:val="single"/>
        </w:rPr>
      </w:pPr>
    </w:p>
    <w:p>
      <w:pPr>
        <w:pStyle w:val="style0"/>
        <w:tabs>
          <w:tab w:val="left" w:leader="none" w:pos="1080"/>
        </w:tabs>
        <w:spacing w:lineRule="auto" w:line="360"/>
        <w:rPr>
          <w:b/>
          <w:bCs/>
          <w:iCs/>
          <w:sz w:val="40"/>
          <w:szCs w:val="40"/>
          <w:u w:val="single"/>
        </w:rPr>
      </w:pPr>
      <w:r>
        <w:rPr>
          <w:b/>
          <w:bCs/>
          <w:iCs/>
          <w:sz w:val="40"/>
          <w:szCs w:val="40"/>
          <w:u w:val="none"/>
          <w:lang w:val="en-GB"/>
        </w:rPr>
        <w:t xml:space="preserve">             </w:t>
      </w:r>
      <w:r>
        <w:rPr>
          <w:b/>
          <w:bCs/>
          <w:iCs/>
          <w:sz w:val="40"/>
          <w:szCs w:val="40"/>
          <w:u w:val="single"/>
          <w:lang w:val="en-GB"/>
        </w:rPr>
        <w:t>4.Employee Benefits &amp; Services</w:t>
      </w:r>
    </w:p>
    <w:p>
      <w:pPr>
        <w:pStyle w:val="style0"/>
        <w:tabs>
          <w:tab w:val="left" w:leader="none" w:pos="1080"/>
        </w:tabs>
        <w:spacing w:lineRule="auto" w:line="360"/>
        <w:jc w:val="both"/>
        <w:rPr>
          <w:sz w:val="28"/>
          <w:szCs w:val="28"/>
          <w:lang w:val="en-GB"/>
        </w:rPr>
      </w:pPr>
    </w:p>
    <w:p>
      <w:pPr>
        <w:pStyle w:val="style0"/>
        <w:tabs>
          <w:tab w:val="left" w:leader="none" w:pos="1080"/>
        </w:tabs>
        <w:spacing w:lineRule="auto" w:line="360"/>
        <w:jc w:val="both"/>
        <w:rPr/>
      </w:pPr>
      <w:r>
        <w:rPr>
          <w:sz w:val="28"/>
          <w:szCs w:val="28"/>
        </w:rPr>
        <w:t xml:space="preserve">        </w:t>
      </w:r>
      <w:r>
        <w:rPr>
          <w:sz w:val="28"/>
          <w:szCs w:val="28"/>
          <w:lang w:val="en-GB"/>
        </w:rPr>
        <w:t xml:space="preserve">         </w:t>
      </w:r>
      <w:r>
        <w:rPr>
          <w:sz w:val="28"/>
          <w:szCs w:val="28"/>
        </w:rPr>
        <w:t>The</w:t>
      </w:r>
      <w:r>
        <w:rPr>
          <w:sz w:val="28"/>
          <w:szCs w:val="28"/>
        </w:rPr>
        <w:t xml:space="preserve"> </w:t>
      </w:r>
      <w:r>
        <w:rPr>
          <w:sz w:val="28"/>
          <w:szCs w:val="28"/>
        </w:rPr>
        <w:t>following</w:t>
      </w:r>
      <w:r>
        <w:rPr>
          <w:sz w:val="28"/>
          <w:szCs w:val="28"/>
        </w:rPr>
        <w:t xml:space="preserve"> </w:t>
      </w:r>
      <w:r>
        <w:rPr>
          <w:sz w:val="28"/>
          <w:szCs w:val="28"/>
        </w:rPr>
        <w:t>are</w:t>
      </w:r>
      <w:r>
        <w:rPr>
          <w:sz w:val="28"/>
          <w:szCs w:val="28"/>
        </w:rPr>
        <w:t xml:space="preserve"> </w:t>
      </w:r>
      <w:r>
        <w:rPr>
          <w:sz w:val="28"/>
          <w:szCs w:val="28"/>
        </w:rPr>
        <w:t>the</w:t>
      </w:r>
      <w:r>
        <w:rPr>
          <w:sz w:val="28"/>
          <w:szCs w:val="28"/>
        </w:rPr>
        <w:t xml:space="preserve"> </w:t>
      </w:r>
      <w:r>
        <w:rPr>
          <w:sz w:val="28"/>
          <w:szCs w:val="28"/>
        </w:rPr>
        <w:t>facilities</w:t>
      </w:r>
      <w:r>
        <w:rPr>
          <w:sz w:val="28"/>
          <w:szCs w:val="28"/>
        </w:rPr>
        <w:t xml:space="preserve"> </w:t>
      </w:r>
      <w:r>
        <w:rPr>
          <w:sz w:val="28"/>
          <w:szCs w:val="28"/>
        </w:rPr>
        <w:t>provided</w:t>
      </w:r>
      <w:r>
        <w:rPr>
          <w:sz w:val="28"/>
          <w:szCs w:val="28"/>
        </w:rPr>
        <w:t xml:space="preserve"> </w:t>
      </w:r>
      <w:r>
        <w:rPr>
          <w:sz w:val="28"/>
          <w:szCs w:val="28"/>
        </w:rPr>
        <w:t>by</w:t>
      </w:r>
      <w:r>
        <w:rPr>
          <w:sz w:val="28"/>
          <w:szCs w:val="28"/>
        </w:rPr>
        <w:t xml:space="preserve"> </w:t>
      </w:r>
      <w:r>
        <w:rPr>
          <w:sz w:val="28"/>
          <w:szCs w:val="28"/>
        </w:rPr>
        <w:t>the</w:t>
      </w:r>
      <w:r>
        <w:rPr>
          <w:sz w:val="28"/>
          <w:szCs w:val="28"/>
        </w:rPr>
        <w:t xml:space="preserve"> </w:t>
      </w:r>
      <w:r>
        <w:rPr>
          <w:b/>
          <w:sz w:val="28"/>
          <w:szCs w:val="28"/>
        </w:rPr>
        <w:t>“VIMAL</w:t>
      </w:r>
      <w:r>
        <w:rPr>
          <w:b/>
          <w:sz w:val="28"/>
          <w:szCs w:val="28"/>
          <w:lang w:val="en-GB"/>
        </w:rPr>
        <w:t xml:space="preserve"> ENGINEERING</w:t>
      </w:r>
      <w:r>
        <w:rPr>
          <w:b/>
          <w:sz w:val="28"/>
          <w:szCs w:val="28"/>
        </w:rPr>
        <w:t xml:space="preserve"> </w:t>
      </w:r>
      <w:r>
        <w:rPr>
          <w:b/>
          <w:sz w:val="28"/>
          <w:szCs w:val="28"/>
        </w:rPr>
        <w:t>BEARING</w:t>
      </w:r>
      <w:r>
        <w:rPr>
          <w:b/>
          <w:sz w:val="28"/>
          <w:szCs w:val="28"/>
        </w:rPr>
        <w:t xml:space="preserve"> </w:t>
      </w:r>
      <w:r>
        <w:rPr>
          <w:b/>
          <w:sz w:val="28"/>
          <w:szCs w:val="28"/>
        </w:rPr>
        <w:t>PVT.</w:t>
      </w:r>
      <w:r>
        <w:rPr>
          <w:b/>
          <w:sz w:val="28"/>
          <w:szCs w:val="28"/>
        </w:rPr>
        <w:t xml:space="preserve"> </w:t>
      </w:r>
      <w:r>
        <w:rPr>
          <w:b/>
          <w:sz w:val="28"/>
          <w:szCs w:val="28"/>
        </w:rPr>
        <w:t>LTD.”</w:t>
      </w:r>
      <w:r>
        <w:rPr>
          <w:b/>
          <w:sz w:val="28"/>
          <w:szCs w:val="28"/>
        </w:rPr>
        <w:t xml:space="preserve"> </w:t>
      </w:r>
      <w:r>
        <w:rPr>
          <w:sz w:val="28"/>
          <w:szCs w:val="28"/>
        </w:rPr>
        <w:t>unit:</w:t>
      </w:r>
    </w:p>
    <w:p>
      <w:pPr>
        <w:pStyle w:val="style0"/>
        <w:tabs>
          <w:tab w:val="left" w:leader="none" w:pos="1080"/>
        </w:tabs>
        <w:spacing w:lineRule="auto" w:line="360"/>
        <w:jc w:val="both"/>
        <w:rPr/>
      </w:pPr>
    </w:p>
    <w:p>
      <w:pPr>
        <w:pStyle w:val="style179"/>
        <w:numPr>
          <w:ilvl w:val="0"/>
          <w:numId w:val="18"/>
        </w:numPr>
        <w:tabs>
          <w:tab w:val="left" w:leader="none" w:pos="1080"/>
        </w:tabs>
        <w:spacing w:lineRule="auto" w:line="360"/>
        <w:jc w:val="both"/>
        <w:rPr/>
      </w:pPr>
      <w:r>
        <w:rPr>
          <w:b/>
          <w:sz w:val="32"/>
          <w:szCs w:val="32"/>
        </w:rPr>
        <w:t>Canteen</w:t>
      </w:r>
      <w:r>
        <w:rPr>
          <w:b/>
          <w:sz w:val="32"/>
          <w:szCs w:val="32"/>
        </w:rPr>
        <w:t xml:space="preserve"> </w:t>
      </w:r>
      <w:r>
        <w:rPr>
          <w:b/>
          <w:sz w:val="32"/>
          <w:szCs w:val="32"/>
        </w:rPr>
        <w:t>Facility:</w:t>
      </w:r>
    </w:p>
    <w:p>
      <w:pPr>
        <w:pStyle w:val="style0"/>
        <w:tabs>
          <w:tab w:val="left" w:leader="none" w:pos="1080"/>
        </w:tabs>
        <w:spacing w:lineRule="auto" w:line="360"/>
        <w:ind w:left="360"/>
        <w:jc w:val="both"/>
        <w:rPr/>
      </w:pPr>
      <w:r>
        <w:tab/>
      </w:r>
      <w:r>
        <w:rPr>
          <w:sz w:val="28"/>
          <w:szCs w:val="28"/>
        </w:rPr>
        <w:t>Basic</w:t>
      </w:r>
      <w:r>
        <w:rPr>
          <w:sz w:val="28"/>
          <w:szCs w:val="28"/>
        </w:rPr>
        <w:t xml:space="preserve"> </w:t>
      </w:r>
      <w:r>
        <w:rPr>
          <w:sz w:val="28"/>
          <w:szCs w:val="28"/>
        </w:rPr>
        <w:t>necessities</w:t>
      </w:r>
      <w:r>
        <w:rPr>
          <w:sz w:val="28"/>
          <w:szCs w:val="28"/>
        </w:rPr>
        <w:t xml:space="preserve"> </w:t>
      </w:r>
      <w:r>
        <w:rPr>
          <w:sz w:val="28"/>
          <w:szCs w:val="28"/>
        </w:rPr>
        <w:t>are</w:t>
      </w:r>
      <w:r>
        <w:rPr>
          <w:sz w:val="28"/>
          <w:szCs w:val="28"/>
        </w:rPr>
        <w:t xml:space="preserve"> </w:t>
      </w:r>
      <w:r>
        <w:rPr>
          <w:sz w:val="28"/>
          <w:szCs w:val="28"/>
        </w:rPr>
        <w:t>provided</w:t>
      </w:r>
      <w:r>
        <w:rPr>
          <w:sz w:val="28"/>
          <w:szCs w:val="28"/>
        </w:rPr>
        <w:t xml:space="preserve"> </w:t>
      </w:r>
      <w:r>
        <w:rPr>
          <w:sz w:val="28"/>
          <w:szCs w:val="28"/>
        </w:rPr>
        <w:t>to</w:t>
      </w:r>
      <w:r>
        <w:rPr>
          <w:sz w:val="28"/>
          <w:szCs w:val="28"/>
        </w:rPr>
        <w:t xml:space="preserve"> </w:t>
      </w:r>
      <w:r>
        <w:rPr>
          <w:sz w:val="28"/>
          <w:szCs w:val="28"/>
        </w:rPr>
        <w:t>the</w:t>
      </w:r>
      <w:r>
        <w:rPr>
          <w:sz w:val="28"/>
          <w:szCs w:val="28"/>
        </w:rPr>
        <w:t xml:space="preserve"> </w:t>
      </w:r>
      <w:r>
        <w:rPr>
          <w:sz w:val="28"/>
          <w:szCs w:val="28"/>
        </w:rPr>
        <w:t>employees</w:t>
      </w:r>
      <w:r>
        <w:rPr>
          <w:sz w:val="28"/>
          <w:szCs w:val="28"/>
        </w:rPr>
        <w:t xml:space="preserve"> </w:t>
      </w:r>
      <w:r>
        <w:rPr>
          <w:sz w:val="28"/>
          <w:szCs w:val="28"/>
        </w:rPr>
        <w:t>at</w:t>
      </w:r>
      <w:r>
        <w:rPr>
          <w:sz w:val="28"/>
          <w:szCs w:val="28"/>
        </w:rPr>
        <w:t xml:space="preserve"> </w:t>
      </w:r>
      <w:r>
        <w:rPr>
          <w:sz w:val="28"/>
          <w:szCs w:val="28"/>
        </w:rPr>
        <w:t>factory</w:t>
      </w:r>
      <w:r>
        <w:rPr>
          <w:sz w:val="28"/>
          <w:szCs w:val="28"/>
        </w:rPr>
        <w:t xml:space="preserve"> </w:t>
      </w:r>
      <w:r>
        <w:rPr>
          <w:sz w:val="28"/>
          <w:szCs w:val="28"/>
        </w:rPr>
        <w:t>while</w:t>
      </w:r>
      <w:r>
        <w:rPr>
          <w:sz w:val="28"/>
          <w:szCs w:val="28"/>
        </w:rPr>
        <w:t xml:space="preserve"> </w:t>
      </w:r>
      <w:r>
        <w:rPr>
          <w:sz w:val="28"/>
          <w:szCs w:val="28"/>
        </w:rPr>
        <w:t>at</w:t>
      </w:r>
      <w:r>
        <w:rPr>
          <w:sz w:val="28"/>
          <w:szCs w:val="28"/>
        </w:rPr>
        <w:t xml:space="preserve"> </w:t>
      </w:r>
      <w:r>
        <w:rPr>
          <w:sz w:val="28"/>
          <w:szCs w:val="28"/>
        </w:rPr>
        <w:t>offices</w:t>
      </w:r>
      <w:r>
        <w:rPr>
          <w:sz w:val="28"/>
          <w:szCs w:val="28"/>
        </w:rPr>
        <w:t xml:space="preserve"> </w:t>
      </w:r>
      <w:r>
        <w:rPr>
          <w:sz w:val="28"/>
          <w:szCs w:val="28"/>
        </w:rPr>
        <w:t>there</w:t>
      </w:r>
      <w:r>
        <w:rPr>
          <w:sz w:val="28"/>
          <w:szCs w:val="28"/>
        </w:rPr>
        <w:t xml:space="preserve"> </w:t>
      </w:r>
      <w:r>
        <w:rPr>
          <w:sz w:val="28"/>
          <w:szCs w:val="28"/>
        </w:rPr>
        <w:t>is</w:t>
      </w:r>
      <w:r>
        <w:rPr>
          <w:sz w:val="28"/>
          <w:szCs w:val="28"/>
        </w:rPr>
        <w:t xml:space="preserve"> </w:t>
      </w:r>
      <w:r>
        <w:rPr>
          <w:sz w:val="28"/>
          <w:szCs w:val="28"/>
        </w:rPr>
        <w:t>tea</w:t>
      </w:r>
      <w:r>
        <w:rPr>
          <w:sz w:val="28"/>
          <w:szCs w:val="28"/>
        </w:rPr>
        <w:t xml:space="preserve"> </w:t>
      </w:r>
      <w:r>
        <w:rPr>
          <w:sz w:val="28"/>
          <w:szCs w:val="28"/>
        </w:rPr>
        <w:t>and</w:t>
      </w:r>
      <w:r>
        <w:rPr>
          <w:sz w:val="28"/>
          <w:szCs w:val="28"/>
        </w:rPr>
        <w:t xml:space="preserve"> </w:t>
      </w:r>
      <w:r>
        <w:rPr>
          <w:sz w:val="28"/>
          <w:szCs w:val="28"/>
        </w:rPr>
        <w:t>coffee</w:t>
      </w:r>
      <w:r>
        <w:rPr>
          <w:sz w:val="28"/>
          <w:szCs w:val="28"/>
        </w:rPr>
        <w:t xml:space="preserve"> </w:t>
      </w:r>
      <w:r>
        <w:rPr>
          <w:sz w:val="28"/>
          <w:szCs w:val="28"/>
        </w:rPr>
        <w:t>canteens.</w:t>
      </w:r>
    </w:p>
    <w:p>
      <w:pPr>
        <w:pStyle w:val="style0"/>
        <w:tabs>
          <w:tab w:val="left" w:leader="none" w:pos="1080"/>
        </w:tabs>
        <w:spacing w:lineRule="auto" w:line="360"/>
        <w:ind w:left="360"/>
        <w:jc w:val="both"/>
        <w:rPr/>
      </w:pPr>
    </w:p>
    <w:p>
      <w:pPr>
        <w:pStyle w:val="style179"/>
        <w:numPr>
          <w:ilvl w:val="0"/>
          <w:numId w:val="4"/>
        </w:numPr>
        <w:tabs>
          <w:tab w:val="left" w:leader="none" w:pos="1080"/>
        </w:tabs>
        <w:spacing w:lineRule="auto" w:line="360"/>
        <w:jc w:val="both"/>
        <w:rPr/>
      </w:pPr>
      <w:r>
        <w:rPr>
          <w:b/>
          <w:sz w:val="32"/>
          <w:szCs w:val="32"/>
        </w:rPr>
        <w:t>Safety</w:t>
      </w:r>
      <w:r>
        <w:rPr>
          <w:b/>
          <w:sz w:val="32"/>
          <w:szCs w:val="32"/>
        </w:rPr>
        <w:t xml:space="preserve"> </w:t>
      </w:r>
      <w:r>
        <w:rPr>
          <w:b/>
          <w:sz w:val="32"/>
          <w:szCs w:val="32"/>
        </w:rPr>
        <w:t>Facility:</w:t>
      </w:r>
    </w:p>
    <w:p>
      <w:pPr>
        <w:pStyle w:val="style0"/>
        <w:tabs>
          <w:tab w:val="left" w:leader="none" w:pos="1080"/>
        </w:tabs>
        <w:spacing w:lineRule="auto" w:line="360"/>
        <w:ind w:left="360"/>
        <w:jc w:val="both"/>
        <w:rPr/>
      </w:pPr>
      <w:r>
        <w:tab/>
      </w:r>
      <w:r>
        <w:rPr>
          <w:sz w:val="28"/>
          <w:szCs w:val="28"/>
        </w:rPr>
        <w:t>The</w:t>
      </w:r>
      <w:r>
        <w:rPr>
          <w:sz w:val="28"/>
          <w:szCs w:val="28"/>
        </w:rPr>
        <w:t xml:space="preserve"> </w:t>
      </w:r>
      <w:r>
        <w:rPr>
          <w:sz w:val="28"/>
          <w:szCs w:val="28"/>
        </w:rPr>
        <w:t>workers</w:t>
      </w:r>
      <w:r>
        <w:rPr>
          <w:sz w:val="28"/>
          <w:szCs w:val="28"/>
        </w:rPr>
        <w:t xml:space="preserve"> </w:t>
      </w:r>
      <w:r>
        <w:rPr>
          <w:sz w:val="28"/>
          <w:szCs w:val="28"/>
        </w:rPr>
        <w:t>working</w:t>
      </w:r>
      <w:r>
        <w:rPr>
          <w:sz w:val="28"/>
          <w:szCs w:val="28"/>
        </w:rPr>
        <w:t xml:space="preserve"> </w:t>
      </w:r>
      <w:r>
        <w:rPr>
          <w:sz w:val="28"/>
          <w:szCs w:val="28"/>
        </w:rPr>
        <w:t>at</w:t>
      </w:r>
      <w:r>
        <w:rPr>
          <w:sz w:val="28"/>
          <w:szCs w:val="28"/>
        </w:rPr>
        <w:t xml:space="preserve"> </w:t>
      </w:r>
      <w:r>
        <w:rPr>
          <w:sz w:val="28"/>
          <w:szCs w:val="28"/>
        </w:rPr>
        <w:t>factory</w:t>
      </w:r>
      <w:r>
        <w:rPr>
          <w:sz w:val="28"/>
          <w:szCs w:val="28"/>
        </w:rPr>
        <w:t xml:space="preserve"> </w:t>
      </w:r>
      <w:r>
        <w:rPr>
          <w:sz w:val="28"/>
          <w:szCs w:val="28"/>
        </w:rPr>
        <w:t>are</w:t>
      </w:r>
      <w:r>
        <w:rPr>
          <w:sz w:val="28"/>
          <w:szCs w:val="28"/>
        </w:rPr>
        <w:t xml:space="preserve"> </w:t>
      </w:r>
      <w:r>
        <w:rPr>
          <w:sz w:val="28"/>
          <w:szCs w:val="28"/>
        </w:rPr>
        <w:t>provided</w:t>
      </w:r>
      <w:r>
        <w:rPr>
          <w:sz w:val="28"/>
          <w:szCs w:val="28"/>
        </w:rPr>
        <w:t xml:space="preserve"> </w:t>
      </w:r>
      <w:r>
        <w:rPr>
          <w:sz w:val="28"/>
          <w:szCs w:val="28"/>
        </w:rPr>
        <w:t>group</w:t>
      </w:r>
      <w:r>
        <w:rPr>
          <w:sz w:val="28"/>
          <w:szCs w:val="28"/>
        </w:rPr>
        <w:t xml:space="preserve"> </w:t>
      </w:r>
      <w:r>
        <w:rPr>
          <w:sz w:val="28"/>
          <w:szCs w:val="28"/>
        </w:rPr>
        <w:t>i</w:t>
      </w:r>
      <w:r>
        <w:rPr>
          <w:sz w:val="28"/>
          <w:szCs w:val="28"/>
        </w:rPr>
        <w:t>nsurance</w:t>
      </w:r>
      <w:r>
        <w:rPr>
          <w:sz w:val="28"/>
          <w:szCs w:val="28"/>
        </w:rPr>
        <w:t xml:space="preserve"> </w:t>
      </w:r>
      <w:r>
        <w:rPr>
          <w:sz w:val="28"/>
          <w:szCs w:val="28"/>
        </w:rPr>
        <w:t>and</w:t>
      </w:r>
      <w:r>
        <w:rPr>
          <w:sz w:val="28"/>
          <w:szCs w:val="28"/>
        </w:rPr>
        <w:t xml:space="preserve"> </w:t>
      </w:r>
      <w:r>
        <w:rPr>
          <w:sz w:val="28"/>
          <w:szCs w:val="28"/>
        </w:rPr>
        <w:t>safety</w:t>
      </w:r>
      <w:r>
        <w:rPr>
          <w:sz w:val="28"/>
          <w:szCs w:val="28"/>
        </w:rPr>
        <w:t xml:space="preserve"> </w:t>
      </w:r>
      <w:r>
        <w:rPr>
          <w:sz w:val="28"/>
          <w:szCs w:val="28"/>
        </w:rPr>
        <w:t>facilities.</w:t>
      </w:r>
    </w:p>
    <w:p>
      <w:pPr>
        <w:pStyle w:val="style0"/>
        <w:tabs>
          <w:tab w:val="left" w:leader="none" w:pos="1080"/>
        </w:tabs>
        <w:spacing w:lineRule="auto" w:line="360"/>
        <w:ind w:left="360"/>
        <w:jc w:val="both"/>
        <w:rPr/>
      </w:pPr>
    </w:p>
    <w:p>
      <w:pPr>
        <w:pStyle w:val="style179"/>
        <w:numPr>
          <w:ilvl w:val="0"/>
          <w:numId w:val="24"/>
        </w:numPr>
        <w:tabs>
          <w:tab w:val="left" w:leader="none" w:pos="1080"/>
        </w:tabs>
        <w:spacing w:lineRule="auto" w:line="360"/>
        <w:jc w:val="both"/>
        <w:rPr/>
      </w:pPr>
      <w:r>
        <w:rPr>
          <w:b/>
          <w:sz w:val="32"/>
          <w:szCs w:val="32"/>
        </w:rPr>
        <w:t>Bonus:</w:t>
      </w:r>
    </w:p>
    <w:p>
      <w:pPr>
        <w:pStyle w:val="style0"/>
        <w:tabs>
          <w:tab w:val="left" w:leader="none" w:pos="1080"/>
        </w:tabs>
        <w:spacing w:lineRule="auto" w:line="360"/>
        <w:ind w:left="360"/>
        <w:jc w:val="both"/>
        <w:rPr/>
      </w:pPr>
      <w:r>
        <w:tab/>
      </w:r>
      <w:r>
        <w:rPr>
          <w:sz w:val="28"/>
          <w:szCs w:val="28"/>
        </w:rPr>
        <w:t>Bonus</w:t>
      </w:r>
      <w:r>
        <w:rPr>
          <w:sz w:val="28"/>
          <w:szCs w:val="28"/>
        </w:rPr>
        <w:t xml:space="preserve"> </w:t>
      </w:r>
      <w:r>
        <w:rPr>
          <w:sz w:val="28"/>
          <w:szCs w:val="28"/>
        </w:rPr>
        <w:t>is</w:t>
      </w:r>
      <w:r>
        <w:rPr>
          <w:sz w:val="28"/>
          <w:szCs w:val="28"/>
        </w:rPr>
        <w:t xml:space="preserve"> </w:t>
      </w:r>
      <w:r>
        <w:rPr>
          <w:sz w:val="28"/>
          <w:szCs w:val="28"/>
        </w:rPr>
        <w:t>provided</w:t>
      </w:r>
      <w:r>
        <w:rPr>
          <w:sz w:val="28"/>
          <w:szCs w:val="28"/>
        </w:rPr>
        <w:t xml:space="preserve"> </w:t>
      </w:r>
      <w:r>
        <w:rPr>
          <w:sz w:val="28"/>
          <w:szCs w:val="28"/>
        </w:rPr>
        <w:t>to</w:t>
      </w:r>
      <w:r>
        <w:rPr>
          <w:sz w:val="28"/>
          <w:szCs w:val="28"/>
        </w:rPr>
        <w:t xml:space="preserve"> </w:t>
      </w:r>
      <w:r>
        <w:rPr>
          <w:sz w:val="28"/>
          <w:szCs w:val="28"/>
        </w:rPr>
        <w:t>the</w:t>
      </w:r>
      <w:r>
        <w:rPr>
          <w:sz w:val="28"/>
          <w:szCs w:val="28"/>
        </w:rPr>
        <w:t xml:space="preserve"> </w:t>
      </w:r>
      <w:r>
        <w:rPr>
          <w:sz w:val="28"/>
          <w:szCs w:val="28"/>
        </w:rPr>
        <w:t>emplo</w:t>
      </w:r>
      <w:r>
        <w:rPr>
          <w:sz w:val="28"/>
          <w:szCs w:val="28"/>
        </w:rPr>
        <w:t>yees</w:t>
      </w:r>
      <w:r>
        <w:rPr>
          <w:sz w:val="28"/>
          <w:szCs w:val="28"/>
        </w:rPr>
        <w:t xml:space="preserve"> </w:t>
      </w:r>
      <w:r>
        <w:rPr>
          <w:sz w:val="28"/>
          <w:szCs w:val="28"/>
        </w:rPr>
        <w:t>at</w:t>
      </w:r>
      <w:r>
        <w:rPr>
          <w:sz w:val="28"/>
          <w:szCs w:val="28"/>
        </w:rPr>
        <w:t xml:space="preserve"> </w:t>
      </w:r>
      <w:r>
        <w:rPr>
          <w:sz w:val="28"/>
          <w:szCs w:val="28"/>
        </w:rPr>
        <w:t>Diwali</w:t>
      </w:r>
      <w:r>
        <w:rPr>
          <w:sz w:val="28"/>
          <w:szCs w:val="28"/>
        </w:rPr>
        <w:t>.</w:t>
      </w:r>
    </w:p>
    <w:p>
      <w:pPr>
        <w:pStyle w:val="style0"/>
        <w:tabs>
          <w:tab w:val="left" w:leader="none" w:pos="1080"/>
        </w:tabs>
        <w:spacing w:lineRule="auto" w:line="360"/>
        <w:ind w:left="360"/>
        <w:jc w:val="both"/>
        <w:rPr/>
      </w:pPr>
    </w:p>
    <w:p>
      <w:pPr>
        <w:pStyle w:val="style179"/>
        <w:numPr>
          <w:ilvl w:val="0"/>
          <w:numId w:val="57"/>
        </w:numPr>
        <w:tabs>
          <w:tab w:val="left" w:leader="none" w:pos="1080"/>
        </w:tabs>
        <w:spacing w:lineRule="auto" w:line="360"/>
        <w:jc w:val="both"/>
        <w:rPr/>
      </w:pPr>
      <w:r>
        <w:rPr>
          <w:b/>
          <w:sz w:val="32"/>
          <w:szCs w:val="32"/>
        </w:rPr>
        <w:t>Allowances:</w:t>
      </w:r>
    </w:p>
    <w:p>
      <w:pPr>
        <w:pStyle w:val="style0"/>
        <w:tabs>
          <w:tab w:val="left" w:leader="none" w:pos="1080"/>
        </w:tabs>
        <w:spacing w:lineRule="auto" w:line="360"/>
        <w:ind w:left="360"/>
        <w:jc w:val="both"/>
        <w:rPr/>
      </w:pPr>
      <w:r>
        <w:tab/>
      </w:r>
      <w:r>
        <w:rPr>
          <w:sz w:val="28"/>
          <w:szCs w:val="28"/>
        </w:rPr>
        <w:t>Employees</w:t>
      </w:r>
      <w:r>
        <w:rPr>
          <w:sz w:val="28"/>
          <w:szCs w:val="28"/>
        </w:rPr>
        <w:t xml:space="preserve"> </w:t>
      </w:r>
      <w:r>
        <w:rPr>
          <w:sz w:val="28"/>
          <w:szCs w:val="28"/>
        </w:rPr>
        <w:t>are</w:t>
      </w:r>
      <w:r>
        <w:rPr>
          <w:sz w:val="28"/>
          <w:szCs w:val="28"/>
        </w:rPr>
        <w:t xml:space="preserve"> </w:t>
      </w:r>
      <w:r>
        <w:rPr>
          <w:sz w:val="28"/>
          <w:szCs w:val="28"/>
        </w:rPr>
        <w:t>also</w:t>
      </w:r>
      <w:r>
        <w:rPr>
          <w:sz w:val="28"/>
          <w:szCs w:val="28"/>
        </w:rPr>
        <w:t xml:space="preserve"> </w:t>
      </w:r>
      <w:r>
        <w:rPr>
          <w:sz w:val="28"/>
          <w:szCs w:val="28"/>
        </w:rPr>
        <w:t>provided</w:t>
      </w:r>
      <w:r>
        <w:rPr>
          <w:sz w:val="28"/>
          <w:szCs w:val="28"/>
        </w:rPr>
        <w:t xml:space="preserve"> </w:t>
      </w:r>
      <w:r>
        <w:rPr>
          <w:sz w:val="28"/>
          <w:szCs w:val="28"/>
        </w:rPr>
        <w:t>medical</w:t>
      </w:r>
      <w:r>
        <w:rPr>
          <w:sz w:val="28"/>
          <w:szCs w:val="28"/>
        </w:rPr>
        <w:t xml:space="preserve"> </w:t>
      </w:r>
      <w:r>
        <w:rPr>
          <w:sz w:val="28"/>
          <w:szCs w:val="28"/>
        </w:rPr>
        <w:t>and</w:t>
      </w:r>
      <w:r>
        <w:rPr>
          <w:sz w:val="28"/>
          <w:szCs w:val="28"/>
        </w:rPr>
        <w:t xml:space="preserve"> </w:t>
      </w:r>
      <w:r>
        <w:rPr>
          <w:sz w:val="28"/>
          <w:szCs w:val="28"/>
        </w:rPr>
        <w:t>educational</w:t>
      </w:r>
      <w:r>
        <w:rPr>
          <w:sz w:val="28"/>
          <w:szCs w:val="28"/>
        </w:rPr>
        <w:t xml:space="preserve"> </w:t>
      </w:r>
      <w:r>
        <w:rPr>
          <w:sz w:val="28"/>
          <w:szCs w:val="28"/>
        </w:rPr>
        <w:t>allowances.</w:t>
      </w:r>
    </w:p>
    <w:p>
      <w:pPr>
        <w:pStyle w:val="style0"/>
        <w:tabs>
          <w:tab w:val="left" w:leader="none" w:pos="1080"/>
        </w:tabs>
        <w:spacing w:lineRule="auto" w:line="360"/>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left"/>
        <w:rPr/>
      </w:pPr>
    </w:p>
    <w:p>
      <w:pPr>
        <w:pStyle w:val="style0"/>
        <w:tabs>
          <w:tab w:val="left" w:leader="none" w:pos="1080"/>
        </w:tabs>
        <w:spacing w:lineRule="auto" w:line="360"/>
        <w:jc w:val="left"/>
        <w:rPr>
          <w:b/>
          <w:bCs/>
          <w:iCs/>
          <w:sz w:val="36"/>
          <w:szCs w:val="36"/>
          <w:u w:val="single"/>
          <w:lang w:val="en-GB"/>
        </w:rPr>
      </w:pPr>
    </w:p>
    <w:p>
      <w:pPr>
        <w:pStyle w:val="style0"/>
        <w:tabs>
          <w:tab w:val="left" w:leader="none" w:pos="1080"/>
        </w:tabs>
        <w:spacing w:lineRule="auto" w:line="360"/>
        <w:jc w:val="left"/>
        <w:rPr>
          <w:b/>
          <w:bCs/>
          <w:iCs/>
          <w:sz w:val="36"/>
          <w:szCs w:val="36"/>
          <w:u w:val="single"/>
          <w:lang w:val="en-GB"/>
        </w:rPr>
      </w:pPr>
    </w:p>
    <w:p>
      <w:pPr>
        <w:pStyle w:val="style0"/>
        <w:tabs>
          <w:tab w:val="left" w:leader="none" w:pos="1080"/>
        </w:tabs>
        <w:spacing w:lineRule="auto" w:line="360"/>
        <w:jc w:val="left"/>
        <w:rPr>
          <w:b/>
          <w:bCs/>
          <w:iCs/>
          <w:sz w:val="40"/>
          <w:szCs w:val="40"/>
          <w:u w:val="none"/>
          <w:lang w:val="en-GB"/>
        </w:rPr>
      </w:pPr>
      <w:r>
        <w:rPr>
          <w:b/>
          <w:bCs/>
          <w:iCs/>
          <w:sz w:val="40"/>
          <w:szCs w:val="40"/>
          <w:u w:val="none"/>
          <w:lang w:val="en-GB"/>
        </w:rPr>
        <w:t xml:space="preserve">                    </w:t>
      </w:r>
      <w:r>
        <w:rPr>
          <w:b/>
          <w:bCs/>
          <w:iCs/>
          <w:sz w:val="40"/>
          <w:szCs w:val="40"/>
          <w:u w:val="single"/>
          <w:lang w:val="en-GB"/>
        </w:rPr>
        <w:t xml:space="preserve"> </w:t>
      </w:r>
      <w:r>
        <w:rPr>
          <w:b/>
          <w:bCs/>
          <w:iCs/>
          <w:sz w:val="40"/>
          <w:szCs w:val="40"/>
          <w:u w:val="single"/>
          <w:lang w:val="en-GB"/>
        </w:rPr>
        <w:t>5.Industrial Relations</w:t>
      </w:r>
    </w:p>
    <w:p>
      <w:pPr>
        <w:pStyle w:val="style0"/>
        <w:tabs>
          <w:tab w:val="left" w:leader="none" w:pos="1080"/>
        </w:tabs>
        <w:spacing w:lineRule="auto" w:line="360"/>
        <w:jc w:val="left"/>
        <w:rPr/>
      </w:pPr>
    </w:p>
    <w:p>
      <w:pPr>
        <w:pStyle w:val="style0"/>
        <w:tabs>
          <w:tab w:val="left" w:leader="none" w:pos="1080"/>
        </w:tabs>
        <w:spacing w:lineRule="auto" w:line="360"/>
        <w:jc w:val="center"/>
        <w:rPr/>
      </w:pPr>
    </w:p>
    <w:p>
      <w:pPr>
        <w:pStyle w:val="style0"/>
        <w:tabs>
          <w:tab w:val="left" w:leader="none" w:pos="1080"/>
          <w:tab w:val="left" w:leader="none" w:pos="1800"/>
        </w:tabs>
        <w:spacing w:lineRule="auto" w:line="360"/>
        <w:jc w:val="center"/>
        <w:rPr/>
      </w:pPr>
      <w:r>
        <w:rPr>
          <w:noProof/>
          <w:sz w:val="36"/>
          <w:szCs w:val="36"/>
          <w:u w:val="single"/>
        </w:rPr>
        <w:drawing>
          <wp:inline distT="0" distR="0" distL="0" distB="0">
            <wp:extent cx="5153025" cy="3067050"/>
            <wp:effectExtent l="0" t="0" r="0" b="0"/>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7" cstate="print"/>
                    <a:srcRect l="0" t="0" r="0" b="0"/>
                    <a:stretch/>
                  </pic:blipFill>
                  <pic:spPr>
                    <a:xfrm rot="0">
                      <a:off x="0" y="0"/>
                      <a:ext cx="5153025" cy="3067050"/>
                    </a:xfrm>
                    <a:prstGeom prst="rect"/>
                    <a:ln>
                      <a:noFill/>
                    </a:ln>
                  </pic:spPr>
                </pic:pic>
              </a:graphicData>
            </a:graphic>
          </wp:inline>
        </w:drawing>
      </w:r>
    </w:p>
    <w:p>
      <w:pPr>
        <w:pStyle w:val="style0"/>
        <w:tabs>
          <w:tab w:val="left" w:leader="none" w:pos="1080"/>
          <w:tab w:val="left" w:leader="none" w:pos="1800"/>
        </w:tabs>
        <w:spacing w:lineRule="auto" w:line="360"/>
        <w:rPr/>
      </w:pPr>
      <w:r>
        <w:rPr>
          <w:sz w:val="28"/>
          <w:szCs w:val="28"/>
        </w:rPr>
        <w:t xml:space="preserve">                      </w:t>
      </w:r>
    </w:p>
    <w:p>
      <w:pPr>
        <w:pStyle w:val="style0"/>
        <w:tabs>
          <w:tab w:val="left" w:leader="none" w:pos="1080"/>
          <w:tab w:val="left" w:leader="none" w:pos="1800"/>
        </w:tabs>
        <w:spacing w:lineRule="auto" w:line="360"/>
        <w:jc w:val="both"/>
        <w:rPr/>
      </w:pPr>
    </w:p>
    <w:p>
      <w:pPr>
        <w:pStyle w:val="style0"/>
        <w:tabs>
          <w:tab w:val="left" w:leader="none" w:pos="1080"/>
          <w:tab w:val="left" w:leader="none" w:pos="1800"/>
        </w:tabs>
        <w:spacing w:lineRule="auto" w:line="360"/>
        <w:jc w:val="both"/>
        <w:rPr/>
      </w:pPr>
      <w:r>
        <w:rPr>
          <w:sz w:val="28"/>
          <w:szCs w:val="28"/>
        </w:rPr>
        <w:t xml:space="preserve"> </w:t>
      </w:r>
      <w:r>
        <w:rPr>
          <w:sz w:val="28"/>
          <w:szCs w:val="28"/>
        </w:rPr>
        <w:t xml:space="preserve">             </w:t>
      </w:r>
      <w:r>
        <w:rPr>
          <w:sz w:val="28"/>
          <w:szCs w:val="28"/>
        </w:rPr>
        <w:t xml:space="preserve"> </w:t>
      </w:r>
      <w:r>
        <w:rPr>
          <w:sz w:val="28"/>
          <w:szCs w:val="28"/>
        </w:rPr>
        <w:t>Industrial</w:t>
      </w:r>
      <w:r>
        <w:rPr>
          <w:sz w:val="28"/>
          <w:szCs w:val="28"/>
        </w:rPr>
        <w:t xml:space="preserve"> </w:t>
      </w:r>
      <w:r>
        <w:rPr>
          <w:sz w:val="28"/>
          <w:szCs w:val="28"/>
        </w:rPr>
        <w:t>relations</w:t>
      </w:r>
      <w:r>
        <w:rPr>
          <w:sz w:val="28"/>
          <w:szCs w:val="28"/>
        </w:rPr>
        <w:t xml:space="preserve"> </w:t>
      </w:r>
      <w:r>
        <w:rPr>
          <w:sz w:val="28"/>
          <w:szCs w:val="28"/>
        </w:rPr>
        <w:t>are</w:t>
      </w:r>
      <w:r>
        <w:rPr>
          <w:sz w:val="28"/>
          <w:szCs w:val="28"/>
        </w:rPr>
        <w:t xml:space="preserve"> </w:t>
      </w:r>
      <w:r>
        <w:rPr>
          <w:sz w:val="28"/>
          <w:szCs w:val="28"/>
        </w:rPr>
        <w:t>the</w:t>
      </w:r>
      <w:r>
        <w:rPr>
          <w:sz w:val="28"/>
          <w:szCs w:val="28"/>
        </w:rPr>
        <w:t xml:space="preserve"> </w:t>
      </w:r>
      <w:r>
        <w:rPr>
          <w:sz w:val="28"/>
          <w:szCs w:val="28"/>
        </w:rPr>
        <w:t>relationship</w:t>
      </w:r>
      <w:r>
        <w:rPr>
          <w:sz w:val="28"/>
          <w:szCs w:val="28"/>
        </w:rPr>
        <w:t xml:space="preserve"> </w:t>
      </w:r>
      <w:r>
        <w:rPr>
          <w:sz w:val="28"/>
          <w:szCs w:val="28"/>
        </w:rPr>
        <w:t>between</w:t>
      </w:r>
      <w:r>
        <w:rPr>
          <w:sz w:val="28"/>
          <w:szCs w:val="28"/>
        </w:rPr>
        <w:t xml:space="preserve"> </w:t>
      </w:r>
      <w:r>
        <w:rPr>
          <w:sz w:val="28"/>
          <w:szCs w:val="28"/>
        </w:rPr>
        <w:t>employees</w:t>
      </w:r>
      <w:r>
        <w:rPr>
          <w:sz w:val="28"/>
          <w:szCs w:val="28"/>
        </w:rPr>
        <w:t xml:space="preserve"> </w:t>
      </w:r>
      <w:r>
        <w:rPr>
          <w:sz w:val="28"/>
          <w:szCs w:val="28"/>
        </w:rPr>
        <w:t>and</w:t>
      </w:r>
      <w:r>
        <w:rPr>
          <w:sz w:val="28"/>
          <w:szCs w:val="28"/>
        </w:rPr>
        <w:t xml:space="preserve"> </w:t>
      </w:r>
      <w:r>
        <w:rPr>
          <w:sz w:val="28"/>
          <w:szCs w:val="28"/>
        </w:rPr>
        <w:t>employers</w:t>
      </w:r>
      <w:r>
        <w:rPr>
          <w:sz w:val="28"/>
          <w:szCs w:val="28"/>
        </w:rPr>
        <w:t xml:space="preserve"> </w:t>
      </w:r>
      <w:r>
        <w:rPr>
          <w:sz w:val="28"/>
          <w:szCs w:val="28"/>
        </w:rPr>
        <w:t>within</w:t>
      </w:r>
      <w:r>
        <w:rPr>
          <w:sz w:val="28"/>
          <w:szCs w:val="28"/>
        </w:rPr>
        <w:t xml:space="preserve"> </w:t>
      </w:r>
      <w:r>
        <w:rPr>
          <w:sz w:val="28"/>
          <w:szCs w:val="28"/>
        </w:rPr>
        <w:t>the</w:t>
      </w:r>
      <w:r>
        <w:rPr>
          <w:sz w:val="28"/>
          <w:szCs w:val="28"/>
        </w:rPr>
        <w:t xml:space="preserve"> </w:t>
      </w:r>
      <w:r>
        <w:rPr>
          <w:sz w:val="28"/>
          <w:szCs w:val="28"/>
        </w:rPr>
        <w:t>organizational</w:t>
      </w:r>
      <w:r>
        <w:rPr>
          <w:sz w:val="28"/>
          <w:szCs w:val="28"/>
        </w:rPr>
        <w:t xml:space="preserve"> </w:t>
      </w:r>
      <w:r>
        <w:rPr>
          <w:sz w:val="28"/>
          <w:szCs w:val="28"/>
        </w:rPr>
        <w:t>settings</w:t>
      </w:r>
      <w:r>
        <w:rPr>
          <w:sz w:val="28"/>
          <w:szCs w:val="28"/>
        </w:rPr>
        <w:t xml:space="preserve"> </w:t>
      </w:r>
      <w:r>
        <w:rPr>
          <w:sz w:val="28"/>
          <w:szCs w:val="28"/>
        </w:rPr>
        <w:t>the</w:t>
      </w:r>
      <w:r>
        <w:rPr>
          <w:sz w:val="28"/>
          <w:szCs w:val="28"/>
        </w:rPr>
        <w:t xml:space="preserve"> </w:t>
      </w:r>
      <w:r>
        <w:rPr>
          <w:sz w:val="28"/>
          <w:szCs w:val="28"/>
        </w:rPr>
        <w:t>field</w:t>
      </w:r>
      <w:r>
        <w:rPr>
          <w:sz w:val="28"/>
          <w:szCs w:val="28"/>
        </w:rPr>
        <w:t xml:space="preserve"> </w:t>
      </w:r>
      <w:r>
        <w:rPr>
          <w:sz w:val="28"/>
          <w:szCs w:val="28"/>
        </w:rPr>
        <w:t>of</w:t>
      </w:r>
      <w:r>
        <w:rPr>
          <w:sz w:val="28"/>
          <w:szCs w:val="28"/>
        </w:rPr>
        <w:t xml:space="preserve"> </w:t>
      </w:r>
      <w:r>
        <w:rPr>
          <w:sz w:val="28"/>
          <w:szCs w:val="28"/>
        </w:rPr>
        <w:t>industrial</w:t>
      </w:r>
      <w:r>
        <w:rPr>
          <w:sz w:val="28"/>
          <w:szCs w:val="28"/>
        </w:rPr>
        <w:t xml:space="preserve"> </w:t>
      </w:r>
      <w:r>
        <w:rPr>
          <w:sz w:val="28"/>
          <w:szCs w:val="28"/>
        </w:rPr>
        <w:t>relation</w:t>
      </w:r>
      <w:r>
        <w:rPr>
          <w:sz w:val="28"/>
          <w:szCs w:val="28"/>
        </w:rPr>
        <w:t xml:space="preserve"> </w:t>
      </w:r>
      <w:r>
        <w:rPr>
          <w:sz w:val="28"/>
          <w:szCs w:val="28"/>
        </w:rPr>
        <w:t>looks</w:t>
      </w:r>
      <w:r>
        <w:rPr>
          <w:sz w:val="28"/>
          <w:szCs w:val="28"/>
        </w:rPr>
        <w:t xml:space="preserve"> </w:t>
      </w:r>
      <w:r>
        <w:rPr>
          <w:sz w:val="28"/>
          <w:szCs w:val="28"/>
        </w:rPr>
        <w:t>at</w:t>
      </w:r>
      <w:r>
        <w:rPr>
          <w:sz w:val="28"/>
          <w:szCs w:val="28"/>
        </w:rPr>
        <w:t xml:space="preserve"> </w:t>
      </w:r>
      <w:r>
        <w:rPr>
          <w:sz w:val="28"/>
          <w:szCs w:val="28"/>
        </w:rPr>
        <w:t>the</w:t>
      </w:r>
      <w:r>
        <w:rPr>
          <w:sz w:val="28"/>
          <w:szCs w:val="28"/>
        </w:rPr>
        <w:t xml:space="preserve"> </w:t>
      </w:r>
      <w:r>
        <w:rPr>
          <w:sz w:val="28"/>
          <w:szCs w:val="28"/>
        </w:rPr>
        <w:t>relationship</w:t>
      </w:r>
      <w:r>
        <w:rPr>
          <w:sz w:val="28"/>
          <w:szCs w:val="28"/>
        </w:rPr>
        <w:t xml:space="preserve"> </w:t>
      </w:r>
      <w:r>
        <w:rPr>
          <w:sz w:val="28"/>
          <w:szCs w:val="28"/>
        </w:rPr>
        <w:t>between</w:t>
      </w:r>
      <w:r>
        <w:rPr>
          <w:sz w:val="28"/>
          <w:szCs w:val="28"/>
        </w:rPr>
        <w:t xml:space="preserve"> </w:t>
      </w:r>
      <w:r>
        <w:rPr>
          <w:sz w:val="28"/>
          <w:szCs w:val="28"/>
        </w:rPr>
        <w:t>manager</w:t>
      </w:r>
      <w:r>
        <w:rPr>
          <w:sz w:val="28"/>
          <w:szCs w:val="28"/>
        </w:rPr>
        <w:t xml:space="preserve">  </w:t>
      </w:r>
      <w:r>
        <w:rPr>
          <w:sz w:val="28"/>
          <w:szCs w:val="28"/>
        </w:rPr>
        <w:t>and</w:t>
      </w:r>
      <w:r>
        <w:rPr>
          <w:sz w:val="28"/>
          <w:szCs w:val="28"/>
        </w:rPr>
        <w:t xml:space="preserve">  </w:t>
      </w:r>
      <w:r>
        <w:rPr>
          <w:sz w:val="28"/>
          <w:szCs w:val="28"/>
        </w:rPr>
        <w:t>workers</w:t>
      </w:r>
      <w:r>
        <w:rPr>
          <w:sz w:val="28"/>
          <w:szCs w:val="28"/>
        </w:rPr>
        <w:t xml:space="preserve"> </w:t>
      </w:r>
      <w:r>
        <w:rPr>
          <w:sz w:val="28"/>
          <w:szCs w:val="28"/>
        </w:rPr>
        <w:t>,</w:t>
      </w:r>
      <w:r>
        <w:rPr>
          <w:sz w:val="28"/>
          <w:szCs w:val="28"/>
        </w:rPr>
        <w:t xml:space="preserve"> </w:t>
      </w:r>
      <w:r>
        <w:rPr>
          <w:sz w:val="28"/>
          <w:szCs w:val="28"/>
        </w:rPr>
        <w:t>particularly</w:t>
      </w:r>
      <w:r>
        <w:rPr>
          <w:sz w:val="28"/>
          <w:szCs w:val="28"/>
        </w:rPr>
        <w:t xml:space="preserve"> </w:t>
      </w:r>
      <w:r>
        <w:rPr>
          <w:sz w:val="28"/>
          <w:szCs w:val="28"/>
        </w:rPr>
        <w:t>groups</w:t>
      </w:r>
      <w:r>
        <w:rPr>
          <w:sz w:val="28"/>
          <w:szCs w:val="28"/>
        </w:rPr>
        <w:t xml:space="preserve"> </w:t>
      </w:r>
      <w:r>
        <w:rPr>
          <w:sz w:val="28"/>
          <w:szCs w:val="28"/>
        </w:rPr>
        <w:t>of</w:t>
      </w:r>
      <w:r>
        <w:rPr>
          <w:sz w:val="28"/>
          <w:szCs w:val="28"/>
        </w:rPr>
        <w:t xml:space="preserve"> </w:t>
      </w:r>
      <w:r>
        <w:rPr>
          <w:sz w:val="28"/>
          <w:szCs w:val="28"/>
        </w:rPr>
        <w:t>workers</w:t>
      </w:r>
      <w:r>
        <w:rPr>
          <w:sz w:val="28"/>
          <w:szCs w:val="28"/>
        </w:rPr>
        <w:t xml:space="preserve"> </w:t>
      </w:r>
      <w:r>
        <w:rPr>
          <w:sz w:val="28"/>
          <w:szCs w:val="28"/>
        </w:rPr>
        <w:t>represented</w:t>
      </w:r>
      <w:r>
        <w:rPr>
          <w:sz w:val="28"/>
          <w:szCs w:val="28"/>
        </w:rPr>
        <w:t xml:space="preserve"> </w:t>
      </w:r>
      <w:r>
        <w:rPr>
          <w:sz w:val="28"/>
          <w:szCs w:val="28"/>
        </w:rPr>
        <w:t>by</w:t>
      </w:r>
      <w:r>
        <w:rPr>
          <w:sz w:val="28"/>
          <w:szCs w:val="28"/>
        </w:rPr>
        <w:t xml:space="preserve"> </w:t>
      </w:r>
      <w:r>
        <w:rPr>
          <w:sz w:val="28"/>
          <w:szCs w:val="28"/>
        </w:rPr>
        <w:t>a</w:t>
      </w:r>
      <w:r>
        <w:rPr>
          <w:sz w:val="28"/>
          <w:szCs w:val="28"/>
        </w:rPr>
        <w:t xml:space="preserve"> </w:t>
      </w:r>
      <w:r>
        <w:rPr>
          <w:sz w:val="28"/>
          <w:szCs w:val="28"/>
        </w:rPr>
        <w:t>union</w:t>
      </w:r>
      <w:r>
        <w:rPr>
          <w:sz w:val="28"/>
          <w:szCs w:val="28"/>
        </w:rPr>
        <w:t xml:space="preserve"> </w:t>
      </w:r>
      <w:r>
        <w:rPr>
          <w:sz w:val="28"/>
          <w:szCs w:val="28"/>
        </w:rPr>
        <w:t>industrial</w:t>
      </w:r>
      <w:r>
        <w:rPr>
          <w:sz w:val="28"/>
          <w:szCs w:val="28"/>
        </w:rPr>
        <w:t xml:space="preserve"> </w:t>
      </w:r>
      <w:r>
        <w:rPr>
          <w:sz w:val="28"/>
          <w:szCs w:val="28"/>
        </w:rPr>
        <w:t>relations</w:t>
      </w:r>
      <w:r>
        <w:rPr>
          <w:sz w:val="28"/>
          <w:szCs w:val="28"/>
        </w:rPr>
        <w:t xml:space="preserve"> </w:t>
      </w:r>
      <w:r>
        <w:rPr>
          <w:sz w:val="28"/>
          <w:szCs w:val="28"/>
        </w:rPr>
        <w:t>are</w:t>
      </w:r>
      <w:r>
        <w:rPr>
          <w:sz w:val="28"/>
          <w:szCs w:val="28"/>
        </w:rPr>
        <w:t xml:space="preserve"> </w:t>
      </w:r>
      <w:r>
        <w:rPr>
          <w:sz w:val="28"/>
          <w:szCs w:val="28"/>
        </w:rPr>
        <w:t>basically</w:t>
      </w:r>
      <w:r>
        <w:rPr>
          <w:sz w:val="28"/>
          <w:szCs w:val="28"/>
        </w:rPr>
        <w:t xml:space="preserve"> </w:t>
      </w:r>
      <w:r>
        <w:rPr>
          <w:sz w:val="28"/>
          <w:szCs w:val="28"/>
        </w:rPr>
        <w:t>the</w:t>
      </w:r>
      <w:r>
        <w:rPr>
          <w:sz w:val="28"/>
          <w:szCs w:val="28"/>
        </w:rPr>
        <w:t xml:space="preserve"> </w:t>
      </w:r>
      <w:r>
        <w:rPr>
          <w:sz w:val="28"/>
          <w:szCs w:val="28"/>
        </w:rPr>
        <w:t>interactions</w:t>
      </w:r>
      <w:r>
        <w:rPr>
          <w:sz w:val="28"/>
          <w:szCs w:val="28"/>
        </w:rPr>
        <w:t xml:space="preserve"> </w:t>
      </w:r>
      <w:r>
        <w:rPr>
          <w:sz w:val="28"/>
          <w:szCs w:val="28"/>
        </w:rPr>
        <w:t>between</w:t>
      </w:r>
      <w:r>
        <w:rPr>
          <w:sz w:val="28"/>
          <w:szCs w:val="28"/>
        </w:rPr>
        <w:t xml:space="preserve"> </w:t>
      </w:r>
      <w:r>
        <w:rPr>
          <w:sz w:val="28"/>
          <w:szCs w:val="28"/>
        </w:rPr>
        <w:t>employers</w:t>
      </w:r>
      <w:r>
        <w:rPr>
          <w:sz w:val="28"/>
          <w:szCs w:val="28"/>
        </w:rPr>
        <w:t xml:space="preserve"> </w:t>
      </w:r>
      <w:r>
        <w:rPr>
          <w:sz w:val="28"/>
          <w:szCs w:val="28"/>
        </w:rPr>
        <w:t>and</w:t>
      </w:r>
      <w:r>
        <w:rPr>
          <w:sz w:val="28"/>
          <w:szCs w:val="28"/>
        </w:rPr>
        <w:t xml:space="preserve"> </w:t>
      </w:r>
      <w:r>
        <w:rPr>
          <w:sz w:val="28"/>
          <w:szCs w:val="28"/>
        </w:rPr>
        <w:t>the</w:t>
      </w:r>
      <w:r>
        <w:rPr>
          <w:sz w:val="28"/>
          <w:szCs w:val="28"/>
        </w:rPr>
        <w:t xml:space="preserve"> </w:t>
      </w:r>
      <w:r>
        <w:rPr>
          <w:sz w:val="28"/>
          <w:szCs w:val="28"/>
        </w:rPr>
        <w:t>governments</w:t>
      </w:r>
      <w:r>
        <w:rPr>
          <w:sz w:val="28"/>
          <w:szCs w:val="28"/>
        </w:rPr>
        <w:t xml:space="preserve"> </w:t>
      </w:r>
      <w:r>
        <w:rPr>
          <w:sz w:val="28"/>
          <w:szCs w:val="28"/>
        </w:rPr>
        <w:t>and</w:t>
      </w:r>
      <w:r>
        <w:rPr>
          <w:sz w:val="28"/>
          <w:szCs w:val="28"/>
        </w:rPr>
        <w:t xml:space="preserve"> </w:t>
      </w:r>
      <w:r>
        <w:rPr>
          <w:sz w:val="28"/>
          <w:szCs w:val="28"/>
        </w:rPr>
        <w:t>the</w:t>
      </w:r>
      <w:r>
        <w:rPr>
          <w:sz w:val="28"/>
          <w:szCs w:val="28"/>
        </w:rPr>
        <w:t xml:space="preserve"> </w:t>
      </w:r>
      <w:r>
        <w:rPr>
          <w:sz w:val="28"/>
          <w:szCs w:val="28"/>
        </w:rPr>
        <w:t>institutions</w:t>
      </w:r>
      <w:r>
        <w:rPr>
          <w:sz w:val="28"/>
          <w:szCs w:val="28"/>
        </w:rPr>
        <w:t xml:space="preserve"> </w:t>
      </w:r>
      <w:r>
        <w:rPr>
          <w:sz w:val="28"/>
          <w:szCs w:val="28"/>
        </w:rPr>
        <w:t>and</w:t>
      </w:r>
      <w:r>
        <w:rPr>
          <w:sz w:val="28"/>
          <w:szCs w:val="28"/>
        </w:rPr>
        <w:t xml:space="preserve"> </w:t>
      </w:r>
      <w:r>
        <w:rPr>
          <w:sz w:val="28"/>
          <w:szCs w:val="28"/>
        </w:rPr>
        <w:t>associates</w:t>
      </w:r>
      <w:r>
        <w:rPr>
          <w:sz w:val="28"/>
          <w:szCs w:val="28"/>
        </w:rPr>
        <w:t xml:space="preserve"> </w:t>
      </w:r>
      <w:r>
        <w:rPr>
          <w:sz w:val="28"/>
          <w:szCs w:val="28"/>
        </w:rPr>
        <w:t>through</w:t>
      </w:r>
      <w:r>
        <w:rPr>
          <w:sz w:val="28"/>
          <w:szCs w:val="28"/>
        </w:rPr>
        <w:t xml:space="preserve"> </w:t>
      </w:r>
      <w:r>
        <w:rPr>
          <w:sz w:val="28"/>
          <w:szCs w:val="28"/>
        </w:rPr>
        <w:t>which</w:t>
      </w:r>
      <w:r>
        <w:rPr>
          <w:sz w:val="28"/>
          <w:szCs w:val="28"/>
        </w:rPr>
        <w:t xml:space="preserve"> </w:t>
      </w:r>
      <w:r>
        <w:rPr>
          <w:sz w:val="28"/>
          <w:szCs w:val="28"/>
        </w:rPr>
        <w:t>such</w:t>
      </w:r>
      <w:r>
        <w:rPr>
          <w:sz w:val="28"/>
          <w:szCs w:val="28"/>
        </w:rPr>
        <w:t xml:space="preserve"> </w:t>
      </w:r>
      <w:r>
        <w:rPr>
          <w:sz w:val="28"/>
          <w:szCs w:val="28"/>
        </w:rPr>
        <w:t>interactions</w:t>
      </w:r>
      <w:r>
        <w:rPr>
          <w:sz w:val="28"/>
          <w:szCs w:val="28"/>
        </w:rPr>
        <w:t xml:space="preserve"> </w:t>
      </w:r>
      <w:r>
        <w:rPr>
          <w:sz w:val="28"/>
          <w:szCs w:val="28"/>
        </w:rPr>
        <w:t>are</w:t>
      </w:r>
      <w:r>
        <w:rPr>
          <w:sz w:val="28"/>
          <w:szCs w:val="28"/>
        </w:rPr>
        <w:t xml:space="preserve"> </w:t>
      </w:r>
      <w:r>
        <w:rPr>
          <w:sz w:val="28"/>
          <w:szCs w:val="28"/>
        </w:rPr>
        <w:t>maintained</w:t>
      </w:r>
      <w:r>
        <w:rPr>
          <w:sz w:val="28"/>
          <w:szCs w:val="28"/>
        </w:rPr>
        <w:t xml:space="preserve"> </w:t>
      </w:r>
      <w:r>
        <w:rPr>
          <w:sz w:val="28"/>
          <w:szCs w:val="28"/>
        </w:rPr>
        <w:t>.</w:t>
      </w:r>
      <w:r>
        <w:rPr>
          <w:sz w:val="28"/>
          <w:szCs w:val="28"/>
        </w:rPr>
        <w:t>In</w:t>
      </w:r>
      <w:r>
        <w:rPr>
          <w:b/>
          <w:sz w:val="28"/>
          <w:szCs w:val="28"/>
        </w:rPr>
        <w:t xml:space="preserve"> </w:t>
      </w:r>
      <w:r>
        <w:rPr>
          <w:b/>
          <w:sz w:val="28"/>
          <w:szCs w:val="28"/>
        </w:rPr>
        <w:t>“</w:t>
      </w:r>
      <w:r>
        <w:rPr>
          <w:b/>
          <w:sz w:val="28"/>
          <w:szCs w:val="28"/>
          <w:lang w:val="en-GB"/>
        </w:rPr>
        <w:t>Vimal Engineering</w:t>
      </w:r>
      <w:r>
        <w:rPr>
          <w:b/>
          <w:sz w:val="28"/>
          <w:szCs w:val="28"/>
        </w:rPr>
        <w:t xml:space="preserve"> </w:t>
      </w:r>
      <w:r>
        <w:rPr>
          <w:b/>
          <w:sz w:val="28"/>
          <w:szCs w:val="28"/>
          <w:lang w:val="en-GB"/>
        </w:rPr>
        <w:t xml:space="preserve">Bearing </w:t>
      </w:r>
      <w:r>
        <w:rPr>
          <w:b/>
          <w:sz w:val="28"/>
          <w:szCs w:val="28"/>
        </w:rPr>
        <w:t>Pvt.</w:t>
      </w:r>
      <w:r>
        <w:rPr>
          <w:b/>
          <w:sz w:val="28"/>
          <w:szCs w:val="28"/>
        </w:rPr>
        <w:t xml:space="preserve"> </w:t>
      </w:r>
      <w:r>
        <w:rPr>
          <w:b/>
          <w:sz w:val="28"/>
          <w:szCs w:val="28"/>
        </w:rPr>
        <w:t>Ltd.”</w:t>
      </w:r>
      <w:r>
        <w:rPr>
          <w:sz w:val="28"/>
          <w:szCs w:val="28"/>
        </w:rPr>
        <w:t xml:space="preserve"> </w:t>
      </w:r>
      <w:r>
        <w:rPr>
          <w:sz w:val="28"/>
          <w:szCs w:val="28"/>
        </w:rPr>
        <w:t>Industrial</w:t>
      </w:r>
      <w:r>
        <w:rPr>
          <w:sz w:val="28"/>
          <w:szCs w:val="28"/>
        </w:rPr>
        <w:t xml:space="preserve"> </w:t>
      </w:r>
      <w:r>
        <w:rPr>
          <w:sz w:val="28"/>
          <w:szCs w:val="28"/>
        </w:rPr>
        <w:t>relations</w:t>
      </w:r>
      <w:r>
        <w:rPr>
          <w:sz w:val="28"/>
          <w:szCs w:val="28"/>
        </w:rPr>
        <w:t xml:space="preserve"> </w:t>
      </w:r>
      <w:r>
        <w:rPr>
          <w:sz w:val="28"/>
          <w:szCs w:val="28"/>
        </w:rPr>
        <w:t>are</w:t>
      </w:r>
      <w:r>
        <w:rPr>
          <w:sz w:val="28"/>
          <w:szCs w:val="28"/>
        </w:rPr>
        <w:t xml:space="preserve"> </w:t>
      </w:r>
      <w:r>
        <w:rPr>
          <w:sz w:val="28"/>
          <w:szCs w:val="28"/>
        </w:rPr>
        <w:t>the</w:t>
      </w:r>
      <w:r>
        <w:rPr>
          <w:sz w:val="28"/>
          <w:szCs w:val="28"/>
          <w:lang w:val="en-GB"/>
        </w:rPr>
        <w:t xml:space="preserve"> </w:t>
      </w:r>
      <w:r>
        <w:rPr>
          <w:sz w:val="28"/>
          <w:szCs w:val="28"/>
        </w:rPr>
        <w:t>relationship</w:t>
      </w:r>
      <w:r>
        <w:rPr>
          <w:sz w:val="28"/>
          <w:szCs w:val="28"/>
        </w:rPr>
        <w:t xml:space="preserve"> </w:t>
      </w:r>
      <w:r>
        <w:rPr>
          <w:sz w:val="28"/>
          <w:szCs w:val="28"/>
        </w:rPr>
        <w:t>between</w:t>
      </w:r>
      <w:r>
        <w:rPr>
          <w:sz w:val="28"/>
          <w:szCs w:val="28"/>
        </w:rPr>
        <w:t xml:space="preserve"> </w:t>
      </w:r>
      <w:r>
        <w:rPr>
          <w:sz w:val="28"/>
          <w:szCs w:val="28"/>
        </w:rPr>
        <w:t>employees</w:t>
      </w:r>
      <w:r>
        <w:rPr>
          <w:sz w:val="28"/>
          <w:szCs w:val="28"/>
        </w:rPr>
        <w:t xml:space="preserve"> </w:t>
      </w:r>
      <w:r>
        <w:rPr>
          <w:sz w:val="28"/>
          <w:szCs w:val="28"/>
        </w:rPr>
        <w:t>and</w:t>
      </w:r>
      <w:r>
        <w:rPr>
          <w:sz w:val="28"/>
          <w:szCs w:val="28"/>
        </w:rPr>
        <w:t xml:space="preserve"> </w:t>
      </w:r>
      <w:r>
        <w:rPr>
          <w:sz w:val="28"/>
          <w:szCs w:val="28"/>
        </w:rPr>
        <w:t>managers</w:t>
      </w:r>
      <w:r>
        <w:rPr>
          <w:sz w:val="28"/>
          <w:szCs w:val="28"/>
        </w:rPr>
        <w:t xml:space="preserve"> </w:t>
      </w:r>
      <w:r>
        <w:rPr>
          <w:sz w:val="28"/>
          <w:szCs w:val="28"/>
        </w:rPr>
        <w:t>are</w:t>
      </w:r>
      <w:r>
        <w:rPr>
          <w:sz w:val="28"/>
          <w:szCs w:val="28"/>
        </w:rPr>
        <w:t xml:space="preserve"> </w:t>
      </w:r>
      <w:r>
        <w:rPr>
          <w:sz w:val="28"/>
          <w:szCs w:val="28"/>
        </w:rPr>
        <w:t>good.</w:t>
      </w:r>
    </w:p>
    <w:p>
      <w:pPr>
        <w:pStyle w:val="style0"/>
        <w:tabs>
          <w:tab w:val="left" w:leader="none" w:pos="1080"/>
        </w:tabs>
        <w:spacing w:lineRule="auto" w:line="360"/>
        <w:jc w:val="center"/>
        <w:rPr>
          <w:b/>
          <w:bCs/>
          <w:iCs/>
          <w:sz w:val="36"/>
          <w:szCs w:val="36"/>
          <w:u w:val="single"/>
          <w:lang w:val="en-GB"/>
        </w:rPr>
      </w:pPr>
      <w:r>
        <w:rPr>
          <w:b/>
          <w:i/>
          <w:color w:val="31849b"/>
          <w:sz w:val="36"/>
          <w:szCs w:val="36"/>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1089" type="#_x0000_t136" fillcolor="#a603ab" style="margin-left:0.0pt;margin-top:0.0pt;width:360.15pt;height:81.7pt;mso-wrap-distance-left:0.0pt;mso-wrap-distance-right:0.0pt;visibility:visible;">
            <v:stroke color="#eaeaea" weight="1.0pt"/>
            <o:lock text="true" v:ext="view"/>
            <v:fill color2="#a603ab" colors="0f #a603ab;13763f #0819fb;22938f #1a8d48;34079f yellow;47841f #ee3f17;57672f #e81766;1 #a603ab;" method="none" type="gradient" color="#a603ab" angle="-90"/>
            <v:shadow on="t" color="silver" matrix=",46340f,,0.5,,-4.7683716E-7" opacity="52429f" origin="-0.5,0.5" type="perspective"/>
            <v:textpath string="MARKETING&#10;DEPARTMENT" fitpath="t" fitshape="t" trim="t" on="t" style="font-family:&quot;Arial Black&quot;;font-style:italic;v-text-kern:t;"/>
          </v:shape>
        </w:pict>
      </w: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r>
        <w:rPr>
          <w:noProof/>
          <w:sz w:val="28"/>
          <w:szCs w:val="28"/>
        </w:rPr>
        <w:drawing>
          <wp:inline distT="0" distR="0" distL="0" distB="0">
            <wp:extent cx="5980684" cy="4357448"/>
            <wp:effectExtent l="0" t="0" r="0" b="0"/>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18" cstate="print"/>
                    <a:srcRect l="0" t="0" r="0" b="0"/>
                    <a:stretch/>
                  </pic:blipFill>
                  <pic:spPr>
                    <a:xfrm rot="0">
                      <a:off x="0" y="0"/>
                      <a:ext cx="5980684" cy="4357448"/>
                    </a:xfrm>
                    <a:prstGeom prst="rect"/>
                    <a:ln>
                      <a:noFill/>
                    </a:ln>
                  </pic:spPr>
                </pic:pic>
              </a:graphicData>
            </a:graphic>
          </wp:inline>
        </w:drawing>
      </w:r>
    </w:p>
    <w:p>
      <w:pPr>
        <w:pStyle w:val="style0"/>
        <w:tabs>
          <w:tab w:val="left" w:leader="none" w:pos="1080"/>
          <w:tab w:val="left" w:leader="none" w:pos="1800"/>
        </w:tabs>
        <w:spacing w:lineRule="auto" w:line="360"/>
        <w:rPr/>
      </w:pPr>
    </w:p>
    <w:p>
      <w:pPr>
        <w:pStyle w:val="style0"/>
        <w:tabs>
          <w:tab w:val="left" w:leader="none" w:pos="1080"/>
          <w:tab w:val="left" w:leader="none" w:pos="1800"/>
        </w:tabs>
        <w:spacing w:lineRule="auto" w:line="360"/>
        <w:rPr/>
      </w:pPr>
    </w:p>
    <w:p>
      <w:pPr>
        <w:pStyle w:val="style0"/>
        <w:tabs>
          <w:tab w:val="left" w:leader="none" w:pos="1080"/>
          <w:tab w:val="left" w:leader="none" w:pos="1800"/>
        </w:tabs>
        <w:spacing w:lineRule="auto" w:line="360"/>
        <w:rPr/>
      </w:pPr>
    </w:p>
    <w:p>
      <w:pPr>
        <w:pStyle w:val="style0"/>
        <w:tabs>
          <w:tab w:val="left" w:leader="none" w:pos="1080"/>
          <w:tab w:val="left" w:leader="none" w:pos="1800"/>
        </w:tabs>
        <w:spacing w:lineRule="auto" w:line="360"/>
        <w:rPr/>
      </w:pPr>
    </w:p>
    <w:p>
      <w:pPr>
        <w:pStyle w:val="style0"/>
        <w:tabs>
          <w:tab w:val="left" w:leader="none" w:pos="1080"/>
          <w:tab w:val="left" w:leader="none" w:pos="1800"/>
        </w:tabs>
        <w:spacing w:lineRule="auto" w:line="360"/>
        <w:rPr/>
      </w:pPr>
    </w:p>
    <w:p>
      <w:pPr>
        <w:pStyle w:val="style0"/>
        <w:tabs>
          <w:tab w:val="left" w:leader="none" w:pos="1080"/>
        </w:tabs>
        <w:spacing w:lineRule="auto" w:line="360"/>
        <w:rPr>
          <w:b/>
          <w:bCs/>
          <w:i/>
          <w:iCs/>
          <w:sz w:val="28"/>
          <w:szCs w:val="28"/>
          <w:u w:val="single"/>
        </w:rPr>
      </w:pPr>
      <w:r>
        <w:rPr>
          <w:b/>
          <w:bCs/>
          <w:iCs/>
          <w:sz w:val="36"/>
          <w:szCs w:val="36"/>
          <w:lang w:val="en-GB"/>
        </w:rPr>
        <w:t xml:space="preserve">        </w:t>
      </w:r>
      <w:r>
        <w:rPr>
          <w:b/>
          <w:bCs/>
          <w:iCs/>
          <w:sz w:val="36"/>
          <w:szCs w:val="36"/>
          <w:lang w:val="en-GB"/>
        </w:rPr>
        <w:t xml:space="preserve">           </w:t>
      </w:r>
      <w:r>
        <w:rPr>
          <w:b/>
          <w:bCs/>
          <w:iCs/>
          <w:sz w:val="36"/>
          <w:szCs w:val="36"/>
          <w:lang w:val="en-GB"/>
        </w:rPr>
        <w:t xml:space="preserve">          </w:t>
      </w:r>
      <w:r>
        <w:rPr>
          <w:b/>
          <w:bCs/>
          <w:iCs/>
          <w:sz w:val="36"/>
          <w:szCs w:val="36"/>
          <w:lang w:val="en-GB"/>
        </w:rPr>
        <w:t xml:space="preserve">  </w:t>
      </w:r>
      <w:r>
        <w:rPr>
          <w:b/>
          <w:bCs/>
          <w:iCs/>
          <w:sz w:val="36"/>
          <w:szCs w:val="36"/>
          <w:lang w:val="en-GB"/>
        </w:rPr>
        <w:t>1.</w:t>
      </w:r>
      <w:r>
        <w:rPr>
          <w:b/>
          <w:bCs/>
          <w:iCs/>
          <w:sz w:val="36"/>
          <w:szCs w:val="36"/>
        </w:rPr>
        <w:t xml:space="preserve">  </w:t>
      </w:r>
      <w:r>
        <w:rPr>
          <w:b/>
          <w:sz w:val="36"/>
          <w:szCs w:val="36"/>
          <w:u w:val="single"/>
        </w:rPr>
        <w:t>INT</w:t>
      </w:r>
      <w:r>
        <w:rPr>
          <w:b/>
          <w:sz w:val="36"/>
          <w:szCs w:val="36"/>
          <w:u w:val="single"/>
          <w:lang w:val="en-GB"/>
        </w:rPr>
        <w:t>RODUC</w:t>
      </w:r>
      <w:r>
        <w:rPr>
          <w:b/>
          <w:sz w:val="36"/>
          <w:szCs w:val="36"/>
          <w:u w:val="single"/>
        </w:rPr>
        <w:t>TION</w:t>
      </w:r>
    </w:p>
    <w:p>
      <w:pPr>
        <w:pStyle w:val="style0"/>
        <w:tabs>
          <w:tab w:val="left" w:leader="none" w:pos="1080"/>
        </w:tabs>
        <w:spacing w:lineRule="auto" w:line="360"/>
        <w:jc w:val="both"/>
        <w:rPr>
          <w:b/>
          <w:bCs/>
          <w:i/>
          <w:iCs/>
          <w:sz w:val="28"/>
          <w:szCs w:val="28"/>
          <w:u w:val="single"/>
        </w:rPr>
      </w:pPr>
    </w:p>
    <w:p>
      <w:pPr>
        <w:pStyle w:val="style0"/>
        <w:tabs>
          <w:tab w:val="left" w:leader="none" w:pos="1080"/>
        </w:tabs>
        <w:spacing w:lineRule="auto" w:line="360"/>
        <w:ind w:left="360"/>
        <w:jc w:val="both"/>
        <w:rPr>
          <w:sz w:val="28"/>
          <w:szCs w:val="28"/>
          <w:lang w:val="en-GB"/>
        </w:rPr>
      </w:pPr>
      <w:r>
        <w:rPr>
          <w:sz w:val="28"/>
          <w:szCs w:val="28"/>
        </w:rPr>
        <w:t xml:space="preserve">     </w:t>
      </w:r>
      <w:r>
        <w:rPr>
          <w:sz w:val="28"/>
          <w:szCs w:val="28"/>
        </w:rPr>
        <w:t xml:space="preserve">                </w:t>
      </w:r>
      <w:r>
        <w:rPr>
          <w:sz w:val="28"/>
          <w:szCs w:val="28"/>
        </w:rPr>
        <w:t xml:space="preserve"> “Marketing research is also the application of scientific principles and observational, experimental, historical and survey method in careful search for more accurate knowledge of consumer &amp; market behavior, so that more effective marketing and distribution may be developed.”</w:t>
      </w:r>
    </w:p>
    <w:p>
      <w:pPr>
        <w:pStyle w:val="style0"/>
        <w:tabs>
          <w:tab w:val="left" w:leader="none" w:pos="1080"/>
        </w:tabs>
        <w:spacing w:lineRule="auto" w:line="360"/>
        <w:ind w:left="360"/>
        <w:jc w:val="both"/>
        <w:rPr>
          <w:sz w:val="28"/>
          <w:szCs w:val="28"/>
          <w:lang w:val="en-GB"/>
        </w:rPr>
      </w:pPr>
    </w:p>
    <w:p>
      <w:pPr>
        <w:pStyle w:val="style0"/>
        <w:tabs>
          <w:tab w:val="left" w:leader="none" w:pos="1080"/>
        </w:tabs>
        <w:spacing w:lineRule="auto" w:line="360"/>
        <w:jc w:val="both"/>
        <w:rPr>
          <w:sz w:val="28"/>
          <w:szCs w:val="28"/>
        </w:rPr>
      </w:pPr>
      <w:r>
        <w:rPr>
          <w:sz w:val="28"/>
          <w:szCs w:val="28"/>
          <w:lang w:val="en-GB"/>
        </w:rPr>
        <w:t xml:space="preserve">                             </w:t>
      </w:r>
      <w:r>
        <w:rPr>
          <w:sz w:val="28"/>
          <w:szCs w:val="28"/>
        </w:rPr>
        <w:t xml:space="preserve">Any industry is established to produce certain goods &amp; to get reward by selling these goods. This selling process can be made easy by sales &amp; marketing department. Thus </w:t>
      </w:r>
      <w:r>
        <w:rPr>
          <w:sz w:val="28"/>
          <w:szCs w:val="28"/>
        </w:rPr>
        <w:t>this two department</w:t>
      </w:r>
      <w:r>
        <w:rPr>
          <w:sz w:val="28"/>
          <w:szCs w:val="28"/>
        </w:rPr>
        <w:t xml:space="preserve"> must exist in the organization.</w:t>
      </w:r>
    </w:p>
    <w:p>
      <w:pPr>
        <w:pStyle w:val="style0"/>
        <w:tabs>
          <w:tab w:val="left" w:leader="none" w:pos="1080"/>
        </w:tabs>
        <w:spacing w:lineRule="auto" w:line="360"/>
        <w:ind w:left="360"/>
        <w:jc w:val="both"/>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ind w:left="360"/>
        <w:rPr/>
      </w:pPr>
    </w:p>
    <w:p>
      <w:pPr>
        <w:pStyle w:val="style0"/>
        <w:tabs>
          <w:tab w:val="left" w:leader="none" w:pos="1080"/>
        </w:tabs>
        <w:spacing w:lineRule="auto" w:line="360"/>
        <w:ind w:left="360"/>
        <w:rPr/>
      </w:pPr>
    </w:p>
    <w:p>
      <w:pPr>
        <w:pStyle w:val="style0"/>
        <w:tabs>
          <w:tab w:val="left" w:leader="none" w:pos="1080"/>
        </w:tabs>
        <w:spacing w:lineRule="auto" w:line="360"/>
        <w:ind w:left="360"/>
        <w:rPr/>
      </w:pPr>
    </w:p>
    <w:p>
      <w:pPr>
        <w:pStyle w:val="style0"/>
        <w:tabs>
          <w:tab w:val="left" w:leader="none" w:pos="1080"/>
        </w:tabs>
        <w:spacing w:lineRule="auto" w:line="360"/>
        <w:ind w:left="360"/>
        <w:rPr>
          <w:sz w:val="28"/>
          <w:szCs w:val="28"/>
        </w:rPr>
      </w:pPr>
    </w:p>
    <w:p>
      <w:pPr>
        <w:pStyle w:val="style0"/>
        <w:tabs>
          <w:tab w:val="left" w:leader="none" w:pos="1080"/>
        </w:tabs>
        <w:spacing w:lineRule="auto" w:line="360"/>
        <w:rPr>
          <w:b/>
          <w:bCs/>
          <w:sz w:val="44"/>
          <w:szCs w:val="44"/>
          <w:lang w:val="en-GB"/>
        </w:rPr>
      </w:pPr>
      <w:r>
        <w:t xml:space="preserve"> </w:t>
      </w:r>
      <w:r>
        <w:rPr>
          <w:lang w:val="en-GB"/>
        </w:rPr>
        <w:t xml:space="preserve">                       </w:t>
      </w:r>
      <w:r>
        <w:rPr>
          <w:b/>
          <w:bCs/>
          <w:sz w:val="36"/>
          <w:szCs w:val="36"/>
          <w:u w:val="single"/>
          <w:lang w:val="en-GB"/>
        </w:rPr>
        <w:t xml:space="preserve">  2.Products of the company</w:t>
      </w:r>
      <w:r>
        <w:rPr>
          <w:b/>
          <w:bCs/>
          <w:sz w:val="44"/>
          <w:szCs w:val="44"/>
          <w:u w:val="single"/>
          <w:lang w:val="en-GB"/>
        </w:rPr>
        <w:t xml:space="preserve"> </w:t>
      </w:r>
    </w:p>
    <w:p>
      <w:pPr>
        <w:pStyle w:val="style0"/>
        <w:tabs>
          <w:tab w:val="left" w:leader="none" w:pos="1080"/>
        </w:tabs>
        <w:spacing w:lineRule="auto" w:line="360"/>
        <w:ind w:left="360"/>
        <w:rPr>
          <w:b/>
          <w:sz w:val="36"/>
          <w:szCs w:val="36"/>
          <w:u w:val="single"/>
          <w:lang w:val="en-GB"/>
        </w:rPr>
      </w:pPr>
    </w:p>
    <w:p>
      <w:pPr>
        <w:pStyle w:val="style0"/>
        <w:tabs>
          <w:tab w:val="left" w:leader="none" w:pos="1080"/>
        </w:tabs>
        <w:spacing w:lineRule="auto" w:line="360"/>
        <w:ind w:left="360"/>
        <w:rPr/>
      </w:pPr>
      <w:r>
        <w:rPr>
          <w:b/>
          <w:sz w:val="36"/>
          <w:szCs w:val="36"/>
          <w:u w:val="single"/>
        </w:rPr>
        <w:t>MACHINES</w:t>
      </w:r>
    </w:p>
    <w:p>
      <w:pPr>
        <w:pStyle w:val="style0"/>
        <w:spacing w:lineRule="auto" w:line="360"/>
        <w:jc w:val="both"/>
        <w:rPr/>
      </w:pPr>
      <w:r>
        <w:rPr>
          <w:b/>
          <w:sz w:val="32"/>
          <w:szCs w:val="32"/>
        </w:rPr>
        <w:t xml:space="preserve">  </w:t>
      </w:r>
      <w:r>
        <w:rPr>
          <w:b/>
          <w:sz w:val="32"/>
          <w:szCs w:val="32"/>
        </w:rPr>
        <w:t>Line</w:t>
      </w:r>
      <w:r>
        <w:rPr>
          <w:b/>
          <w:sz w:val="32"/>
          <w:szCs w:val="32"/>
        </w:rPr>
        <w:t xml:space="preserve"> </w:t>
      </w:r>
      <w:r>
        <w:rPr>
          <w:b/>
          <w:sz w:val="32"/>
          <w:szCs w:val="32"/>
        </w:rPr>
        <w:t>cutting</w:t>
      </w:r>
      <w:r>
        <w:rPr>
          <w:b/>
          <w:sz w:val="32"/>
          <w:szCs w:val="32"/>
        </w:rPr>
        <w:t xml:space="preserve"> </w:t>
      </w:r>
      <w:r>
        <w:rPr>
          <w:b/>
          <w:sz w:val="32"/>
          <w:szCs w:val="32"/>
        </w:rPr>
        <w:t>machine</w:t>
      </w:r>
      <w:r>
        <w:rPr>
          <w:b/>
          <w:sz w:val="32"/>
          <w:szCs w:val="32"/>
        </w:rPr>
        <w:t xml:space="preserve"> </w:t>
      </w:r>
      <w:r>
        <w:rPr>
          <w:b/>
          <w:sz w:val="32"/>
          <w:szCs w:val="32"/>
        </w:rPr>
        <w:t xml:space="preserve">                                </w:t>
      </w:r>
      <w:r>
        <w:rPr>
          <w:b/>
          <w:sz w:val="32"/>
          <w:szCs w:val="32"/>
        </w:rPr>
        <w:t>Drill</w:t>
      </w:r>
      <w:r>
        <w:rPr>
          <w:b/>
          <w:sz w:val="32"/>
          <w:szCs w:val="32"/>
        </w:rPr>
        <w:t xml:space="preserve"> </w:t>
      </w:r>
      <w:r>
        <w:rPr>
          <w:b/>
          <w:sz w:val="32"/>
          <w:szCs w:val="32"/>
        </w:rPr>
        <w:t>machine</w:t>
      </w:r>
      <w:r>
        <w:rPr>
          <w:noProof/>
          <w:sz w:val="28"/>
          <w:szCs w:val="28"/>
        </w:rPr>
        <w:t xml:space="preserve">    </w:t>
      </w:r>
      <w:r>
        <w:rPr>
          <w:noProof/>
          <w:sz w:val="28"/>
          <w:szCs w:val="28"/>
        </w:rPr>
        <w:drawing>
          <wp:inline distT="0" distR="0" distL="0" distB="0">
            <wp:extent cx="2303406" cy="1713777"/>
            <wp:effectExtent l="0" t="0" r="0" b="0"/>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19" cstate="print"/>
                    <a:srcRect l="0" t="0" r="0" b="0"/>
                    <a:stretch/>
                  </pic:blipFill>
                  <pic:spPr>
                    <a:xfrm rot="0">
                      <a:off x="0" y="0"/>
                      <a:ext cx="2303406" cy="1713777"/>
                    </a:xfrm>
                    <a:prstGeom prst="rect"/>
                    <a:ln>
                      <a:noFill/>
                    </a:ln>
                  </pic:spPr>
                </pic:pic>
              </a:graphicData>
            </a:graphic>
          </wp:inline>
        </w:drawing>
      </w:r>
    </w:p>
    <w:p>
      <w:pPr>
        <w:pStyle w:val="style0"/>
        <w:spacing w:lineRule="auto" w:line="360"/>
        <w:rPr/>
      </w:pPr>
    </w:p>
    <w:p>
      <w:pPr>
        <w:pStyle w:val="style0"/>
        <w:spacing w:lineRule="auto" w:line="360"/>
        <w:rPr/>
      </w:pPr>
      <w:r>
        <w:rPr>
          <w:b/>
          <w:sz w:val="32"/>
          <w:szCs w:val="32"/>
        </w:rPr>
        <w:t>Welding</w:t>
      </w:r>
      <w:r>
        <w:rPr>
          <w:b/>
          <w:sz w:val="32"/>
          <w:szCs w:val="32"/>
        </w:rPr>
        <w:t xml:space="preserve"> </w:t>
      </w:r>
      <w:r>
        <w:rPr>
          <w:b/>
          <w:sz w:val="32"/>
          <w:szCs w:val="32"/>
        </w:rPr>
        <w:t>machine</w:t>
      </w:r>
      <w:r>
        <w:rPr>
          <w:b/>
          <w:sz w:val="32"/>
          <w:szCs w:val="32"/>
        </w:rPr>
        <w:t xml:space="preserve">                                </w:t>
      </w:r>
      <w:r>
        <w:rPr>
          <w:b/>
          <w:sz w:val="32"/>
          <w:szCs w:val="32"/>
        </w:rPr>
        <w:t>Rolla-den</w:t>
      </w:r>
      <w:r>
        <w:rPr>
          <w:b/>
          <w:sz w:val="32"/>
          <w:szCs w:val="32"/>
        </w:rPr>
        <w:t xml:space="preserve"> </w:t>
      </w:r>
      <w:r>
        <w:rPr>
          <w:b/>
          <w:sz w:val="32"/>
          <w:szCs w:val="32"/>
        </w:rPr>
        <w:t>machin</w:t>
      </w:r>
      <w:r>
        <w:rPr>
          <w:b/>
          <w:sz w:val="32"/>
          <w:szCs w:val="32"/>
          <w:lang w:val="en-GB"/>
        </w:rPr>
        <w:t>e</w:t>
      </w:r>
      <w:r>
        <w:rPr>
          <w:sz w:val="28"/>
          <w:szCs w:val="28"/>
        </w:rPr>
        <w:t xml:space="preserve">      </w:t>
      </w:r>
      <w:r>
        <w:rPr>
          <w:noProof/>
          <w:sz w:val="28"/>
          <w:szCs w:val="28"/>
        </w:rPr>
        <w:drawing>
          <wp:inline distT="0" distR="0" distL="0" distB="0">
            <wp:extent cx="2438400" cy="1657350"/>
            <wp:effectExtent l="0" t="0" r="0" b="0"/>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
                    <pic:cNvPicPr/>
                  </pic:nvPicPr>
                  <pic:blipFill>
                    <a:blip r:embed="rId20" cstate="print"/>
                    <a:srcRect l="0" t="0" r="0" b="0"/>
                    <a:stretch/>
                  </pic:blipFill>
                  <pic:spPr>
                    <a:xfrm rot="0">
                      <a:off x="0" y="0"/>
                      <a:ext cx="2438400" cy="1657350"/>
                    </a:xfrm>
                    <a:prstGeom prst="rect"/>
                    <a:ln>
                      <a:noFill/>
                    </a:ln>
                  </pic:spPr>
                </pic:pic>
              </a:graphicData>
            </a:graphic>
          </wp:inline>
        </w:drawing>
      </w:r>
      <w:r>
        <w:rPr>
          <w:noProof/>
          <w:sz w:val="28"/>
          <w:szCs w:val="28"/>
        </w:rPr>
        <w:drawing>
          <wp:inline distT="0" distR="0" distL="0" distB="0">
            <wp:extent cx="2743200" cy="1641475"/>
            <wp:effectExtent l="0" t="0" r="0" b="0"/>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21" cstate="print"/>
                    <a:srcRect l="0" t="0" r="0" b="0"/>
                    <a:stretch/>
                  </pic:blipFill>
                  <pic:spPr>
                    <a:xfrm rot="0">
                      <a:off x="0" y="0"/>
                      <a:ext cx="2743200" cy="1641475"/>
                    </a:xfrm>
                    <a:prstGeom prst="rect"/>
                    <a:ln>
                      <a:noFill/>
                    </a:ln>
                  </pic:spPr>
                </pic:pic>
              </a:graphicData>
            </a:graphic>
          </wp:inline>
        </w:drawing>
      </w:r>
    </w:p>
    <w:p>
      <w:pPr>
        <w:pStyle w:val="style0"/>
        <w:tabs>
          <w:tab w:val="left" w:leader="none" w:pos="1080"/>
        </w:tabs>
        <w:spacing w:lineRule="auto" w:line="360"/>
        <w:jc w:val="center"/>
        <w:rPr>
          <w:b/>
          <w:sz w:val="36"/>
          <w:szCs w:val="36"/>
          <w:u w:val="single"/>
          <w:lang w:val="en-GB"/>
        </w:rPr>
      </w:pPr>
      <w:r>
        <w:rPr>
          <w:sz w:val="28"/>
          <w:szCs w:val="28"/>
        </w:rPr>
        <w:t xml:space="preserve"> </w:t>
      </w:r>
    </w:p>
    <w:p>
      <w:pPr>
        <w:pStyle w:val="style179"/>
        <w:spacing w:lineRule="auto" w:line="360"/>
        <w:rPr/>
      </w:pPr>
    </w:p>
    <w:p>
      <w:pPr>
        <w:pStyle w:val="style0"/>
        <w:spacing w:lineRule="auto" w:line="360"/>
        <w:jc w:val="center"/>
        <w:rPr>
          <w:b/>
          <w:sz w:val="36"/>
          <w:szCs w:val="36"/>
          <w:u w:val="single"/>
          <w:lang w:val="en-GB"/>
        </w:rPr>
      </w:pPr>
    </w:p>
    <w:p>
      <w:pPr>
        <w:pStyle w:val="style0"/>
        <w:spacing w:lineRule="auto" w:line="360"/>
        <w:jc w:val="center"/>
        <w:rPr>
          <w:b/>
          <w:sz w:val="36"/>
          <w:szCs w:val="36"/>
          <w:u w:val="single"/>
          <w:lang w:val="en-GB"/>
        </w:rPr>
      </w:pPr>
    </w:p>
    <w:p>
      <w:pPr>
        <w:pStyle w:val="style0"/>
        <w:spacing w:lineRule="auto" w:line="360"/>
        <w:jc w:val="center"/>
        <w:rPr>
          <w:b/>
          <w:sz w:val="36"/>
          <w:szCs w:val="36"/>
          <w:u w:val="single"/>
          <w:lang w:val="en-GB"/>
        </w:rPr>
      </w:pPr>
    </w:p>
    <w:p>
      <w:pPr>
        <w:pStyle w:val="style0"/>
        <w:spacing w:lineRule="auto" w:line="360"/>
        <w:jc w:val="center"/>
        <w:rPr>
          <w:b/>
          <w:sz w:val="36"/>
          <w:szCs w:val="36"/>
          <w:u w:val="single"/>
          <w:lang w:val="en-GB"/>
        </w:rPr>
      </w:pPr>
    </w:p>
    <w:p>
      <w:pPr>
        <w:pStyle w:val="style0"/>
        <w:spacing w:lineRule="auto" w:line="360"/>
        <w:jc w:val="left"/>
        <w:rPr>
          <w:color w:val="000000"/>
          <w:sz w:val="40"/>
          <w:szCs w:val="40"/>
          <w:highlight w:val="none"/>
          <w:lang w:val="en-GB"/>
        </w:rPr>
      </w:pPr>
    </w:p>
    <w:p>
      <w:pPr>
        <w:pStyle w:val="style0"/>
        <w:spacing w:lineRule="auto" w:line="360"/>
        <w:jc w:val="left"/>
        <w:rPr>
          <w:color w:val="000000"/>
          <w:sz w:val="40"/>
          <w:szCs w:val="40"/>
          <w:highlight w:val="none"/>
        </w:rPr>
      </w:pPr>
      <w:r>
        <w:rPr>
          <w:color w:val="000000"/>
          <w:sz w:val="40"/>
          <w:szCs w:val="40"/>
          <w:highlight w:val="none"/>
          <w:lang w:val="en-GB"/>
        </w:rPr>
        <w:t xml:space="preserve">           </w:t>
      </w:r>
      <w:r>
        <w:rPr>
          <w:color w:val="000000"/>
          <w:sz w:val="40"/>
          <w:szCs w:val="40"/>
          <w:highlight w:val="none"/>
          <w:lang w:val="en-GB"/>
        </w:rPr>
        <w:t xml:space="preserve">  </w:t>
      </w:r>
      <w:r>
        <w:rPr>
          <w:b/>
          <w:bCs/>
          <w:color w:val="000000"/>
          <w:sz w:val="40"/>
          <w:szCs w:val="40"/>
          <w:highlight w:val="none"/>
          <w:u w:val="single"/>
          <w:lang w:val="en-GB"/>
        </w:rPr>
        <w:t xml:space="preserve">  3.Distribution Management</w:t>
      </w:r>
    </w:p>
    <w:p>
      <w:pPr>
        <w:pStyle w:val="style0"/>
        <w:tabs>
          <w:tab w:val="left" w:leader="none" w:pos="1080"/>
        </w:tabs>
        <w:spacing w:lineRule="auto" w:line="360"/>
        <w:ind w:left="360"/>
        <w:rPr>
          <w:b/>
          <w:sz w:val="28"/>
          <w:szCs w:val="28"/>
          <w:lang w:val="en-GB"/>
        </w:rPr>
      </w:pPr>
    </w:p>
    <w:p>
      <w:pPr>
        <w:pStyle w:val="style0"/>
        <w:tabs>
          <w:tab w:val="left" w:leader="none" w:pos="1080"/>
        </w:tabs>
        <w:spacing w:lineRule="auto" w:line="360"/>
        <w:ind w:left="360"/>
        <w:rPr>
          <w:b/>
          <w:sz w:val="28"/>
          <w:szCs w:val="28"/>
          <w:lang w:val="en-GB"/>
        </w:rPr>
      </w:pPr>
    </w:p>
    <w:p>
      <w:pPr>
        <w:pStyle w:val="style0"/>
        <w:tabs>
          <w:tab w:val="left" w:leader="none" w:pos="1080"/>
        </w:tabs>
        <w:spacing w:lineRule="auto" w:line="360"/>
        <w:ind w:left="360"/>
        <w:rPr/>
      </w:pPr>
      <w:r>
        <w:rPr>
          <w:b/>
          <w:sz w:val="28"/>
          <w:szCs w:val="28"/>
        </w:rPr>
        <w:t>“VIMAL</w:t>
      </w:r>
      <w:r>
        <w:rPr>
          <w:b/>
          <w:sz w:val="28"/>
          <w:szCs w:val="28"/>
          <w:lang w:val="en-GB"/>
        </w:rPr>
        <w:t xml:space="preserve"> </w:t>
      </w:r>
      <w:r>
        <w:rPr>
          <w:b/>
          <w:sz w:val="28"/>
          <w:szCs w:val="28"/>
          <w:lang w:val="en-GB"/>
        </w:rPr>
        <w:t>E</w:t>
      </w:r>
      <w:r>
        <w:rPr>
          <w:b/>
          <w:sz w:val="28"/>
          <w:szCs w:val="28"/>
          <w:lang w:val="en-GB"/>
        </w:rPr>
        <w:t>NGINEE</w:t>
      </w:r>
      <w:r>
        <w:rPr>
          <w:b/>
          <w:sz w:val="28"/>
          <w:szCs w:val="28"/>
          <w:lang w:val="en-GB"/>
        </w:rPr>
        <w:t>RING</w:t>
      </w:r>
      <w:r>
        <w:rPr>
          <w:b/>
          <w:sz w:val="28"/>
          <w:szCs w:val="28"/>
          <w:lang w:val="en-GB"/>
        </w:rPr>
        <w:t xml:space="preserve"> </w:t>
      </w:r>
      <w:r>
        <w:rPr>
          <w:b/>
          <w:sz w:val="28"/>
          <w:szCs w:val="28"/>
        </w:rPr>
        <w:t xml:space="preserve"> </w:t>
      </w:r>
      <w:r>
        <w:rPr>
          <w:b/>
          <w:sz w:val="28"/>
          <w:szCs w:val="28"/>
        </w:rPr>
        <w:t>BEARING</w:t>
      </w:r>
      <w:r>
        <w:rPr>
          <w:b/>
          <w:sz w:val="28"/>
          <w:szCs w:val="28"/>
        </w:rPr>
        <w:t xml:space="preserve"> </w:t>
      </w:r>
      <w:r>
        <w:rPr>
          <w:b/>
          <w:sz w:val="28"/>
          <w:szCs w:val="28"/>
        </w:rPr>
        <w:t>PVT.</w:t>
      </w:r>
      <w:r>
        <w:rPr>
          <w:b/>
          <w:sz w:val="28"/>
          <w:szCs w:val="28"/>
        </w:rPr>
        <w:t xml:space="preserve"> </w:t>
      </w:r>
      <w:r>
        <w:rPr>
          <w:b/>
          <w:sz w:val="28"/>
          <w:szCs w:val="28"/>
        </w:rPr>
        <w:t>LTD.”</w:t>
      </w:r>
      <w:r>
        <w:rPr>
          <w:b/>
          <w:sz w:val="28"/>
          <w:szCs w:val="28"/>
        </w:rPr>
        <w:t xml:space="preserve"> </w:t>
      </w:r>
      <w:r>
        <w:rPr>
          <w:sz w:val="28"/>
          <w:szCs w:val="28"/>
        </w:rPr>
        <w:t>Distribution</w:t>
      </w:r>
      <w:r>
        <w:rPr>
          <w:sz w:val="28"/>
          <w:szCs w:val="28"/>
        </w:rPr>
        <w:t xml:space="preserve"> </w:t>
      </w:r>
      <w:r>
        <w:rPr>
          <w:sz w:val="28"/>
          <w:szCs w:val="28"/>
        </w:rPr>
        <w:t>channel</w:t>
      </w:r>
      <w:r>
        <w:rPr>
          <w:sz w:val="28"/>
          <w:szCs w:val="28"/>
        </w:rPr>
        <w:t xml:space="preserve"> </w:t>
      </w:r>
      <w:r>
        <w:rPr>
          <w:sz w:val="28"/>
          <w:szCs w:val="28"/>
        </w:rPr>
        <w:t>is</w:t>
      </w:r>
      <w:r>
        <w:rPr>
          <w:sz w:val="28"/>
          <w:szCs w:val="28"/>
        </w:rPr>
        <w:t xml:space="preserve"> </w:t>
      </w:r>
      <w:r>
        <w:rPr>
          <w:sz w:val="28"/>
          <w:szCs w:val="28"/>
        </w:rPr>
        <w:t>as</w:t>
      </w:r>
      <w:r>
        <w:rPr>
          <w:sz w:val="28"/>
          <w:szCs w:val="28"/>
        </w:rPr>
        <w:t xml:space="preserve"> </w:t>
      </w:r>
      <w:r>
        <w:rPr>
          <w:sz w:val="28"/>
          <w:szCs w:val="28"/>
        </w:rPr>
        <w:t>under:</w:t>
      </w:r>
    </w:p>
    <w:p>
      <w:pPr>
        <w:pStyle w:val="style0"/>
        <w:tabs>
          <w:tab w:val="left" w:leader="none" w:pos="7680"/>
        </w:tabs>
        <w:spacing w:lineRule="auto" w:line="360"/>
        <w:ind w:left="360"/>
        <w:rPr/>
      </w:pPr>
      <w:r>
        <w:tab/>
      </w:r>
    </w:p>
    <w:p>
      <w:pPr>
        <w:pStyle w:val="style0"/>
        <w:tabs>
          <w:tab w:val="left" w:leader="none" w:pos="1080"/>
        </w:tabs>
        <w:spacing w:lineRule="auto" w:line="360"/>
        <w:ind w:left="360"/>
        <w:jc w:val="center"/>
        <w:rPr/>
      </w:pPr>
      <w:r>
        <w:rPr>
          <w:b/>
          <w:sz w:val="32"/>
          <w:szCs w:val="32"/>
          <w:u w:val="single"/>
        </w:rPr>
        <w:t>Distribution</w:t>
      </w:r>
      <w:r>
        <w:rPr>
          <w:b/>
          <w:sz w:val="32"/>
          <w:szCs w:val="32"/>
          <w:u w:val="single"/>
        </w:rPr>
        <w:t xml:space="preserve"> </w:t>
      </w:r>
      <w:r>
        <w:rPr>
          <w:b/>
          <w:sz w:val="32"/>
          <w:szCs w:val="32"/>
          <w:u w:val="single"/>
        </w:rPr>
        <w:t>channel</w:t>
      </w:r>
    </w:p>
    <w:p>
      <w:pPr>
        <w:pStyle w:val="style0"/>
        <w:tabs>
          <w:tab w:val="left" w:leader="none" w:pos="1080"/>
        </w:tabs>
        <w:spacing w:lineRule="auto" w:line="360"/>
        <w:ind w:left="360"/>
        <w:jc w:val="center"/>
        <w:rPr/>
      </w:pPr>
    </w:p>
    <w:p>
      <w:pPr>
        <w:pStyle w:val="style0"/>
        <w:tabs>
          <w:tab w:val="left" w:leader="none" w:pos="1080"/>
        </w:tabs>
        <w:spacing w:lineRule="auto" w:line="360"/>
        <w:rPr/>
      </w:pPr>
      <w:r>
        <w:rPr>
          <w:sz w:val="32"/>
          <w:szCs w:val="32"/>
        </w:rPr>
        <mc:AlternateContent>
          <mc:Choice Requires="wps">
            <w:drawing>
              <wp:anchor distT="0" distB="0" distL="0" distR="0" simplePos="false" relativeHeight="50" behindDoc="false" locked="false" layoutInCell="true" allowOverlap="true">
                <wp:simplePos x="0" y="0"/>
                <wp:positionH relativeFrom="page">
                  <wp:posOffset>2856634</wp:posOffset>
                </wp:positionH>
                <wp:positionV relativeFrom="page">
                  <wp:posOffset>3566418</wp:posOffset>
                </wp:positionV>
                <wp:extent cx="2596402" cy="738292"/>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96402" cy="738292"/>
                        </a:xfrm>
                        <a:prstGeom prst="roundRect">
                          <a:avLst>
                            <a:gd name="adj" fmla="val 16667"/>
                          </a:avLst>
                        </a:prstGeom>
                        <a:solidFill>
                          <a:srgbClr val="ffffff"/>
                        </a:solidFill>
                        <a:ln cmpd="sng" cap="flat" w="9525">
                          <a:solidFill>
                            <a:srgbClr val="666666"/>
                          </a:solidFill>
                          <a:prstDash val="solid"/>
                          <a:round/>
                          <a:headEnd len="med" type="none" w="med"/>
                          <a:tailEnd len="med" type="none" w="med"/>
                        </a:ln>
                      </wps:spPr>
                      <wps:txbx id="1094">
                        <w:txbxContent>
                          <w:p>
                            <w:pPr>
                              <w:pStyle w:val="style0"/>
                              <w:jc w:val="center"/>
                              <w:rPr/>
                            </w:pPr>
                            <w:r>
                              <w:rPr>
                                <w:lang w:val="en-GB"/>
                              </w:rPr>
                              <w:t>Manufacturing of company</w:t>
                            </w:r>
                          </w:p>
                        </w:txbxContent>
                      </wps:txbx>
                      <wps:bodyPr anchor="ctr">
                        <a:prstTxWarp prst="textNoShape"/>
                        <a:noAutofit/>
                      </wps:bodyPr>
                    </wps:wsp>
                  </a:graphicData>
                </a:graphic>
              </wp:anchor>
            </w:drawing>
          </mc:Choice>
          <mc:Fallback>
            <w:pict>
              <v:roundrect id="1094" arcsize="0.16666667," fillcolor="white" stroked="t" style="position:absolute;margin-left:224.93pt;margin-top:280.82pt;width:204.44pt;height:58.13pt;z-index:50;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GB"/>
                        </w:rPr>
                        <w:t>Manufacturing of company</w:t>
                      </w:r>
                    </w:p>
                  </w:txbxContent>
                </v:textbox>
              </v:roundrect>
            </w:pict>
          </mc:Fallback>
        </mc:AlternateContent>
      </w:r>
    </w:p>
    <w:p>
      <w:pPr>
        <w:pStyle w:val="style0"/>
        <w:tabs>
          <w:tab w:val="left" w:leader="none" w:pos="1080"/>
        </w:tabs>
        <w:spacing w:lineRule="auto" w:line="360"/>
        <w:rPr/>
      </w:pPr>
      <w:r>
        <w:rPr>
          <w:noProof/>
          <w:sz w:val="28"/>
          <w:szCs w:val="28"/>
        </w:rPr>
        <w:pict>
          <v:shape id="1095" type="#_x0000_t32" filled="f" style="position:absolute;margin-left:239.85pt;margin-top:23.4pt;width:0.8pt;height:32.9pt;z-index:4;mso-position-horizontal-relative:text;mso-position-vertical-relative:text;mso-width-percent:0;mso-height-percent:0;mso-width-relative:page;mso-height-relative:page;mso-wrap-distance-left:0.0pt;mso-wrap-distance-right:0.0pt;visibility:visible;">
            <v:stroke endarrow="block"/>
            <v:fill/>
            <v:path o:connecttype="none" fillok="f" arrowok="t"/>
          </v:shape>
        </w:pict>
      </w:r>
    </w:p>
    <w:p>
      <w:pPr>
        <w:pStyle w:val="style0"/>
        <w:tabs>
          <w:tab w:val="left" w:leader="none" w:pos="1080"/>
        </w:tabs>
        <w:spacing w:lineRule="auto" w:line="360"/>
        <w:rPr/>
      </w:pPr>
    </w:p>
    <w:p>
      <w:pPr>
        <w:pStyle w:val="style0"/>
        <w:tabs>
          <w:tab w:val="left" w:leader="none" w:pos="1080"/>
        </w:tabs>
        <w:spacing w:lineRule="auto" w:line="360"/>
        <w:rPr/>
      </w:pPr>
      <w:r>
        <w:rPr>
          <w:sz w:val="32"/>
          <w:szCs w:val="32"/>
        </w:rPr>
        <mc:AlternateContent>
          <mc:Choice Requires="wps">
            <w:drawing>
              <wp:anchor distT="0" distB="0" distL="0" distR="0" simplePos="false" relativeHeight="51" behindDoc="false" locked="false" layoutInCell="true" allowOverlap="true">
                <wp:simplePos x="0" y="0"/>
                <wp:positionH relativeFrom="page">
                  <wp:posOffset>2829690</wp:posOffset>
                </wp:positionH>
                <wp:positionV relativeFrom="page">
                  <wp:posOffset>4471938</wp:posOffset>
                </wp:positionV>
                <wp:extent cx="2644313" cy="635934"/>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44313" cy="635934"/>
                        </a:xfrm>
                        <a:prstGeom prst="roundRect">
                          <a:avLst>
                            <a:gd name="adj" fmla="val 16667"/>
                          </a:avLst>
                        </a:prstGeom>
                        <a:solidFill>
                          <a:srgbClr val="ffffff"/>
                        </a:solidFill>
                        <a:ln cmpd="sng" cap="flat" w="9525">
                          <a:solidFill>
                            <a:srgbClr val="666666"/>
                          </a:solidFill>
                          <a:prstDash val="solid"/>
                          <a:round/>
                          <a:headEnd len="med" type="none" w="med"/>
                          <a:tailEnd len="med" type="none" w="med"/>
                        </a:ln>
                      </wps:spPr>
                      <wps:txbx id="1096">
                        <w:txbxContent>
                          <w:p>
                            <w:pPr>
                              <w:pStyle w:val="style0"/>
                              <w:jc w:val="center"/>
                              <w:rPr/>
                            </w:pPr>
                            <w:r>
                              <w:rPr>
                                <w:lang w:val="en-GB"/>
                              </w:rPr>
                              <w:t>Distribution/dealers</w:t>
                            </w:r>
                          </w:p>
                        </w:txbxContent>
                      </wps:txbx>
                      <wps:bodyPr anchor="ctr">
                        <a:prstTxWarp prst="textNoShape"/>
                        <a:noAutofit/>
                      </wps:bodyPr>
                    </wps:wsp>
                  </a:graphicData>
                </a:graphic>
              </wp:anchor>
            </w:drawing>
          </mc:Choice>
          <mc:Fallback>
            <w:pict>
              <v:roundrect id="1096" arcsize="0.16666667," fillcolor="white" stroked="t" style="position:absolute;margin-left:222.81pt;margin-top:352.12pt;width:208.21pt;height:50.07pt;z-index:51;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GB"/>
                        </w:rPr>
                        <w:t>Distribution/dealers</w:t>
                      </w:r>
                    </w:p>
                  </w:txbxContent>
                </v:textbox>
              </v:roundrect>
            </w:pict>
          </mc:Fallback>
        </mc:AlternateContent>
      </w:r>
    </w:p>
    <w:p>
      <w:pPr>
        <w:pStyle w:val="style0"/>
        <w:tabs>
          <w:tab w:val="left" w:leader="none" w:pos="1080"/>
        </w:tabs>
        <w:spacing w:lineRule="auto" w:line="360"/>
        <w:ind w:left="360"/>
        <w:jc w:val="center"/>
        <w:rPr/>
      </w:pPr>
    </w:p>
    <w:p>
      <w:pPr>
        <w:pStyle w:val="style0"/>
        <w:tabs>
          <w:tab w:val="left" w:leader="none" w:pos="1080"/>
        </w:tabs>
        <w:spacing w:lineRule="auto" w:line="360"/>
        <w:rPr/>
      </w:pPr>
      <w:r>
        <w:rPr>
          <w:noProof/>
          <w:sz w:val="28"/>
          <w:szCs w:val="28"/>
        </w:rPr>
        <w:pict>
          <v:shape id="1097" type="#_x0000_t32" filled="f" style="position:absolute;margin-left:239.85pt;margin-top:13.05pt;width:0.8pt;height:32.9pt;z-index:5;mso-position-horizontal-relative:text;mso-position-vertical-relative:text;mso-width-percent:0;mso-height-percent:0;mso-width-relative:page;mso-height-relative:page;mso-wrap-distance-left:0.0pt;mso-wrap-distance-right:0.0pt;visibility:visible;">
            <v:stroke endarrow="block"/>
            <v:fill/>
            <v:path o:connecttype="none" fillok="f" arrowok="t"/>
          </v:shape>
        </w:pict>
      </w:r>
    </w:p>
    <w:p>
      <w:pPr>
        <w:pStyle w:val="style0"/>
        <w:tabs>
          <w:tab w:val="left" w:leader="none" w:pos="1080"/>
        </w:tabs>
        <w:spacing w:lineRule="auto" w:line="360"/>
        <w:rPr/>
      </w:pPr>
    </w:p>
    <w:p>
      <w:pPr>
        <w:pStyle w:val="style0"/>
        <w:tabs>
          <w:tab w:val="left" w:leader="none" w:pos="1080"/>
        </w:tabs>
        <w:spacing w:lineRule="auto" w:line="360"/>
        <w:rPr/>
      </w:pPr>
      <w:r>
        <w:rPr/>
        <mc:AlternateContent>
          <mc:Choice Requires="wps">
            <w:drawing>
              <wp:anchor distT="0" distB="0" distL="0" distR="0" simplePos="false" relativeHeight="52" behindDoc="false" locked="false" layoutInCell="true" allowOverlap="true">
                <wp:simplePos x="0" y="0"/>
                <wp:positionH relativeFrom="page">
                  <wp:posOffset>2837560</wp:posOffset>
                </wp:positionH>
                <wp:positionV relativeFrom="page">
                  <wp:posOffset>5393382</wp:posOffset>
                </wp:positionV>
                <wp:extent cx="2602588" cy="601343"/>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V="1">
                          <a:off x="0" y="0"/>
                          <a:ext cx="2602588" cy="601343"/>
                        </a:xfrm>
                        <a:prstGeom prst="roundRect">
                          <a:avLst>
                            <a:gd name="adj" fmla="val 17364"/>
                          </a:avLst>
                        </a:prstGeom>
                        <a:solidFill>
                          <a:srgbClr val="ffffff"/>
                        </a:solidFill>
                        <a:ln cmpd="sng" cap="flat" w="9525">
                          <a:solidFill>
                            <a:srgbClr val="666666"/>
                          </a:solidFill>
                          <a:prstDash val="solid"/>
                          <a:round/>
                          <a:headEnd len="med" type="none" w="med"/>
                          <a:tailEnd len="med" type="none" w="med"/>
                        </a:ln>
                      </wps:spPr>
                      <wps:txbx id="1098">
                        <w:txbxContent>
                          <w:p>
                            <w:pPr>
                              <w:pStyle w:val="style0"/>
                              <w:jc w:val="center"/>
                              <w:rPr/>
                            </w:pPr>
                            <w:r>
                              <w:rPr>
                                <w:lang w:val="en-GB"/>
                              </w:rPr>
                              <w:t>Subdealers/</w:t>
                            </w:r>
                            <w:r>
                              <w:rPr>
                                <w:lang w:val="en-GB"/>
                              </w:rPr>
                              <w:t>retailer</w:t>
                            </w:r>
                          </w:p>
                        </w:txbxContent>
                      </wps:txbx>
                      <wps:bodyPr anchor="ctr">
                        <a:prstTxWarp prst="textNoShape"/>
                        <a:noAutofit/>
                      </wps:bodyPr>
                    </wps:wsp>
                  </a:graphicData>
                </a:graphic>
              </wp:anchor>
            </w:drawing>
          </mc:Choice>
          <mc:Fallback>
            <w:pict>
              <v:roundrect id="1098" arcsize="0.1736574," fillcolor="white" stroked="t" style="position:absolute;margin-left:223.43pt;margin-top:424.68pt;width:204.93pt;height:47.35pt;z-index:52;mso-position-horizontal-relative:page;mso-position-vertical-relative:page;mso-width-relative:page;mso-height-relative:page;mso-wrap-distance-left:0.0pt;mso-wrap-distance-right:0.0pt;visibility:visible;rotation:11796480fd;v-text-anchor:middle;flip:y;">
                <v:stroke color="#666666"/>
                <v:fill/>
                <v:textbox>
                  <w:txbxContent>
                    <w:p>
                      <w:pPr>
                        <w:pStyle w:val="style0"/>
                        <w:jc w:val="center"/>
                        <w:rPr/>
                      </w:pPr>
                      <w:r>
                        <w:rPr>
                          <w:lang w:val="en-GB"/>
                        </w:rPr>
                        <w:t>Subdealers/</w:t>
                      </w:r>
                      <w:r>
                        <w:rPr>
                          <w:lang w:val="en-GB"/>
                        </w:rPr>
                        <w:t>retailer</w:t>
                      </w:r>
                    </w:p>
                  </w:txbxContent>
                </v:textbox>
              </v:roundrect>
            </w:pict>
          </mc:Fallback>
        </mc:AlternateContent>
      </w:r>
    </w:p>
    <w:p>
      <w:pPr>
        <w:pStyle w:val="style0"/>
        <w:tabs>
          <w:tab w:val="left" w:leader="none" w:pos="1080"/>
        </w:tabs>
        <w:spacing w:lineRule="auto" w:line="360"/>
        <w:rPr/>
      </w:pPr>
      <w:r>
        <w:rPr>
          <w:noProof/>
          <w:sz w:val="28"/>
          <w:szCs w:val="28"/>
        </w:rPr>
        <w:pict>
          <v:shape id="1099" type="#_x0000_t32" filled="f" style="position:absolute;margin-left:239.85pt;margin-top:28.8pt;width:0.8pt;height:32.9pt;z-index:7;mso-position-horizontal-relative:text;mso-position-vertical-relative:text;mso-width-percent:0;mso-height-percent:0;mso-width-relative:page;mso-height-relative:page;mso-wrap-distance-left:0.0pt;mso-wrap-distance-right:0.0pt;visibility:visible;">
            <v:stroke endarrow="block"/>
            <v:fill/>
            <v:path o:connecttype="none" fillok="f" arrowok="t"/>
          </v:shape>
        </w:pict>
      </w:r>
    </w:p>
    <w:p>
      <w:pPr>
        <w:pStyle w:val="style0"/>
        <w:tabs>
          <w:tab w:val="left" w:leader="none" w:pos="1080"/>
        </w:tabs>
        <w:spacing w:lineRule="auto" w:line="360"/>
        <w:jc w:val="center"/>
        <w:rPr/>
      </w:pPr>
    </w:p>
    <w:p>
      <w:pPr>
        <w:pStyle w:val="style0"/>
        <w:tabs>
          <w:tab w:val="left" w:leader="none" w:pos="1080"/>
        </w:tabs>
        <w:spacing w:lineRule="auto" w:line="360"/>
        <w:jc w:val="center"/>
        <w:rPr/>
      </w:pPr>
      <w:r>
        <w:rPr>
          <w:sz w:val="32"/>
          <w:szCs w:val="32"/>
        </w:rPr>
        <mc:AlternateContent>
          <mc:Choice Requires="wps">
            <w:drawing>
              <wp:anchor distT="0" distB="0" distL="0" distR="0" simplePos="false" relativeHeight="53" behindDoc="false" locked="false" layoutInCell="true" allowOverlap="true">
                <wp:simplePos x="0" y="0"/>
                <wp:positionH relativeFrom="page">
                  <wp:posOffset>2844115</wp:posOffset>
                </wp:positionH>
                <wp:positionV relativeFrom="page">
                  <wp:posOffset>6426299</wp:posOffset>
                </wp:positionV>
                <wp:extent cx="2584967" cy="666402"/>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84967" cy="666402"/>
                        </a:xfrm>
                        <a:prstGeom prst="roundRect">
                          <a:avLst>
                            <a:gd name="adj" fmla="val 16667"/>
                          </a:avLst>
                        </a:prstGeom>
                        <a:solidFill>
                          <a:srgbClr val="ffffff"/>
                        </a:solidFill>
                        <a:ln cmpd="sng" cap="flat" w="9525">
                          <a:solidFill>
                            <a:srgbClr val="666666"/>
                          </a:solidFill>
                          <a:prstDash val="solid"/>
                          <a:round/>
                          <a:headEnd len="med" type="none" w="med"/>
                          <a:tailEnd len="med" type="none" w="med"/>
                        </a:ln>
                      </wps:spPr>
                      <wps:txbx id="1100">
                        <w:txbxContent>
                          <w:p>
                            <w:pPr>
                              <w:pStyle w:val="style0"/>
                              <w:jc w:val="center"/>
                              <w:rPr/>
                            </w:pPr>
                            <w:r>
                              <w:rPr>
                                <w:lang w:val="en-GB"/>
                              </w:rPr>
                              <w:t>Consumer</w:t>
                            </w:r>
                          </w:p>
                        </w:txbxContent>
                      </wps:txbx>
                      <wps:bodyPr anchor="ctr">
                        <a:prstTxWarp prst="textNoShape"/>
                        <a:noAutofit/>
                      </wps:bodyPr>
                    </wps:wsp>
                  </a:graphicData>
                </a:graphic>
              </wp:anchor>
            </w:drawing>
          </mc:Choice>
          <mc:Fallback>
            <w:pict>
              <v:roundrect id="1100" arcsize="0.16666667," fillcolor="white" stroked="t" style="position:absolute;margin-left:223.95pt;margin-top:506.01pt;width:203.54pt;height:52.47pt;z-index:53;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GB"/>
                        </w:rPr>
                        <w:t>Consumer</w:t>
                      </w:r>
                    </w:p>
                  </w:txbxContent>
                </v:textbox>
              </v:roundrect>
            </w:pict>
          </mc:Fallback>
        </mc:AlternateContent>
      </w:r>
    </w:p>
    <w:p>
      <w:pPr>
        <w:pStyle w:val="style0"/>
        <w:tabs>
          <w:tab w:val="left" w:leader="none" w:pos="1080"/>
        </w:tabs>
        <w:spacing w:lineRule="auto" w:line="360"/>
        <w:rPr/>
      </w:pPr>
    </w:p>
    <w:p>
      <w:pPr>
        <w:pStyle w:val="style0"/>
        <w:tabs>
          <w:tab w:val="left" w:leader="none" w:pos="1080"/>
        </w:tabs>
        <w:spacing w:lineRule="auto" w:line="360"/>
        <w:rPr/>
      </w:pPr>
    </w:p>
    <w:p>
      <w:pPr>
        <w:pStyle w:val="style0"/>
        <w:tabs>
          <w:tab w:val="left" w:leader="none" w:pos="1080"/>
        </w:tabs>
        <w:spacing w:lineRule="auto" w:line="360"/>
        <w:rPr>
          <w:sz w:val="32"/>
          <w:szCs w:val="32"/>
        </w:rPr>
      </w:pPr>
    </w:p>
    <w:p>
      <w:pPr>
        <w:pStyle w:val="style0"/>
        <w:tabs>
          <w:tab w:val="left" w:leader="none" w:pos="1080"/>
        </w:tabs>
        <w:spacing w:lineRule="auto" w:line="360"/>
        <w:ind w:left="360"/>
        <w:jc w:val="center"/>
        <w:rPr>
          <w:sz w:val="32"/>
          <w:szCs w:val="32"/>
        </w:rPr>
      </w:pPr>
    </w:p>
    <w:p>
      <w:pPr>
        <w:pStyle w:val="style0"/>
        <w:tabs>
          <w:tab w:val="left" w:leader="none" w:pos="1080"/>
        </w:tabs>
        <w:spacing w:lineRule="auto" w:line="360"/>
        <w:rPr>
          <w:sz w:val="32"/>
          <w:szCs w:val="32"/>
        </w:rPr>
      </w:pPr>
    </w:p>
    <w:p>
      <w:pPr>
        <w:pStyle w:val="style0"/>
        <w:tabs>
          <w:tab w:val="left" w:leader="none" w:pos="1080"/>
        </w:tabs>
        <w:spacing w:lineRule="auto" w:line="360"/>
        <w:jc w:val="center"/>
        <w:rPr>
          <w:sz w:val="32"/>
          <w:szCs w:val="32"/>
        </w:rPr>
      </w:pPr>
    </w:p>
    <w:p>
      <w:pPr>
        <w:pStyle w:val="style0"/>
        <w:tabs>
          <w:tab w:val="left" w:leader="none" w:pos="1080"/>
        </w:tabs>
        <w:spacing w:lineRule="auto" w:line="360"/>
        <w:jc w:val="center"/>
        <w:rPr>
          <w:b/>
          <w:sz w:val="36"/>
          <w:szCs w:val="36"/>
          <w:u w:val="single"/>
          <w:lang w:val="en-GB"/>
        </w:rPr>
      </w:pPr>
    </w:p>
    <w:p>
      <w:pPr>
        <w:pStyle w:val="style0"/>
        <w:tabs>
          <w:tab w:val="left" w:leader="none" w:pos="1080"/>
        </w:tabs>
        <w:spacing w:lineRule="auto" w:line="360"/>
        <w:jc w:val="center"/>
        <w:rPr/>
      </w:pPr>
    </w:p>
    <w:p>
      <w:pPr>
        <w:pStyle w:val="style0"/>
        <w:tabs>
          <w:tab w:val="left" w:leader="none" w:pos="1080"/>
        </w:tabs>
        <w:spacing w:lineRule="auto" w:line="360"/>
        <w:jc w:val="center"/>
        <w:rPr/>
      </w:pPr>
    </w:p>
    <w:p>
      <w:pPr>
        <w:pStyle w:val="style0"/>
        <w:tabs>
          <w:tab w:val="left" w:leader="none" w:pos="1080"/>
        </w:tabs>
        <w:spacing w:lineRule="auto" w:line="360"/>
        <w:jc w:val="left"/>
        <w:rPr/>
      </w:pPr>
    </w:p>
    <w:p>
      <w:pPr>
        <w:pStyle w:val="style0"/>
        <w:tabs>
          <w:tab w:val="left" w:leader="none" w:pos="1080"/>
        </w:tabs>
        <w:spacing w:lineRule="auto" w:line="360"/>
        <w:jc w:val="left"/>
        <w:rPr>
          <w:u w:val="none"/>
        </w:rPr>
      </w:pPr>
      <w:r>
        <w:rPr>
          <w:b/>
          <w:sz w:val="36"/>
          <w:szCs w:val="36"/>
          <w:u w:val="none"/>
          <w:lang w:val="en-GB"/>
        </w:rPr>
        <w:t xml:space="preserve">                 </w:t>
      </w:r>
      <w:r>
        <w:rPr>
          <w:b/>
          <w:sz w:val="36"/>
          <w:szCs w:val="36"/>
          <w:u w:val="none"/>
          <w:lang w:val="en-GB"/>
        </w:rPr>
        <w:t xml:space="preserve">        </w:t>
      </w:r>
      <w:r>
        <w:rPr>
          <w:b/>
          <w:sz w:val="36"/>
          <w:szCs w:val="36"/>
          <w:u w:val="single"/>
        </w:rPr>
        <w:t>Sales of last 5 years</w:t>
      </w:r>
    </w:p>
    <w:p>
      <w:pPr>
        <w:pStyle w:val="style0"/>
        <w:tabs>
          <w:tab w:val="left" w:leader="none" w:pos="1080"/>
        </w:tabs>
        <w:spacing w:lineRule="auto" w:line="360"/>
        <w:rPr>
          <w:b/>
          <w:sz w:val="32"/>
          <w:szCs w:val="32"/>
          <w:lang w:val="en-GB"/>
        </w:rPr>
      </w:pPr>
    </w:p>
    <w:p>
      <w:pPr>
        <w:pStyle w:val="style0"/>
        <w:tabs>
          <w:tab w:val="left" w:leader="none" w:pos="1080"/>
        </w:tabs>
        <w:spacing w:lineRule="auto" w:line="360"/>
        <w:rPr>
          <w:sz w:val="28"/>
          <w:szCs w:val="28"/>
        </w:rPr>
      </w:pPr>
      <w:r>
        <w:rPr>
          <w:b/>
          <w:sz w:val="32"/>
          <w:szCs w:val="32"/>
        </w:rPr>
        <w:t>“VIMAL</w:t>
      </w:r>
      <w:r>
        <w:rPr>
          <w:b/>
          <w:sz w:val="32"/>
          <w:szCs w:val="32"/>
        </w:rPr>
        <w:t xml:space="preserve"> </w:t>
      </w:r>
      <w:r>
        <w:rPr>
          <w:b/>
          <w:sz w:val="32"/>
          <w:szCs w:val="32"/>
          <w:lang w:val="en-GB"/>
        </w:rPr>
        <w:t>ENGINEERING</w:t>
      </w:r>
      <w:r>
        <w:rPr>
          <w:b/>
          <w:sz w:val="32"/>
          <w:szCs w:val="32"/>
        </w:rPr>
        <w:t xml:space="preserve"> </w:t>
      </w:r>
      <w:r>
        <w:rPr>
          <w:b/>
          <w:sz w:val="32"/>
          <w:szCs w:val="32"/>
        </w:rPr>
        <w:t>BEARING</w:t>
      </w:r>
      <w:r>
        <w:rPr>
          <w:b/>
          <w:sz w:val="32"/>
          <w:szCs w:val="32"/>
        </w:rPr>
        <w:t xml:space="preserve"> </w:t>
      </w:r>
      <w:r>
        <w:rPr>
          <w:b/>
          <w:sz w:val="32"/>
          <w:szCs w:val="32"/>
        </w:rPr>
        <w:t>PVT.LTD.”</w:t>
      </w:r>
      <w:r>
        <w:rPr>
          <w:sz w:val="28"/>
          <w:szCs w:val="28"/>
        </w:rPr>
        <w:t xml:space="preserve"> </w:t>
      </w:r>
      <w:r>
        <w:rPr>
          <w:sz w:val="28"/>
          <w:szCs w:val="28"/>
        </w:rPr>
        <w:t>H</w:t>
      </w:r>
      <w:r>
        <w:rPr>
          <w:sz w:val="28"/>
          <w:szCs w:val="28"/>
        </w:rPr>
        <w:t>ad</w:t>
      </w:r>
      <w:r>
        <w:rPr>
          <w:sz w:val="28"/>
          <w:szCs w:val="28"/>
        </w:rPr>
        <w:t xml:space="preserve"> </w:t>
      </w:r>
      <w:r>
        <w:rPr>
          <w:sz w:val="28"/>
          <w:szCs w:val="28"/>
        </w:rPr>
        <w:t>last</w:t>
      </w:r>
      <w:r>
        <w:rPr>
          <w:sz w:val="28"/>
          <w:szCs w:val="28"/>
        </w:rPr>
        <w:t xml:space="preserve"> </w:t>
      </w:r>
      <w:r>
        <w:rPr>
          <w:sz w:val="28"/>
          <w:szCs w:val="28"/>
        </w:rPr>
        <w:t>5</w:t>
      </w:r>
      <w:r>
        <w:rPr>
          <w:sz w:val="28"/>
          <w:szCs w:val="28"/>
        </w:rPr>
        <w:t xml:space="preserve"> </w:t>
      </w:r>
      <w:r>
        <w:rPr>
          <w:sz w:val="28"/>
          <w:szCs w:val="28"/>
        </w:rPr>
        <w:t>year’s</w:t>
      </w:r>
      <w:r>
        <w:rPr>
          <w:sz w:val="28"/>
          <w:szCs w:val="28"/>
        </w:rPr>
        <w:t xml:space="preserve"> </w:t>
      </w:r>
      <w:r>
        <w:rPr>
          <w:sz w:val="28"/>
          <w:szCs w:val="28"/>
        </w:rPr>
        <w:t>sales</w:t>
      </w:r>
    </w:p>
    <w:tbl>
      <w:tblPr>
        <w:tblpPr w:leftFromText="180" w:rightFromText="180" w:topFromText="0" w:bottomFromText="0" w:vertAnchor="text" w:horzAnchor="margin" w:tblpXSpec="center" w:tblpY="170"/>
        <w:jc w:val="left"/>
      </w:tblPr>
      <w:tblGrid>
        <w:gridCol w:w="3021"/>
        <w:gridCol w:w="3021"/>
      </w:tblGrid>
      <w:tr>
        <w:trPr>
          <w:cantSplit w:val="false"/>
          <w:trHeight w:val="272" w:hRule="atLeast"/>
          <w:tblHeader w:val="false"/>
          <w:jc w:val="left"/>
        </w:trPr>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jc w:val="center"/>
              <w:rPr>
                <w:sz w:val="24"/>
                <w:szCs w:val="24"/>
              </w:rPr>
            </w:pPr>
            <w:r>
              <w:rPr>
                <w:b/>
                <w:sz w:val="32"/>
                <w:szCs w:val="32"/>
              </w:rPr>
              <w:t>Year</w:t>
            </w:r>
          </w:p>
        </w:tc>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rPr>
                <w:sz w:val="24"/>
                <w:szCs w:val="24"/>
              </w:rPr>
            </w:pPr>
            <w:r>
              <w:rPr>
                <w:b/>
                <w:sz w:val="32"/>
                <w:szCs w:val="32"/>
              </w:rPr>
              <w:t>Rs in Crore</w:t>
            </w:r>
          </w:p>
        </w:tc>
      </w:tr>
      <w:tr>
        <w:tblPrEx/>
        <w:trPr>
          <w:cantSplit w:val="false"/>
          <w:trHeight w:val="279" w:hRule="atLeast"/>
          <w:tblHeader w:val="false"/>
          <w:jc w:val="left"/>
        </w:trPr>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jc w:val="center"/>
              <w:rPr>
                <w:sz w:val="24"/>
                <w:szCs w:val="24"/>
              </w:rPr>
            </w:pPr>
            <w:r>
              <w:rPr>
                <w:sz w:val="32"/>
                <w:szCs w:val="32"/>
              </w:rPr>
              <w:t>2011</w:t>
            </w:r>
            <w:r>
              <w:rPr>
                <w:sz w:val="32"/>
                <w:szCs w:val="32"/>
                <w:lang w:val="en-GB"/>
              </w:rPr>
              <w:t>-12</w:t>
            </w:r>
          </w:p>
        </w:tc>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rPr>
                <w:sz w:val="24"/>
                <w:szCs w:val="24"/>
              </w:rPr>
            </w:pPr>
            <w:r>
              <w:rPr>
                <w:sz w:val="32"/>
                <w:szCs w:val="32"/>
              </w:rPr>
              <w:t>1.65 Crore</w:t>
            </w:r>
          </w:p>
        </w:tc>
      </w:tr>
      <w:tr>
        <w:tblPrEx/>
        <w:trPr>
          <w:cantSplit w:val="false"/>
          <w:trHeight w:val="272" w:hRule="atLeast"/>
          <w:tblHeader w:val="false"/>
          <w:jc w:val="left"/>
        </w:trPr>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jc w:val="center"/>
              <w:rPr>
                <w:sz w:val="24"/>
                <w:szCs w:val="24"/>
              </w:rPr>
            </w:pPr>
            <w:r>
              <w:rPr>
                <w:sz w:val="32"/>
                <w:szCs w:val="32"/>
              </w:rPr>
              <w:t>2012</w:t>
            </w:r>
            <w:r>
              <w:rPr>
                <w:sz w:val="32"/>
                <w:szCs w:val="32"/>
                <w:lang w:val="en-GB"/>
              </w:rPr>
              <w:t>-13</w:t>
            </w:r>
          </w:p>
        </w:tc>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rPr>
                <w:sz w:val="24"/>
                <w:szCs w:val="24"/>
              </w:rPr>
            </w:pPr>
            <w:r>
              <w:rPr>
                <w:sz w:val="32"/>
                <w:szCs w:val="32"/>
              </w:rPr>
              <w:t>1.63  Crore</w:t>
            </w:r>
          </w:p>
        </w:tc>
      </w:tr>
      <w:tr>
        <w:tblPrEx/>
        <w:trPr>
          <w:cantSplit w:val="false"/>
          <w:trHeight w:val="272" w:hRule="atLeast"/>
          <w:tblHeader w:val="false"/>
          <w:jc w:val="left"/>
        </w:trPr>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jc w:val="center"/>
              <w:rPr>
                <w:sz w:val="24"/>
                <w:szCs w:val="24"/>
              </w:rPr>
            </w:pPr>
            <w:r>
              <w:rPr>
                <w:sz w:val="32"/>
                <w:szCs w:val="32"/>
              </w:rPr>
              <w:t>2013</w:t>
            </w:r>
            <w:r>
              <w:rPr>
                <w:sz w:val="32"/>
                <w:szCs w:val="32"/>
                <w:lang w:val="en-GB"/>
              </w:rPr>
              <w:t>-14</w:t>
            </w:r>
          </w:p>
        </w:tc>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rPr>
                <w:sz w:val="24"/>
                <w:szCs w:val="24"/>
              </w:rPr>
            </w:pPr>
            <w:r>
              <w:rPr>
                <w:sz w:val="32"/>
                <w:szCs w:val="32"/>
              </w:rPr>
              <w:t>1.66 Crore</w:t>
            </w:r>
          </w:p>
        </w:tc>
      </w:tr>
      <w:tr>
        <w:tblPrEx/>
        <w:trPr>
          <w:cantSplit w:val="false"/>
          <w:trHeight w:val="279" w:hRule="atLeast"/>
          <w:tblHeader w:val="false"/>
          <w:jc w:val="left"/>
        </w:trPr>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jc w:val="center"/>
              <w:rPr>
                <w:sz w:val="24"/>
                <w:szCs w:val="24"/>
              </w:rPr>
            </w:pPr>
            <w:r>
              <w:rPr>
                <w:sz w:val="32"/>
                <w:szCs w:val="32"/>
              </w:rPr>
              <w:t>201</w:t>
            </w:r>
            <w:r>
              <w:rPr>
                <w:sz w:val="32"/>
                <w:szCs w:val="32"/>
                <w:lang w:val="en-GB"/>
              </w:rPr>
              <w:t>4-15</w:t>
            </w:r>
          </w:p>
        </w:tc>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rPr>
                <w:sz w:val="24"/>
                <w:szCs w:val="24"/>
              </w:rPr>
            </w:pPr>
            <w:r>
              <w:rPr>
                <w:sz w:val="32"/>
                <w:szCs w:val="32"/>
              </w:rPr>
              <w:t>1.68 Crore</w:t>
            </w:r>
          </w:p>
        </w:tc>
      </w:tr>
      <w:tr>
        <w:tblPrEx/>
        <w:trPr>
          <w:cantSplit w:val="false"/>
          <w:trHeight w:val="272" w:hRule="atLeast"/>
          <w:tblHeader w:val="false"/>
          <w:jc w:val="left"/>
        </w:trPr>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jc w:val="center"/>
              <w:rPr>
                <w:sz w:val="24"/>
                <w:szCs w:val="24"/>
              </w:rPr>
            </w:pPr>
            <w:r>
              <w:rPr>
                <w:sz w:val="32"/>
                <w:szCs w:val="32"/>
              </w:rPr>
              <w:t>201</w:t>
            </w:r>
            <w:r>
              <w:rPr>
                <w:sz w:val="32"/>
                <w:szCs w:val="32"/>
                <w:lang w:val="en-GB"/>
              </w:rPr>
              <w:t>5-16</w:t>
            </w:r>
          </w:p>
        </w:tc>
        <w:tc>
          <w:tcPr>
            <w:tcW w:w="3021"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rPr>
                <w:sz w:val="24"/>
                <w:szCs w:val="24"/>
              </w:rPr>
            </w:pPr>
            <w:r>
              <w:rPr>
                <w:sz w:val="32"/>
                <w:szCs w:val="32"/>
              </w:rPr>
              <w:t>1.67 Crore</w:t>
            </w:r>
          </w:p>
        </w:tc>
      </w:tr>
    </w:tbl>
    <w:p>
      <w:pPr>
        <w:pStyle w:val="style0"/>
        <w:tabs>
          <w:tab w:val="left" w:leader="none" w:pos="1080"/>
        </w:tabs>
        <w:spacing w:lineRule="auto" w:line="360"/>
        <w:rPr>
          <w:sz w:val="24"/>
          <w:szCs w:val="24"/>
        </w:rPr>
      </w:pPr>
    </w:p>
    <w:p>
      <w:pPr>
        <w:pStyle w:val="style0"/>
        <w:tabs>
          <w:tab w:val="left" w:leader="none" w:pos="1080"/>
        </w:tabs>
        <w:spacing w:lineRule="auto" w:line="360"/>
        <w:rPr>
          <w:sz w:val="24"/>
          <w:szCs w:val="24"/>
        </w:rPr>
      </w:pPr>
    </w:p>
    <w:p>
      <w:pPr>
        <w:pStyle w:val="style0"/>
        <w:tabs>
          <w:tab w:val="left" w:leader="none" w:pos="1080"/>
        </w:tabs>
        <w:spacing w:lineRule="auto" w:line="360"/>
        <w:jc w:val="center"/>
        <w:rPr>
          <w:sz w:val="24"/>
          <w:szCs w:val="24"/>
        </w:rPr>
      </w:pPr>
    </w:p>
    <w:p>
      <w:pPr>
        <w:pStyle w:val="style0"/>
        <w:tabs>
          <w:tab w:val="left" w:leader="none" w:pos="1080"/>
        </w:tabs>
        <w:spacing w:lineRule="auto" w:line="360"/>
        <w:jc w:val="center"/>
        <w:rPr>
          <w:sz w:val="24"/>
          <w:szCs w:val="24"/>
        </w:rPr>
      </w:pPr>
    </w:p>
    <w:p>
      <w:pPr>
        <w:pStyle w:val="style0"/>
        <w:tabs>
          <w:tab w:val="left" w:leader="none" w:pos="1080"/>
        </w:tabs>
        <w:spacing w:lineRule="auto" w:line="360"/>
        <w:jc w:val="center"/>
        <w:rPr>
          <w:sz w:val="24"/>
          <w:szCs w:val="24"/>
        </w:rPr>
      </w:pPr>
    </w:p>
    <w:p>
      <w:pPr>
        <w:pStyle w:val="style0"/>
        <w:tabs>
          <w:tab w:val="left" w:leader="none" w:pos="1080"/>
        </w:tabs>
        <w:spacing w:lineRule="auto" w:line="360"/>
        <w:jc w:val="center"/>
        <w:rPr>
          <w:sz w:val="24"/>
          <w:szCs w:val="24"/>
        </w:rPr>
      </w:pPr>
    </w:p>
    <w:p>
      <w:pPr>
        <w:pStyle w:val="style0"/>
        <w:tabs>
          <w:tab w:val="left" w:leader="none" w:pos="1080"/>
        </w:tabs>
        <w:spacing w:lineRule="auto" w:line="360"/>
        <w:jc w:val="center"/>
        <w:rPr>
          <w:sz w:val="24"/>
          <w:szCs w:val="24"/>
        </w:rPr>
      </w:pPr>
    </w:p>
    <w:p>
      <w:pPr>
        <w:pStyle w:val="style0"/>
        <w:tabs>
          <w:tab w:val="left" w:leader="none" w:pos="1080"/>
        </w:tabs>
        <w:spacing w:lineRule="auto" w:line="360"/>
        <w:rPr>
          <w:sz w:val="24"/>
          <w:szCs w:val="24"/>
        </w:rPr>
      </w:pPr>
    </w:p>
    <w:p>
      <w:pPr>
        <w:pStyle w:val="style0"/>
        <w:tabs>
          <w:tab w:val="left" w:leader="none" w:pos="1080"/>
        </w:tabs>
        <w:spacing w:lineRule="auto" w:line="360"/>
        <w:jc w:val="center"/>
        <w:rPr>
          <w:sz w:val="24"/>
          <w:szCs w:val="24"/>
        </w:rPr>
      </w:pPr>
    </w:p>
    <w:p>
      <w:pPr>
        <w:pStyle w:val="style0"/>
        <w:tabs>
          <w:tab w:val="left" w:leader="none" w:pos="1080"/>
        </w:tabs>
        <w:spacing w:lineRule="auto" w:line="360"/>
        <w:jc w:val="center"/>
        <w:rPr>
          <w:b/>
          <w:sz w:val="40"/>
          <w:szCs w:val="40"/>
          <w:u w:val="single"/>
          <w:lang w:val="en-GB"/>
        </w:rPr>
      </w:pPr>
    </w:p>
    <w:p>
      <w:pPr>
        <w:pStyle w:val="style0"/>
        <w:tabs>
          <w:tab w:val="left" w:leader="none" w:pos="1080"/>
        </w:tabs>
        <w:spacing w:lineRule="auto" w:line="360"/>
        <w:jc w:val="center"/>
        <w:rPr>
          <w:b/>
          <w:bCs/>
          <w:iCs/>
          <w:sz w:val="32"/>
          <w:szCs w:val="32"/>
          <w:u w:val="single"/>
        </w:rPr>
      </w:pPr>
    </w:p>
    <w:p>
      <w:pPr>
        <w:pStyle w:val="style0"/>
        <w:tabs>
          <w:tab w:val="left" w:leader="none" w:pos="1080"/>
        </w:tabs>
        <w:spacing w:lineRule="auto" w:line="360"/>
        <w:jc w:val="center"/>
        <w:rPr>
          <w:b/>
          <w:bCs/>
          <w:iCs/>
          <w:sz w:val="28"/>
          <w:szCs w:val="28"/>
          <w:u w:val="single"/>
        </w:rPr>
      </w:pPr>
    </w:p>
    <w:p>
      <w:pPr>
        <w:pStyle w:val="style0"/>
        <w:tabs>
          <w:tab w:val="left" w:leader="none" w:pos="1080"/>
        </w:tabs>
        <w:spacing w:lineRule="auto" w:line="360"/>
        <w:jc w:val="center"/>
        <w:rPr>
          <w:b/>
          <w:bCs/>
          <w:iCs/>
          <w:sz w:val="28"/>
          <w:szCs w:val="28"/>
          <w:u w:val="single"/>
        </w:rPr>
      </w:pPr>
    </w:p>
    <w:p>
      <w:pPr>
        <w:pStyle w:val="style0"/>
        <w:tabs>
          <w:tab w:val="left" w:leader="none" w:pos="1080"/>
        </w:tabs>
        <w:spacing w:lineRule="auto" w:line="360"/>
        <w:jc w:val="center"/>
        <w:rPr>
          <w:b/>
          <w:bCs/>
          <w:iCs/>
          <w:sz w:val="28"/>
          <w:szCs w:val="28"/>
          <w:u w:val="single"/>
        </w:rPr>
      </w:pPr>
    </w:p>
    <w:p>
      <w:pPr>
        <w:pStyle w:val="style0"/>
        <w:tabs>
          <w:tab w:val="left" w:leader="none" w:pos="1080"/>
        </w:tabs>
        <w:spacing w:lineRule="auto" w:line="360"/>
        <w:jc w:val="center"/>
        <w:rPr>
          <w:b/>
          <w:bCs/>
          <w:iCs/>
          <w:sz w:val="28"/>
          <w:szCs w:val="28"/>
          <w:u w:val="single"/>
        </w:rPr>
      </w:pPr>
    </w:p>
    <w:p>
      <w:pPr>
        <w:pStyle w:val="style0"/>
        <w:tabs>
          <w:tab w:val="left" w:leader="none" w:pos="1080"/>
        </w:tabs>
        <w:spacing w:lineRule="auto" w:line="360"/>
        <w:jc w:val="center"/>
        <w:rPr>
          <w:b/>
          <w:bCs/>
          <w:iCs/>
          <w:sz w:val="28"/>
          <w:szCs w:val="28"/>
          <w:u w:val="single"/>
        </w:rPr>
      </w:pPr>
    </w:p>
    <w:p>
      <w:pPr>
        <w:pStyle w:val="style0"/>
        <w:tabs>
          <w:tab w:val="left" w:leader="none" w:pos="1080"/>
        </w:tabs>
        <w:spacing w:lineRule="auto" w:line="360"/>
        <w:jc w:val="center"/>
        <w:rPr>
          <w:b/>
          <w:bCs/>
          <w:iCs/>
          <w:sz w:val="28"/>
          <w:szCs w:val="28"/>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pPr>
    </w:p>
    <w:p>
      <w:pPr>
        <w:pStyle w:val="style0"/>
        <w:tabs>
          <w:tab w:val="left" w:leader="none" w:pos="1080"/>
        </w:tabs>
        <w:spacing w:lineRule="auto" w:line="360"/>
        <w:jc w:val="center"/>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left"/>
        <w:rPr>
          <w:b/>
          <w:bCs/>
          <w:iCs/>
          <w:sz w:val="36"/>
          <w:szCs w:val="36"/>
          <w:u w:val="none"/>
          <w:lang w:val="en-GB"/>
        </w:rPr>
      </w:pPr>
      <w:r>
        <w:rPr>
          <w:b/>
          <w:bCs/>
          <w:iCs/>
          <w:sz w:val="36"/>
          <w:szCs w:val="36"/>
          <w:u w:val="none"/>
          <w:lang w:val="en-GB"/>
        </w:rPr>
        <w:t xml:space="preserve">                                   </w:t>
      </w:r>
      <w:r>
        <w:rPr>
          <w:b/>
          <w:bCs/>
          <w:iCs/>
          <w:sz w:val="36"/>
          <w:szCs w:val="36"/>
          <w:u w:val="single"/>
          <w:lang w:val="en-GB"/>
        </w:rPr>
        <w:t xml:space="preserve">  </w:t>
      </w:r>
      <w:r>
        <w:rPr>
          <w:b/>
          <w:bCs/>
          <w:iCs/>
          <w:sz w:val="36"/>
          <w:szCs w:val="36"/>
          <w:u w:val="single"/>
          <w:lang w:val="en-GB"/>
        </w:rPr>
        <w:t>4.promotion</w:t>
      </w:r>
    </w:p>
    <w:p>
      <w:pPr>
        <w:pStyle w:val="style0"/>
        <w:tabs>
          <w:tab w:val="left" w:leader="none" w:pos="1080"/>
        </w:tabs>
        <w:spacing w:lineRule="auto" w:line="360"/>
        <w:jc w:val="left"/>
        <w:rPr>
          <w:b/>
          <w:sz w:val="36"/>
          <w:szCs w:val="36"/>
          <w:u w:val="single"/>
          <w:lang w:val="en-GB"/>
        </w:rPr>
      </w:pPr>
    </w:p>
    <w:p>
      <w:pPr>
        <w:pStyle w:val="style0"/>
        <w:tabs>
          <w:tab w:val="left" w:leader="none" w:pos="1080"/>
        </w:tabs>
        <w:spacing w:lineRule="auto" w:line="360"/>
        <w:jc w:val="left"/>
        <w:rPr>
          <w:sz w:val="32"/>
          <w:szCs w:val="32"/>
        </w:rPr>
      </w:pPr>
      <w:r>
        <w:rPr>
          <w:b/>
          <w:sz w:val="32"/>
          <w:szCs w:val="32"/>
          <w:u w:val="single"/>
        </w:rPr>
        <w:t>Promotion strategies</w:t>
      </w:r>
    </w:p>
    <w:p>
      <w:pPr>
        <w:pStyle w:val="style0"/>
        <w:tabs>
          <w:tab w:val="left" w:leader="none" w:pos="1080"/>
        </w:tabs>
        <w:spacing w:lineRule="auto" w:line="360"/>
        <w:jc w:val="center"/>
        <w:rPr/>
      </w:pPr>
    </w:p>
    <w:p>
      <w:pPr>
        <w:pStyle w:val="style0"/>
        <w:spacing w:lineRule="auto" w:line="360"/>
        <w:rPr/>
      </w:pPr>
      <w:r>
        <w:rPr>
          <w:rFonts w:hAnsi="Times New Roman"/>
          <w:b/>
          <w:sz w:val="32"/>
          <w:szCs w:val="32"/>
          <w:lang w:val="en-GB"/>
        </w:rPr>
        <w:t>A)</w:t>
      </w:r>
      <w:r>
        <w:rPr>
          <w:rFonts w:ascii="Times New Roman" w:hAnsi="Times New Roman"/>
          <w:b/>
          <w:sz w:val="32"/>
          <w:szCs w:val="32"/>
        </w:rPr>
        <w:t>Advertising:</w:t>
      </w:r>
    </w:p>
    <w:p>
      <w:pPr>
        <w:pStyle w:val="style0"/>
        <w:spacing w:lineRule="auto" w:line="360"/>
        <w:rPr>
          <w:rFonts w:hAnsi="Times New Roman"/>
          <w:sz w:val="28"/>
          <w:szCs w:val="28"/>
          <w:lang w:val="en-GB"/>
        </w:rPr>
      </w:pPr>
      <w:r>
        <w:rPr>
          <w:rFonts w:hAnsi="Times New Roman"/>
          <w:b/>
          <w:sz w:val="28"/>
          <w:szCs w:val="28"/>
          <w:lang w:val="en-GB"/>
        </w:rPr>
        <w:t xml:space="preserve">                </w:t>
      </w:r>
      <w:r>
        <w:rPr>
          <w:rFonts w:ascii="Times New Roman" w:hAnsi="Times New Roman"/>
          <w:b/>
          <w:sz w:val="28"/>
          <w:szCs w:val="28"/>
        </w:rPr>
        <w:t>“VIMAL</w:t>
      </w:r>
      <w:r>
        <w:rPr>
          <w:rFonts w:ascii="Times New Roman" w:hAnsi="Times New Roman"/>
          <w:b/>
          <w:sz w:val="28"/>
          <w:szCs w:val="28"/>
        </w:rPr>
        <w:t xml:space="preserve"> </w:t>
      </w:r>
      <w:r>
        <w:rPr>
          <w:rFonts w:hAnsi="Times New Roman"/>
          <w:b/>
          <w:sz w:val="28"/>
          <w:szCs w:val="28"/>
          <w:lang w:val="en-GB"/>
        </w:rPr>
        <w:t>ENGINEERING</w:t>
      </w:r>
      <w:r>
        <w:rPr>
          <w:rFonts w:ascii="Times New Roman" w:hAnsi="Times New Roman"/>
          <w:b/>
          <w:sz w:val="28"/>
          <w:szCs w:val="28"/>
        </w:rPr>
        <w:t xml:space="preserve"> </w:t>
      </w:r>
      <w:r>
        <w:rPr>
          <w:rFonts w:ascii="Times New Roman" w:hAnsi="Times New Roman"/>
          <w:b/>
          <w:sz w:val="28"/>
          <w:szCs w:val="28"/>
        </w:rPr>
        <w:t>BEARING</w:t>
      </w:r>
      <w:r>
        <w:rPr>
          <w:rFonts w:ascii="Times New Roman" w:hAnsi="Times New Roman"/>
          <w:b/>
          <w:sz w:val="28"/>
          <w:szCs w:val="28"/>
        </w:rPr>
        <w:t xml:space="preserve"> </w:t>
      </w:r>
      <w:r>
        <w:rPr>
          <w:rFonts w:ascii="Times New Roman" w:hAnsi="Times New Roman"/>
          <w:b/>
          <w:sz w:val="28"/>
          <w:szCs w:val="28"/>
        </w:rPr>
        <w:t>PVT.LTD.”</w:t>
      </w:r>
      <w:r>
        <w:rPr>
          <w:rFonts w:ascii="Times New Roman" w:hAnsi="Times New Roman"/>
          <w:sz w:val="28"/>
          <w:szCs w:val="28"/>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Medias</w:t>
      </w:r>
      <w:r>
        <w:rPr>
          <w:rFonts w:ascii="Times New Roman" w:hAnsi="Times New Roman"/>
          <w:sz w:val="28"/>
          <w:szCs w:val="28"/>
        </w:rPr>
        <w:t xml:space="preserve"> </w:t>
      </w:r>
      <w:r>
        <w:rPr>
          <w:rFonts w:ascii="Times New Roman" w:hAnsi="Times New Roman"/>
          <w:sz w:val="28"/>
          <w:szCs w:val="28"/>
        </w:rPr>
        <w:t>of</w:t>
      </w:r>
      <w:r>
        <w:rPr>
          <w:rFonts w:ascii="Times New Roman" w:hAnsi="Times New Roman"/>
          <w:sz w:val="28"/>
          <w:szCs w:val="28"/>
        </w:rPr>
        <w:t xml:space="preserve"> </w:t>
      </w:r>
      <w:r>
        <w:rPr>
          <w:rFonts w:ascii="Times New Roman" w:hAnsi="Times New Roman"/>
          <w:sz w:val="28"/>
          <w:szCs w:val="28"/>
        </w:rPr>
        <w:t>advertisement</w:t>
      </w:r>
      <w:r>
        <w:rPr>
          <w:rFonts w:ascii="Times New Roman" w:hAnsi="Times New Roman"/>
          <w:sz w:val="28"/>
          <w:szCs w:val="28"/>
        </w:rPr>
        <w:t xml:space="preserve"> </w:t>
      </w:r>
      <w:r>
        <w:rPr>
          <w:rFonts w:ascii="Times New Roman" w:hAnsi="Times New Roman"/>
          <w:sz w:val="28"/>
          <w:szCs w:val="28"/>
        </w:rPr>
        <w:t>of</w:t>
      </w:r>
      <w:r>
        <w:rPr>
          <w:rFonts w:ascii="Times New Roman" w:hAnsi="Times New Roman"/>
          <w:sz w:val="28"/>
          <w:szCs w:val="28"/>
        </w:rPr>
        <w:t xml:space="preserve"> </w:t>
      </w:r>
      <w:r>
        <w:rPr>
          <w:rFonts w:hAnsi="Times New Roman"/>
          <w:sz w:val="28"/>
          <w:szCs w:val="28"/>
          <w:lang w:val="en-GB"/>
        </w:rPr>
        <w:t xml:space="preserve"> </w:t>
      </w:r>
    </w:p>
    <w:p>
      <w:pPr>
        <w:pStyle w:val="style0"/>
        <w:spacing w:lineRule="auto" w:line="360"/>
        <w:rPr/>
      </w:pPr>
    </w:p>
    <w:p>
      <w:pPr>
        <w:pStyle w:val="style179"/>
        <w:numPr>
          <w:ilvl w:val="0"/>
          <w:numId w:val="80"/>
        </w:numPr>
        <w:spacing w:lineRule="auto" w:line="360"/>
        <w:rPr/>
      </w:pPr>
      <w:r>
        <w:rPr>
          <w:rFonts w:ascii="Times New Roman" w:hAnsi="Times New Roman"/>
          <w:b/>
          <w:sz w:val="28"/>
          <w:szCs w:val="28"/>
        </w:rPr>
        <w:t>Wall</w:t>
      </w:r>
      <w:r>
        <w:rPr>
          <w:rFonts w:ascii="Times New Roman" w:hAnsi="Times New Roman"/>
          <w:b/>
          <w:sz w:val="28"/>
          <w:szCs w:val="28"/>
        </w:rPr>
        <w:t xml:space="preserve"> </w:t>
      </w:r>
      <w:r>
        <w:rPr>
          <w:rFonts w:ascii="Times New Roman" w:hAnsi="Times New Roman"/>
          <w:b/>
          <w:sz w:val="28"/>
          <w:szCs w:val="28"/>
        </w:rPr>
        <w:t>painting</w:t>
      </w:r>
    </w:p>
    <w:p>
      <w:pPr>
        <w:pStyle w:val="style179"/>
        <w:numPr>
          <w:ilvl w:val="0"/>
          <w:numId w:val="46"/>
        </w:numPr>
        <w:spacing w:lineRule="auto" w:line="360"/>
        <w:rPr/>
      </w:pPr>
      <w:r>
        <w:rPr>
          <w:rFonts w:ascii="Times New Roman" w:hAnsi="Times New Roman"/>
          <w:b/>
          <w:sz w:val="28"/>
          <w:szCs w:val="28"/>
        </w:rPr>
        <w:t>Pamphlets</w:t>
      </w:r>
    </w:p>
    <w:p>
      <w:pPr>
        <w:pStyle w:val="style179"/>
        <w:numPr>
          <w:ilvl w:val="0"/>
          <w:numId w:val="29"/>
        </w:numPr>
        <w:spacing w:lineRule="auto" w:line="360"/>
        <w:rPr/>
      </w:pPr>
      <w:r>
        <w:rPr>
          <w:rFonts w:ascii="Times New Roman" w:hAnsi="Times New Roman"/>
          <w:b/>
          <w:sz w:val="28"/>
          <w:szCs w:val="28"/>
        </w:rPr>
        <w:t>Banners</w:t>
      </w:r>
    </w:p>
    <w:p>
      <w:pPr>
        <w:pStyle w:val="style179"/>
        <w:spacing w:lineRule="auto" w:line="360"/>
        <w:ind w:left="1440"/>
        <w:rPr/>
      </w:pPr>
    </w:p>
    <w:p>
      <w:pPr>
        <w:pStyle w:val="style0"/>
        <w:spacing w:lineRule="auto" w:line="360"/>
        <w:ind w:right="720"/>
        <w:rPr>
          <w:rFonts w:hAnsi="Times New Roman"/>
          <w:b/>
          <w:sz w:val="32"/>
          <w:szCs w:val="32"/>
          <w:lang w:val="en-GB"/>
        </w:rPr>
      </w:pPr>
      <w:r>
        <w:rPr>
          <w:rFonts w:hAnsi="Times New Roman"/>
          <w:b/>
          <w:sz w:val="32"/>
          <w:szCs w:val="32"/>
          <w:lang w:val="en-GB"/>
        </w:rPr>
        <w:t>B)</w:t>
      </w:r>
      <w:r>
        <w:rPr>
          <w:rFonts w:ascii="Times New Roman" w:hAnsi="Times New Roman"/>
          <w:b/>
          <w:sz w:val="32"/>
          <w:szCs w:val="32"/>
        </w:rPr>
        <w:t>Sales</w:t>
      </w:r>
      <w:r>
        <w:rPr>
          <w:rFonts w:ascii="Times New Roman" w:hAnsi="Times New Roman"/>
          <w:b/>
          <w:sz w:val="32"/>
          <w:szCs w:val="32"/>
        </w:rPr>
        <w:t xml:space="preserve"> </w:t>
      </w:r>
      <w:r>
        <w:rPr>
          <w:rFonts w:ascii="Times New Roman" w:hAnsi="Times New Roman"/>
          <w:b/>
          <w:sz w:val="32"/>
          <w:szCs w:val="32"/>
        </w:rPr>
        <w:t>Promotion:</w:t>
      </w:r>
    </w:p>
    <w:p>
      <w:pPr>
        <w:pStyle w:val="style0"/>
        <w:spacing w:lineRule="auto" w:line="360"/>
        <w:ind w:right="720"/>
        <w:jc w:val="both"/>
        <w:rPr/>
      </w:pPr>
    </w:p>
    <w:p>
      <w:pPr>
        <w:pStyle w:val="style179"/>
        <w:spacing w:lineRule="auto" w:line="360"/>
        <w:ind w:right="720"/>
        <w:jc w:val="both"/>
        <w:rPr/>
      </w:pPr>
      <w:r>
        <w:rPr>
          <w:rFonts w:ascii="Times New Roman" w:hAnsi="Times New Roman"/>
          <w:sz w:val="28"/>
          <w:szCs w:val="28"/>
        </w:rPr>
        <w:t xml:space="preserve">                   </w:t>
      </w:r>
      <w:r>
        <w:rPr>
          <w:rFonts w:ascii="Times New Roman" w:hAnsi="Times New Roman"/>
          <w:sz w:val="28"/>
          <w:szCs w:val="28"/>
        </w:rPr>
        <w:t>Promotion</w:t>
      </w:r>
      <w:r>
        <w:rPr>
          <w:rFonts w:ascii="Times New Roman" w:hAnsi="Times New Roman"/>
          <w:sz w:val="28"/>
          <w:szCs w:val="28"/>
        </w:rPr>
        <w:t xml:space="preserve"> </w:t>
      </w:r>
      <w:r>
        <w:rPr>
          <w:rFonts w:ascii="Times New Roman" w:hAnsi="Times New Roman"/>
          <w:sz w:val="28"/>
          <w:szCs w:val="28"/>
        </w:rPr>
        <w:t>is</w:t>
      </w:r>
      <w:r>
        <w:rPr>
          <w:rFonts w:ascii="Times New Roman" w:hAnsi="Times New Roman"/>
          <w:sz w:val="28"/>
          <w:szCs w:val="28"/>
        </w:rPr>
        <w:t xml:space="preserve"> </w:t>
      </w:r>
      <w:r>
        <w:rPr>
          <w:rFonts w:ascii="Times New Roman" w:hAnsi="Times New Roman"/>
          <w:sz w:val="28"/>
          <w:szCs w:val="28"/>
        </w:rPr>
        <w:t>an</w:t>
      </w:r>
      <w:r>
        <w:rPr>
          <w:rFonts w:ascii="Times New Roman" w:hAnsi="Times New Roman"/>
          <w:sz w:val="28"/>
          <w:szCs w:val="28"/>
        </w:rPr>
        <w:t xml:space="preserve"> </w:t>
      </w:r>
      <w:r>
        <w:rPr>
          <w:rFonts w:ascii="Times New Roman" w:hAnsi="Times New Roman"/>
          <w:sz w:val="28"/>
          <w:szCs w:val="28"/>
        </w:rPr>
        <w:t>important</w:t>
      </w:r>
      <w:r>
        <w:rPr>
          <w:rFonts w:ascii="Times New Roman" w:hAnsi="Times New Roman"/>
          <w:sz w:val="28"/>
          <w:szCs w:val="28"/>
        </w:rPr>
        <w:t xml:space="preserve"> </w:t>
      </w:r>
      <w:r>
        <w:rPr>
          <w:rFonts w:ascii="Times New Roman" w:hAnsi="Times New Roman"/>
          <w:sz w:val="28"/>
          <w:szCs w:val="28"/>
        </w:rPr>
        <w:t>marketing</w:t>
      </w:r>
      <w:r>
        <w:rPr>
          <w:rFonts w:ascii="Times New Roman" w:hAnsi="Times New Roman"/>
          <w:sz w:val="28"/>
          <w:szCs w:val="28"/>
        </w:rPr>
        <w:t xml:space="preserve"> </w:t>
      </w:r>
      <w:r>
        <w:rPr>
          <w:rFonts w:ascii="Times New Roman" w:hAnsi="Times New Roman"/>
          <w:sz w:val="28"/>
          <w:szCs w:val="28"/>
        </w:rPr>
        <w:t>mix</w:t>
      </w:r>
      <w:r>
        <w:rPr>
          <w:rFonts w:ascii="Times New Roman" w:hAnsi="Times New Roman"/>
          <w:sz w:val="28"/>
          <w:szCs w:val="28"/>
        </w:rPr>
        <w:t xml:space="preserve"> </w:t>
      </w:r>
      <w:r>
        <w:rPr>
          <w:rFonts w:ascii="Times New Roman" w:hAnsi="Times New Roman"/>
          <w:sz w:val="28"/>
          <w:szCs w:val="28"/>
        </w:rPr>
        <w:t>tool,</w:t>
      </w:r>
      <w:r>
        <w:rPr>
          <w:rFonts w:ascii="Times New Roman" w:hAnsi="Times New Roman"/>
          <w:sz w:val="28"/>
          <w:szCs w:val="28"/>
        </w:rPr>
        <w:t xml:space="preserve"> </w:t>
      </w:r>
      <w:r>
        <w:rPr>
          <w:rFonts w:ascii="Times New Roman" w:hAnsi="Times New Roman"/>
          <w:sz w:val="28"/>
          <w:szCs w:val="28"/>
        </w:rPr>
        <w:t>it</w:t>
      </w:r>
      <w:r>
        <w:rPr>
          <w:rFonts w:ascii="Times New Roman" w:hAnsi="Times New Roman"/>
          <w:sz w:val="28"/>
          <w:szCs w:val="28"/>
        </w:rPr>
        <w:t xml:space="preserve"> </w:t>
      </w:r>
      <w:r>
        <w:rPr>
          <w:rFonts w:ascii="Times New Roman" w:hAnsi="Times New Roman"/>
          <w:sz w:val="28"/>
          <w:szCs w:val="28"/>
        </w:rPr>
        <w:t>includes</w:t>
      </w:r>
      <w:r>
        <w:rPr>
          <w:rFonts w:ascii="Times New Roman" w:hAnsi="Times New Roman"/>
          <w:sz w:val="28"/>
          <w:szCs w:val="28"/>
        </w:rPr>
        <w:t xml:space="preserve"> </w:t>
      </w:r>
      <w:r>
        <w:rPr>
          <w:rFonts w:ascii="Times New Roman" w:hAnsi="Times New Roman"/>
          <w:sz w:val="28"/>
          <w:szCs w:val="28"/>
        </w:rPr>
        <w:t>all</w:t>
      </w:r>
      <w:r>
        <w:rPr>
          <w:rFonts w:ascii="Times New Roman" w:hAnsi="Times New Roman"/>
          <w:sz w:val="28"/>
          <w:szCs w:val="28"/>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activities</w:t>
      </w:r>
      <w:r>
        <w:rPr>
          <w:rFonts w:ascii="Times New Roman" w:hAnsi="Times New Roman"/>
          <w:sz w:val="28"/>
          <w:szCs w:val="28"/>
        </w:rPr>
        <w:t xml:space="preserve"> </w:t>
      </w:r>
      <w:r>
        <w:rPr>
          <w:rFonts w:ascii="Times New Roman" w:hAnsi="Times New Roman"/>
          <w:sz w:val="28"/>
          <w:szCs w:val="28"/>
        </w:rPr>
        <w:t>that</w:t>
      </w:r>
      <w:r>
        <w:rPr>
          <w:rFonts w:ascii="Times New Roman" w:hAnsi="Times New Roman"/>
          <w:sz w:val="28"/>
          <w:szCs w:val="28"/>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company.</w:t>
      </w:r>
      <w:r>
        <w:rPr>
          <w:rFonts w:ascii="Times New Roman" w:hAnsi="Times New Roman"/>
          <w:sz w:val="28"/>
          <w:szCs w:val="28"/>
        </w:rPr>
        <w:t xml:space="preserve"> </w:t>
      </w:r>
      <w:r>
        <w:rPr>
          <w:rFonts w:ascii="Times New Roman" w:hAnsi="Times New Roman"/>
          <w:sz w:val="28"/>
          <w:szCs w:val="28"/>
        </w:rPr>
        <w:t>Undertakes</w:t>
      </w:r>
      <w:r>
        <w:rPr>
          <w:rFonts w:ascii="Times New Roman" w:hAnsi="Times New Roman"/>
          <w:sz w:val="28"/>
          <w:szCs w:val="28"/>
        </w:rPr>
        <w:t xml:space="preserve"> </w:t>
      </w:r>
      <w:r>
        <w:rPr>
          <w:rFonts w:ascii="Times New Roman" w:hAnsi="Times New Roman"/>
          <w:sz w:val="28"/>
          <w:szCs w:val="28"/>
        </w:rPr>
        <w:t>to</w:t>
      </w:r>
      <w:r>
        <w:rPr>
          <w:rFonts w:ascii="Times New Roman" w:hAnsi="Times New Roman"/>
          <w:sz w:val="28"/>
          <w:szCs w:val="28"/>
        </w:rPr>
        <w:t xml:space="preserve"> </w:t>
      </w:r>
      <w:r>
        <w:rPr>
          <w:rFonts w:ascii="Times New Roman" w:hAnsi="Times New Roman"/>
          <w:sz w:val="28"/>
          <w:szCs w:val="28"/>
        </w:rPr>
        <w:t>communicate</w:t>
      </w:r>
      <w:r>
        <w:rPr>
          <w:rFonts w:ascii="Times New Roman" w:hAnsi="Times New Roman"/>
          <w:sz w:val="28"/>
          <w:szCs w:val="28"/>
        </w:rPr>
        <w:t xml:space="preserve"> </w:t>
      </w:r>
      <w:r>
        <w:rPr>
          <w:rFonts w:ascii="Times New Roman" w:hAnsi="Times New Roman"/>
          <w:sz w:val="28"/>
          <w:szCs w:val="28"/>
        </w:rPr>
        <w:t>its</w:t>
      </w:r>
      <w:r>
        <w:rPr>
          <w:rFonts w:ascii="Times New Roman" w:hAnsi="Times New Roman"/>
          <w:sz w:val="28"/>
          <w:szCs w:val="28"/>
        </w:rPr>
        <w:t xml:space="preserve"> </w:t>
      </w:r>
      <w:r>
        <w:rPr>
          <w:rFonts w:ascii="Times New Roman" w:hAnsi="Times New Roman"/>
          <w:sz w:val="28"/>
          <w:szCs w:val="28"/>
        </w:rPr>
        <w:t>products</w:t>
      </w:r>
      <w:r>
        <w:rPr>
          <w:rFonts w:ascii="Times New Roman" w:hAnsi="Times New Roman"/>
          <w:sz w:val="28"/>
          <w:szCs w:val="28"/>
        </w:rPr>
        <w:t xml:space="preserve"> </w:t>
      </w:r>
      <w:r>
        <w:rPr>
          <w:rFonts w:ascii="Times New Roman" w:hAnsi="Times New Roman"/>
          <w:sz w:val="28"/>
          <w:szCs w:val="28"/>
        </w:rPr>
        <w:t>advantages</w:t>
      </w:r>
      <w:r>
        <w:rPr>
          <w:rFonts w:ascii="Times New Roman" w:hAnsi="Times New Roman"/>
          <w:sz w:val="28"/>
          <w:szCs w:val="28"/>
        </w:rPr>
        <w:t xml:space="preserve"> </w:t>
      </w:r>
      <w:r>
        <w:rPr>
          <w:rFonts w:ascii="Times New Roman" w:hAnsi="Times New Roman"/>
          <w:sz w:val="28"/>
          <w:szCs w:val="28"/>
        </w:rPr>
        <w:t>and</w:t>
      </w:r>
      <w:r>
        <w:rPr>
          <w:rFonts w:ascii="Times New Roman" w:hAnsi="Times New Roman"/>
          <w:sz w:val="28"/>
          <w:szCs w:val="28"/>
        </w:rPr>
        <w:t xml:space="preserve"> </w:t>
      </w:r>
      <w:r>
        <w:rPr>
          <w:rFonts w:ascii="Times New Roman" w:hAnsi="Times New Roman"/>
          <w:sz w:val="28"/>
          <w:szCs w:val="28"/>
        </w:rPr>
        <w:t>other</w:t>
      </w:r>
      <w:r>
        <w:rPr>
          <w:rFonts w:ascii="Times New Roman" w:hAnsi="Times New Roman"/>
          <w:sz w:val="28"/>
          <w:szCs w:val="28"/>
        </w:rPr>
        <w:t xml:space="preserve"> </w:t>
      </w:r>
      <w:r>
        <w:rPr>
          <w:rFonts w:ascii="Times New Roman" w:hAnsi="Times New Roman"/>
          <w:sz w:val="28"/>
          <w:szCs w:val="28"/>
        </w:rPr>
        <w:t>information</w:t>
      </w:r>
      <w:r>
        <w:rPr>
          <w:rFonts w:ascii="Times New Roman" w:hAnsi="Times New Roman"/>
          <w:sz w:val="28"/>
          <w:szCs w:val="28"/>
        </w:rPr>
        <w:t xml:space="preserve"> </w:t>
      </w:r>
      <w:r>
        <w:rPr>
          <w:rFonts w:ascii="Times New Roman" w:hAnsi="Times New Roman"/>
          <w:sz w:val="28"/>
          <w:szCs w:val="28"/>
        </w:rPr>
        <w:t>about</w:t>
      </w:r>
      <w:r>
        <w:rPr>
          <w:rFonts w:ascii="Times New Roman" w:hAnsi="Times New Roman"/>
          <w:sz w:val="28"/>
          <w:szCs w:val="28"/>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company</w:t>
      </w:r>
      <w:r>
        <w:rPr>
          <w:rFonts w:ascii="Times New Roman" w:hAnsi="Times New Roman"/>
          <w:sz w:val="28"/>
          <w:szCs w:val="28"/>
        </w:rPr>
        <w:t xml:space="preserve"> </w:t>
      </w:r>
      <w:r>
        <w:rPr>
          <w:rFonts w:ascii="Times New Roman" w:hAnsi="Times New Roman"/>
          <w:sz w:val="28"/>
          <w:szCs w:val="28"/>
        </w:rPr>
        <w:t>and</w:t>
      </w:r>
      <w:r>
        <w:rPr>
          <w:rFonts w:ascii="Times New Roman" w:hAnsi="Times New Roman"/>
          <w:sz w:val="28"/>
          <w:szCs w:val="28"/>
        </w:rPr>
        <w:t xml:space="preserve"> </w:t>
      </w:r>
      <w:r>
        <w:rPr>
          <w:rFonts w:ascii="Times New Roman" w:hAnsi="Times New Roman"/>
          <w:sz w:val="28"/>
          <w:szCs w:val="28"/>
        </w:rPr>
        <w:t>to</w:t>
      </w:r>
      <w:r>
        <w:rPr>
          <w:rFonts w:ascii="Times New Roman" w:hAnsi="Times New Roman"/>
          <w:sz w:val="28"/>
          <w:szCs w:val="28"/>
        </w:rPr>
        <w:t xml:space="preserve"> </w:t>
      </w:r>
      <w:r>
        <w:rPr>
          <w:rFonts w:ascii="Times New Roman" w:hAnsi="Times New Roman"/>
          <w:sz w:val="28"/>
          <w:szCs w:val="28"/>
        </w:rPr>
        <w:t>influence</w:t>
      </w:r>
      <w:r>
        <w:rPr>
          <w:rFonts w:ascii="Times New Roman" w:hAnsi="Times New Roman"/>
          <w:sz w:val="28"/>
          <w:szCs w:val="28"/>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customers</w:t>
      </w:r>
      <w:r>
        <w:rPr>
          <w:rFonts w:ascii="Times New Roman" w:hAnsi="Times New Roman"/>
          <w:sz w:val="28"/>
          <w:szCs w:val="28"/>
        </w:rPr>
        <w:t xml:space="preserve"> </w:t>
      </w:r>
      <w:r>
        <w:rPr>
          <w:rFonts w:ascii="Times New Roman" w:hAnsi="Times New Roman"/>
          <w:sz w:val="28"/>
          <w:szCs w:val="28"/>
        </w:rPr>
        <w:t>to</w:t>
      </w:r>
      <w:r>
        <w:rPr>
          <w:rFonts w:ascii="Times New Roman" w:hAnsi="Times New Roman"/>
          <w:sz w:val="28"/>
          <w:szCs w:val="28"/>
        </w:rPr>
        <w:t xml:space="preserve"> </w:t>
      </w:r>
      <w:r>
        <w:rPr>
          <w:rFonts w:ascii="Times New Roman" w:hAnsi="Times New Roman"/>
          <w:sz w:val="28"/>
          <w:szCs w:val="28"/>
        </w:rPr>
        <w:t>buy</w:t>
      </w:r>
      <w:r>
        <w:rPr>
          <w:rFonts w:ascii="Times New Roman" w:hAnsi="Times New Roman"/>
          <w:sz w:val="28"/>
          <w:szCs w:val="28"/>
        </w:rPr>
        <w:t xml:space="preserve"> </w:t>
      </w:r>
      <w:r>
        <w:rPr>
          <w:rFonts w:ascii="Times New Roman" w:hAnsi="Times New Roman"/>
          <w:sz w:val="28"/>
          <w:szCs w:val="28"/>
        </w:rPr>
        <w:t>them</w:t>
      </w:r>
      <w:r>
        <w:rPr>
          <w:rFonts w:ascii="Times New Roman" w:hAnsi="Times New Roman"/>
          <w:sz w:val="28"/>
          <w:szCs w:val="28"/>
        </w:rPr>
        <w:t xml:space="preserve"> </w:t>
      </w:r>
      <w:r>
        <w:rPr>
          <w:rFonts w:ascii="Times New Roman" w:hAnsi="Times New Roman"/>
          <w:sz w:val="28"/>
          <w:szCs w:val="28"/>
        </w:rPr>
        <w:t>promotion</w:t>
      </w:r>
      <w:r>
        <w:rPr>
          <w:rFonts w:ascii="Times New Roman" w:hAnsi="Times New Roman"/>
          <w:sz w:val="28"/>
          <w:szCs w:val="28"/>
        </w:rPr>
        <w:t xml:space="preserve"> </w:t>
      </w:r>
      <w:r>
        <w:rPr>
          <w:rFonts w:ascii="Times New Roman" w:hAnsi="Times New Roman"/>
          <w:sz w:val="28"/>
          <w:szCs w:val="28"/>
        </w:rPr>
        <w:t>involves.</w:t>
      </w:r>
      <w:r>
        <w:rPr>
          <w:rFonts w:ascii="Times New Roman" w:hAnsi="Times New Roman"/>
          <w:sz w:val="28"/>
          <w:szCs w:val="28"/>
        </w:rPr>
        <w:t xml:space="preserve"> </w:t>
      </w:r>
    </w:p>
    <w:p>
      <w:pPr>
        <w:pStyle w:val="style179"/>
        <w:spacing w:lineRule="auto" w:line="360"/>
        <w:ind w:right="720"/>
        <w:jc w:val="both"/>
        <w:rPr/>
      </w:pP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Medias</w:t>
      </w:r>
      <w:r>
        <w:rPr>
          <w:rFonts w:ascii="Times New Roman" w:hAnsi="Times New Roman"/>
          <w:sz w:val="28"/>
          <w:szCs w:val="28"/>
        </w:rPr>
        <w:t xml:space="preserve"> </w:t>
      </w:r>
      <w:r>
        <w:rPr>
          <w:rFonts w:ascii="Times New Roman" w:hAnsi="Times New Roman"/>
          <w:sz w:val="28"/>
          <w:szCs w:val="28"/>
        </w:rPr>
        <w:t>of</w:t>
      </w:r>
      <w:r>
        <w:rPr>
          <w:rFonts w:ascii="Times New Roman" w:hAnsi="Times New Roman"/>
          <w:sz w:val="28"/>
          <w:szCs w:val="28"/>
        </w:rPr>
        <w:t xml:space="preserve"> </w:t>
      </w:r>
      <w:r>
        <w:rPr>
          <w:rFonts w:ascii="Times New Roman" w:hAnsi="Times New Roman"/>
          <w:sz w:val="28"/>
          <w:szCs w:val="28"/>
        </w:rPr>
        <w:t>sales</w:t>
      </w:r>
      <w:r>
        <w:rPr>
          <w:rFonts w:ascii="Times New Roman" w:hAnsi="Times New Roman"/>
          <w:sz w:val="28"/>
          <w:szCs w:val="28"/>
        </w:rPr>
        <w:t xml:space="preserve"> </w:t>
      </w:r>
      <w:r>
        <w:rPr>
          <w:rFonts w:ascii="Times New Roman" w:hAnsi="Times New Roman"/>
          <w:sz w:val="28"/>
          <w:szCs w:val="28"/>
        </w:rPr>
        <w:t>promotion</w:t>
      </w:r>
      <w:r>
        <w:rPr>
          <w:rFonts w:ascii="Times New Roman" w:hAnsi="Times New Roman"/>
          <w:sz w:val="28"/>
          <w:szCs w:val="28"/>
        </w:rPr>
        <w:t xml:space="preserve"> </w:t>
      </w:r>
      <w:r>
        <w:rPr>
          <w:rFonts w:ascii="Times New Roman" w:hAnsi="Times New Roman"/>
          <w:sz w:val="28"/>
          <w:szCs w:val="28"/>
        </w:rPr>
        <w:t>of</w:t>
      </w:r>
      <w:r>
        <w:rPr>
          <w:rFonts w:ascii="Times New Roman" w:hAnsi="Times New Roman"/>
          <w:b/>
          <w:sz w:val="28"/>
          <w:szCs w:val="28"/>
        </w:rPr>
        <w:t xml:space="preserve">  </w:t>
      </w:r>
      <w:r>
        <w:rPr>
          <w:rFonts w:ascii="Times New Roman" w:hAnsi="Times New Roman"/>
          <w:b/>
          <w:sz w:val="28"/>
          <w:szCs w:val="28"/>
        </w:rPr>
        <w:t>“</w:t>
      </w:r>
      <w:r>
        <w:rPr>
          <w:rFonts w:ascii="Times New Roman" w:hAnsi="Times New Roman"/>
          <w:b/>
          <w:sz w:val="28"/>
          <w:szCs w:val="28"/>
        </w:rPr>
        <w:t>VIMAL</w:t>
      </w:r>
      <w:r>
        <w:rPr>
          <w:rFonts w:hAnsi="Times New Roman"/>
          <w:b/>
          <w:sz w:val="28"/>
          <w:szCs w:val="28"/>
          <w:lang w:val="en-GB"/>
        </w:rPr>
        <w:t xml:space="preserve"> ENGINEE</w:t>
      </w:r>
      <w:r>
        <w:rPr>
          <w:rFonts w:hAnsi="Times New Roman"/>
          <w:b/>
          <w:sz w:val="28"/>
          <w:szCs w:val="28"/>
          <w:lang w:val="en-GB"/>
        </w:rPr>
        <w:t xml:space="preserve">RING </w:t>
      </w:r>
      <w:r>
        <w:rPr>
          <w:rFonts w:ascii="Times New Roman" w:hAnsi="Times New Roman"/>
          <w:b/>
          <w:sz w:val="28"/>
          <w:szCs w:val="28"/>
        </w:rPr>
        <w:t>BEARING</w:t>
      </w:r>
      <w:r>
        <w:rPr>
          <w:rFonts w:ascii="Times New Roman" w:hAnsi="Times New Roman"/>
          <w:b/>
          <w:sz w:val="28"/>
          <w:szCs w:val="28"/>
        </w:rPr>
        <w:t xml:space="preserve"> </w:t>
      </w:r>
      <w:r>
        <w:rPr>
          <w:rFonts w:ascii="Times New Roman" w:hAnsi="Times New Roman"/>
          <w:b/>
          <w:sz w:val="28"/>
          <w:szCs w:val="28"/>
        </w:rPr>
        <w:t>PVT.</w:t>
      </w:r>
      <w:r>
        <w:rPr>
          <w:rFonts w:ascii="Times New Roman" w:hAnsi="Times New Roman"/>
          <w:b/>
          <w:sz w:val="28"/>
          <w:szCs w:val="28"/>
        </w:rPr>
        <w:t xml:space="preserve"> </w:t>
      </w:r>
      <w:r>
        <w:rPr>
          <w:rFonts w:ascii="Times New Roman" w:hAnsi="Times New Roman"/>
          <w:b/>
          <w:sz w:val="28"/>
          <w:szCs w:val="28"/>
        </w:rPr>
        <w:t>LTD.”</w:t>
      </w:r>
      <w:r>
        <w:rPr>
          <w:rFonts w:ascii="Times New Roman" w:hAnsi="Times New Roman"/>
          <w:b/>
          <w:sz w:val="28"/>
          <w:szCs w:val="28"/>
        </w:rPr>
        <w:t xml:space="preserve"> </w:t>
      </w:r>
      <w:r>
        <w:tab/>
      </w:r>
    </w:p>
    <w:p>
      <w:pPr>
        <w:pStyle w:val="style179"/>
        <w:numPr>
          <w:ilvl w:val="0"/>
          <w:numId w:val="65"/>
        </w:numPr>
        <w:spacing w:lineRule="auto" w:line="360"/>
        <w:ind w:right="720"/>
        <w:jc w:val="both"/>
        <w:rPr/>
      </w:pPr>
      <w:r>
        <w:rPr>
          <w:rFonts w:hAnsi="Times New Roman"/>
          <w:sz w:val="32"/>
          <w:szCs w:val="32"/>
          <w:lang w:val="en-GB"/>
        </w:rPr>
        <w:t xml:space="preserve">  </w:t>
      </w:r>
      <w:r>
        <w:rPr>
          <w:rFonts w:hAnsi="Times New Roman"/>
          <w:sz w:val="32"/>
          <w:szCs w:val="32"/>
          <w:lang w:val="en-GB"/>
        </w:rPr>
        <w:t xml:space="preserve"> </w:t>
      </w:r>
      <w:r>
        <w:rPr>
          <w:rFonts w:hAnsi="Times New Roman"/>
          <w:sz w:val="32"/>
          <w:szCs w:val="32"/>
          <w:lang w:val="en-GB"/>
        </w:rPr>
        <w:t xml:space="preserve"> </w:t>
      </w:r>
      <w:r>
        <w:rPr>
          <w:rFonts w:hAnsi="Times New Roman"/>
          <w:sz w:val="28"/>
          <w:szCs w:val="28"/>
          <w:lang w:val="en-GB"/>
        </w:rPr>
        <w:t xml:space="preserve"> </w:t>
      </w:r>
      <w:r>
        <w:rPr>
          <w:rFonts w:ascii="Times New Roman" w:hAnsi="Times New Roman"/>
          <w:sz w:val="28"/>
          <w:szCs w:val="28"/>
        </w:rPr>
        <w:t xml:space="preserve">Personal Selling </w:t>
      </w:r>
    </w:p>
    <w:p>
      <w:pPr>
        <w:pStyle w:val="style179"/>
        <w:numPr>
          <w:ilvl w:val="0"/>
          <w:numId w:val="65"/>
        </w:numPr>
        <w:spacing w:lineRule="auto" w:line="360"/>
        <w:ind w:right="720"/>
        <w:jc w:val="both"/>
        <w:rPr/>
      </w:pPr>
      <w:r>
        <w:t xml:space="preserve">   </w:t>
      </w:r>
      <w:r>
        <w:rPr>
          <w:lang w:val="en-GB"/>
        </w:rPr>
        <w:t xml:space="preserve">  </w:t>
      </w:r>
      <w:r>
        <w:rPr>
          <w:sz w:val="28"/>
          <w:szCs w:val="28"/>
        </w:rPr>
        <w:t xml:space="preserve">  Publicity</w:t>
      </w: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left"/>
        <w:rPr>
          <w:b/>
          <w:bCs/>
          <w:iCs/>
          <w:sz w:val="40"/>
          <w:szCs w:val="40"/>
          <w:u w:val="single"/>
          <w:lang w:val="en-GB"/>
        </w:rPr>
      </w:pPr>
    </w:p>
    <w:p>
      <w:pPr>
        <w:pStyle w:val="style0"/>
        <w:tabs>
          <w:tab w:val="left" w:leader="none" w:pos="1080"/>
        </w:tabs>
        <w:spacing w:lineRule="auto" w:line="360"/>
        <w:jc w:val="left"/>
        <w:rPr>
          <w:u w:val="none"/>
        </w:rPr>
      </w:pPr>
      <w:r>
        <w:rPr>
          <w:b/>
          <w:bCs/>
          <w:iCs/>
          <w:sz w:val="40"/>
          <w:szCs w:val="40"/>
          <w:u w:val="none"/>
          <w:lang w:val="en-GB"/>
        </w:rPr>
        <w:t xml:space="preserve">      </w:t>
      </w:r>
      <w:r>
        <w:rPr>
          <w:b/>
          <w:bCs/>
          <w:iCs/>
          <w:sz w:val="40"/>
          <w:szCs w:val="40"/>
          <w:u w:val="none"/>
          <w:lang w:val="en-GB"/>
        </w:rPr>
        <w:t xml:space="preserve">                 </w:t>
      </w:r>
      <w:r>
        <w:rPr>
          <w:b/>
          <w:bCs/>
          <w:iCs/>
          <w:sz w:val="40"/>
          <w:szCs w:val="40"/>
          <w:u w:val="single"/>
          <w:lang w:val="en-GB"/>
        </w:rPr>
        <w:t xml:space="preserve">  </w:t>
      </w:r>
      <w:r>
        <w:rPr>
          <w:b/>
          <w:bCs/>
          <w:iCs/>
          <w:sz w:val="40"/>
          <w:szCs w:val="40"/>
          <w:u w:val="single"/>
          <w:lang w:val="en-GB"/>
        </w:rPr>
        <w:t>5.competitors Details</w:t>
      </w:r>
    </w:p>
    <w:p>
      <w:pPr>
        <w:pStyle w:val="style0"/>
        <w:tabs>
          <w:tab w:val="left" w:leader="none" w:pos="1080"/>
        </w:tabs>
        <w:spacing w:lineRule="auto" w:line="360"/>
        <w:rPr/>
      </w:pPr>
    </w:p>
    <w:p>
      <w:pPr>
        <w:pStyle w:val="style0"/>
        <w:tabs>
          <w:tab w:val="left" w:leader="none" w:pos="1080"/>
        </w:tabs>
        <w:spacing w:lineRule="auto" w:line="360"/>
        <w:rPr>
          <w:sz w:val="28"/>
          <w:szCs w:val="28"/>
          <w:lang w:val="en-GB"/>
        </w:rPr>
      </w:pPr>
      <w:r>
        <w:rPr>
          <w:sz w:val="28"/>
          <w:szCs w:val="28"/>
        </w:rPr>
        <w:t xml:space="preserve">      </w:t>
      </w:r>
    </w:p>
    <w:p>
      <w:pPr>
        <w:pStyle w:val="style0"/>
        <w:tabs>
          <w:tab w:val="left" w:leader="none" w:pos="1080"/>
        </w:tabs>
        <w:spacing w:lineRule="auto" w:line="360"/>
        <w:jc w:val="both"/>
        <w:rPr>
          <w:sz w:val="28"/>
          <w:szCs w:val="28"/>
          <w:lang w:val="en-GB"/>
        </w:rPr>
      </w:pPr>
    </w:p>
    <w:p>
      <w:pPr>
        <w:pStyle w:val="style0"/>
        <w:tabs>
          <w:tab w:val="left" w:leader="none" w:pos="1080"/>
        </w:tabs>
        <w:spacing w:lineRule="auto" w:line="360"/>
        <w:jc w:val="both"/>
        <w:rPr/>
      </w:pPr>
      <w:r>
        <w:rPr>
          <w:sz w:val="28"/>
          <w:szCs w:val="28"/>
          <w:lang w:val="en-GB"/>
        </w:rPr>
        <w:t xml:space="preserve">               </w:t>
      </w:r>
      <w:r>
        <w:rPr>
          <w:sz w:val="28"/>
          <w:szCs w:val="28"/>
        </w:rPr>
        <w:t xml:space="preserve">       </w:t>
      </w:r>
      <w:r>
        <w:rPr>
          <w:sz w:val="28"/>
          <w:szCs w:val="28"/>
        </w:rPr>
        <w:t>In</w:t>
      </w:r>
      <w:r>
        <w:rPr>
          <w:sz w:val="28"/>
          <w:szCs w:val="28"/>
        </w:rPr>
        <w:t xml:space="preserve"> </w:t>
      </w:r>
      <w:r>
        <w:rPr>
          <w:sz w:val="28"/>
          <w:szCs w:val="28"/>
        </w:rPr>
        <w:t>a</w:t>
      </w:r>
      <w:r>
        <w:rPr>
          <w:sz w:val="28"/>
          <w:szCs w:val="28"/>
        </w:rPr>
        <w:t xml:space="preserve"> </w:t>
      </w:r>
      <w:r>
        <w:rPr>
          <w:sz w:val="28"/>
          <w:szCs w:val="28"/>
        </w:rPr>
        <w:t>life</w:t>
      </w:r>
      <w:r>
        <w:rPr>
          <w:sz w:val="28"/>
          <w:szCs w:val="28"/>
        </w:rPr>
        <w:t xml:space="preserve"> </w:t>
      </w:r>
      <w:r>
        <w:rPr>
          <w:sz w:val="28"/>
          <w:szCs w:val="28"/>
        </w:rPr>
        <w:t>there</w:t>
      </w:r>
      <w:r>
        <w:rPr>
          <w:sz w:val="28"/>
          <w:szCs w:val="28"/>
        </w:rPr>
        <w:t xml:space="preserve"> </w:t>
      </w:r>
      <w:r>
        <w:rPr>
          <w:sz w:val="28"/>
          <w:szCs w:val="28"/>
        </w:rPr>
        <w:t>is</w:t>
      </w:r>
      <w:r>
        <w:rPr>
          <w:sz w:val="28"/>
          <w:szCs w:val="28"/>
        </w:rPr>
        <w:t xml:space="preserve"> </w:t>
      </w:r>
      <w:r>
        <w:rPr>
          <w:sz w:val="28"/>
          <w:szCs w:val="28"/>
        </w:rPr>
        <w:t>competition</w:t>
      </w:r>
      <w:r>
        <w:rPr>
          <w:sz w:val="28"/>
          <w:szCs w:val="28"/>
        </w:rPr>
        <w:t xml:space="preserve"> </w:t>
      </w:r>
      <w:r>
        <w:rPr>
          <w:sz w:val="28"/>
          <w:szCs w:val="28"/>
        </w:rPr>
        <w:t>because</w:t>
      </w:r>
      <w:r>
        <w:rPr>
          <w:sz w:val="28"/>
          <w:szCs w:val="28"/>
        </w:rPr>
        <w:t xml:space="preserve"> </w:t>
      </w:r>
      <w:r>
        <w:rPr>
          <w:sz w:val="28"/>
          <w:szCs w:val="28"/>
        </w:rPr>
        <w:t>there</w:t>
      </w:r>
      <w:r>
        <w:rPr>
          <w:sz w:val="28"/>
          <w:szCs w:val="28"/>
        </w:rPr>
        <w:t xml:space="preserve"> </w:t>
      </w:r>
      <w:r>
        <w:rPr>
          <w:sz w:val="28"/>
          <w:szCs w:val="28"/>
        </w:rPr>
        <w:t>are</w:t>
      </w:r>
      <w:r>
        <w:rPr>
          <w:sz w:val="28"/>
          <w:szCs w:val="28"/>
        </w:rPr>
        <w:t xml:space="preserve"> </w:t>
      </w:r>
      <w:r>
        <w:rPr>
          <w:sz w:val="28"/>
          <w:szCs w:val="28"/>
        </w:rPr>
        <w:t>producers</w:t>
      </w:r>
      <w:r>
        <w:rPr>
          <w:sz w:val="28"/>
          <w:szCs w:val="28"/>
        </w:rPr>
        <w:t xml:space="preserve"> </w:t>
      </w:r>
      <w:r>
        <w:rPr>
          <w:sz w:val="28"/>
          <w:szCs w:val="28"/>
        </w:rPr>
        <w:t>of</w:t>
      </w:r>
      <w:r>
        <w:rPr>
          <w:sz w:val="28"/>
          <w:szCs w:val="28"/>
        </w:rPr>
        <w:t xml:space="preserve"> </w:t>
      </w:r>
      <w:r>
        <w:rPr>
          <w:sz w:val="28"/>
          <w:szCs w:val="28"/>
          <w:lang w:val="en-GB"/>
        </w:rPr>
        <w:t xml:space="preserve">  </w:t>
      </w:r>
      <w:r>
        <w:rPr>
          <w:sz w:val="28"/>
          <w:szCs w:val="28"/>
        </w:rPr>
        <w:t>similar</w:t>
      </w:r>
      <w:r>
        <w:rPr>
          <w:sz w:val="28"/>
          <w:szCs w:val="28"/>
        </w:rPr>
        <w:t xml:space="preserve"> </w:t>
      </w:r>
      <w:r>
        <w:rPr>
          <w:sz w:val="28"/>
          <w:szCs w:val="28"/>
        </w:rPr>
        <w:t>goods</w:t>
      </w:r>
      <w:r>
        <w:rPr>
          <w:sz w:val="28"/>
          <w:szCs w:val="28"/>
        </w:rPr>
        <w:t xml:space="preserve"> </w:t>
      </w:r>
      <w:r>
        <w:rPr>
          <w:sz w:val="28"/>
          <w:szCs w:val="28"/>
        </w:rPr>
        <w:t>and</w:t>
      </w:r>
      <w:r>
        <w:rPr>
          <w:sz w:val="28"/>
          <w:szCs w:val="28"/>
        </w:rPr>
        <w:t xml:space="preserve"> </w:t>
      </w:r>
      <w:r>
        <w:rPr>
          <w:sz w:val="28"/>
          <w:szCs w:val="28"/>
        </w:rPr>
        <w:t>same</w:t>
      </w:r>
      <w:r>
        <w:rPr>
          <w:sz w:val="28"/>
          <w:szCs w:val="28"/>
        </w:rPr>
        <w:t xml:space="preserve"> </w:t>
      </w:r>
      <w:r>
        <w:rPr>
          <w:sz w:val="28"/>
          <w:szCs w:val="28"/>
        </w:rPr>
        <w:t>product</w:t>
      </w:r>
      <w:r>
        <w:rPr>
          <w:sz w:val="28"/>
          <w:szCs w:val="28"/>
        </w:rPr>
        <w:t xml:space="preserve"> </w:t>
      </w:r>
      <w:r>
        <w:rPr>
          <w:sz w:val="28"/>
          <w:szCs w:val="28"/>
        </w:rPr>
        <w:t>so</w:t>
      </w:r>
      <w:r>
        <w:rPr>
          <w:sz w:val="28"/>
          <w:szCs w:val="28"/>
        </w:rPr>
        <w:t xml:space="preserve"> </w:t>
      </w:r>
      <w:r>
        <w:rPr>
          <w:sz w:val="28"/>
          <w:szCs w:val="28"/>
        </w:rPr>
        <w:t>there</w:t>
      </w:r>
      <w:r>
        <w:rPr>
          <w:sz w:val="28"/>
          <w:szCs w:val="28"/>
        </w:rPr>
        <w:t xml:space="preserve"> </w:t>
      </w:r>
      <w:r>
        <w:rPr>
          <w:sz w:val="28"/>
          <w:szCs w:val="28"/>
        </w:rPr>
        <w:t>is</w:t>
      </w:r>
      <w:r>
        <w:rPr>
          <w:sz w:val="28"/>
          <w:szCs w:val="28"/>
        </w:rPr>
        <w:t xml:space="preserve"> </w:t>
      </w:r>
      <w:r>
        <w:rPr>
          <w:sz w:val="28"/>
          <w:szCs w:val="28"/>
        </w:rPr>
        <w:t>competition</w:t>
      </w:r>
      <w:r>
        <w:rPr>
          <w:sz w:val="28"/>
          <w:szCs w:val="28"/>
        </w:rPr>
        <w:t xml:space="preserve"> </w:t>
      </w:r>
      <w:r>
        <w:rPr>
          <w:sz w:val="28"/>
          <w:szCs w:val="28"/>
        </w:rPr>
        <w:t>about</w:t>
      </w:r>
      <w:r>
        <w:rPr>
          <w:sz w:val="28"/>
          <w:szCs w:val="28"/>
        </w:rPr>
        <w:t xml:space="preserve"> </w:t>
      </w:r>
      <w:r>
        <w:rPr>
          <w:sz w:val="28"/>
          <w:szCs w:val="28"/>
        </w:rPr>
        <w:t>price,</w:t>
      </w:r>
      <w:r>
        <w:rPr>
          <w:sz w:val="28"/>
          <w:szCs w:val="28"/>
        </w:rPr>
        <w:t xml:space="preserve"> </w:t>
      </w:r>
      <w:r>
        <w:rPr>
          <w:sz w:val="28"/>
          <w:szCs w:val="28"/>
        </w:rPr>
        <w:t>product,</w:t>
      </w:r>
      <w:r>
        <w:rPr>
          <w:sz w:val="28"/>
          <w:szCs w:val="28"/>
        </w:rPr>
        <w:t xml:space="preserve"> </w:t>
      </w:r>
      <w:r>
        <w:rPr>
          <w:sz w:val="28"/>
          <w:szCs w:val="28"/>
        </w:rPr>
        <w:t>quality</w:t>
      </w:r>
      <w:r>
        <w:rPr>
          <w:sz w:val="28"/>
          <w:szCs w:val="28"/>
        </w:rPr>
        <w:t xml:space="preserve"> </w:t>
      </w:r>
      <w:r>
        <w:rPr>
          <w:sz w:val="28"/>
          <w:szCs w:val="28"/>
        </w:rPr>
        <w:t>and</w:t>
      </w:r>
      <w:r>
        <w:rPr>
          <w:sz w:val="28"/>
          <w:szCs w:val="28"/>
        </w:rPr>
        <w:t xml:space="preserve"> </w:t>
      </w:r>
      <w:r>
        <w:rPr>
          <w:sz w:val="28"/>
          <w:szCs w:val="28"/>
        </w:rPr>
        <w:t>some</w:t>
      </w:r>
      <w:r>
        <w:rPr>
          <w:sz w:val="28"/>
          <w:szCs w:val="28"/>
        </w:rPr>
        <w:t xml:space="preserve"> </w:t>
      </w:r>
      <w:r>
        <w:rPr>
          <w:sz w:val="28"/>
          <w:szCs w:val="28"/>
        </w:rPr>
        <w:t>more</w:t>
      </w:r>
      <w:r>
        <w:rPr>
          <w:sz w:val="28"/>
          <w:szCs w:val="28"/>
        </w:rPr>
        <w:t xml:space="preserve"> </w:t>
      </w:r>
      <w:r>
        <w:rPr>
          <w:sz w:val="28"/>
          <w:szCs w:val="28"/>
        </w:rPr>
        <w:t>things</w:t>
      </w:r>
      <w:r>
        <w:rPr>
          <w:sz w:val="28"/>
          <w:szCs w:val="28"/>
        </w:rPr>
        <w:t xml:space="preserve"> </w:t>
      </w:r>
      <w:r>
        <w:rPr>
          <w:sz w:val="28"/>
          <w:szCs w:val="28"/>
        </w:rPr>
        <w:t>so</w:t>
      </w:r>
      <w:r>
        <w:rPr>
          <w:sz w:val="28"/>
          <w:szCs w:val="28"/>
        </w:rPr>
        <w:t xml:space="preserve"> </w:t>
      </w:r>
      <w:r>
        <w:rPr>
          <w:sz w:val="28"/>
          <w:szCs w:val="28"/>
        </w:rPr>
        <w:t>there</w:t>
      </w:r>
      <w:r>
        <w:rPr>
          <w:sz w:val="28"/>
          <w:szCs w:val="28"/>
        </w:rPr>
        <w:t xml:space="preserve"> </w:t>
      </w:r>
      <w:r>
        <w:rPr>
          <w:sz w:val="28"/>
          <w:szCs w:val="28"/>
        </w:rPr>
        <w:t>is</w:t>
      </w:r>
      <w:r>
        <w:rPr>
          <w:sz w:val="28"/>
          <w:szCs w:val="28"/>
        </w:rPr>
        <w:t xml:space="preserve"> </w:t>
      </w:r>
      <w:r>
        <w:rPr>
          <w:sz w:val="28"/>
          <w:szCs w:val="28"/>
        </w:rPr>
        <w:t>very</w:t>
      </w:r>
      <w:r>
        <w:rPr>
          <w:sz w:val="28"/>
          <w:szCs w:val="28"/>
        </w:rPr>
        <w:t xml:space="preserve"> </w:t>
      </w:r>
      <w:r>
        <w:rPr>
          <w:sz w:val="28"/>
          <w:szCs w:val="28"/>
        </w:rPr>
        <w:t>tough</w:t>
      </w:r>
      <w:r>
        <w:rPr>
          <w:sz w:val="28"/>
          <w:szCs w:val="28"/>
        </w:rPr>
        <w:t xml:space="preserve"> </w:t>
      </w:r>
      <w:r>
        <w:rPr>
          <w:sz w:val="28"/>
          <w:szCs w:val="28"/>
        </w:rPr>
        <w:t>competition</w:t>
      </w:r>
    </w:p>
    <w:p>
      <w:pPr>
        <w:pStyle w:val="style0"/>
        <w:tabs>
          <w:tab w:val="left" w:leader="none" w:pos="1080"/>
        </w:tabs>
        <w:spacing w:lineRule="auto" w:line="360"/>
        <w:jc w:val="both"/>
        <w:rPr/>
      </w:pPr>
      <w:r>
        <w:rPr>
          <w:sz w:val="28"/>
          <w:szCs w:val="28"/>
        </w:rPr>
        <w:t>.</w:t>
      </w:r>
    </w:p>
    <w:p>
      <w:pPr>
        <w:pStyle w:val="style0"/>
        <w:tabs>
          <w:tab w:val="left" w:leader="none" w:pos="1080"/>
        </w:tabs>
        <w:spacing w:lineRule="auto" w:line="360"/>
        <w:rPr>
          <w:b/>
          <w:sz w:val="32"/>
          <w:szCs w:val="32"/>
          <w:lang w:val="en-GB"/>
        </w:rPr>
      </w:pPr>
      <w:r>
        <w:rPr>
          <w:b/>
          <w:sz w:val="32"/>
          <w:szCs w:val="32"/>
        </w:rPr>
        <w:t>Competitors:-</w:t>
      </w:r>
    </w:p>
    <w:p>
      <w:pPr>
        <w:pStyle w:val="style0"/>
        <w:tabs>
          <w:tab w:val="left" w:leader="none" w:pos="1080"/>
        </w:tabs>
        <w:spacing w:lineRule="auto" w:line="360"/>
        <w:rPr/>
      </w:pPr>
    </w:p>
    <w:p>
      <w:pPr>
        <w:pStyle w:val="style179"/>
        <w:numPr>
          <w:ilvl w:val="0"/>
          <w:numId w:val="49"/>
        </w:numPr>
        <w:tabs>
          <w:tab w:val="left" w:leader="none" w:pos="1080"/>
        </w:tabs>
        <w:spacing w:lineRule="auto" w:line="360"/>
        <w:rPr/>
      </w:pPr>
      <w:r>
        <w:rPr>
          <w:rFonts w:ascii="Times New Roman" w:hAnsi="Times New Roman"/>
          <w:b/>
          <w:sz w:val="28"/>
          <w:szCs w:val="28"/>
        </w:rPr>
        <w:t>GALAXY</w:t>
      </w:r>
      <w:r>
        <w:rPr>
          <w:rFonts w:ascii="Times New Roman" w:hAnsi="Times New Roman"/>
          <w:b/>
          <w:sz w:val="28"/>
          <w:szCs w:val="28"/>
        </w:rPr>
        <w:t xml:space="preserve"> </w:t>
      </w:r>
      <w:r>
        <w:rPr>
          <w:rFonts w:ascii="Times New Roman" w:hAnsi="Times New Roman"/>
          <w:b/>
          <w:sz w:val="28"/>
          <w:szCs w:val="28"/>
        </w:rPr>
        <w:t>bearing</w:t>
      </w:r>
    </w:p>
    <w:p>
      <w:pPr>
        <w:pStyle w:val="style179"/>
        <w:numPr>
          <w:ilvl w:val="0"/>
          <w:numId w:val="70"/>
        </w:numPr>
        <w:tabs>
          <w:tab w:val="left" w:leader="none" w:pos="1080"/>
        </w:tabs>
        <w:spacing w:lineRule="auto" w:line="360"/>
        <w:rPr/>
      </w:pPr>
      <w:r>
        <w:rPr>
          <w:rFonts w:ascii="Times New Roman" w:hAnsi="Times New Roman"/>
          <w:b/>
          <w:sz w:val="28"/>
          <w:szCs w:val="28"/>
        </w:rPr>
        <w:t>APPLE</w:t>
      </w:r>
      <w:r>
        <w:rPr>
          <w:rFonts w:ascii="Times New Roman" w:hAnsi="Times New Roman"/>
          <w:b/>
          <w:sz w:val="28"/>
          <w:szCs w:val="28"/>
        </w:rPr>
        <w:t xml:space="preserve"> </w:t>
      </w:r>
      <w:r>
        <w:rPr>
          <w:rFonts w:ascii="Times New Roman" w:hAnsi="Times New Roman"/>
          <w:b/>
          <w:sz w:val="28"/>
          <w:szCs w:val="28"/>
        </w:rPr>
        <w:t>bearing</w:t>
      </w:r>
    </w:p>
    <w:p>
      <w:pPr>
        <w:pStyle w:val="style179"/>
        <w:numPr>
          <w:ilvl w:val="0"/>
          <w:numId w:val="28"/>
        </w:numPr>
        <w:tabs>
          <w:tab w:val="left" w:leader="none" w:pos="1080"/>
        </w:tabs>
        <w:spacing w:lineRule="auto" w:line="360"/>
        <w:rPr/>
      </w:pPr>
      <w:r>
        <w:rPr>
          <w:rFonts w:ascii="Times New Roman" w:hAnsi="Times New Roman"/>
          <w:b/>
          <w:sz w:val="28"/>
          <w:szCs w:val="28"/>
        </w:rPr>
        <w:t>Sheer</w:t>
      </w:r>
      <w:r>
        <w:rPr>
          <w:rFonts w:ascii="Times New Roman" w:hAnsi="Times New Roman"/>
          <w:b/>
          <w:sz w:val="28"/>
          <w:szCs w:val="28"/>
        </w:rPr>
        <w:t xml:space="preserve"> </w:t>
      </w:r>
      <w:r>
        <w:rPr>
          <w:rFonts w:ascii="Times New Roman" w:hAnsi="Times New Roman"/>
          <w:b/>
          <w:sz w:val="28"/>
          <w:szCs w:val="28"/>
        </w:rPr>
        <w:t>JOGI</w:t>
      </w:r>
      <w:r>
        <w:rPr>
          <w:rFonts w:ascii="Times New Roman" w:hAnsi="Times New Roman"/>
          <w:b/>
          <w:sz w:val="28"/>
          <w:szCs w:val="28"/>
        </w:rPr>
        <w:t xml:space="preserve"> </w:t>
      </w:r>
      <w:r>
        <w:rPr>
          <w:rFonts w:ascii="Times New Roman" w:hAnsi="Times New Roman"/>
          <w:b/>
          <w:sz w:val="28"/>
          <w:szCs w:val="28"/>
        </w:rPr>
        <w:t>bearing</w:t>
      </w:r>
    </w:p>
    <w:p>
      <w:pPr>
        <w:pStyle w:val="style179"/>
        <w:numPr>
          <w:ilvl w:val="0"/>
          <w:numId w:val="20"/>
        </w:numPr>
        <w:tabs>
          <w:tab w:val="left" w:leader="none" w:pos="1080"/>
        </w:tabs>
        <w:spacing w:lineRule="auto" w:line="360"/>
        <w:rPr/>
      </w:pPr>
      <w:r>
        <w:rPr>
          <w:rFonts w:ascii="Times New Roman" w:hAnsi="Times New Roman"/>
          <w:b/>
          <w:sz w:val="28"/>
          <w:szCs w:val="28"/>
        </w:rPr>
        <w:t>VASTUPAL</w:t>
      </w:r>
      <w:r>
        <w:rPr>
          <w:rFonts w:ascii="Times New Roman" w:hAnsi="Times New Roman"/>
          <w:b/>
          <w:sz w:val="28"/>
          <w:szCs w:val="28"/>
        </w:rPr>
        <w:t xml:space="preserve"> </w:t>
      </w:r>
      <w:r>
        <w:rPr>
          <w:rFonts w:ascii="Times New Roman" w:hAnsi="Times New Roman"/>
          <w:b/>
          <w:sz w:val="28"/>
          <w:szCs w:val="28"/>
        </w:rPr>
        <w:t>bearing</w:t>
      </w:r>
    </w:p>
    <w:p>
      <w:pPr>
        <w:pStyle w:val="style179"/>
        <w:numPr>
          <w:ilvl w:val="0"/>
          <w:numId w:val="14"/>
        </w:numPr>
        <w:tabs>
          <w:tab w:val="left" w:leader="none" w:pos="1080"/>
        </w:tabs>
        <w:spacing w:lineRule="auto" w:line="360"/>
        <w:rPr/>
      </w:pPr>
      <w:r>
        <w:rPr>
          <w:rFonts w:ascii="Times New Roman" w:hAnsi="Times New Roman"/>
          <w:b/>
          <w:sz w:val="28"/>
          <w:szCs w:val="28"/>
        </w:rPr>
        <w:t>RAVI</w:t>
      </w:r>
      <w:r>
        <w:rPr>
          <w:rFonts w:ascii="Times New Roman" w:hAnsi="Times New Roman"/>
          <w:b/>
          <w:sz w:val="28"/>
          <w:szCs w:val="28"/>
        </w:rPr>
        <w:t xml:space="preserve"> </w:t>
      </w:r>
      <w:r>
        <w:rPr>
          <w:rFonts w:ascii="Times New Roman" w:hAnsi="Times New Roman"/>
          <w:b/>
          <w:sz w:val="28"/>
          <w:szCs w:val="28"/>
        </w:rPr>
        <w:t>TECHNO</w:t>
      </w:r>
      <w:r>
        <w:rPr>
          <w:rFonts w:ascii="Times New Roman" w:hAnsi="Times New Roman"/>
          <w:b/>
          <w:sz w:val="28"/>
          <w:szCs w:val="28"/>
        </w:rPr>
        <w:t xml:space="preserve"> </w:t>
      </w:r>
      <w:r>
        <w:rPr>
          <w:rFonts w:ascii="Times New Roman" w:hAnsi="Times New Roman"/>
          <w:b/>
          <w:sz w:val="28"/>
          <w:szCs w:val="28"/>
        </w:rPr>
        <w:t>FORGING</w:t>
      </w:r>
      <w:r>
        <w:rPr>
          <w:rFonts w:ascii="Times New Roman" w:hAnsi="Times New Roman"/>
          <w:b/>
          <w:sz w:val="28"/>
          <w:szCs w:val="28"/>
        </w:rPr>
        <w:t xml:space="preserve"> </w:t>
      </w:r>
      <w:r>
        <w:rPr>
          <w:rFonts w:ascii="Times New Roman" w:hAnsi="Times New Roman"/>
          <w:b/>
          <w:sz w:val="28"/>
          <w:szCs w:val="28"/>
        </w:rPr>
        <w:t>PVT.LTD.</w:t>
      </w: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left"/>
        <w:rPr/>
      </w:pPr>
    </w:p>
    <w:p>
      <w:pPr>
        <w:pStyle w:val="style0"/>
        <w:tabs>
          <w:tab w:val="left" w:leader="none" w:pos="1080"/>
        </w:tabs>
        <w:spacing w:lineRule="auto" w:line="360"/>
        <w:jc w:val="left"/>
        <w:rPr>
          <w:b/>
          <w:bCs/>
          <w:iCs/>
          <w:sz w:val="36"/>
          <w:szCs w:val="36"/>
          <w:u w:val="single"/>
          <w:lang w:val="en-GB"/>
        </w:rPr>
      </w:pPr>
    </w:p>
    <w:p>
      <w:pPr>
        <w:pStyle w:val="style0"/>
        <w:tabs>
          <w:tab w:val="left" w:leader="none" w:pos="1080"/>
        </w:tabs>
        <w:spacing w:lineRule="auto" w:line="360"/>
        <w:jc w:val="center"/>
        <w:rPr/>
      </w:pPr>
      <w:r>
        <w:rPr>
          <w:b/>
          <w:color w:val="244061"/>
          <w:sz w:val="72"/>
          <w:szCs w:val="72"/>
        </w:rPr>
        <w:t>FINANCIAL</w:t>
      </w:r>
      <w:r>
        <w:rPr>
          <w:b/>
          <w:color w:val="244061"/>
          <w:sz w:val="72"/>
          <w:szCs w:val="72"/>
        </w:rPr>
        <w:t xml:space="preserve"> </w:t>
      </w:r>
      <w:r>
        <w:rPr>
          <w:b/>
          <w:color w:val="244061"/>
          <w:sz w:val="72"/>
          <w:szCs w:val="72"/>
        </w:rPr>
        <w:t>DEPARTMENT</w:t>
      </w: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left"/>
        <w:rPr>
          <w:b/>
          <w:bCs/>
          <w:iCs/>
          <w:sz w:val="36"/>
          <w:szCs w:val="36"/>
          <w:u w:val="single"/>
          <w:lang w:val="en-GB"/>
        </w:rPr>
      </w:pPr>
      <w:r>
        <w:rPr>
          <w:b/>
          <w:noProof/>
          <w:sz w:val="36"/>
          <w:szCs w:val="36"/>
          <w:u w:val="single"/>
        </w:rPr>
        <w:drawing>
          <wp:inline distT="0" distR="0" distL="0" distB="0">
            <wp:extent cx="5518658" cy="5195951"/>
            <wp:effectExtent l="0" t="0" r="0" b="0"/>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1"/>
                    <pic:cNvPicPr/>
                  </pic:nvPicPr>
                  <pic:blipFill>
                    <a:blip r:embed="rId22" cstate="print"/>
                    <a:srcRect l="0" t="0" r="0" b="0"/>
                    <a:stretch/>
                  </pic:blipFill>
                  <pic:spPr>
                    <a:xfrm rot="0">
                      <a:off x="0" y="0"/>
                      <a:ext cx="5518658" cy="5195951"/>
                    </a:xfrm>
                    <a:prstGeom prst="rect"/>
                    <a:ln>
                      <a:noFill/>
                    </a:ln>
                  </pic:spPr>
                </pic:pic>
              </a:graphicData>
            </a:graphic>
          </wp:inline>
        </w:drawing>
      </w:r>
    </w:p>
    <w:p>
      <w:pPr>
        <w:pStyle w:val="style0"/>
        <w:tabs>
          <w:tab w:val="left" w:leader="none" w:pos="1080"/>
        </w:tabs>
        <w:spacing w:lineRule="auto" w:line="360"/>
        <w:jc w:val="center"/>
        <w:rPr>
          <w:b/>
          <w:bCs/>
          <w:iCs/>
          <w:sz w:val="36"/>
          <w:szCs w:val="36"/>
          <w:u w:val="single"/>
          <w:lang w:val="en-GB"/>
        </w:rPr>
      </w:pPr>
    </w:p>
    <w:p>
      <w:pPr>
        <w:pStyle w:val="style0"/>
        <w:tabs>
          <w:tab w:val="left" w:leader="none" w:pos="1080"/>
        </w:tabs>
        <w:spacing w:lineRule="auto" w:line="360"/>
        <w:jc w:val="left"/>
        <w:rPr>
          <w:b/>
          <w:bCs/>
          <w:iCs/>
          <w:sz w:val="40"/>
          <w:szCs w:val="40"/>
          <w:u w:val="single"/>
          <w:lang w:val="en-GB"/>
        </w:rPr>
      </w:pPr>
    </w:p>
    <w:p>
      <w:pPr>
        <w:pStyle w:val="style0"/>
        <w:tabs>
          <w:tab w:val="left" w:leader="none" w:pos="1080"/>
        </w:tabs>
        <w:spacing w:lineRule="auto" w:line="360"/>
        <w:jc w:val="left"/>
        <w:rPr>
          <w:b/>
          <w:bCs/>
          <w:iCs/>
          <w:sz w:val="40"/>
          <w:szCs w:val="40"/>
          <w:u w:val="single"/>
          <w:lang w:val="en-GB"/>
        </w:rPr>
      </w:pPr>
    </w:p>
    <w:p>
      <w:pPr>
        <w:pStyle w:val="style0"/>
        <w:tabs>
          <w:tab w:val="left" w:leader="none" w:pos="1080"/>
        </w:tabs>
        <w:spacing w:lineRule="auto" w:line="360"/>
        <w:jc w:val="left"/>
        <w:rPr>
          <w:b/>
          <w:bCs/>
          <w:iCs/>
          <w:sz w:val="40"/>
          <w:szCs w:val="40"/>
          <w:u w:val="none"/>
          <w:lang w:val="en-GB"/>
        </w:rPr>
      </w:pPr>
      <w:r>
        <w:rPr>
          <w:b/>
          <w:bCs/>
          <w:iCs/>
          <w:sz w:val="40"/>
          <w:szCs w:val="40"/>
          <w:u w:val="none"/>
          <w:lang w:val="en-GB"/>
        </w:rPr>
        <w:t xml:space="preserve">                             </w:t>
      </w:r>
      <w:r>
        <w:rPr>
          <w:b/>
          <w:bCs/>
          <w:iCs/>
          <w:sz w:val="40"/>
          <w:szCs w:val="40"/>
          <w:u w:val="single"/>
          <w:lang w:val="en-GB"/>
        </w:rPr>
        <w:t xml:space="preserve">  </w:t>
      </w:r>
      <w:r>
        <w:rPr>
          <w:b/>
          <w:bCs/>
          <w:iCs/>
          <w:sz w:val="40"/>
          <w:szCs w:val="40"/>
          <w:u w:val="single"/>
          <w:lang w:val="en-GB"/>
        </w:rPr>
        <w:t>1.Introduction</w:t>
      </w:r>
    </w:p>
    <w:p>
      <w:pPr>
        <w:pStyle w:val="style0"/>
        <w:tabs>
          <w:tab w:val="left" w:leader="none" w:pos="1080"/>
        </w:tabs>
        <w:spacing w:lineRule="auto" w:line="360"/>
        <w:jc w:val="both"/>
        <w:rPr>
          <w:b/>
          <w:sz w:val="36"/>
          <w:szCs w:val="36"/>
          <w:u w:val="single"/>
        </w:rPr>
      </w:pPr>
    </w:p>
    <w:p>
      <w:pPr>
        <w:pStyle w:val="style0"/>
        <w:tabs>
          <w:tab w:val="left" w:leader="none" w:pos="1029"/>
        </w:tabs>
        <w:spacing w:lineRule="auto" w:line="360"/>
        <w:jc w:val="both"/>
        <w:rPr/>
      </w:pPr>
    </w:p>
    <w:p>
      <w:pPr>
        <w:pStyle w:val="style0"/>
        <w:spacing w:lineRule="auto" w:line="360"/>
        <w:jc w:val="both"/>
        <w:rPr>
          <w:b/>
          <w:sz w:val="28"/>
          <w:szCs w:val="28"/>
          <w:lang w:val="en-GB"/>
        </w:rPr>
      </w:pPr>
      <w:r>
        <w:rPr>
          <w:b/>
          <w:sz w:val="28"/>
          <w:szCs w:val="28"/>
        </w:rPr>
        <w:t xml:space="preserve"> </w:t>
      </w:r>
      <w:r>
        <w:rPr>
          <w:b/>
          <w:sz w:val="28"/>
          <w:szCs w:val="28"/>
        </w:rPr>
        <w:t xml:space="preserve">              </w:t>
      </w:r>
      <w:r>
        <w:rPr>
          <w:b/>
          <w:sz w:val="28"/>
          <w:szCs w:val="28"/>
        </w:rPr>
        <w:t>“Finance is the life blood of business”</w:t>
      </w:r>
    </w:p>
    <w:p>
      <w:pPr>
        <w:pStyle w:val="style0"/>
        <w:spacing w:lineRule="auto" w:line="360"/>
        <w:jc w:val="both"/>
        <w:rPr>
          <w:b/>
          <w:sz w:val="28"/>
          <w:szCs w:val="28"/>
        </w:rPr>
      </w:pPr>
    </w:p>
    <w:p>
      <w:pPr>
        <w:pStyle w:val="style0"/>
        <w:spacing w:lineRule="auto" w:line="360"/>
        <w:jc w:val="both"/>
        <w:rPr>
          <w:sz w:val="28"/>
          <w:szCs w:val="28"/>
        </w:rPr>
      </w:pPr>
      <w:r>
        <w:rPr>
          <w:sz w:val="28"/>
          <w:szCs w:val="28"/>
        </w:rPr>
        <w:t xml:space="preserve"> </w:t>
      </w:r>
      <w:r>
        <w:rPr>
          <w:sz w:val="28"/>
          <w:szCs w:val="28"/>
        </w:rPr>
        <w:t xml:space="preserve">                </w:t>
      </w:r>
      <w:r>
        <w:rPr>
          <w:sz w:val="28"/>
          <w:szCs w:val="28"/>
        </w:rPr>
        <w:t>Finance management is that managerial activity w</w:t>
      </w:r>
      <w:r>
        <w:rPr>
          <w:sz w:val="28"/>
          <w:szCs w:val="28"/>
        </w:rPr>
        <w:t xml:space="preserve">hich is concerned with planning </w:t>
      </w:r>
      <w:r>
        <w:rPr>
          <w:sz w:val="28"/>
          <w:szCs w:val="28"/>
        </w:rPr>
        <w:t>and controlling of the firm financial resources. Thus finance covers financial planning, forecasting of cash receipts and allocation of funds and financial control.</w:t>
      </w:r>
    </w:p>
    <w:p>
      <w:pPr>
        <w:pStyle w:val="style0"/>
        <w:spacing w:lineRule="auto" w:line="360"/>
        <w:jc w:val="both"/>
        <w:rPr>
          <w:sz w:val="28"/>
          <w:szCs w:val="28"/>
        </w:rPr>
      </w:pPr>
    </w:p>
    <w:p>
      <w:pPr>
        <w:pStyle w:val="style0"/>
        <w:spacing w:lineRule="auto" w:line="360"/>
        <w:jc w:val="both"/>
        <w:rPr>
          <w:sz w:val="28"/>
          <w:szCs w:val="28"/>
        </w:rPr>
      </w:pPr>
      <w:r>
        <w:rPr>
          <w:sz w:val="28"/>
          <w:szCs w:val="28"/>
        </w:rPr>
        <w:t xml:space="preserve">                </w:t>
      </w:r>
      <w:r>
        <w:rPr>
          <w:sz w:val="28"/>
          <w:szCs w:val="28"/>
        </w:rPr>
        <w:t xml:space="preserve">As regards </w:t>
      </w:r>
      <w:r>
        <w:rPr>
          <w:b/>
          <w:bCs/>
          <w:iCs/>
          <w:sz w:val="28"/>
          <w:szCs w:val="28"/>
        </w:rPr>
        <w:t xml:space="preserve">“VIMAL </w:t>
      </w:r>
      <w:r>
        <w:rPr>
          <w:b/>
          <w:bCs/>
          <w:iCs/>
          <w:sz w:val="28"/>
          <w:szCs w:val="28"/>
          <w:lang w:val="en-GB"/>
        </w:rPr>
        <w:t>E</w:t>
      </w:r>
      <w:r>
        <w:rPr>
          <w:b/>
          <w:bCs/>
          <w:iCs/>
          <w:sz w:val="28"/>
          <w:szCs w:val="28"/>
          <w:lang w:val="en-GB"/>
        </w:rPr>
        <w:t>NGINEERING</w:t>
      </w:r>
      <w:r>
        <w:rPr>
          <w:b/>
          <w:bCs/>
          <w:iCs/>
          <w:sz w:val="28"/>
          <w:szCs w:val="28"/>
        </w:rPr>
        <w:t xml:space="preserve"> BEARING PVT.LTD.”</w:t>
      </w:r>
      <w:r>
        <w:rPr>
          <w:sz w:val="28"/>
          <w:szCs w:val="28"/>
        </w:rPr>
        <w:t xml:space="preserve"> It is very good financial management which is operated by its manager. In this unit finance department is separated and due to its good and efficient financial policies the company can achieve the objectives which are proposed.</w:t>
      </w:r>
      <w:r>
        <w:rPr>
          <w:sz w:val="28"/>
          <w:szCs w:val="28"/>
        </w:rPr>
        <w:tab/>
      </w:r>
      <w:r>
        <w:rPr>
          <w:sz w:val="28"/>
          <w:szCs w:val="28"/>
        </w:rPr>
        <w:tab/>
      </w:r>
      <w:r>
        <w:rPr>
          <w:sz w:val="28"/>
          <w:szCs w:val="28"/>
        </w:rPr>
        <w:tab/>
      </w:r>
    </w:p>
    <w:p>
      <w:pPr>
        <w:pStyle w:val="style0"/>
        <w:spacing w:lineRule="auto" w:line="360"/>
        <w:jc w:val="center"/>
        <w:rPr>
          <w:sz w:val="28"/>
          <w:szCs w:val="28"/>
        </w:rPr>
      </w:pPr>
    </w:p>
    <w:p>
      <w:pPr>
        <w:pStyle w:val="style0"/>
        <w:spacing w:lineRule="auto" w:line="360"/>
        <w:jc w:val="center"/>
        <w:rPr>
          <w:b/>
          <w:sz w:val="36"/>
          <w:szCs w:val="36"/>
          <w:u w:val="single"/>
        </w:rPr>
      </w:pPr>
    </w:p>
    <w:p>
      <w:pPr>
        <w:pStyle w:val="style0"/>
        <w:spacing w:lineRule="auto" w:line="360"/>
        <w:jc w:val="center"/>
        <w:rPr>
          <w:b/>
          <w:sz w:val="36"/>
          <w:szCs w:val="36"/>
          <w:u w:val="single"/>
        </w:rPr>
      </w:pPr>
    </w:p>
    <w:p>
      <w:pPr>
        <w:pStyle w:val="style0"/>
        <w:spacing w:lineRule="auto" w:line="360"/>
        <w:jc w:val="center"/>
        <w:rPr>
          <w:b/>
          <w:sz w:val="36"/>
          <w:szCs w:val="36"/>
          <w:u w:val="single"/>
        </w:rPr>
      </w:pPr>
    </w:p>
    <w:p>
      <w:pPr>
        <w:pStyle w:val="style0"/>
        <w:spacing w:lineRule="auto" w:line="360"/>
        <w:jc w:val="center"/>
        <w:rPr/>
      </w:pPr>
    </w:p>
    <w:p>
      <w:pPr>
        <w:pStyle w:val="style0"/>
        <w:spacing w:lineRule="auto" w:line="360"/>
        <w:jc w:val="center"/>
        <w:rPr/>
      </w:pPr>
    </w:p>
    <w:p>
      <w:pPr>
        <w:pStyle w:val="style0"/>
        <w:spacing w:lineRule="auto" w:line="360"/>
        <w:jc w:val="center"/>
        <w:rPr>
          <w:b/>
          <w:sz w:val="36"/>
          <w:szCs w:val="28"/>
          <w:u w:val="single"/>
          <w:lang w:val="en-GB"/>
        </w:rPr>
      </w:pPr>
    </w:p>
    <w:p>
      <w:pPr>
        <w:pStyle w:val="style0"/>
        <w:spacing w:lineRule="auto" w:line="360"/>
        <w:jc w:val="center"/>
        <w:rPr>
          <w:b/>
          <w:sz w:val="36"/>
          <w:szCs w:val="28"/>
          <w:u w:val="single"/>
          <w:lang w:val="en-GB"/>
        </w:rPr>
      </w:pPr>
    </w:p>
    <w:p>
      <w:pPr>
        <w:pStyle w:val="style0"/>
        <w:spacing w:lineRule="auto" w:line="360"/>
        <w:jc w:val="center"/>
        <w:rPr>
          <w:b/>
          <w:sz w:val="36"/>
          <w:szCs w:val="28"/>
          <w:u w:val="single"/>
          <w:lang w:val="en-GB"/>
        </w:rPr>
      </w:pPr>
    </w:p>
    <w:p>
      <w:pPr>
        <w:pStyle w:val="style0"/>
        <w:spacing w:lineRule="auto" w:line="360"/>
        <w:jc w:val="center"/>
        <w:rPr>
          <w:b/>
          <w:sz w:val="36"/>
          <w:szCs w:val="28"/>
          <w:u w:val="single"/>
          <w:lang w:val="en-GB"/>
        </w:rPr>
      </w:pPr>
    </w:p>
    <w:p>
      <w:pPr>
        <w:pStyle w:val="style0"/>
        <w:spacing w:lineRule="auto" w:line="360"/>
        <w:jc w:val="center"/>
        <w:rPr>
          <w:b/>
          <w:sz w:val="36"/>
          <w:szCs w:val="28"/>
          <w:u w:val="single"/>
          <w:lang w:val="en-GB"/>
        </w:rPr>
      </w:pPr>
    </w:p>
    <w:p>
      <w:pPr>
        <w:pStyle w:val="style0"/>
        <w:spacing w:lineRule="auto" w:line="360"/>
        <w:jc w:val="center"/>
        <w:rPr/>
      </w:pPr>
      <w:r>
        <w:rPr>
          <w:b/>
          <w:sz w:val="36"/>
          <w:szCs w:val="28"/>
          <w:u w:val="single"/>
          <w:lang w:val="en-GB"/>
        </w:rPr>
        <w:t>2.</w:t>
      </w:r>
      <w:r>
        <w:rPr>
          <w:b/>
          <w:sz w:val="36"/>
          <w:szCs w:val="28"/>
          <w:u w:val="single"/>
        </w:rPr>
        <w:t>Sources</w:t>
      </w:r>
      <w:r>
        <w:rPr>
          <w:b/>
          <w:sz w:val="36"/>
          <w:szCs w:val="28"/>
          <w:u w:val="single"/>
        </w:rPr>
        <w:t xml:space="preserve"> </w:t>
      </w:r>
      <w:r>
        <w:rPr>
          <w:b/>
          <w:sz w:val="36"/>
          <w:szCs w:val="28"/>
          <w:u w:val="single"/>
        </w:rPr>
        <w:t>of</w:t>
      </w:r>
      <w:r>
        <w:rPr>
          <w:b/>
          <w:sz w:val="36"/>
          <w:szCs w:val="28"/>
          <w:u w:val="single"/>
        </w:rPr>
        <w:t xml:space="preserve"> </w:t>
      </w:r>
      <w:r>
        <w:rPr>
          <w:b/>
          <w:sz w:val="36"/>
          <w:szCs w:val="28"/>
          <w:u w:val="single"/>
        </w:rPr>
        <w:t>finance</w:t>
      </w:r>
    </w:p>
    <w:p>
      <w:pPr>
        <w:pStyle w:val="style0"/>
        <w:tabs>
          <w:tab w:val="left" w:leader="none" w:pos="7920"/>
        </w:tabs>
        <w:spacing w:lineRule="auto" w:line="360"/>
        <w:jc w:val="both"/>
        <w:rPr/>
      </w:pPr>
    </w:p>
    <w:p>
      <w:pPr>
        <w:pStyle w:val="style0"/>
        <w:tabs>
          <w:tab w:val="left" w:leader="none" w:pos="7920"/>
        </w:tabs>
        <w:spacing w:lineRule="auto" w:line="360"/>
        <w:jc w:val="both"/>
        <w:rPr>
          <w:sz w:val="28"/>
          <w:szCs w:val="28"/>
          <w:lang w:val="en-GB"/>
        </w:rPr>
      </w:pPr>
      <w:r>
        <w:rPr>
          <w:sz w:val="28"/>
          <w:szCs w:val="28"/>
        </w:rPr>
        <w:t xml:space="preserve">                     </w:t>
      </w:r>
      <w:r>
        <w:rPr>
          <w:sz w:val="28"/>
          <w:szCs w:val="28"/>
        </w:rPr>
        <w:t>In</w:t>
      </w:r>
      <w:r>
        <w:rPr>
          <w:sz w:val="28"/>
          <w:szCs w:val="28"/>
        </w:rPr>
        <w:t xml:space="preserve"> </w:t>
      </w:r>
      <w:r>
        <w:rPr>
          <w:sz w:val="28"/>
          <w:szCs w:val="28"/>
        </w:rPr>
        <w:t>our</w:t>
      </w:r>
      <w:r>
        <w:rPr>
          <w:sz w:val="28"/>
          <w:szCs w:val="28"/>
        </w:rPr>
        <w:t xml:space="preserve"> </w:t>
      </w:r>
      <w:r>
        <w:rPr>
          <w:sz w:val="28"/>
          <w:szCs w:val="28"/>
        </w:rPr>
        <w:t>life</w:t>
      </w:r>
      <w:r>
        <w:rPr>
          <w:sz w:val="28"/>
          <w:szCs w:val="28"/>
        </w:rPr>
        <w:t xml:space="preserve"> </w:t>
      </w:r>
      <w:r>
        <w:rPr>
          <w:sz w:val="28"/>
          <w:szCs w:val="28"/>
        </w:rPr>
        <w:t>we</w:t>
      </w:r>
      <w:r>
        <w:rPr>
          <w:sz w:val="28"/>
          <w:szCs w:val="28"/>
        </w:rPr>
        <w:t xml:space="preserve"> </w:t>
      </w:r>
      <w:r>
        <w:rPr>
          <w:sz w:val="28"/>
          <w:szCs w:val="28"/>
        </w:rPr>
        <w:t>get</w:t>
      </w:r>
      <w:r>
        <w:rPr>
          <w:sz w:val="28"/>
          <w:szCs w:val="28"/>
        </w:rPr>
        <w:t xml:space="preserve"> </w:t>
      </w:r>
      <w:r>
        <w:rPr>
          <w:sz w:val="28"/>
          <w:szCs w:val="28"/>
        </w:rPr>
        <w:t>money</w:t>
      </w:r>
      <w:r>
        <w:rPr>
          <w:sz w:val="28"/>
          <w:szCs w:val="28"/>
        </w:rPr>
        <w:t xml:space="preserve"> </w:t>
      </w:r>
      <w:r>
        <w:rPr>
          <w:sz w:val="28"/>
          <w:szCs w:val="28"/>
        </w:rPr>
        <w:t>though</w:t>
      </w:r>
      <w:r>
        <w:rPr>
          <w:sz w:val="28"/>
          <w:szCs w:val="28"/>
        </w:rPr>
        <w:t xml:space="preserve"> </w:t>
      </w:r>
      <w:r>
        <w:rPr>
          <w:sz w:val="28"/>
          <w:szCs w:val="28"/>
        </w:rPr>
        <w:t>our</w:t>
      </w:r>
      <w:r>
        <w:rPr>
          <w:sz w:val="28"/>
          <w:szCs w:val="28"/>
        </w:rPr>
        <w:t xml:space="preserve"> </w:t>
      </w:r>
      <w:r>
        <w:rPr>
          <w:sz w:val="28"/>
          <w:szCs w:val="28"/>
        </w:rPr>
        <w:t>work</w:t>
      </w:r>
      <w:r>
        <w:rPr>
          <w:sz w:val="28"/>
          <w:szCs w:val="28"/>
        </w:rPr>
        <w:t xml:space="preserve"> </w:t>
      </w:r>
      <w:r>
        <w:rPr>
          <w:sz w:val="28"/>
          <w:szCs w:val="28"/>
        </w:rPr>
        <w:t>means</w:t>
      </w:r>
      <w:r>
        <w:rPr>
          <w:sz w:val="28"/>
          <w:szCs w:val="28"/>
        </w:rPr>
        <w:t xml:space="preserve"> </w:t>
      </w:r>
      <w:r>
        <w:rPr>
          <w:sz w:val="28"/>
          <w:szCs w:val="28"/>
        </w:rPr>
        <w:t>earning</w:t>
      </w:r>
      <w:r>
        <w:rPr>
          <w:sz w:val="28"/>
          <w:szCs w:val="28"/>
        </w:rPr>
        <w:t xml:space="preserve"> </w:t>
      </w:r>
      <w:r>
        <w:rPr>
          <w:sz w:val="28"/>
          <w:szCs w:val="28"/>
        </w:rPr>
        <w:t>but</w:t>
      </w:r>
      <w:r>
        <w:rPr>
          <w:sz w:val="28"/>
          <w:szCs w:val="28"/>
        </w:rPr>
        <w:t xml:space="preserve"> </w:t>
      </w:r>
      <w:r>
        <w:rPr>
          <w:sz w:val="28"/>
          <w:szCs w:val="28"/>
        </w:rPr>
        <w:t>for</w:t>
      </w:r>
      <w:r>
        <w:rPr>
          <w:sz w:val="28"/>
          <w:szCs w:val="28"/>
        </w:rPr>
        <w:t xml:space="preserve"> </w:t>
      </w:r>
      <w:r>
        <w:rPr>
          <w:sz w:val="28"/>
          <w:szCs w:val="28"/>
        </w:rPr>
        <w:t>earning</w:t>
      </w:r>
      <w:r>
        <w:rPr>
          <w:sz w:val="28"/>
          <w:szCs w:val="28"/>
        </w:rPr>
        <w:t xml:space="preserve"> </w:t>
      </w:r>
      <w:r>
        <w:rPr>
          <w:sz w:val="28"/>
          <w:szCs w:val="28"/>
        </w:rPr>
        <w:t>we</w:t>
      </w:r>
      <w:r>
        <w:rPr>
          <w:sz w:val="28"/>
          <w:szCs w:val="28"/>
        </w:rPr>
        <w:t xml:space="preserve"> </w:t>
      </w:r>
      <w:r>
        <w:rPr>
          <w:sz w:val="28"/>
          <w:szCs w:val="28"/>
        </w:rPr>
        <w:t>want</w:t>
      </w:r>
      <w:r>
        <w:rPr>
          <w:sz w:val="28"/>
          <w:szCs w:val="28"/>
        </w:rPr>
        <w:t xml:space="preserve"> </w:t>
      </w:r>
      <w:r>
        <w:rPr>
          <w:sz w:val="28"/>
          <w:szCs w:val="28"/>
        </w:rPr>
        <w:t>some</w:t>
      </w:r>
      <w:r>
        <w:rPr>
          <w:sz w:val="28"/>
          <w:szCs w:val="28"/>
        </w:rPr>
        <w:t xml:space="preserve"> </w:t>
      </w:r>
      <w:r>
        <w:rPr>
          <w:sz w:val="28"/>
          <w:szCs w:val="28"/>
        </w:rPr>
        <w:t>money</w:t>
      </w:r>
      <w:r>
        <w:rPr>
          <w:sz w:val="28"/>
          <w:szCs w:val="28"/>
        </w:rPr>
        <w:t xml:space="preserve"> </w:t>
      </w:r>
      <w:r>
        <w:rPr>
          <w:sz w:val="28"/>
          <w:szCs w:val="28"/>
        </w:rPr>
        <w:t>to</w:t>
      </w:r>
      <w:r>
        <w:rPr>
          <w:sz w:val="28"/>
          <w:szCs w:val="28"/>
        </w:rPr>
        <w:t xml:space="preserve"> </w:t>
      </w:r>
      <w:r>
        <w:rPr>
          <w:sz w:val="28"/>
          <w:szCs w:val="28"/>
        </w:rPr>
        <w:t>invest</w:t>
      </w:r>
      <w:r>
        <w:rPr>
          <w:sz w:val="28"/>
          <w:szCs w:val="28"/>
        </w:rPr>
        <w:t xml:space="preserve"> </w:t>
      </w:r>
      <w:r>
        <w:rPr>
          <w:sz w:val="28"/>
          <w:szCs w:val="28"/>
        </w:rPr>
        <w:t>so</w:t>
      </w:r>
      <w:r>
        <w:rPr>
          <w:sz w:val="28"/>
          <w:szCs w:val="28"/>
        </w:rPr>
        <w:t xml:space="preserve"> </w:t>
      </w:r>
      <w:r>
        <w:rPr>
          <w:sz w:val="28"/>
          <w:szCs w:val="28"/>
        </w:rPr>
        <w:t>in</w:t>
      </w:r>
      <w:r>
        <w:rPr>
          <w:sz w:val="28"/>
          <w:szCs w:val="28"/>
        </w:rPr>
        <w:t xml:space="preserve"> </w:t>
      </w:r>
      <w:r>
        <w:rPr>
          <w:sz w:val="28"/>
          <w:szCs w:val="28"/>
        </w:rPr>
        <w:t>organization</w:t>
      </w:r>
      <w:r>
        <w:rPr>
          <w:sz w:val="28"/>
          <w:szCs w:val="28"/>
        </w:rPr>
        <w:t xml:space="preserve"> </w:t>
      </w:r>
      <w:r>
        <w:rPr>
          <w:sz w:val="28"/>
          <w:szCs w:val="28"/>
        </w:rPr>
        <w:t>there</w:t>
      </w:r>
      <w:r>
        <w:rPr>
          <w:sz w:val="28"/>
          <w:szCs w:val="28"/>
        </w:rPr>
        <w:t xml:space="preserve"> </w:t>
      </w:r>
      <w:r>
        <w:rPr>
          <w:sz w:val="28"/>
          <w:szCs w:val="28"/>
        </w:rPr>
        <w:t>is</w:t>
      </w:r>
      <w:r>
        <w:rPr>
          <w:sz w:val="28"/>
          <w:szCs w:val="28"/>
        </w:rPr>
        <w:t xml:space="preserve"> </w:t>
      </w:r>
      <w:r>
        <w:rPr>
          <w:sz w:val="28"/>
          <w:szCs w:val="28"/>
        </w:rPr>
        <w:t>also</w:t>
      </w:r>
      <w:r>
        <w:rPr>
          <w:sz w:val="28"/>
          <w:szCs w:val="28"/>
        </w:rPr>
        <w:t xml:space="preserve"> </w:t>
      </w:r>
      <w:r>
        <w:rPr>
          <w:sz w:val="28"/>
          <w:szCs w:val="28"/>
        </w:rPr>
        <w:t>same</w:t>
      </w:r>
      <w:r>
        <w:rPr>
          <w:sz w:val="28"/>
          <w:szCs w:val="28"/>
        </w:rPr>
        <w:t xml:space="preserve"> </w:t>
      </w:r>
      <w:r>
        <w:rPr>
          <w:sz w:val="28"/>
          <w:szCs w:val="28"/>
        </w:rPr>
        <w:t>process.</w:t>
      </w:r>
      <w:r>
        <w:rPr>
          <w:sz w:val="28"/>
          <w:szCs w:val="28"/>
        </w:rPr>
        <w:t xml:space="preserve"> </w:t>
      </w:r>
      <w:r>
        <w:rPr>
          <w:sz w:val="28"/>
          <w:szCs w:val="28"/>
        </w:rPr>
        <w:t>They</w:t>
      </w:r>
      <w:r>
        <w:rPr>
          <w:sz w:val="28"/>
          <w:szCs w:val="28"/>
        </w:rPr>
        <w:t xml:space="preserve"> </w:t>
      </w:r>
      <w:r>
        <w:rPr>
          <w:sz w:val="28"/>
          <w:szCs w:val="28"/>
        </w:rPr>
        <w:t>want</w:t>
      </w:r>
      <w:r>
        <w:rPr>
          <w:sz w:val="28"/>
          <w:szCs w:val="28"/>
        </w:rPr>
        <w:t xml:space="preserve"> </w:t>
      </w:r>
      <w:r>
        <w:rPr>
          <w:sz w:val="28"/>
          <w:szCs w:val="28"/>
        </w:rPr>
        <w:t>also</w:t>
      </w:r>
      <w:r>
        <w:rPr>
          <w:sz w:val="28"/>
          <w:szCs w:val="28"/>
        </w:rPr>
        <w:t xml:space="preserve"> </w:t>
      </w:r>
      <w:r>
        <w:rPr>
          <w:sz w:val="28"/>
          <w:szCs w:val="28"/>
        </w:rPr>
        <w:t>money</w:t>
      </w:r>
      <w:r>
        <w:rPr>
          <w:sz w:val="28"/>
          <w:szCs w:val="28"/>
        </w:rPr>
        <w:t xml:space="preserve"> </w:t>
      </w:r>
      <w:r>
        <w:rPr>
          <w:sz w:val="28"/>
          <w:szCs w:val="28"/>
        </w:rPr>
        <w:t>to</w:t>
      </w:r>
      <w:r>
        <w:rPr>
          <w:sz w:val="28"/>
          <w:szCs w:val="28"/>
        </w:rPr>
        <w:t xml:space="preserve"> </w:t>
      </w:r>
      <w:r>
        <w:rPr>
          <w:sz w:val="28"/>
          <w:szCs w:val="28"/>
        </w:rPr>
        <w:t>invest</w:t>
      </w:r>
      <w:r>
        <w:rPr>
          <w:sz w:val="28"/>
          <w:szCs w:val="28"/>
        </w:rPr>
        <w:t xml:space="preserve"> </w:t>
      </w:r>
      <w:r>
        <w:rPr>
          <w:sz w:val="28"/>
          <w:szCs w:val="28"/>
        </w:rPr>
        <w:t>in</w:t>
      </w:r>
      <w:r>
        <w:rPr>
          <w:sz w:val="28"/>
          <w:szCs w:val="28"/>
        </w:rPr>
        <w:t xml:space="preserve"> </w:t>
      </w:r>
      <w:r>
        <w:rPr>
          <w:sz w:val="28"/>
          <w:szCs w:val="28"/>
        </w:rPr>
        <w:t>business.</w:t>
      </w:r>
      <w:r>
        <w:rPr>
          <w:sz w:val="28"/>
          <w:szCs w:val="28"/>
        </w:rPr>
        <w:t xml:space="preserve"> </w:t>
      </w:r>
      <w:r>
        <w:rPr>
          <w:sz w:val="28"/>
          <w:szCs w:val="28"/>
        </w:rPr>
        <w:t>We</w:t>
      </w:r>
      <w:r>
        <w:rPr>
          <w:sz w:val="28"/>
          <w:szCs w:val="28"/>
        </w:rPr>
        <w:t xml:space="preserve"> </w:t>
      </w:r>
      <w:r>
        <w:rPr>
          <w:sz w:val="28"/>
          <w:szCs w:val="28"/>
        </w:rPr>
        <w:t>involve</w:t>
      </w:r>
      <w:r>
        <w:rPr>
          <w:sz w:val="28"/>
          <w:szCs w:val="28"/>
        </w:rPr>
        <w:t xml:space="preserve"> </w:t>
      </w:r>
      <w:r>
        <w:rPr>
          <w:sz w:val="28"/>
          <w:szCs w:val="28"/>
        </w:rPr>
        <w:t>in</w:t>
      </w:r>
      <w:r>
        <w:rPr>
          <w:sz w:val="28"/>
          <w:szCs w:val="28"/>
        </w:rPr>
        <w:t xml:space="preserve"> </w:t>
      </w:r>
      <w:r>
        <w:rPr>
          <w:sz w:val="28"/>
          <w:szCs w:val="28"/>
        </w:rPr>
        <w:t>source</w:t>
      </w:r>
      <w:r>
        <w:rPr>
          <w:sz w:val="28"/>
          <w:szCs w:val="28"/>
        </w:rPr>
        <w:t xml:space="preserve"> </w:t>
      </w:r>
      <w:r>
        <w:rPr>
          <w:sz w:val="28"/>
          <w:szCs w:val="28"/>
        </w:rPr>
        <w:t>of</w:t>
      </w:r>
      <w:r>
        <w:rPr>
          <w:sz w:val="28"/>
          <w:szCs w:val="28"/>
        </w:rPr>
        <w:t xml:space="preserve"> </w:t>
      </w:r>
      <w:r>
        <w:rPr>
          <w:sz w:val="28"/>
          <w:szCs w:val="28"/>
        </w:rPr>
        <w:t>finance</w:t>
      </w:r>
      <w:r>
        <w:rPr>
          <w:sz w:val="28"/>
          <w:szCs w:val="28"/>
        </w:rPr>
        <w:t xml:space="preserve"> </w:t>
      </w:r>
      <w:r>
        <w:rPr>
          <w:sz w:val="28"/>
          <w:szCs w:val="28"/>
        </w:rPr>
        <w:t>own</w:t>
      </w:r>
      <w:r>
        <w:rPr>
          <w:sz w:val="28"/>
          <w:szCs w:val="28"/>
        </w:rPr>
        <w:t xml:space="preserve"> </w:t>
      </w:r>
      <w:r>
        <w:rPr>
          <w:sz w:val="28"/>
          <w:szCs w:val="28"/>
        </w:rPr>
        <w:t>capital</w:t>
      </w:r>
      <w:r>
        <w:rPr>
          <w:sz w:val="28"/>
          <w:szCs w:val="28"/>
        </w:rPr>
        <w:t xml:space="preserve"> </w:t>
      </w:r>
      <w:r>
        <w:rPr>
          <w:sz w:val="28"/>
          <w:szCs w:val="28"/>
        </w:rPr>
        <w:t>borrowed</w:t>
      </w:r>
      <w:r>
        <w:rPr>
          <w:sz w:val="28"/>
          <w:szCs w:val="28"/>
        </w:rPr>
        <w:t xml:space="preserve"> </w:t>
      </w:r>
      <w:r>
        <w:rPr>
          <w:sz w:val="28"/>
          <w:szCs w:val="28"/>
        </w:rPr>
        <w:t>capital,</w:t>
      </w:r>
      <w:r>
        <w:rPr>
          <w:sz w:val="28"/>
          <w:szCs w:val="28"/>
        </w:rPr>
        <w:t xml:space="preserve"> </w:t>
      </w:r>
      <w:r>
        <w:rPr>
          <w:sz w:val="28"/>
          <w:szCs w:val="28"/>
        </w:rPr>
        <w:t>share</w:t>
      </w:r>
      <w:r>
        <w:rPr>
          <w:sz w:val="28"/>
          <w:szCs w:val="28"/>
        </w:rPr>
        <w:t xml:space="preserve"> </w:t>
      </w:r>
      <w:r>
        <w:rPr>
          <w:sz w:val="28"/>
          <w:szCs w:val="28"/>
        </w:rPr>
        <w:t>capital,</w:t>
      </w:r>
      <w:r>
        <w:rPr>
          <w:sz w:val="28"/>
          <w:szCs w:val="28"/>
        </w:rPr>
        <w:t xml:space="preserve"> </w:t>
      </w:r>
      <w:r>
        <w:rPr>
          <w:sz w:val="28"/>
          <w:szCs w:val="28"/>
        </w:rPr>
        <w:t>debenture.</w:t>
      </w:r>
    </w:p>
    <w:p>
      <w:pPr>
        <w:pStyle w:val="style0"/>
        <w:tabs>
          <w:tab w:val="left" w:leader="none" w:pos="7920"/>
        </w:tabs>
        <w:spacing w:lineRule="auto" w:line="360"/>
        <w:jc w:val="both"/>
        <w:rPr/>
      </w:pPr>
    </w:p>
    <w:p>
      <w:pPr>
        <w:pStyle w:val="style0"/>
        <w:tabs>
          <w:tab w:val="left" w:leader="none" w:pos="7920"/>
        </w:tabs>
        <w:spacing w:lineRule="auto" w:line="360"/>
        <w:jc w:val="both"/>
        <w:rPr/>
      </w:pPr>
      <w:r>
        <w:rPr>
          <w:sz w:val="28"/>
          <w:szCs w:val="28"/>
          <w:lang w:val="en-GB"/>
        </w:rPr>
        <w:t xml:space="preserve">                     </w:t>
      </w:r>
      <w:r>
        <w:rPr>
          <w:sz w:val="28"/>
          <w:szCs w:val="28"/>
        </w:rPr>
        <w:t>Like</w:t>
      </w:r>
      <w:r>
        <w:rPr>
          <w:sz w:val="28"/>
          <w:szCs w:val="28"/>
        </w:rPr>
        <w:t xml:space="preserve"> </w:t>
      </w:r>
      <w:r>
        <w:rPr>
          <w:sz w:val="28"/>
          <w:szCs w:val="28"/>
        </w:rPr>
        <w:t>these</w:t>
      </w:r>
      <w:r>
        <w:rPr>
          <w:sz w:val="28"/>
          <w:szCs w:val="28"/>
        </w:rPr>
        <w:t xml:space="preserve"> </w:t>
      </w:r>
      <w:r>
        <w:rPr>
          <w:b/>
          <w:sz w:val="28"/>
          <w:szCs w:val="28"/>
        </w:rPr>
        <w:t>“VIMAL</w:t>
      </w:r>
      <w:r>
        <w:rPr>
          <w:b/>
          <w:sz w:val="28"/>
          <w:szCs w:val="28"/>
          <w:lang w:val="en-GB"/>
        </w:rPr>
        <w:t xml:space="preserve"> </w:t>
      </w:r>
      <w:r>
        <w:rPr>
          <w:b/>
          <w:sz w:val="28"/>
          <w:szCs w:val="28"/>
          <w:lang w:val="en-GB"/>
        </w:rPr>
        <w:t>ENGINEE</w:t>
      </w:r>
      <w:r>
        <w:rPr>
          <w:b/>
          <w:sz w:val="28"/>
          <w:szCs w:val="28"/>
          <w:lang w:val="en-GB"/>
        </w:rPr>
        <w:t xml:space="preserve">RING </w:t>
      </w:r>
      <w:r>
        <w:rPr>
          <w:b/>
          <w:sz w:val="28"/>
          <w:szCs w:val="28"/>
        </w:rPr>
        <w:t>BEARING</w:t>
      </w:r>
      <w:r>
        <w:rPr>
          <w:b/>
          <w:sz w:val="28"/>
          <w:szCs w:val="28"/>
        </w:rPr>
        <w:t xml:space="preserve"> </w:t>
      </w:r>
      <w:r>
        <w:rPr>
          <w:b/>
          <w:sz w:val="28"/>
          <w:szCs w:val="28"/>
        </w:rPr>
        <w:t>PVT.</w:t>
      </w:r>
      <w:r>
        <w:rPr>
          <w:b/>
          <w:sz w:val="28"/>
          <w:szCs w:val="28"/>
        </w:rPr>
        <w:t xml:space="preserve"> </w:t>
      </w:r>
      <w:r>
        <w:rPr>
          <w:b/>
          <w:sz w:val="28"/>
          <w:szCs w:val="28"/>
        </w:rPr>
        <w:t>LTD.”</w:t>
      </w:r>
      <w:r>
        <w:rPr>
          <w:sz w:val="28"/>
          <w:szCs w:val="28"/>
        </w:rPr>
        <w:t xml:space="preserve"> </w:t>
      </w:r>
      <w:r>
        <w:rPr>
          <w:sz w:val="28"/>
          <w:szCs w:val="28"/>
        </w:rPr>
        <w:t>has</w:t>
      </w:r>
      <w:r>
        <w:rPr>
          <w:sz w:val="28"/>
          <w:szCs w:val="28"/>
        </w:rPr>
        <w:t xml:space="preserve"> </w:t>
      </w:r>
      <w:r>
        <w:rPr>
          <w:sz w:val="28"/>
          <w:szCs w:val="28"/>
        </w:rPr>
        <w:t>a</w:t>
      </w:r>
      <w:r>
        <w:rPr>
          <w:sz w:val="28"/>
          <w:szCs w:val="28"/>
        </w:rPr>
        <w:t xml:space="preserve"> </w:t>
      </w:r>
      <w:r>
        <w:rPr>
          <w:sz w:val="28"/>
          <w:szCs w:val="28"/>
        </w:rPr>
        <w:t>source</w:t>
      </w:r>
      <w:r>
        <w:rPr>
          <w:sz w:val="28"/>
          <w:szCs w:val="28"/>
        </w:rPr>
        <w:t xml:space="preserve"> </w:t>
      </w:r>
      <w:r>
        <w:rPr>
          <w:sz w:val="28"/>
          <w:szCs w:val="28"/>
        </w:rPr>
        <w:t>of</w:t>
      </w:r>
      <w:r>
        <w:rPr>
          <w:sz w:val="28"/>
          <w:szCs w:val="28"/>
        </w:rPr>
        <w:t xml:space="preserve"> </w:t>
      </w:r>
      <w:r>
        <w:rPr>
          <w:sz w:val="28"/>
          <w:szCs w:val="28"/>
        </w:rPr>
        <w:t>finance</w:t>
      </w:r>
      <w:r>
        <w:rPr>
          <w:sz w:val="28"/>
          <w:szCs w:val="28"/>
        </w:rPr>
        <w:t xml:space="preserve"> </w:t>
      </w:r>
      <w:r>
        <w:rPr>
          <w:sz w:val="28"/>
          <w:szCs w:val="28"/>
        </w:rPr>
        <w:t>it</w:t>
      </w:r>
      <w:r>
        <w:rPr>
          <w:sz w:val="28"/>
          <w:szCs w:val="28"/>
        </w:rPr>
        <w:t xml:space="preserve"> </w:t>
      </w:r>
      <w:r>
        <w:rPr>
          <w:sz w:val="28"/>
          <w:szCs w:val="28"/>
        </w:rPr>
        <w:t>is</w:t>
      </w:r>
      <w:r>
        <w:rPr>
          <w:sz w:val="28"/>
          <w:szCs w:val="28"/>
        </w:rPr>
        <w:t xml:space="preserve"> </w:t>
      </w:r>
      <w:r>
        <w:rPr>
          <w:sz w:val="28"/>
          <w:szCs w:val="28"/>
        </w:rPr>
        <w:t>a</w:t>
      </w:r>
      <w:r>
        <w:rPr>
          <w:sz w:val="28"/>
          <w:szCs w:val="28"/>
        </w:rPr>
        <w:t xml:space="preserve"> </w:t>
      </w:r>
      <w:r>
        <w:rPr>
          <w:sz w:val="28"/>
          <w:szCs w:val="28"/>
        </w:rPr>
        <w:t>bank</w:t>
      </w:r>
      <w:r>
        <w:rPr>
          <w:sz w:val="28"/>
          <w:szCs w:val="28"/>
        </w:rPr>
        <w:t xml:space="preserve"> </w:t>
      </w:r>
      <w:r>
        <w:rPr>
          <w:sz w:val="28"/>
          <w:szCs w:val="28"/>
        </w:rPr>
        <w:t>and</w:t>
      </w:r>
      <w:r>
        <w:rPr>
          <w:sz w:val="28"/>
          <w:szCs w:val="28"/>
        </w:rPr>
        <w:t xml:space="preserve"> </w:t>
      </w:r>
      <w:r>
        <w:rPr>
          <w:sz w:val="28"/>
          <w:szCs w:val="28"/>
        </w:rPr>
        <w:t>also</w:t>
      </w:r>
      <w:r>
        <w:rPr>
          <w:sz w:val="28"/>
          <w:szCs w:val="28"/>
        </w:rPr>
        <w:t xml:space="preserve"> </w:t>
      </w:r>
      <w:r>
        <w:rPr>
          <w:sz w:val="28"/>
          <w:szCs w:val="28"/>
        </w:rPr>
        <w:t>its</w:t>
      </w:r>
      <w:r>
        <w:rPr>
          <w:sz w:val="28"/>
          <w:szCs w:val="28"/>
        </w:rPr>
        <w:t xml:space="preserve"> </w:t>
      </w:r>
      <w:r>
        <w:rPr>
          <w:sz w:val="28"/>
          <w:szCs w:val="28"/>
        </w:rPr>
        <w:t>own</w:t>
      </w:r>
      <w:r>
        <w:rPr>
          <w:sz w:val="28"/>
          <w:szCs w:val="28"/>
        </w:rPr>
        <w:t xml:space="preserve"> </w:t>
      </w:r>
      <w:r>
        <w:rPr>
          <w:sz w:val="28"/>
          <w:szCs w:val="28"/>
        </w:rPr>
        <w:t>capital</w:t>
      </w:r>
      <w:r>
        <w:rPr>
          <w:sz w:val="28"/>
          <w:szCs w:val="28"/>
        </w:rPr>
        <w:t xml:space="preserve"> </w:t>
      </w:r>
      <w:r>
        <w:rPr>
          <w:sz w:val="28"/>
          <w:szCs w:val="28"/>
        </w:rPr>
        <w:t>and</w:t>
      </w:r>
      <w:r>
        <w:rPr>
          <w:sz w:val="28"/>
          <w:szCs w:val="28"/>
        </w:rPr>
        <w:t xml:space="preserve"> </w:t>
      </w:r>
      <w:r>
        <w:rPr>
          <w:sz w:val="28"/>
          <w:szCs w:val="28"/>
        </w:rPr>
        <w:t>also</w:t>
      </w:r>
      <w:r>
        <w:rPr>
          <w:sz w:val="28"/>
          <w:szCs w:val="28"/>
        </w:rPr>
        <w:t xml:space="preserve"> </w:t>
      </w:r>
      <w:r>
        <w:rPr>
          <w:sz w:val="28"/>
          <w:szCs w:val="28"/>
        </w:rPr>
        <w:t>lone.</w:t>
      </w:r>
    </w:p>
    <w:p>
      <w:pPr>
        <w:pStyle w:val="style0"/>
        <w:tabs>
          <w:tab w:val="left" w:leader="none" w:pos="7920"/>
        </w:tabs>
        <w:spacing w:lineRule="auto" w:line="360"/>
        <w:jc w:val="both"/>
        <w:rPr/>
      </w:pPr>
    </w:p>
    <w:p>
      <w:pPr>
        <w:pStyle w:val="style0"/>
        <w:tabs>
          <w:tab w:val="left" w:leader="none" w:pos="7920"/>
        </w:tabs>
        <w:spacing w:lineRule="auto" w:line="360"/>
        <w:jc w:val="both"/>
        <w:rPr/>
      </w:pPr>
      <w:r>
        <w:rPr>
          <w:sz w:val="28"/>
          <w:szCs w:val="28"/>
        </w:rPr>
        <w:t>HDFC</w:t>
      </w:r>
      <w:r>
        <w:rPr>
          <w:sz w:val="28"/>
          <w:szCs w:val="28"/>
        </w:rPr>
        <w:t xml:space="preserve"> </w:t>
      </w:r>
      <w:r>
        <w:rPr>
          <w:sz w:val="28"/>
          <w:szCs w:val="28"/>
        </w:rPr>
        <w:t>bank</w:t>
      </w:r>
    </w:p>
    <w:p>
      <w:pPr>
        <w:pStyle w:val="style0"/>
        <w:tabs>
          <w:tab w:val="left" w:leader="none" w:pos="7920"/>
        </w:tabs>
        <w:spacing w:lineRule="auto" w:line="360"/>
        <w:jc w:val="both"/>
        <w:rPr/>
      </w:pPr>
      <w:r>
        <w:rPr>
          <w:sz w:val="28"/>
          <w:szCs w:val="28"/>
        </w:rPr>
        <w:t>BOB</w:t>
      </w:r>
      <w:r>
        <w:rPr>
          <w:sz w:val="28"/>
          <w:szCs w:val="28"/>
        </w:rPr>
        <w:t xml:space="preserve"> </w:t>
      </w:r>
      <w:r>
        <w:rPr>
          <w:sz w:val="28"/>
          <w:szCs w:val="28"/>
        </w:rPr>
        <w:t>bank</w:t>
      </w:r>
    </w:p>
    <w:p>
      <w:pPr>
        <w:pStyle w:val="style0"/>
        <w:tabs>
          <w:tab w:val="left" w:leader="none" w:pos="7920"/>
        </w:tabs>
        <w:spacing w:lineRule="auto" w:line="360"/>
        <w:jc w:val="both"/>
        <w:rPr/>
      </w:pPr>
      <w:r>
        <w:rPr>
          <w:sz w:val="28"/>
          <w:szCs w:val="28"/>
        </w:rPr>
        <w:t xml:space="preserve">                         </w:t>
      </w:r>
      <w:r>
        <w:rPr>
          <w:sz w:val="28"/>
          <w:szCs w:val="28"/>
        </w:rPr>
        <w:t>Their</w:t>
      </w:r>
      <w:r>
        <w:rPr>
          <w:sz w:val="28"/>
          <w:szCs w:val="28"/>
        </w:rPr>
        <w:t xml:space="preserve"> </w:t>
      </w:r>
      <w:r>
        <w:rPr>
          <w:sz w:val="28"/>
          <w:szCs w:val="28"/>
        </w:rPr>
        <w:t>bank</w:t>
      </w:r>
      <w:r>
        <w:rPr>
          <w:sz w:val="28"/>
          <w:szCs w:val="28"/>
        </w:rPr>
        <w:t xml:space="preserve"> </w:t>
      </w:r>
      <w:r>
        <w:rPr>
          <w:sz w:val="28"/>
          <w:szCs w:val="28"/>
        </w:rPr>
        <w:t>fund</w:t>
      </w:r>
      <w:r>
        <w:rPr>
          <w:sz w:val="28"/>
          <w:szCs w:val="28"/>
        </w:rPr>
        <w:t xml:space="preserve"> </w:t>
      </w:r>
      <w:r>
        <w:rPr>
          <w:sz w:val="28"/>
          <w:szCs w:val="28"/>
        </w:rPr>
        <w:t>is</w:t>
      </w:r>
      <w:r>
        <w:rPr>
          <w:sz w:val="28"/>
          <w:szCs w:val="28"/>
        </w:rPr>
        <w:t xml:space="preserve"> </w:t>
      </w:r>
      <w:r>
        <w:rPr>
          <w:sz w:val="28"/>
          <w:szCs w:val="28"/>
        </w:rPr>
        <w:t>50%</w:t>
      </w:r>
      <w:r>
        <w:rPr>
          <w:sz w:val="28"/>
          <w:szCs w:val="28"/>
        </w:rPr>
        <w:t xml:space="preserve"> </w:t>
      </w:r>
      <w:r>
        <w:rPr>
          <w:sz w:val="28"/>
          <w:szCs w:val="28"/>
        </w:rPr>
        <w:t>&amp;</w:t>
      </w:r>
      <w:r>
        <w:rPr>
          <w:sz w:val="28"/>
          <w:szCs w:val="28"/>
        </w:rPr>
        <w:t xml:space="preserve"> </w:t>
      </w:r>
      <w:r>
        <w:rPr>
          <w:sz w:val="28"/>
          <w:szCs w:val="28"/>
        </w:rPr>
        <w:t>also</w:t>
      </w:r>
      <w:r>
        <w:rPr>
          <w:sz w:val="28"/>
          <w:szCs w:val="28"/>
        </w:rPr>
        <w:t xml:space="preserve"> </w:t>
      </w:r>
      <w:r>
        <w:rPr>
          <w:sz w:val="28"/>
          <w:szCs w:val="28"/>
        </w:rPr>
        <w:t>own</w:t>
      </w:r>
      <w:r>
        <w:rPr>
          <w:sz w:val="28"/>
          <w:szCs w:val="28"/>
        </w:rPr>
        <w:t xml:space="preserve"> </w:t>
      </w:r>
      <w:r>
        <w:rPr>
          <w:sz w:val="28"/>
          <w:szCs w:val="28"/>
        </w:rPr>
        <w:t>fund</w:t>
      </w:r>
      <w:r>
        <w:rPr>
          <w:sz w:val="28"/>
          <w:szCs w:val="28"/>
        </w:rPr>
        <w:t xml:space="preserve"> </w:t>
      </w:r>
      <w:r>
        <w:rPr>
          <w:sz w:val="28"/>
          <w:szCs w:val="28"/>
        </w:rPr>
        <w:t>is</w:t>
      </w:r>
      <w:r>
        <w:rPr>
          <w:sz w:val="28"/>
          <w:szCs w:val="28"/>
        </w:rPr>
        <w:t xml:space="preserve"> </w:t>
      </w:r>
      <w:r>
        <w:rPr>
          <w:sz w:val="28"/>
          <w:szCs w:val="28"/>
        </w:rPr>
        <w:t>50%.</w:t>
      </w:r>
    </w:p>
    <w:p>
      <w:pPr>
        <w:pStyle w:val="style0"/>
        <w:spacing w:lineRule="auto" w:line="360"/>
        <w:jc w:val="center"/>
        <w:rPr>
          <w:b/>
          <w:sz w:val="36"/>
          <w:szCs w:val="36"/>
          <w:u w:val="single"/>
        </w:rPr>
      </w:pPr>
    </w:p>
    <w:p>
      <w:pPr>
        <w:pStyle w:val="style0"/>
        <w:spacing w:lineRule="auto" w:line="360"/>
        <w:jc w:val="center"/>
        <w:rPr>
          <w:b/>
          <w:sz w:val="36"/>
          <w:szCs w:val="36"/>
          <w:u w:val="single"/>
        </w:rPr>
      </w:pPr>
    </w:p>
    <w:p>
      <w:pPr>
        <w:pStyle w:val="style0"/>
        <w:spacing w:lineRule="auto" w:line="360"/>
        <w:jc w:val="center"/>
        <w:rPr>
          <w:b/>
          <w:sz w:val="36"/>
          <w:szCs w:val="36"/>
          <w:u w:val="single"/>
        </w:rPr>
      </w:pPr>
    </w:p>
    <w:p>
      <w:pPr>
        <w:pStyle w:val="style0"/>
        <w:spacing w:lineRule="auto" w:line="360"/>
        <w:jc w:val="center"/>
        <w:rPr>
          <w:b/>
          <w:sz w:val="36"/>
          <w:szCs w:val="36"/>
          <w:u w:val="single"/>
        </w:rPr>
      </w:pPr>
    </w:p>
    <w:p>
      <w:pPr>
        <w:pStyle w:val="style0"/>
        <w:spacing w:lineRule="auto" w:line="360"/>
        <w:rPr>
          <w:b/>
          <w:sz w:val="36"/>
          <w:szCs w:val="36"/>
          <w:u w:val="single"/>
        </w:rPr>
      </w:pPr>
    </w:p>
    <w:p>
      <w:pPr>
        <w:pStyle w:val="style0"/>
        <w:spacing w:lineRule="auto" w:line="360"/>
        <w:jc w:val="left"/>
        <w:outlineLvl w:val="0"/>
        <w:rPr/>
      </w:pPr>
    </w:p>
    <w:p>
      <w:pPr>
        <w:pStyle w:val="style0"/>
        <w:spacing w:lineRule="auto" w:line="360"/>
        <w:jc w:val="center"/>
        <w:outlineLvl w:val="0"/>
        <w:rPr/>
      </w:pPr>
    </w:p>
    <w:p>
      <w:pPr>
        <w:pStyle w:val="style0"/>
        <w:spacing w:lineRule="auto" w:line="360"/>
        <w:jc w:val="center"/>
        <w:outlineLvl w:val="0"/>
        <w:rPr/>
      </w:pPr>
    </w:p>
    <w:p>
      <w:pPr>
        <w:pStyle w:val="style0"/>
        <w:spacing w:lineRule="auto" w:line="360"/>
        <w:jc w:val="left"/>
        <w:outlineLvl w:val="0"/>
        <w:rPr>
          <w:b/>
          <w:bCs/>
          <w:sz w:val="36"/>
          <w:szCs w:val="36"/>
          <w:lang w:val="en-GB"/>
        </w:rPr>
      </w:pPr>
      <w:r>
        <w:rPr>
          <w:b/>
          <w:bCs/>
          <w:sz w:val="36"/>
          <w:szCs w:val="36"/>
          <w:lang w:val="en-GB"/>
        </w:rPr>
        <w:t xml:space="preserve">                       </w:t>
      </w:r>
      <w:r>
        <w:rPr>
          <w:b/>
          <w:bCs/>
          <w:sz w:val="36"/>
          <w:szCs w:val="36"/>
          <w:u w:val="single"/>
          <w:lang w:val="en-GB"/>
        </w:rPr>
        <w:t>3.Reserve and Surplus</w:t>
      </w:r>
    </w:p>
    <w:p>
      <w:pPr>
        <w:pStyle w:val="style0"/>
        <w:spacing w:lineRule="auto" w:line="480"/>
        <w:ind w:right="576"/>
        <w:jc w:val="both"/>
        <w:rPr/>
      </w:pPr>
    </w:p>
    <w:tbl>
      <w:tblPr>
        <w:jc w:val="left"/>
        <w:tblInd w:w="1008" w:type="dxa"/>
        <w:tblCellMar>
          <w:top w:w="0" w:type="dxa"/>
          <w:left w:w="108" w:type="dxa"/>
          <w:bottom w:w="0" w:type="dxa"/>
          <w:right w:w="108" w:type="dxa"/>
        </w:tblCellMar>
      </w:tblPr>
      <w:tblGrid>
        <w:gridCol w:w="3555"/>
        <w:gridCol w:w="1912"/>
        <w:gridCol w:w="1912"/>
      </w:tblGrid>
      <w:tr>
        <w:trPr>
          <w:wBefore w:w="0" w:type="dxa"/>
          <w:wAfter w:w="0" w:type="dxa"/>
          <w:cantSplit w:val="false"/>
          <w:tblHeader w:val="false"/>
          <w:jc w:val="left"/>
        </w:trPr>
        <w:tc>
          <w:tcPr>
            <w:tcW w:w="7379" w:type="dxa"/>
            <w:gridSpan w:val="3"/>
            <w:tcBorders>
              <w:top w:val="single" w:sz="4" w:space="0" w:color="auto"/>
              <w:left w:val="single" w:sz="4" w:space="0" w:color="auto"/>
              <w:bottom w:val="single" w:sz="4" w:space="0" w:color="auto"/>
              <w:right w:val="single" w:sz="4" w:space="0" w:color="auto"/>
            </w:tcBorders>
          </w:tcPr>
          <w:p>
            <w:pPr>
              <w:pStyle w:val="style0"/>
              <w:spacing w:lineRule="auto" w:line="480"/>
              <w:ind w:right="576"/>
              <w:jc w:val="both"/>
              <w:rPr/>
            </w:pPr>
            <w:r>
              <w:rPr>
                <w:b/>
                <w:sz w:val="28"/>
                <w:szCs w:val="28"/>
              </w:rPr>
              <w:t xml:space="preserve"> </w:t>
            </w:r>
            <w:r>
              <w:rPr>
                <w:b/>
                <w:sz w:val="28"/>
                <w:szCs w:val="28"/>
              </w:rPr>
              <w:t>Reserve</w:t>
            </w:r>
            <w:r>
              <w:rPr>
                <w:b/>
                <w:sz w:val="28"/>
                <w:szCs w:val="28"/>
              </w:rPr>
              <w:t xml:space="preserve"> </w:t>
            </w:r>
            <w:r>
              <w:rPr>
                <w:b/>
                <w:sz w:val="28"/>
                <w:szCs w:val="28"/>
              </w:rPr>
              <w:t>&amp;</w:t>
            </w:r>
            <w:r>
              <w:rPr>
                <w:b/>
                <w:sz w:val="28"/>
                <w:szCs w:val="28"/>
              </w:rPr>
              <w:t xml:space="preserve"> </w:t>
            </w:r>
            <w:r>
              <w:rPr>
                <w:b/>
                <w:sz w:val="28"/>
                <w:szCs w:val="28"/>
              </w:rPr>
              <w:t>Surplus</w:t>
            </w:r>
          </w:p>
        </w:tc>
      </w:tr>
      <w:tr>
        <w:tblPrEx/>
        <w:trPr>
          <w:wBefore w:w="0" w:type="dxa"/>
          <w:wAfter w:w="0" w:type="dxa"/>
          <w:cantSplit w:val="false"/>
          <w:tblHeader w:val="false"/>
          <w:jc w:val="left"/>
        </w:trPr>
        <w:tc>
          <w:tcPr>
            <w:tcW w:w="3555" w:type="dxa"/>
            <w:tcBorders>
              <w:top w:val="single" w:sz="4" w:space="0" w:color="auto"/>
              <w:left w:val="single" w:sz="4" w:space="0" w:color="auto"/>
              <w:bottom w:val="single" w:sz="4" w:space="0" w:color="auto"/>
              <w:right w:val="single" w:sz="4" w:space="0" w:color="auto"/>
            </w:tcBorders>
          </w:tcPr>
          <w:p>
            <w:pPr>
              <w:pStyle w:val="style0"/>
              <w:spacing w:lineRule="auto" w:line="480"/>
              <w:ind w:right="576"/>
              <w:jc w:val="both"/>
              <w:rPr/>
            </w:pPr>
            <w:r>
              <w:rPr>
                <w:b/>
                <w:sz w:val="28"/>
                <w:szCs w:val="28"/>
              </w:rPr>
              <w:t>Particulars</w:t>
            </w:r>
          </w:p>
        </w:tc>
        <w:tc>
          <w:tcPr>
            <w:tcW w:w="1912" w:type="dxa"/>
            <w:tcBorders>
              <w:top w:val="single" w:sz="4" w:space="0" w:color="auto"/>
              <w:left w:val="single" w:sz="4" w:space="0" w:color="auto"/>
              <w:bottom w:val="single" w:sz="4" w:space="0" w:color="auto"/>
              <w:right w:val="single" w:sz="4" w:space="0" w:color="auto"/>
            </w:tcBorders>
          </w:tcPr>
          <w:p>
            <w:pPr>
              <w:pStyle w:val="style0"/>
              <w:spacing w:lineRule="auto" w:line="480"/>
              <w:ind w:right="576"/>
              <w:jc w:val="center"/>
              <w:rPr/>
            </w:pPr>
            <w:r>
              <w:rPr>
                <w:b/>
                <w:sz w:val="28"/>
                <w:szCs w:val="28"/>
              </w:rPr>
              <w:t>Rs.</w:t>
            </w:r>
          </w:p>
        </w:tc>
        <w:tc>
          <w:tcPr>
            <w:tcW w:w="1912" w:type="dxa"/>
            <w:tcBorders>
              <w:top w:val="single" w:sz="4" w:space="0" w:color="auto"/>
              <w:left w:val="single" w:sz="4" w:space="0" w:color="auto"/>
              <w:bottom w:val="single" w:sz="4" w:space="0" w:color="auto"/>
              <w:right w:val="single" w:sz="4" w:space="0" w:color="auto"/>
            </w:tcBorders>
          </w:tcPr>
          <w:p>
            <w:pPr>
              <w:pStyle w:val="style0"/>
              <w:spacing w:lineRule="auto" w:line="480"/>
              <w:ind w:right="576"/>
              <w:jc w:val="center"/>
              <w:rPr/>
            </w:pPr>
            <w:r>
              <w:rPr>
                <w:b/>
                <w:sz w:val="28"/>
                <w:szCs w:val="28"/>
              </w:rPr>
              <w:t>Rs.</w:t>
            </w:r>
          </w:p>
        </w:tc>
      </w:tr>
      <w:tr>
        <w:tblPrEx/>
        <w:trPr>
          <w:wBefore w:w="0" w:type="dxa"/>
          <w:wAfter w:w="0" w:type="dxa"/>
          <w:cantSplit w:val="false"/>
          <w:tblHeader w:val="false"/>
          <w:jc w:val="left"/>
        </w:trPr>
        <w:tc>
          <w:tcPr>
            <w:tcW w:w="3555" w:type="dxa"/>
            <w:tcBorders>
              <w:top w:val="single" w:sz="4" w:space="0" w:color="auto"/>
              <w:left w:val="single" w:sz="4" w:space="0" w:color="auto"/>
              <w:bottom w:val="single" w:sz="4" w:space="0" w:color="auto"/>
              <w:right w:val="single" w:sz="4" w:space="0" w:color="auto"/>
            </w:tcBorders>
          </w:tcPr>
          <w:p>
            <w:pPr>
              <w:pStyle w:val="style0"/>
              <w:spacing w:lineRule="auto" w:line="480"/>
              <w:ind w:right="576"/>
              <w:jc w:val="both"/>
              <w:rPr/>
            </w:pPr>
            <w:r>
              <w:rPr>
                <w:b/>
                <w:sz w:val="28"/>
                <w:szCs w:val="28"/>
              </w:rPr>
              <w:t>Capital</w:t>
            </w:r>
            <w:r>
              <w:rPr>
                <w:b/>
                <w:sz w:val="28"/>
                <w:szCs w:val="28"/>
              </w:rPr>
              <w:t xml:space="preserve"> </w:t>
            </w:r>
            <w:r>
              <w:rPr>
                <w:b/>
                <w:sz w:val="28"/>
                <w:szCs w:val="28"/>
              </w:rPr>
              <w:t>Reserve</w:t>
            </w:r>
            <w:r>
              <w:rPr>
                <w:b/>
                <w:sz w:val="28"/>
                <w:szCs w:val="28"/>
              </w:rPr>
              <w:t xml:space="preserve"> </w:t>
            </w:r>
            <w:r>
              <w:rPr>
                <w:b/>
                <w:sz w:val="28"/>
                <w:szCs w:val="28"/>
              </w:rPr>
              <w:t>:</w:t>
            </w:r>
          </w:p>
          <w:p>
            <w:pPr>
              <w:pStyle w:val="style0"/>
              <w:spacing w:lineRule="auto" w:line="480"/>
              <w:ind w:right="576"/>
              <w:jc w:val="both"/>
              <w:rPr/>
            </w:pPr>
            <w:r>
              <w:tab/>
            </w:r>
            <w:r>
              <w:tab/>
            </w:r>
            <w:r>
              <w:tab/>
            </w:r>
            <w:r>
              <w:rPr>
                <w:b/>
                <w:sz w:val="28"/>
                <w:szCs w:val="28"/>
              </w:rPr>
              <w:t>Subsidiary</w:t>
            </w:r>
          </w:p>
          <w:p>
            <w:pPr>
              <w:pStyle w:val="style0"/>
              <w:spacing w:lineRule="auto" w:line="480"/>
              <w:ind w:right="576"/>
              <w:jc w:val="both"/>
              <w:rPr/>
            </w:pPr>
            <w:r>
              <w:rPr>
                <w:b/>
                <w:sz w:val="28"/>
                <w:szCs w:val="28"/>
              </w:rPr>
              <w:t>Investment</w:t>
            </w:r>
            <w:r>
              <w:rPr>
                <w:b/>
                <w:sz w:val="28"/>
                <w:szCs w:val="28"/>
              </w:rPr>
              <w:t xml:space="preserve">  </w:t>
            </w:r>
            <w:r>
              <w:rPr>
                <w:b/>
                <w:sz w:val="28"/>
                <w:szCs w:val="28"/>
              </w:rPr>
              <w:t>Allowance</w:t>
            </w:r>
          </w:p>
          <w:p>
            <w:pPr>
              <w:pStyle w:val="style0"/>
              <w:spacing w:lineRule="auto" w:line="480"/>
              <w:ind w:right="576"/>
              <w:jc w:val="both"/>
              <w:rPr/>
            </w:pPr>
            <w:r>
              <w:rPr>
                <w:b/>
                <w:sz w:val="28"/>
                <w:szCs w:val="28"/>
              </w:rPr>
              <w:t>Reserve</w:t>
            </w:r>
          </w:p>
        </w:tc>
        <w:tc>
          <w:tcPr>
            <w:tcW w:w="1912" w:type="dxa"/>
            <w:tcBorders>
              <w:top w:val="single" w:sz="4" w:space="0" w:color="auto"/>
              <w:left w:val="single" w:sz="4" w:space="0" w:color="auto"/>
              <w:bottom w:val="single" w:sz="4" w:space="0" w:color="auto"/>
              <w:right w:val="single" w:sz="4" w:space="0" w:color="auto"/>
            </w:tcBorders>
          </w:tcPr>
          <w:p>
            <w:pPr>
              <w:pStyle w:val="style0"/>
              <w:spacing w:lineRule="auto" w:line="480"/>
              <w:ind w:right="576"/>
              <w:jc w:val="center"/>
              <w:rPr/>
            </w:pPr>
            <w:r>
              <w:rPr>
                <w:b/>
                <w:sz w:val="28"/>
                <w:szCs w:val="28"/>
              </w:rPr>
              <w:t>7,57,344</w:t>
            </w:r>
          </w:p>
          <w:p>
            <w:pPr>
              <w:pStyle w:val="style0"/>
              <w:spacing w:lineRule="auto" w:line="480"/>
              <w:ind w:right="576"/>
              <w:jc w:val="center"/>
              <w:rPr/>
            </w:pPr>
          </w:p>
          <w:p>
            <w:pPr>
              <w:pStyle w:val="style0"/>
              <w:spacing w:lineRule="auto" w:line="480"/>
              <w:ind w:right="576"/>
              <w:jc w:val="center"/>
              <w:rPr/>
            </w:pPr>
          </w:p>
          <w:p>
            <w:pPr>
              <w:pStyle w:val="style0"/>
              <w:spacing w:lineRule="auto" w:line="480"/>
              <w:ind w:right="576"/>
              <w:jc w:val="center"/>
              <w:rPr/>
            </w:pPr>
            <w:r>
              <w:rPr>
                <w:b/>
                <w:sz w:val="28"/>
                <w:szCs w:val="28"/>
              </w:rPr>
              <w:t>3,72,300</w:t>
            </w:r>
          </w:p>
          <w:p>
            <w:pPr>
              <w:pStyle w:val="style0"/>
              <w:spacing w:lineRule="auto" w:line="480"/>
              <w:ind w:right="576"/>
              <w:jc w:val="center"/>
              <w:rPr/>
            </w:pPr>
            <w:r>
              <w:rPr>
                <w:b/>
                <w:sz w:val="28"/>
                <w:szCs w:val="28"/>
              </w:rPr>
              <w:t>8,28,852</w:t>
            </w:r>
          </w:p>
        </w:tc>
        <w:tc>
          <w:tcPr>
            <w:tcW w:w="1912" w:type="dxa"/>
            <w:tcBorders>
              <w:top w:val="single" w:sz="4" w:space="0" w:color="auto"/>
              <w:left w:val="single" w:sz="4" w:space="0" w:color="auto"/>
              <w:bottom w:val="single" w:sz="4" w:space="0" w:color="auto"/>
              <w:right w:val="single" w:sz="4" w:space="0" w:color="auto"/>
            </w:tcBorders>
          </w:tcPr>
          <w:p>
            <w:pPr>
              <w:pStyle w:val="style0"/>
              <w:spacing w:lineRule="auto" w:line="480"/>
              <w:ind w:right="576"/>
              <w:jc w:val="center"/>
              <w:rPr/>
            </w:pPr>
            <w:r>
              <w:rPr>
                <w:b/>
                <w:sz w:val="28"/>
                <w:szCs w:val="28"/>
              </w:rPr>
              <w:t>6,82,344</w:t>
            </w:r>
          </w:p>
          <w:p>
            <w:pPr>
              <w:pStyle w:val="style0"/>
              <w:spacing w:lineRule="auto" w:line="480"/>
              <w:ind w:right="576"/>
              <w:jc w:val="center"/>
              <w:rPr/>
            </w:pPr>
          </w:p>
          <w:p>
            <w:pPr>
              <w:pStyle w:val="style0"/>
              <w:spacing w:lineRule="auto" w:line="480"/>
              <w:ind w:right="576"/>
              <w:jc w:val="center"/>
              <w:rPr/>
            </w:pPr>
          </w:p>
          <w:p>
            <w:pPr>
              <w:pStyle w:val="style0"/>
              <w:spacing w:lineRule="auto" w:line="480"/>
              <w:ind w:right="576"/>
              <w:jc w:val="center"/>
              <w:rPr/>
            </w:pPr>
            <w:r>
              <w:rPr>
                <w:b/>
                <w:sz w:val="28"/>
                <w:szCs w:val="28"/>
              </w:rPr>
              <w:t>3,72,300</w:t>
            </w:r>
          </w:p>
          <w:p>
            <w:pPr>
              <w:pStyle w:val="style0"/>
              <w:spacing w:lineRule="auto" w:line="480"/>
              <w:ind w:right="576"/>
              <w:jc w:val="center"/>
              <w:rPr/>
            </w:pPr>
            <w:r>
              <w:rPr>
                <w:b/>
                <w:sz w:val="28"/>
                <w:szCs w:val="28"/>
              </w:rPr>
              <w:t>9,43,866</w:t>
            </w:r>
          </w:p>
        </w:tc>
      </w:tr>
      <w:tr>
        <w:tblPrEx/>
        <w:trPr>
          <w:wBefore w:w="0" w:type="dxa"/>
          <w:wAfter w:w="0" w:type="dxa"/>
          <w:cantSplit w:val="false"/>
          <w:tblHeader w:val="false"/>
          <w:jc w:val="left"/>
        </w:trPr>
        <w:tc>
          <w:tcPr>
            <w:tcW w:w="3555" w:type="dxa"/>
            <w:tcBorders>
              <w:top w:val="single" w:sz="4" w:space="0" w:color="auto"/>
              <w:left w:val="single" w:sz="4" w:space="0" w:color="auto"/>
              <w:bottom w:val="single" w:sz="4" w:space="0" w:color="auto"/>
              <w:right w:val="single" w:sz="4" w:space="0" w:color="auto"/>
            </w:tcBorders>
          </w:tcPr>
          <w:p>
            <w:pPr>
              <w:pStyle w:val="style0"/>
              <w:spacing w:lineRule="auto" w:line="480"/>
              <w:ind w:right="576"/>
              <w:jc w:val="both"/>
              <w:rPr/>
            </w:pPr>
            <w:r>
              <w:rPr>
                <w:b/>
                <w:sz w:val="28"/>
                <w:szCs w:val="28"/>
              </w:rPr>
              <w:t>As</w:t>
            </w:r>
            <w:r>
              <w:rPr>
                <w:b/>
                <w:sz w:val="28"/>
                <w:szCs w:val="28"/>
              </w:rPr>
              <w:t xml:space="preserve"> </w:t>
            </w:r>
            <w:r>
              <w:rPr>
                <w:b/>
                <w:sz w:val="28"/>
                <w:szCs w:val="28"/>
              </w:rPr>
              <w:t>per</w:t>
            </w:r>
            <w:r>
              <w:rPr>
                <w:b/>
                <w:sz w:val="28"/>
                <w:szCs w:val="28"/>
              </w:rPr>
              <w:t xml:space="preserve"> </w:t>
            </w:r>
            <w:r>
              <w:rPr>
                <w:b/>
                <w:sz w:val="28"/>
                <w:szCs w:val="28"/>
              </w:rPr>
              <w:t>balance</w:t>
            </w:r>
            <w:r>
              <w:rPr>
                <w:b/>
                <w:sz w:val="28"/>
                <w:szCs w:val="28"/>
              </w:rPr>
              <w:t xml:space="preserve"> </w:t>
            </w:r>
            <w:r>
              <w:rPr>
                <w:b/>
                <w:sz w:val="28"/>
                <w:szCs w:val="28"/>
              </w:rPr>
              <w:t>sheet</w:t>
            </w:r>
          </w:p>
        </w:tc>
        <w:tc>
          <w:tcPr>
            <w:tcW w:w="1912" w:type="dxa"/>
            <w:tcBorders>
              <w:top w:val="single" w:sz="4" w:space="0" w:color="auto"/>
              <w:left w:val="single" w:sz="4" w:space="0" w:color="auto"/>
              <w:bottom w:val="single" w:sz="4" w:space="0" w:color="auto"/>
              <w:right w:val="single" w:sz="4" w:space="0" w:color="auto"/>
            </w:tcBorders>
          </w:tcPr>
          <w:p>
            <w:pPr>
              <w:pStyle w:val="style0"/>
              <w:spacing w:lineRule="auto" w:line="480"/>
              <w:ind w:right="576"/>
              <w:jc w:val="center"/>
              <w:rPr/>
            </w:pPr>
            <w:r>
              <w:rPr>
                <w:b/>
                <w:sz w:val="28"/>
                <w:szCs w:val="28"/>
              </w:rPr>
              <w:t>19,58,496</w:t>
            </w:r>
          </w:p>
        </w:tc>
        <w:tc>
          <w:tcPr>
            <w:tcW w:w="1912" w:type="dxa"/>
            <w:tcBorders>
              <w:top w:val="single" w:sz="4" w:space="0" w:color="auto"/>
              <w:left w:val="single" w:sz="4" w:space="0" w:color="auto"/>
              <w:bottom w:val="single" w:sz="4" w:space="0" w:color="auto"/>
              <w:right w:val="single" w:sz="4" w:space="0" w:color="auto"/>
            </w:tcBorders>
          </w:tcPr>
          <w:p>
            <w:pPr>
              <w:pStyle w:val="style0"/>
              <w:spacing w:lineRule="auto" w:line="480"/>
              <w:ind w:right="576"/>
              <w:jc w:val="center"/>
              <w:rPr/>
            </w:pPr>
            <w:r>
              <w:rPr>
                <w:b/>
                <w:sz w:val="28"/>
                <w:szCs w:val="28"/>
              </w:rPr>
              <w:t>19,98,530</w:t>
            </w:r>
          </w:p>
        </w:tc>
      </w:tr>
    </w:tbl>
    <w:p>
      <w:pPr>
        <w:pStyle w:val="style0"/>
        <w:spacing w:lineRule="auto" w:line="360"/>
        <w:jc w:val="center"/>
        <w:outlineLvl w:val="0"/>
        <w:rPr/>
      </w:pPr>
    </w:p>
    <w:p>
      <w:pPr>
        <w:pStyle w:val="style0"/>
        <w:spacing w:lineRule="auto" w:line="360"/>
        <w:jc w:val="center"/>
        <w:outlineLvl w:val="0"/>
        <w:rPr/>
      </w:pPr>
    </w:p>
    <w:p>
      <w:pPr>
        <w:pStyle w:val="style0"/>
        <w:spacing w:lineRule="auto" w:line="360"/>
        <w:jc w:val="center"/>
        <w:outlineLvl w:val="0"/>
        <w:rPr/>
      </w:pPr>
    </w:p>
    <w:p>
      <w:pPr>
        <w:pStyle w:val="style0"/>
        <w:spacing w:lineRule="auto" w:line="360"/>
        <w:jc w:val="center"/>
        <w:outlineLvl w:val="0"/>
        <w:rPr/>
      </w:pPr>
    </w:p>
    <w:p>
      <w:pPr>
        <w:pStyle w:val="style0"/>
        <w:spacing w:lineRule="auto" w:line="360"/>
        <w:jc w:val="center"/>
        <w:outlineLvl w:val="0"/>
        <w:rPr/>
      </w:pPr>
    </w:p>
    <w:p>
      <w:pPr>
        <w:pStyle w:val="style0"/>
        <w:spacing w:lineRule="auto" w:line="360"/>
        <w:jc w:val="center"/>
        <w:outlineLvl w:val="0"/>
        <w:rPr/>
      </w:pPr>
    </w:p>
    <w:p>
      <w:pPr>
        <w:pStyle w:val="style0"/>
        <w:spacing w:lineRule="auto" w:line="360"/>
        <w:jc w:val="center"/>
        <w:outlineLvl w:val="0"/>
        <w:rPr/>
      </w:pPr>
    </w:p>
    <w:p>
      <w:pPr>
        <w:pStyle w:val="style0"/>
        <w:spacing w:lineRule="auto" w:line="360"/>
        <w:jc w:val="center"/>
        <w:outlineLvl w:val="0"/>
        <w:rPr>
          <w:lang w:val="en-GB"/>
        </w:rPr>
      </w:pPr>
    </w:p>
    <w:p>
      <w:pPr>
        <w:pStyle w:val="style0"/>
        <w:spacing w:lineRule="auto" w:line="360"/>
        <w:jc w:val="center"/>
        <w:outlineLvl w:val="0"/>
        <w:rPr>
          <w:lang w:val="en-GB"/>
        </w:rPr>
      </w:pPr>
    </w:p>
    <w:p>
      <w:pPr>
        <w:pStyle w:val="style0"/>
        <w:spacing w:lineRule="auto" w:line="360"/>
        <w:jc w:val="center"/>
        <w:outlineLvl w:val="0"/>
        <w:rPr>
          <w:lang w:val="en-GB"/>
        </w:rPr>
      </w:pPr>
    </w:p>
    <w:p>
      <w:pPr>
        <w:pStyle w:val="style0"/>
        <w:spacing w:lineRule="auto" w:line="360"/>
        <w:jc w:val="center"/>
        <w:outlineLvl w:val="0"/>
        <w:rPr>
          <w:lang w:val="en-GB"/>
        </w:rPr>
      </w:pPr>
    </w:p>
    <w:p>
      <w:pPr>
        <w:pStyle w:val="style0"/>
        <w:spacing w:lineRule="auto" w:line="360"/>
        <w:jc w:val="center"/>
        <w:outlineLvl w:val="0"/>
        <w:rPr>
          <w:lang w:val="en-GB"/>
        </w:rPr>
      </w:pPr>
    </w:p>
    <w:p>
      <w:pPr>
        <w:pStyle w:val="style0"/>
        <w:spacing w:lineRule="auto" w:line="360"/>
        <w:jc w:val="center"/>
        <w:outlineLvl w:val="0"/>
        <w:rPr>
          <w:lang w:val="en-GB"/>
        </w:rPr>
      </w:pPr>
    </w:p>
    <w:p>
      <w:pPr>
        <w:pStyle w:val="style0"/>
        <w:spacing w:lineRule="auto" w:line="360"/>
        <w:jc w:val="center"/>
        <w:outlineLvl w:val="0"/>
        <w:rPr>
          <w:lang w:val="en-GB"/>
        </w:rPr>
      </w:pPr>
    </w:p>
    <w:p>
      <w:pPr>
        <w:pStyle w:val="style0"/>
        <w:spacing w:lineRule="auto" w:line="360"/>
        <w:jc w:val="center"/>
        <w:outlineLvl w:val="0"/>
        <w:rPr>
          <w:lang w:val="en-GB"/>
        </w:rPr>
      </w:pPr>
    </w:p>
    <w:p>
      <w:pPr>
        <w:pStyle w:val="style0"/>
        <w:spacing w:lineRule="auto" w:line="360"/>
        <w:jc w:val="left"/>
        <w:outlineLvl w:val="0"/>
        <w:rPr>
          <w:sz w:val="28"/>
          <w:szCs w:val="28"/>
          <w:lang w:val="en-GB"/>
        </w:rPr>
      </w:pPr>
      <w:r>
        <w:rPr>
          <w:b/>
          <w:bCs/>
          <w:sz w:val="36"/>
          <w:szCs w:val="36"/>
          <w:lang w:val="en-GB"/>
        </w:rPr>
        <w:t xml:space="preserve">                             </w:t>
      </w:r>
      <w:r>
        <w:rPr>
          <w:b/>
          <w:bCs/>
          <w:sz w:val="36"/>
          <w:szCs w:val="36"/>
          <w:u w:val="single"/>
          <w:lang w:val="en-GB"/>
        </w:rPr>
        <w:t xml:space="preserve">   </w:t>
      </w:r>
      <w:r>
        <w:rPr>
          <w:b/>
          <w:bCs/>
          <w:sz w:val="36"/>
          <w:szCs w:val="36"/>
          <w:u w:val="single"/>
          <w:lang w:val="en-GB"/>
        </w:rPr>
        <w:t>4.Loans</w:t>
      </w:r>
    </w:p>
    <w:p>
      <w:pPr>
        <w:pStyle w:val="style0"/>
        <w:spacing w:lineRule="auto" w:line="360"/>
        <w:jc w:val="center"/>
        <w:outlineLvl w:val="0"/>
        <w:rPr>
          <w:sz w:val="28"/>
          <w:szCs w:val="28"/>
          <w:lang w:val="en-GB"/>
        </w:rPr>
      </w:pPr>
    </w:p>
    <w:p>
      <w:pPr>
        <w:pStyle w:val="style0"/>
        <w:spacing w:lineRule="auto" w:line="360"/>
        <w:jc w:val="center"/>
        <w:outlineLvl w:val="0"/>
        <w:rPr>
          <w:sz w:val="28"/>
          <w:szCs w:val="28"/>
          <w:lang w:val="en-GB"/>
        </w:rPr>
      </w:pPr>
    </w:p>
    <w:p>
      <w:pPr>
        <w:pStyle w:val="style0"/>
        <w:spacing w:lineRule="auto" w:line="360"/>
        <w:jc w:val="center"/>
        <w:outlineLvl w:val="0"/>
        <w:rPr/>
      </w:pPr>
      <w:r>
        <w:rPr>
          <w:b/>
          <w:sz w:val="36"/>
          <w:szCs w:val="28"/>
          <w:u w:val="single"/>
        </w:rPr>
        <w:t>Capital</w:t>
      </w:r>
      <w:r>
        <w:rPr>
          <w:b/>
          <w:sz w:val="36"/>
          <w:szCs w:val="28"/>
          <w:u w:val="single"/>
        </w:rPr>
        <w:t xml:space="preserve"> </w:t>
      </w:r>
      <w:r>
        <w:rPr>
          <w:b/>
          <w:sz w:val="36"/>
          <w:szCs w:val="28"/>
          <w:u w:val="single"/>
        </w:rPr>
        <w:t>structure</w:t>
      </w:r>
      <w:r>
        <w:rPr>
          <w:b/>
          <w:sz w:val="36"/>
          <w:szCs w:val="28"/>
          <w:u w:val="single"/>
        </w:rPr>
        <w:t xml:space="preserve"> </w:t>
      </w:r>
      <w:r>
        <w:rPr>
          <w:b/>
          <w:sz w:val="36"/>
          <w:szCs w:val="28"/>
          <w:u w:val="single"/>
        </w:rPr>
        <w:t>details</w:t>
      </w:r>
    </w:p>
    <w:p>
      <w:pPr>
        <w:pStyle w:val="style0"/>
        <w:spacing w:lineRule="auto" w:line="360"/>
        <w:jc w:val="center"/>
        <w:outlineLvl w:val="0"/>
        <w:rPr/>
      </w:pPr>
    </w:p>
    <w:p>
      <w:pPr>
        <w:pStyle w:val="style0"/>
        <w:spacing w:lineRule="auto" w:line="360"/>
        <w:jc w:val="center"/>
        <w:outlineLvl w:val="0"/>
        <w:rPr/>
      </w:pPr>
      <w:r>
        <w:rPr>
          <w:sz w:val="28"/>
          <w:szCs w:val="28"/>
        </w:rPr>
        <w:t>Capital</w:t>
      </w:r>
      <w:r>
        <w:rPr>
          <w:sz w:val="28"/>
          <w:szCs w:val="28"/>
        </w:rPr>
        <w:t xml:space="preserve"> </w:t>
      </w:r>
      <w:r>
        <w:rPr>
          <w:sz w:val="28"/>
          <w:szCs w:val="28"/>
        </w:rPr>
        <w:t>structure</w:t>
      </w:r>
      <w:r>
        <w:rPr>
          <w:sz w:val="28"/>
          <w:szCs w:val="28"/>
        </w:rPr>
        <w:t xml:space="preserve"> </w:t>
      </w:r>
      <w:r>
        <w:rPr>
          <w:sz w:val="28"/>
          <w:szCs w:val="28"/>
        </w:rPr>
        <w:t>of</w:t>
      </w:r>
      <w:r>
        <w:rPr>
          <w:sz w:val="28"/>
          <w:szCs w:val="28"/>
        </w:rPr>
        <w:t xml:space="preserve"> </w:t>
      </w:r>
      <w:r>
        <w:rPr>
          <w:b/>
          <w:sz w:val="28"/>
          <w:szCs w:val="28"/>
        </w:rPr>
        <w:t>“VIMAL</w:t>
      </w:r>
      <w:r>
        <w:rPr>
          <w:b/>
          <w:sz w:val="28"/>
          <w:szCs w:val="28"/>
        </w:rPr>
        <w:t xml:space="preserve"> </w:t>
      </w:r>
      <w:r>
        <w:rPr>
          <w:b/>
          <w:sz w:val="28"/>
          <w:szCs w:val="28"/>
        </w:rPr>
        <w:t>PRECISION</w:t>
      </w:r>
      <w:r>
        <w:rPr>
          <w:b/>
          <w:sz w:val="28"/>
          <w:szCs w:val="28"/>
        </w:rPr>
        <w:t xml:space="preserve"> </w:t>
      </w:r>
      <w:r>
        <w:rPr>
          <w:b/>
          <w:sz w:val="28"/>
          <w:szCs w:val="28"/>
        </w:rPr>
        <w:t>BEARING</w:t>
      </w:r>
      <w:r>
        <w:rPr>
          <w:b/>
          <w:sz w:val="28"/>
          <w:szCs w:val="28"/>
        </w:rPr>
        <w:t xml:space="preserve"> </w:t>
      </w:r>
      <w:r>
        <w:rPr>
          <w:b/>
          <w:sz w:val="28"/>
          <w:szCs w:val="28"/>
        </w:rPr>
        <w:t>PVT.LTD.”</w:t>
      </w:r>
      <w:r>
        <w:rPr>
          <w:sz w:val="28"/>
          <w:szCs w:val="28"/>
        </w:rPr>
        <w:t xml:space="preserve"> </w:t>
      </w:r>
      <w:r>
        <w:rPr>
          <w:sz w:val="28"/>
          <w:szCs w:val="28"/>
        </w:rPr>
        <w:t>Is</w:t>
      </w:r>
      <w:r>
        <w:rPr>
          <w:sz w:val="28"/>
          <w:szCs w:val="28"/>
        </w:rPr>
        <w:t xml:space="preserve"> </w:t>
      </w:r>
      <w:r>
        <w:rPr>
          <w:sz w:val="28"/>
          <w:szCs w:val="28"/>
        </w:rPr>
        <w:t>a</w:t>
      </w:r>
      <w:r>
        <w:rPr>
          <w:sz w:val="28"/>
          <w:szCs w:val="28"/>
        </w:rPr>
        <w:t xml:space="preserve"> </w:t>
      </w:r>
      <w:r>
        <w:rPr>
          <w:sz w:val="28"/>
          <w:szCs w:val="28"/>
        </w:rPr>
        <w:t>follow:</w:t>
      </w:r>
    </w:p>
    <w:p>
      <w:pPr>
        <w:pStyle w:val="style0"/>
        <w:spacing w:lineRule="auto" w:line="360"/>
        <w:outlineLvl w:val="0"/>
        <w:rPr/>
      </w:pPr>
    </w:p>
    <w:p>
      <w:pPr>
        <w:pStyle w:val="style0"/>
        <w:spacing w:lineRule="auto" w:line="360"/>
        <w:outlineLvl w:val="0"/>
        <w:rPr/>
      </w:pPr>
    </w:p>
    <w:p>
      <w:pPr>
        <w:pStyle w:val="style0"/>
        <w:spacing w:lineRule="auto" w:line="360"/>
        <w:outlineLvl w:val="0"/>
        <w:rPr/>
      </w:pPr>
    </w:p>
    <w:p>
      <w:pPr>
        <w:pStyle w:val="style0"/>
        <w:spacing w:lineRule="auto" w:line="360"/>
        <w:outlineLvl w:val="0"/>
        <w:rPr/>
      </w:pPr>
    </w:p>
    <w:tbl>
      <w:tblPr>
        <w:tblpPr w:leftFromText="180" w:rightFromText="180" w:topFromText="0" w:bottomFromText="0" w:vertAnchor="text" w:horzAnchor="text" w:tblpXSpec="center" w:tblpY="1"/>
        <w:tblOverlap w:val="never"/>
        <w:jc w:val="left"/>
      </w:tblPr>
      <w:tblGrid>
        <w:gridCol w:w="3168"/>
        <w:gridCol w:w="1980"/>
      </w:tblGrid>
      <w:tr>
        <w:trPr>
          <w:cantSplit w:val="false"/>
          <w:tblHeader w:val="false"/>
          <w:jc w:val="left"/>
        </w:trPr>
        <w:tc>
          <w:tcPr>
            <w:tcW w:w="3168" w:type="dxa"/>
            <w:tcBorders>
              <w:top w:val="single" w:sz="4" w:space="0" w:color="auto"/>
              <w:left w:val="single" w:sz="4" w:space="0" w:color="auto"/>
              <w:bottom w:val="single" w:sz="4" w:space="0" w:color="auto"/>
              <w:right w:val="single" w:sz="4" w:space="0" w:color="auto"/>
            </w:tcBorders>
          </w:tcPr>
          <w:p>
            <w:pPr>
              <w:pStyle w:val="style0"/>
              <w:spacing w:lineRule="auto" w:line="360"/>
              <w:jc w:val="center"/>
              <w:outlineLvl w:val="0"/>
              <w:rPr/>
            </w:pPr>
            <w:r>
              <w:rPr>
                <w:b/>
                <w:sz w:val="36"/>
                <w:szCs w:val="28"/>
              </w:rPr>
              <w:t xml:space="preserve"> </w:t>
            </w:r>
            <w:r>
              <w:rPr>
                <w:b/>
                <w:sz w:val="36"/>
                <w:szCs w:val="28"/>
              </w:rPr>
              <w:t>Capital</w:t>
            </w:r>
          </w:p>
        </w:tc>
        <w:tc>
          <w:tcPr>
            <w:tcW w:w="198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outlineLvl w:val="0"/>
              <w:rPr/>
            </w:pPr>
            <w:r>
              <w:rPr>
                <w:b/>
                <w:sz w:val="36"/>
                <w:szCs w:val="28"/>
              </w:rPr>
              <w:t>Rs.</w:t>
            </w:r>
          </w:p>
        </w:tc>
      </w:tr>
      <w:tr>
        <w:tblPrEx/>
        <w:trPr>
          <w:cantSplit w:val="false"/>
          <w:tblHeader w:val="false"/>
          <w:jc w:val="left"/>
        </w:trPr>
        <w:tc>
          <w:tcPr>
            <w:tcW w:w="3168" w:type="dxa"/>
            <w:tcBorders>
              <w:top w:val="single" w:sz="4" w:space="0" w:color="auto"/>
              <w:left w:val="single" w:sz="4" w:space="0" w:color="auto"/>
              <w:bottom w:val="single" w:sz="4" w:space="0" w:color="auto"/>
              <w:right w:val="single" w:sz="4" w:space="0" w:color="auto"/>
            </w:tcBorders>
          </w:tcPr>
          <w:p>
            <w:pPr>
              <w:pStyle w:val="style0"/>
              <w:spacing w:lineRule="auto" w:line="360"/>
              <w:jc w:val="center"/>
              <w:outlineLvl w:val="0"/>
              <w:rPr/>
            </w:pPr>
            <w:r>
              <w:rPr>
                <w:sz w:val="36"/>
                <w:szCs w:val="28"/>
              </w:rPr>
              <w:t>Borrowed</w:t>
            </w:r>
            <w:r>
              <w:rPr>
                <w:sz w:val="36"/>
                <w:szCs w:val="28"/>
              </w:rPr>
              <w:t xml:space="preserve"> </w:t>
            </w:r>
            <w:r>
              <w:rPr>
                <w:sz w:val="36"/>
                <w:szCs w:val="28"/>
              </w:rPr>
              <w:t>Capital</w:t>
            </w:r>
          </w:p>
        </w:tc>
        <w:tc>
          <w:tcPr>
            <w:tcW w:w="198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outlineLvl w:val="0"/>
              <w:rPr/>
            </w:pPr>
            <w:r>
              <w:rPr>
                <w:sz w:val="36"/>
                <w:szCs w:val="28"/>
              </w:rPr>
              <w:t>2.5</w:t>
            </w:r>
            <w:r>
              <w:rPr>
                <w:sz w:val="36"/>
                <w:szCs w:val="28"/>
              </w:rPr>
              <w:t xml:space="preserve"> </w:t>
            </w:r>
            <w:r>
              <w:rPr>
                <w:sz w:val="36"/>
                <w:szCs w:val="28"/>
              </w:rPr>
              <w:t>Crore</w:t>
            </w:r>
          </w:p>
        </w:tc>
      </w:tr>
      <w:tr>
        <w:tblPrEx/>
        <w:trPr>
          <w:cantSplit w:val="false"/>
          <w:tblHeader w:val="false"/>
          <w:jc w:val="left"/>
        </w:trPr>
        <w:tc>
          <w:tcPr>
            <w:tcW w:w="3168" w:type="dxa"/>
            <w:tcBorders>
              <w:top w:val="single" w:sz="4" w:space="0" w:color="auto"/>
              <w:left w:val="single" w:sz="4" w:space="0" w:color="auto"/>
              <w:bottom w:val="single" w:sz="4" w:space="0" w:color="auto"/>
              <w:right w:val="single" w:sz="4" w:space="0" w:color="auto"/>
            </w:tcBorders>
          </w:tcPr>
          <w:p>
            <w:pPr>
              <w:pStyle w:val="style0"/>
              <w:spacing w:lineRule="auto" w:line="360"/>
              <w:jc w:val="center"/>
              <w:outlineLvl w:val="0"/>
              <w:rPr/>
            </w:pPr>
            <w:r>
              <w:rPr>
                <w:sz w:val="36"/>
                <w:szCs w:val="28"/>
              </w:rPr>
              <w:t>Owned</w:t>
            </w:r>
            <w:r>
              <w:rPr>
                <w:sz w:val="36"/>
                <w:szCs w:val="28"/>
              </w:rPr>
              <w:t xml:space="preserve"> </w:t>
            </w:r>
            <w:r>
              <w:rPr>
                <w:sz w:val="36"/>
                <w:szCs w:val="28"/>
              </w:rPr>
              <w:t>Capital</w:t>
            </w:r>
          </w:p>
        </w:tc>
        <w:tc>
          <w:tcPr>
            <w:tcW w:w="198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outlineLvl w:val="0"/>
              <w:rPr/>
            </w:pPr>
            <w:r>
              <w:rPr>
                <w:sz w:val="36"/>
                <w:szCs w:val="28"/>
              </w:rPr>
              <w:t>2.5</w:t>
            </w:r>
            <w:r>
              <w:rPr>
                <w:sz w:val="36"/>
                <w:szCs w:val="28"/>
              </w:rPr>
              <w:t xml:space="preserve"> </w:t>
            </w:r>
            <w:r>
              <w:rPr>
                <w:sz w:val="36"/>
                <w:szCs w:val="28"/>
              </w:rPr>
              <w:t>Crore</w:t>
            </w:r>
          </w:p>
        </w:tc>
      </w:tr>
      <w:tr>
        <w:tblPrEx/>
        <w:trPr>
          <w:cantSplit w:val="false"/>
          <w:tblHeader w:val="false"/>
          <w:jc w:val="left"/>
        </w:trPr>
        <w:tc>
          <w:tcPr>
            <w:tcW w:w="3168" w:type="dxa"/>
            <w:tcBorders>
              <w:top w:val="single" w:sz="4" w:space="0" w:color="auto"/>
              <w:left w:val="single" w:sz="4" w:space="0" w:color="auto"/>
              <w:bottom w:val="single" w:sz="4" w:space="0" w:color="auto"/>
              <w:right w:val="single" w:sz="4" w:space="0" w:color="auto"/>
            </w:tcBorders>
          </w:tcPr>
          <w:p>
            <w:pPr>
              <w:pStyle w:val="style0"/>
              <w:spacing w:lineRule="auto" w:line="360"/>
              <w:jc w:val="center"/>
              <w:outlineLvl w:val="0"/>
              <w:rPr/>
            </w:pPr>
            <w:r>
              <w:rPr>
                <w:sz w:val="36"/>
                <w:szCs w:val="28"/>
              </w:rPr>
              <w:t>Total</w:t>
            </w:r>
          </w:p>
        </w:tc>
        <w:tc>
          <w:tcPr>
            <w:tcW w:w="198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outlineLvl w:val="0"/>
              <w:rPr/>
            </w:pPr>
            <w:r>
              <w:rPr>
                <w:sz w:val="36"/>
                <w:szCs w:val="28"/>
              </w:rPr>
              <w:t>5</w:t>
            </w:r>
            <w:r>
              <w:rPr>
                <w:sz w:val="36"/>
                <w:szCs w:val="28"/>
              </w:rPr>
              <w:t xml:space="preserve"> </w:t>
            </w:r>
            <w:r>
              <w:rPr>
                <w:sz w:val="36"/>
                <w:szCs w:val="28"/>
              </w:rPr>
              <w:t>Crore</w:t>
            </w:r>
          </w:p>
        </w:tc>
      </w:tr>
    </w:tbl>
    <w:p>
      <w:pPr>
        <w:pStyle w:val="style0"/>
        <w:spacing w:lineRule="auto" w:line="360"/>
        <w:jc w:val="center"/>
        <w:outlineLvl w:val="0"/>
        <w:rPr/>
      </w:pPr>
      <w:r>
        <w:rPr>
          <w:sz w:val="36"/>
          <w:szCs w:val="28"/>
        </w:rPr>
        <w:br/>
      </w:r>
    </w:p>
    <w:p>
      <w:pPr>
        <w:pStyle w:val="style0"/>
        <w:spacing w:lineRule="auto" w:line="360"/>
        <w:outlineLvl w:val="0"/>
        <w:rPr>
          <w:sz w:val="28"/>
          <w:szCs w:val="28"/>
          <w:lang w:val="en-GB"/>
        </w:rPr>
      </w:pPr>
    </w:p>
    <w:p>
      <w:pPr>
        <w:pStyle w:val="style0"/>
        <w:spacing w:lineRule="auto" w:line="360"/>
        <w:outlineLvl w:val="0"/>
        <w:rPr>
          <w:sz w:val="28"/>
          <w:szCs w:val="28"/>
          <w:lang w:val="en-GB"/>
        </w:rPr>
      </w:pPr>
    </w:p>
    <w:p>
      <w:pPr>
        <w:pStyle w:val="style0"/>
        <w:spacing w:lineRule="auto" w:line="360"/>
        <w:outlineLvl w:val="0"/>
        <w:rPr>
          <w:sz w:val="28"/>
          <w:szCs w:val="28"/>
          <w:lang w:val="en-GB"/>
        </w:rPr>
      </w:pPr>
    </w:p>
    <w:p>
      <w:pPr>
        <w:pStyle w:val="style0"/>
        <w:spacing w:lineRule="auto" w:line="360"/>
        <w:outlineLvl w:val="0"/>
        <w:rPr>
          <w:sz w:val="28"/>
          <w:szCs w:val="28"/>
          <w:lang w:val="en-GB"/>
        </w:rPr>
      </w:pPr>
    </w:p>
    <w:p>
      <w:pPr>
        <w:pStyle w:val="style0"/>
        <w:spacing w:lineRule="auto" w:line="360"/>
        <w:outlineLvl w:val="0"/>
        <w:rPr/>
      </w:pPr>
      <w:r>
        <w:rPr>
          <w:sz w:val="28"/>
          <w:szCs w:val="28"/>
          <w:lang w:val="en-GB"/>
        </w:rPr>
        <w:t xml:space="preserve">      </w:t>
      </w:r>
      <w:r>
        <w:rPr>
          <w:sz w:val="28"/>
          <w:szCs w:val="28"/>
        </w:rPr>
        <w:t>Total</w:t>
      </w:r>
      <w:r>
        <w:rPr>
          <w:sz w:val="28"/>
          <w:szCs w:val="28"/>
        </w:rPr>
        <w:t xml:space="preserve"> </w:t>
      </w:r>
      <w:r>
        <w:rPr>
          <w:sz w:val="28"/>
          <w:szCs w:val="28"/>
        </w:rPr>
        <w:t>investment</w:t>
      </w:r>
      <w:r>
        <w:rPr>
          <w:sz w:val="28"/>
          <w:szCs w:val="28"/>
        </w:rPr>
        <w:t xml:space="preserve"> </w:t>
      </w:r>
      <w:r>
        <w:rPr>
          <w:sz w:val="28"/>
          <w:szCs w:val="28"/>
        </w:rPr>
        <w:t>of</w:t>
      </w:r>
      <w:r>
        <w:rPr>
          <w:sz w:val="28"/>
          <w:szCs w:val="28"/>
        </w:rPr>
        <w:t xml:space="preserve"> </w:t>
      </w:r>
      <w:r>
        <w:rPr>
          <w:b/>
          <w:sz w:val="28"/>
          <w:szCs w:val="28"/>
        </w:rPr>
        <w:t>“VIMA</w:t>
      </w:r>
      <w:r>
        <w:rPr>
          <w:b/>
          <w:sz w:val="28"/>
          <w:szCs w:val="28"/>
          <w:lang w:val="en-GB"/>
        </w:rPr>
        <w:t>L EN</w:t>
      </w:r>
      <w:r>
        <w:rPr>
          <w:b/>
          <w:sz w:val="28"/>
          <w:szCs w:val="28"/>
          <w:lang w:val="en-GB"/>
        </w:rPr>
        <w:t>GI</w:t>
      </w:r>
      <w:r>
        <w:rPr>
          <w:b/>
          <w:sz w:val="28"/>
          <w:szCs w:val="28"/>
          <w:lang w:val="en-GB"/>
        </w:rPr>
        <w:t xml:space="preserve">NEERING </w:t>
      </w:r>
      <w:r>
        <w:rPr>
          <w:b/>
          <w:sz w:val="28"/>
          <w:szCs w:val="28"/>
        </w:rPr>
        <w:t>BEARING</w:t>
      </w:r>
      <w:r>
        <w:rPr>
          <w:b/>
          <w:sz w:val="28"/>
          <w:szCs w:val="28"/>
        </w:rPr>
        <w:t xml:space="preserve"> </w:t>
      </w:r>
      <w:r>
        <w:rPr>
          <w:b/>
          <w:sz w:val="28"/>
          <w:szCs w:val="28"/>
        </w:rPr>
        <w:t>PVT.</w:t>
      </w:r>
      <w:r>
        <w:rPr>
          <w:b/>
          <w:sz w:val="28"/>
          <w:szCs w:val="28"/>
        </w:rPr>
        <w:t xml:space="preserve"> </w:t>
      </w:r>
      <w:r>
        <w:rPr>
          <w:b/>
          <w:sz w:val="28"/>
          <w:szCs w:val="28"/>
        </w:rPr>
        <w:t>LTD.”</w:t>
      </w:r>
      <w:r>
        <w:rPr>
          <w:b/>
          <w:sz w:val="28"/>
          <w:szCs w:val="28"/>
        </w:rPr>
        <w:t xml:space="preserve"> </w:t>
      </w:r>
      <w:r>
        <w:rPr>
          <w:sz w:val="28"/>
          <w:szCs w:val="28"/>
        </w:rPr>
        <w:t>is</w:t>
      </w:r>
      <w:r>
        <w:rPr>
          <w:sz w:val="28"/>
          <w:szCs w:val="28"/>
        </w:rPr>
        <w:t xml:space="preserve"> </w:t>
      </w:r>
      <w:r>
        <w:rPr>
          <w:sz w:val="28"/>
          <w:szCs w:val="28"/>
        </w:rPr>
        <w:t>5</w:t>
      </w:r>
      <w:r>
        <w:rPr>
          <w:sz w:val="28"/>
          <w:szCs w:val="28"/>
        </w:rPr>
        <w:t xml:space="preserve"> </w:t>
      </w:r>
      <w:r>
        <w:rPr>
          <w:sz w:val="28"/>
          <w:szCs w:val="28"/>
        </w:rPr>
        <w:t>Crore.</w:t>
      </w:r>
      <w:r>
        <w:rPr>
          <w:sz w:val="28"/>
          <w:szCs w:val="28"/>
        </w:rPr>
        <w:t xml:space="preserve">    </w:t>
      </w:r>
    </w:p>
    <w:p>
      <w:pPr>
        <w:pStyle w:val="style0"/>
        <w:jc w:val="left"/>
        <w:rPr/>
      </w:pPr>
    </w:p>
    <w:p>
      <w:pPr>
        <w:pStyle w:val="style0"/>
        <w:rPr/>
      </w:pPr>
      <w:r>
        <w:tab/>
      </w:r>
      <w:r>
        <w:rPr>
          <w:sz w:val="28"/>
          <w:szCs w:val="28"/>
        </w:rPr>
        <w:t>Loan</w:t>
      </w:r>
      <w:r>
        <w:rPr>
          <w:sz w:val="28"/>
          <w:szCs w:val="28"/>
        </w:rPr>
        <w:t xml:space="preserve"> </w:t>
      </w:r>
      <w:r>
        <w:rPr>
          <w:sz w:val="28"/>
          <w:szCs w:val="28"/>
        </w:rPr>
        <w:t>plays</w:t>
      </w:r>
      <w:r>
        <w:rPr>
          <w:sz w:val="28"/>
          <w:szCs w:val="28"/>
        </w:rPr>
        <w:t xml:space="preserve"> </w:t>
      </w:r>
      <w:r>
        <w:rPr>
          <w:sz w:val="28"/>
          <w:szCs w:val="28"/>
        </w:rPr>
        <w:t>an</w:t>
      </w:r>
      <w:r>
        <w:rPr>
          <w:sz w:val="28"/>
          <w:szCs w:val="28"/>
        </w:rPr>
        <w:t xml:space="preserve"> </w:t>
      </w:r>
      <w:r>
        <w:rPr>
          <w:sz w:val="28"/>
          <w:szCs w:val="28"/>
        </w:rPr>
        <w:t>important</w:t>
      </w:r>
      <w:r>
        <w:rPr>
          <w:sz w:val="28"/>
          <w:szCs w:val="28"/>
        </w:rPr>
        <w:t xml:space="preserve"> </w:t>
      </w:r>
      <w:r>
        <w:rPr>
          <w:sz w:val="28"/>
          <w:szCs w:val="28"/>
        </w:rPr>
        <w:t>in</w:t>
      </w:r>
      <w:r>
        <w:rPr>
          <w:sz w:val="28"/>
          <w:szCs w:val="28"/>
        </w:rPr>
        <w:t xml:space="preserve"> </w:t>
      </w:r>
      <w:r>
        <w:rPr>
          <w:sz w:val="28"/>
          <w:szCs w:val="28"/>
        </w:rPr>
        <w:t>any</w:t>
      </w:r>
      <w:r>
        <w:rPr>
          <w:sz w:val="28"/>
          <w:szCs w:val="28"/>
        </w:rPr>
        <w:t xml:space="preserve"> </w:t>
      </w:r>
      <w:r>
        <w:rPr>
          <w:sz w:val="28"/>
          <w:szCs w:val="28"/>
        </w:rPr>
        <w:t>business</w:t>
      </w:r>
      <w:r>
        <w:rPr>
          <w:sz w:val="28"/>
          <w:szCs w:val="28"/>
        </w:rPr>
        <w:t xml:space="preserve"> </w:t>
      </w:r>
      <w:r>
        <w:rPr>
          <w:sz w:val="28"/>
          <w:szCs w:val="28"/>
        </w:rPr>
        <w:t>or</w:t>
      </w:r>
      <w:r>
        <w:rPr>
          <w:sz w:val="28"/>
          <w:szCs w:val="28"/>
        </w:rPr>
        <w:t xml:space="preserve"> </w:t>
      </w:r>
      <w:r>
        <w:rPr>
          <w:sz w:val="28"/>
          <w:szCs w:val="28"/>
        </w:rPr>
        <w:t>firm,</w:t>
      </w:r>
      <w:r>
        <w:rPr>
          <w:sz w:val="28"/>
          <w:szCs w:val="28"/>
        </w:rPr>
        <w:t xml:space="preserve"> </w:t>
      </w:r>
      <w:r>
        <w:rPr>
          <w:sz w:val="28"/>
          <w:szCs w:val="28"/>
        </w:rPr>
        <w:t>when</w:t>
      </w:r>
      <w:r>
        <w:rPr>
          <w:sz w:val="28"/>
          <w:szCs w:val="28"/>
        </w:rPr>
        <w:t xml:space="preserve"> </w:t>
      </w:r>
      <w:r>
        <w:rPr>
          <w:sz w:val="28"/>
          <w:szCs w:val="28"/>
        </w:rPr>
        <w:t>the</w:t>
      </w:r>
      <w:r>
        <w:rPr>
          <w:sz w:val="28"/>
          <w:szCs w:val="28"/>
        </w:rPr>
        <w:t xml:space="preserve"> </w:t>
      </w:r>
      <w:r>
        <w:rPr>
          <w:sz w:val="28"/>
          <w:szCs w:val="28"/>
        </w:rPr>
        <w:t>firm</w:t>
      </w:r>
      <w:r>
        <w:rPr>
          <w:sz w:val="28"/>
          <w:szCs w:val="28"/>
        </w:rPr>
        <w:t xml:space="preserve"> </w:t>
      </w:r>
      <w:r>
        <w:rPr>
          <w:sz w:val="28"/>
          <w:szCs w:val="28"/>
        </w:rPr>
        <w:t>or</w:t>
      </w:r>
      <w:r>
        <w:rPr>
          <w:sz w:val="28"/>
          <w:szCs w:val="28"/>
        </w:rPr>
        <w:t xml:space="preserve"> </w:t>
      </w:r>
      <w:r>
        <w:rPr>
          <w:sz w:val="28"/>
          <w:szCs w:val="28"/>
        </w:rPr>
        <w:t>business</w:t>
      </w:r>
      <w:r>
        <w:rPr>
          <w:sz w:val="28"/>
          <w:szCs w:val="28"/>
        </w:rPr>
        <w:t xml:space="preserve"> </w:t>
      </w:r>
      <w:r>
        <w:rPr>
          <w:sz w:val="28"/>
          <w:szCs w:val="28"/>
        </w:rPr>
        <w:t>is</w:t>
      </w:r>
      <w:r>
        <w:rPr>
          <w:sz w:val="28"/>
          <w:szCs w:val="28"/>
        </w:rPr>
        <w:t xml:space="preserve"> </w:t>
      </w:r>
      <w:r>
        <w:rPr>
          <w:sz w:val="28"/>
          <w:szCs w:val="28"/>
        </w:rPr>
        <w:t>having</w:t>
      </w:r>
      <w:r>
        <w:rPr>
          <w:sz w:val="28"/>
          <w:szCs w:val="28"/>
        </w:rPr>
        <w:t xml:space="preserve"> </w:t>
      </w:r>
      <w:r>
        <w:rPr>
          <w:sz w:val="28"/>
          <w:szCs w:val="28"/>
        </w:rPr>
        <w:t>security</w:t>
      </w:r>
      <w:r>
        <w:rPr>
          <w:sz w:val="28"/>
          <w:szCs w:val="28"/>
        </w:rPr>
        <w:t xml:space="preserve"> </w:t>
      </w:r>
      <w:r>
        <w:rPr>
          <w:sz w:val="28"/>
          <w:szCs w:val="28"/>
        </w:rPr>
        <w:t>of</w:t>
      </w:r>
      <w:r>
        <w:rPr>
          <w:sz w:val="28"/>
          <w:szCs w:val="28"/>
        </w:rPr>
        <w:t xml:space="preserve"> </w:t>
      </w:r>
      <w:r>
        <w:rPr>
          <w:sz w:val="28"/>
          <w:szCs w:val="28"/>
        </w:rPr>
        <w:t>capital</w:t>
      </w:r>
      <w:r>
        <w:rPr>
          <w:sz w:val="28"/>
          <w:szCs w:val="28"/>
        </w:rPr>
        <w:t xml:space="preserve"> </w:t>
      </w:r>
      <w:r>
        <w:rPr>
          <w:sz w:val="28"/>
          <w:szCs w:val="28"/>
        </w:rPr>
        <w:t>or</w:t>
      </w:r>
      <w:r>
        <w:rPr>
          <w:sz w:val="28"/>
          <w:szCs w:val="28"/>
        </w:rPr>
        <w:t xml:space="preserve"> </w:t>
      </w:r>
      <w:r>
        <w:rPr>
          <w:sz w:val="28"/>
          <w:szCs w:val="28"/>
        </w:rPr>
        <w:t>the</w:t>
      </w:r>
      <w:r>
        <w:rPr>
          <w:sz w:val="28"/>
          <w:szCs w:val="28"/>
        </w:rPr>
        <w:t xml:space="preserve"> </w:t>
      </w:r>
      <w:r>
        <w:rPr>
          <w:sz w:val="28"/>
          <w:szCs w:val="28"/>
        </w:rPr>
        <w:t>firm</w:t>
      </w:r>
      <w:r>
        <w:rPr>
          <w:sz w:val="28"/>
          <w:szCs w:val="28"/>
        </w:rPr>
        <w:t xml:space="preserve"> </w:t>
      </w:r>
      <w:r>
        <w:rPr>
          <w:sz w:val="28"/>
          <w:szCs w:val="28"/>
        </w:rPr>
        <w:t>wants</w:t>
      </w:r>
      <w:r>
        <w:rPr>
          <w:sz w:val="28"/>
          <w:szCs w:val="28"/>
        </w:rPr>
        <w:t xml:space="preserve"> </w:t>
      </w:r>
      <w:r>
        <w:rPr>
          <w:sz w:val="28"/>
          <w:szCs w:val="28"/>
        </w:rPr>
        <w:t>to</w:t>
      </w:r>
      <w:r>
        <w:rPr>
          <w:sz w:val="28"/>
          <w:szCs w:val="28"/>
        </w:rPr>
        <w:t xml:space="preserve"> </w:t>
      </w:r>
      <w:r>
        <w:rPr>
          <w:sz w:val="28"/>
          <w:szCs w:val="28"/>
        </w:rPr>
        <w:t>increases</w:t>
      </w:r>
      <w:r>
        <w:rPr>
          <w:sz w:val="28"/>
          <w:szCs w:val="28"/>
        </w:rPr>
        <w:t xml:space="preserve"> </w:t>
      </w:r>
      <w:r>
        <w:rPr>
          <w:sz w:val="28"/>
          <w:szCs w:val="28"/>
        </w:rPr>
        <w:t>its</w:t>
      </w:r>
      <w:r>
        <w:rPr>
          <w:sz w:val="28"/>
          <w:szCs w:val="28"/>
        </w:rPr>
        <w:t xml:space="preserve"> </w:t>
      </w:r>
      <w:r>
        <w:rPr>
          <w:sz w:val="28"/>
          <w:szCs w:val="28"/>
        </w:rPr>
        <w:t>production</w:t>
      </w:r>
      <w:r>
        <w:rPr>
          <w:sz w:val="28"/>
          <w:szCs w:val="28"/>
        </w:rPr>
        <w:t xml:space="preserve"> </w:t>
      </w:r>
      <w:r>
        <w:rPr>
          <w:sz w:val="28"/>
          <w:szCs w:val="28"/>
        </w:rPr>
        <w:t>loan</w:t>
      </w:r>
      <w:r>
        <w:rPr>
          <w:sz w:val="28"/>
          <w:szCs w:val="28"/>
        </w:rPr>
        <w:t xml:space="preserve"> </w:t>
      </w:r>
      <w:r>
        <w:rPr>
          <w:sz w:val="28"/>
          <w:szCs w:val="28"/>
        </w:rPr>
        <w:t>is</w:t>
      </w:r>
      <w:r>
        <w:rPr>
          <w:sz w:val="28"/>
          <w:szCs w:val="28"/>
        </w:rPr>
        <w:t xml:space="preserve"> </w:t>
      </w:r>
      <w:r>
        <w:rPr>
          <w:sz w:val="28"/>
          <w:szCs w:val="28"/>
        </w:rPr>
        <w:t>taken.</w:t>
      </w:r>
    </w:p>
    <w:p>
      <w:pPr>
        <w:pStyle w:val="style0"/>
        <w:rPr/>
      </w:pPr>
    </w:p>
    <w:p>
      <w:pPr>
        <w:pStyle w:val="style0"/>
        <w:rPr/>
      </w:pPr>
      <w:r>
        <w:rPr>
          <w:sz w:val="28"/>
          <w:szCs w:val="28"/>
          <w:lang w:val="en-GB"/>
        </w:rPr>
        <w:t xml:space="preserve">         </w:t>
      </w:r>
      <w:r>
        <w:rPr>
          <w:sz w:val="28"/>
          <w:szCs w:val="28"/>
          <w:lang w:val="en-GB"/>
        </w:rPr>
        <w:t xml:space="preserve">Vimal </w:t>
      </w:r>
      <w:r>
        <w:rPr>
          <w:sz w:val="28"/>
          <w:szCs w:val="28"/>
        </w:rPr>
        <w:t>engineering</w:t>
      </w:r>
      <w:r>
        <w:rPr>
          <w:sz w:val="28"/>
          <w:szCs w:val="28"/>
        </w:rPr>
        <w:t xml:space="preserve"> </w:t>
      </w:r>
      <w:r>
        <w:rPr>
          <w:sz w:val="28"/>
          <w:szCs w:val="28"/>
          <w:lang w:val="en-GB"/>
        </w:rPr>
        <w:t xml:space="preserve">bearing </w:t>
      </w:r>
      <w:r>
        <w:rPr>
          <w:sz w:val="28"/>
          <w:szCs w:val="28"/>
        </w:rPr>
        <w:t>take</w:t>
      </w:r>
      <w:r>
        <w:rPr>
          <w:sz w:val="28"/>
          <w:szCs w:val="28"/>
        </w:rPr>
        <w:t xml:space="preserve"> </w:t>
      </w:r>
      <w:r>
        <w:rPr>
          <w:sz w:val="28"/>
          <w:szCs w:val="28"/>
        </w:rPr>
        <w:t>loan</w:t>
      </w:r>
      <w:r>
        <w:rPr>
          <w:sz w:val="28"/>
          <w:szCs w:val="28"/>
        </w:rPr>
        <w:t xml:space="preserve"> </w:t>
      </w:r>
      <w:r>
        <w:rPr>
          <w:sz w:val="28"/>
          <w:szCs w:val="28"/>
        </w:rPr>
        <w:t>from</w:t>
      </w:r>
      <w:r>
        <w:rPr>
          <w:sz w:val="28"/>
          <w:szCs w:val="28"/>
        </w:rPr>
        <w:t xml:space="preserve"> </w:t>
      </w:r>
      <w:r>
        <w:rPr>
          <w:sz w:val="28"/>
          <w:szCs w:val="28"/>
        </w:rPr>
        <w:t>bank</w:t>
      </w:r>
      <w:r>
        <w:rPr>
          <w:sz w:val="28"/>
          <w:szCs w:val="28"/>
        </w:rPr>
        <w:t xml:space="preserve"> </w:t>
      </w:r>
      <w:r>
        <w:rPr>
          <w:sz w:val="28"/>
          <w:szCs w:val="28"/>
        </w:rPr>
        <w:t>of</w:t>
      </w:r>
      <w:r>
        <w:rPr>
          <w:sz w:val="28"/>
          <w:szCs w:val="28"/>
          <w:lang w:val="en-GB"/>
        </w:rPr>
        <w:t xml:space="preserve"> HDEC </w:t>
      </w:r>
      <w:r>
        <w:rPr>
          <w:sz w:val="28"/>
          <w:szCs w:val="28"/>
          <w:lang w:val="en-GB"/>
        </w:rPr>
        <w:t xml:space="preserve">Bank or bank of baroda </w:t>
      </w:r>
      <w:r>
        <w:rPr>
          <w:sz w:val="28"/>
          <w:szCs w:val="28"/>
        </w:rPr>
        <w:t>to</w:t>
      </w:r>
      <w:r>
        <w:rPr>
          <w:sz w:val="28"/>
          <w:szCs w:val="28"/>
        </w:rPr>
        <w:t xml:space="preserve"> </w:t>
      </w:r>
      <w:r>
        <w:rPr>
          <w:sz w:val="28"/>
          <w:szCs w:val="28"/>
        </w:rPr>
        <w:t>develop</w:t>
      </w:r>
      <w:r>
        <w:rPr>
          <w:sz w:val="28"/>
          <w:szCs w:val="28"/>
        </w:rPr>
        <w:t xml:space="preserve"> </w:t>
      </w:r>
      <w:r>
        <w:rPr>
          <w:sz w:val="28"/>
          <w:szCs w:val="28"/>
        </w:rPr>
        <w:t>the</w:t>
      </w:r>
      <w:r>
        <w:rPr>
          <w:sz w:val="28"/>
          <w:szCs w:val="28"/>
        </w:rPr>
        <w:t xml:space="preserve"> </w:t>
      </w:r>
      <w:r>
        <w:rPr>
          <w:sz w:val="28"/>
          <w:szCs w:val="28"/>
        </w:rPr>
        <w:t>company.</w:t>
      </w:r>
    </w:p>
    <w:p>
      <w:pPr>
        <w:pStyle w:val="style0"/>
        <w:rPr/>
      </w:pPr>
    </w:p>
    <w:p>
      <w:pPr>
        <w:pStyle w:val="style0"/>
        <w:rPr/>
      </w:pPr>
    </w:p>
    <w:p>
      <w:pPr>
        <w:pStyle w:val="style0"/>
        <w:rPr/>
      </w:pPr>
    </w:p>
    <w:p>
      <w:pPr>
        <w:pStyle w:val="style0"/>
        <w:rPr/>
      </w:pPr>
    </w:p>
    <w:p>
      <w:pPr>
        <w:pStyle w:val="style0"/>
        <w:spacing w:lineRule="auto" w:line="360"/>
        <w:jc w:val="left"/>
        <w:outlineLvl w:val="0"/>
        <w:rPr>
          <w:b/>
          <w:sz w:val="36"/>
          <w:szCs w:val="28"/>
          <w:u w:val="single"/>
          <w:lang w:val="en-GB"/>
        </w:rPr>
      </w:pPr>
    </w:p>
    <w:p>
      <w:pPr>
        <w:pStyle w:val="style0"/>
        <w:spacing w:lineRule="auto" w:line="360"/>
        <w:jc w:val="center"/>
        <w:outlineLvl w:val="0"/>
        <w:rPr>
          <w:b/>
          <w:sz w:val="36"/>
          <w:szCs w:val="28"/>
          <w:u w:val="single"/>
          <w:lang w:val="en-GB"/>
        </w:rPr>
      </w:pPr>
      <w:r>
        <w:rPr>
          <w:b/>
          <w:sz w:val="36"/>
          <w:szCs w:val="28"/>
          <w:u w:val="single"/>
          <w:lang w:val="en-GB"/>
        </w:rPr>
        <w:t xml:space="preserve">5.sales </w:t>
      </w:r>
      <w:r>
        <w:rPr>
          <w:b/>
          <w:sz w:val="36"/>
          <w:szCs w:val="28"/>
          <w:u w:val="single"/>
          <w:lang w:val="en-GB"/>
        </w:rPr>
        <w:t>Local and Export Review of last capital budgeting decision</w:t>
      </w:r>
    </w:p>
    <w:p>
      <w:pPr>
        <w:pStyle w:val="style0"/>
        <w:spacing w:lineRule="auto" w:line="360"/>
        <w:jc w:val="both"/>
        <w:rPr/>
      </w:pPr>
    </w:p>
    <w:p>
      <w:pPr>
        <w:pStyle w:val="style0"/>
        <w:spacing w:lineRule="auto" w:line="360"/>
        <w:jc w:val="center"/>
        <w:rPr/>
      </w:pPr>
      <w:r>
        <w:rPr>
          <w:b/>
          <w:sz w:val="32"/>
          <w:szCs w:val="32"/>
          <w:u w:val="single"/>
        </w:rPr>
        <w:t>TARGET</w:t>
      </w:r>
      <w:r>
        <w:rPr>
          <w:b/>
          <w:sz w:val="32"/>
          <w:szCs w:val="32"/>
          <w:u w:val="single"/>
        </w:rPr>
        <w:t xml:space="preserve"> </w:t>
      </w:r>
      <w:r>
        <w:rPr>
          <w:b/>
          <w:sz w:val="32"/>
          <w:szCs w:val="32"/>
          <w:u w:val="single"/>
        </w:rPr>
        <w:t>AND</w:t>
      </w:r>
      <w:r>
        <w:rPr>
          <w:b/>
          <w:sz w:val="32"/>
          <w:szCs w:val="32"/>
          <w:u w:val="single"/>
        </w:rPr>
        <w:t xml:space="preserve"> </w:t>
      </w:r>
      <w:r>
        <w:rPr>
          <w:b/>
          <w:sz w:val="32"/>
          <w:szCs w:val="32"/>
          <w:u w:val="single"/>
        </w:rPr>
        <w:t>ACTUAL</w:t>
      </w:r>
      <w:r>
        <w:rPr>
          <w:b/>
          <w:sz w:val="32"/>
          <w:szCs w:val="32"/>
          <w:u w:val="single"/>
        </w:rPr>
        <w:t xml:space="preserve"> </w:t>
      </w:r>
      <w:r>
        <w:rPr>
          <w:b/>
          <w:sz w:val="32"/>
          <w:szCs w:val="32"/>
          <w:u w:val="single"/>
        </w:rPr>
        <w:t>SALES</w:t>
      </w:r>
    </w:p>
    <w:p>
      <w:pPr>
        <w:pStyle w:val="style0"/>
        <w:spacing w:lineRule="auto" w:line="360"/>
        <w:ind w:left="360"/>
        <w:rPr/>
      </w:pPr>
    </w:p>
    <w:p>
      <w:pPr>
        <w:pStyle w:val="style0"/>
        <w:spacing w:lineRule="auto" w:line="360"/>
        <w:rPr/>
      </w:pPr>
      <w:r>
        <w:rPr>
          <w:b/>
          <w:sz w:val="32"/>
          <w:szCs w:val="32"/>
        </w:rPr>
        <w:t>Target:</w:t>
      </w:r>
      <w:r>
        <w:rPr>
          <w:b/>
          <w:sz w:val="32"/>
          <w:szCs w:val="32"/>
        </w:rPr>
        <w:t xml:space="preserve"> </w:t>
      </w:r>
      <w:r>
        <w:rPr>
          <w:b/>
          <w:sz w:val="32"/>
          <w:szCs w:val="32"/>
        </w:rPr>
        <w:t>“</w:t>
      </w:r>
      <w:r>
        <w:rPr>
          <w:b/>
          <w:sz w:val="32"/>
          <w:szCs w:val="32"/>
          <w:lang w:val="en-GB"/>
        </w:rPr>
        <w:t>VIMAL ENGINEERING</w:t>
      </w:r>
      <w:r>
        <w:rPr>
          <w:b/>
          <w:sz w:val="32"/>
          <w:szCs w:val="32"/>
        </w:rPr>
        <w:t xml:space="preserve"> </w:t>
      </w:r>
      <w:r>
        <w:rPr>
          <w:b/>
          <w:sz w:val="32"/>
          <w:szCs w:val="32"/>
        </w:rPr>
        <w:t>BEARING</w:t>
      </w:r>
      <w:r>
        <w:rPr>
          <w:b/>
          <w:sz w:val="32"/>
          <w:szCs w:val="32"/>
        </w:rPr>
        <w:t xml:space="preserve"> </w:t>
      </w:r>
      <w:r>
        <w:rPr>
          <w:b/>
          <w:sz w:val="32"/>
          <w:szCs w:val="32"/>
        </w:rPr>
        <w:t>Pvt.</w:t>
      </w:r>
      <w:r>
        <w:rPr>
          <w:b/>
          <w:sz w:val="32"/>
          <w:szCs w:val="32"/>
        </w:rPr>
        <w:t xml:space="preserve"> </w:t>
      </w:r>
      <w:r>
        <w:rPr>
          <w:b/>
          <w:sz w:val="32"/>
          <w:szCs w:val="32"/>
        </w:rPr>
        <w:t>Ltd.</w:t>
      </w:r>
      <w:r>
        <w:rPr>
          <w:b/>
          <w:sz w:val="32"/>
          <w:szCs w:val="32"/>
        </w:rPr>
        <w:t xml:space="preserve"> </w:t>
      </w:r>
      <w:r>
        <w:rPr>
          <w:b/>
          <w:sz w:val="32"/>
          <w:szCs w:val="32"/>
        </w:rPr>
        <w:t>”</w:t>
      </w:r>
      <w:r>
        <w:rPr>
          <w:sz w:val="32"/>
          <w:szCs w:val="32"/>
        </w:rPr>
        <w:t>target</w:t>
      </w:r>
      <w:r>
        <w:rPr>
          <w:sz w:val="32"/>
          <w:szCs w:val="32"/>
        </w:rPr>
        <w:t xml:space="preserve"> </w:t>
      </w:r>
      <w:r>
        <w:rPr>
          <w:sz w:val="32"/>
          <w:szCs w:val="32"/>
        </w:rPr>
        <w:t>are</w:t>
      </w:r>
      <w:r>
        <w:rPr>
          <w:sz w:val="32"/>
          <w:szCs w:val="32"/>
        </w:rPr>
        <w:t xml:space="preserve"> </w:t>
      </w:r>
      <w:r>
        <w:rPr>
          <w:sz w:val="32"/>
          <w:szCs w:val="32"/>
        </w:rPr>
        <w:t>1,05,00,000</w:t>
      </w:r>
    </w:p>
    <w:p>
      <w:pPr>
        <w:pStyle w:val="style0"/>
        <w:spacing w:lineRule="auto" w:line="360"/>
        <w:ind w:left="1609"/>
        <w:rPr/>
      </w:pPr>
    </w:p>
    <w:p>
      <w:pPr>
        <w:pStyle w:val="style0"/>
        <w:spacing w:lineRule="auto" w:line="360"/>
        <w:rPr/>
      </w:pPr>
      <w:r>
        <w:rPr>
          <w:b/>
          <w:sz w:val="32"/>
          <w:szCs w:val="32"/>
        </w:rPr>
        <w:t>Actual</w:t>
      </w:r>
      <w:r>
        <w:rPr>
          <w:b/>
          <w:sz w:val="32"/>
          <w:szCs w:val="32"/>
        </w:rPr>
        <w:t xml:space="preserve"> </w:t>
      </w:r>
      <w:r>
        <w:rPr>
          <w:b/>
          <w:sz w:val="32"/>
          <w:szCs w:val="32"/>
        </w:rPr>
        <w:t>sales</w:t>
      </w:r>
      <w:r>
        <w:rPr>
          <w:b/>
          <w:sz w:val="32"/>
          <w:szCs w:val="32"/>
        </w:rPr>
        <w:t>:</w:t>
      </w:r>
      <w:r>
        <w:rPr>
          <w:b/>
          <w:sz w:val="32"/>
          <w:szCs w:val="32"/>
        </w:rPr>
        <w:t xml:space="preserve"> </w:t>
      </w:r>
      <w:r>
        <w:rPr>
          <w:b/>
          <w:sz w:val="32"/>
          <w:szCs w:val="32"/>
          <w:lang w:val="en-GB"/>
        </w:rPr>
        <w:t>"VIMAL ENGINEE</w:t>
      </w:r>
      <w:r>
        <w:rPr>
          <w:b/>
          <w:sz w:val="32"/>
          <w:szCs w:val="32"/>
          <w:lang w:val="en-GB"/>
        </w:rPr>
        <w:t xml:space="preserve">RING </w:t>
      </w:r>
      <w:r>
        <w:rPr>
          <w:b/>
          <w:sz w:val="32"/>
          <w:szCs w:val="32"/>
        </w:rPr>
        <w:t>BEARING</w:t>
      </w:r>
      <w:r>
        <w:rPr>
          <w:b/>
          <w:sz w:val="32"/>
          <w:szCs w:val="32"/>
        </w:rPr>
        <w:t xml:space="preserve"> </w:t>
      </w:r>
      <w:r>
        <w:rPr>
          <w:b/>
          <w:sz w:val="32"/>
          <w:szCs w:val="32"/>
        </w:rPr>
        <w:t>Pvt.</w:t>
      </w:r>
      <w:r>
        <w:rPr>
          <w:b/>
          <w:sz w:val="32"/>
          <w:szCs w:val="32"/>
        </w:rPr>
        <w:t xml:space="preserve"> </w:t>
      </w:r>
      <w:r>
        <w:rPr>
          <w:b/>
          <w:sz w:val="32"/>
          <w:szCs w:val="32"/>
        </w:rPr>
        <w:t>Ltd.”</w:t>
      </w:r>
      <w:r>
        <w:rPr>
          <w:sz w:val="32"/>
          <w:szCs w:val="32"/>
        </w:rPr>
        <w:t>An</w:t>
      </w:r>
      <w:r>
        <w:rPr>
          <w:sz w:val="32"/>
          <w:szCs w:val="32"/>
        </w:rPr>
        <w:t xml:space="preserve"> </w:t>
      </w:r>
      <w:r>
        <w:rPr>
          <w:sz w:val="32"/>
          <w:szCs w:val="32"/>
        </w:rPr>
        <w:t>actual</w:t>
      </w:r>
      <w:r>
        <w:rPr>
          <w:sz w:val="32"/>
          <w:szCs w:val="32"/>
        </w:rPr>
        <w:t xml:space="preserve"> </w:t>
      </w:r>
      <w:r>
        <w:rPr>
          <w:sz w:val="32"/>
          <w:szCs w:val="32"/>
        </w:rPr>
        <w:t>seal</w:t>
      </w:r>
      <w:r>
        <w:rPr>
          <w:sz w:val="32"/>
          <w:szCs w:val="32"/>
        </w:rPr>
        <w:t xml:space="preserve"> </w:t>
      </w:r>
      <w:r>
        <w:rPr>
          <w:sz w:val="32"/>
          <w:szCs w:val="32"/>
        </w:rPr>
        <w:t>is</w:t>
      </w:r>
      <w:r>
        <w:rPr>
          <w:sz w:val="32"/>
          <w:szCs w:val="32"/>
        </w:rPr>
        <w:t xml:space="preserve"> </w:t>
      </w:r>
      <w:r>
        <w:rPr>
          <w:sz w:val="32"/>
          <w:szCs w:val="32"/>
        </w:rPr>
        <w:t>85%</w:t>
      </w:r>
      <w:r>
        <w:rPr>
          <w:sz w:val="32"/>
          <w:szCs w:val="32"/>
        </w:rPr>
        <w:t xml:space="preserve"> </w:t>
      </w:r>
      <w:r>
        <w:rPr>
          <w:sz w:val="32"/>
          <w:szCs w:val="32"/>
        </w:rPr>
        <w:t>of</w:t>
      </w:r>
      <w:r>
        <w:rPr>
          <w:sz w:val="32"/>
          <w:szCs w:val="32"/>
        </w:rPr>
        <w:t xml:space="preserve"> </w:t>
      </w:r>
      <w:r>
        <w:rPr>
          <w:sz w:val="32"/>
          <w:szCs w:val="32"/>
        </w:rPr>
        <w:t>total</w:t>
      </w:r>
      <w:r>
        <w:rPr>
          <w:sz w:val="32"/>
          <w:szCs w:val="32"/>
        </w:rPr>
        <w:t xml:space="preserve"> </w:t>
      </w:r>
      <w:r>
        <w:rPr>
          <w:sz w:val="32"/>
          <w:szCs w:val="32"/>
        </w:rPr>
        <w:t>production</w:t>
      </w:r>
      <w:r>
        <w:rPr>
          <w:sz w:val="32"/>
          <w:szCs w:val="32"/>
        </w:rPr>
        <w:t xml:space="preserve"> </w:t>
      </w:r>
      <w:r>
        <w:rPr>
          <w:sz w:val="32"/>
          <w:szCs w:val="32"/>
        </w:rPr>
        <w:t>capacity.</w:t>
      </w:r>
    </w:p>
    <w:p>
      <w:pPr>
        <w:pStyle w:val="style0"/>
        <w:spacing w:lineRule="auto" w:line="360"/>
        <w:jc w:val="both"/>
        <w:rPr>
          <w:sz w:val="32"/>
          <w:szCs w:val="32"/>
          <w:lang w:val="en-GB"/>
        </w:rPr>
      </w:pPr>
    </w:p>
    <w:p>
      <w:pPr>
        <w:pStyle w:val="style0"/>
        <w:spacing w:lineRule="auto" w:line="360"/>
        <w:jc w:val="both"/>
        <w:rPr>
          <w:sz w:val="32"/>
          <w:szCs w:val="32"/>
          <w:lang w:val="en-GB"/>
        </w:rPr>
      </w:pPr>
      <w:r>
        <w:rPr>
          <w:sz w:val="32"/>
          <w:szCs w:val="32"/>
          <w:lang w:val="en-GB"/>
        </w:rPr>
        <w:t xml:space="preserve">          </w:t>
      </w:r>
      <w:r>
        <w:rPr>
          <w:sz w:val="32"/>
          <w:szCs w:val="32"/>
          <w:lang w:val="en-GB"/>
        </w:rPr>
        <w:t xml:space="preserve">Some </w:t>
      </w:r>
      <w:r>
        <w:rPr>
          <w:sz w:val="32"/>
          <w:szCs w:val="32"/>
          <w:lang w:val="en-GB"/>
        </w:rPr>
        <w:t>basi</w:t>
      </w:r>
      <w:r>
        <w:rPr>
          <w:sz w:val="32"/>
          <w:szCs w:val="32"/>
          <w:lang w:val="en-GB"/>
        </w:rPr>
        <w:t>c information about of Bearing is:</w:t>
      </w:r>
    </w:p>
    <w:p>
      <w:pPr>
        <w:pStyle w:val="style179"/>
        <w:numPr>
          <w:ilvl w:val="0"/>
          <w:numId w:val="35"/>
        </w:numPr>
        <w:spacing w:lineRule="auto" w:line="360"/>
        <w:jc w:val="both"/>
        <w:rPr>
          <w:sz w:val="32"/>
          <w:szCs w:val="32"/>
          <w:lang w:val="en-GB"/>
        </w:rPr>
      </w:pPr>
      <w:r>
        <w:rPr>
          <w:sz w:val="32"/>
          <w:szCs w:val="32"/>
          <w:lang w:val="en-GB"/>
        </w:rPr>
        <w:t xml:space="preserve">Daily </w:t>
      </w:r>
      <w:r>
        <w:rPr>
          <w:sz w:val="32"/>
          <w:szCs w:val="32"/>
          <w:lang w:val="en-GB"/>
        </w:rPr>
        <w:t>Scale:</w:t>
      </w:r>
    </w:p>
    <w:p>
      <w:pPr>
        <w:pStyle w:val="style0"/>
        <w:spacing w:lineRule="auto" w:line="360"/>
        <w:jc w:val="both"/>
        <w:rPr>
          <w:sz w:val="32"/>
          <w:szCs w:val="32"/>
          <w:lang w:val="en-GB"/>
        </w:rPr>
      </w:pPr>
      <w:r>
        <w:rPr>
          <w:sz w:val="32"/>
          <w:szCs w:val="32"/>
          <w:lang w:val="en-GB"/>
        </w:rPr>
        <w:t xml:space="preserve">    </w:t>
      </w:r>
      <w:r>
        <w:rPr>
          <w:sz w:val="32"/>
          <w:szCs w:val="32"/>
          <w:lang w:val="en-GB"/>
        </w:rPr>
        <w:t>Daily sales of bearing are approximately 12 lacks prices.</w:t>
      </w:r>
    </w:p>
    <w:p>
      <w:pPr>
        <w:pStyle w:val="style179"/>
        <w:numPr>
          <w:ilvl w:val="0"/>
          <w:numId w:val="66"/>
        </w:numPr>
        <w:spacing w:lineRule="auto" w:line="360"/>
        <w:jc w:val="both"/>
        <w:rPr>
          <w:sz w:val="32"/>
          <w:szCs w:val="32"/>
          <w:lang w:val="en-GB"/>
        </w:rPr>
      </w:pPr>
      <w:r>
        <w:rPr>
          <w:sz w:val="32"/>
          <w:szCs w:val="32"/>
          <w:lang w:val="en-GB"/>
        </w:rPr>
        <w:t>Sales per annum:</w:t>
      </w:r>
    </w:p>
    <w:p>
      <w:pPr>
        <w:pStyle w:val="style0"/>
        <w:spacing w:lineRule="auto" w:line="360"/>
        <w:jc w:val="both"/>
        <w:rPr>
          <w:sz w:val="32"/>
          <w:szCs w:val="32"/>
          <w:lang w:val="en-GB"/>
        </w:rPr>
      </w:pPr>
      <w:r>
        <w:rPr>
          <w:sz w:val="32"/>
          <w:szCs w:val="32"/>
          <w:lang w:val="en-GB"/>
        </w:rPr>
        <w:t xml:space="preserve">   </w:t>
      </w:r>
      <w:r>
        <w:rPr>
          <w:sz w:val="32"/>
          <w:szCs w:val="32"/>
          <w:lang w:val="en-GB"/>
        </w:rPr>
        <w:t xml:space="preserve">Annual sales of bearing is </w:t>
      </w:r>
      <w:r>
        <w:rPr>
          <w:sz w:val="32"/>
          <w:szCs w:val="32"/>
          <w:lang w:val="en-GB"/>
        </w:rPr>
        <w:t>generally 1 m</w:t>
      </w:r>
      <w:r>
        <w:rPr>
          <w:sz w:val="32"/>
          <w:szCs w:val="32"/>
          <w:lang w:val="en-GB"/>
        </w:rPr>
        <w:t>o</w:t>
      </w:r>
      <w:r>
        <w:rPr>
          <w:sz w:val="32"/>
          <w:szCs w:val="32"/>
          <w:lang w:val="en-GB"/>
        </w:rPr>
        <w:t xml:space="preserve">nths </w:t>
      </w:r>
      <w:r>
        <w:rPr>
          <w:sz w:val="32"/>
          <w:szCs w:val="32"/>
          <w:lang w:val="en-GB"/>
        </w:rPr>
        <w:t>o</w:t>
      </w:r>
      <w:r>
        <w:rPr>
          <w:sz w:val="32"/>
          <w:szCs w:val="32"/>
          <w:lang w:val="en-GB"/>
        </w:rPr>
        <w:t xml:space="preserve">r it may </w:t>
      </w:r>
      <w:r>
        <w:rPr>
          <w:sz w:val="32"/>
          <w:szCs w:val="32"/>
          <w:lang w:val="en-GB"/>
        </w:rPr>
        <w:t xml:space="preserve">  </w:t>
      </w:r>
      <w:r>
        <w:rPr>
          <w:sz w:val="32"/>
          <w:szCs w:val="32"/>
          <w:lang w:val="en-GB"/>
        </w:rPr>
        <w:t xml:space="preserve">be extended to </w:t>
      </w:r>
      <w:r>
        <w:rPr>
          <w:sz w:val="32"/>
          <w:szCs w:val="32"/>
          <w:lang w:val="en-GB"/>
        </w:rPr>
        <w:t xml:space="preserve">35 to </w:t>
      </w:r>
      <w:r>
        <w:rPr>
          <w:sz w:val="32"/>
          <w:szCs w:val="32"/>
          <w:lang w:val="en-GB"/>
        </w:rPr>
        <w:t>4</w:t>
      </w:r>
      <w:r>
        <w:rPr>
          <w:sz w:val="32"/>
          <w:szCs w:val="32"/>
          <w:lang w:val="en-GB"/>
        </w:rPr>
        <w:t>0 days.</w:t>
      </w:r>
    </w:p>
    <w:p>
      <w:pPr>
        <w:pStyle w:val="style179"/>
        <w:numPr>
          <w:ilvl w:val="0"/>
          <w:numId w:val="23"/>
        </w:numPr>
        <w:spacing w:lineRule="auto" w:line="360"/>
        <w:jc w:val="both"/>
        <w:rPr>
          <w:sz w:val="32"/>
          <w:szCs w:val="32"/>
          <w:lang w:val="en-GB"/>
        </w:rPr>
      </w:pPr>
      <w:r>
        <w:rPr>
          <w:sz w:val="32"/>
          <w:szCs w:val="32"/>
          <w:lang w:val="en-GB"/>
        </w:rPr>
        <w:t>Discounts allowance:</w:t>
      </w:r>
    </w:p>
    <w:p>
      <w:pPr>
        <w:pStyle w:val="style0"/>
        <w:spacing w:lineRule="auto" w:line="360"/>
        <w:jc w:val="both"/>
        <w:rPr>
          <w:sz w:val="32"/>
          <w:szCs w:val="32"/>
          <w:lang w:val="en-GB"/>
        </w:rPr>
      </w:pPr>
      <w:r>
        <w:rPr>
          <w:sz w:val="32"/>
          <w:szCs w:val="32"/>
          <w:lang w:val="en-GB"/>
        </w:rPr>
        <w:t xml:space="preserve">  </w:t>
      </w:r>
      <w:r>
        <w:rPr>
          <w:sz w:val="32"/>
          <w:szCs w:val="32"/>
          <w:lang w:val="en-GB"/>
        </w:rPr>
        <w:t>Discounts or allowance to customers depends on quantity d</w:t>
      </w:r>
      <w:r>
        <w:rPr>
          <w:sz w:val="32"/>
          <w:szCs w:val="32"/>
          <w:lang w:val="en-GB"/>
        </w:rPr>
        <w:t>emande</w:t>
      </w:r>
      <w:r>
        <w:rPr>
          <w:sz w:val="32"/>
          <w:szCs w:val="32"/>
          <w:lang w:val="en-GB"/>
        </w:rPr>
        <w:t xml:space="preserve">d and </w:t>
      </w:r>
      <w:r>
        <w:rPr>
          <w:sz w:val="32"/>
          <w:szCs w:val="32"/>
          <w:lang w:val="en-GB"/>
        </w:rPr>
        <w:t>terms of payment.</w:t>
      </w:r>
    </w:p>
    <w:p>
      <w:pPr>
        <w:pStyle w:val="style179"/>
        <w:numPr>
          <w:ilvl w:val="0"/>
          <w:numId w:val="74"/>
        </w:numPr>
        <w:spacing w:lineRule="auto" w:line="360"/>
        <w:jc w:val="both"/>
        <w:rPr>
          <w:sz w:val="32"/>
          <w:szCs w:val="32"/>
          <w:lang w:val="en-GB"/>
        </w:rPr>
      </w:pPr>
      <w:r>
        <w:rPr>
          <w:sz w:val="32"/>
          <w:szCs w:val="32"/>
          <w:lang w:val="en-GB"/>
        </w:rPr>
        <w:t xml:space="preserve">Taxes and </w:t>
      </w:r>
      <w:r>
        <w:rPr>
          <w:sz w:val="32"/>
          <w:szCs w:val="32"/>
          <w:lang w:val="en-GB"/>
        </w:rPr>
        <w:t>d</w:t>
      </w:r>
      <w:r>
        <w:rPr>
          <w:sz w:val="32"/>
          <w:szCs w:val="32"/>
          <w:lang w:val="en-GB"/>
        </w:rPr>
        <w:t>u</w:t>
      </w:r>
      <w:r>
        <w:rPr>
          <w:sz w:val="32"/>
          <w:szCs w:val="32"/>
          <w:lang w:val="en-GB"/>
        </w:rPr>
        <w:t>ty:</w:t>
      </w:r>
    </w:p>
    <w:p>
      <w:pPr>
        <w:pStyle w:val="style0"/>
        <w:spacing w:lineRule="auto" w:line="360"/>
        <w:jc w:val="both"/>
        <w:rPr>
          <w:sz w:val="32"/>
          <w:szCs w:val="32"/>
          <w:lang w:val="en-GB"/>
        </w:rPr>
      </w:pPr>
      <w:r>
        <w:rPr>
          <w:sz w:val="32"/>
          <w:szCs w:val="32"/>
          <w:lang w:val="en-GB"/>
        </w:rPr>
        <w:t xml:space="preserve">Sales tax </w:t>
      </w:r>
      <w:r>
        <w:rPr>
          <w:sz w:val="32"/>
          <w:szCs w:val="32"/>
          <w:lang w:val="en-GB"/>
        </w:rPr>
        <w:t>-4% of value</w:t>
      </w:r>
    </w:p>
    <w:p>
      <w:pPr>
        <w:pStyle w:val="style0"/>
        <w:spacing w:lineRule="auto" w:line="360"/>
        <w:jc w:val="both"/>
        <w:rPr>
          <w:sz w:val="32"/>
          <w:szCs w:val="32"/>
          <w:lang w:val="en-GB"/>
        </w:rPr>
      </w:pPr>
      <w:r>
        <w:rPr>
          <w:sz w:val="32"/>
          <w:szCs w:val="32"/>
          <w:lang w:val="en-GB"/>
        </w:rPr>
        <w:t xml:space="preserve">Excise- 16% on product </w:t>
      </w:r>
    </w:p>
    <w:p>
      <w:pPr>
        <w:pStyle w:val="style0"/>
        <w:spacing w:lineRule="auto" w:line="360"/>
        <w:jc w:val="both"/>
        <w:rPr>
          <w:sz w:val="32"/>
          <w:szCs w:val="32"/>
        </w:rPr>
      </w:pPr>
      <w:r>
        <w:rPr>
          <w:sz w:val="32"/>
          <w:szCs w:val="32"/>
          <w:lang w:val="en-GB"/>
        </w:rPr>
        <w:t>Central sales tax -4%</w:t>
      </w:r>
    </w:p>
    <w:p>
      <w:pPr>
        <w:pStyle w:val="style0"/>
        <w:spacing w:lineRule="auto" w:line="360"/>
        <w:outlineLvl w:val="0"/>
        <w:rPr>
          <w:b/>
          <w:sz w:val="36"/>
          <w:szCs w:val="28"/>
          <w:u w:val="single"/>
          <w:lang w:val="en-GB"/>
        </w:rPr>
      </w:pPr>
    </w:p>
    <w:p>
      <w:pPr>
        <w:pStyle w:val="style0"/>
        <w:spacing w:lineRule="auto" w:line="360"/>
        <w:outlineLvl w:val="0"/>
        <w:rPr/>
      </w:pPr>
    </w:p>
    <w:p>
      <w:pPr>
        <w:pStyle w:val="style0"/>
        <w:spacing w:lineRule="auto" w:line="360"/>
        <w:jc w:val="both"/>
        <w:rPr/>
      </w:pPr>
    </w:p>
    <w:p>
      <w:pPr>
        <w:pStyle w:val="style0"/>
        <w:spacing w:lineRule="auto" w:line="360"/>
        <w:jc w:val="both"/>
        <w:rPr>
          <w:u w:val="none"/>
        </w:rPr>
      </w:pPr>
      <w:r>
        <w:rPr>
          <w:b/>
          <w:sz w:val="36"/>
          <w:szCs w:val="36"/>
          <w:u w:val="none"/>
          <w:lang w:val="en-GB"/>
        </w:rPr>
        <w:t xml:space="preserve">           </w:t>
      </w:r>
      <w:r>
        <w:rPr>
          <w:b/>
          <w:sz w:val="36"/>
          <w:szCs w:val="36"/>
          <w:u w:val="none"/>
          <w:lang w:val="en-GB"/>
        </w:rPr>
        <w:t xml:space="preserve">         </w:t>
      </w:r>
      <w:r>
        <w:rPr>
          <w:b/>
          <w:sz w:val="36"/>
          <w:szCs w:val="36"/>
          <w:u w:val="none"/>
          <w:lang w:val="en-GB"/>
        </w:rPr>
        <w:t xml:space="preserve">    </w:t>
      </w:r>
      <w:r>
        <w:rPr>
          <w:b/>
          <w:sz w:val="36"/>
          <w:szCs w:val="36"/>
          <w:u w:val="single"/>
          <w:lang w:val="en-GB"/>
        </w:rPr>
        <w:t xml:space="preserve"> </w:t>
      </w:r>
      <w:r>
        <w:rPr>
          <w:b/>
          <w:sz w:val="36"/>
          <w:szCs w:val="36"/>
          <w:u w:val="single"/>
          <w:lang w:val="en-GB"/>
        </w:rPr>
        <w:t>6.</w:t>
      </w:r>
      <w:r>
        <w:rPr>
          <w:b/>
          <w:sz w:val="36"/>
          <w:szCs w:val="36"/>
          <w:u w:val="single"/>
          <w:lang w:val="en-GB"/>
        </w:rPr>
        <w:t xml:space="preserve">   </w:t>
      </w:r>
      <w:r>
        <w:rPr>
          <w:b/>
          <w:sz w:val="36"/>
          <w:szCs w:val="36"/>
          <w:u w:val="single"/>
        </w:rPr>
        <w:t>PROFIT OF THE UNIT</w:t>
      </w:r>
    </w:p>
    <w:p>
      <w:pPr>
        <w:pStyle w:val="style0"/>
        <w:spacing w:lineRule="auto" w:line="360"/>
        <w:jc w:val="both"/>
        <w:rPr/>
      </w:pPr>
    </w:p>
    <w:p>
      <w:pPr>
        <w:pStyle w:val="style0"/>
        <w:spacing w:lineRule="auto" w:line="360"/>
        <w:jc w:val="both"/>
        <w:rPr/>
      </w:pPr>
      <w:r>
        <w:rPr>
          <w:sz w:val="28"/>
        </w:rPr>
        <w:t xml:space="preserve">                   </w:t>
      </w:r>
      <w:r>
        <w:rPr>
          <w:sz w:val="28"/>
        </w:rPr>
        <w:t>Profit</w:t>
      </w:r>
      <w:r>
        <w:rPr>
          <w:sz w:val="28"/>
        </w:rPr>
        <w:t xml:space="preserve"> </w:t>
      </w:r>
      <w:r>
        <w:rPr>
          <w:sz w:val="28"/>
        </w:rPr>
        <w:t>is</w:t>
      </w:r>
      <w:r>
        <w:rPr>
          <w:sz w:val="28"/>
        </w:rPr>
        <w:t xml:space="preserve"> </w:t>
      </w:r>
      <w:r>
        <w:rPr>
          <w:sz w:val="28"/>
        </w:rPr>
        <w:t>the</w:t>
      </w:r>
      <w:r>
        <w:rPr>
          <w:sz w:val="28"/>
        </w:rPr>
        <w:t xml:space="preserve"> </w:t>
      </w:r>
      <w:r>
        <w:rPr>
          <w:sz w:val="28"/>
        </w:rPr>
        <w:t>financial</w:t>
      </w:r>
      <w:r>
        <w:rPr>
          <w:sz w:val="28"/>
        </w:rPr>
        <w:t xml:space="preserve"> </w:t>
      </w:r>
      <w:r>
        <w:rPr>
          <w:sz w:val="28"/>
        </w:rPr>
        <w:t>benefit</w:t>
      </w:r>
      <w:r>
        <w:rPr>
          <w:sz w:val="28"/>
        </w:rPr>
        <w:t xml:space="preserve"> </w:t>
      </w:r>
      <w:r>
        <w:rPr>
          <w:sz w:val="28"/>
        </w:rPr>
        <w:t>that</w:t>
      </w:r>
      <w:r>
        <w:rPr>
          <w:sz w:val="28"/>
        </w:rPr>
        <w:t xml:space="preserve"> </w:t>
      </w:r>
      <w:r>
        <w:rPr>
          <w:sz w:val="28"/>
        </w:rPr>
        <w:t>is</w:t>
      </w:r>
      <w:r>
        <w:rPr>
          <w:sz w:val="28"/>
        </w:rPr>
        <w:t xml:space="preserve"> </w:t>
      </w:r>
      <w:r>
        <w:rPr>
          <w:sz w:val="28"/>
        </w:rPr>
        <w:t>realized</w:t>
      </w:r>
      <w:r>
        <w:rPr>
          <w:sz w:val="28"/>
        </w:rPr>
        <w:t xml:space="preserve"> </w:t>
      </w:r>
      <w:r>
        <w:rPr>
          <w:sz w:val="28"/>
        </w:rPr>
        <w:t>when</w:t>
      </w:r>
      <w:r>
        <w:rPr>
          <w:sz w:val="28"/>
        </w:rPr>
        <w:t xml:space="preserve"> </w:t>
      </w:r>
      <w:r>
        <w:rPr>
          <w:sz w:val="28"/>
        </w:rPr>
        <w:t>the</w:t>
      </w:r>
      <w:r>
        <w:rPr>
          <w:sz w:val="28"/>
        </w:rPr>
        <w:t xml:space="preserve"> </w:t>
      </w:r>
      <w:r>
        <w:rPr>
          <w:sz w:val="28"/>
        </w:rPr>
        <w:t>amount</w:t>
      </w:r>
      <w:r>
        <w:rPr>
          <w:sz w:val="28"/>
        </w:rPr>
        <w:t xml:space="preserve"> </w:t>
      </w:r>
      <w:r>
        <w:rPr>
          <w:sz w:val="28"/>
        </w:rPr>
        <w:t>of</w:t>
      </w:r>
      <w:r>
        <w:rPr>
          <w:sz w:val="28"/>
        </w:rPr>
        <w:t xml:space="preserve"> </w:t>
      </w:r>
      <w:r>
        <w:rPr>
          <w:sz w:val="28"/>
        </w:rPr>
        <w:t>revenue</w:t>
      </w:r>
      <w:r>
        <w:rPr>
          <w:sz w:val="28"/>
        </w:rPr>
        <w:t xml:space="preserve"> </w:t>
      </w:r>
      <w:r>
        <w:rPr>
          <w:sz w:val="28"/>
        </w:rPr>
        <w:t>gained</w:t>
      </w:r>
      <w:r>
        <w:rPr>
          <w:sz w:val="28"/>
        </w:rPr>
        <w:t xml:space="preserve"> </w:t>
      </w:r>
      <w:r>
        <w:rPr>
          <w:sz w:val="28"/>
        </w:rPr>
        <w:t>from</w:t>
      </w:r>
      <w:r>
        <w:rPr>
          <w:sz w:val="28"/>
        </w:rPr>
        <w:t xml:space="preserve"> </w:t>
      </w:r>
      <w:r>
        <w:rPr>
          <w:sz w:val="28"/>
        </w:rPr>
        <w:t>a</w:t>
      </w:r>
      <w:r>
        <w:rPr>
          <w:sz w:val="28"/>
        </w:rPr>
        <w:t xml:space="preserve"> </w:t>
      </w:r>
      <w:r>
        <w:rPr>
          <w:sz w:val="28"/>
        </w:rPr>
        <w:t>business</w:t>
      </w:r>
      <w:r>
        <w:rPr>
          <w:sz w:val="28"/>
        </w:rPr>
        <w:t xml:space="preserve"> </w:t>
      </w:r>
      <w:r>
        <w:rPr>
          <w:sz w:val="28"/>
        </w:rPr>
        <w:t>activity</w:t>
      </w:r>
      <w:r>
        <w:rPr>
          <w:sz w:val="28"/>
        </w:rPr>
        <w:t xml:space="preserve"> </w:t>
      </w:r>
      <w:r>
        <w:rPr>
          <w:sz w:val="28"/>
        </w:rPr>
        <w:t>exceeds</w:t>
      </w:r>
      <w:r>
        <w:rPr>
          <w:sz w:val="28"/>
        </w:rPr>
        <w:t xml:space="preserve"> </w:t>
      </w:r>
      <w:r>
        <w:rPr>
          <w:sz w:val="28"/>
        </w:rPr>
        <w:t>the</w:t>
      </w:r>
      <w:r>
        <w:rPr>
          <w:sz w:val="28"/>
        </w:rPr>
        <w:t xml:space="preserve"> </w:t>
      </w:r>
      <w:r>
        <w:rPr>
          <w:sz w:val="28"/>
        </w:rPr>
        <w:t>expenses,</w:t>
      </w:r>
      <w:r>
        <w:rPr>
          <w:sz w:val="28"/>
        </w:rPr>
        <w:t xml:space="preserve"> </w:t>
      </w:r>
      <w:r>
        <w:rPr>
          <w:sz w:val="28"/>
        </w:rPr>
        <w:t>costs</w:t>
      </w:r>
      <w:r>
        <w:rPr>
          <w:sz w:val="28"/>
        </w:rPr>
        <w:t xml:space="preserve"> </w:t>
      </w:r>
      <w:r>
        <w:rPr>
          <w:sz w:val="28"/>
        </w:rPr>
        <w:t>and</w:t>
      </w:r>
      <w:r>
        <w:rPr>
          <w:sz w:val="28"/>
        </w:rPr>
        <w:t xml:space="preserve"> </w:t>
      </w:r>
      <w:r>
        <w:rPr>
          <w:sz w:val="28"/>
        </w:rPr>
        <w:t>taxes</w:t>
      </w:r>
      <w:r>
        <w:rPr>
          <w:sz w:val="28"/>
        </w:rPr>
        <w:t xml:space="preserve"> </w:t>
      </w:r>
      <w:r>
        <w:rPr>
          <w:sz w:val="28"/>
        </w:rPr>
        <w:t>needed</w:t>
      </w:r>
      <w:r>
        <w:rPr>
          <w:sz w:val="28"/>
        </w:rPr>
        <w:t xml:space="preserve"> </w:t>
      </w:r>
      <w:r>
        <w:rPr>
          <w:sz w:val="28"/>
        </w:rPr>
        <w:t>to</w:t>
      </w:r>
      <w:r>
        <w:rPr>
          <w:sz w:val="28"/>
        </w:rPr>
        <w:t xml:space="preserve"> </w:t>
      </w:r>
      <w:r>
        <w:rPr>
          <w:sz w:val="28"/>
        </w:rPr>
        <w:t>sustain</w:t>
      </w:r>
      <w:r>
        <w:rPr>
          <w:sz w:val="28"/>
        </w:rPr>
        <w:t xml:space="preserve"> </w:t>
      </w:r>
      <w:r>
        <w:rPr>
          <w:sz w:val="28"/>
        </w:rPr>
        <w:t>the</w:t>
      </w:r>
      <w:r>
        <w:rPr>
          <w:sz w:val="28"/>
        </w:rPr>
        <w:t xml:space="preserve"> </w:t>
      </w:r>
      <w:r>
        <w:rPr>
          <w:sz w:val="28"/>
        </w:rPr>
        <w:t>activity.</w:t>
      </w:r>
    </w:p>
    <w:p>
      <w:pPr>
        <w:pStyle w:val="style0"/>
        <w:spacing w:lineRule="auto" w:line="360"/>
        <w:jc w:val="both"/>
        <w:rPr/>
      </w:pPr>
    </w:p>
    <w:p>
      <w:pPr>
        <w:pStyle w:val="style0"/>
        <w:spacing w:lineRule="auto" w:line="360"/>
        <w:jc w:val="both"/>
        <w:rPr/>
      </w:pPr>
      <w:r>
        <w:rPr>
          <w:sz w:val="28"/>
        </w:rPr>
        <w:t xml:space="preserve">                 </w:t>
      </w:r>
      <w:r>
        <w:rPr>
          <w:sz w:val="28"/>
        </w:rPr>
        <w:t>Profit</w:t>
      </w:r>
      <w:r>
        <w:rPr>
          <w:sz w:val="28"/>
        </w:rPr>
        <w:t xml:space="preserve"> </w:t>
      </w:r>
      <w:r>
        <w:rPr>
          <w:sz w:val="28"/>
        </w:rPr>
        <w:t>is</w:t>
      </w:r>
      <w:r>
        <w:rPr>
          <w:sz w:val="28"/>
        </w:rPr>
        <w:t xml:space="preserve"> </w:t>
      </w:r>
      <w:r>
        <w:rPr>
          <w:sz w:val="28"/>
        </w:rPr>
        <w:t>motivator</w:t>
      </w:r>
      <w:r>
        <w:rPr>
          <w:sz w:val="28"/>
        </w:rPr>
        <w:t xml:space="preserve"> </w:t>
      </w:r>
      <w:r>
        <w:rPr>
          <w:sz w:val="28"/>
        </w:rPr>
        <w:t>of</w:t>
      </w:r>
      <w:r>
        <w:rPr>
          <w:sz w:val="28"/>
        </w:rPr>
        <w:t xml:space="preserve"> </w:t>
      </w:r>
      <w:r>
        <w:rPr>
          <w:sz w:val="28"/>
        </w:rPr>
        <w:t>any</w:t>
      </w:r>
      <w:r>
        <w:rPr>
          <w:sz w:val="28"/>
        </w:rPr>
        <w:t xml:space="preserve"> </w:t>
      </w:r>
      <w:r>
        <w:rPr>
          <w:sz w:val="28"/>
        </w:rPr>
        <w:t>business</w:t>
      </w:r>
      <w:r>
        <w:rPr>
          <w:sz w:val="28"/>
        </w:rPr>
        <w:t xml:space="preserve"> </w:t>
      </w:r>
      <w:r>
        <w:rPr>
          <w:sz w:val="28"/>
        </w:rPr>
        <w:t>unit.</w:t>
      </w:r>
      <w:r>
        <w:rPr>
          <w:sz w:val="28"/>
        </w:rPr>
        <w:t xml:space="preserve"> </w:t>
      </w:r>
      <w:r>
        <w:rPr>
          <w:sz w:val="28"/>
        </w:rPr>
        <w:t>Without</w:t>
      </w:r>
      <w:r>
        <w:rPr>
          <w:sz w:val="28"/>
        </w:rPr>
        <w:t xml:space="preserve"> </w:t>
      </w:r>
      <w:r>
        <w:rPr>
          <w:sz w:val="28"/>
        </w:rPr>
        <w:t>profit</w:t>
      </w:r>
      <w:r>
        <w:rPr>
          <w:sz w:val="28"/>
        </w:rPr>
        <w:t xml:space="preserve"> </w:t>
      </w:r>
      <w:r>
        <w:rPr>
          <w:sz w:val="28"/>
        </w:rPr>
        <w:t>none</w:t>
      </w:r>
      <w:r>
        <w:rPr>
          <w:sz w:val="28"/>
        </w:rPr>
        <w:t xml:space="preserve"> </w:t>
      </w:r>
      <w:r>
        <w:rPr>
          <w:sz w:val="28"/>
        </w:rPr>
        <w:t>of</w:t>
      </w:r>
      <w:r>
        <w:rPr>
          <w:sz w:val="28"/>
        </w:rPr>
        <w:t xml:space="preserve"> </w:t>
      </w:r>
      <w:r>
        <w:rPr>
          <w:sz w:val="28"/>
        </w:rPr>
        <w:t>the</w:t>
      </w:r>
      <w:r>
        <w:rPr>
          <w:sz w:val="28"/>
        </w:rPr>
        <w:t xml:space="preserve"> </w:t>
      </w:r>
      <w:r>
        <w:rPr>
          <w:sz w:val="28"/>
        </w:rPr>
        <w:t>industry</w:t>
      </w:r>
      <w:r>
        <w:rPr>
          <w:sz w:val="28"/>
        </w:rPr>
        <w:t xml:space="preserve"> </w:t>
      </w:r>
      <w:r>
        <w:rPr>
          <w:sz w:val="28"/>
        </w:rPr>
        <w:t>can</w:t>
      </w:r>
      <w:r>
        <w:rPr>
          <w:sz w:val="28"/>
        </w:rPr>
        <w:t xml:space="preserve"> </w:t>
      </w:r>
      <w:r>
        <w:rPr>
          <w:sz w:val="28"/>
        </w:rPr>
        <w:t>stand</w:t>
      </w:r>
      <w:r>
        <w:rPr>
          <w:sz w:val="28"/>
        </w:rPr>
        <w:t xml:space="preserve"> </w:t>
      </w:r>
      <w:r>
        <w:rPr>
          <w:sz w:val="28"/>
        </w:rPr>
        <w:t>in</w:t>
      </w:r>
      <w:r>
        <w:rPr>
          <w:sz w:val="28"/>
        </w:rPr>
        <w:t xml:space="preserve"> </w:t>
      </w:r>
      <w:r>
        <w:rPr>
          <w:sz w:val="28"/>
        </w:rPr>
        <w:t>the</w:t>
      </w:r>
      <w:r>
        <w:rPr>
          <w:sz w:val="28"/>
        </w:rPr>
        <w:t xml:space="preserve"> </w:t>
      </w:r>
      <w:r>
        <w:rPr>
          <w:sz w:val="28"/>
        </w:rPr>
        <w:t>market.</w:t>
      </w:r>
      <w:r>
        <w:rPr>
          <w:sz w:val="28"/>
        </w:rPr>
        <w:t xml:space="preserve"> </w:t>
      </w:r>
      <w:r>
        <w:rPr>
          <w:sz w:val="28"/>
        </w:rPr>
        <w:t>The</w:t>
      </w:r>
      <w:r>
        <w:rPr>
          <w:sz w:val="28"/>
        </w:rPr>
        <w:t xml:space="preserve"> </w:t>
      </w:r>
      <w:r>
        <w:rPr>
          <w:sz w:val="28"/>
        </w:rPr>
        <w:t>profit</w:t>
      </w:r>
      <w:r>
        <w:rPr>
          <w:sz w:val="28"/>
        </w:rPr>
        <w:t xml:space="preserve"> </w:t>
      </w:r>
      <w:r>
        <w:rPr>
          <w:sz w:val="28"/>
        </w:rPr>
        <w:t>of</w:t>
      </w:r>
      <w:r>
        <w:rPr>
          <w:sz w:val="28"/>
        </w:rPr>
        <w:t xml:space="preserve"> </w:t>
      </w:r>
      <w:r>
        <w:rPr>
          <w:sz w:val="28"/>
        </w:rPr>
        <w:t>the</w:t>
      </w:r>
      <w:r>
        <w:rPr>
          <w:sz w:val="28"/>
        </w:rPr>
        <w:t xml:space="preserve"> </w:t>
      </w:r>
      <w:r>
        <w:rPr>
          <w:sz w:val="28"/>
          <w:lang w:val="en-GB"/>
        </w:rPr>
        <w:t xml:space="preserve">Vimal Engineering </w:t>
      </w:r>
      <w:r>
        <w:rPr>
          <w:sz w:val="28"/>
        </w:rPr>
        <w:t>B</w:t>
      </w:r>
      <w:r>
        <w:rPr>
          <w:sz w:val="28"/>
          <w:lang w:val="en-GB"/>
        </w:rPr>
        <w:t>eari</w:t>
      </w:r>
      <w:r>
        <w:rPr>
          <w:sz w:val="28"/>
          <w:lang w:val="en-GB"/>
        </w:rPr>
        <w:t>ng</w:t>
      </w:r>
      <w:r>
        <w:rPr>
          <w:sz w:val="28"/>
        </w:rPr>
        <w:t xml:space="preserve"> </w:t>
      </w:r>
      <w:r>
        <w:rPr>
          <w:sz w:val="28"/>
        </w:rPr>
        <w:t>Pvt.</w:t>
      </w:r>
      <w:r>
        <w:rPr>
          <w:sz w:val="28"/>
        </w:rPr>
        <w:t xml:space="preserve"> </w:t>
      </w:r>
      <w:r>
        <w:rPr>
          <w:sz w:val="28"/>
        </w:rPr>
        <w:t>Ltd.”</w:t>
      </w:r>
      <w:r>
        <w:rPr>
          <w:sz w:val="28"/>
        </w:rPr>
        <w:t xml:space="preserve"> </w:t>
      </w:r>
      <w:r>
        <w:rPr>
          <w:sz w:val="28"/>
        </w:rPr>
        <w:t>Of</w:t>
      </w:r>
      <w:r>
        <w:rPr>
          <w:sz w:val="28"/>
        </w:rPr>
        <w:t xml:space="preserve"> </w:t>
      </w:r>
      <w:r>
        <w:rPr>
          <w:sz w:val="28"/>
        </w:rPr>
        <w:t>last</w:t>
      </w:r>
      <w:r>
        <w:rPr>
          <w:sz w:val="28"/>
        </w:rPr>
        <w:t xml:space="preserve"> </w:t>
      </w:r>
      <w:r>
        <w:rPr>
          <w:sz w:val="28"/>
        </w:rPr>
        <w:t>five</w:t>
      </w:r>
      <w:r>
        <w:rPr>
          <w:sz w:val="28"/>
        </w:rPr>
        <w:t xml:space="preserve"> </w:t>
      </w:r>
      <w:r>
        <w:rPr>
          <w:sz w:val="28"/>
        </w:rPr>
        <w:t>year</w:t>
      </w:r>
      <w:r>
        <w:rPr>
          <w:sz w:val="28"/>
        </w:rPr>
        <w:t xml:space="preserve"> </w:t>
      </w:r>
      <w:r>
        <w:rPr>
          <w:sz w:val="28"/>
        </w:rPr>
        <w:t>is</w:t>
      </w:r>
      <w:r>
        <w:rPr>
          <w:sz w:val="28"/>
        </w:rPr>
        <w:t xml:space="preserve"> </w:t>
      </w:r>
      <w:r>
        <w:rPr>
          <w:sz w:val="28"/>
        </w:rPr>
        <w:t>as</w:t>
      </w:r>
      <w:r>
        <w:rPr>
          <w:sz w:val="28"/>
        </w:rPr>
        <w:t xml:space="preserve"> </w:t>
      </w:r>
      <w:r>
        <w:rPr>
          <w:sz w:val="28"/>
        </w:rPr>
        <w:t>follows.</w:t>
      </w:r>
    </w:p>
    <w:p>
      <w:pPr>
        <w:pStyle w:val="style0"/>
        <w:spacing w:lineRule="auto" w:line="360"/>
        <w:jc w:val="both"/>
        <w:rPr/>
      </w:pPr>
    </w:p>
    <w:p>
      <w:pPr>
        <w:pStyle w:val="style0"/>
        <w:spacing w:lineRule="auto" w:line="360"/>
        <w:jc w:val="both"/>
        <w:rPr/>
      </w:pPr>
    </w:p>
    <w:tbl>
      <w:tblPr>
        <w:jc w:val="left"/>
        <w:tblInd w:w="2448" w:type="dxa"/>
      </w:tblPr>
      <w:tblGrid>
        <w:gridCol w:w="1980"/>
        <w:gridCol w:w="1890"/>
      </w:tblGrid>
      <w:tr>
        <w:trPr>
          <w:cantSplit w:val="false"/>
          <w:tblHeader w:val="false"/>
          <w:jc w:val="left"/>
        </w:trPr>
        <w:tc>
          <w:tcPr>
            <w:tcW w:w="198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b/>
                <w:sz w:val="28"/>
              </w:rPr>
              <w:t>Year</w:t>
            </w:r>
          </w:p>
        </w:tc>
        <w:tc>
          <w:tcPr>
            <w:tcW w:w="189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b/>
                <w:sz w:val="28"/>
              </w:rPr>
              <w:t>Profit</w:t>
            </w:r>
          </w:p>
        </w:tc>
      </w:tr>
      <w:tr>
        <w:tblPrEx/>
        <w:trPr>
          <w:cantSplit w:val="false"/>
          <w:tblHeader w:val="false"/>
          <w:jc w:val="left"/>
        </w:trPr>
        <w:tc>
          <w:tcPr>
            <w:tcW w:w="198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sz w:val="28"/>
              </w:rPr>
              <w:t>20</w:t>
            </w:r>
            <w:r>
              <w:rPr>
                <w:sz w:val="28"/>
                <w:lang w:val="en-GB"/>
              </w:rPr>
              <w:t>11-</w:t>
            </w:r>
            <w:r>
              <w:rPr>
                <w:sz w:val="28"/>
              </w:rPr>
              <w:t>201</w:t>
            </w:r>
            <w:r>
              <w:rPr>
                <w:sz w:val="28"/>
                <w:lang w:val="en-GB"/>
              </w:rPr>
              <w:t>2</w:t>
            </w:r>
          </w:p>
        </w:tc>
        <w:tc>
          <w:tcPr>
            <w:tcW w:w="189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sz w:val="28"/>
              </w:rPr>
              <w:t>2,</w:t>
            </w:r>
            <w:r>
              <w:rPr>
                <w:sz w:val="28"/>
              </w:rPr>
              <w:t xml:space="preserve"> </w:t>
            </w:r>
            <w:r>
              <w:rPr>
                <w:sz w:val="28"/>
              </w:rPr>
              <w:t>92,</w:t>
            </w:r>
            <w:r>
              <w:rPr>
                <w:sz w:val="28"/>
              </w:rPr>
              <w:t xml:space="preserve"> </w:t>
            </w:r>
            <w:r>
              <w:rPr>
                <w:sz w:val="28"/>
              </w:rPr>
              <w:t>75,</w:t>
            </w:r>
            <w:r>
              <w:rPr>
                <w:sz w:val="28"/>
              </w:rPr>
              <w:t xml:space="preserve"> </w:t>
            </w:r>
            <w:r>
              <w:rPr>
                <w:sz w:val="28"/>
              </w:rPr>
              <w:t>000</w:t>
            </w:r>
          </w:p>
        </w:tc>
      </w:tr>
      <w:tr>
        <w:tblPrEx/>
        <w:trPr>
          <w:cantSplit w:val="false"/>
          <w:tblHeader w:val="false"/>
          <w:jc w:val="left"/>
        </w:trPr>
        <w:tc>
          <w:tcPr>
            <w:tcW w:w="198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sz w:val="28"/>
              </w:rPr>
              <w:t>201</w:t>
            </w:r>
            <w:r>
              <w:rPr>
                <w:sz w:val="28"/>
                <w:lang w:val="en-GB"/>
              </w:rPr>
              <w:t>2-</w:t>
            </w:r>
            <w:r>
              <w:rPr>
                <w:sz w:val="28"/>
              </w:rPr>
              <w:t>201</w:t>
            </w:r>
            <w:r>
              <w:rPr>
                <w:sz w:val="28"/>
                <w:lang w:val="en-GB"/>
              </w:rPr>
              <w:t>3</w:t>
            </w:r>
          </w:p>
        </w:tc>
        <w:tc>
          <w:tcPr>
            <w:tcW w:w="189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sz w:val="28"/>
              </w:rPr>
              <w:t>3,</w:t>
            </w:r>
            <w:r>
              <w:rPr>
                <w:sz w:val="28"/>
              </w:rPr>
              <w:t xml:space="preserve"> </w:t>
            </w:r>
            <w:r>
              <w:rPr>
                <w:sz w:val="28"/>
              </w:rPr>
              <w:t>20,</w:t>
            </w:r>
            <w:r>
              <w:rPr>
                <w:sz w:val="28"/>
              </w:rPr>
              <w:t xml:space="preserve"> </w:t>
            </w:r>
            <w:r>
              <w:rPr>
                <w:sz w:val="28"/>
              </w:rPr>
              <w:t>82,</w:t>
            </w:r>
            <w:r>
              <w:rPr>
                <w:sz w:val="28"/>
              </w:rPr>
              <w:t xml:space="preserve"> </w:t>
            </w:r>
            <w:r>
              <w:rPr>
                <w:sz w:val="28"/>
              </w:rPr>
              <w:t>000</w:t>
            </w:r>
          </w:p>
        </w:tc>
      </w:tr>
      <w:tr>
        <w:tblPrEx/>
        <w:trPr>
          <w:cantSplit w:val="false"/>
          <w:tblHeader w:val="false"/>
          <w:jc w:val="left"/>
        </w:trPr>
        <w:tc>
          <w:tcPr>
            <w:tcW w:w="198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sz w:val="28"/>
              </w:rPr>
              <w:t>201</w:t>
            </w:r>
            <w:r>
              <w:rPr>
                <w:sz w:val="28"/>
                <w:lang w:val="en-GB"/>
              </w:rPr>
              <w:t>3-</w:t>
            </w:r>
            <w:r>
              <w:rPr>
                <w:sz w:val="28"/>
              </w:rPr>
              <w:t>201</w:t>
            </w:r>
            <w:r>
              <w:rPr>
                <w:sz w:val="28"/>
                <w:lang w:val="en-GB"/>
              </w:rPr>
              <w:t>4</w:t>
            </w:r>
          </w:p>
        </w:tc>
        <w:tc>
          <w:tcPr>
            <w:tcW w:w="189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sz w:val="28"/>
              </w:rPr>
              <w:t>2,</w:t>
            </w:r>
            <w:r>
              <w:rPr>
                <w:sz w:val="28"/>
              </w:rPr>
              <w:t xml:space="preserve"> </w:t>
            </w:r>
            <w:r>
              <w:rPr>
                <w:sz w:val="28"/>
              </w:rPr>
              <w:t>43,</w:t>
            </w:r>
            <w:r>
              <w:rPr>
                <w:sz w:val="28"/>
              </w:rPr>
              <w:t xml:space="preserve"> </w:t>
            </w:r>
            <w:r>
              <w:rPr>
                <w:sz w:val="28"/>
              </w:rPr>
              <w:t>63,</w:t>
            </w:r>
            <w:r>
              <w:rPr>
                <w:sz w:val="28"/>
              </w:rPr>
              <w:t xml:space="preserve"> </w:t>
            </w:r>
            <w:r>
              <w:rPr>
                <w:sz w:val="28"/>
              </w:rPr>
              <w:t>000</w:t>
            </w:r>
          </w:p>
        </w:tc>
      </w:tr>
      <w:tr>
        <w:tblPrEx/>
        <w:trPr>
          <w:cantSplit w:val="false"/>
          <w:tblHeader w:val="false"/>
          <w:jc w:val="left"/>
        </w:trPr>
        <w:tc>
          <w:tcPr>
            <w:tcW w:w="198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sz w:val="28"/>
              </w:rPr>
              <w:t>201</w:t>
            </w:r>
            <w:r>
              <w:rPr>
                <w:sz w:val="28"/>
                <w:lang w:val="en-GB"/>
              </w:rPr>
              <w:t>4-</w:t>
            </w:r>
            <w:r>
              <w:rPr>
                <w:sz w:val="28"/>
              </w:rPr>
              <w:t>201</w:t>
            </w:r>
            <w:r>
              <w:rPr>
                <w:sz w:val="28"/>
                <w:lang w:val="en-GB"/>
              </w:rPr>
              <w:t>5</w:t>
            </w:r>
          </w:p>
        </w:tc>
        <w:tc>
          <w:tcPr>
            <w:tcW w:w="189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sz w:val="28"/>
              </w:rPr>
              <w:t>3,</w:t>
            </w:r>
            <w:r>
              <w:rPr>
                <w:sz w:val="28"/>
              </w:rPr>
              <w:t xml:space="preserve"> </w:t>
            </w:r>
            <w:r>
              <w:rPr>
                <w:sz w:val="28"/>
              </w:rPr>
              <w:t>78,</w:t>
            </w:r>
            <w:r>
              <w:rPr>
                <w:sz w:val="28"/>
              </w:rPr>
              <w:t xml:space="preserve"> </w:t>
            </w:r>
            <w:r>
              <w:rPr>
                <w:sz w:val="28"/>
              </w:rPr>
              <w:t>35,</w:t>
            </w:r>
            <w:r>
              <w:rPr>
                <w:sz w:val="28"/>
              </w:rPr>
              <w:t xml:space="preserve"> </w:t>
            </w:r>
            <w:r>
              <w:rPr>
                <w:sz w:val="28"/>
              </w:rPr>
              <w:t>000</w:t>
            </w:r>
          </w:p>
        </w:tc>
      </w:tr>
      <w:tr>
        <w:tblPrEx/>
        <w:trPr>
          <w:cantSplit w:val="false"/>
          <w:tblHeader w:val="false"/>
          <w:jc w:val="left"/>
        </w:trPr>
        <w:tc>
          <w:tcPr>
            <w:tcW w:w="198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sz w:val="28"/>
              </w:rPr>
              <w:t>2</w:t>
            </w:r>
            <w:r>
              <w:rPr>
                <w:sz w:val="28"/>
                <w:lang w:val="en-GB"/>
              </w:rPr>
              <w:t>015</w:t>
            </w:r>
            <w:r>
              <w:rPr>
                <w:sz w:val="28"/>
                <w:lang w:val="en-GB"/>
              </w:rPr>
              <w:t>-16</w:t>
            </w:r>
          </w:p>
        </w:tc>
        <w:tc>
          <w:tcPr>
            <w:tcW w:w="189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pPr>
            <w:r>
              <w:rPr>
                <w:sz w:val="28"/>
              </w:rPr>
              <w:t>4,</w:t>
            </w:r>
            <w:r>
              <w:rPr>
                <w:sz w:val="28"/>
              </w:rPr>
              <w:t xml:space="preserve"> </w:t>
            </w:r>
            <w:r>
              <w:rPr>
                <w:sz w:val="28"/>
              </w:rPr>
              <w:t>55,</w:t>
            </w:r>
            <w:r>
              <w:rPr>
                <w:sz w:val="28"/>
              </w:rPr>
              <w:t xml:space="preserve"> </w:t>
            </w:r>
            <w:r>
              <w:rPr>
                <w:sz w:val="28"/>
              </w:rPr>
              <w:t>32</w:t>
            </w:r>
            <w:r>
              <w:rPr>
                <w:sz w:val="28"/>
                <w:lang w:val="en-GB"/>
              </w:rPr>
              <w:t>,000</w:t>
            </w:r>
          </w:p>
        </w:tc>
      </w:tr>
    </w:tbl>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outlineLvl w:val="0"/>
        <w:rPr/>
      </w:pPr>
    </w:p>
    <w:p>
      <w:pPr>
        <w:pStyle w:val="style0"/>
        <w:spacing w:lineRule="auto" w:line="360"/>
        <w:outlineLvl w:val="0"/>
        <w:rPr/>
      </w:pPr>
    </w:p>
    <w:p>
      <w:pPr>
        <w:pStyle w:val="style0"/>
        <w:spacing w:lineRule="auto" w:line="360"/>
        <w:outlineLvl w:val="0"/>
        <w:rPr/>
      </w:pPr>
    </w:p>
    <w:p>
      <w:pPr>
        <w:pStyle w:val="style0"/>
        <w:spacing w:lineRule="auto" w:line="360"/>
        <w:outlineLvl w:val="0"/>
        <w:rPr/>
      </w:pPr>
    </w:p>
    <w:p>
      <w:pPr>
        <w:pStyle w:val="style0"/>
        <w:spacing w:lineRule="auto" w:line="360"/>
        <w:outlineLvl w:val="0"/>
        <w:rPr/>
      </w:pPr>
    </w:p>
    <w:p>
      <w:pPr>
        <w:pStyle w:val="style0"/>
        <w:spacing w:lineRule="auto" w:line="360"/>
        <w:outlineLvl w:val="0"/>
        <w:rPr>
          <w:b/>
          <w:sz w:val="36"/>
          <w:szCs w:val="28"/>
          <w:u w:val="single"/>
          <w:lang w:val="en-GB"/>
        </w:rPr>
      </w:pPr>
    </w:p>
    <w:p>
      <w:pPr>
        <w:pStyle w:val="style0"/>
        <w:spacing w:lineRule="auto" w:line="360"/>
        <w:outlineLvl w:val="0"/>
        <w:rPr>
          <w:b/>
          <w:sz w:val="36"/>
          <w:szCs w:val="28"/>
          <w:u w:val="single"/>
          <w:lang w:val="en-GB"/>
        </w:rPr>
      </w:pPr>
    </w:p>
    <w:p>
      <w:pPr>
        <w:pStyle w:val="style0"/>
        <w:spacing w:lineRule="auto" w:line="360"/>
        <w:outlineLvl w:val="0"/>
        <w:rPr>
          <w:b/>
          <w:sz w:val="36"/>
          <w:szCs w:val="28"/>
          <w:u w:val="none"/>
        </w:rPr>
      </w:pPr>
      <w:r>
        <w:rPr>
          <w:b/>
          <w:sz w:val="36"/>
          <w:szCs w:val="28"/>
          <w:u w:val="none"/>
          <w:lang w:val="en-GB"/>
        </w:rPr>
        <w:t xml:space="preserve">                                  </w:t>
      </w:r>
      <w:r>
        <w:rPr>
          <w:b/>
          <w:sz w:val="36"/>
          <w:szCs w:val="28"/>
          <w:u w:val="single"/>
          <w:lang w:val="en-GB"/>
        </w:rPr>
        <w:t xml:space="preserve"> </w:t>
      </w:r>
      <w:r>
        <w:rPr>
          <w:b/>
          <w:sz w:val="36"/>
          <w:szCs w:val="28"/>
          <w:u w:val="single"/>
          <w:lang w:val="en-GB"/>
        </w:rPr>
        <w:t>7.Dividend</w:t>
      </w:r>
    </w:p>
    <w:p>
      <w:pPr>
        <w:pStyle w:val="style0"/>
        <w:spacing w:lineRule="auto" w:line="360"/>
        <w:jc w:val="both"/>
        <w:rPr/>
      </w:pPr>
    </w:p>
    <w:p>
      <w:pPr>
        <w:pStyle w:val="style0"/>
        <w:spacing w:lineRule="auto" w:line="360"/>
        <w:ind w:left="720" w:firstLine="720"/>
        <w:jc w:val="both"/>
        <w:rPr/>
      </w:pPr>
      <w:r>
        <w:rPr>
          <w:sz w:val="28"/>
          <w:szCs w:val="28"/>
        </w:rPr>
        <w:t>Dividend</w:t>
      </w:r>
      <w:r>
        <w:rPr>
          <w:sz w:val="28"/>
          <w:szCs w:val="28"/>
        </w:rPr>
        <w:t xml:space="preserve"> </w:t>
      </w:r>
      <w:r>
        <w:rPr>
          <w:sz w:val="28"/>
          <w:szCs w:val="28"/>
        </w:rPr>
        <w:t>distribution</w:t>
      </w:r>
      <w:r>
        <w:rPr>
          <w:sz w:val="28"/>
          <w:szCs w:val="28"/>
        </w:rPr>
        <w:t xml:space="preserve"> </w:t>
      </w:r>
      <w:r>
        <w:rPr>
          <w:sz w:val="28"/>
          <w:szCs w:val="28"/>
        </w:rPr>
        <w:t>depends</w:t>
      </w:r>
      <w:r>
        <w:rPr>
          <w:sz w:val="28"/>
          <w:szCs w:val="28"/>
        </w:rPr>
        <w:t xml:space="preserve"> </w:t>
      </w:r>
      <w:r>
        <w:rPr>
          <w:sz w:val="28"/>
          <w:szCs w:val="28"/>
        </w:rPr>
        <w:t>on</w:t>
      </w:r>
      <w:r>
        <w:rPr>
          <w:sz w:val="28"/>
          <w:szCs w:val="28"/>
        </w:rPr>
        <w:t xml:space="preserve"> </w:t>
      </w:r>
      <w:r>
        <w:rPr>
          <w:sz w:val="28"/>
          <w:szCs w:val="28"/>
        </w:rPr>
        <w:t>the</w:t>
      </w:r>
      <w:r>
        <w:rPr>
          <w:sz w:val="28"/>
          <w:szCs w:val="28"/>
        </w:rPr>
        <w:t xml:space="preserve"> </w:t>
      </w:r>
      <w:r>
        <w:rPr>
          <w:sz w:val="28"/>
          <w:szCs w:val="28"/>
        </w:rPr>
        <w:t>companys</w:t>
      </w:r>
      <w:r>
        <w:rPr>
          <w:sz w:val="28"/>
          <w:szCs w:val="28"/>
        </w:rPr>
        <w:t xml:space="preserve"> </w:t>
      </w:r>
      <w:r>
        <w:rPr>
          <w:sz w:val="28"/>
          <w:szCs w:val="28"/>
        </w:rPr>
        <w:t>profit</w:t>
      </w:r>
      <w:r>
        <w:rPr>
          <w:sz w:val="28"/>
          <w:szCs w:val="28"/>
        </w:rPr>
        <w:t xml:space="preserve"> </w:t>
      </w:r>
      <w:r>
        <w:rPr>
          <w:sz w:val="28"/>
          <w:szCs w:val="28"/>
        </w:rPr>
        <w:t>if</w:t>
      </w:r>
      <w:r>
        <w:rPr>
          <w:sz w:val="28"/>
          <w:szCs w:val="28"/>
        </w:rPr>
        <w:t xml:space="preserve"> </w:t>
      </w:r>
      <w:r>
        <w:rPr>
          <w:sz w:val="28"/>
          <w:szCs w:val="28"/>
        </w:rPr>
        <w:t>companys</w:t>
      </w:r>
      <w:r>
        <w:rPr>
          <w:sz w:val="28"/>
          <w:szCs w:val="28"/>
        </w:rPr>
        <w:t xml:space="preserve"> </w:t>
      </w:r>
      <w:r>
        <w:rPr>
          <w:sz w:val="28"/>
          <w:szCs w:val="28"/>
        </w:rPr>
        <w:t>profit</w:t>
      </w:r>
      <w:r>
        <w:rPr>
          <w:sz w:val="28"/>
          <w:szCs w:val="28"/>
        </w:rPr>
        <w:t xml:space="preserve"> </w:t>
      </w:r>
      <w:r>
        <w:rPr>
          <w:sz w:val="28"/>
          <w:szCs w:val="28"/>
        </w:rPr>
        <w:t>is</w:t>
      </w:r>
      <w:r>
        <w:rPr>
          <w:sz w:val="28"/>
          <w:szCs w:val="28"/>
        </w:rPr>
        <w:t xml:space="preserve"> </w:t>
      </w:r>
      <w:r>
        <w:rPr>
          <w:sz w:val="28"/>
          <w:szCs w:val="28"/>
        </w:rPr>
        <w:t>good</w:t>
      </w:r>
      <w:r>
        <w:rPr>
          <w:sz w:val="28"/>
          <w:szCs w:val="28"/>
        </w:rPr>
        <w:t xml:space="preserve"> </w:t>
      </w:r>
      <w:r>
        <w:rPr>
          <w:sz w:val="28"/>
          <w:szCs w:val="28"/>
        </w:rPr>
        <w:t>than</w:t>
      </w:r>
      <w:r>
        <w:rPr>
          <w:sz w:val="28"/>
          <w:szCs w:val="28"/>
        </w:rPr>
        <w:t xml:space="preserve"> </w:t>
      </w:r>
      <w:r>
        <w:rPr>
          <w:sz w:val="28"/>
          <w:szCs w:val="28"/>
        </w:rPr>
        <w:t>shareholder</w:t>
      </w:r>
      <w:r>
        <w:rPr>
          <w:sz w:val="28"/>
          <w:szCs w:val="28"/>
        </w:rPr>
        <w:t xml:space="preserve"> </w:t>
      </w:r>
      <w:r>
        <w:rPr>
          <w:sz w:val="28"/>
          <w:szCs w:val="28"/>
        </w:rPr>
        <w:t>will</w:t>
      </w:r>
      <w:r>
        <w:rPr>
          <w:sz w:val="28"/>
          <w:szCs w:val="28"/>
        </w:rPr>
        <w:t xml:space="preserve"> </w:t>
      </w:r>
      <w:r>
        <w:rPr>
          <w:sz w:val="28"/>
          <w:szCs w:val="28"/>
        </w:rPr>
        <w:t>get</w:t>
      </w:r>
      <w:r>
        <w:rPr>
          <w:sz w:val="28"/>
          <w:szCs w:val="28"/>
        </w:rPr>
        <w:t xml:space="preserve"> </w:t>
      </w:r>
      <w:r>
        <w:rPr>
          <w:sz w:val="28"/>
          <w:szCs w:val="28"/>
        </w:rPr>
        <w:t>good</w:t>
      </w:r>
      <w:r>
        <w:rPr>
          <w:sz w:val="28"/>
          <w:szCs w:val="28"/>
        </w:rPr>
        <w:t xml:space="preserve"> </w:t>
      </w:r>
      <w:r>
        <w:rPr>
          <w:sz w:val="28"/>
          <w:szCs w:val="28"/>
        </w:rPr>
        <w:t>dividend</w:t>
      </w:r>
      <w:r>
        <w:rPr>
          <w:sz w:val="28"/>
          <w:szCs w:val="28"/>
        </w:rPr>
        <w:t xml:space="preserve"> </w:t>
      </w:r>
      <w:r>
        <w:rPr>
          <w:sz w:val="28"/>
          <w:szCs w:val="28"/>
        </w:rPr>
        <w:t>&amp;</w:t>
      </w:r>
      <w:r>
        <w:rPr>
          <w:sz w:val="28"/>
          <w:szCs w:val="28"/>
        </w:rPr>
        <w:t xml:space="preserve"> </w:t>
      </w:r>
      <w:r>
        <w:rPr>
          <w:sz w:val="28"/>
          <w:szCs w:val="28"/>
        </w:rPr>
        <w:t>if</w:t>
      </w:r>
      <w:r>
        <w:rPr>
          <w:sz w:val="28"/>
          <w:szCs w:val="28"/>
        </w:rPr>
        <w:t xml:space="preserve"> </w:t>
      </w:r>
      <w:r>
        <w:rPr>
          <w:sz w:val="28"/>
          <w:szCs w:val="28"/>
        </w:rPr>
        <w:t>not</w:t>
      </w:r>
      <w:r>
        <w:rPr>
          <w:sz w:val="28"/>
          <w:szCs w:val="28"/>
        </w:rPr>
        <w:t xml:space="preserve"> </w:t>
      </w:r>
      <w:r>
        <w:rPr>
          <w:sz w:val="28"/>
          <w:szCs w:val="28"/>
        </w:rPr>
        <w:t>then</w:t>
      </w:r>
      <w:r>
        <w:rPr>
          <w:sz w:val="28"/>
          <w:szCs w:val="28"/>
        </w:rPr>
        <w:t xml:space="preserve"> </w:t>
      </w:r>
      <w:r>
        <w:rPr>
          <w:sz w:val="28"/>
          <w:szCs w:val="28"/>
        </w:rPr>
        <w:t>they</w:t>
      </w:r>
      <w:r>
        <w:rPr>
          <w:sz w:val="28"/>
          <w:szCs w:val="28"/>
        </w:rPr>
        <w:t xml:space="preserve"> </w:t>
      </w:r>
      <w:r>
        <w:rPr>
          <w:sz w:val="28"/>
          <w:szCs w:val="28"/>
        </w:rPr>
        <w:t>will</w:t>
      </w:r>
      <w:r>
        <w:rPr>
          <w:sz w:val="28"/>
          <w:szCs w:val="28"/>
        </w:rPr>
        <w:t xml:space="preserve"> </w:t>
      </w:r>
      <w:r>
        <w:rPr>
          <w:sz w:val="28"/>
          <w:szCs w:val="28"/>
        </w:rPr>
        <w:t>wont</w:t>
      </w:r>
      <w:r>
        <w:rPr>
          <w:sz w:val="28"/>
          <w:szCs w:val="28"/>
        </w:rPr>
        <w:t xml:space="preserve"> </w:t>
      </w:r>
      <w:r>
        <w:rPr>
          <w:sz w:val="28"/>
          <w:szCs w:val="28"/>
        </w:rPr>
        <w:t>get</w:t>
      </w:r>
      <w:r>
        <w:rPr>
          <w:sz w:val="28"/>
          <w:szCs w:val="28"/>
        </w:rPr>
        <w:t xml:space="preserve"> </w:t>
      </w:r>
      <w:r>
        <w:rPr>
          <w:sz w:val="28"/>
          <w:szCs w:val="28"/>
        </w:rPr>
        <w:t>good</w:t>
      </w:r>
      <w:r>
        <w:rPr>
          <w:sz w:val="28"/>
          <w:szCs w:val="28"/>
        </w:rPr>
        <w:t xml:space="preserve"> </w:t>
      </w:r>
      <w:r>
        <w:rPr>
          <w:sz w:val="28"/>
          <w:szCs w:val="28"/>
        </w:rPr>
        <w:t>dividend.</w:t>
      </w:r>
    </w:p>
    <w:p>
      <w:pPr>
        <w:pStyle w:val="style0"/>
        <w:spacing w:lineRule="auto" w:line="360"/>
        <w:ind w:left="720" w:firstLine="720"/>
        <w:jc w:val="both"/>
        <w:rPr/>
      </w:pPr>
    </w:p>
    <w:p>
      <w:pPr>
        <w:pStyle w:val="style0"/>
        <w:spacing w:lineRule="auto" w:line="360"/>
        <w:jc w:val="both"/>
        <w:rPr>
          <w:b/>
          <w:sz w:val="36"/>
          <w:szCs w:val="28"/>
          <w:u w:val="single"/>
        </w:rPr>
      </w:pPr>
      <w:r>
        <w:rPr>
          <w:sz w:val="28"/>
          <w:szCs w:val="28"/>
        </w:rPr>
        <w:t>As</w:t>
      </w:r>
      <w:r>
        <w:rPr>
          <w:sz w:val="28"/>
          <w:szCs w:val="28"/>
        </w:rPr>
        <w:t xml:space="preserve"> </w:t>
      </w:r>
      <w:r>
        <w:rPr>
          <w:sz w:val="28"/>
          <w:szCs w:val="28"/>
        </w:rPr>
        <w:t>company</w:t>
      </w:r>
      <w:r>
        <w:rPr>
          <w:sz w:val="28"/>
          <w:szCs w:val="28"/>
        </w:rPr>
        <w:t xml:space="preserve"> </w:t>
      </w:r>
      <w:r>
        <w:rPr>
          <w:sz w:val="28"/>
          <w:szCs w:val="28"/>
        </w:rPr>
        <w:t>had</w:t>
      </w:r>
      <w:r>
        <w:rPr>
          <w:sz w:val="28"/>
          <w:szCs w:val="28"/>
        </w:rPr>
        <w:t xml:space="preserve"> </w:t>
      </w:r>
      <w:r>
        <w:rPr>
          <w:sz w:val="28"/>
          <w:szCs w:val="28"/>
        </w:rPr>
        <w:t>good</w:t>
      </w:r>
      <w:r>
        <w:rPr>
          <w:sz w:val="28"/>
          <w:szCs w:val="28"/>
        </w:rPr>
        <w:t xml:space="preserve"> </w:t>
      </w:r>
      <w:r>
        <w:rPr>
          <w:sz w:val="28"/>
          <w:szCs w:val="28"/>
        </w:rPr>
        <w:t>profits</w:t>
      </w:r>
      <w:r>
        <w:rPr>
          <w:sz w:val="28"/>
          <w:szCs w:val="28"/>
        </w:rPr>
        <w:t xml:space="preserve"> </w:t>
      </w:r>
      <w:r>
        <w:rPr>
          <w:sz w:val="28"/>
          <w:szCs w:val="28"/>
        </w:rPr>
        <w:t>in</w:t>
      </w:r>
      <w:r>
        <w:rPr>
          <w:sz w:val="28"/>
          <w:szCs w:val="28"/>
        </w:rPr>
        <w:t xml:space="preserve"> </w:t>
      </w:r>
      <w:r>
        <w:rPr>
          <w:sz w:val="28"/>
          <w:szCs w:val="28"/>
        </w:rPr>
        <w:t>the</w:t>
      </w:r>
      <w:r>
        <w:rPr>
          <w:sz w:val="28"/>
          <w:szCs w:val="28"/>
        </w:rPr>
        <w:t xml:space="preserve"> </w:t>
      </w:r>
      <w:r>
        <w:rPr>
          <w:sz w:val="28"/>
          <w:szCs w:val="28"/>
        </w:rPr>
        <w:t>year</w:t>
      </w:r>
      <w:r>
        <w:rPr>
          <w:sz w:val="28"/>
          <w:szCs w:val="28"/>
        </w:rPr>
        <w:t xml:space="preserve"> </w:t>
      </w:r>
      <w:r>
        <w:rPr>
          <w:sz w:val="28"/>
          <w:szCs w:val="28"/>
        </w:rPr>
        <w:t>(2002-03)</w:t>
      </w:r>
      <w:r>
        <w:rPr>
          <w:sz w:val="28"/>
          <w:szCs w:val="28"/>
        </w:rPr>
        <w:t xml:space="preserve"> </w:t>
      </w:r>
      <w:r>
        <w:rPr>
          <w:sz w:val="28"/>
          <w:szCs w:val="28"/>
        </w:rPr>
        <w:t>company</w:t>
      </w:r>
      <w:r>
        <w:rPr>
          <w:sz w:val="28"/>
          <w:szCs w:val="28"/>
        </w:rPr>
        <w:t xml:space="preserve"> </w:t>
      </w:r>
      <w:r>
        <w:rPr>
          <w:sz w:val="28"/>
          <w:szCs w:val="28"/>
        </w:rPr>
        <w:t>had</w:t>
      </w:r>
      <w:r>
        <w:rPr>
          <w:sz w:val="28"/>
          <w:szCs w:val="28"/>
        </w:rPr>
        <w:t xml:space="preserve"> </w:t>
      </w:r>
      <w:r>
        <w:rPr>
          <w:sz w:val="28"/>
          <w:szCs w:val="28"/>
        </w:rPr>
        <w:t>also</w:t>
      </w:r>
      <w:r>
        <w:rPr>
          <w:sz w:val="28"/>
          <w:szCs w:val="28"/>
        </w:rPr>
        <w:t xml:space="preserve"> </w:t>
      </w:r>
      <w:r>
        <w:rPr>
          <w:sz w:val="28"/>
          <w:szCs w:val="28"/>
        </w:rPr>
        <w:t>given</w:t>
      </w:r>
      <w:r>
        <w:rPr>
          <w:sz w:val="28"/>
          <w:szCs w:val="28"/>
        </w:rPr>
        <w:t xml:space="preserve"> </w:t>
      </w:r>
      <w:r>
        <w:rPr>
          <w:sz w:val="28"/>
          <w:szCs w:val="28"/>
        </w:rPr>
        <w:t>100%</w:t>
      </w:r>
      <w:r>
        <w:rPr>
          <w:sz w:val="28"/>
          <w:szCs w:val="28"/>
        </w:rPr>
        <w:t xml:space="preserve"> </w:t>
      </w:r>
      <w:r>
        <w:rPr>
          <w:sz w:val="28"/>
          <w:szCs w:val="28"/>
        </w:rPr>
        <w:t>dividend.</w:t>
      </w:r>
    </w:p>
    <w:p>
      <w:pPr>
        <w:pStyle w:val="style0"/>
        <w:spacing w:lineRule="auto" w:line="360"/>
        <w:jc w:val="both"/>
        <w:rPr>
          <w:b/>
          <w:sz w:val="36"/>
          <w:szCs w:val="28"/>
          <w:u w:val="single"/>
        </w:rPr>
      </w:pPr>
    </w:p>
    <w:p>
      <w:pPr>
        <w:pStyle w:val="style0"/>
        <w:spacing w:lineRule="auto" w:line="360"/>
        <w:jc w:val="center"/>
        <w:rPr>
          <w:b/>
          <w:sz w:val="36"/>
          <w:szCs w:val="28"/>
          <w:u w:val="single"/>
        </w:rPr>
      </w:pPr>
    </w:p>
    <w:p>
      <w:pPr>
        <w:pStyle w:val="style0"/>
        <w:spacing w:lineRule="auto" w:line="360"/>
        <w:jc w:val="center"/>
        <w:rPr>
          <w:b/>
          <w:sz w:val="36"/>
          <w:szCs w:val="28"/>
          <w:u w:val="single"/>
        </w:rPr>
      </w:pPr>
    </w:p>
    <w:p>
      <w:pPr>
        <w:pStyle w:val="style0"/>
        <w:tabs>
          <w:tab w:val="left" w:leader="none" w:pos="7920"/>
        </w:tabs>
        <w:spacing w:lineRule="auto" w:line="360"/>
        <w:jc w:val="both"/>
        <w:rPr>
          <w:sz w:val="28"/>
          <w:szCs w:val="28"/>
        </w:rPr>
      </w:pPr>
    </w:p>
    <w:p>
      <w:pPr>
        <w:pStyle w:val="style0"/>
        <w:tabs>
          <w:tab w:val="left" w:leader="none" w:pos="7920"/>
        </w:tabs>
        <w:spacing w:lineRule="auto" w:line="360"/>
        <w:jc w:val="both"/>
        <w:rPr>
          <w:b/>
          <w:sz w:val="28"/>
          <w:szCs w:val="28"/>
        </w:rPr>
      </w:pPr>
    </w:p>
    <w:p>
      <w:pPr>
        <w:pStyle w:val="style0"/>
        <w:spacing w:lineRule="auto" w:line="360"/>
        <w:jc w:val="center"/>
        <w:rPr>
          <w:b/>
          <w:sz w:val="36"/>
          <w:szCs w:val="36"/>
          <w:u w:val="single"/>
        </w:rPr>
      </w:pPr>
    </w:p>
    <w:p>
      <w:pPr>
        <w:pStyle w:val="style0"/>
        <w:tabs>
          <w:tab w:val="left" w:leader="none" w:pos="180"/>
          <w:tab w:val="left" w:leader="none" w:pos="360"/>
        </w:tabs>
        <w:spacing w:lineRule="auto" w:line="360"/>
        <w:jc w:val="center"/>
        <w:outlineLvl w:val="0"/>
        <w:rPr>
          <w:b/>
          <w:sz w:val="36"/>
          <w:szCs w:val="28"/>
          <w:u w:val="single"/>
        </w:rPr>
      </w:pPr>
    </w:p>
    <w:p>
      <w:pPr>
        <w:pStyle w:val="style0"/>
        <w:tabs>
          <w:tab w:val="left" w:leader="none" w:pos="180"/>
          <w:tab w:val="left" w:leader="none" w:pos="360"/>
        </w:tabs>
        <w:spacing w:lineRule="auto" w:line="360"/>
        <w:jc w:val="center"/>
        <w:outlineLvl w:val="0"/>
        <w:rPr>
          <w:b/>
          <w:sz w:val="36"/>
          <w:szCs w:val="28"/>
          <w:u w:val="single"/>
        </w:rPr>
      </w:pPr>
    </w:p>
    <w:p>
      <w:pPr>
        <w:pStyle w:val="style0"/>
        <w:tabs>
          <w:tab w:val="left" w:leader="none" w:pos="180"/>
          <w:tab w:val="left" w:leader="none" w:pos="360"/>
        </w:tabs>
        <w:spacing w:lineRule="auto" w:line="360"/>
        <w:jc w:val="center"/>
        <w:outlineLvl w:val="0"/>
        <w:rPr>
          <w:b/>
          <w:sz w:val="36"/>
          <w:szCs w:val="28"/>
          <w:u w:val="single"/>
        </w:rPr>
      </w:pPr>
    </w:p>
    <w:p>
      <w:pPr>
        <w:pStyle w:val="style0"/>
        <w:tabs>
          <w:tab w:val="left" w:leader="none" w:pos="180"/>
          <w:tab w:val="left" w:leader="none" w:pos="360"/>
        </w:tabs>
        <w:spacing w:lineRule="auto" w:line="360"/>
        <w:jc w:val="center"/>
        <w:outlineLvl w:val="0"/>
        <w:rPr>
          <w:b/>
          <w:sz w:val="36"/>
          <w:szCs w:val="28"/>
          <w:u w:val="single"/>
        </w:rPr>
      </w:pPr>
    </w:p>
    <w:p>
      <w:pPr>
        <w:pStyle w:val="style0"/>
        <w:tabs>
          <w:tab w:val="left" w:leader="none" w:pos="180"/>
          <w:tab w:val="left" w:leader="none" w:pos="360"/>
        </w:tabs>
        <w:spacing w:lineRule="auto" w:line="360"/>
        <w:jc w:val="center"/>
        <w:outlineLvl w:val="0"/>
        <w:rPr>
          <w:b/>
          <w:sz w:val="36"/>
          <w:szCs w:val="28"/>
          <w:u w:val="single"/>
        </w:rPr>
      </w:pPr>
    </w:p>
    <w:p>
      <w:pPr>
        <w:pStyle w:val="style0"/>
        <w:tabs>
          <w:tab w:val="left" w:leader="none" w:pos="180"/>
          <w:tab w:val="left" w:leader="none" w:pos="360"/>
        </w:tabs>
        <w:spacing w:lineRule="auto" w:line="360"/>
        <w:outlineLvl w:val="0"/>
        <w:rPr>
          <w:b/>
          <w:sz w:val="36"/>
          <w:szCs w:val="28"/>
          <w:u w:val="single"/>
        </w:rPr>
      </w:pPr>
    </w:p>
    <w:p>
      <w:pPr>
        <w:pStyle w:val="style0"/>
        <w:tabs>
          <w:tab w:val="left" w:leader="none" w:pos="180"/>
          <w:tab w:val="left" w:leader="none" w:pos="360"/>
        </w:tabs>
        <w:spacing w:lineRule="auto" w:line="360"/>
        <w:outlineLvl w:val="0"/>
        <w:rPr>
          <w:b/>
          <w:sz w:val="36"/>
          <w:szCs w:val="28"/>
          <w:u w:val="single"/>
        </w:rPr>
      </w:pPr>
    </w:p>
    <w:p>
      <w:pPr>
        <w:pStyle w:val="style0"/>
        <w:spacing w:lineRule="auto" w:line="360"/>
        <w:jc w:val="center"/>
        <w:rPr>
          <w:b/>
          <w:sz w:val="36"/>
          <w:szCs w:val="36"/>
          <w:u w:val="single"/>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b/>
          <w:sz w:val="36"/>
          <w:szCs w:val="36"/>
          <w:u w:val="single"/>
        </w:rPr>
      </w:pPr>
      <w:r>
        <w:rPr>
          <w:b/>
          <w:sz w:val="36"/>
          <w:szCs w:val="36"/>
          <w:u w:val="single"/>
        </w:rPr>
        <w:t>Analysis of overall financial position of the firm</w:t>
      </w:r>
    </w:p>
    <w:p>
      <w:pPr>
        <w:pStyle w:val="style0"/>
        <w:spacing w:lineRule="auto" w:line="360"/>
        <w:jc w:val="center"/>
        <w:rPr>
          <w:b/>
          <w:sz w:val="36"/>
          <w:szCs w:val="36"/>
          <w:u w:val="single"/>
        </w:rPr>
      </w:pPr>
      <w:r>
        <w:rPr>
          <w:b/>
          <w:sz w:val="36"/>
          <w:szCs w:val="36"/>
          <w:u w:val="single"/>
        </w:rPr>
        <w:t>Balance sheet</w:t>
      </w:r>
    </w:p>
    <w:p>
      <w:pPr>
        <w:pStyle w:val="style0"/>
        <w:spacing w:lineRule="auto" w:line="360"/>
        <w:jc w:val="center"/>
        <w:rPr>
          <w:sz w:val="28"/>
          <w:szCs w:val="28"/>
        </w:rPr>
      </w:pPr>
    </w:p>
    <w:tbl>
      <w:tblPr>
        <w:tblStyle w:val="style154"/>
        <w:tblW w:w="0" w:type="auto"/>
        <w:tblLayout w:type="fixed"/>
        <w:tblLook w:val="04A0" w:firstRow="1" w:lastRow="0" w:firstColumn="1" w:lastColumn="0" w:noHBand="0" w:noVBand="1"/>
      </w:tblPr>
      <w:tblGrid>
        <w:gridCol w:w="2187"/>
        <w:gridCol w:w="2070"/>
        <w:gridCol w:w="3240"/>
        <w:gridCol w:w="2070"/>
      </w:tblGrid>
      <w:tr>
        <w:trPr>
          <w:trHeight w:val="872" w:hRule="atLeast"/>
        </w:trPr>
        <w:tc>
          <w:tcPr>
            <w:tcW w:w="2187" w:type="dxa"/>
            <w:tcBorders/>
          </w:tcPr>
          <w:p>
            <w:pPr>
              <w:pStyle w:val="style0"/>
              <w:spacing w:lineRule="auto" w:line="360"/>
              <w:jc w:val="center"/>
              <w:rPr>
                <w:i/>
                <w:sz w:val="28"/>
                <w:szCs w:val="28"/>
              </w:rPr>
            </w:pPr>
          </w:p>
          <w:p>
            <w:pPr>
              <w:pStyle w:val="style0"/>
              <w:spacing w:lineRule="auto" w:line="360"/>
              <w:jc w:val="center"/>
              <w:rPr>
                <w:b/>
                <w:i/>
                <w:sz w:val="28"/>
                <w:szCs w:val="28"/>
              </w:rPr>
            </w:pPr>
            <w:r>
              <w:rPr>
                <w:b/>
                <w:sz w:val="28"/>
                <w:szCs w:val="28"/>
              </w:rPr>
              <w:t>Liabilities</w:t>
            </w:r>
          </w:p>
          <w:p>
            <w:pPr>
              <w:pStyle w:val="style0"/>
              <w:spacing w:lineRule="auto" w:line="360"/>
              <w:jc w:val="center"/>
              <w:rPr>
                <w:i/>
                <w:sz w:val="28"/>
                <w:szCs w:val="28"/>
              </w:rPr>
            </w:pPr>
          </w:p>
        </w:tc>
        <w:tc>
          <w:tcPr>
            <w:tcW w:w="2070" w:type="dxa"/>
            <w:tcBorders/>
          </w:tcPr>
          <w:p>
            <w:pPr>
              <w:pStyle w:val="style0"/>
              <w:spacing w:lineRule="auto" w:line="360"/>
              <w:jc w:val="center"/>
              <w:rPr>
                <w:i/>
                <w:sz w:val="28"/>
                <w:szCs w:val="28"/>
              </w:rPr>
            </w:pPr>
          </w:p>
          <w:p>
            <w:pPr>
              <w:pStyle w:val="style0"/>
              <w:spacing w:lineRule="auto" w:line="360"/>
              <w:jc w:val="center"/>
              <w:rPr>
                <w:b/>
                <w:i/>
                <w:sz w:val="28"/>
                <w:szCs w:val="28"/>
              </w:rPr>
            </w:pPr>
            <w:r>
              <w:rPr>
                <w:b/>
                <w:sz w:val="28"/>
                <w:szCs w:val="28"/>
              </w:rPr>
              <w:t>Amount</w:t>
            </w:r>
          </w:p>
        </w:tc>
        <w:tc>
          <w:tcPr>
            <w:tcW w:w="3240" w:type="dxa"/>
            <w:tcBorders/>
          </w:tcPr>
          <w:p>
            <w:pPr>
              <w:pStyle w:val="style0"/>
              <w:spacing w:lineRule="auto" w:line="360"/>
              <w:jc w:val="center"/>
              <w:rPr>
                <w:i/>
                <w:sz w:val="28"/>
                <w:szCs w:val="28"/>
              </w:rPr>
            </w:pPr>
          </w:p>
          <w:p>
            <w:pPr>
              <w:pStyle w:val="style0"/>
              <w:spacing w:lineRule="auto" w:line="360"/>
              <w:jc w:val="center"/>
              <w:rPr>
                <w:b/>
                <w:i/>
                <w:sz w:val="28"/>
                <w:szCs w:val="28"/>
              </w:rPr>
            </w:pPr>
            <w:r>
              <w:rPr>
                <w:b/>
                <w:sz w:val="28"/>
                <w:szCs w:val="28"/>
              </w:rPr>
              <w:t>Assets</w:t>
            </w:r>
          </w:p>
        </w:tc>
        <w:tc>
          <w:tcPr>
            <w:tcW w:w="2070" w:type="dxa"/>
            <w:tcBorders/>
          </w:tcPr>
          <w:p>
            <w:pPr>
              <w:pStyle w:val="style0"/>
              <w:spacing w:lineRule="auto" w:line="360"/>
              <w:jc w:val="center"/>
              <w:rPr>
                <w:i/>
                <w:sz w:val="28"/>
                <w:szCs w:val="28"/>
              </w:rPr>
            </w:pPr>
          </w:p>
          <w:p>
            <w:pPr>
              <w:pStyle w:val="style0"/>
              <w:spacing w:lineRule="auto" w:line="360"/>
              <w:jc w:val="center"/>
              <w:rPr>
                <w:b/>
                <w:i/>
                <w:sz w:val="28"/>
                <w:szCs w:val="28"/>
              </w:rPr>
            </w:pPr>
            <w:r>
              <w:rPr>
                <w:b/>
                <w:sz w:val="28"/>
                <w:szCs w:val="28"/>
              </w:rPr>
              <w:t>Amount</w:t>
            </w:r>
          </w:p>
        </w:tc>
      </w:tr>
      <w:tr>
        <w:tblPrEx/>
        <w:trPr>
          <w:trHeight w:val="5372" w:hRule="atLeast"/>
        </w:trPr>
        <w:tc>
          <w:tcPr>
            <w:tcW w:w="2187" w:type="dxa"/>
            <w:tcBorders/>
          </w:tcPr>
          <w:p>
            <w:pPr>
              <w:pStyle w:val="style0"/>
              <w:spacing w:lineRule="auto" w:line="360"/>
              <w:jc w:val="center"/>
              <w:rPr>
                <w:sz w:val="28"/>
                <w:szCs w:val="28"/>
              </w:rPr>
            </w:pPr>
            <w:r>
              <w:rPr>
                <w:sz w:val="28"/>
                <w:szCs w:val="28"/>
              </w:rPr>
              <w:t>Capital:</w:t>
            </w:r>
          </w:p>
          <w:p>
            <w:pPr>
              <w:pStyle w:val="style0"/>
              <w:spacing w:lineRule="auto" w:line="360"/>
              <w:jc w:val="center"/>
              <w:rPr>
                <w:i/>
                <w:sz w:val="28"/>
                <w:szCs w:val="28"/>
              </w:rPr>
            </w:pPr>
            <w:r>
              <w:rPr>
                <w:sz w:val="28"/>
                <w:szCs w:val="28"/>
              </w:rPr>
              <w:t>Own capital:</w:t>
            </w:r>
          </w:p>
          <w:p>
            <w:pPr>
              <w:pStyle w:val="style0"/>
              <w:spacing w:lineRule="auto" w:line="360"/>
              <w:jc w:val="center"/>
              <w:rPr>
                <w:i/>
                <w:sz w:val="28"/>
                <w:szCs w:val="28"/>
              </w:rPr>
            </w:pPr>
            <w:r>
              <w:rPr>
                <w:sz w:val="28"/>
                <w:szCs w:val="28"/>
              </w:rPr>
              <w:t>Borrowed capital:</w:t>
            </w:r>
          </w:p>
          <w:p>
            <w:pPr>
              <w:pStyle w:val="style0"/>
              <w:spacing w:lineRule="auto" w:line="360"/>
              <w:jc w:val="center"/>
              <w:rPr>
                <w:i/>
                <w:sz w:val="28"/>
                <w:szCs w:val="28"/>
              </w:rPr>
            </w:pPr>
            <w:r>
              <w:rPr>
                <w:sz w:val="28"/>
                <w:szCs w:val="28"/>
              </w:rPr>
              <w:t>Net Profit</w:t>
            </w:r>
          </w:p>
          <w:p>
            <w:pPr>
              <w:pStyle w:val="style0"/>
              <w:spacing w:lineRule="auto" w:line="360"/>
              <w:jc w:val="center"/>
              <w:rPr>
                <w:i/>
                <w:sz w:val="28"/>
                <w:szCs w:val="28"/>
              </w:rPr>
            </w:pPr>
            <w:r>
              <w:rPr>
                <w:sz w:val="28"/>
                <w:szCs w:val="28"/>
              </w:rPr>
              <w:t>Current Liabilities:</w:t>
            </w:r>
          </w:p>
          <w:p>
            <w:pPr>
              <w:pStyle w:val="style0"/>
              <w:spacing w:lineRule="auto" w:line="360"/>
              <w:jc w:val="center"/>
              <w:rPr>
                <w:i/>
                <w:sz w:val="28"/>
                <w:szCs w:val="28"/>
              </w:rPr>
            </w:pPr>
            <w:r>
              <w:rPr>
                <w:sz w:val="28"/>
                <w:szCs w:val="28"/>
              </w:rPr>
              <w:t>Creditor</w:t>
            </w:r>
          </w:p>
        </w:tc>
        <w:tc>
          <w:tcPr>
            <w:tcW w:w="2070" w:type="dxa"/>
            <w:tcBorders/>
          </w:tcPr>
          <w:p>
            <w:pPr>
              <w:pStyle w:val="style0"/>
              <w:spacing w:lineRule="auto" w:line="360"/>
              <w:jc w:val="center"/>
              <w:rPr>
                <w:i/>
                <w:sz w:val="28"/>
                <w:szCs w:val="28"/>
              </w:rPr>
            </w:pPr>
          </w:p>
          <w:p>
            <w:pPr>
              <w:pStyle w:val="style0"/>
              <w:spacing w:lineRule="auto" w:line="360"/>
              <w:jc w:val="center"/>
              <w:rPr>
                <w:i/>
                <w:sz w:val="28"/>
                <w:szCs w:val="28"/>
              </w:rPr>
            </w:pPr>
            <w:r>
              <w:rPr>
                <w:i/>
                <w:sz w:val="28"/>
                <w:szCs w:val="28"/>
              </w:rPr>
              <w:t>2,5</w:t>
            </w:r>
            <w:r>
              <w:rPr>
                <w:i/>
                <w:sz w:val="28"/>
                <w:szCs w:val="28"/>
              </w:rPr>
              <w:t>0,00,000</w:t>
            </w:r>
          </w:p>
          <w:p>
            <w:pPr>
              <w:pStyle w:val="style0"/>
              <w:spacing w:lineRule="auto" w:line="360"/>
              <w:jc w:val="center"/>
              <w:rPr>
                <w:i/>
                <w:sz w:val="28"/>
                <w:szCs w:val="28"/>
              </w:rPr>
            </w:pPr>
            <w:r>
              <w:rPr>
                <w:i/>
                <w:sz w:val="28"/>
                <w:szCs w:val="28"/>
              </w:rPr>
              <w:t>2,50,</w:t>
            </w:r>
            <w:r>
              <w:rPr>
                <w:i/>
                <w:sz w:val="28"/>
                <w:szCs w:val="28"/>
              </w:rPr>
              <w:t>00,000</w:t>
            </w:r>
          </w:p>
          <w:p>
            <w:pPr>
              <w:pStyle w:val="style0"/>
              <w:spacing w:lineRule="auto" w:line="360"/>
              <w:jc w:val="center"/>
              <w:rPr>
                <w:i/>
                <w:sz w:val="28"/>
                <w:szCs w:val="28"/>
              </w:rPr>
            </w:pPr>
            <w:r>
              <w:rPr>
                <w:i/>
                <w:sz w:val="28"/>
                <w:szCs w:val="28"/>
              </w:rPr>
              <w:t>80</w:t>
            </w:r>
            <w:r>
              <w:rPr>
                <w:i/>
                <w:sz w:val="28"/>
                <w:szCs w:val="28"/>
              </w:rPr>
              <w:t>,00,000</w:t>
            </w:r>
          </w:p>
          <w:p>
            <w:pPr>
              <w:pStyle w:val="style0"/>
              <w:spacing w:lineRule="auto" w:line="360"/>
              <w:jc w:val="center"/>
              <w:rPr>
                <w:i/>
                <w:sz w:val="28"/>
                <w:szCs w:val="28"/>
              </w:rPr>
            </w:pPr>
            <w:r>
              <w:rPr>
                <w:i/>
                <w:sz w:val="28"/>
                <w:szCs w:val="28"/>
              </w:rPr>
              <w:t>1,6</w:t>
            </w:r>
            <w:r>
              <w:rPr>
                <w:i/>
                <w:sz w:val="28"/>
                <w:szCs w:val="28"/>
              </w:rPr>
              <w:t>0,00,000</w:t>
            </w:r>
          </w:p>
          <w:p>
            <w:pPr>
              <w:pStyle w:val="style0"/>
              <w:spacing w:lineRule="auto" w:line="360"/>
              <w:jc w:val="center"/>
              <w:rPr>
                <w:i/>
                <w:sz w:val="28"/>
                <w:szCs w:val="28"/>
              </w:rPr>
            </w:pPr>
            <w:r>
              <w:rPr>
                <w:i/>
                <w:sz w:val="28"/>
                <w:szCs w:val="28"/>
              </w:rPr>
              <w:t>5,00,00,000</w:t>
            </w:r>
          </w:p>
        </w:tc>
        <w:tc>
          <w:tcPr>
            <w:tcW w:w="3240" w:type="dxa"/>
            <w:tcBorders/>
          </w:tcPr>
          <w:p>
            <w:pPr>
              <w:pStyle w:val="style0"/>
              <w:spacing w:lineRule="auto" w:line="360"/>
              <w:jc w:val="center"/>
              <w:rPr>
                <w:sz w:val="28"/>
                <w:szCs w:val="28"/>
              </w:rPr>
            </w:pPr>
            <w:r>
              <w:rPr>
                <w:sz w:val="28"/>
                <w:szCs w:val="28"/>
              </w:rPr>
              <w:t>Fixed assets :</w:t>
            </w:r>
          </w:p>
          <w:p>
            <w:pPr>
              <w:pStyle w:val="style0"/>
              <w:spacing w:lineRule="auto" w:line="360"/>
              <w:jc w:val="center"/>
              <w:rPr>
                <w:sz w:val="28"/>
                <w:szCs w:val="28"/>
              </w:rPr>
            </w:pPr>
            <w:r>
              <w:rPr>
                <w:sz w:val="28"/>
                <w:szCs w:val="28"/>
              </w:rPr>
              <w:t>Land:80</w:t>
            </w:r>
            <w:r>
              <w:rPr>
                <w:sz w:val="28"/>
                <w:szCs w:val="28"/>
              </w:rPr>
              <w:t>,00,000</w:t>
            </w:r>
          </w:p>
          <w:p>
            <w:pPr>
              <w:pStyle w:val="style0"/>
              <w:spacing w:lineRule="auto" w:line="360"/>
              <w:jc w:val="center"/>
              <w:rPr>
                <w:sz w:val="28"/>
                <w:szCs w:val="28"/>
              </w:rPr>
            </w:pPr>
            <w:r>
              <w:rPr>
                <w:sz w:val="28"/>
                <w:szCs w:val="28"/>
              </w:rPr>
              <w:t>- Dep.:     4,0</w:t>
            </w:r>
            <w:r>
              <w:rPr>
                <w:sz w:val="28"/>
                <w:szCs w:val="28"/>
              </w:rPr>
              <w:t>0,000</w:t>
            </w:r>
          </w:p>
          <w:p>
            <w:pPr>
              <w:pStyle w:val="style0"/>
              <w:spacing w:lineRule="auto" w:line="360"/>
              <w:jc w:val="center"/>
              <w:rPr>
                <w:sz w:val="28"/>
                <w:szCs w:val="28"/>
              </w:rPr>
            </w:pPr>
            <w:r>
              <w:rPr>
                <w:sz w:val="28"/>
                <w:szCs w:val="28"/>
              </w:rPr>
              <w:t xml:space="preserve"> 5%</w:t>
            </w:r>
          </w:p>
          <w:p>
            <w:pPr>
              <w:pStyle w:val="style0"/>
              <w:spacing w:lineRule="auto" w:line="360"/>
              <w:rPr>
                <w:sz w:val="28"/>
                <w:szCs w:val="28"/>
              </w:rPr>
            </w:pPr>
            <w:r>
              <w:rPr>
                <w:sz w:val="28"/>
                <w:szCs w:val="28"/>
              </w:rPr>
              <w:t>Machinery:1,45,00,000</w:t>
            </w:r>
          </w:p>
          <w:p>
            <w:pPr>
              <w:pStyle w:val="style0"/>
              <w:spacing w:lineRule="auto" w:line="360"/>
              <w:jc w:val="center"/>
              <w:rPr>
                <w:sz w:val="28"/>
                <w:szCs w:val="28"/>
              </w:rPr>
            </w:pPr>
            <w:r>
              <w:rPr>
                <w:sz w:val="28"/>
                <w:szCs w:val="28"/>
              </w:rPr>
              <w:t>-Dep. 10%  :     14,50</w:t>
            </w:r>
            <w:r>
              <w:rPr>
                <w:sz w:val="28"/>
                <w:szCs w:val="28"/>
              </w:rPr>
              <w:t xml:space="preserve">,000  </w:t>
            </w:r>
          </w:p>
          <w:p>
            <w:pPr>
              <w:pStyle w:val="style0"/>
              <w:spacing w:lineRule="auto" w:line="360"/>
              <w:jc w:val="center"/>
              <w:rPr>
                <w:sz w:val="28"/>
                <w:szCs w:val="28"/>
              </w:rPr>
            </w:pPr>
            <w:r>
              <w:rPr>
                <w:sz w:val="28"/>
                <w:szCs w:val="28"/>
              </w:rPr>
              <w:t>Building: 1,02</w:t>
            </w:r>
            <w:r>
              <w:rPr>
                <w:sz w:val="28"/>
                <w:szCs w:val="28"/>
              </w:rPr>
              <w:t>,00,000</w:t>
            </w:r>
          </w:p>
          <w:p>
            <w:pPr>
              <w:pStyle w:val="style0"/>
              <w:spacing w:lineRule="auto" w:line="360"/>
              <w:jc w:val="center"/>
              <w:rPr>
                <w:i/>
                <w:sz w:val="28"/>
                <w:szCs w:val="28"/>
              </w:rPr>
            </w:pPr>
            <w:r>
              <w:rPr>
                <w:sz w:val="28"/>
                <w:szCs w:val="28"/>
              </w:rPr>
              <w:t>-Dep. 10%;10,20,000</w:t>
            </w:r>
          </w:p>
          <w:p>
            <w:pPr>
              <w:pStyle w:val="style0"/>
              <w:spacing w:lineRule="auto" w:line="360"/>
              <w:jc w:val="center"/>
              <w:rPr>
                <w:i/>
                <w:sz w:val="28"/>
                <w:szCs w:val="28"/>
              </w:rPr>
            </w:pPr>
            <w:r>
              <w:rPr>
                <w:sz w:val="28"/>
                <w:szCs w:val="28"/>
              </w:rPr>
              <w:t>Current assets:</w:t>
            </w:r>
          </w:p>
          <w:p>
            <w:pPr>
              <w:pStyle w:val="style0"/>
              <w:spacing w:lineRule="auto" w:line="360"/>
              <w:jc w:val="center"/>
              <w:rPr>
                <w:i/>
                <w:sz w:val="28"/>
                <w:szCs w:val="28"/>
              </w:rPr>
            </w:pPr>
            <w:r>
              <w:rPr>
                <w:sz w:val="28"/>
                <w:szCs w:val="28"/>
              </w:rPr>
              <w:t xml:space="preserve">Debtors: </w:t>
            </w:r>
          </w:p>
          <w:p>
            <w:pPr>
              <w:pStyle w:val="style0"/>
              <w:spacing w:lineRule="auto" w:line="360"/>
              <w:rPr>
                <w:i/>
                <w:sz w:val="28"/>
                <w:szCs w:val="28"/>
              </w:rPr>
            </w:pPr>
          </w:p>
        </w:tc>
        <w:tc>
          <w:tcPr>
            <w:tcW w:w="2070" w:type="dxa"/>
            <w:tcBorders/>
          </w:tcPr>
          <w:p>
            <w:pPr>
              <w:pStyle w:val="style0"/>
              <w:spacing w:lineRule="auto" w:line="360"/>
              <w:jc w:val="center"/>
              <w:rPr>
                <w:i/>
                <w:sz w:val="28"/>
                <w:szCs w:val="28"/>
              </w:rPr>
            </w:pPr>
          </w:p>
          <w:p>
            <w:pPr>
              <w:pStyle w:val="style0"/>
              <w:spacing w:lineRule="auto" w:line="360"/>
              <w:jc w:val="center"/>
              <w:rPr>
                <w:i/>
                <w:sz w:val="28"/>
                <w:szCs w:val="28"/>
              </w:rPr>
            </w:pPr>
          </w:p>
          <w:p>
            <w:pPr>
              <w:pStyle w:val="style0"/>
              <w:spacing w:lineRule="auto" w:line="360"/>
              <w:jc w:val="center"/>
              <w:rPr>
                <w:i/>
                <w:sz w:val="28"/>
                <w:szCs w:val="28"/>
              </w:rPr>
            </w:pPr>
            <w:r>
              <w:rPr>
                <w:i/>
                <w:sz w:val="28"/>
                <w:szCs w:val="28"/>
              </w:rPr>
              <w:t>76,0</w:t>
            </w:r>
            <w:r>
              <w:rPr>
                <w:i/>
                <w:sz w:val="28"/>
                <w:szCs w:val="28"/>
              </w:rPr>
              <w:t>0,000</w:t>
            </w:r>
          </w:p>
          <w:p>
            <w:pPr>
              <w:pStyle w:val="style0"/>
              <w:spacing w:lineRule="auto" w:line="360"/>
              <w:jc w:val="center"/>
              <w:rPr>
                <w:i/>
                <w:sz w:val="28"/>
                <w:szCs w:val="28"/>
              </w:rPr>
            </w:pPr>
          </w:p>
          <w:p>
            <w:pPr>
              <w:pStyle w:val="style0"/>
              <w:spacing w:lineRule="auto" w:line="360"/>
              <w:jc w:val="center"/>
              <w:rPr>
                <w:sz w:val="28"/>
                <w:szCs w:val="28"/>
              </w:rPr>
            </w:pPr>
          </w:p>
          <w:p>
            <w:pPr>
              <w:pStyle w:val="style0"/>
              <w:spacing w:lineRule="auto" w:line="360"/>
              <w:jc w:val="center"/>
              <w:rPr>
                <w:sz w:val="28"/>
                <w:szCs w:val="28"/>
              </w:rPr>
            </w:pPr>
            <w:r>
              <w:rPr>
                <w:sz w:val="28"/>
                <w:szCs w:val="28"/>
              </w:rPr>
              <w:t>1,30,50,000</w:t>
            </w:r>
          </w:p>
          <w:p>
            <w:pPr>
              <w:pStyle w:val="style0"/>
              <w:spacing w:lineRule="auto" w:line="360"/>
              <w:jc w:val="center"/>
              <w:rPr>
                <w:sz w:val="28"/>
                <w:szCs w:val="28"/>
              </w:rPr>
            </w:pPr>
            <w:r>
              <w:rPr>
                <w:sz w:val="28"/>
                <w:szCs w:val="28"/>
              </w:rPr>
              <w:t>78,3</w:t>
            </w:r>
            <w:r>
              <w:rPr>
                <w:sz w:val="28"/>
                <w:szCs w:val="28"/>
              </w:rPr>
              <w:t>0</w:t>
            </w:r>
            <w:r>
              <w:rPr>
                <w:sz w:val="28"/>
                <w:szCs w:val="28"/>
              </w:rPr>
              <w:t>,</w:t>
            </w:r>
            <w:r>
              <w:rPr>
                <w:sz w:val="28"/>
                <w:szCs w:val="28"/>
              </w:rPr>
              <w:t>000</w:t>
            </w:r>
          </w:p>
          <w:p>
            <w:pPr>
              <w:pStyle w:val="style0"/>
              <w:spacing w:lineRule="auto" w:line="360"/>
              <w:jc w:val="center"/>
              <w:rPr>
                <w:sz w:val="28"/>
                <w:szCs w:val="28"/>
              </w:rPr>
            </w:pPr>
            <w:r>
              <w:rPr>
                <w:sz w:val="28"/>
                <w:szCs w:val="28"/>
              </w:rPr>
              <w:t>91,80,000</w:t>
            </w:r>
          </w:p>
          <w:p>
            <w:pPr>
              <w:pStyle w:val="style0"/>
              <w:spacing w:lineRule="auto" w:line="360"/>
              <w:jc w:val="center"/>
              <w:rPr>
                <w:sz w:val="28"/>
                <w:szCs w:val="28"/>
              </w:rPr>
            </w:pPr>
            <w:r>
              <w:rPr>
                <w:sz w:val="28"/>
                <w:szCs w:val="28"/>
              </w:rPr>
              <w:t>2,10,00,000</w:t>
            </w:r>
          </w:p>
          <w:p>
            <w:pPr>
              <w:pStyle w:val="style0"/>
              <w:spacing w:lineRule="auto" w:line="360"/>
              <w:jc w:val="center"/>
              <w:rPr>
                <w:i/>
                <w:sz w:val="28"/>
                <w:szCs w:val="28"/>
              </w:rPr>
            </w:pPr>
            <w:r>
              <w:rPr>
                <w:sz w:val="28"/>
                <w:szCs w:val="28"/>
              </w:rPr>
              <w:t>6,80,40,000</w:t>
            </w:r>
          </w:p>
        </w:tc>
      </w:tr>
      <w:tr>
        <w:tblPrEx/>
        <w:trPr/>
        <w:tc>
          <w:tcPr>
            <w:tcW w:w="2187" w:type="dxa"/>
            <w:tcBorders/>
          </w:tcPr>
          <w:p>
            <w:pPr>
              <w:pStyle w:val="style0"/>
              <w:spacing w:lineRule="auto" w:line="360"/>
              <w:jc w:val="center"/>
              <w:rPr>
                <w:i/>
                <w:sz w:val="28"/>
                <w:szCs w:val="28"/>
              </w:rPr>
            </w:pPr>
          </w:p>
        </w:tc>
        <w:tc>
          <w:tcPr>
            <w:tcW w:w="2070" w:type="dxa"/>
            <w:tcBorders/>
          </w:tcPr>
          <w:p>
            <w:pPr>
              <w:pStyle w:val="style0"/>
              <w:spacing w:lineRule="auto" w:line="360"/>
              <w:rPr>
                <w:b/>
                <w:i/>
                <w:sz w:val="28"/>
                <w:szCs w:val="28"/>
              </w:rPr>
            </w:pPr>
            <w:r>
              <w:rPr>
                <w:b/>
                <w:i/>
                <w:sz w:val="28"/>
                <w:szCs w:val="28"/>
              </w:rPr>
              <w:t>12,40,00,000</w:t>
            </w:r>
          </w:p>
        </w:tc>
        <w:tc>
          <w:tcPr>
            <w:tcW w:w="3240" w:type="dxa"/>
            <w:tcBorders/>
          </w:tcPr>
          <w:p>
            <w:pPr>
              <w:pStyle w:val="style0"/>
              <w:spacing w:lineRule="auto" w:line="360"/>
              <w:jc w:val="center"/>
              <w:rPr>
                <w:i/>
                <w:sz w:val="28"/>
                <w:szCs w:val="28"/>
              </w:rPr>
            </w:pPr>
          </w:p>
        </w:tc>
        <w:tc>
          <w:tcPr>
            <w:tcW w:w="2070" w:type="dxa"/>
            <w:tcBorders/>
          </w:tcPr>
          <w:p>
            <w:pPr>
              <w:pStyle w:val="style0"/>
              <w:spacing w:lineRule="auto" w:line="360"/>
              <w:jc w:val="center"/>
              <w:rPr>
                <w:i/>
                <w:sz w:val="28"/>
                <w:szCs w:val="28"/>
              </w:rPr>
            </w:pPr>
            <w:r>
              <w:rPr>
                <w:b/>
                <w:i/>
                <w:sz w:val="28"/>
                <w:szCs w:val="28"/>
              </w:rPr>
              <w:t>12,40,00,000</w:t>
            </w:r>
          </w:p>
        </w:tc>
      </w:tr>
    </w:tbl>
    <w:p>
      <w:pPr>
        <w:pStyle w:val="style0"/>
        <w:spacing w:lineRule="auto" w:line="360"/>
        <w:rPr>
          <w:sz w:val="28"/>
          <w:szCs w:val="28"/>
        </w:rPr>
      </w:pPr>
    </w:p>
    <w:p>
      <w:pPr>
        <w:pStyle w:val="style0"/>
        <w:spacing w:lineRule="auto" w:line="360"/>
        <w:jc w:val="left"/>
        <w:rPr>
          <w:bCs/>
          <w:sz w:val="36"/>
          <w:szCs w:val="36"/>
          <w:u w:val="single"/>
          <w:lang w:val="en-GB"/>
        </w:rPr>
      </w:pPr>
    </w:p>
    <w:p>
      <w:pPr>
        <w:pStyle w:val="style0"/>
        <w:spacing w:lineRule="auto" w:line="360"/>
        <w:jc w:val="left"/>
        <w:rPr/>
      </w:pPr>
    </w:p>
    <w:p>
      <w:pPr>
        <w:pStyle w:val="style0"/>
        <w:spacing w:lineRule="auto" w:line="360"/>
        <w:jc w:val="left"/>
        <w:rPr/>
      </w:pPr>
    </w:p>
    <w:p>
      <w:pPr>
        <w:pStyle w:val="style0"/>
        <w:spacing w:lineRule="auto" w:line="360"/>
        <w:jc w:val="left"/>
        <w:rPr/>
      </w:pPr>
    </w:p>
    <w:p>
      <w:pPr>
        <w:pStyle w:val="style0"/>
        <w:spacing w:lineRule="auto" w:line="360"/>
        <w:jc w:val="left"/>
        <w:rPr>
          <w:b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r>
        <w:rPr>
          <w:b/>
          <w:bCs/>
          <w:iCs/>
          <w:sz w:val="36"/>
          <w:szCs w:val="36"/>
          <w:u w:val="single"/>
        </w:rPr>
        <w:pict>
          <v:shape id="1102" type="#_x0000_t136" fillcolor="#a603ab" style="margin-left:0.0pt;margin-top:0.0pt;width:278.3pt;height:50.95pt;mso-wrap-distance-left:0.0pt;mso-wrap-distance-right:0.0pt;visibility:visible;">
            <v:stroke color="#eaeaea" weight="1.0pt"/>
            <o:lock text="true" v:ext="view"/>
            <v:fill color2="#a603ab" colors="0f #a603ab;13763f #0819fb;22938f #1a8d48;34079f yellow;47841f #ee3f17;57672f #e81766;1 #a603ab;" method="none" type="gradient" color="#a603ab" angle="-90"/>
            <v:shadow on="t" color="silver" matrix=",46340f,,0.5,,-4.7683716E-7" opacity="52429f" origin="-0.5,0.5" type="perspective"/>
            <v:textpath string="Future Plan" fitpath="t" fitshape="t" trim="t" on="t" style="font-family:&quot;Arial Black&quot;;v-text-kern:t;"/>
          </v:shape>
        </w:pict>
      </w: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jc w:val="center"/>
        <w:rPr>
          <w:b/>
          <w:bCs/>
          <w:iCs/>
          <w:sz w:val="36"/>
          <w:szCs w:val="36"/>
          <w:u w:val="single"/>
        </w:rPr>
      </w:pPr>
    </w:p>
    <w:p>
      <w:pPr>
        <w:pStyle w:val="style0"/>
        <w:tabs>
          <w:tab w:val="left" w:leader="none" w:pos="1080"/>
        </w:tabs>
        <w:spacing w:lineRule="auto" w:line="360"/>
        <w:ind w:firstLine="720"/>
        <w:jc w:val="center"/>
        <w:rPr>
          <w:b/>
          <w:bCs/>
          <w:iCs/>
          <w:noProof/>
          <w:sz w:val="36"/>
          <w:szCs w:val="36"/>
          <w:u w:val="single"/>
          <w:lang w:val="en-GB"/>
        </w:rPr>
      </w:pPr>
      <w:r>
        <w:rPr>
          <w:b/>
          <w:bCs/>
          <w:iCs/>
          <w:noProof/>
          <w:sz w:val="36"/>
          <w:szCs w:val="36"/>
          <w:u w:val="single"/>
        </w:rPr>
        <w:drawing>
          <wp:inline distT="0" distR="0" distL="0" distB="0">
            <wp:extent cx="5743254" cy="4935448"/>
            <wp:effectExtent l="0" t="0" r="0" b="3175"/>
            <wp:docPr id="1103" name="Picture 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94"/>
                    <pic:cNvPicPr/>
                  </pic:nvPicPr>
                  <pic:blipFill>
                    <a:blip r:embed="rId23" cstate="print"/>
                    <a:srcRect l="0" t="0" r="0" b="0"/>
                    <a:stretch/>
                  </pic:blipFill>
                  <pic:spPr>
                    <a:xfrm rot="0">
                      <a:off x="0" y="0"/>
                      <a:ext cx="5743254" cy="4935448"/>
                    </a:xfrm>
                    <a:prstGeom prst="rect"/>
                    <a:ln>
                      <a:noFill/>
                    </a:ln>
                  </pic:spPr>
                </pic:pic>
              </a:graphicData>
            </a:graphic>
          </wp:inline>
        </w:drawing>
      </w:r>
    </w:p>
    <w:p>
      <w:pPr>
        <w:pStyle w:val="style0"/>
        <w:tabs>
          <w:tab w:val="left" w:leader="none" w:pos="1080"/>
        </w:tabs>
        <w:spacing w:lineRule="auto" w:line="360"/>
        <w:ind w:firstLine="720"/>
        <w:jc w:val="center"/>
        <w:rPr>
          <w:b/>
          <w:bCs/>
          <w:iCs/>
          <w:sz w:val="36"/>
          <w:szCs w:val="36"/>
          <w:lang w:val="en-GB"/>
        </w:rPr>
      </w:pPr>
    </w:p>
    <w:p>
      <w:pPr>
        <w:pStyle w:val="style0"/>
        <w:tabs>
          <w:tab w:val="left" w:leader="none" w:pos="1080"/>
        </w:tabs>
        <w:spacing w:lineRule="auto" w:line="360"/>
        <w:ind w:firstLine="720"/>
        <w:jc w:val="center"/>
        <w:rPr>
          <w:b/>
          <w:bCs/>
          <w:iCs/>
          <w:sz w:val="36"/>
          <w:szCs w:val="36"/>
          <w:lang w:val="en-GB"/>
        </w:rPr>
      </w:pPr>
    </w:p>
    <w:p>
      <w:pPr>
        <w:pStyle w:val="style0"/>
        <w:tabs>
          <w:tab w:val="left" w:leader="none" w:pos="1080"/>
        </w:tabs>
        <w:spacing w:lineRule="auto" w:line="360"/>
        <w:ind w:firstLine="720"/>
        <w:jc w:val="center"/>
        <w:rPr>
          <w:b/>
          <w:bCs/>
          <w:iCs/>
          <w:sz w:val="36"/>
          <w:szCs w:val="36"/>
          <w:lang w:val="en-GB"/>
        </w:rPr>
      </w:pPr>
    </w:p>
    <w:p>
      <w:pPr>
        <w:pStyle w:val="style0"/>
        <w:tabs>
          <w:tab w:val="left" w:leader="none" w:pos="1080"/>
        </w:tabs>
        <w:spacing w:lineRule="auto" w:line="360"/>
        <w:ind w:firstLine="720"/>
        <w:jc w:val="center"/>
        <w:rPr>
          <w:b/>
          <w:bCs/>
          <w:iCs/>
          <w:sz w:val="36"/>
          <w:szCs w:val="36"/>
        </w:rPr>
      </w:pPr>
    </w:p>
    <w:p>
      <w:pPr>
        <w:pStyle w:val="style0"/>
        <w:tabs>
          <w:tab w:val="left" w:leader="none" w:pos="1080"/>
        </w:tabs>
        <w:spacing w:lineRule="auto" w:line="360"/>
        <w:ind w:firstLine="720"/>
        <w:jc w:val="center"/>
        <w:rPr>
          <w:b/>
          <w:bCs/>
          <w:iCs/>
          <w:sz w:val="36"/>
          <w:szCs w:val="36"/>
        </w:rPr>
      </w:pPr>
    </w:p>
    <w:p>
      <w:pPr>
        <w:pStyle w:val="style0"/>
        <w:tabs>
          <w:tab w:val="left" w:leader="none" w:pos="1080"/>
        </w:tabs>
        <w:spacing w:lineRule="auto" w:line="360"/>
        <w:rPr>
          <w:bCs/>
          <w:iCs/>
          <w:sz w:val="28"/>
          <w:szCs w:val="28"/>
          <w:lang w:val="en-GB"/>
        </w:rPr>
      </w:pPr>
      <w:r>
        <w:rPr>
          <w:b/>
          <w:bCs/>
          <w:iCs/>
          <w:sz w:val="28"/>
          <w:szCs w:val="28"/>
        </w:rPr>
        <w:t xml:space="preserve">           </w:t>
      </w:r>
      <w:r>
        <w:rPr>
          <w:b/>
          <w:bCs/>
          <w:iCs/>
          <w:sz w:val="28"/>
          <w:szCs w:val="28"/>
        </w:rPr>
        <w:t xml:space="preserve">“VIMAL </w:t>
      </w:r>
      <w:r>
        <w:rPr>
          <w:b/>
          <w:bCs/>
          <w:iCs/>
          <w:sz w:val="28"/>
          <w:szCs w:val="28"/>
          <w:lang w:val="en-GB"/>
        </w:rPr>
        <w:t>ENGINEERING</w:t>
      </w:r>
      <w:r>
        <w:rPr>
          <w:b/>
          <w:bCs/>
          <w:iCs/>
          <w:sz w:val="28"/>
          <w:szCs w:val="28"/>
        </w:rPr>
        <w:t xml:space="preserve"> BEARING PVT.LTD.”</w:t>
      </w:r>
      <w:r>
        <w:rPr>
          <w:bCs/>
          <w:iCs/>
          <w:sz w:val="28"/>
          <w:szCs w:val="28"/>
        </w:rPr>
        <w:t xml:space="preserve"> Is following points for future plans,</w:t>
      </w:r>
    </w:p>
    <w:p>
      <w:pPr>
        <w:pStyle w:val="style0"/>
        <w:tabs>
          <w:tab w:val="left" w:leader="none" w:pos="1080"/>
        </w:tabs>
        <w:spacing w:lineRule="auto" w:line="360"/>
        <w:rPr>
          <w:bCs/>
          <w:iCs/>
          <w:sz w:val="28"/>
          <w:szCs w:val="28"/>
        </w:rPr>
      </w:pPr>
    </w:p>
    <w:p>
      <w:pPr>
        <w:pStyle w:val="style0"/>
        <w:numPr>
          <w:ilvl w:val="0"/>
          <w:numId w:val="67"/>
        </w:numPr>
        <w:tabs>
          <w:tab w:val="left" w:leader="none" w:pos="1080"/>
        </w:tabs>
        <w:spacing w:lineRule="auto" w:line="360"/>
        <w:rPr>
          <w:bCs/>
          <w:iCs/>
          <w:sz w:val="28"/>
          <w:szCs w:val="28"/>
        </w:rPr>
      </w:pPr>
      <w:r>
        <w:rPr>
          <w:bCs/>
          <w:iCs/>
          <w:sz w:val="28"/>
          <w:szCs w:val="28"/>
        </w:rPr>
        <w:t>They are going to take stapes to expand marketing department in their own unit.</w:t>
      </w:r>
    </w:p>
    <w:p>
      <w:pPr>
        <w:pStyle w:val="style0"/>
        <w:numPr>
          <w:ilvl w:val="0"/>
          <w:numId w:val="67"/>
        </w:numPr>
        <w:tabs>
          <w:tab w:val="left" w:leader="none" w:pos="1080"/>
        </w:tabs>
        <w:spacing w:lineRule="auto" w:line="360"/>
        <w:rPr>
          <w:bCs/>
          <w:iCs/>
          <w:sz w:val="28"/>
          <w:szCs w:val="28"/>
        </w:rPr>
      </w:pPr>
      <w:r>
        <w:rPr>
          <w:bCs/>
          <w:iCs/>
          <w:sz w:val="28"/>
          <w:szCs w:val="28"/>
        </w:rPr>
        <w:t>They want to expand their unit internationally.</w:t>
      </w:r>
    </w:p>
    <w:p>
      <w:pPr>
        <w:pStyle w:val="style0"/>
        <w:numPr>
          <w:ilvl w:val="0"/>
          <w:numId w:val="67"/>
        </w:numPr>
        <w:tabs>
          <w:tab w:val="left" w:leader="none" w:pos="1080"/>
        </w:tabs>
        <w:spacing w:lineRule="auto" w:line="360"/>
        <w:rPr>
          <w:sz w:val="28"/>
          <w:szCs w:val="28"/>
        </w:rPr>
      </w:pPr>
      <w:r>
        <w:rPr>
          <w:sz w:val="28"/>
          <w:szCs w:val="28"/>
        </w:rPr>
        <w:t>To increase the production.</w:t>
      </w:r>
    </w:p>
    <w:p>
      <w:pPr>
        <w:pStyle w:val="style0"/>
        <w:numPr>
          <w:ilvl w:val="0"/>
          <w:numId w:val="67"/>
        </w:numPr>
        <w:tabs>
          <w:tab w:val="left" w:leader="none" w:pos="1080"/>
        </w:tabs>
        <w:spacing w:lineRule="auto" w:line="360"/>
        <w:rPr>
          <w:b/>
          <w:bCs/>
          <w:i/>
          <w:iCs/>
          <w:sz w:val="28"/>
          <w:szCs w:val="28"/>
          <w:u w:val="single"/>
        </w:rPr>
      </w:pPr>
      <w:r>
        <w:rPr>
          <w:sz w:val="28"/>
          <w:szCs w:val="28"/>
        </w:rPr>
        <w:t>To develop each area of quality.</w:t>
      </w:r>
    </w:p>
    <w:p>
      <w:pPr>
        <w:pStyle w:val="style0"/>
        <w:numPr>
          <w:ilvl w:val="0"/>
          <w:numId w:val="67"/>
        </w:numPr>
        <w:tabs>
          <w:tab w:val="left" w:leader="none" w:pos="1080"/>
        </w:tabs>
        <w:spacing w:lineRule="auto" w:line="360"/>
        <w:rPr>
          <w:b/>
          <w:bCs/>
          <w:i/>
          <w:iCs/>
          <w:sz w:val="28"/>
          <w:szCs w:val="28"/>
          <w:u w:val="single"/>
        </w:rPr>
      </w:pPr>
      <w:r>
        <w:rPr>
          <w:sz w:val="28"/>
          <w:szCs w:val="28"/>
        </w:rPr>
        <w:t>Expansion of business.</w:t>
      </w: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sz w:val="28"/>
          <w:szCs w:val="28"/>
        </w:rPr>
      </w:pPr>
    </w:p>
    <w:p>
      <w:pPr>
        <w:pStyle w:val="style0"/>
        <w:tabs>
          <w:tab w:val="left" w:leader="none" w:pos="1080"/>
        </w:tabs>
        <w:spacing w:lineRule="auto" w:line="360"/>
        <w:rPr/>
      </w:pPr>
    </w:p>
    <w:p>
      <w:pPr>
        <w:pStyle w:val="style0"/>
        <w:tabs>
          <w:tab w:val="left" w:leader="none" w:pos="1080"/>
        </w:tabs>
        <w:spacing w:lineRule="auto" w:line="360"/>
        <w:rPr/>
      </w:pPr>
    </w:p>
    <w:p>
      <w:pPr>
        <w:pStyle w:val="style0"/>
        <w:tabs>
          <w:tab w:val="left" w:leader="none" w:pos="1080"/>
        </w:tabs>
        <w:spacing w:lineRule="auto" w:line="360"/>
        <w:rPr/>
      </w:pPr>
    </w:p>
    <w:p>
      <w:pPr>
        <w:pStyle w:val="style0"/>
        <w:tabs>
          <w:tab w:val="left" w:leader="none" w:pos="1080"/>
        </w:tabs>
        <w:spacing w:lineRule="auto" w:line="360"/>
        <w:rPr>
          <w:b/>
          <w:bCs/>
          <w:i/>
          <w:iCs/>
          <w:sz w:val="28"/>
          <w:szCs w:val="28"/>
          <w:u w:val="single"/>
        </w:rPr>
      </w:pPr>
    </w:p>
    <w:p>
      <w:pPr>
        <w:pStyle w:val="style0"/>
        <w:tabs>
          <w:tab w:val="left" w:leader="none" w:pos="1080"/>
        </w:tabs>
        <w:spacing w:lineRule="auto" w:line="360"/>
        <w:jc w:val="center"/>
        <w:rPr>
          <w:b/>
          <w:bCs/>
          <w:i/>
          <w:iCs/>
          <w:sz w:val="28"/>
          <w:szCs w:val="28"/>
          <w:u w:val="single"/>
        </w:rPr>
      </w:pPr>
      <w:r>
        <w:rPr>
          <w:b/>
          <w:bCs/>
          <w:i/>
          <w:iCs/>
          <w:noProof/>
          <w:sz w:val="28"/>
          <w:szCs w:val="28"/>
        </w:rPr>
        <w:drawing>
          <wp:inline distT="0" distR="0" distL="0" distB="0">
            <wp:extent cx="6215865" cy="1005877"/>
            <wp:effectExtent l="0" t="0" r="0" b="3810"/>
            <wp:docPr id="1104" name="Picture 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95"/>
                    <pic:cNvPicPr/>
                  </pic:nvPicPr>
                  <pic:blipFill>
                    <a:blip r:embed="rId24" cstate="print"/>
                    <a:srcRect l="0" t="0" r="0" b="0"/>
                    <a:stretch/>
                  </pic:blipFill>
                  <pic:spPr>
                    <a:xfrm rot="0">
                      <a:off x="0" y="0"/>
                      <a:ext cx="6215865" cy="1005877"/>
                    </a:xfrm>
                    <a:prstGeom prst="rect"/>
                    <a:ln>
                      <a:noFill/>
                    </a:ln>
                  </pic:spPr>
                </pic:pic>
              </a:graphicData>
            </a:graphic>
          </wp:inline>
        </w:drawing>
      </w:r>
    </w:p>
    <w:p>
      <w:pPr>
        <w:pStyle w:val="style0"/>
        <w:tabs>
          <w:tab w:val="left" w:leader="none" w:pos="1080"/>
        </w:tabs>
        <w:spacing w:lineRule="auto" w:line="360"/>
        <w:jc w:val="center"/>
        <w:rPr>
          <w:b/>
          <w:bCs/>
          <w:i/>
          <w:iCs/>
          <w:sz w:val="28"/>
          <w:szCs w:val="28"/>
          <w:u w:val="single"/>
        </w:rPr>
      </w:pPr>
    </w:p>
    <w:p>
      <w:pPr>
        <w:pStyle w:val="style0"/>
        <w:tabs>
          <w:tab w:val="left" w:leader="none" w:pos="1080"/>
        </w:tabs>
        <w:spacing w:lineRule="auto" w:line="360"/>
        <w:jc w:val="center"/>
        <w:rPr>
          <w:b/>
          <w:bCs/>
          <w:i/>
          <w:iCs/>
          <w:sz w:val="28"/>
          <w:szCs w:val="28"/>
          <w:u w:val="single"/>
        </w:rPr>
      </w:pPr>
      <w:r>
        <w:rPr>
          <w:b/>
          <w:bCs/>
          <w:i/>
          <w:iCs/>
          <w:noProof/>
          <w:sz w:val="28"/>
          <w:szCs w:val="28"/>
          <w:u w:val="single"/>
        </w:rPr>
        <w:drawing>
          <wp:inline distT="0" distR="0" distL="0" distB="0">
            <wp:extent cx="6154220" cy="6298058"/>
            <wp:effectExtent l="0" t="0" r="0" b="7620"/>
            <wp:docPr id="1105" name="Picture 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96"/>
                    <pic:cNvPicPr/>
                  </pic:nvPicPr>
                  <pic:blipFill>
                    <a:blip r:embed="rId25" cstate="print"/>
                    <a:srcRect l="0" t="0" r="0" b="0"/>
                    <a:stretch/>
                  </pic:blipFill>
                  <pic:spPr>
                    <a:xfrm rot="0">
                      <a:off x="0" y="0"/>
                      <a:ext cx="6154220" cy="6298058"/>
                    </a:xfrm>
                    <a:prstGeom prst="rect"/>
                    <a:ln>
                      <a:noFill/>
                    </a:ln>
                  </pic:spPr>
                </pic:pic>
              </a:graphicData>
            </a:graphic>
          </wp:inline>
        </w:drawing>
      </w:r>
    </w:p>
    <w:p>
      <w:pPr>
        <w:pStyle w:val="style0"/>
        <w:tabs>
          <w:tab w:val="left" w:leader="none" w:pos="1080"/>
        </w:tabs>
        <w:spacing w:lineRule="auto" w:line="360"/>
        <w:rPr>
          <w:b/>
          <w:bCs/>
          <w:i/>
          <w:iCs/>
          <w:sz w:val="28"/>
          <w:szCs w:val="28"/>
          <w:u w:val="single"/>
          <w:lang w:val="en-GB"/>
        </w:rPr>
      </w:pPr>
    </w:p>
    <w:p>
      <w:pPr>
        <w:pStyle w:val="style0"/>
        <w:tabs>
          <w:tab w:val="left" w:leader="none" w:pos="1080"/>
        </w:tabs>
        <w:spacing w:lineRule="auto" w:line="360"/>
        <w:rPr>
          <w:b/>
          <w:bCs/>
          <w:i/>
          <w:iCs/>
          <w:sz w:val="28"/>
          <w:szCs w:val="28"/>
          <w:u w:val="single"/>
          <w:lang w:val="en-GB"/>
        </w:rPr>
      </w:pPr>
    </w:p>
    <w:p>
      <w:pPr>
        <w:pStyle w:val="style0"/>
        <w:tabs>
          <w:tab w:val="left" w:leader="none" w:pos="1080"/>
        </w:tabs>
        <w:spacing w:lineRule="auto" w:line="360"/>
        <w:rPr>
          <w:b/>
          <w:bCs/>
          <w:i/>
          <w:iCs/>
          <w:sz w:val="28"/>
          <w:szCs w:val="28"/>
          <w:u w:val="single"/>
        </w:rPr>
      </w:pPr>
    </w:p>
    <w:p>
      <w:pPr>
        <w:pStyle w:val="style0"/>
        <w:tabs>
          <w:tab w:val="left" w:leader="none" w:pos="1080"/>
        </w:tabs>
        <w:spacing w:lineRule="auto" w:line="360"/>
        <w:jc w:val="center"/>
        <w:rPr>
          <w:b/>
          <w:bCs/>
          <w:iCs/>
          <w:sz w:val="32"/>
          <w:szCs w:val="32"/>
        </w:rPr>
      </w:pPr>
      <w:r>
        <w:rPr>
          <w:b/>
          <w:bCs/>
          <w:iCs/>
          <w:sz w:val="32"/>
          <w:szCs w:val="32"/>
        </w:rPr>
        <w:t>Suggestion</w:t>
      </w:r>
    </w:p>
    <w:p>
      <w:pPr>
        <w:pStyle w:val="style0"/>
        <w:tabs>
          <w:tab w:val="left" w:leader="none" w:pos="1080"/>
        </w:tabs>
        <w:spacing w:lineRule="auto" w:line="360"/>
        <w:rPr>
          <w:bCs/>
          <w:iCs/>
          <w:sz w:val="28"/>
          <w:szCs w:val="28"/>
        </w:rPr>
      </w:pPr>
    </w:p>
    <w:p>
      <w:pPr>
        <w:pStyle w:val="style0"/>
        <w:tabs>
          <w:tab w:val="left" w:leader="none" w:pos="1080"/>
        </w:tabs>
        <w:spacing w:lineRule="auto" w:line="360"/>
        <w:rPr>
          <w:bCs/>
          <w:iCs/>
          <w:sz w:val="28"/>
          <w:szCs w:val="28"/>
        </w:rPr>
      </w:pPr>
      <w:r>
        <w:rPr>
          <w:bCs/>
          <w:iCs/>
          <w:sz w:val="28"/>
          <w:szCs w:val="28"/>
        </w:rPr>
        <w:t xml:space="preserve">                          </w:t>
      </w:r>
      <w:r>
        <w:rPr>
          <w:bCs/>
          <w:iCs/>
          <w:sz w:val="28"/>
          <w:szCs w:val="28"/>
        </w:rPr>
        <w:t>Actually we are just students and to write something as a part of suggestion. It is not our capacity to suggest the company, but as a part of B.B.A. student and also for our project work so, as a student, I have to work as a report.</w:t>
      </w:r>
    </w:p>
    <w:p>
      <w:pPr>
        <w:pStyle w:val="style0"/>
        <w:tabs>
          <w:tab w:val="left" w:leader="none" w:pos="1080"/>
        </w:tabs>
        <w:spacing w:lineRule="auto" w:line="360"/>
        <w:rPr>
          <w:bCs/>
          <w:iCs/>
          <w:sz w:val="28"/>
          <w:szCs w:val="28"/>
        </w:rPr>
      </w:pPr>
    </w:p>
    <w:p>
      <w:pPr>
        <w:pStyle w:val="style0"/>
        <w:numPr>
          <w:ilvl w:val="0"/>
          <w:numId w:val="45"/>
        </w:numPr>
        <w:tabs>
          <w:tab w:val="left" w:leader="none" w:pos="1080"/>
        </w:tabs>
        <w:spacing w:lineRule="auto" w:line="360"/>
        <w:rPr>
          <w:bCs/>
          <w:iCs/>
          <w:sz w:val="28"/>
          <w:szCs w:val="28"/>
        </w:rPr>
      </w:pPr>
      <w:r>
        <w:rPr>
          <w:bCs/>
          <w:iCs/>
          <w:sz w:val="28"/>
          <w:szCs w:val="28"/>
        </w:rPr>
        <w:t>My suggestion to them is that the unit should have tried to give to some more motivation employees. So that they work with enthusiasm.</w:t>
      </w:r>
    </w:p>
    <w:p>
      <w:pPr>
        <w:pStyle w:val="style0"/>
        <w:numPr>
          <w:ilvl w:val="0"/>
          <w:numId w:val="45"/>
        </w:numPr>
        <w:tabs>
          <w:tab w:val="left" w:leader="none" w:pos="1080"/>
        </w:tabs>
        <w:spacing w:lineRule="auto" w:line="360"/>
        <w:rPr>
          <w:bCs/>
          <w:iCs/>
          <w:sz w:val="28"/>
          <w:szCs w:val="28"/>
        </w:rPr>
      </w:pPr>
      <w:r>
        <w:rPr>
          <w:bCs/>
          <w:iCs/>
          <w:sz w:val="28"/>
          <w:szCs w:val="28"/>
        </w:rPr>
        <w:t>And secondary is there they should have tried to give more security facility to their workers.</w:t>
      </w:r>
    </w:p>
    <w:p>
      <w:pPr>
        <w:pStyle w:val="style0"/>
        <w:tabs>
          <w:tab w:val="left" w:leader="none" w:pos="1080"/>
        </w:tabs>
        <w:spacing w:lineRule="auto" w:line="360"/>
        <w:rPr>
          <w:bCs/>
          <w:iCs/>
          <w:sz w:val="28"/>
          <w:szCs w:val="28"/>
        </w:rPr>
      </w:pPr>
    </w:p>
    <w:p>
      <w:pPr>
        <w:pStyle w:val="style0"/>
        <w:tabs>
          <w:tab w:val="left" w:leader="none" w:pos="1080"/>
        </w:tabs>
        <w:spacing w:lineRule="auto" w:line="360"/>
        <w:jc w:val="center"/>
        <w:rPr>
          <w:b/>
          <w:bCs/>
          <w:iCs/>
          <w:sz w:val="28"/>
          <w:szCs w:val="28"/>
          <w:u w:val="single"/>
        </w:rPr>
      </w:pPr>
    </w:p>
    <w:p>
      <w:pPr>
        <w:pStyle w:val="style0"/>
        <w:spacing w:lineRule="auto" w:line="360"/>
        <w:jc w:val="center"/>
        <w:rPr>
          <w:sz w:val="28"/>
          <w:lang w:val="en-GB"/>
        </w:rPr>
      </w:pPr>
    </w:p>
    <w:p>
      <w:pPr>
        <w:pStyle w:val="style0"/>
        <w:spacing w:lineRule="auto" w:line="360"/>
        <w:jc w:val="center"/>
        <w:rPr>
          <w:sz w:val="28"/>
          <w:lang w:val="en-GB"/>
        </w:rPr>
      </w:pPr>
    </w:p>
    <w:p>
      <w:pPr>
        <w:pStyle w:val="style0"/>
        <w:spacing w:lineRule="auto" w:line="360"/>
        <w:jc w:val="center"/>
        <w:rPr>
          <w:sz w:val="28"/>
          <w:lang w:val="en-GB"/>
        </w:rPr>
      </w:pPr>
    </w:p>
    <w:p>
      <w:pPr>
        <w:pStyle w:val="style0"/>
        <w:spacing w:lineRule="auto" w:line="360"/>
        <w:jc w:val="center"/>
        <w:rPr>
          <w:sz w:val="28"/>
          <w:lang w:val="en-GB"/>
        </w:rPr>
      </w:pPr>
    </w:p>
    <w:p>
      <w:pPr>
        <w:pStyle w:val="style0"/>
        <w:spacing w:lineRule="auto" w:line="360"/>
        <w:jc w:val="center"/>
        <w:rPr>
          <w:sz w:val="28"/>
          <w:lang w:val="en-GB"/>
        </w:rPr>
      </w:pPr>
    </w:p>
    <w:p>
      <w:pPr>
        <w:pStyle w:val="style0"/>
        <w:spacing w:lineRule="auto" w:line="360"/>
        <w:jc w:val="center"/>
        <w:rPr>
          <w:sz w:val="28"/>
          <w:lang w:val="en-GB"/>
        </w:rPr>
      </w:pPr>
    </w:p>
    <w:p>
      <w:pPr>
        <w:pStyle w:val="style0"/>
        <w:spacing w:lineRule="auto" w:line="360"/>
        <w:jc w:val="center"/>
        <w:rPr>
          <w:sz w:val="28"/>
          <w:lang w:val="en-GB"/>
        </w:rPr>
      </w:pPr>
    </w:p>
    <w:p>
      <w:pPr>
        <w:pStyle w:val="style0"/>
        <w:spacing w:lineRule="auto" w:line="360"/>
        <w:jc w:val="center"/>
        <w:rPr>
          <w:sz w:val="28"/>
          <w:lang w:val="en-GB"/>
        </w:rPr>
      </w:pPr>
    </w:p>
    <w:p>
      <w:pPr>
        <w:pStyle w:val="style0"/>
        <w:spacing w:lineRule="auto" w:line="360"/>
        <w:jc w:val="center"/>
        <w:rPr>
          <w:sz w:val="28"/>
          <w:lang w:val="en-GB"/>
        </w:rPr>
      </w:pPr>
    </w:p>
    <w:p>
      <w:pPr>
        <w:pStyle w:val="style0"/>
        <w:spacing w:lineRule="auto" w:line="360"/>
        <w:jc w:val="center"/>
        <w:rPr>
          <w:sz w:val="28"/>
          <w:lang w:val="en-GB"/>
        </w:rPr>
      </w:pPr>
    </w:p>
    <w:p>
      <w:pPr>
        <w:pStyle w:val="style0"/>
        <w:spacing w:lineRule="auto" w:line="360"/>
        <w:jc w:val="center"/>
        <w:rPr>
          <w:sz w:val="28"/>
        </w:rPr>
      </w:pPr>
    </w:p>
    <w:p>
      <w:pPr>
        <w:pStyle w:val="style0"/>
        <w:spacing w:lineRule="auto" w:line="360"/>
        <w:jc w:val="center"/>
        <w:outlineLvl w:val="0"/>
        <w:rPr>
          <w:bCs/>
          <w:sz w:val="28"/>
          <w:szCs w:val="28"/>
        </w:rPr>
      </w:pPr>
      <w:r>
        <w:rPr>
          <w:bCs/>
          <w:noProof/>
          <w:sz w:val="28"/>
          <w:szCs w:val="28"/>
        </w:rPr>
        <w:drawing>
          <wp:inline distT="0" distR="0" distL="0" distB="0">
            <wp:extent cx="5219272" cy="1579157"/>
            <wp:effectExtent l="0" t="0" r="635" b="2540"/>
            <wp:docPr id="1106" name="Pictur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97"/>
                    <pic:cNvPicPr/>
                  </pic:nvPicPr>
                  <pic:blipFill>
                    <a:blip r:embed="rId26" cstate="print"/>
                    <a:srcRect l="0" t="0" r="0" b="0"/>
                    <a:stretch/>
                  </pic:blipFill>
                  <pic:spPr>
                    <a:xfrm rot="0">
                      <a:off x="0" y="0"/>
                      <a:ext cx="5219272" cy="1579157"/>
                    </a:xfrm>
                    <a:prstGeom prst="rect"/>
                    <a:ln>
                      <a:noFill/>
                    </a:ln>
                  </pic:spPr>
                </pic:pic>
              </a:graphicData>
            </a:graphic>
          </wp:inline>
        </w:drawing>
      </w:r>
    </w:p>
    <w:p>
      <w:pPr>
        <w:pStyle w:val="style0"/>
        <w:spacing w:lineRule="auto" w:line="360"/>
        <w:jc w:val="center"/>
        <w:outlineLvl w:val="0"/>
        <w:rPr>
          <w:bCs/>
          <w:sz w:val="28"/>
          <w:szCs w:val="28"/>
        </w:rPr>
      </w:pPr>
      <w:r>
        <w:rPr>
          <w:bCs/>
          <w:noProof/>
          <w:sz w:val="28"/>
          <w:szCs w:val="28"/>
        </w:rPr>
        <w:drawing>
          <wp:inline distT="0" distR="0" distL="0" distB="0">
            <wp:extent cx="4756935" cy="4640535"/>
            <wp:effectExtent l="0" t="0" r="5715" b="8255"/>
            <wp:docPr id="1107" name="Pictur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98"/>
                    <pic:cNvPicPr/>
                  </pic:nvPicPr>
                  <pic:blipFill>
                    <a:blip r:embed="rId27" cstate="print"/>
                    <a:srcRect l="0" t="0" r="0" b="0"/>
                    <a:stretch/>
                  </pic:blipFill>
                  <pic:spPr>
                    <a:xfrm rot="0">
                      <a:off x="0" y="0"/>
                      <a:ext cx="4756935" cy="4640535"/>
                    </a:xfrm>
                    <a:prstGeom prst="rect"/>
                    <a:ln>
                      <a:noFill/>
                    </a:ln>
                  </pic:spPr>
                </pic:pic>
              </a:graphicData>
            </a:graphic>
          </wp:inline>
        </w:drawing>
      </w:r>
    </w:p>
    <w:p>
      <w:pPr>
        <w:pStyle w:val="style0"/>
        <w:tabs>
          <w:tab w:val="left" w:leader="none" w:pos="3135"/>
        </w:tabs>
        <w:spacing w:lineRule="auto" w:line="360"/>
        <w:rPr>
          <w:sz w:val="28"/>
        </w:rPr>
      </w:pPr>
      <w:r>
        <w:rPr>
          <w:sz w:val="28"/>
        </w:rPr>
        <w:t xml:space="preserve">              </w:t>
      </w:r>
    </w:p>
    <w:p>
      <w:pPr>
        <w:pStyle w:val="style0"/>
        <w:tabs>
          <w:tab w:val="left" w:leader="none" w:pos="3135"/>
        </w:tabs>
        <w:spacing w:lineRule="auto" w:line="360"/>
        <w:rPr>
          <w:sz w:val="28"/>
          <w:lang w:val="en-GB"/>
        </w:rPr>
      </w:pPr>
    </w:p>
    <w:p>
      <w:pPr>
        <w:pStyle w:val="style0"/>
        <w:tabs>
          <w:tab w:val="left" w:leader="none" w:pos="3135"/>
        </w:tabs>
        <w:spacing w:lineRule="auto" w:line="360"/>
        <w:rPr>
          <w:sz w:val="28"/>
          <w:lang w:val="en-GB"/>
        </w:rPr>
      </w:pPr>
    </w:p>
    <w:p>
      <w:pPr>
        <w:pStyle w:val="style0"/>
        <w:tabs>
          <w:tab w:val="left" w:leader="none" w:pos="3135"/>
        </w:tabs>
        <w:spacing w:lineRule="auto" w:line="360"/>
        <w:rPr>
          <w:sz w:val="28"/>
          <w:lang w:val="en-GB"/>
        </w:rPr>
      </w:pPr>
    </w:p>
    <w:p>
      <w:pPr>
        <w:pStyle w:val="style0"/>
        <w:tabs>
          <w:tab w:val="left" w:leader="none" w:pos="3135"/>
        </w:tabs>
        <w:spacing w:lineRule="auto" w:line="360"/>
        <w:rPr/>
      </w:pPr>
    </w:p>
    <w:p>
      <w:pPr>
        <w:pStyle w:val="style0"/>
        <w:tabs>
          <w:tab w:val="left" w:leader="none" w:pos="3135"/>
        </w:tabs>
        <w:spacing w:lineRule="auto" w:line="360"/>
        <w:rPr/>
      </w:pPr>
    </w:p>
    <w:p>
      <w:pPr>
        <w:pStyle w:val="style0"/>
        <w:tabs>
          <w:tab w:val="left" w:leader="none" w:pos="3135"/>
        </w:tabs>
        <w:spacing w:lineRule="auto" w:line="360"/>
        <w:rPr/>
      </w:pPr>
    </w:p>
    <w:p>
      <w:pPr>
        <w:pStyle w:val="style0"/>
        <w:tabs>
          <w:tab w:val="left" w:leader="none" w:pos="3135"/>
        </w:tabs>
        <w:spacing w:lineRule="auto" w:line="360"/>
        <w:rPr>
          <w:sz w:val="28"/>
        </w:rPr>
      </w:pPr>
    </w:p>
    <w:p>
      <w:pPr>
        <w:pStyle w:val="style0"/>
        <w:tabs>
          <w:tab w:val="left" w:leader="none" w:pos="3135"/>
        </w:tabs>
        <w:spacing w:lineRule="auto" w:line="360"/>
        <w:rPr>
          <w:sz w:val="28"/>
          <w:szCs w:val="28"/>
          <w:lang w:val="en-GB"/>
        </w:rPr>
      </w:pPr>
      <w:r>
        <w:rPr>
          <w:sz w:val="28"/>
          <w:szCs w:val="28"/>
        </w:rPr>
        <w:t xml:space="preserve"> In preparing project report I have referred the following books:</w:t>
      </w:r>
    </w:p>
    <w:p>
      <w:pPr>
        <w:pStyle w:val="style0"/>
        <w:tabs>
          <w:tab w:val="left" w:leader="none" w:pos="3135"/>
        </w:tabs>
        <w:spacing w:lineRule="auto" w:line="360"/>
        <w:rPr>
          <w:i/>
          <w:sz w:val="28"/>
          <w:szCs w:val="28"/>
        </w:rPr>
      </w:pPr>
    </w:p>
    <w:tbl>
      <w:tblPr>
        <w:tblStyle w:val="style154"/>
        <w:tblW w:w="0" w:type="auto"/>
        <w:tblInd w:w="708" w:type="dxa"/>
        <w:tblLook w:val="04A0" w:firstRow="1" w:lastRow="0" w:firstColumn="1" w:lastColumn="0" w:noHBand="0" w:noVBand="1"/>
      </w:tblPr>
      <w:tblGrid>
        <w:gridCol w:w="530"/>
        <w:gridCol w:w="1469"/>
        <w:gridCol w:w="3669"/>
        <w:gridCol w:w="977"/>
        <w:gridCol w:w="1390"/>
      </w:tblGrid>
      <w:tr>
        <w:trPr>
          <w:trHeight w:val="450" w:hRule="atLeast"/>
        </w:trPr>
        <w:tc>
          <w:tcPr>
            <w:tcW w:w="479" w:type="dxa"/>
            <w:tcBorders/>
          </w:tcPr>
          <w:p>
            <w:pPr>
              <w:pStyle w:val="style0"/>
              <w:tabs>
                <w:tab w:val="left" w:leader="none" w:pos="3135"/>
              </w:tabs>
              <w:spacing w:lineRule="auto" w:line="360"/>
              <w:jc w:val="center"/>
              <w:rPr>
                <w:b/>
                <w:i/>
                <w:sz w:val="28"/>
                <w:szCs w:val="28"/>
              </w:rPr>
            </w:pPr>
            <w:r>
              <w:rPr>
                <w:b/>
                <w:sz w:val="28"/>
                <w:szCs w:val="28"/>
              </w:rPr>
              <w:t>Sr no.</w:t>
            </w:r>
          </w:p>
        </w:tc>
        <w:tc>
          <w:tcPr>
            <w:tcW w:w="1298" w:type="dxa"/>
            <w:tcBorders/>
          </w:tcPr>
          <w:p>
            <w:pPr>
              <w:pStyle w:val="style0"/>
              <w:tabs>
                <w:tab w:val="left" w:leader="none" w:pos="3135"/>
              </w:tabs>
              <w:spacing w:lineRule="auto" w:line="360"/>
              <w:jc w:val="center"/>
              <w:rPr>
                <w:b/>
                <w:i/>
                <w:sz w:val="28"/>
                <w:szCs w:val="28"/>
              </w:rPr>
            </w:pPr>
          </w:p>
          <w:p>
            <w:pPr>
              <w:pStyle w:val="style0"/>
              <w:tabs>
                <w:tab w:val="left" w:leader="none" w:pos="3135"/>
              </w:tabs>
              <w:spacing w:lineRule="auto" w:line="360"/>
              <w:jc w:val="center"/>
              <w:rPr>
                <w:b/>
                <w:i/>
                <w:sz w:val="28"/>
                <w:szCs w:val="28"/>
              </w:rPr>
            </w:pPr>
            <w:r>
              <w:rPr>
                <w:b/>
                <w:sz w:val="28"/>
                <w:szCs w:val="28"/>
              </w:rPr>
              <w:t>Name of the Book</w:t>
            </w:r>
          </w:p>
        </w:tc>
        <w:tc>
          <w:tcPr>
            <w:tcW w:w="3250" w:type="dxa"/>
            <w:tcBorders/>
          </w:tcPr>
          <w:p>
            <w:pPr>
              <w:pStyle w:val="style0"/>
              <w:tabs>
                <w:tab w:val="left" w:leader="none" w:pos="3135"/>
              </w:tabs>
              <w:spacing w:lineRule="auto" w:line="360"/>
              <w:jc w:val="center"/>
              <w:rPr>
                <w:b/>
                <w:i/>
                <w:sz w:val="28"/>
                <w:szCs w:val="28"/>
              </w:rPr>
            </w:pPr>
          </w:p>
          <w:p>
            <w:pPr>
              <w:pStyle w:val="style0"/>
              <w:tabs>
                <w:tab w:val="left" w:leader="none" w:pos="3135"/>
              </w:tabs>
              <w:spacing w:lineRule="auto" w:line="360"/>
              <w:jc w:val="center"/>
              <w:rPr>
                <w:b/>
                <w:i/>
                <w:sz w:val="28"/>
                <w:szCs w:val="28"/>
              </w:rPr>
            </w:pPr>
            <w:r>
              <w:rPr>
                <w:b/>
                <w:sz w:val="28"/>
                <w:szCs w:val="28"/>
              </w:rPr>
              <w:t>Author</w:t>
            </w:r>
          </w:p>
        </w:tc>
        <w:tc>
          <w:tcPr>
            <w:tcW w:w="869" w:type="dxa"/>
            <w:tcBorders/>
          </w:tcPr>
          <w:p>
            <w:pPr>
              <w:pStyle w:val="style0"/>
              <w:tabs>
                <w:tab w:val="left" w:leader="none" w:pos="3135"/>
              </w:tabs>
              <w:spacing w:lineRule="auto" w:line="360"/>
              <w:rPr>
                <w:b/>
                <w:i/>
                <w:sz w:val="28"/>
                <w:szCs w:val="28"/>
              </w:rPr>
            </w:pPr>
            <w:r>
              <w:rPr>
                <w:b/>
                <w:sz w:val="28"/>
                <w:szCs w:val="28"/>
              </w:rPr>
              <w:t>Edition</w:t>
            </w:r>
          </w:p>
          <w:p>
            <w:pPr>
              <w:pStyle w:val="style0"/>
              <w:tabs>
                <w:tab w:val="left" w:leader="none" w:pos="3135"/>
              </w:tabs>
              <w:spacing w:lineRule="auto" w:line="360"/>
              <w:rPr>
                <w:b/>
                <w:i/>
                <w:sz w:val="28"/>
                <w:szCs w:val="28"/>
              </w:rPr>
            </w:pPr>
            <w:r>
              <w:rPr>
                <w:b/>
                <w:sz w:val="28"/>
                <w:szCs w:val="28"/>
              </w:rPr>
              <w:t xml:space="preserve">   year</w:t>
            </w:r>
          </w:p>
        </w:tc>
        <w:tc>
          <w:tcPr>
            <w:tcW w:w="1229" w:type="dxa"/>
            <w:tcBorders/>
          </w:tcPr>
          <w:p>
            <w:pPr>
              <w:pStyle w:val="style0"/>
              <w:tabs>
                <w:tab w:val="left" w:leader="none" w:pos="3135"/>
              </w:tabs>
              <w:spacing w:lineRule="auto" w:line="360"/>
              <w:jc w:val="center"/>
              <w:rPr>
                <w:b/>
                <w:i/>
                <w:sz w:val="28"/>
                <w:szCs w:val="28"/>
              </w:rPr>
            </w:pPr>
          </w:p>
          <w:p>
            <w:pPr>
              <w:pStyle w:val="style0"/>
              <w:tabs>
                <w:tab w:val="left" w:leader="none" w:pos="3135"/>
              </w:tabs>
              <w:spacing w:lineRule="auto" w:line="360"/>
              <w:jc w:val="center"/>
              <w:rPr>
                <w:b/>
                <w:i/>
                <w:sz w:val="28"/>
                <w:szCs w:val="28"/>
              </w:rPr>
            </w:pPr>
            <w:r>
              <w:rPr>
                <w:b/>
                <w:sz w:val="28"/>
                <w:szCs w:val="28"/>
              </w:rPr>
              <w:t>Publication</w:t>
            </w:r>
          </w:p>
        </w:tc>
      </w:tr>
      <w:tr>
        <w:tblPrEx/>
        <w:trPr>
          <w:trHeight w:val="450" w:hRule="atLeast"/>
        </w:trPr>
        <w:tc>
          <w:tcPr>
            <w:tcW w:w="479" w:type="dxa"/>
            <w:tcBorders/>
          </w:tcPr>
          <w:p>
            <w:pPr>
              <w:pStyle w:val="style0"/>
              <w:tabs>
                <w:tab w:val="left" w:leader="none" w:pos="3135"/>
              </w:tabs>
              <w:spacing w:lineRule="auto" w:line="360"/>
              <w:rPr>
                <w:i/>
                <w:sz w:val="28"/>
                <w:szCs w:val="28"/>
              </w:rPr>
            </w:pPr>
            <w:r>
              <w:rPr>
                <w:sz w:val="28"/>
                <w:szCs w:val="28"/>
              </w:rPr>
              <w:t>1)</w:t>
            </w:r>
          </w:p>
        </w:tc>
        <w:tc>
          <w:tcPr>
            <w:tcW w:w="1298" w:type="dxa"/>
            <w:tcBorders/>
          </w:tcPr>
          <w:p>
            <w:pPr>
              <w:pStyle w:val="style0"/>
              <w:tabs>
                <w:tab w:val="left" w:leader="none" w:pos="3135"/>
              </w:tabs>
              <w:spacing w:lineRule="auto" w:line="360"/>
              <w:rPr>
                <w:i/>
                <w:sz w:val="28"/>
                <w:szCs w:val="28"/>
              </w:rPr>
            </w:pPr>
            <w:r>
              <w:rPr>
                <w:sz w:val="28"/>
                <w:szCs w:val="28"/>
              </w:rPr>
              <w:t>Human Resource Management</w:t>
            </w:r>
          </w:p>
        </w:tc>
        <w:tc>
          <w:tcPr>
            <w:tcW w:w="3250" w:type="dxa"/>
            <w:tcBorders/>
          </w:tcPr>
          <w:p>
            <w:pPr>
              <w:pStyle w:val="style0"/>
              <w:tabs>
                <w:tab w:val="left" w:leader="none" w:pos="3135"/>
              </w:tabs>
              <w:spacing w:lineRule="auto" w:line="360"/>
              <w:rPr>
                <w:i/>
                <w:sz w:val="28"/>
                <w:szCs w:val="28"/>
              </w:rPr>
            </w:pPr>
            <w:r>
              <w:rPr>
                <w:sz w:val="28"/>
                <w:szCs w:val="28"/>
              </w:rPr>
              <w:t>R.Viswanathan&amp;R.Krishnamoorthy</w:t>
            </w:r>
          </w:p>
        </w:tc>
        <w:tc>
          <w:tcPr>
            <w:tcW w:w="869" w:type="dxa"/>
            <w:tcBorders/>
          </w:tcPr>
          <w:p>
            <w:pPr>
              <w:pStyle w:val="style0"/>
              <w:tabs>
                <w:tab w:val="left" w:leader="none" w:pos="3135"/>
              </w:tabs>
              <w:spacing w:lineRule="auto" w:line="360"/>
              <w:rPr>
                <w:i/>
                <w:sz w:val="28"/>
                <w:szCs w:val="28"/>
              </w:rPr>
            </w:pPr>
            <w:r>
              <w:rPr>
                <w:sz w:val="28"/>
                <w:szCs w:val="28"/>
              </w:rPr>
              <w:t>2011</w:t>
            </w:r>
          </w:p>
        </w:tc>
        <w:tc>
          <w:tcPr>
            <w:tcW w:w="1229" w:type="dxa"/>
            <w:tcBorders/>
          </w:tcPr>
          <w:p>
            <w:pPr>
              <w:pStyle w:val="style0"/>
              <w:tabs>
                <w:tab w:val="left" w:leader="none" w:pos="3135"/>
              </w:tabs>
              <w:spacing w:lineRule="auto" w:line="360"/>
              <w:rPr>
                <w:i/>
                <w:sz w:val="28"/>
                <w:szCs w:val="28"/>
              </w:rPr>
            </w:pPr>
            <w:r>
              <w:rPr>
                <w:sz w:val="28"/>
                <w:szCs w:val="28"/>
              </w:rPr>
              <w:t>Himalaya publishing house</w:t>
            </w:r>
          </w:p>
        </w:tc>
      </w:tr>
      <w:tr>
        <w:tblPrEx/>
        <w:trPr>
          <w:trHeight w:val="455" w:hRule="atLeast"/>
        </w:trPr>
        <w:tc>
          <w:tcPr>
            <w:tcW w:w="479" w:type="dxa"/>
            <w:tcBorders/>
          </w:tcPr>
          <w:p>
            <w:pPr>
              <w:pStyle w:val="style0"/>
              <w:tabs>
                <w:tab w:val="left" w:leader="none" w:pos="3135"/>
              </w:tabs>
              <w:spacing w:lineRule="auto" w:line="360"/>
              <w:rPr>
                <w:i/>
                <w:sz w:val="28"/>
                <w:szCs w:val="28"/>
              </w:rPr>
            </w:pPr>
            <w:r>
              <w:rPr>
                <w:sz w:val="28"/>
                <w:szCs w:val="28"/>
              </w:rPr>
              <w:t>2)</w:t>
            </w:r>
          </w:p>
        </w:tc>
        <w:tc>
          <w:tcPr>
            <w:tcW w:w="1298" w:type="dxa"/>
            <w:tcBorders/>
          </w:tcPr>
          <w:p>
            <w:pPr>
              <w:pStyle w:val="style0"/>
              <w:tabs>
                <w:tab w:val="left" w:leader="none" w:pos="3135"/>
              </w:tabs>
              <w:spacing w:lineRule="auto" w:line="360"/>
              <w:rPr>
                <w:i/>
                <w:sz w:val="28"/>
                <w:szCs w:val="28"/>
              </w:rPr>
            </w:pPr>
            <w:r>
              <w:rPr>
                <w:sz w:val="28"/>
                <w:szCs w:val="28"/>
              </w:rPr>
              <w:t>Marketing Management</w:t>
            </w:r>
          </w:p>
        </w:tc>
        <w:tc>
          <w:tcPr>
            <w:tcW w:w="3250" w:type="dxa"/>
            <w:tcBorders/>
          </w:tcPr>
          <w:p>
            <w:pPr>
              <w:pStyle w:val="style0"/>
              <w:tabs>
                <w:tab w:val="left" w:leader="none" w:pos="3135"/>
              </w:tabs>
              <w:spacing w:lineRule="auto" w:line="360"/>
              <w:rPr>
                <w:i/>
                <w:sz w:val="28"/>
                <w:szCs w:val="28"/>
              </w:rPr>
            </w:pPr>
            <w:r>
              <w:rPr>
                <w:sz w:val="28"/>
                <w:szCs w:val="28"/>
              </w:rPr>
              <w:t>Dr.K.Karunakaran</w:t>
            </w:r>
          </w:p>
        </w:tc>
        <w:tc>
          <w:tcPr>
            <w:tcW w:w="869" w:type="dxa"/>
            <w:tcBorders/>
          </w:tcPr>
          <w:p>
            <w:pPr>
              <w:pStyle w:val="style0"/>
              <w:tabs>
                <w:tab w:val="left" w:leader="none" w:pos="3135"/>
              </w:tabs>
              <w:spacing w:lineRule="auto" w:line="360"/>
              <w:rPr>
                <w:i/>
                <w:sz w:val="28"/>
                <w:szCs w:val="28"/>
              </w:rPr>
            </w:pPr>
            <w:r>
              <w:rPr>
                <w:sz w:val="28"/>
                <w:szCs w:val="28"/>
              </w:rPr>
              <w:t>2009</w:t>
            </w:r>
          </w:p>
        </w:tc>
        <w:tc>
          <w:tcPr>
            <w:tcW w:w="1229" w:type="dxa"/>
            <w:tcBorders/>
          </w:tcPr>
          <w:p>
            <w:pPr>
              <w:pStyle w:val="style0"/>
              <w:tabs>
                <w:tab w:val="left" w:leader="none" w:pos="3135"/>
              </w:tabs>
              <w:spacing w:lineRule="auto" w:line="360"/>
              <w:rPr>
                <w:i/>
                <w:sz w:val="28"/>
                <w:szCs w:val="28"/>
              </w:rPr>
            </w:pPr>
            <w:r>
              <w:rPr>
                <w:sz w:val="28"/>
                <w:szCs w:val="28"/>
              </w:rPr>
              <w:t>Himalaya publishing house</w:t>
            </w:r>
          </w:p>
        </w:tc>
      </w:tr>
      <w:tr>
        <w:tblPrEx/>
        <w:trPr>
          <w:trHeight w:val="1761" w:hRule="atLeast"/>
        </w:trPr>
        <w:tc>
          <w:tcPr>
            <w:tcW w:w="479" w:type="dxa"/>
            <w:tcBorders/>
          </w:tcPr>
          <w:p>
            <w:pPr>
              <w:pStyle w:val="style0"/>
              <w:tabs>
                <w:tab w:val="left" w:leader="none" w:pos="3135"/>
              </w:tabs>
              <w:spacing w:lineRule="auto" w:line="360"/>
              <w:rPr>
                <w:i/>
                <w:sz w:val="28"/>
                <w:szCs w:val="28"/>
              </w:rPr>
            </w:pPr>
            <w:r>
              <w:rPr>
                <w:sz w:val="28"/>
                <w:szCs w:val="28"/>
              </w:rPr>
              <w:t>3)</w:t>
            </w:r>
          </w:p>
        </w:tc>
        <w:tc>
          <w:tcPr>
            <w:tcW w:w="1298" w:type="dxa"/>
            <w:tcBorders/>
          </w:tcPr>
          <w:p>
            <w:pPr>
              <w:pStyle w:val="style0"/>
              <w:tabs>
                <w:tab w:val="left" w:leader="none" w:pos="3135"/>
              </w:tabs>
              <w:spacing w:lineRule="auto" w:line="360"/>
              <w:rPr>
                <w:i/>
                <w:sz w:val="28"/>
                <w:szCs w:val="28"/>
              </w:rPr>
            </w:pPr>
            <w:r>
              <w:rPr>
                <w:sz w:val="28"/>
                <w:szCs w:val="28"/>
              </w:rPr>
              <w:t>Financial Management</w:t>
            </w:r>
          </w:p>
          <w:p>
            <w:pPr>
              <w:pStyle w:val="style0"/>
              <w:spacing w:lineRule="auto" w:line="360"/>
              <w:jc w:val="right"/>
              <w:rPr>
                <w:sz w:val="28"/>
                <w:szCs w:val="28"/>
              </w:rPr>
            </w:pPr>
          </w:p>
        </w:tc>
        <w:tc>
          <w:tcPr>
            <w:tcW w:w="3250" w:type="dxa"/>
            <w:tcBorders/>
          </w:tcPr>
          <w:p>
            <w:pPr>
              <w:pStyle w:val="style0"/>
              <w:tabs>
                <w:tab w:val="left" w:leader="none" w:pos="3135"/>
              </w:tabs>
              <w:spacing w:lineRule="auto" w:line="360"/>
              <w:rPr>
                <w:i/>
                <w:sz w:val="28"/>
                <w:szCs w:val="28"/>
              </w:rPr>
            </w:pPr>
            <w:r>
              <w:rPr>
                <w:sz w:val="28"/>
                <w:szCs w:val="28"/>
              </w:rPr>
              <w:t>M.Y.Khan&amp;P.K.Jain</w:t>
            </w:r>
          </w:p>
        </w:tc>
        <w:tc>
          <w:tcPr>
            <w:tcW w:w="869" w:type="dxa"/>
            <w:tcBorders/>
          </w:tcPr>
          <w:p>
            <w:pPr>
              <w:pStyle w:val="style0"/>
              <w:tabs>
                <w:tab w:val="left" w:leader="none" w:pos="3135"/>
              </w:tabs>
              <w:spacing w:lineRule="auto" w:line="360"/>
              <w:rPr>
                <w:i/>
                <w:sz w:val="28"/>
                <w:szCs w:val="28"/>
              </w:rPr>
            </w:pPr>
            <w:r>
              <w:rPr>
                <w:sz w:val="28"/>
                <w:szCs w:val="28"/>
              </w:rPr>
              <w:t>2012</w:t>
            </w:r>
          </w:p>
        </w:tc>
        <w:tc>
          <w:tcPr>
            <w:tcW w:w="1229" w:type="dxa"/>
            <w:tcBorders/>
          </w:tcPr>
          <w:p>
            <w:pPr>
              <w:pStyle w:val="style0"/>
              <w:tabs>
                <w:tab w:val="left" w:leader="none" w:pos="3135"/>
              </w:tabs>
              <w:spacing w:lineRule="auto" w:line="360"/>
              <w:rPr>
                <w:i/>
                <w:sz w:val="28"/>
                <w:szCs w:val="28"/>
              </w:rPr>
            </w:pPr>
            <w:r>
              <w:rPr>
                <w:sz w:val="28"/>
                <w:szCs w:val="28"/>
              </w:rPr>
              <w:t>Tata McGraw Hill Education Private Limited</w:t>
            </w:r>
          </w:p>
        </w:tc>
      </w:tr>
      <w:tr>
        <w:tblPrEx/>
        <w:trPr>
          <w:trHeight w:val="45" w:hRule="atLeast"/>
        </w:trPr>
        <w:tc>
          <w:tcPr>
            <w:tcW w:w="479" w:type="dxa"/>
            <w:tcBorders/>
          </w:tcPr>
          <w:p>
            <w:pPr>
              <w:pStyle w:val="style0"/>
              <w:tabs>
                <w:tab w:val="left" w:leader="none" w:pos="3135"/>
              </w:tabs>
              <w:spacing w:lineRule="auto" w:line="360"/>
              <w:rPr>
                <w:i/>
                <w:sz w:val="28"/>
                <w:szCs w:val="28"/>
              </w:rPr>
            </w:pPr>
            <w:r>
              <w:rPr>
                <w:sz w:val="28"/>
                <w:szCs w:val="28"/>
              </w:rPr>
              <w:t>4)</w:t>
            </w:r>
          </w:p>
        </w:tc>
        <w:tc>
          <w:tcPr>
            <w:tcW w:w="1298" w:type="dxa"/>
            <w:tcBorders/>
          </w:tcPr>
          <w:p>
            <w:pPr>
              <w:pStyle w:val="style0"/>
              <w:tabs>
                <w:tab w:val="left" w:leader="none" w:pos="3135"/>
              </w:tabs>
              <w:spacing w:lineRule="auto" w:line="360"/>
              <w:rPr>
                <w:i/>
                <w:sz w:val="28"/>
                <w:szCs w:val="28"/>
              </w:rPr>
            </w:pPr>
            <w:r>
              <w:rPr>
                <w:sz w:val="28"/>
                <w:szCs w:val="28"/>
              </w:rPr>
              <w:t>Production &amp; Operation Management</w:t>
            </w:r>
          </w:p>
        </w:tc>
        <w:tc>
          <w:tcPr>
            <w:tcW w:w="3250" w:type="dxa"/>
            <w:tcBorders/>
          </w:tcPr>
          <w:p>
            <w:pPr>
              <w:pStyle w:val="style0"/>
              <w:tabs>
                <w:tab w:val="left" w:leader="none" w:pos="3135"/>
              </w:tabs>
              <w:spacing w:lineRule="auto" w:line="360"/>
              <w:rPr>
                <w:i/>
                <w:sz w:val="28"/>
                <w:szCs w:val="28"/>
              </w:rPr>
            </w:pPr>
            <w:r>
              <w:rPr>
                <w:sz w:val="28"/>
                <w:szCs w:val="28"/>
              </w:rPr>
              <w:t>S.A.Chunawalla</w:t>
            </w:r>
          </w:p>
        </w:tc>
        <w:tc>
          <w:tcPr>
            <w:tcW w:w="869" w:type="dxa"/>
            <w:tcBorders/>
          </w:tcPr>
          <w:p>
            <w:pPr>
              <w:pStyle w:val="style0"/>
              <w:tabs>
                <w:tab w:val="left" w:leader="none" w:pos="3135"/>
              </w:tabs>
              <w:spacing w:lineRule="auto" w:line="360"/>
              <w:rPr>
                <w:i/>
                <w:sz w:val="28"/>
                <w:szCs w:val="28"/>
              </w:rPr>
            </w:pPr>
            <w:r>
              <w:rPr>
                <w:sz w:val="28"/>
                <w:szCs w:val="28"/>
              </w:rPr>
              <w:t>1997</w:t>
            </w:r>
          </w:p>
        </w:tc>
        <w:tc>
          <w:tcPr>
            <w:tcW w:w="1229" w:type="dxa"/>
            <w:tcBorders/>
          </w:tcPr>
          <w:p>
            <w:pPr>
              <w:pStyle w:val="style0"/>
              <w:tabs>
                <w:tab w:val="left" w:leader="none" w:pos="3135"/>
              </w:tabs>
              <w:spacing w:lineRule="auto" w:line="360"/>
              <w:rPr>
                <w:i/>
                <w:sz w:val="28"/>
                <w:szCs w:val="28"/>
              </w:rPr>
            </w:pPr>
            <w:r>
              <w:rPr>
                <w:sz w:val="28"/>
                <w:szCs w:val="28"/>
              </w:rPr>
              <w:t>Himalaya publishing house</w:t>
            </w:r>
          </w:p>
        </w:tc>
      </w:tr>
    </w:tbl>
    <w:p>
      <w:pPr>
        <w:pStyle w:val="style0"/>
        <w:tabs>
          <w:tab w:val="left" w:leader="none" w:pos="3060"/>
          <w:tab w:val="center" w:leader="none" w:pos="4320"/>
        </w:tabs>
        <w:spacing w:lineRule="auto" w:line="360"/>
        <w:ind w:left="1080"/>
        <w:jc w:val="both"/>
        <w:rPr>
          <w:sz w:val="28"/>
          <w:szCs w:val="28"/>
        </w:rPr>
      </w:pPr>
    </w:p>
    <w:p>
      <w:pPr>
        <w:pStyle w:val="style0"/>
        <w:tabs>
          <w:tab w:val="left" w:leader="none" w:pos="3060"/>
          <w:tab w:val="center" w:leader="none" w:pos="4320"/>
        </w:tabs>
        <w:spacing w:lineRule="auto" w:line="360"/>
        <w:ind w:left="1080"/>
        <w:jc w:val="both"/>
        <w:rPr>
          <w:sz w:val="28"/>
          <w:szCs w:val="28"/>
        </w:rPr>
      </w:pPr>
    </w:p>
    <w:p>
      <w:pPr>
        <w:pStyle w:val="style0"/>
        <w:tabs>
          <w:tab w:val="left" w:leader="none" w:pos="3060"/>
          <w:tab w:val="center" w:leader="none" w:pos="4320"/>
        </w:tabs>
        <w:spacing w:lineRule="auto" w:line="360"/>
        <w:ind w:left="1080"/>
        <w:jc w:val="both"/>
        <w:rPr>
          <w:sz w:val="28"/>
          <w:szCs w:val="28"/>
        </w:rPr>
      </w:pPr>
    </w:p>
    <w:p>
      <w:pPr>
        <w:pStyle w:val="style0"/>
        <w:tabs>
          <w:tab w:val="left" w:leader="none" w:pos="3060"/>
          <w:tab w:val="center" w:leader="none" w:pos="4320"/>
        </w:tabs>
        <w:spacing w:lineRule="auto" w:line="360"/>
        <w:ind w:left="1080"/>
        <w:jc w:val="both"/>
        <w:rPr>
          <w:sz w:val="28"/>
          <w:szCs w:val="28"/>
        </w:rPr>
      </w:pPr>
    </w:p>
    <w:p>
      <w:pPr>
        <w:pStyle w:val="style0"/>
        <w:tabs>
          <w:tab w:val="left" w:leader="none" w:pos="3060"/>
          <w:tab w:val="center" w:leader="none" w:pos="4320"/>
        </w:tabs>
        <w:spacing w:lineRule="auto" w:line="360"/>
        <w:ind w:left="1080"/>
        <w:jc w:val="both"/>
        <w:rPr>
          <w:sz w:val="28"/>
          <w:szCs w:val="28"/>
        </w:rPr>
      </w:pPr>
    </w:p>
    <w:p>
      <w:pPr>
        <w:pStyle w:val="style0"/>
        <w:tabs>
          <w:tab w:val="left" w:leader="none" w:pos="3060"/>
          <w:tab w:val="center" w:leader="none" w:pos="4320"/>
        </w:tabs>
        <w:spacing w:lineRule="auto" w:line="360"/>
        <w:ind w:left="1080"/>
        <w:jc w:val="both"/>
        <w:rPr>
          <w:sz w:val="28"/>
          <w:szCs w:val="28"/>
        </w:rPr>
      </w:pPr>
    </w:p>
    <w:p>
      <w:pPr>
        <w:pStyle w:val="style0"/>
        <w:tabs>
          <w:tab w:val="left" w:leader="none" w:pos="3060"/>
          <w:tab w:val="center" w:leader="none" w:pos="4320"/>
        </w:tabs>
        <w:spacing w:lineRule="auto" w:line="360"/>
        <w:ind w:left="1080"/>
        <w:jc w:val="both"/>
        <w:rPr>
          <w:sz w:val="28"/>
          <w:szCs w:val="28"/>
        </w:rPr>
      </w:pPr>
    </w:p>
    <w:p>
      <w:pPr>
        <w:pStyle w:val="style0"/>
        <w:tabs>
          <w:tab w:val="left" w:leader="none" w:pos="3060"/>
          <w:tab w:val="center" w:leader="none" w:pos="4320"/>
        </w:tabs>
        <w:spacing w:lineRule="auto" w:line="360"/>
        <w:ind w:left="1080"/>
        <w:jc w:val="both"/>
        <w:rPr>
          <w:sz w:val="28"/>
          <w:szCs w:val="28"/>
        </w:rPr>
      </w:pPr>
    </w:p>
    <w:p>
      <w:pPr>
        <w:pStyle w:val="style0"/>
        <w:tabs>
          <w:tab w:val="left" w:leader="none" w:pos="3060"/>
          <w:tab w:val="center" w:leader="none" w:pos="4320"/>
        </w:tabs>
        <w:spacing w:lineRule="auto" w:line="360"/>
        <w:ind w:left="1080"/>
        <w:jc w:val="both"/>
        <w:rPr>
          <w:sz w:val="28"/>
          <w:szCs w:val="28"/>
        </w:rPr>
      </w:pPr>
    </w:p>
    <w:p>
      <w:pPr>
        <w:pStyle w:val="style0"/>
        <w:tabs>
          <w:tab w:val="left" w:leader="none" w:pos="3060"/>
          <w:tab w:val="center" w:leader="none" w:pos="4320"/>
        </w:tabs>
        <w:spacing w:lineRule="auto" w:line="360"/>
        <w:ind w:left="1080"/>
        <w:jc w:val="both"/>
        <w:rPr>
          <w:sz w:val="28"/>
          <w:szCs w:val="28"/>
        </w:rPr>
      </w:pPr>
      <w:r>
        <w:rPr>
          <w:noProof/>
          <w:sz w:val="28"/>
          <w:szCs w:val="28"/>
        </w:rPr>
        <w:drawing>
          <wp:inline distT="0" distR="0" distL="0" distB="0">
            <wp:extent cx="4500175" cy="6373629"/>
            <wp:effectExtent l="0" t="0" r="0" b="0"/>
            <wp:docPr id="1108" name="Picture 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99"/>
                    <pic:cNvPicPr/>
                  </pic:nvPicPr>
                  <pic:blipFill>
                    <a:blip r:embed="rId28" cstate="print"/>
                    <a:srcRect l="0" t="0" r="0" b="0"/>
                    <a:stretch/>
                  </pic:blipFill>
                  <pic:spPr>
                    <a:xfrm rot="0">
                      <a:off x="0" y="0"/>
                      <a:ext cx="4500175" cy="6373629"/>
                    </a:xfrm>
                    <a:prstGeom prst="rect"/>
                    <a:ln>
                      <a:noFill/>
                    </a:ln>
                  </pic:spPr>
                </pic:pic>
              </a:graphicData>
            </a:graphic>
          </wp:inline>
        </w:drawing>
      </w:r>
    </w:p>
    <w:p>
      <w:pPr>
        <w:pStyle w:val="style0"/>
        <w:spacing w:lineRule="auto" w:line="360"/>
        <w:jc w:val="both"/>
        <w:rPr>
          <w:b/>
          <w:sz w:val="28"/>
          <w:szCs w:val="28"/>
        </w:rPr>
      </w:pPr>
    </w:p>
    <w:p>
      <w:pPr>
        <w:pStyle w:val="style0"/>
        <w:spacing w:lineRule="auto" w:line="360"/>
        <w:jc w:val="both"/>
        <w:rPr>
          <w:b/>
          <w:sz w:val="28"/>
          <w:szCs w:val="28"/>
          <w:lang w:val="en-GB"/>
        </w:rPr>
      </w:pPr>
    </w:p>
    <w:p>
      <w:pPr>
        <w:pStyle w:val="style0"/>
        <w:spacing w:lineRule="auto" w:line="360"/>
        <w:jc w:val="both"/>
        <w:rPr>
          <w:b/>
          <w:sz w:val="28"/>
          <w:szCs w:val="28"/>
          <w:lang w:val="en-GB"/>
        </w:rPr>
      </w:pPr>
    </w:p>
    <w:p>
      <w:pPr>
        <w:pStyle w:val="style0"/>
        <w:spacing w:lineRule="auto" w:line="360"/>
        <w:jc w:val="both"/>
        <w:rPr>
          <w:b/>
          <w:sz w:val="28"/>
          <w:szCs w:val="28"/>
          <w:lang w:val="en-GB"/>
        </w:rPr>
      </w:pPr>
    </w:p>
    <w:p>
      <w:pPr>
        <w:pStyle w:val="style0"/>
        <w:spacing w:lineRule="auto" w:line="360"/>
        <w:jc w:val="both"/>
        <w:rPr>
          <w:b/>
          <w:sz w:val="28"/>
          <w:szCs w:val="28"/>
        </w:rPr>
      </w:pPr>
    </w:p>
    <w:p>
      <w:pPr>
        <w:pStyle w:val="style0"/>
        <w:spacing w:lineRule="auto" w:line="360"/>
        <w:rPr>
          <w:b/>
          <w:sz w:val="36"/>
          <w:szCs w:val="36"/>
          <w:u w:val="single"/>
        </w:rPr>
      </w:pPr>
      <w:r>
        <w:rPr>
          <w:b/>
          <w:sz w:val="36"/>
          <w:szCs w:val="36"/>
        </w:rPr>
        <w:t xml:space="preserve">                                          </w:t>
      </w:r>
      <w:r>
        <w:rPr>
          <w:b/>
          <w:sz w:val="32"/>
          <w:szCs w:val="32"/>
        </w:rPr>
        <w:t xml:space="preserve"> </w:t>
      </w:r>
      <w:r>
        <w:rPr>
          <w:b/>
          <w:sz w:val="32"/>
          <w:szCs w:val="32"/>
          <w:u w:val="single"/>
        </w:rPr>
        <w:t>Conclusion</w:t>
      </w:r>
    </w:p>
    <w:p>
      <w:pPr>
        <w:pStyle w:val="style0"/>
        <w:spacing w:lineRule="auto" w:line="360"/>
        <w:rPr>
          <w:b/>
          <w:sz w:val="36"/>
          <w:szCs w:val="36"/>
          <w:u w:val="single"/>
        </w:rPr>
      </w:pPr>
    </w:p>
    <w:p>
      <w:pPr>
        <w:pStyle w:val="style0"/>
        <w:tabs>
          <w:tab w:val="left" w:leader="none" w:pos="3585"/>
        </w:tabs>
        <w:spacing w:lineRule="auto" w:line="360"/>
        <w:jc w:val="both"/>
        <w:rPr>
          <w:sz w:val="28"/>
          <w:szCs w:val="28"/>
          <w:lang w:val="en-GB"/>
        </w:rPr>
      </w:pPr>
      <w:r>
        <w:rPr>
          <w:sz w:val="28"/>
          <w:szCs w:val="28"/>
        </w:rPr>
        <w:t xml:space="preserve">              </w:t>
      </w:r>
    </w:p>
    <w:p>
      <w:pPr>
        <w:pStyle w:val="style0"/>
        <w:tabs>
          <w:tab w:val="left" w:leader="none" w:pos="3585"/>
        </w:tabs>
        <w:spacing w:lineRule="auto" w:line="360"/>
        <w:jc w:val="both"/>
        <w:rPr>
          <w:sz w:val="28"/>
          <w:szCs w:val="28"/>
        </w:rPr>
      </w:pPr>
      <w:r>
        <w:rPr>
          <w:sz w:val="28"/>
          <w:szCs w:val="28"/>
          <w:lang w:val="en-GB"/>
        </w:rPr>
        <w:t xml:space="preserve">                </w:t>
      </w:r>
      <w:r>
        <w:rPr>
          <w:sz w:val="28"/>
          <w:szCs w:val="28"/>
        </w:rPr>
        <w:t xml:space="preserve"> After the study of whole unit, I conclude that the performance of this unit is very good. The company was still in its developing stage but the overall system that the company follows is very effective.</w:t>
      </w:r>
    </w:p>
    <w:p>
      <w:pPr>
        <w:pStyle w:val="style0"/>
        <w:tabs>
          <w:tab w:val="left" w:leader="none" w:pos="3585"/>
        </w:tabs>
        <w:spacing w:lineRule="auto" w:line="360"/>
        <w:jc w:val="both"/>
        <w:rPr>
          <w:sz w:val="28"/>
          <w:szCs w:val="28"/>
        </w:rPr>
      </w:pPr>
    </w:p>
    <w:p>
      <w:pPr>
        <w:pStyle w:val="style0"/>
        <w:tabs>
          <w:tab w:val="left" w:leader="none" w:pos="3585"/>
        </w:tabs>
        <w:spacing w:lineRule="auto" w:line="360"/>
        <w:jc w:val="both"/>
        <w:rPr>
          <w:sz w:val="28"/>
          <w:szCs w:val="28"/>
        </w:rPr>
      </w:pPr>
      <w:r>
        <w:rPr>
          <w:sz w:val="28"/>
          <w:szCs w:val="28"/>
        </w:rPr>
        <w:t xml:space="preserve">                  I got all information regarding channel to distribution which a necessary for us to know those all the required information about the company. </w:t>
      </w:r>
      <w:r>
        <w:rPr>
          <w:sz w:val="28"/>
          <w:szCs w:val="28"/>
        </w:rPr>
        <w:t>Adit</w:t>
      </w:r>
      <w:r>
        <w:rPr>
          <w:sz w:val="28"/>
          <w:szCs w:val="28"/>
        </w:rPr>
        <w:t xml:space="preserve"> patel</w:t>
      </w:r>
      <w:r>
        <w:rPr>
          <w:sz w:val="28"/>
          <w:szCs w:val="28"/>
        </w:rPr>
        <w:t xml:space="preserve"> gave me the information of the company.</w:t>
      </w:r>
    </w:p>
    <w:p>
      <w:pPr>
        <w:pStyle w:val="style0"/>
        <w:tabs>
          <w:tab w:val="left" w:leader="none" w:pos="3585"/>
        </w:tabs>
        <w:spacing w:lineRule="auto" w:line="360"/>
        <w:jc w:val="both"/>
        <w:rPr>
          <w:sz w:val="28"/>
          <w:szCs w:val="28"/>
        </w:rPr>
      </w:pPr>
    </w:p>
    <w:p>
      <w:pPr>
        <w:pStyle w:val="style0"/>
        <w:tabs>
          <w:tab w:val="left" w:leader="none" w:pos="3585"/>
        </w:tabs>
        <w:spacing w:lineRule="auto" w:line="360"/>
        <w:jc w:val="both"/>
        <w:rPr>
          <w:sz w:val="28"/>
          <w:szCs w:val="28"/>
        </w:rPr>
      </w:pPr>
      <w:r>
        <w:rPr>
          <w:sz w:val="28"/>
          <w:szCs w:val="28"/>
        </w:rPr>
        <w:t xml:space="preserve">                  I wish</w:t>
      </w:r>
      <w:r>
        <w:rPr>
          <w:b/>
          <w:bCs/>
          <w:iCs/>
          <w:sz w:val="28"/>
          <w:szCs w:val="28"/>
        </w:rPr>
        <w:t xml:space="preserve"> “VIMAL </w:t>
      </w:r>
      <w:r>
        <w:rPr>
          <w:b/>
          <w:bCs/>
          <w:iCs/>
          <w:sz w:val="28"/>
          <w:szCs w:val="28"/>
          <w:lang w:val="en-GB"/>
        </w:rPr>
        <w:t xml:space="preserve">ENGINEERING </w:t>
      </w:r>
      <w:r>
        <w:rPr>
          <w:b/>
          <w:bCs/>
          <w:iCs/>
          <w:sz w:val="28"/>
          <w:szCs w:val="28"/>
        </w:rPr>
        <w:t>BEARING PVT.</w:t>
      </w:r>
      <w:r>
        <w:rPr>
          <w:b/>
          <w:bCs/>
          <w:iCs/>
          <w:sz w:val="28"/>
          <w:szCs w:val="28"/>
        </w:rPr>
        <w:t xml:space="preserve"> </w:t>
      </w:r>
      <w:r>
        <w:rPr>
          <w:b/>
          <w:bCs/>
          <w:iCs/>
          <w:sz w:val="28"/>
          <w:szCs w:val="28"/>
        </w:rPr>
        <w:t>LTD.”</w:t>
      </w:r>
      <w:r>
        <w:rPr>
          <w:b/>
          <w:bCs/>
          <w:iCs/>
          <w:sz w:val="28"/>
          <w:szCs w:val="28"/>
        </w:rPr>
        <w:t xml:space="preserve"> </w:t>
      </w:r>
      <w:r>
        <w:rPr>
          <w:sz w:val="28"/>
          <w:szCs w:val="28"/>
        </w:rPr>
        <w:t xml:space="preserve">will have great </w:t>
      </w:r>
      <w:r>
        <w:rPr>
          <w:sz w:val="28"/>
          <w:szCs w:val="28"/>
        </w:rPr>
        <w:t>success in its future.</w:t>
      </w:r>
    </w:p>
    <w:p>
      <w:pPr>
        <w:pStyle w:val="style0"/>
        <w:tabs>
          <w:tab w:val="left" w:leader="none" w:pos="1080"/>
        </w:tabs>
        <w:spacing w:lineRule="auto" w:line="360"/>
        <w:rPr>
          <w:bCs/>
          <w:i/>
          <w:iCs/>
          <w:sz w:val="28"/>
          <w:szCs w:val="28"/>
          <w:u w:val="single"/>
        </w:rPr>
      </w:pPr>
    </w:p>
    <w:p>
      <w:pPr>
        <w:pStyle w:val="style0"/>
        <w:spacing w:lineRule="auto" w:line="360"/>
        <w:rPr/>
      </w:pPr>
    </w:p>
    <w:p>
      <w:pPr>
        <w:pStyle w:val="style0"/>
        <w:spacing w:lineRule="auto" w:line="360"/>
        <w:rPr/>
      </w:pPr>
    </w:p>
    <w:p>
      <w:pPr>
        <w:pStyle w:val="style0"/>
        <w:tabs>
          <w:tab w:val="left" w:leader="none" w:pos="1080"/>
        </w:tabs>
        <w:spacing w:lineRule="auto" w:line="360"/>
        <w:rPr/>
      </w:pPr>
    </w:p>
    <w:p>
      <w:pPr>
        <w:pStyle w:val="style0"/>
        <w:rPr/>
      </w:pPr>
    </w:p>
    <w:sectPr>
      <w:headerReference w:type="even" r:id="rId29"/>
      <w:headerReference w:type="default" r:id="rId30"/>
      <w:footerReference w:type="default" r:id="rId31"/>
      <w:headerReference w:type="first" r:id="rId32"/>
      <w:pgSz w:w="11899" w:h="16839" w:orient="portrait"/>
      <w:pgMar w:top="1440" w:right="1800" w:bottom="1440" w:left="1800" w:header="720" w:footer="720" w:gutter="0"/>
      <w:pgBorders w:zOrder="front" w:display="allPage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 w:name="Cambria Math">
    <w:altName w:val="Cambria Math"/>
    <w:panose1 w:val="02040503050000030204"/>
    <w:charset w:val="00"/>
    <w:family w:val="roman"/>
    <w:pitch w:val="variable"/>
    <w:sig w:usb0="E00002FF" w:usb1="420024FF" w:usb2="00000000" w:usb3="00000000" w:csb0="0000019F" w:csb1="00000000"/>
  </w:font>
  <w:font w:name="宋体">
    <w:altName w:val="宋体"/>
    <w:panose1 w:val="02010600030000010101"/>
    <w:charset w:val="7a"/>
    <w:family w:val="auto"/>
    <w:pitch w:val="default"/>
    <w:sig w:usb0="00000003" w:usb1="080E0000" w:usb2="00000000" w:usb3="00000000" w:csb0="00040001" w:csb1="00000000"/>
  </w:font>
  <w:font w:name="Arial">
    <w:altName w:val="Arial"/>
    <w:panose1 w:val="020b0604020000020204"/>
    <w:charset w:val="01"/>
    <w:family w:val="swiss"/>
    <w:pitch w:val="default"/>
    <w:sig w:usb0="00007A87" w:usb1="80000000" w:usb2="00000008" w:usb3="00000000" w:csb0="400001FF" w:csb1="FFFF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tabs>
        <w:tab w:val="clear" w:pos="9360"/>
      </w:tabs>
      <w:rPr/>
    </w:pPr>
    <w:r>
      <w:tab/>
    </w:r>
    <w:r>
      <w:tab/>
    </w:r>
    <w:r>
      <w:t>[</w:t>
    </w:r>
    <w:r>
      <w:rPr/>
      <w:fldChar w:fldCharType="begin"/>
    </w:r>
    <w:r>
      <w:instrText xml:space="preserve"> PAGE   \* MERGEFORMAT </w:instrText>
    </w:r>
    <w:r>
      <w:rPr/>
      <w:fldChar w:fldCharType="separate"/>
    </w:r>
    <w:r>
      <w:rPr>
        <w:noProof/>
      </w:rPr>
      <w:t>86</w:t>
    </w:r>
    <w:r>
      <w:rPr>
        <w:noProof/>
      </w:rPr>
      <w:fldChar w:fldCharType="end"/>
    </w:r>
    <w:r>
      <w:t>]</w:t>
    </w:r>
    <w:r>
      <w:tab/>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 id="4097" type="#_x0000_t136" fillcolor="#7f7f7f" stroked="f" style="position:absolute;margin-left:0.0pt;margin-top:0.0pt;width:676.5pt;height:54.75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quot;Vimal precision bearing Pvt. Ltd.&quot;" fitshape="t" on="t" style="font-family:&quot;Times New Roman&quot;;font-size:48.0p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7f7f7f" stroked="f" style="position:absolute;margin-left:0.0pt;margin-top:0.0pt;width:676.5pt;height:54.75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quot;Vimal precision bearing Pvt. Ltd.&quot;" fitshape="t" on="t" style="font-family:&quot;Times New Roman&quot;;font-size:48.0pt;"/>
        </v:shape>
      </w:pict>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7f7f7f" stroked="f" style="position:absolute;margin-left:0.0pt;margin-top:0.0pt;width:676.5pt;height:54.75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quot;Vimal precision bearing Pvt. Ltd.&quot;" fitshape="t" on="t" style="font-family:&quot;Times New Roman&quot;;font-size:48.0p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12E3E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0000001"/>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A3E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4301524"/>
    <w:lvl w:ilvl="0" w:tplc="74988292">
      <w:start w:val="1"/>
      <w:numFmt w:val="bullet"/>
      <w:lvlText w:val=""/>
      <w:lvlJc w:val="left"/>
      <w:pPr>
        <w:ind w:left="720" w:hanging="360"/>
      </w:pPr>
      <w:rPr>
        <w:rFonts w:ascii="Wingdings" w:cs="Times New Roman" w:eastAsia="Times New Roman" w:hAnsi="Wingdings" w:hint="default"/>
      </w:rPr>
    </w:lvl>
    <w:lvl w:ilvl="1" w:tplc="04090003" w:tentative="1">
      <w:start w:val="1"/>
      <w:numFmt w:val="bullet"/>
      <w:lvlText w:val="o"/>
      <w:lvlJc w:val="left"/>
      <w:pPr>
        <w:ind w:left="5640" w:hanging="360"/>
      </w:pPr>
      <w:rPr>
        <w:rFonts w:ascii="Courier New" w:cs="Courier New" w:hAnsi="Courier New" w:hint="default"/>
      </w:rPr>
    </w:lvl>
    <w:lvl w:ilvl="2" w:tplc="04090005" w:tentative="1">
      <w:start w:val="1"/>
      <w:numFmt w:val="bullet"/>
      <w:lvlText w:val=""/>
      <w:lvlJc w:val="left"/>
      <w:pPr>
        <w:ind w:left="6360" w:hanging="360"/>
      </w:pPr>
      <w:rPr>
        <w:rFonts w:ascii="Wingdings" w:hAnsi="Wingdings" w:hint="default"/>
      </w:rPr>
    </w:lvl>
    <w:lvl w:ilvl="3" w:tplc="04090001" w:tentative="1">
      <w:start w:val="1"/>
      <w:numFmt w:val="bullet"/>
      <w:lvlText w:val=""/>
      <w:lvlJc w:val="left"/>
      <w:pPr>
        <w:ind w:left="7080" w:hanging="360"/>
      </w:pPr>
      <w:rPr>
        <w:rFonts w:ascii="Symbol" w:hAnsi="Symbol" w:hint="default"/>
      </w:rPr>
    </w:lvl>
    <w:lvl w:ilvl="4" w:tplc="04090003" w:tentative="1">
      <w:start w:val="1"/>
      <w:numFmt w:val="bullet"/>
      <w:lvlText w:val="o"/>
      <w:lvlJc w:val="left"/>
      <w:pPr>
        <w:ind w:left="7800" w:hanging="360"/>
      </w:pPr>
      <w:rPr>
        <w:rFonts w:ascii="Courier New" w:cs="Courier New" w:hAnsi="Courier New" w:hint="default"/>
      </w:rPr>
    </w:lvl>
    <w:lvl w:ilvl="5" w:tplc="04090005" w:tentative="1">
      <w:start w:val="1"/>
      <w:numFmt w:val="bullet"/>
      <w:lvlText w:val=""/>
      <w:lvlJc w:val="left"/>
      <w:pPr>
        <w:ind w:left="8520" w:hanging="360"/>
      </w:pPr>
      <w:rPr>
        <w:rFonts w:ascii="Wingdings" w:hAnsi="Wingdings" w:hint="default"/>
      </w:rPr>
    </w:lvl>
    <w:lvl w:ilvl="6" w:tplc="04090001" w:tentative="1">
      <w:start w:val="1"/>
      <w:numFmt w:val="bullet"/>
      <w:lvlText w:val=""/>
      <w:lvlJc w:val="left"/>
      <w:pPr>
        <w:ind w:left="9240" w:hanging="360"/>
      </w:pPr>
      <w:rPr>
        <w:rFonts w:ascii="Symbol" w:hAnsi="Symbol" w:hint="default"/>
      </w:rPr>
    </w:lvl>
    <w:lvl w:ilvl="7" w:tplc="04090003" w:tentative="1">
      <w:start w:val="1"/>
      <w:numFmt w:val="bullet"/>
      <w:lvlText w:val="o"/>
      <w:lvlJc w:val="left"/>
      <w:pPr>
        <w:ind w:left="9960" w:hanging="360"/>
      </w:pPr>
      <w:rPr>
        <w:rFonts w:ascii="Courier New" w:cs="Courier New" w:hAnsi="Courier New" w:hint="default"/>
      </w:rPr>
    </w:lvl>
    <w:lvl w:ilvl="8" w:tplc="04090005" w:tentative="1">
      <w:start w:val="1"/>
      <w:numFmt w:val="bullet"/>
      <w:lvlText w:val=""/>
      <w:lvlJc w:val="left"/>
      <w:pPr>
        <w:ind w:left="10680" w:hanging="360"/>
      </w:pPr>
      <w:rPr>
        <w:rFonts w:ascii="Wingdings" w:hAnsi="Wingdings" w:hint="default"/>
      </w:rPr>
    </w:lvl>
  </w:abstractNum>
  <w:abstractNum w:abstractNumId="4">
    <w:nsid w:val="0000000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868C2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E94E148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000000B"/>
    <w:multiLevelType w:val="hybridMultilevel"/>
    <w:tmpl w:val="981CE0EA"/>
    <w:lvl w:ilvl="0" w:tplc="0409000F">
      <w:start w:val="1"/>
      <w:numFmt w:val="decimal"/>
      <w:lvlText w:val="%1."/>
      <w:lvlJc w:val="lef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12">
    <w:nsid w:val="0000000C"/>
    <w:multiLevelType w:val="hybridMultilevel"/>
    <w:tmpl w:val="E604D6AE"/>
    <w:lvl w:ilvl="0" w:tplc="EE6EB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79B8F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782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2FC1492"/>
    <w:lvl w:ilvl="0" w:tplc="0409000F">
      <w:start w:val="1"/>
      <w:numFmt w:val="decimal"/>
      <w:lvlText w:val="%1."/>
      <w:lvlJc w:val="left"/>
      <w:pPr>
        <w:tabs>
          <w:tab w:val="left" w:leader="none" w:pos="720"/>
        </w:tabs>
        <w:ind w:left="720" w:hanging="360"/>
      </w:p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7">
    <w:nsid w:val="0000001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0000012"/>
    <w:multiLevelType w:val="hybridMultilevel"/>
    <w:tmpl w:val="12DC02E2"/>
    <w:lvl w:ilvl="0" w:tplc="04090001">
      <w:start w:val="1"/>
      <w:numFmt w:val="bullet"/>
      <w:lvlText w:val=""/>
      <w:lvlJc w:val="left"/>
      <w:pPr>
        <w:ind w:left="1954" w:hanging="360"/>
      </w:pPr>
      <w:rPr>
        <w:rFonts w:ascii="Symbol" w:hAnsi="Symbol" w:hint="default"/>
      </w:rPr>
    </w:lvl>
    <w:lvl w:ilvl="1" w:tplc="04090003" w:tentative="1">
      <w:start w:val="1"/>
      <w:numFmt w:val="bullet"/>
      <w:lvlText w:val="o"/>
      <w:lvlJc w:val="left"/>
      <w:pPr>
        <w:ind w:left="2674" w:hanging="360"/>
      </w:pPr>
      <w:rPr>
        <w:rFonts w:ascii="Courier New" w:cs="Courier New" w:hAnsi="Courier New" w:hint="default"/>
      </w:rPr>
    </w:lvl>
    <w:lvl w:ilvl="2" w:tplc="04090005" w:tentative="1">
      <w:start w:val="1"/>
      <w:numFmt w:val="bullet"/>
      <w:lvlText w:val=""/>
      <w:lvlJc w:val="left"/>
      <w:pPr>
        <w:ind w:left="3394" w:hanging="360"/>
      </w:pPr>
      <w:rPr>
        <w:rFonts w:ascii="Wingdings" w:hAnsi="Wingdings" w:hint="default"/>
      </w:rPr>
    </w:lvl>
    <w:lvl w:ilvl="3" w:tplc="04090001" w:tentative="1">
      <w:start w:val="1"/>
      <w:numFmt w:val="bullet"/>
      <w:lvlText w:val=""/>
      <w:lvlJc w:val="left"/>
      <w:pPr>
        <w:ind w:left="4114" w:hanging="360"/>
      </w:pPr>
      <w:rPr>
        <w:rFonts w:ascii="Symbol" w:hAnsi="Symbol" w:hint="default"/>
      </w:rPr>
    </w:lvl>
    <w:lvl w:ilvl="4" w:tplc="04090003" w:tentative="1">
      <w:start w:val="1"/>
      <w:numFmt w:val="bullet"/>
      <w:lvlText w:val="o"/>
      <w:lvlJc w:val="left"/>
      <w:pPr>
        <w:ind w:left="4834" w:hanging="360"/>
      </w:pPr>
      <w:rPr>
        <w:rFonts w:ascii="Courier New" w:cs="Courier New" w:hAnsi="Courier New" w:hint="default"/>
      </w:rPr>
    </w:lvl>
    <w:lvl w:ilvl="5" w:tplc="04090005" w:tentative="1">
      <w:start w:val="1"/>
      <w:numFmt w:val="bullet"/>
      <w:lvlText w:val=""/>
      <w:lvlJc w:val="left"/>
      <w:pPr>
        <w:ind w:left="5554" w:hanging="360"/>
      </w:pPr>
      <w:rPr>
        <w:rFonts w:ascii="Wingdings" w:hAnsi="Wingdings" w:hint="default"/>
      </w:rPr>
    </w:lvl>
    <w:lvl w:ilvl="6" w:tplc="04090001" w:tentative="1">
      <w:start w:val="1"/>
      <w:numFmt w:val="bullet"/>
      <w:lvlText w:val=""/>
      <w:lvlJc w:val="left"/>
      <w:pPr>
        <w:ind w:left="6274" w:hanging="360"/>
      </w:pPr>
      <w:rPr>
        <w:rFonts w:ascii="Symbol" w:hAnsi="Symbol" w:hint="default"/>
      </w:rPr>
    </w:lvl>
    <w:lvl w:ilvl="7" w:tplc="04090003" w:tentative="1">
      <w:start w:val="1"/>
      <w:numFmt w:val="bullet"/>
      <w:lvlText w:val="o"/>
      <w:lvlJc w:val="left"/>
      <w:pPr>
        <w:ind w:left="6994" w:hanging="360"/>
      </w:pPr>
      <w:rPr>
        <w:rFonts w:ascii="Courier New" w:cs="Courier New" w:hAnsi="Courier New" w:hint="default"/>
      </w:rPr>
    </w:lvl>
    <w:lvl w:ilvl="8" w:tplc="04090005" w:tentative="1">
      <w:start w:val="1"/>
      <w:numFmt w:val="bullet"/>
      <w:lvlText w:val=""/>
      <w:lvlJc w:val="left"/>
      <w:pPr>
        <w:ind w:left="7714" w:hanging="360"/>
      </w:pPr>
      <w:rPr>
        <w:rFonts w:ascii="Wingdings" w:hAnsi="Wingdings" w:hint="default"/>
      </w:rPr>
    </w:lvl>
  </w:abstractNum>
  <w:abstractNum w:abstractNumId="19">
    <w:nsid w:val="00000013"/>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4440BE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506F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000000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00000017"/>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2C96E07C"/>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cs="Courier New" w:hAnsi="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cs="Courier New" w:hAnsi="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cs="Courier New" w:hAnsi="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5">
    <w:nsid w:val="00000019"/>
    <w:multiLevelType w:val="hybridMultilevel"/>
    <w:tmpl w:val="78829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D58CED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00000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0000001D"/>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0000001E"/>
    <w:multiLevelType w:val="hybridMultilevel"/>
    <w:tmpl w:val="E79AB8E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cs="Courier New" w:hAnsi="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cs="Courier New" w:hAnsi="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cs="Courier New" w:hAnsi="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1">
    <w:nsid w:val="0000001F"/>
    <w:multiLevelType w:val="hybridMultilevel"/>
    <w:tmpl w:val="BEF6922E"/>
    <w:lvl w:ilvl="0" w:tplc="2F66D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00000020"/>
    <w:multiLevelType w:val="hybridMultilevel"/>
    <w:tmpl w:val="F9C820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0000021"/>
    <w:multiLevelType w:val="hybridMultilevel"/>
    <w:tmpl w:val="A0F8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E40C1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00000023"/>
    <w:multiLevelType w:val="hybridMultilevel"/>
    <w:tmpl w:val="86CE1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00000024"/>
    <w:multiLevelType w:val="hybridMultilevel"/>
    <w:tmpl w:val="7A8851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0000025"/>
    <w:multiLevelType w:val="hybridMultilevel"/>
    <w:tmpl w:val="56043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00000027"/>
    <w:multiLevelType w:val="hybridMultilevel"/>
    <w:tmpl w:val="4F2CC9E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00000028"/>
    <w:multiLevelType w:val="hybridMultilevel"/>
    <w:tmpl w:val="14380A96"/>
    <w:lvl w:ilvl="0" w:tplc="679C3BBC">
      <w:start w:val="1"/>
      <w:numFmt w:val="decimal"/>
      <w:lvlText w:val="%1)"/>
      <w:lvlJc w:val="left"/>
      <w:pPr>
        <w:ind w:left="720" w:hanging="360"/>
      </w:pPr>
      <w:rPr>
        <w:rFonts w:eastAsia="Times New Roman" w:hint="default"/>
        <w:b w:val="false"/>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9"/>
    <w:multiLevelType w:val="hybridMultilevel"/>
    <w:tmpl w:val="54965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1D18952C"/>
    <w:lvl w:ilvl="0" w:tplc="EE528468">
      <w:start w:val="1"/>
      <w:numFmt w:val="bullet"/>
      <w:lvlText w:val=""/>
      <w:lvlJc w:val="left"/>
      <w:pPr>
        <w:ind w:left="720" w:hanging="360"/>
      </w:pPr>
      <w:rPr>
        <w:rFonts w:ascii="Wingdings" w:hAnsi="Wingdings" w:hint="default"/>
        <w:b w:val="false"/>
        <w:i w:val="false"/>
        <w:emboss w:val="false"/>
        <w:imprint w:val="false"/>
        <w:sz w:val="28"/>
        <w14:shadow w14:ky="0" w14:sx="100000" w14:algn="none" w14:blurRad="0" w14:sy="100000" w14:dir="0" w14:dist="0" w14:kx="0">
          <w14:srgbClr w14:val="808080"/>
        </w14:shadow>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EA72DC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0000002C"/>
    <w:multiLevelType w:val="hybridMultilevel"/>
    <w:tmpl w:val="D2C6B2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CE34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000000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0000003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F31C1C78"/>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cs="Courier New" w:hAnsi="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cs="Courier New" w:hAnsi="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cs="Courier New" w:hAnsi="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51">
    <w:nsid w:val="00000033"/>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00000034"/>
    <w:multiLevelType w:val="hybridMultilevel"/>
    <w:tmpl w:val="BA0AC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3A66B58C"/>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cs="Courier New" w:hAnsi="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cs="Courier New" w:hAnsi="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cs="Courier New" w:hAnsi="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54">
    <w:nsid w:val="00000036"/>
    <w:multiLevelType w:val="hybridMultilevel"/>
    <w:tmpl w:val="000000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00000037"/>
    <w:multiLevelType w:val="hybridMultilevel"/>
    <w:tmpl w:val="09C8775A"/>
    <w:lvl w:ilvl="0" w:tplc="74988292">
      <w:start w:val="1"/>
      <w:numFmt w:val="bullet"/>
      <w:lvlText w:val=""/>
      <w:lvlJc w:val="left"/>
      <w:pPr>
        <w:ind w:left="720" w:hanging="360"/>
      </w:pPr>
      <w:rPr>
        <w:rFonts w:ascii="Wingdings" w:cs="Times New Roman" w:eastAsia="Times New Roman"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C42EAAB0"/>
    <w:lvl w:ilvl="0" w:tplc="04090009">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cs="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cs="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cs="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7">
    <w:nsid w:val="00000039"/>
    <w:multiLevelType w:val="hybridMultilevel"/>
    <w:tmpl w:val="3222B246"/>
    <w:lvl w:ilvl="0" w:tplc="04090009">
      <w:start w:val="1"/>
      <w:numFmt w:val="bullet"/>
      <w:lvlText w:val=""/>
      <w:lvlJc w:val="left"/>
      <w:pPr>
        <w:ind w:left="775" w:hanging="360"/>
      </w:pPr>
      <w:rPr>
        <w:rFonts w:ascii="Wingdings" w:hAnsi="Wingdings" w:hint="default"/>
      </w:rPr>
    </w:lvl>
    <w:lvl w:ilvl="1" w:tplc="04090003">
      <w:start w:val="1"/>
      <w:numFmt w:val="bullet"/>
      <w:lvlText w:val="o"/>
      <w:lvlJc w:val="left"/>
      <w:pPr>
        <w:ind w:left="1495" w:hanging="360"/>
      </w:pPr>
      <w:rPr>
        <w:rFonts w:ascii="Courier New" w:cs="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cs="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cs="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8">
    <w:nsid w:val="0000003A"/>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E8826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000003C"/>
    <w:multiLevelType w:val="hybridMultilevel"/>
    <w:tmpl w:val="06D68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4D2282E6"/>
    <w:lvl w:ilvl="0" w:tplc="ED243C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0000003E"/>
    <w:multiLevelType w:val="hybridMultilevel"/>
    <w:tmpl w:val="A12222E4"/>
    <w:lvl w:ilvl="0" w:tplc="0409000B">
      <w:start w:val="1"/>
      <w:numFmt w:val="bullet"/>
      <w:lvlText w:val=""/>
      <w:lvlJc w:val="left"/>
      <w:pPr>
        <w:ind w:left="1777" w:hanging="360"/>
      </w:pPr>
      <w:rPr>
        <w:rFonts w:ascii="Wingdings" w:hAnsi="Wingdings" w:hint="default"/>
      </w:rPr>
    </w:lvl>
    <w:lvl w:ilvl="1" w:tplc="04090003" w:tentative="1">
      <w:start w:val="1"/>
      <w:numFmt w:val="bullet"/>
      <w:lvlText w:val="o"/>
      <w:lvlJc w:val="left"/>
      <w:pPr>
        <w:ind w:left="2497" w:hanging="360"/>
      </w:pPr>
      <w:rPr>
        <w:rFonts w:ascii="Courier New" w:cs="Courier New" w:hAnsi="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cs="Courier New" w:hAnsi="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cs="Courier New" w:hAnsi="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63">
    <w:nsid w:val="0000003F"/>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0000004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60CE32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0000004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000000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00000046"/>
    <w:multiLevelType w:val="hybridMultilevel"/>
    <w:tmpl w:val="B7CECD7A"/>
    <w:lvl w:ilvl="0" w:tplc="104C89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00000047"/>
    <w:multiLevelType w:val="hybridMultilevel"/>
    <w:tmpl w:val="B3C2A97E"/>
    <w:lvl w:ilvl="0" w:tplc="0409000B">
      <w:start w:val="1"/>
      <w:numFmt w:val="bullet"/>
      <w:lvlText w:val=""/>
      <w:lvlJc w:val="left"/>
      <w:pPr>
        <w:ind w:left="1854" w:hanging="360"/>
      </w:pPr>
      <w:rPr>
        <w:rFonts w:ascii="Wingdings" w:hAnsi="Wingdings" w:hint="default"/>
        <w:color w:val="auto"/>
      </w:rPr>
    </w:lvl>
    <w:lvl w:ilvl="1" w:tplc="04090003" w:tentative="1">
      <w:start w:val="1"/>
      <w:numFmt w:val="bullet"/>
      <w:lvlText w:val="o"/>
      <w:lvlJc w:val="left"/>
      <w:pPr>
        <w:ind w:left="2574" w:hanging="360"/>
      </w:pPr>
      <w:rPr>
        <w:rFonts w:ascii="Courier New" w:cs="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cs="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cs="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2">
    <w:nsid w:val="00000048"/>
    <w:multiLevelType w:val="hybridMultilevel"/>
    <w:tmpl w:val="3E2EE6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00000049"/>
    <w:multiLevelType w:val="hybridMultilevel"/>
    <w:tmpl w:val="A56CA624"/>
    <w:lvl w:ilvl="0" w:tplc="0409000B">
      <w:start w:val="1"/>
      <w:numFmt w:val="bullet"/>
      <w:lvlText w:val=""/>
      <w:lvlJc w:val="left"/>
      <w:pPr>
        <w:ind w:left="1685" w:hanging="360"/>
      </w:pPr>
      <w:rPr>
        <w:rFonts w:ascii="Wingdings" w:hAnsi="Wingdings" w:hint="default"/>
      </w:rPr>
    </w:lvl>
    <w:lvl w:ilvl="1" w:tplc="04090003" w:tentative="1">
      <w:start w:val="1"/>
      <w:numFmt w:val="bullet"/>
      <w:lvlText w:val="o"/>
      <w:lvlJc w:val="left"/>
      <w:pPr>
        <w:ind w:left="2405" w:hanging="360"/>
      </w:pPr>
      <w:rPr>
        <w:rFonts w:ascii="Courier New" w:cs="Courier New" w:hAnsi="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cs="Courier New" w:hAnsi="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cs="Courier New" w:hAnsi="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74">
    <w:nsid w:val="0000004A"/>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0000004B"/>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B16ACC2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7">
    <w:nsid w:val="0000004D"/>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24AE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4F"/>
    <w:multiLevelType w:val="hybridMultilevel"/>
    <w:tmpl w:val="2012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63342B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2"/>
  </w:num>
  <w:num w:numId="2">
    <w:abstractNumId w:val="41"/>
  </w:num>
  <w:num w:numId="3">
    <w:abstractNumId w:val="27"/>
  </w:num>
  <w:num w:numId="4">
    <w:abstractNumId w:val="49"/>
  </w:num>
  <w:num w:numId="5">
    <w:abstractNumId w:val="14"/>
  </w:num>
  <w:num w:numId="6">
    <w:abstractNumId w:val="59"/>
  </w:num>
  <w:num w:numId="7">
    <w:abstractNumId w:val="1"/>
  </w:num>
  <w:num w:numId="8">
    <w:abstractNumId w:val="55"/>
  </w:num>
  <w:num w:numId="9">
    <w:abstractNumId w:val="48"/>
  </w:num>
  <w:num w:numId="10">
    <w:abstractNumId w:val="31"/>
  </w:num>
  <w:num w:numId="11">
    <w:abstractNumId w:val="12"/>
  </w:num>
  <w:num w:numId="12">
    <w:abstractNumId w:val="78"/>
  </w:num>
  <w:num w:numId="13">
    <w:abstractNumId w:val="8"/>
  </w:num>
  <w:num w:numId="14">
    <w:abstractNumId w:val="29"/>
  </w:num>
  <w:num w:numId="15">
    <w:abstractNumId w:val="25"/>
  </w:num>
  <w:num w:numId="16">
    <w:abstractNumId w:val="18"/>
  </w:num>
  <w:num w:numId="17">
    <w:abstractNumId w:val="66"/>
  </w:num>
  <w:num w:numId="18">
    <w:abstractNumId w:val="63"/>
  </w:num>
  <w:num w:numId="19">
    <w:abstractNumId w:val="9"/>
  </w:num>
  <w:num w:numId="20">
    <w:abstractNumId w:val="74"/>
  </w:num>
  <w:num w:numId="21">
    <w:abstractNumId w:val="77"/>
  </w:num>
  <w:num w:numId="22">
    <w:abstractNumId w:val="36"/>
  </w:num>
  <w:num w:numId="23">
    <w:abstractNumId w:val="58"/>
  </w:num>
  <w:num w:numId="24">
    <w:abstractNumId w:val="6"/>
  </w:num>
  <w:num w:numId="25">
    <w:abstractNumId w:val="35"/>
  </w:num>
  <w:num w:numId="26">
    <w:abstractNumId w:val="61"/>
  </w:num>
  <w:num w:numId="27">
    <w:abstractNumId w:val="24"/>
  </w:num>
  <w:num w:numId="28">
    <w:abstractNumId w:val="51"/>
  </w:num>
  <w:num w:numId="29">
    <w:abstractNumId w:val="69"/>
  </w:num>
  <w:num w:numId="30">
    <w:abstractNumId w:val="44"/>
  </w:num>
  <w:num w:numId="31">
    <w:abstractNumId w:val="73"/>
  </w:num>
  <w:num w:numId="32">
    <w:abstractNumId w:val="60"/>
  </w:num>
  <w:num w:numId="33">
    <w:abstractNumId w:val="34"/>
  </w:num>
  <w:num w:numId="34">
    <w:abstractNumId w:val="7"/>
  </w:num>
  <w:num w:numId="35">
    <w:abstractNumId w:val="64"/>
  </w:num>
  <w:num w:numId="36">
    <w:abstractNumId w:val="19"/>
  </w:num>
  <w:num w:numId="37">
    <w:abstractNumId w:val="26"/>
  </w:num>
  <w:num w:numId="38">
    <w:abstractNumId w:val="54"/>
  </w:num>
  <w:num w:numId="39">
    <w:abstractNumId w:val="80"/>
  </w:num>
  <w:num w:numId="40">
    <w:abstractNumId w:val="3"/>
  </w:num>
  <w:num w:numId="41">
    <w:abstractNumId w:val="16"/>
  </w:num>
  <w:num w:numId="42">
    <w:abstractNumId w:val="32"/>
  </w:num>
  <w:num w:numId="43">
    <w:abstractNumId w:val="13"/>
  </w:num>
  <w:num w:numId="44">
    <w:abstractNumId w:val="75"/>
  </w:num>
  <w:num w:numId="45">
    <w:abstractNumId w:val="33"/>
  </w:num>
  <w:num w:numId="46">
    <w:abstractNumId w:val="47"/>
  </w:num>
  <w:num w:numId="47">
    <w:abstractNumId w:val="37"/>
  </w:num>
  <w:num w:numId="48">
    <w:abstractNumId w:val="11"/>
  </w:num>
  <w:num w:numId="49">
    <w:abstractNumId w:val="17"/>
  </w:num>
  <w:num w:numId="50">
    <w:abstractNumId w:val="0"/>
  </w:num>
  <w:num w:numId="51">
    <w:abstractNumId w:val="56"/>
  </w:num>
  <w:num w:numId="52">
    <w:abstractNumId w:val="50"/>
  </w:num>
  <w:num w:numId="53">
    <w:abstractNumId w:val="5"/>
  </w:num>
  <w:num w:numId="54">
    <w:abstractNumId w:val="40"/>
  </w:num>
  <w:num w:numId="55">
    <w:abstractNumId w:val="52"/>
  </w:num>
  <w:num w:numId="56">
    <w:abstractNumId w:val="2"/>
  </w:num>
  <w:num w:numId="57">
    <w:abstractNumId w:val="4"/>
  </w:num>
  <w:num w:numId="58">
    <w:abstractNumId w:val="39"/>
  </w:num>
  <w:num w:numId="59">
    <w:abstractNumId w:val="70"/>
  </w:num>
  <w:num w:numId="60">
    <w:abstractNumId w:val="43"/>
  </w:num>
  <w:num w:numId="61">
    <w:abstractNumId w:val="57"/>
  </w:num>
  <w:num w:numId="62">
    <w:abstractNumId w:val="76"/>
  </w:num>
  <w:num w:numId="63">
    <w:abstractNumId w:val="46"/>
  </w:num>
  <w:num w:numId="64">
    <w:abstractNumId w:val="71"/>
  </w:num>
  <w:num w:numId="65">
    <w:abstractNumId w:val="22"/>
  </w:num>
  <w:num w:numId="66">
    <w:abstractNumId w:val="23"/>
  </w:num>
  <w:num w:numId="67">
    <w:abstractNumId w:val="67"/>
  </w:num>
  <w:num w:numId="68">
    <w:abstractNumId w:val="62"/>
  </w:num>
  <w:num w:numId="69">
    <w:abstractNumId w:val="68"/>
  </w:num>
  <w:num w:numId="70">
    <w:abstractNumId w:val="38"/>
  </w:num>
  <w:num w:numId="71">
    <w:abstractNumId w:val="10"/>
  </w:num>
  <w:num w:numId="72">
    <w:abstractNumId w:val="21"/>
  </w:num>
  <w:num w:numId="73">
    <w:abstractNumId w:val="20"/>
  </w:num>
  <w:num w:numId="74">
    <w:abstractNumId w:val="45"/>
  </w:num>
  <w:num w:numId="75">
    <w:abstractNumId w:val="30"/>
  </w:num>
  <w:num w:numId="76">
    <w:abstractNumId w:val="79"/>
  </w:num>
  <w:num w:numId="77">
    <w:abstractNumId w:val="15"/>
  </w:num>
  <w:num w:numId="78">
    <w:abstractNumId w:val="53"/>
  </w:num>
  <w:num w:numId="79">
    <w:abstractNumId w:val="42"/>
  </w:num>
  <w:num w:numId="80">
    <w:abstractNumId w:val="28"/>
  </w:num>
  <w:num w:numId="81">
    <w:abstractNumId w:val="6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3"/>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2">
    <w:name w:val="heading 2"/>
    <w:basedOn w:val="style0"/>
    <w:next w:val="style0"/>
    <w:link w:val="style4097"/>
    <w:qFormat/>
    <w:pPr>
      <w:keepNext/>
      <w:jc w:val="center"/>
      <w:outlineLvl w:val="1"/>
    </w:pPr>
    <w:rPr>
      <w:b/>
      <w:bC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78eda7b6-9814-43c0-964b-56c56e03a86c"/>
    <w:basedOn w:val="style65"/>
    <w:next w:val="style4097"/>
    <w:link w:val="style2"/>
    <w:rPr>
      <w:rFonts w:ascii="Times New Roman" w:cs="Times New Roman" w:eastAsia="Times New Roman" w:hAnsi="Times New Roman"/>
      <w:b/>
      <w:bCs/>
      <w:sz w:val="24"/>
      <w:szCs w:val="24"/>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 w:type="paragraph" w:styleId="style179">
    <w:name w:val="List Paragraph"/>
    <w:basedOn w:val="style0"/>
    <w:next w:val="style179"/>
    <w:qFormat/>
    <w:uiPriority w:val="34"/>
    <w:pPr>
      <w:spacing w:after="200" w:lineRule="auto" w:line="276"/>
      <w:ind w:left="720"/>
      <w:contextualSpacing/>
    </w:pPr>
    <w:rPr>
      <w:rFonts w:ascii="Calibri" w:eastAsia="Calibri" w:hAnsi="Calibri"/>
      <w:sz w:val="22"/>
      <w:szCs w:val="22"/>
      <w:lang w:bidi="gu-IN"/>
    </w:rPr>
  </w:style>
  <w:style w:type="character" w:customStyle="1" w:styleId="style4099">
    <w:name w:val="apple-converted-space"/>
    <w:basedOn w:val="style65"/>
    <w:next w:val="style4099"/>
  </w:style>
  <w:style w:type="character" w:styleId="style85">
    <w:name w:val="Hyperlink"/>
    <w:next w:val="style85"/>
    <w:uiPriority w:val="99"/>
    <w:rPr>
      <w:color w:val="0000ff"/>
      <w:u w:val="single"/>
    </w:rPr>
  </w:style>
  <w:style w:type="paragraph" w:styleId="style80">
    <w:name w:val="Body Text 2"/>
    <w:basedOn w:val="style0"/>
    <w:next w:val="style80"/>
    <w:link w:val="style4100"/>
    <w:pPr>
      <w:tabs>
        <w:tab w:val="left" w:leader="none" w:pos="1080"/>
      </w:tabs>
      <w:spacing w:lineRule="auto" w:line="360"/>
    </w:pPr>
    <w:rPr>
      <w:sz w:val="28"/>
    </w:rPr>
  </w:style>
  <w:style w:type="character" w:customStyle="1" w:styleId="style4100">
    <w:name w:val="Body Text 2 Char"/>
    <w:basedOn w:val="style65"/>
    <w:next w:val="style4100"/>
    <w:link w:val="style80"/>
    <w:rPr>
      <w:rFonts w:ascii="Times New Roman" w:cs="Times New Roman" w:eastAsia="Times New Roman" w:hAnsi="Times New Roman"/>
      <w:sz w:val="28"/>
      <w:szCs w:val="24"/>
    </w:rPr>
  </w:style>
  <w:style w:type="paragraph" w:styleId="style67">
    <w:name w:val="Body Text Indent"/>
    <w:basedOn w:val="style0"/>
    <w:next w:val="style67"/>
    <w:link w:val="style4101"/>
    <w:uiPriority w:val="99"/>
    <w:pPr>
      <w:spacing w:after="120"/>
      <w:ind w:left="360"/>
    </w:pPr>
    <w:rPr/>
  </w:style>
  <w:style w:type="character" w:customStyle="1" w:styleId="style4101">
    <w:name w:val="Body Text Indent Char"/>
    <w:basedOn w:val="style65"/>
    <w:next w:val="style4101"/>
    <w:link w:val="style67"/>
    <w:uiPriority w:val="99"/>
    <w:rPr>
      <w:rFonts w:ascii="Times New Roman" w:cs="Times New Roman" w:eastAsia="Times New Roman" w:hAnsi="Times New Roman"/>
      <w:sz w:val="24"/>
      <w:szCs w:val="24"/>
    </w:rPr>
  </w:style>
  <w:style w:type="paragraph" w:styleId="style82">
    <w:name w:val="Body Text Indent 2"/>
    <w:basedOn w:val="style0"/>
    <w:next w:val="style82"/>
    <w:link w:val="style4102"/>
    <w:uiPriority w:val="99"/>
    <w:pPr>
      <w:spacing w:after="120" w:lineRule="auto" w:line="480"/>
      <w:ind w:left="360"/>
    </w:pPr>
    <w:rPr/>
  </w:style>
  <w:style w:type="character" w:customStyle="1" w:styleId="style4102">
    <w:name w:val="Body Text Indent 2 Char"/>
    <w:basedOn w:val="style65"/>
    <w:next w:val="style4102"/>
    <w:link w:val="style82"/>
    <w:uiPriority w:val="99"/>
    <w:rPr>
      <w:rFonts w:ascii="Times New Roman" w:cs="Times New Roman" w:eastAsia="Times New Roman" w:hAnsi="Times New Roman"/>
      <w:sz w:val="24"/>
      <w:szCs w:val="24"/>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156">
    <w:name w:val="Placeholder Text"/>
    <w:basedOn w:val="style65"/>
    <w:next w:val="style156"/>
    <w:uiPriority w:val="99"/>
    <w:rPr>
      <w:color w:val="808080"/>
    </w:rPr>
  </w:style>
  <w:style w:type="paragraph" w:styleId="style31">
    <w:name w:val="header"/>
    <w:basedOn w:val="style0"/>
    <w:next w:val="style31"/>
    <w:link w:val="style4103"/>
    <w:uiPriority w:val="99"/>
    <w:pPr>
      <w:tabs>
        <w:tab w:val="center" w:leader="none" w:pos="4680"/>
        <w:tab w:val="right" w:leader="none" w:pos="9360"/>
      </w:tabs>
    </w:pPr>
    <w:rPr/>
  </w:style>
  <w:style w:type="character" w:customStyle="1" w:styleId="style4103">
    <w:name w:val="Header Char_be9a233f-f08f-43b6-977e-4d35ddabe58c"/>
    <w:basedOn w:val="style65"/>
    <w:next w:val="style4103"/>
    <w:link w:val="style31"/>
    <w:uiPriority w:val="99"/>
    <w:rPr>
      <w:rFonts w:ascii="Times New Roman" w:cs="Times New Roman" w:eastAsia="Times New Roman" w:hAnsi="Times New Roman"/>
      <w:sz w:val="24"/>
      <w:szCs w:val="24"/>
    </w:rPr>
  </w:style>
  <w:style w:type="paragraph" w:styleId="style32">
    <w:name w:val="footer"/>
    <w:basedOn w:val="style0"/>
    <w:next w:val="style32"/>
    <w:link w:val="style4104"/>
    <w:uiPriority w:val="99"/>
    <w:pPr>
      <w:tabs>
        <w:tab w:val="center" w:leader="none" w:pos="4680"/>
        <w:tab w:val="right" w:leader="none" w:pos="9360"/>
      </w:tabs>
    </w:pPr>
    <w:rPr/>
  </w:style>
  <w:style w:type="character" w:customStyle="1" w:styleId="style4104">
    <w:name w:val="Footer Char_ef65b9e3-cbdd-488d-b635-cf777f31cb7f"/>
    <w:basedOn w:val="style65"/>
    <w:next w:val="style4104"/>
    <w:link w:val="style32"/>
    <w:uiPriority w:val="99"/>
    <w:rPr>
      <w:rFonts w:ascii="Times New Roman" w:cs="Times New Roman" w:eastAsia="Times New Roman" w:hAnsi="Times New Roman"/>
      <w:sz w:val="24"/>
      <w:szCs w:val="24"/>
    </w:rPr>
  </w:style>
  <w:style w:type="table" w:styleId="style220">
    <w:name w:val="Light Grid Accent 4"/>
    <w:basedOn w:val="style105"/>
    <w:next w:val="style220"/>
    <w:uiPriority w:val="62"/>
    <w:pPr>
      <w:spacing w:after="0" w:lineRule="auto" w:line="240"/>
    </w:pPr>
    <w:rPr>
      <w:rFonts w:ascii="Calibri" w:cs="Times New Roman" w:eastAsia="Calibri" w:hAnsi="Calibri"/>
      <w:sz w:val="20"/>
      <w:szCs w:val="20"/>
      <w:lang w:val="en-IN" w:eastAsia="en-I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mbria" w:cs="宋体" w:eastAsia="宋体" w:hAnsi="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mbria" w:cs="宋体" w:eastAsia="宋体" w:hAnsi="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mbria" w:cs="宋体" w:eastAsia="宋体" w:hAnsi="Cambria"/>
        <w:b/>
        <w:bCs/>
      </w:rPr>
      <w:tcPr>
        <w:tcBorders/>
      </w:tcPr>
    </w:tblStylePr>
    <w:tblStylePr w:type="lastCol">
      <w:pPr/>
      <w:rPr>
        <w:rFonts w:ascii="Cambria" w:cs="宋体" w:eastAsia="宋体" w:hAnsi="Cambria"/>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paragraph" w:styleId="style74">
    <w:name w:val="Subtitle"/>
    <w:basedOn w:val="style0"/>
    <w:next w:val="style74"/>
    <w:qFormat/>
    <w:pPr>
      <w:spacing w:before="0" w:after="60" w:lineRule="auto" w:line="240"/>
      <w:ind w:left="0" w:right="0"/>
      <w:jc w:val="center"/>
      <w:outlineLvl w:val="1"/>
    </w:pPr>
    <w:rPr>
      <w:rFonts w:ascii="Cambria" w:cs="宋体" w:eastAsia="宋体" w:hAnsi="Cambria" w:hint="eastAsia"/>
      <w:sz w:val="24"/>
      <w:szCs w:val="24"/>
    </w:rPr>
  </w:style>
  <w:style w:type="paragraph" w:styleId="style81">
    <w:name w:val="Body Text 3"/>
    <w:basedOn w:val="style0"/>
    <w:next w:val="style81"/>
    <w:pPr>
      <w:tabs>
        <w:tab w:val="left" w:leader="none" w:pos="720"/>
      </w:tabs>
      <w:spacing w:before="0" w:after="0" w:lineRule="auto" w:line="360"/>
      <w:ind w:left="0" w:right="0"/>
      <w:jc w:val="both"/>
    </w:pPr>
    <w:rPr>
      <w:rFonts w:ascii="Arial" w:cs="Arial" w:eastAsia="Times New Roman" w:hAnsi="Arial" w:hint="eastAsia"/>
      <w:sz w:val="28"/>
      <w:szCs w:val="28"/>
      <w:lang w:val="en-US" w:bidi="ar-SA" w:eastAsia="en-US"/>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12" Type="http://schemas.openxmlformats.org/officeDocument/2006/relationships/image" Target="media/image10.jpeg"/><Relationship Id="rId16" Type="http://schemas.openxmlformats.org/officeDocument/2006/relationships/image" Target="media/image14.jpeg"/><Relationship Id="rId28" Type="http://schemas.openxmlformats.org/officeDocument/2006/relationships/image" Target="media/image26.jpeg"/><Relationship Id="rId20" Type="http://schemas.openxmlformats.org/officeDocument/2006/relationships/image" Target="media/image18.jpeg"/><Relationship Id="rId15" Type="http://schemas.openxmlformats.org/officeDocument/2006/relationships/image" Target="media/image13.jpeg"/><Relationship Id="rId11" Type="http://schemas.openxmlformats.org/officeDocument/2006/relationships/image" Target="media/image9.jpeg"/><Relationship Id="rId7" Type="http://schemas.openxmlformats.org/officeDocument/2006/relationships/image" Target="media/image5.jpeg"/><Relationship Id="rId14" Type="http://schemas.openxmlformats.org/officeDocument/2006/relationships/image" Target="media/image12.jpeg"/><Relationship Id="rId25" Type="http://schemas.openxmlformats.org/officeDocument/2006/relationships/image" Target="media/image23.jpeg"/><Relationship Id="rId27" Type="http://schemas.openxmlformats.org/officeDocument/2006/relationships/image" Target="media/image25.jpeg"/><Relationship Id="rId29" Type="http://schemas.openxmlformats.org/officeDocument/2006/relationships/header" Target="header1.xml"/><Relationship Id="rId8" Type="http://schemas.openxmlformats.org/officeDocument/2006/relationships/image" Target="media/image6.jpeg"/><Relationship Id="rId13" Type="http://schemas.openxmlformats.org/officeDocument/2006/relationships/image" Target="media/image11.jpeg"/><Relationship Id="rId35" Type="http://schemas.openxmlformats.org/officeDocument/2006/relationships/settings" Target="settings.xml"/><Relationship Id="rId34" Type="http://schemas.openxmlformats.org/officeDocument/2006/relationships/fontTable" Target="fontTable.xml"/><Relationship Id="rId4" Type="http://schemas.openxmlformats.org/officeDocument/2006/relationships/image" Target="media/image2.png"/><Relationship Id="rId9" Type="http://schemas.openxmlformats.org/officeDocument/2006/relationships/image" Target="media/image7.jpeg"/><Relationship Id="rId31" Type="http://schemas.openxmlformats.org/officeDocument/2006/relationships/footer" Target="footer3.xml"/><Relationship Id="rId1" Type="http://schemas.openxmlformats.org/officeDocument/2006/relationships/numbering" Target="numbering.xml"/><Relationship Id="rId22" Type="http://schemas.openxmlformats.org/officeDocument/2006/relationships/image" Target="media/image20.jpeg"/><Relationship Id="rId33" Type="http://schemas.openxmlformats.org/officeDocument/2006/relationships/styles" Target="styles.xml"/><Relationship Id="rId18" Type="http://schemas.openxmlformats.org/officeDocument/2006/relationships/image" Target="media/image16.jpeg"/><Relationship Id="rId30" Type="http://schemas.openxmlformats.org/officeDocument/2006/relationships/header" Target="header2.xml"/><Relationship Id="rId5" Type="http://schemas.openxmlformats.org/officeDocument/2006/relationships/image" Target="media/image3.jpeg"/><Relationship Id="rId26" Type="http://schemas.openxmlformats.org/officeDocument/2006/relationships/image" Target="media/image24.jpeg"/><Relationship Id="rId24" Type="http://schemas.openxmlformats.org/officeDocument/2006/relationships/image" Target="media/image22.jpeg"/><Relationship Id="rId36" Type="http://schemas.openxmlformats.org/officeDocument/2006/relationships/theme" Target="theme/theme1.xml"/><Relationship Id="rId2" Type="http://schemas.openxmlformats.org/officeDocument/2006/relationships/image" Target="media/image1.jpeg"/><Relationship Id="rId21" Type="http://schemas.openxmlformats.org/officeDocument/2006/relationships/image" Target="media/image19.jpeg"/><Relationship Id="rId23" Type="http://schemas.openxmlformats.org/officeDocument/2006/relationships/image" Target="media/image21.jpeg"/><Relationship Id="rId10" Type="http://schemas.openxmlformats.org/officeDocument/2006/relationships/image" Target="media/image8.jpeg"/><Relationship Id="rId32" Type="http://schemas.openxmlformats.org/officeDocument/2006/relationships/header" Target="header4.xml"/><Relationship Id="rId19" Type="http://schemas.openxmlformats.org/officeDocument/2006/relationships/image" Target="media/image17.jpeg"/><Relationship Id="rId17" Type="http://schemas.openxmlformats.org/officeDocument/2006/relationships/image" Target="media/image15.jpeg"/><Relationship Id="rId3" Type="http://schemas.openxmlformats.org/officeDocument/2006/relationships/image" Target="media/image2.jpeg"/><Relationship Id="rId6"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3403</Words>
  <Pages>95</Pages>
  <Characters>18725</Characters>
  <Application>WPS Office</Application>
  <DocSecurity>0</DocSecurity>
  <Paragraphs>1615</Paragraphs>
  <ScaleCrop>false</ScaleCrop>
  <LinksUpToDate>false</LinksUpToDate>
  <CharactersWithSpaces>24824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2018-02-08T14:26:58Z</dcterms:created>
  <dc:creator>My-Pc</dc:creator>
  <lastModifiedBy>skruti</lastModifiedBy>
  <dcterms:modified xsi:type="dcterms:W3CDTF">2018-02-08T14:26:59Z</dcterms:modified>
  <revision>30</revision>
</coreProperties>
</file>

<file path=docProps/custom.xml><?xml version="1.0" encoding="utf-8"?>
<Properties xmlns="http://schemas.openxmlformats.org/officeDocument/2006/custom-properties" xmlns:vt="http://schemas.openxmlformats.org/officeDocument/2006/docPropsVTypes"/>
</file>