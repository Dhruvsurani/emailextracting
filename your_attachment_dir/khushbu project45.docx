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     </w:t>
      </w:r>
      <w:r>
        <w:rPr>
          <w:b/>
          <w:bCs/>
          <w:sz w:val="28"/>
          <w:szCs w:val="28"/>
          <w:lang w:val="en-GB"/>
        </w:rPr>
        <w:t xml:space="preserve"> Shri J.H.Bhalodia Women's College-Rajkot</w:t>
      </w:r>
    </w:p>
    <w:p>
      <w:pPr>
        <w:pStyle w:val="style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INDUSTR</w:t>
      </w:r>
      <w:r>
        <w:rPr>
          <w:b/>
          <w:bCs/>
          <w:sz w:val="28"/>
          <w:szCs w:val="28"/>
          <w:lang w:val="en-GB"/>
        </w:rPr>
        <w:t>IAL TRAINING REPORT</w:t>
      </w:r>
    </w:p>
    <w:p>
      <w:pPr>
        <w:pStyle w:val="style0"/>
        <w:rPr>
          <w:sz w:val="28"/>
          <w:szCs w:val="28"/>
          <w:lang w:val="en-GB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1826105</wp:posOffset>
            </wp:positionH>
            <wp:positionV relativeFrom="page">
              <wp:posOffset>1986676</wp:posOffset>
            </wp:positionV>
            <wp:extent cx="3777932" cy="2077565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7932" cy="20775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8"/>
          <w:szCs w:val="28"/>
          <w:lang w:val="en-GB"/>
        </w:rPr>
      </w:pPr>
    </w:p>
    <w:p>
      <w:pPr>
        <w:pStyle w:val="style0"/>
        <w:rPr>
          <w:sz w:val="28"/>
          <w:szCs w:val="28"/>
          <w:lang w:val="en-GB"/>
        </w:rPr>
      </w:pPr>
    </w:p>
    <w:p>
      <w:pPr>
        <w:pStyle w:val="style0"/>
        <w:rPr>
          <w:sz w:val="28"/>
          <w:szCs w:val="28"/>
          <w:lang w:val="en-GB"/>
        </w:rPr>
      </w:pPr>
    </w:p>
    <w:p>
      <w:pPr>
        <w:pStyle w:val="style0"/>
        <w:rPr>
          <w:b/>
          <w:bCs/>
          <w:sz w:val="28"/>
          <w:szCs w:val="28"/>
          <w:lang w:val="en-GB"/>
        </w:rPr>
      </w:pPr>
    </w:p>
    <w:p>
      <w:pPr>
        <w:pStyle w:val="style0"/>
        <w:rPr/>
      </w:pPr>
      <w:r>
        <w:rPr>
          <w:b/>
          <w:bCs/>
          <w:sz w:val="28"/>
          <w:szCs w:val="28"/>
          <w:lang w:val="en-GB"/>
        </w:rPr>
        <w:t xml:space="preserve">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</w:t>
      </w:r>
      <w:r>
        <w:t xml:space="preserve"> </w:t>
      </w:r>
      <w:r>
        <w:rPr>
          <w:lang w:val="en-GB"/>
        </w:rPr>
        <w:t xml:space="preserve">                  </w:t>
      </w:r>
      <w:r>
        <w:rPr>
          <w:b/>
          <w:bCs/>
          <w:sz w:val="28"/>
          <w:szCs w:val="28"/>
          <w:lang w:val="en-GB"/>
        </w:rPr>
        <w:t xml:space="preserve">           "Khushboo cool products pvt.ltd"</w:t>
      </w:r>
    </w:p>
    <w:p>
      <w:pPr>
        <w:pStyle w:val="style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                 Prepared by: </w:t>
      </w:r>
    </w:p>
    <w:p>
      <w:pPr>
        <w:pStyle w:val="style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           Kavathiya Skruti J.</w:t>
      </w:r>
    </w:p>
    <w:p>
      <w:pPr>
        <w:pStyle w:val="style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               B.B.A. sem- IV</w:t>
      </w:r>
    </w:p>
    <w:p>
      <w:pPr>
        <w:pStyle w:val="style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  Academic Year: 2018-2019</w:t>
      </w:r>
    </w:p>
    <w:p>
      <w:pPr>
        <w:pStyle w:val="style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                Roll No.:45</w:t>
      </w:r>
    </w:p>
    <w:p>
      <w:pPr>
        <w:pStyle w:val="style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                Guided by:</w:t>
      </w:r>
    </w:p>
    <w:p>
      <w:pPr>
        <w:pStyle w:val="style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      Prof.Parul S.Gangani</w:t>
      </w:r>
    </w:p>
    <w:p>
      <w:pPr>
        <w:pStyle w:val="style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             Submitted to:</w:t>
      </w:r>
    </w:p>
    <w:p>
      <w:pPr>
        <w:pStyle w:val="style0"/>
        <w:rPr>
          <w:b w:val="false"/>
          <w:bCs w:val="false"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</w:t>
      </w:r>
      <w:r>
        <w:rPr>
          <w:b w:val="false"/>
          <w:bCs w:val="false"/>
          <w:sz w:val="28"/>
          <w:szCs w:val="28"/>
          <w:lang w:val="en-GB"/>
        </w:rPr>
        <w:t>SAURASHTRA UNIVERSITY RAJKOT</w:t>
      </w:r>
    </w:p>
    <w:p>
      <w:pPr>
        <w:pStyle w:val="style0"/>
        <w:rPr>
          <w:b/>
          <w:bCs/>
          <w:sz w:val="28"/>
          <w:szCs w:val="28"/>
          <w:lang w:val="en-GB"/>
        </w:rPr>
      </w:pPr>
    </w:p>
    <w:p>
      <w:pPr>
        <w:pStyle w:val="style0"/>
        <w:rPr>
          <w:b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jc w:val="both"/>
        <w:rPr>
          <w:b/>
          <w:bCs/>
          <w:sz w:val="32"/>
          <w:szCs w:val="32"/>
          <w:u w:val="single"/>
          <w:lang w:val="en-GB"/>
        </w:rPr>
      </w:pPr>
      <w:r>
        <w:t xml:space="preserve"> </w:t>
      </w:r>
      <w:r>
        <w:rPr>
          <w:lang w:val="en-GB"/>
        </w:rPr>
        <w:t xml:space="preserve"> </w:t>
      </w:r>
      <w:r>
        <w:rPr>
          <w:lang w:val="en-GB"/>
        </w:rPr>
        <w:t xml:space="preserve">                                                      </w:t>
      </w:r>
      <w:r>
        <w:rPr>
          <w:lang w:val="en-GB"/>
        </w:rPr>
        <w:t xml:space="preserve">   </w:t>
      </w:r>
      <w:r>
        <w:rPr>
          <w:lang w:val="en-GB"/>
        </w:rPr>
        <w:t xml:space="preserve">  </w:t>
      </w:r>
      <w:r>
        <w:rPr>
          <w:b/>
          <w:sz w:val="32"/>
          <w:szCs w:val="32"/>
          <w:u w:val="single"/>
          <w:lang w:val="en-GB"/>
        </w:rPr>
        <w:t>PR</w:t>
      </w:r>
      <w:r>
        <w:rPr>
          <w:b/>
          <w:sz w:val="32"/>
          <w:szCs w:val="32"/>
          <w:u w:val="single"/>
          <w:lang w:val="en-GB"/>
        </w:rPr>
        <w:t>EFACE</w:t>
      </w: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  <w:r>
        <w:rPr>
          <w:b/>
          <w:sz w:val="44"/>
          <w:szCs w:val="44"/>
        </w:rPr>
        <w:t xml:space="preserve">                      </w:t>
      </w:r>
      <w:r>
        <w:rPr>
          <w:b/>
          <w:color w:val="000000"/>
          <w:sz w:val="28"/>
          <w:szCs w:val="28"/>
        </w:rPr>
        <w:t>Concepts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+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Guidance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=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Success</w:t>
      </w:r>
    </w:p>
    <w:p>
      <w:pPr>
        <w:pStyle w:val="style0"/>
        <w:spacing w:lineRule="auto" w:line="360"/>
        <w:jc w:val="both"/>
        <w:rPr/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>Today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world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full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competition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or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cut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throat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competition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there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this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world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if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want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to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select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any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business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that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can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perform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all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objective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of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business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than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very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difficult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to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obtain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nature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of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that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business.</w:t>
      </w:r>
    </w:p>
    <w:p>
      <w:pPr>
        <w:pStyle w:val="style0"/>
        <w:tabs>
          <w:tab w:val="left" w:leader="none" w:pos="140"/>
        </w:tabs>
        <w:spacing w:lineRule="auto" w:line="360"/>
        <w:jc w:val="both"/>
        <w:rPr/>
      </w:pPr>
      <w:r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The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total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modernization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simplicity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also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becoming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dynamic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character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of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society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people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now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believe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</w:t>
      </w:r>
      <w:r>
        <w:rPr>
          <w:color w:val="000000"/>
          <w:sz w:val="28"/>
          <w:szCs w:val="28"/>
        </w:rPr>
        <w:t>,</w:t>
      </w:r>
    </w:p>
    <w:p>
      <w:pPr>
        <w:pStyle w:val="style0"/>
        <w:spacing w:lineRule="auto" w:line="360"/>
        <w:ind w:left="851"/>
        <w:jc w:val="both"/>
        <w:rPr/>
      </w:pPr>
    </w:p>
    <w:p>
      <w:pPr>
        <w:pStyle w:val="style0"/>
        <w:spacing w:lineRule="auto" w:line="360"/>
        <w:ind w:left="851"/>
        <w:jc w:val="center"/>
        <w:rPr/>
      </w:pPr>
      <w:r>
        <w:rPr>
          <w:color w:val="000000"/>
          <w:sz w:val="28"/>
          <w:szCs w:val="28"/>
        </w:rPr>
        <w:t>“</w:t>
      </w:r>
      <w:r>
        <w:rPr>
          <w:b/>
          <w:color w:val="000000"/>
          <w:sz w:val="28"/>
          <w:szCs w:val="28"/>
        </w:rPr>
        <w:t>Simple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Living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&amp;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H</w:t>
      </w:r>
      <w:r>
        <w:rPr>
          <w:b/>
          <w:color w:val="000000"/>
          <w:sz w:val="28"/>
          <w:szCs w:val="28"/>
        </w:rPr>
        <w:t>igh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T</w:t>
      </w:r>
      <w:r>
        <w:rPr>
          <w:b/>
          <w:color w:val="000000"/>
          <w:sz w:val="28"/>
          <w:szCs w:val="28"/>
        </w:rPr>
        <w:t>hinking</w:t>
      </w:r>
    </w:p>
    <w:p>
      <w:pPr>
        <w:pStyle w:val="style0"/>
        <w:spacing w:lineRule="auto" w:line="360"/>
        <w:ind w:left="851"/>
        <w:jc w:val="center"/>
        <w:rPr/>
      </w:pPr>
    </w:p>
    <w:p>
      <w:pPr>
        <w:pStyle w:val="style0"/>
        <w:spacing w:lineRule="auto" w:line="360"/>
        <w:jc w:val="both"/>
        <w:rPr/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This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report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not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only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for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my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study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purpose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but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my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dream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also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to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go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into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basic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industry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of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our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country.</w:t>
      </w:r>
    </w:p>
    <w:p>
      <w:pPr>
        <w:pStyle w:val="style0"/>
        <w:spacing w:lineRule="auto" w:line="360"/>
        <w:ind w:left="851"/>
        <w:jc w:val="both"/>
        <w:rPr/>
      </w:pPr>
    </w:p>
    <w:p>
      <w:pPr>
        <w:pStyle w:val="style0"/>
        <w:rPr/>
      </w:pPr>
      <w:r>
        <w:rPr>
          <w:color w:val="000000"/>
          <w:sz w:val="28"/>
          <w:szCs w:val="28"/>
        </w:rPr>
        <w:t xml:space="preserve">           </w:t>
      </w: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With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view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to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fulfill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objective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of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university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mentioned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above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have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made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this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product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report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on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Khushboo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Cool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Product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Pvt.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Ltd.</w:t>
      </w:r>
    </w:p>
    <w:p>
      <w:pPr>
        <w:pStyle w:val="style0"/>
        <w:rPr>
          <w:b/>
          <w:bCs/>
          <w:sz w:val="32"/>
          <w:szCs w:val="32"/>
          <w:u w:val="single"/>
          <w:lang w:val="en-GB"/>
        </w:rPr>
      </w:pPr>
      <w:r>
        <w:br w:type="page"/>
      </w:r>
      <w:r>
        <w:rPr>
          <w:lang w:val="en-GB"/>
        </w:rPr>
        <w:t xml:space="preserve">                                            </w:t>
      </w:r>
      <w:r>
        <w:rPr>
          <w:b/>
          <w:bCs/>
          <w:sz w:val="32"/>
          <w:szCs w:val="32"/>
          <w:u w:val="single"/>
          <w:lang w:val="en-GB"/>
        </w:rPr>
        <w:t>ACKNOWLEDGEMENT</w:t>
      </w:r>
    </w:p>
    <w:p>
      <w:pPr>
        <w:pStyle w:val="style0"/>
        <w:ind w:left="851"/>
        <w:jc w:val="center"/>
        <w:rPr/>
      </w:pPr>
    </w:p>
    <w:p>
      <w:pPr>
        <w:pStyle w:val="style0"/>
        <w:ind w:left="851"/>
        <w:rPr/>
      </w:pPr>
      <w:r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Inventions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are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aggregation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efforts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and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support</w:t>
      </w:r>
    </w:p>
    <w:p>
      <w:pPr>
        <w:pStyle w:val="style0"/>
        <w:ind w:left="851"/>
        <w:rPr/>
      </w:pPr>
    </w:p>
    <w:p>
      <w:pPr>
        <w:pStyle w:val="style0"/>
        <w:spacing w:lineRule="auto" w:line="360"/>
        <w:ind w:firstLine="284"/>
        <w:jc w:val="both"/>
        <w:rPr/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8"/>
          <w:lang w:val="en-GB"/>
        </w:rPr>
        <w:t>m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Kavathiya </w:t>
      </w:r>
      <w:r>
        <w:rPr>
          <w:sz w:val="28"/>
          <w:szCs w:val="28"/>
          <w:lang w:val="en-GB"/>
        </w:rPr>
        <w:t xml:space="preserve">Skruti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student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S.Y.B.B.A in </w:t>
      </w:r>
      <w:r>
        <w:rPr>
          <w:sz w:val="28"/>
          <w:szCs w:val="28"/>
          <w:lang w:val="en-GB"/>
        </w:rPr>
        <w:t xml:space="preserve">Shri </w:t>
      </w:r>
      <w:r>
        <w:rPr>
          <w:sz w:val="28"/>
          <w:szCs w:val="28"/>
          <w:lang w:val="en-GB"/>
        </w:rPr>
        <w:t xml:space="preserve">J.H.Bhalodia Women's </w:t>
      </w:r>
      <w:r>
        <w:rPr>
          <w:sz w:val="28"/>
          <w:szCs w:val="28"/>
          <w:lang w:val="en-GB"/>
        </w:rPr>
        <w:t>College</w:t>
      </w:r>
      <w:r>
        <w:rPr>
          <w:sz w:val="28"/>
          <w:szCs w:val="28"/>
          <w:lang w:val="en-GB"/>
        </w:rPr>
        <w:t>-Rajkot.</w:t>
      </w:r>
    </w:p>
    <w:p>
      <w:pPr>
        <w:pStyle w:val="style0"/>
        <w:spacing w:lineRule="auto" w:line="360"/>
        <w:jc w:val="both"/>
        <w:rPr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T</w:t>
      </w:r>
      <w:r>
        <w:rPr>
          <w:sz w:val="28"/>
          <w:szCs w:val="28"/>
        </w:rPr>
        <w:t>his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sure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had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practical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studies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got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special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knowledge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medium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scale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industry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during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third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year.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had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also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acquired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super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skills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talent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needed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small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scale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industry.</w:t>
      </w:r>
    </w:p>
    <w:p>
      <w:pPr>
        <w:pStyle w:val="style0"/>
        <w:spacing w:lineRule="auto" w:line="360"/>
        <w:jc w:val="both"/>
        <w:rPr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thank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faculty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members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guid</w:t>
      </w:r>
      <w:r>
        <w:rPr>
          <w:sz w:val="28"/>
          <w:szCs w:val="28"/>
          <w:lang w:val="en-GB"/>
        </w:rPr>
        <w:t xml:space="preserve"> prof.</w:t>
      </w:r>
      <w:r>
        <w:rPr>
          <w:sz w:val="28"/>
          <w:szCs w:val="28"/>
          <w:lang w:val="en-GB"/>
        </w:rPr>
        <w:t>Parul S.Gangani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giving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guidance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providing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information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complete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industrial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training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report.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also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thanks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Principal Dr</w:t>
      </w:r>
      <w:r>
        <w:rPr>
          <w:sz w:val="28"/>
          <w:szCs w:val="28"/>
          <w:lang w:val="en-GB"/>
        </w:rPr>
        <w:t>.N</w:t>
      </w:r>
      <w:r>
        <w:rPr>
          <w:sz w:val="28"/>
          <w:szCs w:val="28"/>
          <w:lang w:val="en-GB"/>
        </w:rPr>
        <w:t>.M.</w:t>
      </w:r>
      <w:r>
        <w:rPr>
          <w:sz w:val="28"/>
          <w:szCs w:val="28"/>
          <w:lang w:val="en-GB"/>
        </w:rPr>
        <w:t>Kana</w:t>
      </w:r>
      <w:r>
        <w:rPr>
          <w:sz w:val="28"/>
          <w:szCs w:val="28"/>
          <w:lang w:val="en-GB"/>
        </w:rPr>
        <w:t>ni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who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motivates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preparation.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had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great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fortune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put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report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before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you.</w:t>
      </w:r>
    </w:p>
    <w:p>
      <w:pPr>
        <w:pStyle w:val="style0"/>
        <w:spacing w:lineRule="auto" w:line="360"/>
        <w:ind w:left="851" w:right="533"/>
        <w:jc w:val="both"/>
        <w:rPr/>
      </w:pPr>
    </w:p>
    <w:p>
      <w:pPr>
        <w:pStyle w:val="style179"/>
        <w:spacing w:lineRule="auto" w:line="360"/>
        <w:ind w:left="851"/>
        <w:jc w:val="both"/>
        <w:rPr/>
      </w:pPr>
      <w:r>
        <w:rPr>
          <w:spacing w:val="20"/>
          <w:sz w:val="28"/>
          <w:szCs w:val="28"/>
          <w:lang w:val="en-IN"/>
        </w:rPr>
        <w:t>Thanking</w:t>
      </w:r>
      <w:r>
        <w:rPr>
          <w:spacing w:val="20"/>
          <w:sz w:val="28"/>
          <w:szCs w:val="28"/>
          <w:lang w:val="en-IN"/>
        </w:rPr>
        <w:t xml:space="preserve"> </w:t>
      </w:r>
      <w:r>
        <w:rPr>
          <w:spacing w:val="20"/>
          <w:sz w:val="28"/>
          <w:szCs w:val="28"/>
          <w:lang w:val="en-IN"/>
        </w:rPr>
        <w:t>you</w:t>
      </w:r>
      <w:r>
        <w:rPr>
          <w:spacing w:val="20"/>
          <w:sz w:val="28"/>
          <w:szCs w:val="28"/>
          <w:lang w:val="en-IN"/>
        </w:rPr>
        <w:t>.</w:t>
      </w:r>
    </w:p>
    <w:p>
      <w:pPr>
        <w:pStyle w:val="style179"/>
        <w:tabs>
          <w:tab w:val="left" w:leader="none" w:pos="3440"/>
        </w:tabs>
        <w:spacing w:lineRule="auto" w:line="360"/>
        <w:ind w:left="0"/>
        <w:rPr>
          <w:b w:val="false"/>
          <w:bCs w:val="false"/>
          <w:spacing w:val="20"/>
          <w:sz w:val="28"/>
          <w:szCs w:val="28"/>
          <w:lang w:val="en-GB"/>
        </w:rPr>
      </w:pPr>
      <w:r>
        <w:rPr>
          <w:b/>
          <w:spacing w:val="20"/>
          <w:sz w:val="28"/>
          <w:szCs w:val="28"/>
          <w:lang w:val="en-IN"/>
        </w:rPr>
        <w:t xml:space="preserve">                                                                  </w:t>
      </w:r>
      <w:r>
        <w:rPr>
          <w:b w:val="false"/>
          <w:bCs w:val="false"/>
          <w:spacing w:val="20"/>
          <w:sz w:val="28"/>
          <w:szCs w:val="28"/>
          <w:lang w:val="en-IN"/>
        </w:rPr>
        <w:t xml:space="preserve">Yours Faithfully  </w:t>
      </w:r>
    </w:p>
    <w:p>
      <w:pPr>
        <w:pStyle w:val="style179"/>
        <w:tabs>
          <w:tab w:val="left" w:leader="none" w:pos="3440"/>
        </w:tabs>
        <w:spacing w:lineRule="auto" w:line="360"/>
        <w:ind w:left="0"/>
        <w:rPr>
          <w:b w:val="false"/>
          <w:bCs w:val="false"/>
          <w:spacing w:val="20"/>
          <w:sz w:val="28"/>
          <w:szCs w:val="28"/>
          <w:lang w:val="en-GB"/>
        </w:rPr>
      </w:pPr>
      <w:r>
        <w:rPr>
          <w:b w:val="false"/>
          <w:bCs w:val="false"/>
          <w:spacing w:val="20"/>
          <w:sz w:val="28"/>
          <w:szCs w:val="28"/>
          <w:lang w:val="en-GB"/>
        </w:rPr>
        <w:t xml:space="preserve">                                                              Kavathiya Skruti J.</w:t>
      </w:r>
    </w:p>
    <w:p>
      <w:pPr>
        <w:pStyle w:val="style179"/>
        <w:tabs>
          <w:tab w:val="left" w:leader="none" w:pos="3440"/>
        </w:tabs>
        <w:spacing w:lineRule="auto" w:line="360"/>
        <w:ind w:left="0"/>
        <w:rPr/>
      </w:pPr>
      <w:r>
        <w:rPr>
          <w:b/>
          <w:spacing w:val="20"/>
          <w:sz w:val="28"/>
          <w:szCs w:val="28"/>
          <w:lang w:val="en-GB"/>
        </w:rPr>
        <w:t xml:space="preserve">          </w:t>
      </w:r>
    </w:p>
    <w:p>
      <w:pPr>
        <w:pStyle w:val="style179"/>
        <w:spacing w:lineRule="auto" w:line="360"/>
        <w:ind w:left="851"/>
        <w:jc w:val="center"/>
        <w:rPr/>
      </w:pPr>
      <w:r>
        <w:rPr>
          <w:b/>
          <w:color w:val="000000"/>
          <w:sz w:val="28"/>
          <w:szCs w:val="28"/>
        </w:rPr>
        <w:t xml:space="preserve">                                      </w:t>
      </w:r>
      <w:r>
        <w:rPr>
          <w:b/>
          <w:color w:val="000000"/>
          <w:sz w:val="28"/>
          <w:szCs w:val="28"/>
        </w:rPr>
        <w:t xml:space="preserve">                </w:t>
      </w:r>
      <w:r>
        <w:rPr>
          <w:b/>
          <w:color w:val="000000"/>
          <w:sz w:val="28"/>
          <w:szCs w:val="28"/>
        </w:rPr>
        <w:t xml:space="preserve">          </w:t>
      </w:r>
      <w:r>
        <w:rPr>
          <w:b/>
          <w:color w:val="000000"/>
          <w:sz w:val="28"/>
          <w:szCs w:val="28"/>
        </w:rPr>
        <w:t xml:space="preserve"> </w:t>
      </w:r>
    </w:p>
    <w:p>
      <w:pPr>
        <w:pStyle w:val="style179"/>
        <w:spacing w:lineRule="auto" w:line="360"/>
        <w:ind w:left="851"/>
        <w:rPr/>
      </w:pPr>
      <w:r>
        <w:rPr>
          <w:b/>
          <w:spacing w:val="20"/>
          <w:sz w:val="28"/>
          <w:szCs w:val="28"/>
          <w:lang w:val="en-IN"/>
        </w:rPr>
        <w:t xml:space="preserve">                   </w:t>
      </w:r>
      <w:r>
        <w:rPr>
          <w:b/>
          <w:spacing w:val="20"/>
          <w:sz w:val="28"/>
          <w:szCs w:val="28"/>
          <w:lang w:val="en-IN"/>
        </w:rPr>
        <w:t xml:space="preserve">                </w:t>
      </w:r>
      <w:r>
        <w:rPr>
          <w:b/>
          <w:spacing w:val="20"/>
          <w:sz w:val="28"/>
          <w:szCs w:val="28"/>
          <w:lang w:val="en-IN"/>
        </w:rPr>
        <w:t xml:space="preserve"> </w:t>
      </w:r>
      <w:r>
        <w:rPr>
          <w:b/>
          <w:spacing w:val="20"/>
          <w:sz w:val="28"/>
          <w:szCs w:val="28"/>
          <w:lang w:val="en-IN"/>
        </w:rPr>
        <w:t xml:space="preserve">          </w:t>
      </w:r>
      <w:r>
        <w:rPr>
          <w:spacing w:val="20"/>
          <w:sz w:val="28"/>
          <w:szCs w:val="28"/>
          <w:lang w:val="en-IN"/>
        </w:rPr>
        <w:t xml:space="preserve">      </w:t>
      </w:r>
    </w:p>
    <w:p>
      <w:pPr>
        <w:pStyle w:val="style0"/>
        <w:rPr>
          <w:b/>
          <w:spacing w:val="20"/>
          <w:sz w:val="28"/>
          <w:szCs w:val="28"/>
          <w:lang w:val="en-GB"/>
        </w:rPr>
      </w:pPr>
      <w:r>
        <w:rPr>
          <w:b/>
          <w:spacing w:val="20"/>
          <w:sz w:val="28"/>
          <w:szCs w:val="28"/>
          <w:lang w:val="en-IN"/>
        </w:rPr>
        <w:t xml:space="preserve">                                          </w:t>
      </w:r>
      <w:r>
        <w:rPr>
          <w:b/>
          <w:spacing w:val="20"/>
          <w:sz w:val="28"/>
          <w:szCs w:val="28"/>
          <w:lang w:val="en-IN"/>
        </w:rPr>
        <w:t xml:space="preserve">    </w:t>
      </w:r>
    </w:p>
    <w:p>
      <w:pPr>
        <w:pStyle w:val="style0"/>
        <w:rPr>
          <w:u w:val="none"/>
          <w:lang w:val="en-GB"/>
        </w:rPr>
      </w:pPr>
    </w:p>
    <w:p>
      <w:pPr>
        <w:pStyle w:val="style0"/>
        <w:rPr>
          <w:u w:val="none"/>
          <w:lang w:val="en-GB"/>
        </w:rPr>
      </w:pPr>
    </w:p>
    <w:p>
      <w:pPr>
        <w:pStyle w:val="style0"/>
        <w:rPr>
          <w:u w:val="none"/>
          <w:lang w:val="en-GB"/>
        </w:rPr>
      </w:pPr>
    </w:p>
    <w:p>
      <w:pPr>
        <w:pStyle w:val="style0"/>
        <w:rPr>
          <w:u w:val="none"/>
          <w:lang w:val="en-GB"/>
        </w:rPr>
      </w:pPr>
    </w:p>
    <w:p>
      <w:pPr>
        <w:pStyle w:val="style0"/>
        <w:rPr>
          <w:sz w:val="32"/>
          <w:szCs w:val="32"/>
          <w:u w:val="none"/>
        </w:rPr>
      </w:pPr>
      <w:r>
        <w:rPr>
          <w:b/>
          <w:spacing w:val="20"/>
          <w:sz w:val="32"/>
          <w:szCs w:val="32"/>
          <w:u w:val="none"/>
          <w:lang w:val="en-GB"/>
        </w:rPr>
        <w:t xml:space="preserve">                      </w:t>
      </w:r>
      <w:r>
        <w:rPr>
          <w:b/>
          <w:spacing w:val="20"/>
          <w:sz w:val="32"/>
          <w:szCs w:val="32"/>
          <w:u w:val="none"/>
          <w:lang w:val="en-GB"/>
        </w:rPr>
        <w:t xml:space="preserve">  </w:t>
      </w:r>
      <w:r>
        <w:rPr>
          <w:b/>
          <w:spacing w:val="20"/>
          <w:sz w:val="32"/>
          <w:szCs w:val="32"/>
          <w:u w:val="none"/>
          <w:lang w:val="en-GB"/>
        </w:rPr>
        <w:t xml:space="preserve">    </w:t>
      </w:r>
      <w:r>
        <w:rPr>
          <w:b/>
          <w:spacing w:val="20"/>
          <w:sz w:val="32"/>
          <w:szCs w:val="32"/>
          <w:u w:val="none"/>
          <w:lang w:val="en-GB"/>
        </w:rPr>
        <w:t xml:space="preserve">   </w:t>
      </w:r>
      <w:r>
        <w:rPr>
          <w:b/>
          <w:spacing w:val="20"/>
          <w:sz w:val="32"/>
          <w:szCs w:val="32"/>
          <w:u w:val="single"/>
          <w:lang w:val="en-GB"/>
        </w:rPr>
        <w:t>DECLARATION</w:t>
      </w:r>
    </w:p>
    <w:p>
      <w:pPr>
        <w:pStyle w:val="style0"/>
        <w:tabs>
          <w:tab w:val="left" w:leader="none" w:pos="1340"/>
        </w:tabs>
        <w:jc w:val="center"/>
        <w:rPr/>
      </w:pPr>
    </w:p>
    <w:p>
      <w:pPr>
        <w:pStyle w:val="style0"/>
        <w:spacing w:after="240" w:lineRule="auto" w:line="360"/>
        <w:jc w:val="both"/>
        <w:rPr/>
      </w:pPr>
      <w:r>
        <w:t xml:space="preserve"> </w:t>
      </w:r>
      <w:r>
        <w:rPr>
          <w:lang w:val="en-GB"/>
        </w:rPr>
        <w:t xml:space="preserve">         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My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  <w:r>
        <w:rPr>
          <w:sz w:val="28"/>
          <w:szCs w:val="28"/>
          <w:lang w:val="en-GB"/>
        </w:rPr>
        <w:t xml:space="preserve"> Kavathiya Skruti J. </w:t>
      </w:r>
      <w:r>
        <w:rPr>
          <w:sz w:val="28"/>
          <w:szCs w:val="28"/>
        </w:rPr>
        <w:t>student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S.Y.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B.B.A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SEM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IV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declare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prepared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project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report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entitled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industrial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training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report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on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Khushboo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Cool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Product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Pvt.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Ltd.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submitted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z w:val="28"/>
          <w:szCs w:val="28"/>
          <w:lang w:val="en-GB"/>
        </w:rPr>
        <w:t xml:space="preserve"> Shri.J.H.Bhalodia</w:t>
      </w:r>
      <w:r>
        <w:rPr>
          <w:sz w:val="28"/>
          <w:szCs w:val="28"/>
          <w:lang w:val="en-GB"/>
        </w:rPr>
        <w:t xml:space="preserve"> Women's </w:t>
      </w:r>
      <w:r>
        <w:rPr>
          <w:sz w:val="28"/>
          <w:szCs w:val="28"/>
          <w:lang w:val="en-GB"/>
        </w:rPr>
        <w:t>College-Rajkot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under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guidance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  <w:lang w:val="en-GB"/>
        </w:rPr>
        <w:t xml:space="preserve"> Prof.Parul S.Gangani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staff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member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company.</w:t>
      </w:r>
    </w:p>
    <w:p>
      <w:pPr>
        <w:pStyle w:val="style0"/>
        <w:spacing w:after="240" w:lineRule="auto" w:line="360"/>
        <w:jc w:val="both"/>
        <w:rPr/>
      </w:pPr>
      <w:r>
        <w:rPr>
          <w:sz w:val="28"/>
          <w:szCs w:val="28"/>
          <w:lang w:val="en-GB"/>
        </w:rPr>
        <w:t xml:space="preserve">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also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declare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project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report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own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preparation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copied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anywhere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else.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had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collect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information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training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</w:t>
      </w:r>
      <w:r>
        <w:rPr>
          <w:sz w:val="28"/>
          <w:szCs w:val="28"/>
          <w:lang w:val="en-GB"/>
        </w:rPr>
        <w:t xml:space="preserve"> 10 days.</w:t>
      </w:r>
    </w:p>
    <w:p>
      <w:pPr>
        <w:pStyle w:val="style0"/>
        <w:spacing w:after="240" w:lineRule="auto" w:line="360"/>
        <w:jc w:val="both"/>
        <w:rPr/>
      </w:pPr>
    </w:p>
    <w:p>
      <w:pPr>
        <w:pStyle w:val="style0"/>
        <w:spacing w:after="240" w:lineRule="auto" w:line="360"/>
        <w:jc w:val="both"/>
        <w:rPr/>
      </w:pP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Date: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</w:rPr>
        <w:t xml:space="preserve">                                                   </w:t>
      </w:r>
      <w:r>
        <w:rPr>
          <w:b/>
          <w:color w:val="000000"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>Yours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Faithfully</w:t>
      </w:r>
    </w:p>
    <w:p>
      <w:pPr>
        <w:pStyle w:val="style0"/>
        <w:spacing w:after="240" w:lineRule="auto" w:line="360"/>
        <w:jc w:val="both"/>
        <w:rPr/>
      </w:pP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Place: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  <w:lang w:val="en-GB"/>
        </w:rPr>
        <w:t>Rajkot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                   </w:t>
      </w:r>
      <w:r>
        <w:rPr>
          <w:color w:val="000000"/>
          <w:sz w:val="28"/>
          <w:szCs w:val="28"/>
          <w:lang w:val="en-GB"/>
        </w:rPr>
        <w:t xml:space="preserve">                      </w:t>
      </w:r>
      <w:r>
        <w:rPr>
          <w:color w:val="000000"/>
          <w:sz w:val="28"/>
          <w:szCs w:val="28"/>
          <w:lang w:val="en-GB"/>
        </w:rPr>
        <w:t xml:space="preserve">     </w:t>
      </w:r>
      <w:r>
        <w:rPr>
          <w:color w:val="000000"/>
          <w:sz w:val="28"/>
          <w:szCs w:val="28"/>
          <w:lang w:val="en-GB"/>
        </w:rPr>
        <w:t xml:space="preserve">         Kavathiya Skruti J.</w:t>
      </w:r>
    </w:p>
    <w:p>
      <w:pPr>
        <w:pStyle w:val="style0"/>
        <w:spacing w:after="240" w:lineRule="auto" w:line="360"/>
        <w:ind w:left="1440"/>
        <w:jc w:val="both"/>
        <w:rPr/>
      </w:pPr>
      <w:r>
        <w:rPr>
          <w:b/>
          <w:color w:val="000000"/>
          <w:sz w:val="28"/>
          <w:szCs w:val="28"/>
        </w:rPr>
        <w:t xml:space="preserve">                                         </w:t>
      </w:r>
      <w:r>
        <w:rPr>
          <w:b/>
          <w:color w:val="000000"/>
          <w:sz w:val="28"/>
          <w:szCs w:val="28"/>
        </w:rPr>
        <w:t xml:space="preserve">       </w:t>
      </w:r>
    </w:p>
    <w:p>
      <w:pPr>
        <w:pStyle w:val="style0"/>
        <w:spacing w:after="240" w:lineRule="auto" w:line="360"/>
        <w:jc w:val="both"/>
        <w:rPr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  <w:u w:val="none"/>
          <w:lang w:val="en-GB"/>
        </w:rPr>
        <w:br w:type="page"/>
      </w:r>
      <w:r>
        <w:t xml:space="preserve"> </w:t>
      </w:r>
      <w:r>
        <w:rPr>
          <w:lang w:val="en-GB"/>
        </w:rPr>
        <w:t xml:space="preserve">                                               </w:t>
      </w:r>
      <w:r>
        <w:rPr>
          <w:lang w:val="en-GB"/>
        </w:rPr>
        <w:t xml:space="preserve">              </w:t>
      </w:r>
      <w:r>
        <w:rPr>
          <w:lang w:val="en-GB"/>
        </w:rPr>
        <w:t xml:space="preserve">      </w:t>
      </w:r>
      <w:r>
        <w:rPr>
          <w:b/>
          <w:bCs/>
          <w:sz w:val="32"/>
          <w:szCs w:val="32"/>
          <w:u w:val="thick"/>
          <w:lang w:val="en-GB"/>
        </w:rPr>
        <w:t>INDEX</w:t>
      </w:r>
    </w:p>
    <w:tbl>
      <w:tblPr>
        <w:tblStyle w:val="style21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006"/>
        <w:gridCol w:w="4304"/>
        <w:gridCol w:w="2205"/>
      </w:tblGrid>
      <w:tr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No.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Sections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p</w:t>
            </w:r>
            <w:r>
              <w:rPr>
                <w:b/>
                <w:bCs/>
                <w:sz w:val="32"/>
                <w:szCs w:val="32"/>
                <w:lang w:val="en-GB"/>
              </w:rPr>
              <w:t>ag</w:t>
            </w:r>
            <w:r>
              <w:rPr>
                <w:b/>
                <w:bCs/>
                <w:sz w:val="32"/>
                <w:szCs w:val="32"/>
                <w:lang w:val="en-GB"/>
              </w:rPr>
              <w:t>e no.</w:t>
            </w:r>
          </w:p>
        </w:tc>
      </w:tr>
      <w:tr>
        <w:tblPrEx/>
        <w:trPr>
          <w:trHeight w:val="682" w:hRule="atLeast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 xml:space="preserve">          </w:t>
            </w:r>
            <w:r>
              <w:rPr>
                <w:b/>
                <w:bCs/>
                <w:sz w:val="28"/>
                <w:szCs w:val="28"/>
                <w:lang w:val="en-GB"/>
              </w:rPr>
              <w:t>1.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General Information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/>
            </w:pP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lang w:val="en-GB"/>
              </w:rPr>
              <w:t xml:space="preserve">             </w:t>
            </w:r>
            <w:r>
              <w:rPr>
                <w:lang w:val="en-GB"/>
              </w:rPr>
              <w:t xml:space="preserve">            </w:t>
            </w:r>
            <w:r>
              <w:rPr>
                <w:b/>
                <w:bCs/>
                <w:sz w:val="28"/>
                <w:szCs w:val="28"/>
                <w:lang w:val="en-GB"/>
              </w:rPr>
              <w:t>A.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 xml:space="preserve">Industry </w:t>
            </w:r>
            <w:r>
              <w:rPr>
                <w:b w:val="false"/>
                <w:bCs w:val="false"/>
                <w:sz w:val="28"/>
                <w:szCs w:val="28"/>
                <w:lang w:val="en-GB"/>
              </w:rPr>
              <w:t>Introduction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/>
            </w:pP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lang w:val="en-GB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  <w:lang w:val="en-GB"/>
              </w:rPr>
              <w:t>B.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Information about Company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/>
            </w:pP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lang w:val="en-GB"/>
              </w:rPr>
              <w:t xml:space="preserve">            </w:t>
            </w:r>
            <w:r>
              <w:rPr>
                <w:b/>
                <w:bCs/>
                <w:sz w:val="28"/>
                <w:szCs w:val="28"/>
                <w:lang w:val="en-GB"/>
              </w:rPr>
              <w:t>2.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Production Department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/>
            </w:pP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lang w:val="en-GB"/>
              </w:rPr>
              <w:t xml:space="preserve">            </w:t>
            </w:r>
            <w:r>
              <w:rPr>
                <w:b/>
                <w:bCs/>
                <w:sz w:val="28"/>
                <w:szCs w:val="28"/>
                <w:lang w:val="en-GB"/>
              </w:rPr>
              <w:t>3.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Human Re</w:t>
            </w:r>
            <w:r>
              <w:rPr>
                <w:b/>
                <w:bCs/>
                <w:sz w:val="28"/>
                <w:szCs w:val="28"/>
                <w:lang w:val="en-GB"/>
              </w:rPr>
              <w:t>source Department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/>
            </w:pP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lang w:val="en-GB"/>
              </w:rPr>
              <w:t xml:space="preserve">            </w:t>
            </w:r>
            <w:r>
              <w:rPr>
                <w:b/>
                <w:bCs/>
                <w:sz w:val="28"/>
                <w:szCs w:val="28"/>
                <w:lang w:val="en-GB"/>
              </w:rPr>
              <w:t>4.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Marketing Department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/>
            </w:pP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lang w:val="en-GB"/>
              </w:rPr>
              <w:t xml:space="preserve">            </w:t>
            </w:r>
            <w:r>
              <w:rPr>
                <w:b/>
                <w:bCs/>
                <w:sz w:val="28"/>
                <w:szCs w:val="28"/>
                <w:lang w:val="en-GB"/>
              </w:rPr>
              <w:t>5.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Finance and Ac</w:t>
            </w:r>
            <w:r>
              <w:rPr>
                <w:b/>
                <w:bCs/>
                <w:sz w:val="28"/>
                <w:szCs w:val="28"/>
                <w:lang w:val="en-GB"/>
              </w:rPr>
              <w:t>c</w:t>
            </w:r>
            <w:r>
              <w:rPr>
                <w:b/>
                <w:bCs/>
                <w:sz w:val="28"/>
                <w:szCs w:val="28"/>
                <w:lang w:val="en-GB"/>
              </w:rPr>
              <w:t>ounting Department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/>
            </w:pP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lang w:val="en-GB"/>
              </w:rPr>
              <w:t xml:space="preserve">            </w:t>
            </w:r>
            <w:r>
              <w:rPr>
                <w:b/>
                <w:bCs/>
                <w:sz w:val="28"/>
                <w:szCs w:val="28"/>
                <w:lang w:val="en-GB"/>
              </w:rPr>
              <w:t>6.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Future Plans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/>
            </w:pP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lang w:val="en-GB"/>
              </w:rPr>
              <w:t xml:space="preserve">            </w:t>
            </w:r>
            <w:r>
              <w:rPr>
                <w:b/>
                <w:bCs/>
                <w:sz w:val="28"/>
                <w:szCs w:val="28"/>
                <w:lang w:val="en-GB"/>
              </w:rPr>
              <w:t>7.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Suggestions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/>
            </w:pP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lang w:val="en-GB"/>
              </w:rPr>
              <w:t xml:space="preserve">            </w:t>
            </w:r>
            <w:r>
              <w:rPr>
                <w:b/>
                <w:bCs/>
                <w:sz w:val="28"/>
                <w:szCs w:val="28"/>
                <w:lang w:val="en-GB"/>
              </w:rPr>
              <w:t>8.</w:t>
            </w: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Bibliography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40" w:lineRule="auto" w:line="360"/>
              <w:jc w:val="both"/>
              <w:rPr/>
            </w:pPr>
          </w:p>
        </w:tc>
      </w:tr>
    </w:tbl>
    <w:p>
      <w:pPr>
        <w:pStyle w:val="style0"/>
        <w:spacing w:after="240" w:lineRule="auto" w:line="360"/>
        <w:jc w:val="both"/>
        <w:rPr/>
      </w:pPr>
    </w:p>
    <w:p>
      <w:pPr>
        <w:pStyle w:val="style0"/>
        <w:spacing w:after="240" w:lineRule="auto" w:line="360"/>
        <w:jc w:val="both"/>
        <w:rPr/>
      </w:pPr>
      <w:r>
        <w:br w:type="page"/>
      </w:r>
    </w:p>
    <w:p>
      <w:pPr>
        <w:pStyle w:val="style0"/>
        <w:spacing w:after="240" w:lineRule="auto" w:line="360"/>
        <w:jc w:val="both"/>
        <w:rPr>
          <w:b w:val="false"/>
          <w:bCs w:val="false"/>
          <w:sz w:val="28"/>
          <w:szCs w:val="28"/>
          <w:u w:val="none"/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  <w:r>
        <w:rPr>
          <w:noProof/>
          <w:sz w:val="28"/>
          <w:szCs w:val="28"/>
        </w:rPr>
        <w:drawing>
          <wp:inline distT="0" distR="0" distL="0" distB="0">
            <wp:extent cx="5933313" cy="499096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3313" cy="499096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ky="0" rotWithShape="true" sy="100000" kx="0" sx="100000" dir="7800000" dist="38100" blurRad="0" algn="tl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b/>
          <w:bCs/>
          <w:sz w:val="28"/>
          <w:szCs w:val="28"/>
          <w:lang w:val="en-GB"/>
        </w:rPr>
      </w:pPr>
      <w:r>
        <w:rPr>
          <w:lang w:val="en-GB"/>
        </w:rPr>
        <w:t xml:space="preserve">                                              </w:t>
      </w:r>
      <w:r>
        <w:rPr>
          <w:lang w:val="en-GB"/>
        </w:rPr>
        <w:t xml:space="preserve">     </w:t>
      </w:r>
      <w:r>
        <w:rPr>
          <w:lang w:val="en-GB"/>
        </w:rPr>
        <w:t xml:space="preserve">        </w:t>
      </w:r>
      <w:r>
        <w:rPr>
          <w:lang w:val="en-GB"/>
        </w:rPr>
        <w:t xml:space="preserve">    </w:t>
      </w:r>
      <w:r>
        <w:rPr>
          <w:lang w:val="en-GB"/>
        </w:rPr>
        <w:t xml:space="preserve"> </w:t>
      </w:r>
      <w:r>
        <w:rPr>
          <w:u w:val="thick"/>
          <w:lang w:val="en-GB"/>
        </w:rPr>
        <w:t xml:space="preserve">  </w:t>
      </w:r>
      <w:r>
        <w:rPr>
          <w:b/>
          <w:bCs/>
          <w:sz w:val="28"/>
          <w:szCs w:val="28"/>
          <w:u w:val="thick"/>
          <w:lang w:val="en-GB"/>
        </w:rPr>
        <w:t>INDEX</w:t>
      </w:r>
    </w:p>
    <w:p>
      <w:pPr>
        <w:pStyle w:val="style0"/>
        <w:rPr/>
      </w:pPr>
    </w:p>
    <w:tbl>
      <w:tblPr>
        <w:tblStyle w:val="style2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571"/>
        <w:gridCol w:w="5234"/>
        <w:gridCol w:w="1710"/>
      </w:tblGrid>
      <w:tr>
        <w:trPr/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  <w:u w:val="none"/>
              </w:rPr>
            </w:pPr>
            <w:r>
              <w:rPr>
                <w:b/>
                <w:bCs/>
                <w:sz w:val="32"/>
                <w:szCs w:val="32"/>
                <w:u w:val="none"/>
                <w:lang w:val="en-GB"/>
              </w:rPr>
              <w:t>No.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32"/>
                <w:szCs w:val="32"/>
                <w:u w:val="none"/>
              </w:rPr>
            </w:pPr>
            <w:r>
              <w:rPr>
                <w:b w:val="false"/>
                <w:bCs w:val="false"/>
                <w:sz w:val="32"/>
                <w:szCs w:val="32"/>
                <w:u w:val="none"/>
                <w:lang w:val="en-GB"/>
              </w:rPr>
              <w:t>Sections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Page no.</w:t>
            </w:r>
          </w:p>
        </w:tc>
      </w:tr>
      <w:tr>
        <w:tblPrEx/>
        <w:trPr/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>À.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single"/>
              </w:rPr>
            </w:pPr>
            <w:r>
              <w:rPr>
                <w:b w:val="false"/>
                <w:bCs w:val="false"/>
                <w:sz w:val="28"/>
                <w:szCs w:val="28"/>
                <w:u w:val="single"/>
                <w:lang w:val="en-GB"/>
              </w:rPr>
              <w:t>Industry int</w:t>
            </w:r>
            <w:r>
              <w:rPr>
                <w:b w:val="false"/>
                <w:bCs w:val="false"/>
                <w:sz w:val="28"/>
                <w:szCs w:val="28"/>
                <w:u w:val="single"/>
                <w:lang w:val="en-GB"/>
              </w:rPr>
              <w:t>roduction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</w:p>
        </w:tc>
      </w:tr>
      <w:tr>
        <w:tblPrEx/>
        <w:trPr/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 xml:space="preserve">           </w:t>
            </w: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>A</w:t>
            </w: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>.1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Introduction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</w:p>
        </w:tc>
      </w:tr>
      <w:tr>
        <w:tblPrEx/>
        <w:trPr/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>A.2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Growth rate of industry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</w:p>
        </w:tc>
      </w:tr>
      <w:tr>
        <w:tblPrEx/>
        <w:trPr/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>À.3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Sp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read of the unit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</w:p>
        </w:tc>
      </w:tr>
      <w:tr>
        <w:tblPrEx/>
        <w:trPr/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>A.</w:t>
            </w: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>4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Market share in 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India &amp; world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</w:p>
        </w:tc>
      </w:tr>
      <w:tr>
        <w:tblPrEx/>
        <w:trPr/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 xml:space="preserve">          </w:t>
            </w: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>A.</w:t>
            </w: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>5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Top five 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units of the industry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</w:p>
        </w:tc>
      </w:tr>
      <w:tr>
        <w:tblPrEx/>
        <w:trPr/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  <w:u w:val="single"/>
                <w:lang w:val="en-GB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GB"/>
              </w:rPr>
              <w:t>B.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  <w:u w:val="single"/>
                <w:lang w:val="en-GB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GB"/>
              </w:rPr>
              <w:t>Information about company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</w:p>
        </w:tc>
      </w:tr>
      <w:tr>
        <w:tblPrEx/>
        <w:trPr/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 xml:space="preserve">          </w:t>
            </w: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>B.1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Establishment and history of the unit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</w:p>
        </w:tc>
      </w:tr>
      <w:tr>
        <w:tblPrEx/>
        <w:trPr/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 xml:space="preserve">          B.</w:t>
            </w: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>2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Lo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cation map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</w:p>
        </w:tc>
      </w:tr>
      <w:tr>
        <w:tblPrEx/>
        <w:trPr/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 xml:space="preserve">          B.3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Company profile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</w:p>
        </w:tc>
      </w:tr>
      <w:tr>
        <w:tblPrEx/>
        <w:trPr/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 xml:space="preserve">          B.4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Size &amp; 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form of the organization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</w:p>
        </w:tc>
      </w:tr>
      <w:tr>
        <w:tblPrEx/>
        <w:trPr/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 xml:space="preserve">          B.5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Mission, vision &amp; goals of the firm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</w:p>
        </w:tc>
      </w:tr>
      <w:tr>
        <w:tblPrEx/>
        <w:trPr/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 xml:space="preserve">          B.6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Promoter &amp; managing group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</w:p>
        </w:tc>
      </w:tr>
      <w:tr>
        <w:tblPrEx/>
        <w:trPr/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 xml:space="preserve">          B.7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Organization structure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</w:p>
        </w:tc>
      </w:tr>
      <w:tr>
        <w:tblPrEx/>
        <w:trPr/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u w:val="single"/>
                <w:lang w:val="en-GB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 xml:space="preserve">         B.8</w:t>
            </w:r>
          </w:p>
        </w:tc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>Contribution of fir</w:t>
            </w:r>
            <w:r>
              <w:rPr>
                <w:b w:val="false"/>
                <w:bCs w:val="false"/>
                <w:sz w:val="24"/>
                <w:szCs w:val="24"/>
                <w:u w:val="none"/>
                <w:lang w:val="en-GB"/>
              </w:rPr>
              <w:t>m in the  industry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40"/>
                <w:szCs w:val="40"/>
                <w:u w:val="single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sz w:val="36"/>
          <w:szCs w:val="36"/>
          <w:u w:val="none"/>
          <w:lang w:val="en-GB"/>
        </w:rPr>
      </w:pPr>
      <w:r>
        <w:br w:type="page"/>
      </w:r>
      <w:r>
        <w:rPr>
          <w:b/>
          <w:bCs/>
          <w:sz w:val="36"/>
          <w:szCs w:val="36"/>
          <w:u w:val="none"/>
          <w:lang w:val="en-GB"/>
        </w:rPr>
        <w:t xml:space="preserve">           </w:t>
      </w:r>
      <w:r>
        <w:rPr>
          <w:b/>
          <w:bCs/>
          <w:sz w:val="36"/>
          <w:szCs w:val="36"/>
          <w:u w:val="none"/>
          <w:lang w:val="en-GB"/>
        </w:rPr>
        <w:t xml:space="preserve">       </w:t>
      </w:r>
      <w:r>
        <w:rPr>
          <w:b/>
          <w:bCs/>
          <w:sz w:val="36"/>
          <w:szCs w:val="36"/>
          <w:u w:val="none"/>
          <w:lang w:val="en-GB"/>
        </w:rPr>
        <w:t xml:space="preserve">   </w:t>
      </w:r>
      <w:r>
        <w:rPr>
          <w:b/>
          <w:bCs/>
          <w:sz w:val="36"/>
          <w:szCs w:val="36"/>
          <w:u w:val="thick"/>
          <w:lang w:val="en-GB"/>
        </w:rPr>
        <w:t>A.INDUSTRY INTRODUCTION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t xml:space="preserve">                             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t xml:space="preserve"> </w:t>
      </w:r>
      <w:r>
        <w:rPr>
          <w:b/>
          <w:bCs/>
          <w:sz w:val="32"/>
          <w:szCs w:val="32"/>
          <w:u w:val="none"/>
          <w:lang w:val="en-GB"/>
        </w:rPr>
        <w:t xml:space="preserve">                             </w:t>
      </w:r>
      <w:r>
        <w:rPr>
          <w:b/>
          <w:bCs/>
          <w:sz w:val="32"/>
          <w:szCs w:val="32"/>
          <w:u w:val="none"/>
          <w:lang w:val="en-GB"/>
        </w:rPr>
        <w:t>A.1 INTRODUCTION</w:t>
      </w:r>
    </w:p>
    <w:p>
      <w:pPr>
        <w:pStyle w:val="style0"/>
        <w:jc w:val="both"/>
        <w:rPr>
          <w:b w:val="false"/>
          <w:bCs w:val="false"/>
          <w:sz w:val="28"/>
          <w:szCs w:val="28"/>
          <w:u w:val="none"/>
          <w:lang w:val="en-GB"/>
        </w:rPr>
      </w:pPr>
    </w:p>
    <w:p>
      <w:pPr>
        <w:pStyle w:val="style0"/>
        <w:jc w:val="both"/>
        <w:rPr>
          <w:b w:val="false"/>
          <w:bCs w:val="false"/>
          <w:sz w:val="28"/>
          <w:szCs w:val="28"/>
          <w:u w:val="none"/>
          <w:lang w:val="en-GB"/>
        </w:rPr>
      </w:pPr>
      <w:r>
        <w:rPr>
          <w:b w:val="false"/>
          <w:bCs w:val="false"/>
          <w:sz w:val="28"/>
          <w:szCs w:val="28"/>
          <w:u w:val="none"/>
          <w:lang w:val="en-GB"/>
        </w:rPr>
        <w:t xml:space="preserve">                  </w:t>
      </w:r>
      <w:r>
        <w:rPr>
          <w:b w:val="false"/>
          <w:bCs w:val="false"/>
          <w:sz w:val="28"/>
          <w:szCs w:val="28"/>
          <w:u w:val="none"/>
          <w:lang w:val="en-GB"/>
        </w:rPr>
        <w:t>When an eatable produc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t is bought from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the market </w:t>
      </w:r>
      <w:r>
        <w:rPr>
          <w:b w:val="false"/>
          <w:bCs w:val="false"/>
          <w:sz w:val="28"/>
          <w:szCs w:val="28"/>
          <w:u w:val="none"/>
          <w:lang w:val="en-GB"/>
        </w:rPr>
        <w:t>expectation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of </w:t>
      </w:r>
      <w:r>
        <w:rPr>
          <w:b w:val="false"/>
          <w:bCs w:val="false"/>
          <w:sz w:val="28"/>
          <w:szCs w:val="28"/>
          <w:u w:val="none"/>
          <w:lang w:val="en-GB"/>
        </w:rPr>
        <w:t>i</w:t>
      </w:r>
      <w:r>
        <w:rPr>
          <w:b w:val="false"/>
          <w:bCs w:val="false"/>
          <w:sz w:val="28"/>
          <w:szCs w:val="28"/>
          <w:u w:val="none"/>
          <w:lang w:val="en-GB"/>
        </w:rPr>
        <w:t>t purity are at the f</w:t>
      </w:r>
      <w:r>
        <w:rPr>
          <w:b w:val="false"/>
          <w:bCs w:val="false"/>
          <w:sz w:val="28"/>
          <w:szCs w:val="28"/>
          <w:u w:val="none"/>
          <w:lang w:val="en-GB"/>
        </w:rPr>
        <w:t>oremost</w:t>
      </w:r>
      <w:r>
        <w:rPr>
          <w:b w:val="false"/>
          <w:bCs w:val="false"/>
          <w:sz w:val="28"/>
          <w:szCs w:val="28"/>
          <w:u w:val="none"/>
          <w:lang w:val="en-GB"/>
        </w:rPr>
        <w:t>.</w:t>
      </w:r>
      <w:r>
        <w:rPr>
          <w:b w:val="false"/>
          <w:bCs w:val="false"/>
          <w:sz w:val="28"/>
          <w:szCs w:val="28"/>
          <w:u w:val="none"/>
          <w:lang w:val="en-GB"/>
        </w:rPr>
        <w:t>Peo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ple mostly buy product of the </w:t>
      </w:r>
      <w:r>
        <w:rPr>
          <w:b w:val="false"/>
          <w:bCs w:val="false"/>
          <w:sz w:val="28"/>
          <w:szCs w:val="28"/>
          <w:u w:val="none"/>
          <w:lang w:val="en-GB"/>
        </w:rPr>
        <w:t>brands on which they can trust for its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puri</w:t>
      </w:r>
      <w:r>
        <w:rPr>
          <w:b w:val="false"/>
          <w:bCs w:val="false"/>
          <w:sz w:val="28"/>
          <w:szCs w:val="28"/>
          <w:u w:val="none"/>
          <w:lang w:val="en-GB"/>
        </w:rPr>
        <w:t>ty</w:t>
      </w:r>
      <w:r>
        <w:rPr>
          <w:b w:val="false"/>
          <w:bCs w:val="false"/>
          <w:sz w:val="28"/>
          <w:szCs w:val="28"/>
          <w:u w:val="none"/>
          <w:lang w:val="en-GB"/>
        </w:rPr>
        <w:t>.</w:t>
      </w:r>
      <w:r>
        <w:rPr>
          <w:b w:val="false"/>
          <w:bCs w:val="false"/>
          <w:sz w:val="28"/>
          <w:szCs w:val="28"/>
          <w:u w:val="none"/>
          <w:lang w:val="en-GB"/>
        </w:rPr>
        <w:t>The product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name is</w:t>
      </w:r>
      <w:r>
        <w:rPr>
          <w:b/>
          <w:bCs/>
          <w:sz w:val="28"/>
          <w:szCs w:val="28"/>
          <w:u w:val="none"/>
          <w:lang w:val="en-GB"/>
        </w:rPr>
        <w:t xml:space="preserve"> "KHUSHBOO ICE CREAM"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Their brand name has been derived from the name of owners daughter khudhboo.</w:t>
      </w:r>
    </w:p>
    <w:p>
      <w:pPr>
        <w:pStyle w:val="style0"/>
        <w:jc w:val="both"/>
        <w:rPr>
          <w:b w:val="false"/>
          <w:bCs w:val="false"/>
          <w:sz w:val="28"/>
          <w:szCs w:val="28"/>
          <w:u w:val="none"/>
          <w:lang w:val="en-GB"/>
        </w:rPr>
      </w:pPr>
    </w:p>
    <w:p>
      <w:pPr>
        <w:pStyle w:val="style0"/>
        <w:jc w:val="both"/>
        <w:rPr>
          <w:b w:val="false"/>
          <w:bCs w:val="false"/>
          <w:sz w:val="28"/>
          <w:szCs w:val="28"/>
          <w:u w:val="none"/>
          <w:lang w:val="en-GB"/>
        </w:rPr>
      </w:pPr>
      <w:r>
        <w:rPr>
          <w:b w:val="false"/>
          <w:bCs w:val="false"/>
          <w:sz w:val="28"/>
          <w:szCs w:val="28"/>
          <w:u w:val="none"/>
          <w:lang w:val="en-GB"/>
        </w:rPr>
        <w:t xml:space="preserve">                   </w:t>
      </w:r>
      <w:r>
        <w:rPr>
          <w:b w:val="false"/>
          <w:bCs w:val="false"/>
          <w:sz w:val="28"/>
          <w:szCs w:val="28"/>
          <w:u w:val="none"/>
          <w:lang w:val="en-GB"/>
        </w:rPr>
        <w:t>Un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der brand name you will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find the line </w:t>
      </w:r>
      <w:r>
        <w:rPr>
          <w:b/>
          <w:bCs/>
          <w:sz w:val="28"/>
          <w:szCs w:val="28"/>
          <w:u w:val="none"/>
          <w:lang w:val="en-GB"/>
        </w:rPr>
        <w:t xml:space="preserve">"Eat better Think better". </w:t>
      </w:r>
      <w:r>
        <w:rPr>
          <w:b w:val="false"/>
          <w:bCs w:val="false"/>
          <w:sz w:val="28"/>
          <w:szCs w:val="28"/>
          <w:u w:val="none"/>
          <w:lang w:val="en-GB"/>
        </w:rPr>
        <w:t>It is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be</w:t>
      </w:r>
      <w:r>
        <w:rPr>
          <w:b w:val="false"/>
          <w:bCs w:val="false"/>
          <w:sz w:val="28"/>
          <w:szCs w:val="28"/>
          <w:u w:val="none"/>
          <w:lang w:val="en-GB"/>
        </w:rPr>
        <w:t>cause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</w:t>
      </w:r>
      <w:r>
        <w:rPr>
          <w:b/>
          <w:bCs/>
          <w:sz w:val="28"/>
          <w:szCs w:val="28"/>
          <w:u w:val="none"/>
          <w:lang w:val="en-GB"/>
        </w:rPr>
        <w:t>Mr.</w:t>
      </w:r>
      <w:r>
        <w:rPr>
          <w:b/>
          <w:bCs/>
          <w:sz w:val="28"/>
          <w:szCs w:val="28"/>
          <w:u w:val="none"/>
          <w:lang w:val="en-GB"/>
        </w:rPr>
        <w:t xml:space="preserve">Himat Pokia  </w:t>
      </w:r>
      <w:r>
        <w:rPr>
          <w:b w:val="false"/>
          <w:bCs w:val="false"/>
          <w:sz w:val="28"/>
          <w:szCs w:val="28"/>
          <w:u w:val="none"/>
          <w:lang w:val="en-GB"/>
        </w:rPr>
        <w:t>is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believe in quality of the product in the market sin</w:t>
      </w:r>
      <w:r>
        <w:rPr>
          <w:b w:val="false"/>
          <w:bCs w:val="false"/>
          <w:sz w:val="28"/>
          <w:szCs w:val="28"/>
          <w:u w:val="none"/>
          <w:lang w:val="en-GB"/>
        </w:rPr>
        <w:t>ce 32 y</w:t>
      </w:r>
      <w:r>
        <w:rPr>
          <w:b w:val="false"/>
          <w:bCs w:val="false"/>
          <w:sz w:val="28"/>
          <w:szCs w:val="28"/>
          <w:u w:val="none"/>
          <w:lang w:val="en-GB"/>
        </w:rPr>
        <w:t>ears satisf</w:t>
      </w:r>
      <w:r>
        <w:rPr>
          <w:b w:val="false"/>
          <w:bCs w:val="false"/>
          <w:sz w:val="28"/>
          <w:szCs w:val="28"/>
          <w:u w:val="none"/>
          <w:lang w:val="en-GB"/>
        </w:rPr>
        <w:t>ying customers with the best purity &amp; quality of ice</w:t>
      </w:r>
      <w:r>
        <w:rPr>
          <w:b w:val="false"/>
          <w:bCs w:val="false"/>
          <w:sz w:val="28"/>
          <w:szCs w:val="28"/>
          <w:u w:val="none"/>
          <w:lang w:val="en-GB"/>
        </w:rPr>
        <w:t>-creams an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d they will continue to serve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their customers with the same purity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quality of </w:t>
      </w:r>
      <w:r>
        <w:rPr>
          <w:b w:val="false"/>
          <w:bCs w:val="false"/>
          <w:sz w:val="28"/>
          <w:szCs w:val="28"/>
          <w:u w:val="none"/>
          <w:lang w:val="en-GB"/>
        </w:rPr>
        <w:t>Icecream</w:t>
      </w:r>
      <w:r>
        <w:rPr>
          <w:b w:val="false"/>
          <w:bCs w:val="false"/>
          <w:sz w:val="28"/>
          <w:szCs w:val="28"/>
          <w:u w:val="none"/>
          <w:lang w:val="en-GB"/>
        </w:rPr>
        <w:t>s i</w:t>
      </w:r>
      <w:r>
        <w:rPr>
          <w:b w:val="false"/>
          <w:bCs w:val="false"/>
          <w:sz w:val="28"/>
          <w:szCs w:val="28"/>
          <w:u w:val="none"/>
          <w:lang w:val="en-GB"/>
        </w:rPr>
        <w:t>n future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also.</w:t>
      </w:r>
    </w:p>
    <w:p>
      <w:pPr>
        <w:pStyle w:val="style0"/>
        <w:jc w:val="both"/>
        <w:rPr>
          <w:b/>
          <w:bCs/>
          <w:sz w:val="32"/>
          <w:szCs w:val="32"/>
          <w:u w:val="single"/>
          <w:lang w:val="en-GB"/>
        </w:rPr>
      </w:pPr>
    </w:p>
    <w:p>
      <w:pPr>
        <w:pStyle w:val="style0"/>
        <w:jc w:val="both"/>
        <w:rPr>
          <w:b/>
          <w:bCs/>
          <w:sz w:val="24"/>
          <w:szCs w:val="24"/>
          <w:u w:val="single"/>
          <w:lang w:val="en-GB"/>
        </w:rPr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br w:type="page"/>
      </w:r>
      <w:r>
        <w:rPr>
          <w:b/>
          <w:bCs/>
          <w:sz w:val="28"/>
          <w:szCs w:val="28"/>
          <w:u w:val="single"/>
          <w:lang w:val="en-GB"/>
        </w:rPr>
        <w:t xml:space="preserve">    </w:t>
      </w: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t xml:space="preserve">                      </w:t>
      </w:r>
      <w:r>
        <w:rPr>
          <w:b/>
          <w:bCs/>
          <w:sz w:val="32"/>
          <w:szCs w:val="32"/>
          <w:u w:val="none"/>
          <w:lang w:val="en-GB"/>
        </w:rPr>
        <w:t>A.2</w:t>
      </w:r>
      <w:r>
        <w:rPr>
          <w:b/>
          <w:bCs/>
          <w:sz w:val="32"/>
          <w:szCs w:val="32"/>
          <w:u w:val="none"/>
          <w:lang w:val="en-GB"/>
        </w:rPr>
        <w:t xml:space="preserve"> GRO</w:t>
      </w:r>
      <w:r>
        <w:rPr>
          <w:b/>
          <w:bCs/>
          <w:sz w:val="32"/>
          <w:szCs w:val="32"/>
          <w:u w:val="none"/>
          <w:lang w:val="en-GB"/>
        </w:rPr>
        <w:t>WTH RATE OF IN</w:t>
      </w:r>
      <w:r>
        <w:rPr>
          <w:b/>
          <w:bCs/>
          <w:sz w:val="32"/>
          <w:szCs w:val="32"/>
          <w:u w:val="none"/>
          <w:lang w:val="en-GB"/>
        </w:rPr>
        <w:t>DU</w:t>
      </w:r>
      <w:r>
        <w:rPr>
          <w:b/>
          <w:bCs/>
          <w:sz w:val="32"/>
          <w:szCs w:val="32"/>
          <w:u w:val="none"/>
          <w:lang w:val="en-GB"/>
        </w:rPr>
        <w:t>STRY</w:t>
      </w:r>
      <w:r>
        <w:rPr>
          <w:b/>
          <w:bCs/>
          <w:sz w:val="32"/>
          <w:szCs w:val="32"/>
          <w:u w:val="none"/>
          <w:lang w:val="en-GB"/>
        </w:rPr>
        <w:t xml:space="preserve">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GB"/>
        </w:rPr>
      </w:pPr>
      <w:r>
        <w:rPr>
          <w:b w:val="false"/>
          <w:bCs w:val="false"/>
          <w:sz w:val="28"/>
          <w:szCs w:val="28"/>
          <w:u w:val="none"/>
          <w:lang w:val="en-GB"/>
        </w:rPr>
        <w:t>India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n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Icecream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industry is one </w:t>
      </w:r>
      <w:r>
        <w:rPr>
          <w:b w:val="false"/>
          <w:bCs w:val="false"/>
          <w:sz w:val="28"/>
          <w:szCs w:val="28"/>
          <w:u w:val="none"/>
          <w:lang w:val="en-GB"/>
        </w:rPr>
        <w:t>the fastest growing segments of the dairy of food proce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ssing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industry. Currently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Icecream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market in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India is estimated to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be over </w:t>
      </w:r>
      <w:r>
        <w:rPr>
          <w:b w:val="false"/>
          <w:bCs w:val="false"/>
          <w:sz w:val="28"/>
          <w:szCs w:val="28"/>
          <w:u w:val="none"/>
          <w:lang w:val="en-GB"/>
        </w:rPr>
        <w:t>INR 4000 corers,and is growing at a rate of 15-20% year</w:t>
      </w:r>
      <w:r>
        <w:rPr>
          <w:b w:val="false"/>
          <w:bCs w:val="false"/>
          <w:sz w:val="28"/>
          <w:szCs w:val="28"/>
          <w:u w:val="none"/>
          <w:lang w:val="en-GB"/>
        </w:rPr>
        <w:t>-o</w:t>
      </w:r>
      <w:r>
        <w:rPr>
          <w:b w:val="false"/>
          <w:bCs w:val="false"/>
          <w:sz w:val="28"/>
          <w:szCs w:val="28"/>
          <w:u w:val="none"/>
          <w:lang w:val="en-GB"/>
        </w:rPr>
        <w:t>n-year.</w:t>
      </w:r>
    </w:p>
    <w:p>
      <w:pPr>
        <w:pStyle w:val="style0"/>
        <w:rPr>
          <w:b w:val="false"/>
          <w:bCs w:val="false"/>
          <w:sz w:val="28"/>
          <w:szCs w:val="28"/>
          <w:u w:val="none"/>
          <w:lang w:val="en-GB"/>
        </w:rPr>
      </w:pPr>
      <w:r>
        <w:rPr>
          <w:b w:val="false"/>
          <w:bCs w:val="false"/>
          <w:sz w:val="28"/>
          <w:szCs w:val="28"/>
          <w:u w:val="none"/>
          <w:lang w:val="en-GB"/>
        </w:rPr>
        <w:t xml:space="preserve">It is projected that by 2019,the market will reach around, NR 6198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cores. India has a low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per capita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Icecream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consumption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of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Icecream of 22000 ml in the united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stated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and 3000 ml in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China with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the improving cold chain infrastructure in the country </w:t>
      </w:r>
      <w:r>
        <w:rPr>
          <w:b w:val="false"/>
          <w:bCs w:val="false"/>
          <w:sz w:val="28"/>
          <w:szCs w:val="28"/>
          <w:u w:val="none"/>
          <w:lang w:val="en-GB"/>
        </w:rPr>
        <w:t>coupled with increasing dispos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able income and the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changing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lifestyle, the sector has great potential </w:t>
      </w:r>
      <w:r>
        <w:rPr>
          <w:b w:val="false"/>
          <w:bCs w:val="false"/>
          <w:sz w:val="28"/>
          <w:szCs w:val="28"/>
          <w:u w:val="none"/>
          <w:lang w:val="en-GB"/>
        </w:rPr>
        <w:t>for g</w:t>
      </w:r>
      <w:r>
        <w:rPr>
          <w:b w:val="false"/>
          <w:bCs w:val="false"/>
          <w:sz w:val="28"/>
          <w:szCs w:val="28"/>
          <w:u w:val="none"/>
          <w:lang w:val="en-GB"/>
        </w:rPr>
        <w:t>rowth.</w:t>
      </w: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       </w:t>
      </w:r>
      <w:r>
        <w:rPr>
          <w:b/>
          <w:bCs/>
          <w:sz w:val="32"/>
          <w:szCs w:val="32"/>
          <w:u w:val="none"/>
          <w:lang w:val="en-GB"/>
        </w:rPr>
        <w:t>A.3 SPREAD OF THE UNIT</w:t>
      </w:r>
      <w:r>
        <w:rPr>
          <w:b/>
          <w:bCs/>
          <w:sz w:val="32"/>
          <w:szCs w:val="32"/>
          <w:u w:val="none"/>
          <w:lang w:val="en-GB"/>
        </w:rPr>
        <w:t xml:space="preserve"> </w:t>
      </w:r>
    </w:p>
    <w:p>
      <w:pPr>
        <w:pStyle w:val="style0"/>
        <w:jc w:val="both"/>
        <w:rPr>
          <w:b w:val="false"/>
          <w:bCs w:val="false"/>
          <w:sz w:val="28"/>
          <w:szCs w:val="28"/>
          <w:u w:val="none"/>
          <w:lang w:val="en-GB"/>
        </w:rPr>
      </w:pPr>
    </w:p>
    <w:p>
      <w:pPr>
        <w:pStyle w:val="style0"/>
        <w:jc w:val="both"/>
        <w:rPr>
          <w:b w:val="false"/>
          <w:bCs w:val="false"/>
          <w:sz w:val="28"/>
          <w:szCs w:val="28"/>
          <w:u w:val="none"/>
          <w:lang w:val="en-GB"/>
        </w:rPr>
      </w:pPr>
      <w:r>
        <w:rPr>
          <w:b w:val="false"/>
          <w:bCs w:val="false"/>
          <w:sz w:val="28"/>
          <w:szCs w:val="28"/>
          <w:u w:val="none"/>
          <w:lang w:val="en-GB"/>
        </w:rPr>
        <w:t xml:space="preserve">              </w:t>
      </w:r>
      <w:r>
        <w:rPr>
          <w:b w:val="false"/>
          <w:bCs w:val="false"/>
          <w:sz w:val="28"/>
          <w:szCs w:val="28"/>
          <w:u w:val="none"/>
          <w:lang w:val="en-GB"/>
        </w:rPr>
        <w:t>KHUSHBOO ICE CREAM  Manufacture</w:t>
      </w:r>
      <w:r>
        <w:rPr>
          <w:b w:val="false"/>
          <w:bCs w:val="false"/>
          <w:sz w:val="28"/>
          <w:szCs w:val="28"/>
          <w:u w:val="none"/>
          <w:lang w:val="en-GB"/>
        </w:rPr>
        <w:t>s supplier</w:t>
      </w:r>
      <w:r>
        <w:rPr>
          <w:b w:val="false"/>
          <w:bCs w:val="false"/>
          <w:sz w:val="28"/>
          <w:szCs w:val="28"/>
          <w:u w:val="none"/>
          <w:lang w:val="en-GB"/>
        </w:rPr>
        <w:t>s cup ice cream</w:t>
      </w:r>
      <w:r>
        <w:rPr>
          <w:b w:val="false"/>
          <w:bCs w:val="false"/>
          <w:sz w:val="28"/>
          <w:szCs w:val="28"/>
          <w:u w:val="none"/>
          <w:lang w:val="en-GB"/>
        </w:rPr>
        <w:t>,</w:t>
      </w:r>
      <w:r>
        <w:rPr>
          <w:b w:val="false"/>
          <w:bCs w:val="false"/>
          <w:sz w:val="28"/>
          <w:szCs w:val="28"/>
          <w:u w:val="none"/>
          <w:lang w:val="en-GB"/>
        </w:rPr>
        <w:t>Icecream</w:t>
      </w:r>
      <w:r>
        <w:rPr>
          <w:b w:val="false"/>
          <w:bCs w:val="false"/>
          <w:sz w:val="28"/>
          <w:szCs w:val="28"/>
          <w:u w:val="none"/>
          <w:lang w:val="en-GB"/>
        </w:rPr>
        <w:t>,</w:t>
      </w:r>
      <w:r>
        <w:rPr>
          <w:b w:val="false"/>
          <w:bCs w:val="false"/>
          <w:sz w:val="28"/>
          <w:szCs w:val="28"/>
          <w:u w:val="none"/>
          <w:lang w:val="en-GB"/>
        </w:rPr>
        <w:t>Icecream flavors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and ice cream </w:t>
      </w:r>
      <w:r>
        <w:rPr>
          <w:b w:val="false"/>
          <w:bCs w:val="false"/>
          <w:sz w:val="28"/>
          <w:szCs w:val="28"/>
          <w:u w:val="none"/>
          <w:lang w:val="en-GB"/>
        </w:rPr>
        <w:t>cone etc.in many distinct of Gujrat-</w:t>
      </w:r>
      <w:r>
        <w:rPr>
          <w:b w:val="false"/>
          <w:bCs w:val="false"/>
          <w:sz w:val="28"/>
          <w:szCs w:val="28"/>
          <w:u w:val="none"/>
          <w:lang w:val="en-GB"/>
        </w:rPr>
        <w:t>India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. They also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supply fresh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fruit </w:t>
      </w:r>
      <w:r>
        <w:rPr>
          <w:b w:val="false"/>
          <w:bCs w:val="false"/>
          <w:sz w:val="28"/>
          <w:szCs w:val="28"/>
          <w:u w:val="none"/>
          <w:lang w:val="en-GB"/>
        </w:rPr>
        <w:t>Icecream ,soft serve ice cream m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ix,and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Indian ice cream </w:t>
      </w:r>
      <w:r>
        <w:rPr>
          <w:b w:val="false"/>
          <w:bCs w:val="false"/>
          <w:sz w:val="28"/>
          <w:szCs w:val="28"/>
          <w:u w:val="none"/>
          <w:lang w:val="en-GB"/>
        </w:rPr>
        <w:t>sticks and many Th</w:t>
      </w:r>
      <w:r>
        <w:rPr>
          <w:b w:val="false"/>
          <w:bCs w:val="false"/>
          <w:sz w:val="28"/>
          <w:szCs w:val="28"/>
          <w:u w:val="none"/>
          <w:lang w:val="en-GB"/>
        </w:rPr>
        <w:t>ere ice cream products.They supply their product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in </w:t>
      </w:r>
      <w:r>
        <w:rPr>
          <w:b w:val="false"/>
          <w:bCs w:val="false"/>
          <w:sz w:val="28"/>
          <w:szCs w:val="28"/>
          <w:u w:val="none"/>
          <w:lang w:val="en-GB"/>
        </w:rPr>
        <w:t>Rajkot,gondal</w:t>
      </w:r>
      <w:r>
        <w:rPr>
          <w:b w:val="false"/>
          <w:bCs w:val="false"/>
          <w:sz w:val="28"/>
          <w:szCs w:val="28"/>
          <w:u w:val="none"/>
          <w:lang w:val="en-GB"/>
        </w:rPr>
        <w:t>,jamnagar,</w:t>
      </w:r>
      <w:r>
        <w:rPr>
          <w:b w:val="false"/>
          <w:bCs w:val="false"/>
          <w:sz w:val="28"/>
          <w:szCs w:val="28"/>
          <w:u w:val="none"/>
          <w:lang w:val="en-GB"/>
        </w:rPr>
        <w:t>pun</w:t>
      </w:r>
      <w:r>
        <w:rPr>
          <w:b w:val="false"/>
          <w:bCs w:val="false"/>
          <w:sz w:val="28"/>
          <w:szCs w:val="28"/>
          <w:u w:val="none"/>
          <w:lang w:val="en-GB"/>
        </w:rPr>
        <w:t>e,kodinar,Rajastha</w:t>
      </w:r>
      <w:r>
        <w:rPr>
          <w:b w:val="false"/>
          <w:bCs w:val="false"/>
          <w:sz w:val="28"/>
          <w:szCs w:val="28"/>
          <w:u w:val="none"/>
          <w:lang w:val="en-GB"/>
        </w:rPr>
        <w:t>n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,also our of Gujarat, </w:t>
      </w:r>
      <w:r>
        <w:rPr>
          <w:b w:val="false"/>
          <w:bCs w:val="false"/>
          <w:sz w:val="28"/>
          <w:szCs w:val="28"/>
          <w:u w:val="none"/>
          <w:lang w:val="en-GB"/>
        </w:rPr>
        <w:t>Maharashtr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of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Different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milk products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gaining solid groups in the domestic </w:t>
      </w:r>
      <w:r>
        <w:rPr>
          <w:b w:val="false"/>
          <w:bCs w:val="false"/>
          <w:sz w:val="28"/>
          <w:szCs w:val="28"/>
          <w:u w:val="none"/>
          <w:lang w:val="en-GB"/>
        </w:rPr>
        <w:t>market .Khushboo popularity and brand name speaks for the quality They maintain sel</w:t>
      </w:r>
      <w:r>
        <w:rPr>
          <w:b w:val="false"/>
          <w:bCs w:val="false"/>
          <w:sz w:val="28"/>
          <w:szCs w:val="28"/>
          <w:u w:val="none"/>
          <w:lang w:val="en-GB"/>
        </w:rPr>
        <w:t>f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.Due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to their prominent processing units, their company has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managed to maintain a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healthy as well as delectable range </w:t>
      </w:r>
      <w:r>
        <w:rPr>
          <w:b w:val="false"/>
          <w:bCs w:val="false"/>
          <w:sz w:val="28"/>
          <w:szCs w:val="28"/>
          <w:u w:val="none"/>
          <w:lang w:val="en-GB"/>
        </w:rPr>
        <w:t>of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product.</w:t>
      </w:r>
    </w:p>
    <w:p>
      <w:pPr>
        <w:pStyle w:val="style0"/>
        <w:jc w:val="both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t xml:space="preserve"> </w:t>
      </w:r>
    </w:p>
    <w:tbl>
      <w:tblPr>
        <w:tblStyle w:val="style18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485"/>
        <w:gridCol w:w="4495"/>
      </w:tblGrid>
      <w:tr>
        <w:trPr/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No.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Spread of the unit in india</w:t>
            </w:r>
          </w:p>
        </w:tc>
      </w:tr>
      <w:tr>
        <w:tblPrEx/>
        <w:trPr/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 xml:space="preserve">        1.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Gujarat</w:t>
            </w:r>
          </w:p>
        </w:tc>
      </w:tr>
      <w:tr>
        <w:tblPrEx/>
        <w:trPr/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sz w:val="28"/>
                <w:szCs w:val="28"/>
                <w:lang w:val="en-GB"/>
              </w:rPr>
              <w:t>2.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Rajasthan</w:t>
            </w:r>
          </w:p>
        </w:tc>
      </w:tr>
      <w:tr>
        <w:tblPrEx/>
        <w:trPr/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sz w:val="28"/>
                <w:szCs w:val="28"/>
                <w:lang w:val="en-GB"/>
              </w:rPr>
              <w:t>3.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Maharashtra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</w:t>
      </w:r>
      <w:r>
        <w:rPr>
          <w:b/>
          <w:bCs/>
          <w:sz w:val="32"/>
          <w:szCs w:val="32"/>
          <w:u w:val="none"/>
          <w:lang w:val="en-GB"/>
        </w:rPr>
        <w:t>A.4 MA</w:t>
      </w:r>
      <w:r>
        <w:rPr>
          <w:b/>
          <w:bCs/>
          <w:sz w:val="32"/>
          <w:szCs w:val="32"/>
          <w:u w:val="none"/>
          <w:lang w:val="en-GB"/>
        </w:rPr>
        <w:t>RKET SH</w:t>
      </w:r>
      <w:r>
        <w:rPr>
          <w:b/>
          <w:bCs/>
          <w:sz w:val="32"/>
          <w:szCs w:val="32"/>
          <w:u w:val="none"/>
          <w:lang w:val="en-GB"/>
        </w:rPr>
        <w:t>ARE IN IN</w:t>
      </w:r>
      <w:r>
        <w:rPr>
          <w:b/>
          <w:bCs/>
          <w:sz w:val="32"/>
          <w:szCs w:val="32"/>
          <w:u w:val="none"/>
          <w:lang w:val="en-GB"/>
        </w:rPr>
        <w:t>D</w:t>
      </w:r>
      <w:r>
        <w:rPr>
          <w:b/>
          <w:bCs/>
          <w:sz w:val="32"/>
          <w:szCs w:val="32"/>
          <w:u w:val="none"/>
          <w:lang w:val="en-GB"/>
        </w:rPr>
        <w:t>IA &amp; WO</w:t>
      </w:r>
      <w:r>
        <w:rPr>
          <w:b/>
          <w:bCs/>
          <w:sz w:val="32"/>
          <w:szCs w:val="32"/>
          <w:u w:val="none"/>
          <w:lang w:val="en-GB"/>
        </w:rPr>
        <w:t>RLD</w:t>
      </w:r>
    </w:p>
    <w:p>
      <w:pPr>
        <w:pStyle w:val="style0"/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</w:t>
      </w:r>
    </w:p>
    <w:p>
      <w:pPr>
        <w:pStyle w:val="style0"/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</w:t>
      </w:r>
      <w:r>
        <w:rPr>
          <w:sz w:val="32"/>
          <w:szCs w:val="32"/>
          <w:lang w:val="en-GB"/>
        </w:rPr>
        <w:t>Market share is very important for every com</w:t>
      </w:r>
      <w:r>
        <w:rPr>
          <w:sz w:val="32"/>
          <w:szCs w:val="32"/>
          <w:lang w:val="en-GB"/>
        </w:rPr>
        <w:t xml:space="preserve">pany which </w:t>
      </w:r>
      <w:r>
        <w:rPr>
          <w:sz w:val="32"/>
          <w:szCs w:val="32"/>
          <w:lang w:val="en-GB"/>
        </w:rPr>
        <w:t>is pop</w:t>
      </w:r>
      <w:r>
        <w:rPr>
          <w:sz w:val="32"/>
          <w:szCs w:val="32"/>
          <w:lang w:val="en-GB"/>
        </w:rPr>
        <w:t>ular in market</w:t>
      </w:r>
      <w:r>
        <w:rPr>
          <w:sz w:val="32"/>
          <w:szCs w:val="32"/>
          <w:lang w:val="en-GB"/>
        </w:rPr>
        <w:t xml:space="preserve">.Market share means which </w:t>
      </w:r>
      <w:r>
        <w:rPr>
          <w:sz w:val="32"/>
          <w:szCs w:val="32"/>
          <w:lang w:val="en-GB"/>
        </w:rPr>
        <w:t>company is doing exporter also have share in market.</w:t>
      </w:r>
    </w:p>
    <w:p>
      <w:pPr>
        <w:pStyle w:val="style0"/>
        <w:jc w:val="both"/>
        <w:rPr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  <w:lang w:val="en-GB"/>
        </w:rPr>
        <w:t xml:space="preserve">           </w:t>
      </w:r>
      <w:r>
        <w:rPr>
          <w:b/>
          <w:bCs/>
          <w:sz w:val="32"/>
          <w:szCs w:val="32"/>
          <w:lang w:val="en-GB"/>
        </w:rPr>
        <w:t>"K</w:t>
      </w:r>
      <w:r>
        <w:rPr>
          <w:b/>
          <w:bCs/>
          <w:sz w:val="32"/>
          <w:szCs w:val="32"/>
          <w:lang w:val="en-GB"/>
        </w:rPr>
        <w:t>HU</w:t>
      </w:r>
      <w:r>
        <w:rPr>
          <w:b/>
          <w:bCs/>
          <w:sz w:val="32"/>
          <w:szCs w:val="32"/>
          <w:lang w:val="en-GB"/>
        </w:rPr>
        <w:t xml:space="preserve">SHBOO COOL </w:t>
      </w:r>
      <w:r>
        <w:rPr>
          <w:b/>
          <w:bCs/>
          <w:sz w:val="32"/>
          <w:szCs w:val="32"/>
          <w:lang w:val="en-GB"/>
        </w:rPr>
        <w:t xml:space="preserve">PRODUCT'S </w:t>
      </w:r>
      <w:r>
        <w:rPr>
          <w:b/>
          <w:bCs/>
          <w:sz w:val="32"/>
          <w:szCs w:val="32"/>
          <w:lang w:val="en-GB"/>
        </w:rPr>
        <w:t>PVT.LTD.</w:t>
      </w:r>
      <w:r>
        <w:rPr>
          <w:b w:val="false"/>
          <w:bCs w:val="false"/>
          <w:sz w:val="32"/>
          <w:szCs w:val="32"/>
          <w:lang w:val="en-GB"/>
        </w:rPr>
        <w:t xml:space="preserve">Don't have </w:t>
      </w:r>
      <w:r>
        <w:rPr>
          <w:b w:val="false"/>
          <w:bCs w:val="false"/>
          <w:sz w:val="32"/>
          <w:szCs w:val="32"/>
          <w:lang w:val="en-GB"/>
        </w:rPr>
        <w:t>Market share.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</w:t>
      </w:r>
      <w:r>
        <w:rPr>
          <w:b/>
          <w:bCs/>
          <w:sz w:val="32"/>
          <w:szCs w:val="32"/>
          <w:u w:val="none"/>
          <w:lang w:val="en-GB"/>
        </w:rPr>
        <w:t>A.</w:t>
      </w:r>
      <w:r>
        <w:rPr>
          <w:b/>
          <w:bCs/>
          <w:sz w:val="32"/>
          <w:szCs w:val="32"/>
          <w:u w:val="none"/>
          <w:lang w:val="en-GB"/>
        </w:rPr>
        <w:t>5</w:t>
      </w:r>
      <w:r>
        <w:rPr>
          <w:b/>
          <w:bCs/>
          <w:sz w:val="32"/>
          <w:szCs w:val="32"/>
          <w:u w:val="none"/>
          <w:lang w:val="en-GB"/>
        </w:rPr>
        <w:t xml:space="preserve"> </w:t>
      </w:r>
      <w:r>
        <w:rPr>
          <w:b/>
          <w:bCs/>
          <w:sz w:val="32"/>
          <w:szCs w:val="32"/>
          <w:u w:val="none"/>
          <w:lang w:val="en-GB"/>
        </w:rPr>
        <w:t>TOP FIVE UNITS OF THE IN</w:t>
      </w:r>
      <w:r>
        <w:rPr>
          <w:b/>
          <w:bCs/>
          <w:sz w:val="32"/>
          <w:szCs w:val="32"/>
          <w:u w:val="none"/>
          <w:lang w:val="en-GB"/>
        </w:rPr>
        <w:t>D</w:t>
      </w:r>
      <w:r>
        <w:rPr>
          <w:b/>
          <w:bCs/>
          <w:sz w:val="32"/>
          <w:szCs w:val="32"/>
          <w:u w:val="none"/>
          <w:lang w:val="en-GB"/>
        </w:rPr>
        <w:t>U</w:t>
      </w:r>
      <w:r>
        <w:rPr>
          <w:b/>
          <w:bCs/>
          <w:sz w:val="32"/>
          <w:szCs w:val="32"/>
          <w:u w:val="none"/>
          <w:lang w:val="en-GB"/>
        </w:rPr>
        <w:t>STR</w:t>
      </w:r>
      <w:r>
        <w:rPr>
          <w:b/>
          <w:bCs/>
          <w:sz w:val="32"/>
          <w:szCs w:val="32"/>
          <w:u w:val="none"/>
          <w:lang w:val="en-GB"/>
        </w:rPr>
        <w:t>Y</w:t>
      </w:r>
    </w:p>
    <w:p>
      <w:pPr>
        <w:pStyle w:val="style0"/>
        <w:rPr/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619"/>
        <w:gridCol w:w="6896"/>
      </w:tblGrid>
      <w:tr>
        <w:trPr/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  <w:u w:val="none"/>
              </w:rPr>
            </w:pPr>
            <w:r>
              <w:rPr>
                <w:b/>
                <w:bCs/>
                <w:sz w:val="32"/>
                <w:szCs w:val="32"/>
                <w:u w:val="none"/>
                <w:lang w:val="en-GB"/>
              </w:rPr>
              <w:t>No.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  <w:u w:val="none"/>
              </w:rPr>
            </w:pPr>
            <w:r>
              <w:rPr>
                <w:b/>
                <w:bCs/>
                <w:sz w:val="32"/>
                <w:szCs w:val="32"/>
                <w:u w:val="none"/>
                <w:lang w:val="en-GB"/>
              </w:rPr>
              <w:t xml:space="preserve">Company </w:t>
            </w:r>
            <w:r>
              <w:rPr>
                <w:b/>
                <w:bCs/>
                <w:sz w:val="32"/>
                <w:szCs w:val="32"/>
                <w:u w:val="none"/>
                <w:lang w:val="en-GB"/>
              </w:rPr>
              <w:t>Nam</w:t>
            </w:r>
            <w:r>
              <w:rPr>
                <w:b/>
                <w:bCs/>
                <w:sz w:val="32"/>
                <w:szCs w:val="32"/>
                <w:u w:val="none"/>
                <w:lang w:val="en-GB"/>
              </w:rPr>
              <w:t>e :</w:t>
            </w:r>
          </w:p>
        </w:tc>
      </w:tr>
      <w:tr>
        <w:tblPrEx/>
        <w:trPr/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1.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Vadilal 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Icecream</w:t>
            </w:r>
          </w:p>
        </w:tc>
      </w:tr>
      <w:tr>
        <w:tblPrEx/>
        <w:trPr/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2.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Gopal Icecream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(Amreli)</w:t>
            </w:r>
          </w:p>
        </w:tc>
      </w:tr>
      <w:tr>
        <w:tblPrEx/>
        <w:trPr/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3.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Shital cool products pvt.lt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d.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(Amreli)</w:t>
            </w:r>
          </w:p>
        </w:tc>
      </w:tr>
      <w:tr>
        <w:tblPrEx/>
        <w:trPr/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4.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Momai Icecream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,derdi(kum.)</w:t>
            </w:r>
          </w:p>
        </w:tc>
      </w:tr>
      <w:tr>
        <w:tblPrEx/>
        <w:trPr/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5.</w:t>
            </w:r>
          </w:p>
        </w:tc>
        <w:tc>
          <w:tcPr>
            <w:tcW w:w="6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Aja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nta Ice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cream, 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Amreli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sz w:val="36"/>
          <w:szCs w:val="36"/>
          <w:u w:val="single"/>
          <w:lang w:val="en-GB"/>
        </w:rPr>
      </w:pPr>
      <w:r>
        <w:br w:type="page"/>
      </w:r>
      <w:r>
        <w:rPr>
          <w:lang w:val="en-GB"/>
        </w:rPr>
        <w:t xml:space="preserve">                     </w:t>
      </w:r>
      <w:r>
        <w:rPr>
          <w:b/>
          <w:bCs/>
          <w:sz w:val="36"/>
          <w:szCs w:val="36"/>
          <w:u w:val="single"/>
          <w:lang w:val="en-GB"/>
        </w:rPr>
        <w:t xml:space="preserve">B.INFORMATION ABOUT </w:t>
      </w:r>
      <w:r>
        <w:rPr>
          <w:b/>
          <w:bCs/>
          <w:sz w:val="36"/>
          <w:szCs w:val="36"/>
          <w:u w:val="single"/>
          <w:lang w:val="en-GB"/>
        </w:rPr>
        <w:t>COMPANY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t xml:space="preserve">              </w:t>
      </w:r>
      <w:r>
        <w:rPr>
          <w:b/>
          <w:bCs/>
          <w:sz w:val="32"/>
          <w:szCs w:val="32"/>
          <w:u w:val="none"/>
          <w:lang w:val="en-GB"/>
        </w:rPr>
        <w:t>B.1</w:t>
      </w:r>
      <w:r>
        <w:rPr>
          <w:b/>
          <w:bCs/>
          <w:sz w:val="32"/>
          <w:szCs w:val="32"/>
          <w:u w:val="none"/>
          <w:lang w:val="en-GB"/>
        </w:rPr>
        <w:t xml:space="preserve"> Establ</w:t>
      </w:r>
      <w:r>
        <w:rPr>
          <w:b/>
          <w:bCs/>
          <w:sz w:val="32"/>
          <w:szCs w:val="32"/>
          <w:u w:val="none"/>
          <w:lang w:val="en-GB"/>
        </w:rPr>
        <w:t>ishment and History of the unit</w:t>
      </w:r>
    </w:p>
    <w:p>
      <w:pPr>
        <w:pStyle w:val="style0"/>
        <w:jc w:val="both"/>
        <w:rPr>
          <w:b w:val="false"/>
          <w:bCs w:val="false"/>
          <w:sz w:val="28"/>
          <w:szCs w:val="28"/>
          <w:u w:val="none"/>
          <w:lang w:val="en-GB"/>
        </w:rPr>
      </w:pPr>
      <w:r>
        <w:rPr>
          <w:b w:val="false"/>
          <w:bCs w:val="false"/>
          <w:sz w:val="28"/>
          <w:szCs w:val="28"/>
          <w:u w:val="none"/>
          <w:lang w:val="en-GB"/>
        </w:rPr>
        <w:t xml:space="preserve">           </w:t>
      </w:r>
    </w:p>
    <w:p>
      <w:pPr>
        <w:pStyle w:val="style0"/>
        <w:jc w:val="both"/>
        <w:rPr>
          <w:b w:val="false"/>
          <w:bCs w:val="false"/>
          <w:sz w:val="28"/>
          <w:szCs w:val="28"/>
          <w:u w:val="none"/>
          <w:lang w:val="en-GB"/>
        </w:rPr>
      </w:pPr>
      <w:r>
        <w:rPr>
          <w:b w:val="false"/>
          <w:bCs w:val="false"/>
          <w:sz w:val="28"/>
          <w:szCs w:val="28"/>
          <w:u w:val="none"/>
          <w:lang w:val="en-GB"/>
        </w:rPr>
        <w:t xml:space="preserve">               </w:t>
      </w:r>
      <w:r>
        <w:rPr>
          <w:b w:val="false"/>
          <w:bCs w:val="false"/>
          <w:sz w:val="28"/>
          <w:szCs w:val="28"/>
          <w:u w:val="none"/>
          <w:lang w:val="en-GB"/>
        </w:rPr>
        <w:t>Himat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bhai pokia was 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selling his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ice crea</w:t>
      </w:r>
      <w:r>
        <w:rPr>
          <w:b w:val="false"/>
          <w:bCs w:val="false"/>
          <w:sz w:val="28"/>
          <w:szCs w:val="28"/>
          <w:u w:val="none"/>
          <w:lang w:val="en-GB"/>
        </w:rPr>
        <w:t>m</w:t>
      </w:r>
      <w:r>
        <w:rPr>
          <w:b w:val="false"/>
          <w:bCs w:val="false"/>
          <w:sz w:val="28"/>
          <w:szCs w:val="28"/>
          <w:u w:val="none"/>
          <w:lang w:val="en-GB"/>
        </w:rPr>
        <w:t>s through bicycle during initial per</w:t>
      </w:r>
      <w:r>
        <w:rPr>
          <w:b w:val="false"/>
          <w:bCs w:val="false"/>
          <w:sz w:val="28"/>
          <w:szCs w:val="28"/>
          <w:u w:val="none"/>
          <w:lang w:val="en-GB"/>
        </w:rPr>
        <w:t>iod Then after he was es</w:t>
      </w:r>
      <w:r>
        <w:rPr>
          <w:b w:val="false"/>
          <w:bCs w:val="false"/>
          <w:sz w:val="28"/>
          <w:szCs w:val="28"/>
          <w:u w:val="none"/>
          <w:lang w:val="en-GB"/>
        </w:rPr>
        <w:t>tablished Khushboo ice cream in 1985.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The </w:t>
      </w:r>
      <w:r>
        <w:rPr>
          <w:b w:val="false"/>
          <w:bCs w:val="false"/>
          <w:sz w:val="28"/>
          <w:szCs w:val="28"/>
          <w:u w:val="none"/>
          <w:lang w:val="en-GB"/>
        </w:rPr>
        <w:t>f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irst frozen ice cream was matka </w:t>
      </w:r>
      <w:r>
        <w:rPr>
          <w:b w:val="false"/>
          <w:bCs w:val="false"/>
          <w:sz w:val="28"/>
          <w:szCs w:val="28"/>
          <w:u w:val="none"/>
          <w:lang w:val="en-GB"/>
        </w:rPr>
        <w:t>candy .</w:t>
      </w:r>
      <w:r>
        <w:rPr>
          <w:b w:val="false"/>
          <w:bCs w:val="false"/>
          <w:sz w:val="28"/>
          <w:szCs w:val="28"/>
          <w:u w:val="none"/>
          <w:lang w:val="en-GB"/>
        </w:rPr>
        <w:t>Today he and h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is brother named </w:t>
      </w:r>
      <w:r>
        <w:rPr>
          <w:b w:val="false"/>
          <w:bCs w:val="false"/>
          <w:sz w:val="28"/>
          <w:szCs w:val="28"/>
          <w:u w:val="none"/>
          <w:lang w:val="en-GB"/>
        </w:rPr>
        <w:t>Sireshbhai poki</w:t>
      </w:r>
      <w:r>
        <w:rPr>
          <w:b w:val="false"/>
          <w:bCs w:val="false"/>
          <w:sz w:val="28"/>
          <w:szCs w:val="28"/>
          <w:u w:val="none"/>
          <w:lang w:val="en-GB"/>
        </w:rPr>
        <w:t>a are running this bus</w:t>
      </w:r>
      <w:r>
        <w:rPr>
          <w:b w:val="false"/>
          <w:bCs w:val="false"/>
          <w:sz w:val="28"/>
          <w:szCs w:val="28"/>
          <w:u w:val="none"/>
          <w:lang w:val="en-GB"/>
        </w:rPr>
        <w:t>iness. Until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now they introduce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</w:t>
      </w:r>
      <w:r>
        <w:rPr>
          <w:b w:val="false"/>
          <w:bCs w:val="false"/>
          <w:sz w:val="28"/>
          <w:szCs w:val="28"/>
          <w:u w:val="none"/>
          <w:lang w:val="en-GB"/>
        </w:rPr>
        <w:t>varieties of ice cream like candy,kingcone,family pack,bulk</w:t>
      </w:r>
      <w:r>
        <w:rPr>
          <w:b w:val="false"/>
          <w:bCs w:val="false"/>
          <w:sz w:val="28"/>
          <w:szCs w:val="28"/>
          <w:u w:val="none"/>
          <w:lang w:val="en-GB"/>
        </w:rPr>
        <w:t>,</w:t>
      </w:r>
      <w:r>
        <w:rPr>
          <w:b w:val="false"/>
          <w:bCs w:val="false"/>
          <w:sz w:val="28"/>
          <w:szCs w:val="28"/>
          <w:u w:val="none"/>
          <w:lang w:val="en-GB"/>
        </w:rPr>
        <w:t>container, royal cup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.Now it </w:t>
      </w:r>
      <w:r>
        <w:rPr>
          <w:b w:val="false"/>
          <w:bCs w:val="false"/>
          <w:sz w:val="28"/>
          <w:szCs w:val="28"/>
          <w:u w:val="none"/>
          <w:lang w:val="en-GB"/>
        </w:rPr>
        <w:t>is in growth stage.They are s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elling their ice cream in various occasions like party,marriage, retailer and wholesaler. </w:t>
      </w:r>
      <w:r>
        <w:rPr>
          <w:b w:val="false"/>
          <w:bCs w:val="false"/>
          <w:sz w:val="28"/>
          <w:szCs w:val="28"/>
          <w:u w:val="none"/>
          <w:lang w:val="en-GB"/>
        </w:rPr>
        <w:t>Khuahboo in</w:t>
      </w:r>
      <w:r>
        <w:rPr>
          <w:b w:val="false"/>
          <w:bCs w:val="false"/>
          <w:sz w:val="28"/>
          <w:szCs w:val="28"/>
          <w:u w:val="none"/>
          <w:lang w:val="en-GB"/>
        </w:rPr>
        <w:t>troduced the concept of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</w:t>
      </w:r>
      <w:r>
        <w:rPr>
          <w:b/>
          <w:bCs/>
          <w:sz w:val="28"/>
          <w:szCs w:val="28"/>
          <w:u w:val="none"/>
          <w:lang w:val="en-GB"/>
        </w:rPr>
        <w:t>" Flavors of the ice cream "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under </w:t>
      </w:r>
      <w:r>
        <w:rPr>
          <w:b w:val="false"/>
          <w:bCs w:val="false"/>
          <w:sz w:val="28"/>
          <w:szCs w:val="28"/>
          <w:u w:val="none"/>
          <w:lang w:val="en-GB"/>
        </w:rPr>
        <w:t>wh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ich the </w:t>
      </w:r>
      <w:r>
        <w:rPr>
          <w:b w:val="false"/>
          <w:bCs w:val="false"/>
          <w:sz w:val="28"/>
          <w:szCs w:val="28"/>
          <w:u w:val="none"/>
          <w:lang w:val="en-GB"/>
        </w:rPr>
        <w:t>company develop and markets o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ne </w:t>
      </w:r>
      <w:r>
        <w:rPr>
          <w:b w:val="false"/>
          <w:bCs w:val="false"/>
          <w:sz w:val="28"/>
          <w:szCs w:val="28"/>
          <w:u w:val="none"/>
          <w:lang w:val="en-GB"/>
        </w:rPr>
        <w:t>new flavors during particular period for its customers delight. The group has a product matrix comprising of cones</w:t>
      </w:r>
      <w:r>
        <w:rPr>
          <w:b w:val="false"/>
          <w:bCs w:val="false"/>
          <w:sz w:val="28"/>
          <w:szCs w:val="28"/>
          <w:u w:val="none"/>
          <w:lang w:val="en-GB"/>
        </w:rPr>
        <w:t>,cups,candies,</w:t>
      </w:r>
      <w:r>
        <w:rPr>
          <w:b w:val="false"/>
          <w:bCs w:val="false"/>
          <w:sz w:val="28"/>
          <w:szCs w:val="28"/>
          <w:u w:val="none"/>
          <w:lang w:val="en-GB"/>
        </w:rPr>
        <w:t>family and party bricks and bulk packs.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                </w:t>
      </w:r>
      <w:r>
        <w:rPr>
          <w:b/>
          <w:bCs/>
          <w:sz w:val="32"/>
          <w:szCs w:val="32"/>
          <w:u w:val="none"/>
          <w:lang w:val="en-GB"/>
        </w:rPr>
        <w:t>B.2 Location map</w:t>
      </w:r>
      <w:r>
        <w:rPr>
          <w:b/>
          <w:bCs/>
          <w:sz w:val="32"/>
          <w:szCs w:val="32"/>
          <w:u w:val="none"/>
          <w:lang w:val="en-GB"/>
        </w:rPr>
        <w:t xml:space="preserve"> 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t xml:space="preserve">      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t xml:space="preserve">" </w:t>
      </w:r>
      <w:r>
        <w:rPr>
          <w:b/>
          <w:bCs/>
          <w:sz w:val="32"/>
          <w:szCs w:val="32"/>
          <w:u w:val="none"/>
          <w:lang w:val="en-GB"/>
        </w:rPr>
        <w:t xml:space="preserve">KHUSHBOO </w:t>
      </w:r>
      <w:r>
        <w:rPr>
          <w:b/>
          <w:bCs/>
          <w:sz w:val="32"/>
          <w:szCs w:val="32"/>
          <w:u w:val="none"/>
          <w:lang w:val="en-GB"/>
        </w:rPr>
        <w:t xml:space="preserve">COOL </w:t>
      </w:r>
      <w:r>
        <w:rPr>
          <w:b/>
          <w:bCs/>
          <w:sz w:val="32"/>
          <w:szCs w:val="32"/>
          <w:u w:val="none"/>
          <w:lang w:val="en-GB"/>
        </w:rPr>
        <w:t>PRODUCT'S PVT.LT</w:t>
      </w:r>
      <w:r>
        <w:rPr>
          <w:b/>
          <w:bCs/>
          <w:sz w:val="32"/>
          <w:szCs w:val="32"/>
          <w:u w:val="none"/>
          <w:lang w:val="en-GB"/>
        </w:rPr>
        <w:t>D</w:t>
      </w:r>
      <w:r>
        <w:rPr>
          <w:b/>
          <w:bCs/>
          <w:sz w:val="32"/>
          <w:szCs w:val="32"/>
          <w:u w:val="none"/>
          <w:lang w:val="en-GB"/>
        </w:rPr>
        <w:t>"</w:t>
      </w: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1630322</wp:posOffset>
            </wp:positionH>
            <wp:positionV relativeFrom="page">
              <wp:posOffset>3118457</wp:posOffset>
            </wp:positionV>
            <wp:extent cx="4160863" cy="5214888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60863" cy="52148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             </w:t>
      </w:r>
      <w:r>
        <w:rPr>
          <w:b/>
          <w:bCs/>
          <w:sz w:val="32"/>
          <w:szCs w:val="32"/>
          <w:u w:val="none"/>
          <w:lang w:val="en-GB"/>
        </w:rPr>
        <w:t xml:space="preserve">B.3 Company </w:t>
      </w:r>
      <w:r>
        <w:rPr>
          <w:b/>
          <w:bCs/>
          <w:sz w:val="32"/>
          <w:szCs w:val="32"/>
          <w:u w:val="none"/>
          <w:lang w:val="en-GB"/>
        </w:rPr>
        <w:t>Profile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noProof/>
          <w:sz w:val="36"/>
          <w:szCs w:val="36"/>
        </w:rPr>
        <w:drawing>
          <wp:inline distT="0" distR="0" distL="0" distB="0">
            <wp:extent cx="5364170" cy="566340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4170" cy="56634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 w:val="false"/>
          <w:bCs w:val="false"/>
          <w:sz w:val="28"/>
          <w:szCs w:val="28"/>
          <w:u w:val="none"/>
          <w:lang w:val="en-GB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693"/>
        <w:gridCol w:w="5822"/>
      </w:tblGrid>
      <w:tr>
        <w:trPr/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Company Name</w:t>
            </w:r>
          </w:p>
        </w:tc>
        <w:tc>
          <w:tcPr>
            <w:tcW w:w="5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KHU</w:t>
            </w:r>
            <w:r>
              <w:rPr>
                <w:sz w:val="28"/>
                <w:szCs w:val="28"/>
                <w:lang w:val="en-GB"/>
              </w:rPr>
              <w:t xml:space="preserve">SHBOO </w:t>
            </w:r>
            <w:r>
              <w:rPr>
                <w:sz w:val="28"/>
                <w:szCs w:val="28"/>
                <w:lang w:val="en-GB"/>
              </w:rPr>
              <w:t>COOL</w:t>
            </w:r>
            <w:r>
              <w:rPr>
                <w:sz w:val="28"/>
                <w:szCs w:val="28"/>
                <w:lang w:val="en-GB"/>
              </w:rPr>
              <w:t xml:space="preserve"> PRO</w:t>
            </w:r>
            <w:r>
              <w:rPr>
                <w:sz w:val="28"/>
                <w:szCs w:val="28"/>
                <w:lang w:val="en-GB"/>
              </w:rPr>
              <w:t>DUCTS PVT.LTD</w:t>
            </w:r>
          </w:p>
        </w:tc>
      </w:tr>
      <w:tr>
        <w:tblPrEx/>
        <w:trPr/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Address</w:t>
            </w:r>
          </w:p>
        </w:tc>
        <w:tc>
          <w:tcPr>
            <w:tcW w:w="5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Vasavad road ,</w:t>
            </w:r>
            <w:r>
              <w:rPr>
                <w:sz w:val="28"/>
                <w:szCs w:val="28"/>
                <w:lang w:val="en-GB"/>
              </w:rPr>
              <w:t>near petrol pump,</w:t>
            </w:r>
            <w:r>
              <w:rPr>
                <w:sz w:val="28"/>
                <w:szCs w:val="28"/>
                <w:lang w:val="en-GB"/>
              </w:rPr>
              <w:t>khushboo ice- cream</w:t>
            </w:r>
            <w:r>
              <w:rPr>
                <w:sz w:val="28"/>
                <w:szCs w:val="28"/>
                <w:lang w:val="en-GB"/>
              </w:rPr>
              <w:t>,at- village-Derdi,</w:t>
            </w:r>
            <w:r>
              <w:rPr>
                <w:sz w:val="28"/>
                <w:szCs w:val="28"/>
                <w:lang w:val="en-GB"/>
              </w:rPr>
              <w:t>Ta-G</w:t>
            </w:r>
            <w:r>
              <w:rPr>
                <w:sz w:val="28"/>
                <w:szCs w:val="28"/>
                <w:lang w:val="en-GB"/>
              </w:rPr>
              <w:t xml:space="preserve">ondal ,Rajkot, </w:t>
            </w:r>
            <w:r>
              <w:rPr>
                <w:sz w:val="28"/>
                <w:szCs w:val="28"/>
                <w:lang w:val="en-GB"/>
              </w:rPr>
              <w:t>Gujarat-360311</w:t>
            </w:r>
          </w:p>
        </w:tc>
      </w:tr>
      <w:tr>
        <w:tblPrEx/>
        <w:trPr/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establishment year</w:t>
            </w:r>
          </w:p>
        </w:tc>
        <w:tc>
          <w:tcPr>
            <w:tcW w:w="5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1985</w:t>
            </w:r>
          </w:p>
        </w:tc>
      </w:tr>
      <w:tr>
        <w:tblPrEx/>
        <w:trPr/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E-mail</w:t>
            </w:r>
          </w:p>
        </w:tc>
        <w:tc>
          <w:tcPr>
            <w:tcW w:w="5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www.</w:t>
            </w:r>
            <w:r>
              <w:rPr>
                <w:sz w:val="28"/>
                <w:szCs w:val="28"/>
                <w:lang w:val="en-GB"/>
              </w:rPr>
              <w:t>k</w:t>
            </w:r>
            <w:r>
              <w:rPr>
                <w:sz w:val="28"/>
                <w:szCs w:val="28"/>
                <w:lang w:val="en-GB"/>
              </w:rPr>
              <w:t>hus</w:t>
            </w:r>
            <w:r>
              <w:rPr>
                <w:sz w:val="28"/>
                <w:szCs w:val="28"/>
                <w:lang w:val="en-GB"/>
              </w:rPr>
              <w:t>hbooic</w:t>
            </w:r>
            <w:r>
              <w:rPr>
                <w:sz w:val="28"/>
                <w:szCs w:val="28"/>
                <w:lang w:val="en-GB"/>
              </w:rPr>
              <w:t>ecream.in</w:t>
            </w:r>
          </w:p>
        </w:tc>
      </w:tr>
      <w:tr>
        <w:tblPrEx/>
        <w:trPr/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Contact person</w:t>
            </w:r>
          </w:p>
        </w:tc>
        <w:tc>
          <w:tcPr>
            <w:tcW w:w="5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Himatbhai </w:t>
            </w:r>
            <w:r>
              <w:rPr>
                <w:sz w:val="28"/>
                <w:szCs w:val="28"/>
                <w:lang w:val="en-GB"/>
              </w:rPr>
              <w:t>pokia</w:t>
            </w:r>
          </w:p>
        </w:tc>
      </w:tr>
      <w:tr>
        <w:tblPrEx/>
        <w:trPr/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Phone</w:t>
            </w:r>
            <w:r>
              <w:rPr>
                <w:sz w:val="28"/>
                <w:szCs w:val="28"/>
                <w:lang w:val="en-GB"/>
              </w:rPr>
              <w:t xml:space="preserve"> no.</w:t>
            </w:r>
          </w:p>
        </w:tc>
        <w:tc>
          <w:tcPr>
            <w:tcW w:w="5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9879824037</w:t>
            </w:r>
          </w:p>
        </w:tc>
      </w:tr>
      <w:tr>
        <w:tblPrEx/>
        <w:trPr/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</w:t>
            </w:r>
            <w:r>
              <w:rPr>
                <w:sz w:val="28"/>
                <w:szCs w:val="28"/>
                <w:lang w:val="en-GB"/>
              </w:rPr>
              <w:t>o.of employees</w:t>
            </w:r>
          </w:p>
        </w:tc>
        <w:tc>
          <w:tcPr>
            <w:tcW w:w="5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250 employees</w:t>
            </w:r>
          </w:p>
        </w:tc>
      </w:tr>
      <w:tr>
        <w:tblPrEx/>
        <w:trPr/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Marketing manager</w:t>
            </w:r>
          </w:p>
        </w:tc>
        <w:tc>
          <w:tcPr>
            <w:tcW w:w="5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Mr.maheshbhai khanpar</w:t>
            </w:r>
          </w:p>
        </w:tc>
      </w:tr>
      <w:tr>
        <w:tblPrEx/>
        <w:trPr/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Financial manager</w:t>
            </w:r>
          </w:p>
        </w:tc>
        <w:tc>
          <w:tcPr>
            <w:tcW w:w="5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Mr.Shaileshbhai</w:t>
            </w:r>
          </w:p>
        </w:tc>
      </w:tr>
      <w:tr>
        <w:tblPrEx/>
        <w:trPr/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Size of the unit</w:t>
            </w:r>
          </w:p>
        </w:tc>
        <w:tc>
          <w:tcPr>
            <w:tcW w:w="5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Large scale industry</w:t>
            </w:r>
          </w:p>
        </w:tc>
      </w:tr>
      <w:tr>
        <w:tblPrEx/>
        <w:trPr/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Weekly off </w:t>
            </w:r>
          </w:p>
        </w:tc>
        <w:tc>
          <w:tcPr>
            <w:tcW w:w="5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Wednesday</w:t>
            </w:r>
          </w:p>
        </w:tc>
      </w:tr>
      <w:tr>
        <w:tblPrEx/>
        <w:trPr/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Form of the unit</w:t>
            </w:r>
          </w:p>
        </w:tc>
        <w:tc>
          <w:tcPr>
            <w:tcW w:w="5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Partnership</w:t>
            </w:r>
          </w:p>
        </w:tc>
      </w:tr>
    </w:tbl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</w:t>
      </w:r>
      <w:r>
        <w:rPr>
          <w:b/>
          <w:bCs/>
          <w:sz w:val="32"/>
          <w:szCs w:val="32"/>
          <w:u w:val="none"/>
          <w:lang w:val="en-GB"/>
        </w:rPr>
        <w:t>B.4 Size&amp;  form of the Organization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</w:t>
      </w:r>
      <w:r>
        <w:rPr>
          <w:sz w:val="28"/>
          <w:szCs w:val="28"/>
          <w:lang w:val="en-GB"/>
        </w:rPr>
        <w:t xml:space="preserve">     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>The types of industry according t</w:t>
      </w:r>
      <w:r>
        <w:rPr>
          <w:sz w:val="28"/>
          <w:szCs w:val="28"/>
          <w:lang w:val="en-GB"/>
        </w:rPr>
        <w:t>o the size,</w:t>
      </w:r>
    </w:p>
    <w:p>
      <w:pPr>
        <w:pStyle w:val="style0"/>
        <w:rPr>
          <w:b/>
          <w:bCs/>
          <w:sz w:val="32"/>
          <w:szCs w:val="32"/>
          <w:lang w:val="en-GB"/>
        </w:rPr>
      </w:pPr>
    </w:p>
    <w:p>
      <w:pPr>
        <w:pStyle w:val="style0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 </w:t>
      </w:r>
      <w:r>
        <w:rPr>
          <w:b/>
          <w:bCs/>
          <w:sz w:val="32"/>
          <w:szCs w:val="32"/>
          <w:lang w:val="en-GB"/>
        </w:rPr>
        <w:t xml:space="preserve">Large </w:t>
      </w:r>
      <w:r>
        <w:rPr>
          <w:b/>
          <w:bCs/>
          <w:sz w:val="32"/>
          <w:szCs w:val="32"/>
          <w:lang w:val="en-GB"/>
        </w:rPr>
        <w:t xml:space="preserve">scale </w:t>
      </w:r>
      <w:r>
        <w:rPr>
          <w:b/>
          <w:bCs/>
          <w:sz w:val="32"/>
          <w:szCs w:val="32"/>
          <w:lang w:val="en-GB"/>
        </w:rPr>
        <w:t>industry:</w:t>
      </w:r>
    </w:p>
    <w:p>
      <w:pPr>
        <w:pStyle w:val="style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GB"/>
        </w:rPr>
        <w:t xml:space="preserve">             </w:t>
      </w:r>
      <w:r>
        <w:rPr>
          <w:b w:val="false"/>
          <w:bCs w:val="false"/>
          <w:sz w:val="28"/>
          <w:szCs w:val="28"/>
          <w:lang w:val="en-GB"/>
        </w:rPr>
        <w:t xml:space="preserve">We </w:t>
      </w:r>
      <w:r>
        <w:rPr>
          <w:b w:val="false"/>
          <w:bCs w:val="false"/>
          <w:sz w:val="28"/>
          <w:szCs w:val="28"/>
          <w:lang w:val="en-GB"/>
        </w:rPr>
        <w:t xml:space="preserve">are </w:t>
      </w:r>
      <w:r>
        <w:rPr>
          <w:b w:val="false"/>
          <w:bCs w:val="false"/>
          <w:sz w:val="28"/>
          <w:szCs w:val="28"/>
          <w:lang w:val="en-GB"/>
        </w:rPr>
        <w:t xml:space="preserve">introduce </w:t>
      </w:r>
      <w:r>
        <w:rPr>
          <w:b w:val="false"/>
          <w:bCs w:val="false"/>
          <w:sz w:val="28"/>
          <w:szCs w:val="28"/>
          <w:lang w:val="en-GB"/>
        </w:rPr>
        <w:t xml:space="preserve">our </w:t>
      </w:r>
      <w:r>
        <w:rPr>
          <w:b w:val="false"/>
          <w:bCs w:val="false"/>
          <w:sz w:val="28"/>
          <w:szCs w:val="28"/>
          <w:lang w:val="en-GB"/>
        </w:rPr>
        <w:t xml:space="preserve">salt as the large </w:t>
      </w:r>
      <w:r>
        <w:rPr>
          <w:b w:val="false"/>
          <w:bCs w:val="false"/>
          <w:sz w:val="28"/>
          <w:szCs w:val="28"/>
          <w:lang w:val="en-GB"/>
        </w:rPr>
        <w:t>Icecream manufacture</w:t>
      </w:r>
      <w:r>
        <w:rPr>
          <w:b w:val="false"/>
          <w:bCs w:val="false"/>
          <w:sz w:val="28"/>
          <w:szCs w:val="28"/>
          <w:lang w:val="en-GB"/>
        </w:rPr>
        <w:t xml:space="preserve"> in Der</w:t>
      </w:r>
      <w:r>
        <w:rPr>
          <w:b w:val="false"/>
          <w:bCs w:val="false"/>
          <w:sz w:val="28"/>
          <w:szCs w:val="28"/>
          <w:lang w:val="en-GB"/>
        </w:rPr>
        <w:t xml:space="preserve">di ice cream company in to be </w:t>
      </w:r>
      <w:r>
        <w:rPr>
          <w:b/>
          <w:bCs/>
          <w:sz w:val="28"/>
          <w:szCs w:val="28"/>
          <w:lang w:val="en-GB"/>
        </w:rPr>
        <w:t>Certifies with ISO.</w:t>
      </w:r>
      <w:r>
        <w:rPr>
          <w:b w:val="false"/>
          <w:bCs w:val="false"/>
          <w:sz w:val="28"/>
          <w:szCs w:val="28"/>
          <w:lang w:val="en-GB"/>
        </w:rPr>
        <w:t>This certificate itself speaks</w:t>
      </w:r>
      <w:r>
        <w:rPr>
          <w:b w:val="false"/>
          <w:bCs w:val="false"/>
          <w:sz w:val="28"/>
          <w:szCs w:val="28"/>
          <w:lang w:val="en-GB"/>
        </w:rPr>
        <w:t xml:space="preserve"> volu</w:t>
      </w:r>
      <w:r>
        <w:rPr>
          <w:b w:val="false"/>
          <w:bCs w:val="false"/>
          <w:sz w:val="28"/>
          <w:szCs w:val="28"/>
          <w:lang w:val="en-GB"/>
        </w:rPr>
        <w:t>mes about the company and the product</w:t>
      </w:r>
      <w:r>
        <w:rPr>
          <w:b w:val="false"/>
          <w:bCs w:val="false"/>
          <w:sz w:val="28"/>
          <w:szCs w:val="28"/>
          <w:lang w:val="en-GB"/>
        </w:rPr>
        <w:t xml:space="preserve">.Company has large scale of destributers to give more service to customers all </w:t>
      </w:r>
      <w:r>
        <w:rPr>
          <w:b w:val="false"/>
          <w:bCs w:val="false"/>
          <w:sz w:val="28"/>
          <w:szCs w:val="28"/>
          <w:lang w:val="en-GB"/>
        </w:rPr>
        <w:t>over the pla</w:t>
      </w:r>
      <w:r>
        <w:rPr>
          <w:b w:val="false"/>
          <w:bCs w:val="false"/>
          <w:sz w:val="28"/>
          <w:szCs w:val="28"/>
          <w:lang w:val="en-GB"/>
        </w:rPr>
        <w:t xml:space="preserve">ce in </w:t>
      </w:r>
      <w:r>
        <w:rPr>
          <w:b w:val="false"/>
          <w:bCs w:val="false"/>
          <w:sz w:val="28"/>
          <w:szCs w:val="28"/>
          <w:lang w:val="en-GB"/>
        </w:rPr>
        <w:t>Gujarat</w:t>
      </w:r>
      <w:r>
        <w:rPr>
          <w:b w:val="false"/>
          <w:bCs w:val="false"/>
          <w:sz w:val="28"/>
          <w:szCs w:val="28"/>
          <w:lang w:val="en-GB"/>
        </w:rPr>
        <w:t>.</w:t>
      </w:r>
      <w:r>
        <w:rPr>
          <w:b w:val="false"/>
          <w:bCs w:val="false"/>
          <w:sz w:val="28"/>
          <w:szCs w:val="28"/>
          <w:lang w:val="en-GB"/>
        </w:rPr>
        <w:t xml:space="preserve"> </w:t>
      </w:r>
      <w:r>
        <w:rPr>
          <w:b w:val="false"/>
          <w:bCs w:val="false"/>
          <w:sz w:val="28"/>
          <w:szCs w:val="28"/>
          <w:lang w:val="en-GB"/>
        </w:rPr>
        <w:t>in industry 250</w:t>
      </w:r>
      <w:r>
        <w:rPr>
          <w:b w:val="false"/>
          <w:bCs w:val="false"/>
          <w:sz w:val="28"/>
          <w:szCs w:val="28"/>
          <w:lang w:val="en-GB"/>
        </w:rPr>
        <w:t xml:space="preserve"> employees are working and 100 em</w:t>
      </w:r>
      <w:r>
        <w:rPr>
          <w:b w:val="false"/>
          <w:bCs w:val="false"/>
          <w:sz w:val="28"/>
          <w:szCs w:val="28"/>
          <w:lang w:val="en-GB"/>
        </w:rPr>
        <w:t xml:space="preserve">ployees working </w:t>
      </w:r>
      <w:r>
        <w:rPr>
          <w:b w:val="false"/>
          <w:bCs w:val="false"/>
          <w:sz w:val="28"/>
          <w:szCs w:val="28"/>
          <w:lang w:val="en-GB"/>
        </w:rPr>
        <w:t>out of the industry.</w:t>
      </w: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</w:t>
      </w:r>
      <w:r>
        <w:rPr>
          <w:b/>
          <w:bCs/>
          <w:sz w:val="32"/>
          <w:szCs w:val="32"/>
          <w:u w:val="none"/>
          <w:lang w:val="en-GB"/>
        </w:rPr>
        <w:t>B.5 Mission, Vision &amp; goals of the firm</w:t>
      </w:r>
    </w:p>
    <w:p>
      <w:pPr>
        <w:pStyle w:val="style0"/>
        <w:rPr/>
      </w:pPr>
    </w:p>
    <w:p>
      <w:pPr>
        <w:pStyle w:val="style0"/>
        <w:numPr>
          <w:ilvl w:val="0"/>
          <w:numId w:val="0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Mission:</w:t>
      </w:r>
    </w:p>
    <w:p>
      <w:pPr>
        <w:pStyle w:val="style179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  <w:lang w:val="en-GB"/>
        </w:rPr>
        <w:t xml:space="preserve">To provide </w:t>
      </w:r>
      <w:r>
        <w:rPr>
          <w:b w:val="false"/>
          <w:bCs w:val="false"/>
          <w:sz w:val="28"/>
          <w:szCs w:val="28"/>
          <w:lang w:val="en-GB"/>
        </w:rPr>
        <w:t>high perf</w:t>
      </w:r>
      <w:r>
        <w:rPr>
          <w:b w:val="false"/>
          <w:bCs w:val="false"/>
          <w:sz w:val="28"/>
          <w:szCs w:val="28"/>
          <w:lang w:val="en-GB"/>
        </w:rPr>
        <w:t>orming quality pr</w:t>
      </w:r>
      <w:r>
        <w:rPr>
          <w:b w:val="false"/>
          <w:bCs w:val="false"/>
          <w:sz w:val="28"/>
          <w:szCs w:val="28"/>
          <w:lang w:val="en-GB"/>
        </w:rPr>
        <w:t>oducts and to innovative new technology and to e</w:t>
      </w:r>
      <w:r>
        <w:rPr>
          <w:b w:val="false"/>
          <w:bCs w:val="false"/>
          <w:sz w:val="28"/>
          <w:szCs w:val="28"/>
          <w:lang w:val="en-GB"/>
        </w:rPr>
        <w:t>xpand the sales network in abroad also in due course of time pro</w:t>
      </w:r>
      <w:r>
        <w:rPr>
          <w:b w:val="false"/>
          <w:bCs w:val="false"/>
          <w:sz w:val="28"/>
          <w:szCs w:val="28"/>
          <w:lang w:val="en-GB"/>
        </w:rPr>
        <w:t>vide good services.</w:t>
      </w:r>
    </w:p>
    <w:p>
      <w:pPr>
        <w:pStyle w:val="style179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  <w:lang w:val="en-GB"/>
        </w:rPr>
        <w:t>To maintain standar</w:t>
      </w:r>
      <w:r>
        <w:rPr>
          <w:b w:val="false"/>
          <w:bCs w:val="false"/>
          <w:sz w:val="28"/>
          <w:szCs w:val="28"/>
          <w:lang w:val="en-GB"/>
        </w:rPr>
        <w:t>ds</w:t>
      </w:r>
    </w:p>
    <w:p>
      <w:pPr>
        <w:pStyle w:val="style179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  <w:lang w:val="en-GB"/>
        </w:rPr>
        <w:t>To a</w:t>
      </w:r>
      <w:r>
        <w:rPr>
          <w:b w:val="false"/>
          <w:bCs w:val="false"/>
          <w:sz w:val="28"/>
          <w:szCs w:val="28"/>
          <w:lang w:val="en-GB"/>
        </w:rPr>
        <w:t>cquire global capabilities.</w:t>
      </w:r>
    </w:p>
    <w:p>
      <w:pPr>
        <w:pStyle w:val="style0"/>
        <w:numPr>
          <w:ilvl w:val="0"/>
          <w:numId w:val="0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 </w:t>
      </w:r>
    </w:p>
    <w:p>
      <w:pPr>
        <w:pStyle w:val="style0"/>
        <w:numPr>
          <w:ilvl w:val="0"/>
          <w:numId w:val="0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Vi</w:t>
      </w:r>
      <w:r>
        <w:rPr>
          <w:b/>
          <w:bCs/>
          <w:sz w:val="32"/>
          <w:szCs w:val="32"/>
          <w:lang w:val="en-GB"/>
        </w:rPr>
        <w:t>sion:</w:t>
      </w:r>
    </w:p>
    <w:p>
      <w:pPr>
        <w:pStyle w:val="style179"/>
        <w:numPr>
          <w:ilvl w:val="0"/>
          <w:numId w:val="10"/>
        </w:numPr>
        <w:rPr>
          <w:b/>
          <w:bCs/>
          <w:sz w:val="32"/>
          <w:szCs w:val="32"/>
          <w:lang w:val="en-GB"/>
        </w:rPr>
      </w:pPr>
      <w:r>
        <w:rPr>
          <w:b w:val="false"/>
          <w:bCs w:val="false"/>
          <w:sz w:val="28"/>
          <w:szCs w:val="28"/>
          <w:lang w:val="en-GB"/>
        </w:rPr>
        <w:t>Understanding customers requirements and reduce nonconformity.</w:t>
      </w:r>
    </w:p>
    <w:p>
      <w:pPr>
        <w:pStyle w:val="style179"/>
        <w:numPr>
          <w:ilvl w:val="0"/>
          <w:numId w:val="10"/>
        </w:numPr>
        <w:rPr>
          <w:b/>
          <w:bCs/>
          <w:sz w:val="32"/>
          <w:szCs w:val="32"/>
          <w:lang w:val="en-GB"/>
        </w:rPr>
      </w:pPr>
      <w:r>
        <w:rPr>
          <w:b w:val="false"/>
          <w:bCs w:val="false"/>
          <w:sz w:val="28"/>
          <w:szCs w:val="28"/>
          <w:lang w:val="en-GB"/>
        </w:rPr>
        <w:t>Minimizing waste and reduce cost.</w:t>
      </w:r>
    </w:p>
    <w:p>
      <w:pPr>
        <w:pStyle w:val="style179"/>
        <w:numPr>
          <w:ilvl w:val="0"/>
          <w:numId w:val="10"/>
        </w:numPr>
        <w:rPr>
          <w:b/>
          <w:bCs/>
          <w:sz w:val="32"/>
          <w:szCs w:val="32"/>
          <w:lang w:val="en-GB"/>
        </w:rPr>
      </w:pPr>
      <w:r>
        <w:rPr>
          <w:b w:val="false"/>
          <w:bCs w:val="false"/>
          <w:sz w:val="28"/>
          <w:szCs w:val="28"/>
          <w:lang w:val="en-GB"/>
        </w:rPr>
        <w:t>Adopting training program new technolog</w:t>
      </w:r>
      <w:r>
        <w:rPr>
          <w:b w:val="false"/>
          <w:bCs w:val="false"/>
          <w:sz w:val="28"/>
          <w:szCs w:val="28"/>
          <w:lang w:val="en-GB"/>
        </w:rPr>
        <w:t>ies and for cont</w:t>
      </w:r>
      <w:r>
        <w:rPr>
          <w:b w:val="false"/>
          <w:bCs w:val="false"/>
          <w:sz w:val="28"/>
          <w:szCs w:val="28"/>
          <w:lang w:val="en-GB"/>
        </w:rPr>
        <w:t>inuous improvement fo</w:t>
      </w:r>
      <w:r>
        <w:rPr>
          <w:b w:val="false"/>
          <w:bCs w:val="false"/>
          <w:sz w:val="28"/>
          <w:szCs w:val="28"/>
          <w:lang w:val="en-GB"/>
        </w:rPr>
        <w:t xml:space="preserve">r </w:t>
      </w:r>
      <w:r>
        <w:rPr>
          <w:b w:val="false"/>
          <w:bCs w:val="false"/>
          <w:sz w:val="28"/>
          <w:szCs w:val="28"/>
          <w:lang w:val="en-GB"/>
        </w:rPr>
        <w:t>year training program.</w:t>
      </w:r>
    </w:p>
    <w:p>
      <w:pPr>
        <w:pStyle w:val="style179"/>
        <w:numPr>
          <w:ilvl w:val="0"/>
          <w:numId w:val="10"/>
        </w:numPr>
        <w:rPr>
          <w:b/>
          <w:bCs/>
          <w:sz w:val="32"/>
          <w:szCs w:val="32"/>
          <w:lang w:val="en-GB"/>
        </w:rPr>
      </w:pPr>
      <w:r>
        <w:rPr>
          <w:b w:val="false"/>
          <w:bCs w:val="false"/>
          <w:sz w:val="28"/>
          <w:szCs w:val="28"/>
          <w:lang w:val="en-GB"/>
        </w:rPr>
        <w:t xml:space="preserve">Maintaining </w:t>
      </w:r>
      <w:r>
        <w:rPr>
          <w:b w:val="false"/>
          <w:bCs w:val="false"/>
          <w:sz w:val="28"/>
          <w:szCs w:val="28"/>
          <w:lang w:val="en-GB"/>
        </w:rPr>
        <w:t>the quality of manufacturing products at any cost.</w:t>
      </w:r>
    </w:p>
    <w:p>
      <w:pPr>
        <w:pStyle w:val="style179"/>
        <w:numPr>
          <w:ilvl w:val="0"/>
          <w:numId w:val="0"/>
        </w:numPr>
        <w:ind w:left="720" w:firstLine="0"/>
        <w:rPr>
          <w:b/>
          <w:bCs/>
          <w:sz w:val="32"/>
          <w:szCs w:val="32"/>
          <w:lang w:val="en-GB"/>
        </w:rPr>
      </w:pPr>
    </w:p>
    <w:p>
      <w:pPr>
        <w:pStyle w:val="style0"/>
        <w:numPr>
          <w:ilvl w:val="0"/>
          <w:numId w:val="0"/>
        </w:num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Goals:</w:t>
      </w:r>
    </w:p>
    <w:p>
      <w:pPr>
        <w:pStyle w:val="style179"/>
        <w:numPr>
          <w:ilvl w:val="0"/>
          <w:numId w:val="20"/>
        </w:numPr>
        <w:rPr>
          <w:b/>
          <w:bCs/>
          <w:sz w:val="32"/>
          <w:szCs w:val="32"/>
          <w:lang w:val="en-GB"/>
        </w:rPr>
      </w:pPr>
      <w:r>
        <w:rPr>
          <w:b w:val="false"/>
          <w:bCs w:val="false"/>
          <w:sz w:val="28"/>
          <w:szCs w:val="28"/>
          <w:lang w:val="en-GB"/>
        </w:rPr>
        <w:t>To have respected pla</w:t>
      </w:r>
      <w:r>
        <w:rPr>
          <w:b w:val="false"/>
          <w:bCs w:val="false"/>
          <w:sz w:val="28"/>
          <w:szCs w:val="28"/>
          <w:lang w:val="en-GB"/>
        </w:rPr>
        <w:t xml:space="preserve">ce in top 5 companies of </w:t>
      </w:r>
      <w:r>
        <w:rPr>
          <w:b w:val="false"/>
          <w:bCs w:val="false"/>
          <w:sz w:val="28"/>
          <w:szCs w:val="28"/>
          <w:lang w:val="en-GB"/>
        </w:rPr>
        <w:t xml:space="preserve">India's </w:t>
      </w:r>
      <w:r>
        <w:rPr>
          <w:b w:val="false"/>
          <w:bCs w:val="false"/>
          <w:sz w:val="28"/>
          <w:szCs w:val="28"/>
          <w:lang w:val="en-GB"/>
        </w:rPr>
        <w:t>FMCG in</w:t>
      </w:r>
      <w:r>
        <w:rPr>
          <w:b w:val="false"/>
          <w:bCs w:val="false"/>
          <w:sz w:val="28"/>
          <w:szCs w:val="28"/>
          <w:lang w:val="en-GB"/>
        </w:rPr>
        <w:t>du</w:t>
      </w:r>
      <w:r>
        <w:rPr>
          <w:b w:val="false"/>
          <w:bCs w:val="false"/>
          <w:sz w:val="28"/>
          <w:szCs w:val="28"/>
          <w:lang w:val="en-GB"/>
        </w:rPr>
        <w:t xml:space="preserve">stries with having </w:t>
      </w:r>
      <w:r>
        <w:rPr>
          <w:b w:val="false"/>
          <w:bCs w:val="false"/>
          <w:sz w:val="28"/>
          <w:szCs w:val="28"/>
          <w:lang w:val="en-GB"/>
        </w:rPr>
        <w:t xml:space="preserve">Brand name </w:t>
      </w:r>
      <w:r>
        <w:rPr>
          <w:b w:val="false"/>
          <w:bCs w:val="false"/>
          <w:sz w:val="28"/>
          <w:szCs w:val="28"/>
          <w:lang w:val="en-GB"/>
        </w:rPr>
        <w:t>like "ITC" by 2037.</w:t>
      </w:r>
    </w:p>
    <w:p>
      <w:pPr>
        <w:pStyle w:val="style179"/>
        <w:numPr>
          <w:ilvl w:val="0"/>
          <w:numId w:val="20"/>
        </w:numPr>
        <w:rPr>
          <w:b/>
          <w:bCs/>
          <w:sz w:val="32"/>
          <w:szCs w:val="32"/>
          <w:lang w:val="en-GB"/>
        </w:rPr>
      </w:pPr>
      <w:r>
        <w:rPr>
          <w:b w:val="false"/>
          <w:bCs w:val="false"/>
          <w:sz w:val="28"/>
          <w:szCs w:val="28"/>
          <w:lang w:val="en-GB"/>
        </w:rPr>
        <w:t>Will be " great place to work" for employees.</w:t>
      </w:r>
    </w:p>
    <w:p>
      <w:pPr>
        <w:pStyle w:val="style179"/>
        <w:numPr>
          <w:ilvl w:val="0"/>
          <w:numId w:val="20"/>
        </w:numPr>
        <w:rPr>
          <w:b/>
          <w:bCs/>
          <w:sz w:val="32"/>
          <w:szCs w:val="32"/>
          <w:lang w:val="en-GB"/>
        </w:rPr>
      </w:pPr>
      <w:r>
        <w:rPr>
          <w:b w:val="false"/>
          <w:bCs w:val="false"/>
          <w:sz w:val="28"/>
          <w:szCs w:val="28"/>
          <w:lang w:val="en-GB"/>
        </w:rPr>
        <w:t>To connect people with health, productivity</w:t>
      </w:r>
      <w:r>
        <w:rPr>
          <w:b w:val="false"/>
          <w:bCs w:val="false"/>
          <w:sz w:val="28"/>
          <w:szCs w:val="28"/>
          <w:lang w:val="en-GB"/>
        </w:rPr>
        <w:t xml:space="preserve"> &amp; progress by providing q</w:t>
      </w:r>
      <w:r>
        <w:rPr>
          <w:b w:val="false"/>
          <w:bCs w:val="false"/>
          <w:sz w:val="28"/>
          <w:szCs w:val="28"/>
          <w:lang w:val="en-GB"/>
        </w:rPr>
        <w:t>uality solution</w:t>
      </w:r>
      <w:r>
        <w:rPr>
          <w:b w:val="false"/>
          <w:bCs w:val="false"/>
          <w:sz w:val="28"/>
          <w:szCs w:val="28"/>
          <w:lang w:val="en-GB"/>
        </w:rPr>
        <w:t>s.</w:t>
      </w:r>
    </w:p>
    <w:p>
      <w:pPr>
        <w:pStyle w:val="style179"/>
        <w:numPr>
          <w:ilvl w:val="0"/>
          <w:numId w:val="0"/>
        </w:numPr>
        <w:ind w:left="720" w:firstLine="0"/>
        <w:rPr>
          <w:b/>
          <w:bCs/>
          <w:sz w:val="32"/>
          <w:szCs w:val="32"/>
          <w:lang w:val="en-GB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b/>
          <w:bCs/>
          <w:sz w:val="32"/>
          <w:szCs w:val="32"/>
          <w:lang w:val="en-GB"/>
        </w:rPr>
      </w:pPr>
    </w:p>
    <w:p>
      <w:pPr>
        <w:pStyle w:val="style0"/>
        <w:numPr>
          <w:ilvl w:val="0"/>
          <w:numId w:val="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GB"/>
        </w:rPr>
        <w:t xml:space="preserve"> </w:t>
      </w:r>
    </w:p>
    <w:p>
      <w:pPr>
        <w:pStyle w:val="style179"/>
        <w:numPr>
          <w:ilvl w:val="0"/>
          <w:numId w:val="0"/>
        </w:numPr>
        <w:ind w:left="720" w:firstLine="0"/>
        <w:rPr/>
      </w:pPr>
      <w:r>
        <w:rPr>
          <w:b/>
          <w:bCs/>
          <w:sz w:val="32"/>
          <w:szCs w:val="32"/>
          <w:lang w:val="en-GB"/>
        </w:rPr>
        <w:t xml:space="preserve"> 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</w:t>
      </w:r>
      <w:r>
        <w:rPr>
          <w:b/>
          <w:bCs/>
          <w:sz w:val="32"/>
          <w:szCs w:val="32"/>
          <w:u w:val="none"/>
          <w:lang w:val="en-GB"/>
        </w:rPr>
        <w:t xml:space="preserve">          </w:t>
      </w:r>
      <w:r>
        <w:rPr>
          <w:b/>
          <w:bCs/>
          <w:sz w:val="32"/>
          <w:szCs w:val="32"/>
          <w:u w:val="none"/>
          <w:lang w:val="en-GB"/>
        </w:rPr>
        <w:t xml:space="preserve">    </w:t>
      </w:r>
      <w:r>
        <w:rPr>
          <w:b/>
          <w:bCs/>
          <w:sz w:val="32"/>
          <w:szCs w:val="32"/>
          <w:u w:val="none"/>
          <w:lang w:val="en-GB"/>
        </w:rPr>
        <w:t>B.</w:t>
      </w:r>
      <w:r>
        <w:rPr>
          <w:b/>
          <w:bCs/>
          <w:sz w:val="32"/>
          <w:szCs w:val="32"/>
          <w:u w:val="none"/>
          <w:lang w:val="en-GB"/>
        </w:rPr>
        <w:t>6 Promoters &amp; managing group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960"/>
        <w:gridCol w:w="4555"/>
      </w:tblGrid>
      <w:tr>
        <w:trPr/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Chairman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Mr.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Himatbhai pokia</w:t>
            </w:r>
          </w:p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Mr.Sureshbhai poki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a</w:t>
            </w:r>
          </w:p>
        </w:tc>
      </w:tr>
      <w:tr>
        <w:tblPrEx/>
        <w:trPr/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H.O.D.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Mr.Mehulbhai virani</w:t>
            </w:r>
          </w:p>
        </w:tc>
      </w:tr>
      <w:tr>
        <w:tblPrEx/>
        <w:trPr/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General Manager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Mr.Rake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sh mandivivala</w:t>
            </w:r>
          </w:p>
        </w:tc>
      </w:tr>
      <w:tr>
        <w:tblPrEx/>
        <w:trPr/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production 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Manager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Mr.Vishalbhai Ba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ndery</w:t>
            </w:r>
          </w:p>
        </w:tc>
      </w:tr>
      <w:tr>
        <w:tblPrEx/>
        <w:trPr/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Finance Manager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Mr.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Shaileshbhai</w:t>
            </w:r>
          </w:p>
        </w:tc>
      </w:tr>
      <w:tr>
        <w:tblPrEx/>
        <w:trPr/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Marketing Manager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Mr.Maheshbhai khanpa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ra</w:t>
            </w:r>
          </w:p>
        </w:tc>
      </w:tr>
    </w:tbl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jc w:val="both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t xml:space="preserve">                        </w:t>
      </w:r>
      <w:r>
        <w:rPr>
          <w:b/>
          <w:bCs/>
          <w:sz w:val="32"/>
          <w:szCs w:val="32"/>
          <w:u w:val="none"/>
          <w:lang w:val="en-GB"/>
        </w:rPr>
        <w:t>B.7 Organizatio</w:t>
      </w:r>
      <w:r>
        <w:rPr>
          <w:b/>
          <w:bCs/>
          <w:sz w:val="32"/>
          <w:szCs w:val="32"/>
          <w:u w:val="none"/>
          <w:lang w:val="en-GB"/>
        </w:rPr>
        <w:t>n</w:t>
      </w:r>
      <w:r>
        <w:rPr>
          <w:b/>
          <w:bCs/>
          <w:sz w:val="32"/>
          <w:szCs w:val="32"/>
          <w:u w:val="none"/>
          <w:lang w:val="en-GB"/>
        </w:rPr>
        <w:t xml:space="preserve"> </w:t>
      </w:r>
      <w:r>
        <w:rPr>
          <w:b/>
          <w:bCs/>
          <w:sz w:val="32"/>
          <w:szCs w:val="32"/>
          <w:u w:val="none"/>
          <w:lang w:val="en-GB"/>
        </w:rPr>
        <w:t>St</w:t>
      </w:r>
      <w:r>
        <w:rPr>
          <w:b/>
          <w:bCs/>
          <w:sz w:val="32"/>
          <w:szCs w:val="32"/>
          <w:u w:val="none"/>
          <w:lang w:val="en-GB"/>
        </w:rPr>
        <w:t>ru</w:t>
      </w:r>
      <w:r>
        <w:rPr>
          <w:b/>
          <w:bCs/>
          <w:sz w:val="32"/>
          <w:szCs w:val="32"/>
          <w:u w:val="none"/>
          <w:lang w:val="en-GB"/>
        </w:rPr>
        <w:t>cture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 w:val="false"/>
          <w:bCs w:val="false"/>
          <w:sz w:val="28"/>
          <w:szCs w:val="28"/>
        </w:rPr>
      </w:pPr>
      <w:r>
        <w:rPr>
          <w:sz w:val="28"/>
          <w:szCs w:val="28"/>
          <w:lang w:val="en-GB"/>
        </w:rPr>
        <w:t xml:space="preserve">               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"</w:t>
      </w:r>
      <w:r>
        <w:rPr>
          <w:b/>
          <w:bCs/>
          <w:sz w:val="28"/>
          <w:szCs w:val="28"/>
          <w:lang w:val="en-GB"/>
        </w:rPr>
        <w:t xml:space="preserve">KHUSHBOO" </w:t>
      </w:r>
      <w:r>
        <w:rPr>
          <w:b w:val="false"/>
          <w:bCs w:val="false"/>
          <w:sz w:val="28"/>
          <w:szCs w:val="28"/>
          <w:lang w:val="en-GB"/>
        </w:rPr>
        <w:t xml:space="preserve">is a learn organization, a strategy </w:t>
      </w:r>
      <w:r>
        <w:rPr>
          <w:b w:val="false"/>
          <w:bCs w:val="false"/>
          <w:sz w:val="28"/>
          <w:szCs w:val="28"/>
          <w:lang w:val="en-GB"/>
        </w:rPr>
        <w:t xml:space="preserve"> that</w:t>
      </w:r>
      <w:r>
        <w:rPr>
          <w:b w:val="false"/>
          <w:bCs w:val="false"/>
          <w:sz w:val="28"/>
          <w:szCs w:val="28"/>
          <w:lang w:val="en-GB"/>
        </w:rPr>
        <w:t xml:space="preserve"> is beli</w:t>
      </w:r>
      <w:r>
        <w:rPr>
          <w:b w:val="false"/>
          <w:bCs w:val="false"/>
          <w:sz w:val="28"/>
          <w:szCs w:val="28"/>
          <w:lang w:val="en-GB"/>
        </w:rPr>
        <w:t>eved to provide i</w:t>
      </w:r>
      <w:r>
        <w:rPr>
          <w:b w:val="false"/>
          <w:bCs w:val="false"/>
          <w:sz w:val="28"/>
          <w:szCs w:val="28"/>
          <w:lang w:val="en-GB"/>
        </w:rPr>
        <w:t>t with a cost advantage</w:t>
      </w:r>
      <w:r>
        <w:rPr>
          <w:b w:val="false"/>
          <w:bCs w:val="false"/>
          <w:sz w:val="28"/>
          <w:szCs w:val="28"/>
          <w:lang w:val="en-GB"/>
        </w:rPr>
        <w:t>.At its headq</w:t>
      </w:r>
      <w:r>
        <w:rPr>
          <w:b w:val="false"/>
          <w:bCs w:val="false"/>
          <w:sz w:val="28"/>
          <w:szCs w:val="28"/>
          <w:lang w:val="en-GB"/>
        </w:rPr>
        <w:t xml:space="preserve">uaters </w:t>
      </w:r>
      <w:r>
        <w:rPr>
          <w:b w:val="false"/>
          <w:bCs w:val="false"/>
          <w:sz w:val="28"/>
          <w:szCs w:val="28"/>
          <w:lang w:val="en-GB"/>
        </w:rPr>
        <w:t>in De</w:t>
      </w:r>
      <w:r>
        <w:rPr>
          <w:b w:val="false"/>
          <w:bCs w:val="false"/>
          <w:sz w:val="28"/>
          <w:szCs w:val="28"/>
          <w:lang w:val="en-GB"/>
        </w:rPr>
        <w:t>rdi(kum.) Fo</w:t>
      </w:r>
      <w:r>
        <w:rPr>
          <w:b w:val="false"/>
          <w:bCs w:val="false"/>
          <w:sz w:val="28"/>
          <w:szCs w:val="28"/>
          <w:lang w:val="en-GB"/>
        </w:rPr>
        <w:t>ur general manager and four assistant ma</w:t>
      </w:r>
      <w:r>
        <w:rPr>
          <w:b w:val="false"/>
          <w:bCs w:val="false"/>
          <w:sz w:val="28"/>
          <w:szCs w:val="28"/>
          <w:lang w:val="en-GB"/>
        </w:rPr>
        <w:t>nager</w:t>
      </w:r>
      <w:r>
        <w:rPr>
          <w:b w:val="false"/>
          <w:bCs w:val="false"/>
          <w:sz w:val="28"/>
          <w:szCs w:val="28"/>
          <w:lang w:val="en-GB"/>
        </w:rPr>
        <w:t xml:space="preserve">s assist the managing director the four </w:t>
      </w:r>
      <w:r>
        <w:rPr>
          <w:b w:val="false"/>
          <w:bCs w:val="false"/>
          <w:sz w:val="28"/>
          <w:szCs w:val="28"/>
          <w:lang w:val="en-GB"/>
        </w:rPr>
        <w:t xml:space="preserve">AGMs ,look after </w:t>
      </w:r>
      <w:r>
        <w:rPr>
          <w:b w:val="false"/>
          <w:bCs w:val="false"/>
          <w:sz w:val="28"/>
          <w:szCs w:val="28"/>
          <w:lang w:val="en-GB"/>
        </w:rPr>
        <w:t>the functio</w:t>
      </w:r>
      <w:r>
        <w:rPr>
          <w:b w:val="false"/>
          <w:bCs w:val="false"/>
          <w:sz w:val="28"/>
          <w:szCs w:val="28"/>
          <w:lang w:val="en-GB"/>
        </w:rPr>
        <w:t>ns of marketing, systems</w:t>
      </w:r>
      <w:r>
        <w:rPr>
          <w:b w:val="false"/>
          <w:bCs w:val="false"/>
          <w:sz w:val="28"/>
          <w:szCs w:val="28"/>
          <w:lang w:val="en-GB"/>
        </w:rPr>
        <w:t>,</w:t>
      </w:r>
      <w:r>
        <w:rPr>
          <w:b w:val="false"/>
          <w:bCs w:val="false"/>
          <w:sz w:val="28"/>
          <w:szCs w:val="28"/>
          <w:lang w:val="en-GB"/>
        </w:rPr>
        <w:t>cooperative services and technical projects</w:t>
      </w:r>
      <w:r>
        <w:rPr>
          <w:b w:val="false"/>
          <w:bCs w:val="false"/>
          <w:sz w:val="28"/>
          <w:szCs w:val="28"/>
          <w:lang w:val="en-GB"/>
        </w:rPr>
        <w:t xml:space="preserve"> </w:t>
      </w:r>
      <w:r>
        <w:rPr>
          <w:b w:val="false"/>
          <w:bCs w:val="false"/>
          <w:sz w:val="28"/>
          <w:szCs w:val="28"/>
          <w:lang w:val="en-GB"/>
        </w:rPr>
        <w:t>Respectively</w:t>
      </w:r>
      <w:r>
        <w:rPr>
          <w:b w:val="false"/>
          <w:bCs w:val="false"/>
          <w:sz w:val="28"/>
          <w:szCs w:val="28"/>
          <w:lang w:val="en-GB"/>
        </w:rPr>
        <w:t xml:space="preserve">.The four general manager </w:t>
      </w:r>
      <w:r>
        <w:rPr>
          <w:b w:val="false"/>
          <w:bCs w:val="false"/>
          <w:sz w:val="28"/>
          <w:szCs w:val="28"/>
          <w:lang w:val="en-GB"/>
        </w:rPr>
        <w:t>are in charge of mar</w:t>
      </w:r>
      <w:r>
        <w:rPr>
          <w:b w:val="false"/>
          <w:bCs w:val="false"/>
          <w:sz w:val="28"/>
          <w:szCs w:val="28"/>
          <w:lang w:val="en-GB"/>
        </w:rPr>
        <w:t xml:space="preserve">keting </w:t>
      </w:r>
      <w:r>
        <w:rPr>
          <w:b w:val="false"/>
          <w:bCs w:val="false"/>
          <w:sz w:val="28"/>
          <w:szCs w:val="28"/>
          <w:lang w:val="en-GB"/>
        </w:rPr>
        <w:t xml:space="preserve">(dairy products).Human resources, development and marketing finance and </w:t>
      </w:r>
      <w:r>
        <w:rPr>
          <w:b w:val="false"/>
          <w:bCs w:val="false"/>
          <w:sz w:val="28"/>
          <w:szCs w:val="28"/>
          <w:lang w:val="en-GB"/>
        </w:rPr>
        <w:t>quality assur</w:t>
      </w:r>
      <w:r>
        <w:rPr>
          <w:b w:val="false"/>
          <w:bCs w:val="false"/>
          <w:sz w:val="28"/>
          <w:szCs w:val="28"/>
          <w:lang w:val="en-GB"/>
        </w:rPr>
        <w:t xml:space="preserve">ance, </w:t>
      </w:r>
      <w:r>
        <w:rPr>
          <w:b w:val="false"/>
          <w:bCs w:val="false"/>
          <w:sz w:val="28"/>
          <w:szCs w:val="28"/>
          <w:lang w:val="en-GB"/>
        </w:rPr>
        <w:t>respectively.</w:t>
      </w:r>
    </w:p>
    <w:p>
      <w:pPr>
        <w:pStyle w:val="style0"/>
        <w:jc w:val="both"/>
        <w:rPr>
          <w:lang w:val="en-GB"/>
        </w:rPr>
      </w:pPr>
    </w:p>
    <w:p>
      <w:pPr>
        <w:pStyle w:val="style0"/>
        <w:jc w:val="both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GB"/>
        </w:rPr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</w:t>
      </w:r>
      <w:r>
        <w:rPr>
          <w:b/>
          <w:bCs/>
          <w:sz w:val="32"/>
          <w:szCs w:val="32"/>
          <w:u w:val="none"/>
          <w:lang w:val="en-GB"/>
        </w:rPr>
        <w:t>B.8 Contribution of firm in the Industry</w:t>
      </w:r>
    </w:p>
    <w:p>
      <w:pPr>
        <w:pStyle w:val="style0"/>
        <w:ind w:firstLine="993"/>
        <w:rPr/>
      </w:pPr>
    </w:p>
    <w:p>
      <w:pPr>
        <w:pStyle w:val="style179"/>
        <w:rPr/>
      </w:pPr>
      <w:r>
        <w:rPr>
          <w:rFonts w:ascii="Times New Roman" w:hAnsi="Times New Roman"/>
          <w:b/>
          <w:sz w:val="32"/>
          <w:szCs w:val="32"/>
          <w:u w:val="single"/>
        </w:rPr>
        <w:t>Testing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of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Product:</w:t>
      </w:r>
    </w:p>
    <w:p>
      <w:pPr>
        <w:pStyle w:val="style179"/>
        <w:ind w:left="1713"/>
        <w:rPr/>
      </w:pPr>
    </w:p>
    <w:p>
      <w:pPr>
        <w:pStyle w:val="style179"/>
        <w:spacing w:lineRule="auto" w:line="360"/>
        <w:ind w:left="0" w:firstLine="851"/>
        <w:jc w:val="both"/>
        <w:rPr/>
      </w:pPr>
      <w:r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important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process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Products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quality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good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our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sellings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volume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law.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good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quality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control.</w:t>
      </w:r>
    </w:p>
    <w:p>
      <w:pPr>
        <w:pStyle w:val="style179"/>
        <w:spacing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No.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sample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from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control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unit</w:t>
      </w:r>
    </w:p>
    <w:p>
      <w:pPr>
        <w:pStyle w:val="style179"/>
        <w:spacing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Date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testing</w:t>
      </w:r>
    </w:p>
    <w:p>
      <w:pPr>
        <w:pStyle w:val="style179"/>
        <w:spacing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Date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purchase</w:t>
      </w:r>
    </w:p>
    <w:p>
      <w:pPr>
        <w:pStyle w:val="style0"/>
        <w:spacing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Human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Power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today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sector.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news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staff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human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utility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human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done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those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which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not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person.</w:t>
      </w:r>
    </w:p>
    <w:p>
      <w:pPr>
        <w:pStyle w:val="style0"/>
        <w:spacing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company'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started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always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fulfil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their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requirement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human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just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become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importance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human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utility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important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each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every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well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without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help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human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together.</w:t>
      </w:r>
    </w:p>
    <w:p>
      <w:pPr>
        <w:pStyle w:val="style0"/>
        <w:spacing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importance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human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always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become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industrial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sector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environment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got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done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must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required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human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done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company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work.</w:t>
      </w:r>
    </w:p>
    <w:p>
      <w:pPr>
        <w:pStyle w:val="style0"/>
        <w:rPr/>
      </w:pPr>
    </w:p>
    <w:p>
      <w:pPr>
        <w:pStyle w:val="style0"/>
        <w:spacing w:lineRule="auto" w:line="360"/>
        <w:rPr/>
      </w:pPr>
      <w:r>
        <w:br w:type="page"/>
      </w:r>
    </w:p>
    <w:p>
      <w:pPr>
        <w:pStyle w:val="style0"/>
        <w:tabs>
          <w:tab w:val="left" w:leader="none" w:pos="1080"/>
        </w:tabs>
        <w:spacing w:lineRule="auto" w:line="360"/>
        <w:rPr/>
      </w:pPr>
      <w:r>
        <w:rPr>
          <w:b/>
          <w:color w:val="244061"/>
          <w:sz w:val="100"/>
          <w:szCs w:val="100"/>
          <w:lang w:val="en-US"/>
        </w:rPr>
        <w:t xml:space="preserve">    </w:t>
      </w:r>
      <w:r>
        <w:rPr>
          <w:b/>
          <w:color w:val="244061"/>
          <w:sz w:val="100"/>
          <w:szCs w:val="100"/>
        </w:rPr>
        <w:t>PRODUCTI</w:t>
      </w:r>
      <w:r>
        <w:rPr>
          <w:b/>
          <w:color w:val="244061"/>
          <w:sz w:val="100"/>
          <w:szCs w:val="100"/>
          <w:lang w:val="en-US"/>
        </w:rPr>
        <w:t>ON</w:t>
      </w:r>
      <w:r>
        <w:rPr>
          <w:b/>
          <w:color w:val="244061"/>
          <w:sz w:val="100"/>
          <w:szCs w:val="100"/>
          <w:lang w:val="en-US"/>
        </w:rPr>
        <w:t xml:space="preserve"> </w:t>
      </w:r>
      <w:r>
        <w:rPr>
          <w:b/>
          <w:color w:val="244061"/>
          <w:sz w:val="100"/>
          <w:szCs w:val="100"/>
          <w:lang w:val="en-US"/>
        </w:rPr>
        <w:t xml:space="preserve"> </w:t>
      </w:r>
      <w:r>
        <w:rPr>
          <w:b/>
          <w:color w:val="244061"/>
          <w:sz w:val="100"/>
          <w:szCs w:val="100"/>
          <w:lang w:val="en-US"/>
        </w:rPr>
        <w:t xml:space="preserve"> </w:t>
      </w:r>
    </w:p>
    <w:p>
      <w:pPr>
        <w:pStyle w:val="style0"/>
        <w:rPr/>
      </w:pPr>
      <w:r>
        <w:rPr>
          <w:b/>
          <w:color w:val="244061"/>
          <w:sz w:val="100"/>
          <w:szCs w:val="100"/>
          <w:lang w:val="en-US"/>
        </w:rPr>
        <w:t xml:space="preserve"> </w:t>
      </w:r>
      <w:r>
        <w:rPr>
          <w:b/>
          <w:color w:val="244061"/>
          <w:sz w:val="100"/>
          <w:szCs w:val="100"/>
          <w:lang w:val="en-US"/>
        </w:rPr>
        <w:t xml:space="preserve">  </w:t>
      </w:r>
      <w:r>
        <w:rPr>
          <w:b/>
          <w:color w:val="244061"/>
          <w:sz w:val="100"/>
          <w:szCs w:val="100"/>
          <w:lang w:val="en-US"/>
        </w:rPr>
        <w:t>D</w:t>
      </w:r>
      <w:r>
        <w:rPr>
          <w:b/>
          <w:color w:val="244061"/>
          <w:sz w:val="100"/>
          <w:szCs w:val="100"/>
          <w:lang w:val="en-US"/>
        </w:rPr>
        <w:t>EPAR</w:t>
      </w: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margin">
              <wp:posOffset>318512</wp:posOffset>
            </wp:positionH>
            <wp:positionV relativeFrom="margin">
              <wp:posOffset>3598645</wp:posOffset>
            </wp:positionV>
            <wp:extent cx="4997432" cy="3574441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97432" cy="357444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color w:val="244061"/>
          <w:sz w:val="100"/>
          <w:szCs w:val="100"/>
          <w:lang w:val="en-US"/>
        </w:rPr>
        <w:t>TMEN</w:t>
      </w:r>
      <w:r>
        <w:rPr>
          <w:b/>
          <w:color w:val="244061"/>
          <w:sz w:val="100"/>
          <w:szCs w:val="100"/>
          <w:lang w:val="en-US"/>
        </w:rPr>
        <w:t>T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  <w:lang w:val="en-GB"/>
        </w:rPr>
        <w:t xml:space="preserve">                                               </w:t>
      </w:r>
      <w:r>
        <w:rPr>
          <w:b/>
          <w:bCs/>
          <w:sz w:val="32"/>
          <w:szCs w:val="32"/>
          <w:u w:val="none"/>
          <w:lang w:val="en-GB"/>
        </w:rPr>
        <w:t xml:space="preserve"> </w:t>
      </w:r>
      <w:r>
        <w:rPr>
          <w:b/>
          <w:bCs/>
          <w:sz w:val="32"/>
          <w:szCs w:val="32"/>
          <w:u w:val="none"/>
          <w:lang w:val="en-GB"/>
        </w:rPr>
        <w:t>INDE</w:t>
      </w:r>
      <w:r>
        <w:rPr>
          <w:b/>
          <w:bCs/>
          <w:sz w:val="32"/>
          <w:szCs w:val="32"/>
          <w:u w:val="none"/>
          <w:lang w:val="en-GB"/>
        </w:rPr>
        <w:t>X</w:t>
      </w:r>
    </w:p>
    <w:tbl>
      <w:tblPr>
        <w:tblStyle w:val="style2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534"/>
        <w:gridCol w:w="4142"/>
        <w:gridCol w:w="2839"/>
      </w:tblGrid>
      <w:tr>
        <w:trPr/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  <w:u w:val="none"/>
              </w:rPr>
            </w:pPr>
            <w:r>
              <w:rPr>
                <w:b/>
                <w:bCs/>
                <w:sz w:val="32"/>
                <w:szCs w:val="32"/>
                <w:u w:val="none"/>
                <w:lang w:val="en-GB"/>
              </w:rPr>
              <w:t>No.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  <w:u w:val="none"/>
              </w:rPr>
            </w:pPr>
            <w:r>
              <w:rPr>
                <w:b/>
                <w:bCs/>
                <w:sz w:val="32"/>
                <w:szCs w:val="32"/>
                <w:u w:val="none"/>
                <w:lang w:val="en-GB"/>
              </w:rPr>
              <w:t>Section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  <w:u w:val="none"/>
              </w:rPr>
            </w:pPr>
            <w:r>
              <w:rPr>
                <w:b/>
                <w:bCs/>
                <w:sz w:val="32"/>
                <w:szCs w:val="32"/>
                <w:u w:val="none"/>
                <w:lang w:val="en-GB"/>
              </w:rPr>
              <w:t>Pg.no.</w:t>
            </w:r>
          </w:p>
        </w:tc>
      </w:tr>
      <w:tr>
        <w:tblPrEx/>
        <w:trPr/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2.1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Intr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oduction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  <w:u w:val="none"/>
              </w:rPr>
            </w:pPr>
          </w:p>
        </w:tc>
      </w:tr>
      <w:tr>
        <w:tblPrEx/>
        <w:trPr/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2.2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O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rganisation S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tructure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  <w:u w:val="none"/>
              </w:rPr>
            </w:pPr>
          </w:p>
        </w:tc>
      </w:tr>
      <w:tr>
        <w:tblPrEx/>
        <w:trPr/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2.3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Types of products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  <w:u w:val="none"/>
              </w:rPr>
            </w:pPr>
          </w:p>
        </w:tc>
      </w:tr>
      <w:tr>
        <w:tblPrEx/>
        <w:trPr/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2.4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Raw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 material &amp; Sources of raw ma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terial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  <w:u w:val="none"/>
              </w:rPr>
            </w:pPr>
          </w:p>
        </w:tc>
      </w:tr>
      <w:tr>
        <w:tblPrEx/>
        <w:trPr/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2.5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Manufacturing process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  <w:u w:val="none"/>
              </w:rPr>
            </w:pPr>
          </w:p>
        </w:tc>
      </w:tr>
      <w:tr>
        <w:tblPrEx/>
        <w:trPr/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2.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6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Plant lay out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  <w:u w:val="none"/>
              </w:rPr>
            </w:pPr>
          </w:p>
        </w:tc>
      </w:tr>
      <w:tr>
        <w:tblPrEx/>
        <w:trPr/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2.7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Installed &amp; utilized capacity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  <w:u w:val="none"/>
              </w:rPr>
            </w:pPr>
          </w:p>
        </w:tc>
      </w:tr>
      <w:tr>
        <w:tblPrEx/>
        <w:trPr/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2.8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Quality control &amp; inspection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2"/>
                <w:szCs w:val="32"/>
                <w:u w:val="none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</w:t>
      </w:r>
      <w:r>
        <w:rPr>
          <w:b/>
          <w:bCs/>
          <w:sz w:val="32"/>
          <w:szCs w:val="32"/>
          <w:u w:val="none"/>
          <w:lang w:val="en-GB"/>
        </w:rPr>
        <w:t xml:space="preserve">                     </w:t>
      </w:r>
      <w:r>
        <w:rPr>
          <w:b/>
          <w:bCs/>
          <w:sz w:val="32"/>
          <w:szCs w:val="32"/>
          <w:u w:val="none"/>
          <w:lang w:val="en-GB"/>
        </w:rPr>
        <w:t xml:space="preserve">    2.1 INTRODUCTION</w:t>
      </w:r>
    </w:p>
    <w:p>
      <w:pPr>
        <w:pStyle w:val="style0"/>
        <w:rPr/>
      </w:pPr>
    </w:p>
    <w:p>
      <w:pPr>
        <w:pStyle w:val="style0"/>
        <w:jc w:val="both"/>
        <w:rPr>
          <w:sz w:val="24"/>
          <w:szCs w:val="24"/>
          <w:lang w:val="en-GB"/>
        </w:rPr>
      </w:pPr>
      <w:r>
        <w:rPr>
          <w:lang w:val="en-GB"/>
        </w:rPr>
        <w:t xml:space="preserve">                       </w:t>
      </w:r>
      <w:r>
        <w:t xml:space="preserve"> </w:t>
      </w:r>
      <w:r>
        <w:rPr>
          <w:sz w:val="24"/>
          <w:szCs w:val="24"/>
          <w:lang w:val="en-GB"/>
        </w:rPr>
        <w:t xml:space="preserve">There has been little </w:t>
      </w:r>
      <w:r>
        <w:rPr>
          <w:sz w:val="24"/>
          <w:szCs w:val="24"/>
          <w:lang w:val="en-GB"/>
        </w:rPr>
        <w:t xml:space="preserve">tradition of </w:t>
      </w:r>
      <w:r>
        <w:rPr>
          <w:sz w:val="24"/>
          <w:szCs w:val="24"/>
          <w:lang w:val="en-GB"/>
        </w:rPr>
        <w:t xml:space="preserve">Icecream production </w:t>
      </w:r>
      <w:r>
        <w:rPr>
          <w:sz w:val="24"/>
          <w:szCs w:val="24"/>
          <w:lang w:val="en-GB"/>
        </w:rPr>
        <w:t>in tropical countries b</w:t>
      </w:r>
      <w:r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>cause of the requirement</w:t>
      </w:r>
      <w:r>
        <w:rPr>
          <w:sz w:val="24"/>
          <w:szCs w:val="24"/>
          <w:lang w:val="en-GB"/>
        </w:rPr>
        <w:t xml:space="preserve"> for refr</w:t>
      </w:r>
      <w:r>
        <w:rPr>
          <w:sz w:val="24"/>
          <w:szCs w:val="24"/>
          <w:lang w:val="en-GB"/>
        </w:rPr>
        <w:t>igerated production equipment and frozen storage. Now demand i</w:t>
      </w:r>
      <w:r>
        <w:rPr>
          <w:sz w:val="24"/>
          <w:szCs w:val="24"/>
          <w:lang w:val="en-GB"/>
        </w:rPr>
        <w:t xml:space="preserve">s </w:t>
      </w:r>
      <w:r>
        <w:rPr>
          <w:sz w:val="24"/>
          <w:szCs w:val="24"/>
          <w:lang w:val="en-GB"/>
        </w:rPr>
        <w:t xml:space="preserve">increasing for </w:t>
      </w:r>
      <w:r>
        <w:rPr>
          <w:sz w:val="24"/>
          <w:szCs w:val="24"/>
          <w:lang w:val="en-GB"/>
        </w:rPr>
        <w:t xml:space="preserve">Icecream </w:t>
      </w:r>
      <w:r>
        <w:rPr>
          <w:sz w:val="24"/>
          <w:szCs w:val="24"/>
          <w:lang w:val="en-GB"/>
        </w:rPr>
        <w:t xml:space="preserve">n </w:t>
      </w:r>
      <w:r>
        <w:rPr>
          <w:sz w:val="24"/>
          <w:szCs w:val="24"/>
          <w:lang w:val="en-GB"/>
        </w:rPr>
        <w:t>many large towns and cities, and it has The potential to be a profitable prod</w:t>
      </w:r>
      <w:r>
        <w:rPr>
          <w:sz w:val="24"/>
          <w:szCs w:val="24"/>
          <w:lang w:val="en-GB"/>
        </w:rPr>
        <w:t>uct</w:t>
      </w:r>
      <w:r>
        <w:rPr>
          <w:sz w:val="24"/>
          <w:szCs w:val="24"/>
          <w:lang w:val="en-GB"/>
        </w:rPr>
        <w:t xml:space="preserve"> for small scale </w:t>
      </w:r>
      <w:r>
        <w:rPr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 xml:space="preserve">airies. </w:t>
      </w:r>
      <w:r>
        <w:rPr>
          <w:sz w:val="24"/>
          <w:szCs w:val="24"/>
          <w:lang w:val="en-GB"/>
        </w:rPr>
        <w:t xml:space="preserve">  </w:t>
      </w:r>
    </w:p>
    <w:p>
      <w:pPr>
        <w:pStyle w:val="style0"/>
        <w:jc w:val="both"/>
        <w:rPr>
          <w:sz w:val="24"/>
          <w:szCs w:val="24"/>
          <w:lang w:val="en-GB"/>
        </w:rPr>
      </w:pPr>
    </w:p>
    <w:p>
      <w:pPr>
        <w:pStyle w:val="style0"/>
        <w:jc w:val="both"/>
        <w:rPr>
          <w:b/>
          <w:bCs/>
          <w:sz w:val="24"/>
          <w:szCs w:val="24"/>
          <w:u w:val="none"/>
          <w:lang w:val="en-GB"/>
        </w:rPr>
      </w:pPr>
      <w:r>
        <w:rPr>
          <w:sz w:val="24"/>
          <w:szCs w:val="24"/>
          <w:lang w:val="en-GB"/>
        </w:rPr>
        <w:t xml:space="preserve">                     </w:t>
      </w:r>
      <w:r>
        <w:rPr>
          <w:sz w:val="24"/>
          <w:szCs w:val="24"/>
          <w:lang w:val="en-GB"/>
        </w:rPr>
        <w:t xml:space="preserve">However, </w:t>
      </w:r>
      <w:r>
        <w:rPr>
          <w:sz w:val="24"/>
          <w:szCs w:val="24"/>
          <w:lang w:val="en-GB"/>
        </w:rPr>
        <w:t xml:space="preserve">Icecream </w:t>
      </w:r>
      <w:r>
        <w:rPr>
          <w:sz w:val="24"/>
          <w:szCs w:val="24"/>
          <w:lang w:val="en-GB"/>
        </w:rPr>
        <w:t>carries a hidh ris</w:t>
      </w:r>
      <w:r>
        <w:rPr>
          <w:sz w:val="24"/>
          <w:szCs w:val="24"/>
          <w:lang w:val="en-GB"/>
        </w:rPr>
        <w:t xml:space="preserve">k of causing </w:t>
      </w:r>
      <w:r>
        <w:rPr>
          <w:sz w:val="24"/>
          <w:szCs w:val="24"/>
          <w:lang w:val="en-GB"/>
        </w:rPr>
        <w:t xml:space="preserve">food poisoning if it is not correctly made and </w:t>
      </w:r>
      <w:r>
        <w:rPr>
          <w:sz w:val="24"/>
          <w:szCs w:val="24"/>
          <w:lang w:val="en-GB"/>
        </w:rPr>
        <w:t xml:space="preserve">stored, and it should Therefore only be produce by dairies that have </w:t>
      </w:r>
      <w:r>
        <w:rPr>
          <w:sz w:val="24"/>
          <w:szCs w:val="24"/>
          <w:lang w:val="en-GB"/>
        </w:rPr>
        <w:t>knowledge and experienced staff.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     </w:t>
      </w:r>
      <w:r>
        <w:rPr>
          <w:b/>
          <w:bCs/>
          <w:sz w:val="32"/>
          <w:szCs w:val="32"/>
          <w:u w:val="none"/>
          <w:lang w:val="en-GB"/>
        </w:rPr>
        <w:t>2.2</w:t>
      </w:r>
      <w:r>
        <w:rPr>
          <w:b/>
          <w:bCs/>
          <w:sz w:val="32"/>
          <w:szCs w:val="32"/>
          <w:u w:val="none"/>
          <w:lang w:val="en-GB"/>
        </w:rPr>
        <w:t xml:space="preserve"> ORGANIZATION STRUCTURE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uto" w:line="360"/>
        <w:ind w:right="720"/>
        <w:jc w:val="center"/>
        <w:rPr/>
      </w:pPr>
    </w:p>
    <w:p>
      <w:pPr>
        <w:pStyle w:val="style0"/>
        <w:spacing w:lineRule="auto" w:line="360"/>
        <w:ind w:right="720"/>
        <w:jc w:val="center"/>
        <w:rPr/>
      </w:pPr>
    </w:p>
    <w:p>
      <w:pPr>
        <w:pStyle w:val="style0"/>
        <w:spacing w:lineRule="auto" w:line="360"/>
        <w:ind w:right="720"/>
        <w:jc w:val="center"/>
        <w:rPr/>
      </w:pPr>
    </w:p>
    <w:p>
      <w:pPr>
        <w:pStyle w:val="style0"/>
        <w:spacing w:lineRule="auto" w:line="360"/>
        <w:ind w:right="720"/>
        <w:jc w:val="center"/>
        <w:rPr/>
      </w:pPr>
    </w:p>
    <w:p>
      <w:pPr>
        <w:pStyle w:val="style0"/>
        <w:spacing w:lineRule="auto" w:line="360"/>
        <w:ind w:right="720"/>
        <w:jc w:val="center"/>
        <w:rPr/>
      </w:pPr>
    </w:p>
    <w:p>
      <w:pPr>
        <w:pStyle w:val="style0"/>
        <w:spacing w:lineRule="auto" w:line="360"/>
        <w:ind w:right="720"/>
        <w:jc w:val="center"/>
        <w:rPr/>
      </w:pPr>
      <w:r>
        <w:rPr/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page">
                  <wp:posOffset>3905749</wp:posOffset>
                </wp:positionH>
                <wp:positionV relativeFrom="page">
                  <wp:posOffset>3282131</wp:posOffset>
                </wp:positionV>
                <wp:extent cx="8380" cy="606350"/>
                <wp:effectExtent l="0" t="0" r="0" b="0"/>
                <wp:wrapNone/>
                <wp:docPr id="115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8380" cy="60635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153" type="#_x0000_t32" fillcolor="white" style="position:absolute;margin-left:307.54pt;margin-top:258.44pt;width:0.66pt;height:47.74pt;z-index:37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0"/>
        <w:spacing w:lineRule="auto" w:line="360"/>
        <w:ind w:right="720"/>
        <w:jc w:val="center"/>
        <w:rPr/>
      </w:pP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2901549</wp:posOffset>
                </wp:positionH>
                <wp:positionV relativeFrom="page">
                  <wp:posOffset>3886496</wp:posOffset>
                </wp:positionV>
                <wp:extent cx="2055218" cy="507405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55218" cy="507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Ex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ecutive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Dire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ctor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3" arcsize="0.16666667," fillcolor="white" stroked="t" style="position:absolute;margin-left:228.47pt;margin-top:306.02pt;width:161.83pt;height:39.95pt;z-index:8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left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Ex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ecutive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Dire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ctor</w:t>
                      </w:r>
                    </w:p>
                    <w:p>
                      <w:pPr>
                        <w:pStyle w:val="style0"/>
                        <w:jc w:val="left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>
                      <w:pPr>
                        <w:pStyle w:val="style0"/>
                        <w:jc w:val="left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>
                      <w:pPr>
                        <w:pStyle w:val="style0"/>
                        <w:jc w:val="left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jc w:val="left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>
                      <w:pPr>
                        <w:pStyle w:val="style0"/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spacing w:lineRule="auto" w:line="360"/>
        <w:ind w:right="720"/>
        <w:jc w:val="center"/>
        <w:rPr/>
      </w:pPr>
    </w:p>
    <w:p>
      <w:pPr>
        <w:pStyle w:val="style0"/>
        <w:spacing w:lineRule="auto" w:line="360"/>
        <w:ind w:right="720"/>
        <w:jc w:val="center"/>
        <w:rPr/>
      </w:pPr>
    </w:p>
    <w:p>
      <w:pPr>
        <w:pStyle w:val="style0"/>
        <w:spacing w:lineRule="auto" w:line="360"/>
        <w:ind w:right="720"/>
        <w:jc w:val="center"/>
        <w:rPr/>
      </w:pPr>
    </w:p>
    <w:p>
      <w:pPr>
        <w:pStyle w:val="style0"/>
        <w:spacing w:lineRule="auto" w:line="360"/>
        <w:ind w:right="720"/>
        <w:jc w:val="center"/>
        <w:rPr/>
      </w:pPr>
    </w:p>
    <w:p>
      <w:pPr>
        <w:pStyle w:val="style0"/>
        <w:spacing w:lineRule="auto" w:line="360"/>
        <w:ind w:right="720"/>
        <w:jc w:val="center"/>
        <w:rPr/>
      </w:pPr>
      <w:r>
        <w:rPr/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page">
                  <wp:posOffset>2950852</wp:posOffset>
                </wp:positionH>
                <wp:positionV relativeFrom="page">
                  <wp:posOffset>6325394</wp:posOffset>
                </wp:positionV>
                <wp:extent cx="2098656" cy="660672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98656" cy="66067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Supervisor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4" arcsize="0.16666667," fillcolor="white" stroked="t" style="position:absolute;margin-left:232.35pt;margin-top:498.06pt;width:165.25pt;height:52.02pt;z-index:12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Supervisor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spacing w:lineRule="auto" w:line="360"/>
        <w:ind w:right="720"/>
        <w:jc w:val="center"/>
        <w:rPr/>
      </w:pP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2883213</wp:posOffset>
                </wp:positionH>
                <wp:positionV relativeFrom="page">
                  <wp:posOffset>2549004</wp:posOffset>
                </wp:positionV>
                <wp:extent cx="2154029" cy="748456"/>
                <wp:effectExtent l="0" t="0" r="0" b="0"/>
                <wp:wrapNone/>
                <wp:docPr id="103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54029" cy="7484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Managing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Director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5" arcsize="0.16666667," fillcolor="white" stroked="t" style="position:absolute;margin-left:227.02pt;margin-top:200.71pt;width:169.61pt;height:58.93pt;z-index:7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Managing</w:t>
                      </w:r>
                    </w:p>
                    <w:p>
                      <w:pPr>
                        <w:pStyle w:val="style0"/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Director</w:t>
                      </w:r>
                    </w:p>
                    <w:p>
                      <w:pPr>
                        <w:pStyle w:val="style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3989126</wp:posOffset>
                </wp:positionH>
                <wp:positionV relativeFrom="page">
                  <wp:posOffset>4363615</wp:posOffset>
                </wp:positionV>
                <wp:extent cx="18219" cy="609374"/>
                <wp:effectExtent l="0" t="0" r="0" b="0"/>
                <wp:wrapNone/>
                <wp:docPr id="103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219" cy="609374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type="#_x0000_t32" fillcolor="white" style="position:absolute;margin-left:314.1pt;margin-top:343.59pt;width:1.43pt;height:47.98pt;z-index:9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page">
                  <wp:posOffset>4027995</wp:posOffset>
                </wp:positionH>
                <wp:positionV relativeFrom="page">
                  <wp:posOffset>6996631</wp:posOffset>
                </wp:positionV>
                <wp:extent cx="8380" cy="530696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8380" cy="530696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7" type="#_x0000_t32" fillcolor="white" style="position:absolute;margin-left:317.16pt;margin-top:550.92pt;width:0.66pt;height:41.79pt;z-index:13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0"/>
        <w:spacing w:lineRule="auto" w:line="360"/>
        <w:ind w:right="720"/>
        <w:jc w:val="center"/>
        <w:rPr/>
      </w:pP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2949198</wp:posOffset>
                </wp:positionH>
                <wp:positionV relativeFrom="page">
                  <wp:posOffset>5081785</wp:posOffset>
                </wp:positionV>
                <wp:extent cx="2088044" cy="554234"/>
                <wp:effectExtent l="0" t="0" r="0" b="0"/>
                <wp:wrapNone/>
                <wp:docPr id="103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88044" cy="55423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Production manager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8" arcsize="0.16666667," fillcolor="white" stroked="t" style="position:absolute;margin-left:232.22pt;margin-top:400.14pt;width:164.41pt;height:43.64pt;z-index:10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Production manager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4009968</wp:posOffset>
                </wp:positionH>
                <wp:positionV relativeFrom="page">
                  <wp:posOffset>5558606</wp:posOffset>
                </wp:positionV>
                <wp:extent cx="5338" cy="683245"/>
                <wp:effectExtent l="0" t="0" r="0" b="0"/>
                <wp:wrapNone/>
                <wp:docPr id="103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5338" cy="683245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9" type="#_x0000_t32" fillcolor="white" style="position:absolute;margin-left:315.75pt;margin-top:437.69pt;width:0.42pt;height:53.8pt;z-index:11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page">
                  <wp:posOffset>2886971</wp:posOffset>
                </wp:positionH>
                <wp:positionV relativeFrom="page">
                  <wp:posOffset>7536805</wp:posOffset>
                </wp:positionV>
                <wp:extent cx="2144425" cy="574799"/>
                <wp:effectExtent l="0" t="0" r="0" b="0"/>
                <wp:wrapNone/>
                <wp:docPr id="104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44425" cy="57479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Worke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rs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0" arcsize="0.16666667," fillcolor="white" stroked="t" style="position:absolute;margin-left:227.32pt;margin-top:593.45pt;width:168.85pt;height:45.26pt;z-index:14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                 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Worke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rs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t xml:space="preserve">   </w:t>
      </w:r>
      <w:r>
        <w:rPr>
          <w:b/>
          <w:bCs/>
          <w:sz w:val="32"/>
          <w:szCs w:val="32"/>
          <w:u w:val="none"/>
          <w:lang w:val="en-GB"/>
        </w:rPr>
        <w:t xml:space="preserve">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t xml:space="preserve">  </w:t>
      </w:r>
      <w:r>
        <w:rPr>
          <w:b/>
          <w:bCs/>
          <w:sz w:val="32"/>
          <w:szCs w:val="32"/>
          <w:u w:val="none"/>
          <w:lang w:val="en-GB"/>
        </w:rPr>
        <w:t xml:space="preserve">    2.3 T</w:t>
      </w:r>
      <w:r>
        <w:rPr>
          <w:b/>
          <w:bCs/>
          <w:sz w:val="32"/>
          <w:szCs w:val="32"/>
          <w:u w:val="none"/>
          <w:lang w:val="en-GB"/>
        </w:rPr>
        <w:t>YPES OF PRODUCTS</w:t>
      </w:r>
      <w:r>
        <w:rPr>
          <w:b/>
          <w:bCs/>
          <w:sz w:val="32"/>
          <w:szCs w:val="32"/>
          <w:u w:val="none"/>
          <w:lang w:val="en-GB"/>
        </w:rPr>
        <w:t xml:space="preserve"> </w:t>
      </w:r>
    </w:p>
    <w:p>
      <w:pPr>
        <w:pStyle w:val="style0"/>
        <w:rPr/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3239"/>
        <w:gridCol w:w="5276"/>
      </w:tblGrid>
      <w:tr>
        <w:trPr/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  <w:u w:val="none"/>
                <w:lang w:val="en-GB"/>
              </w:rPr>
            </w:pPr>
            <w:r>
              <w:rPr>
                <w:b/>
                <w:bCs/>
                <w:sz w:val="28"/>
                <w:szCs w:val="28"/>
                <w:u w:val="none"/>
                <w:lang w:val="en-GB"/>
              </w:rPr>
              <w:t xml:space="preserve">Main product </w:t>
            </w: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28"/>
                <w:szCs w:val="28"/>
                <w:u w:val="none"/>
                <w:lang w:val="en-GB"/>
              </w:rPr>
            </w:pPr>
            <w:r>
              <w:rPr>
                <w:b/>
                <w:bCs/>
                <w:sz w:val="28"/>
                <w:szCs w:val="28"/>
                <w:u w:val="none"/>
                <w:lang w:val="en-GB"/>
              </w:rPr>
              <w:t>Ca</w:t>
            </w:r>
            <w:r>
              <w:rPr>
                <w:b/>
                <w:bCs/>
                <w:sz w:val="28"/>
                <w:szCs w:val="28"/>
                <w:u w:val="none"/>
                <w:lang w:val="en-GB"/>
              </w:rPr>
              <w:t>tegory</w:t>
            </w:r>
          </w:p>
        </w:tc>
      </w:tr>
      <w:tr>
        <w:tblPrEx/>
        <w:trPr/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Candy</w:t>
            </w: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Chocobar 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,frosticks,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Nutty bar,crunch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y bar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,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Ch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awpaty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,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Kacchi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 kari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,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m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angod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olly </w:t>
            </w:r>
          </w:p>
        </w:tc>
      </w:tr>
      <w:tr>
        <w:tblPrEx/>
        <w:trPr>
          <w:trHeight w:val="3459" w:hRule="atLeast"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Party pack </w:t>
            </w:r>
          </w:p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&amp; </w:t>
            </w:r>
          </w:p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Family pack</w:t>
            </w: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Vanila ,kesar pista,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Raj bhog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,</w:t>
            </w:r>
          </w:p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Panchamrut,American dry fruit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,</w:t>
            </w:r>
          </w:p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Big cup &amp; small cup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,</w:t>
            </w:r>
          </w:p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New va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nila,fresh mango,</w:t>
            </w:r>
          </w:p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Fre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sh strawberry</w:t>
            </w:r>
          </w:p>
        </w:tc>
      </w:tr>
      <w:tr>
        <w:tblPrEx/>
        <w:trPr/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Cup</w:t>
            </w: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Butter scoatch,kaj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u gulkand,</w:t>
            </w:r>
          </w:p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Roasted Almond, kesar pista,</w:t>
            </w:r>
          </w:p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Rajbhog,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Belgian brownie</w:t>
            </w:r>
          </w:p>
        </w:tc>
      </w:tr>
      <w:tr>
        <w:tblPrEx/>
        <w:trPr/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Jamel Lassi</w:t>
            </w: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Plain 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lassi,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 mango 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lass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i,</w:t>
            </w:r>
          </w:p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Pineapple 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lassi,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Dry fruit lassi,dahi lassi</w:t>
            </w:r>
          </w:p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</w:p>
        </w:tc>
      </w:tr>
      <w:tr>
        <w:tblPrEx/>
        <w:trPr/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Cone</w:t>
            </w: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Butter Scoatch,Dream cone,</w:t>
            </w:r>
          </w:p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Junio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 xml:space="preserve">ur,Chocolate, </w:t>
            </w: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Kesar pista,</w:t>
            </w:r>
          </w:p>
          <w:p>
            <w:pPr>
              <w:pStyle w:val="style0"/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u w:val="none"/>
                <w:lang w:val="en-GB"/>
              </w:rPr>
              <w:t>Kaju draksh.</w:t>
            </w:r>
          </w:p>
        </w:tc>
      </w:tr>
    </w:tbl>
    <w:p>
      <w:pPr>
        <w:pStyle w:val="style0"/>
        <w:rPr>
          <w:b w:val="false"/>
          <w:bCs w:val="false"/>
          <w:sz w:val="28"/>
          <w:szCs w:val="28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</w:t>
      </w:r>
      <w:r>
        <w:rPr>
          <w:b/>
          <w:bCs/>
          <w:sz w:val="32"/>
          <w:szCs w:val="32"/>
          <w:u w:val="none"/>
          <w:lang w:val="en-GB"/>
        </w:rPr>
        <w:t xml:space="preserve"> 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t xml:space="preserve">  2.4</w:t>
      </w:r>
      <w:r>
        <w:rPr>
          <w:b/>
          <w:bCs/>
          <w:sz w:val="32"/>
          <w:szCs w:val="32"/>
          <w:u w:val="none"/>
          <w:lang w:val="en-GB"/>
        </w:rPr>
        <w:t xml:space="preserve"> R</w:t>
      </w:r>
      <w:r>
        <w:rPr>
          <w:b/>
          <w:bCs/>
          <w:sz w:val="32"/>
          <w:szCs w:val="32"/>
          <w:u w:val="none"/>
          <w:lang w:val="en-GB"/>
        </w:rPr>
        <w:t xml:space="preserve">AW </w:t>
      </w:r>
      <w:r>
        <w:rPr>
          <w:b/>
          <w:bCs/>
          <w:sz w:val="32"/>
          <w:szCs w:val="32"/>
          <w:u w:val="none"/>
          <w:lang w:val="en-GB"/>
        </w:rPr>
        <w:t>MATERIAL &amp; S</w:t>
      </w:r>
      <w:r>
        <w:rPr>
          <w:b/>
          <w:bCs/>
          <w:sz w:val="32"/>
          <w:szCs w:val="32"/>
          <w:u w:val="none"/>
          <w:lang w:val="en-GB"/>
        </w:rPr>
        <w:t xml:space="preserve">OURCES OF RAW </w:t>
      </w:r>
      <w:r>
        <w:rPr>
          <w:b/>
          <w:bCs/>
          <w:sz w:val="32"/>
          <w:szCs w:val="32"/>
          <w:u w:val="none"/>
          <w:lang w:val="en-GB"/>
        </w:rPr>
        <w:t>MATERIAL</w:t>
      </w:r>
    </w:p>
    <w:p>
      <w:pPr>
        <w:pStyle w:val="style0"/>
        <w:rPr/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</w:t>
      </w:r>
      <w:r>
        <w:rPr>
          <w:sz w:val="24"/>
          <w:szCs w:val="24"/>
          <w:lang w:val="en-GB"/>
        </w:rPr>
        <w:t>The major ra</w:t>
      </w:r>
      <w:r>
        <w:rPr>
          <w:sz w:val="24"/>
          <w:szCs w:val="24"/>
          <w:lang w:val="en-GB"/>
        </w:rPr>
        <w:t xml:space="preserve">w material required for produced </w:t>
      </w:r>
      <w:r>
        <w:rPr>
          <w:sz w:val="24"/>
          <w:szCs w:val="24"/>
          <w:lang w:val="en-GB"/>
        </w:rPr>
        <w:t xml:space="preserve">of </w:t>
      </w:r>
      <w:r>
        <w:rPr>
          <w:sz w:val="24"/>
          <w:szCs w:val="24"/>
          <w:lang w:val="en-GB"/>
        </w:rPr>
        <w:t>Icecream are milk,milk powder,cream or butter</w:t>
      </w:r>
      <w:r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Various other ingredients are </w:t>
      </w:r>
      <w:r>
        <w:rPr>
          <w:sz w:val="24"/>
          <w:szCs w:val="24"/>
          <w:lang w:val="en-GB"/>
        </w:rPr>
        <w:t>su</w:t>
      </w:r>
      <w:r>
        <w:rPr>
          <w:sz w:val="24"/>
          <w:szCs w:val="24"/>
          <w:lang w:val="en-GB"/>
        </w:rPr>
        <w:t xml:space="preserve">ger,flavors, </w:t>
      </w:r>
      <w:r>
        <w:rPr>
          <w:sz w:val="24"/>
          <w:szCs w:val="24"/>
          <w:lang w:val="en-GB"/>
        </w:rPr>
        <w:t>stabilizer,c</w:t>
      </w:r>
      <w:r>
        <w:rPr>
          <w:sz w:val="24"/>
          <w:szCs w:val="24"/>
          <w:lang w:val="en-GB"/>
        </w:rPr>
        <w:t>olour powder,consu</w:t>
      </w:r>
      <w:r>
        <w:rPr>
          <w:sz w:val="24"/>
          <w:szCs w:val="24"/>
          <w:lang w:val="en-GB"/>
        </w:rPr>
        <w:t>mables are big cups,small cups,paper,</w:t>
      </w:r>
      <w:r>
        <w:rPr>
          <w:sz w:val="24"/>
          <w:szCs w:val="24"/>
          <w:lang w:val="en-GB"/>
        </w:rPr>
        <w:t>wrapper, pol</w:t>
      </w:r>
      <w:r>
        <w:rPr>
          <w:sz w:val="24"/>
          <w:szCs w:val="24"/>
          <w:lang w:val="en-GB"/>
        </w:rPr>
        <w:t>ythene coated box and ca</w:t>
      </w:r>
      <w:r>
        <w:rPr>
          <w:sz w:val="24"/>
          <w:szCs w:val="24"/>
          <w:lang w:val="en-GB"/>
        </w:rPr>
        <w:t>rton packet.</w:t>
      </w:r>
    </w:p>
    <w:p>
      <w:pPr>
        <w:pStyle w:val="style0"/>
        <w:numPr>
          <w:ilvl w:val="0"/>
          <w:numId w:val="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</w:t>
      </w:r>
      <w:r>
        <w:rPr>
          <w:sz w:val="24"/>
          <w:szCs w:val="24"/>
          <w:lang w:val="en-GB"/>
        </w:rPr>
        <w:t>All the raw material and consumables are locally available, the unit</w:t>
      </w:r>
      <w:r>
        <w:rPr>
          <w:sz w:val="24"/>
          <w:szCs w:val="24"/>
          <w:lang w:val="en-GB"/>
        </w:rPr>
        <w:t>s will have to tie up wi</w:t>
      </w:r>
      <w:r>
        <w:rPr>
          <w:sz w:val="24"/>
          <w:szCs w:val="24"/>
          <w:lang w:val="en-GB"/>
        </w:rPr>
        <w:t>th nearby sources fo</w:t>
      </w:r>
      <w:r>
        <w:rPr>
          <w:sz w:val="24"/>
          <w:szCs w:val="24"/>
          <w:lang w:val="en-GB"/>
        </w:rPr>
        <w:t xml:space="preserve">r milk,either in fresh or solid </w:t>
      </w:r>
      <w:r>
        <w:rPr>
          <w:sz w:val="24"/>
          <w:szCs w:val="24"/>
          <w:lang w:val="en-GB"/>
        </w:rPr>
        <w:t xml:space="preserve">form and fat cream ,milk required for </w:t>
      </w:r>
      <w:r>
        <w:rPr>
          <w:sz w:val="24"/>
          <w:szCs w:val="24"/>
          <w:lang w:val="en-GB"/>
        </w:rPr>
        <w:t xml:space="preserve">Icecream </w:t>
      </w:r>
      <w:r>
        <w:rPr>
          <w:sz w:val="24"/>
          <w:szCs w:val="24"/>
          <w:lang w:val="en-GB"/>
        </w:rPr>
        <w:t>manufacture</w:t>
      </w:r>
      <w:r>
        <w:rPr>
          <w:sz w:val="24"/>
          <w:szCs w:val="24"/>
          <w:lang w:val="en-GB"/>
        </w:rPr>
        <w:t xml:space="preserve"> command a higher price.</w:t>
      </w:r>
    </w:p>
    <w:p>
      <w:pPr>
        <w:pStyle w:val="style179"/>
        <w:numPr>
          <w:ilvl w:val="0"/>
          <w:numId w:val="17"/>
        </w:numPr>
        <w:rPr/>
      </w:pPr>
      <w:r>
        <w:rPr>
          <w:sz w:val="24"/>
          <w:szCs w:val="24"/>
          <w:lang w:val="en-GB"/>
        </w:rPr>
        <w:t xml:space="preserve"> Dairy products (milk</w:t>
      </w:r>
      <w:r>
        <w:rPr>
          <w:sz w:val="24"/>
          <w:szCs w:val="24"/>
          <w:lang w:val="en-GB"/>
        </w:rPr>
        <w:t>,cream,butterfat)</w:t>
      </w:r>
    </w:p>
    <w:p>
      <w:pPr>
        <w:pStyle w:val="style179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Suger</w:t>
      </w:r>
    </w:p>
    <w:p>
      <w:pPr>
        <w:pStyle w:val="style179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Flavors</w:t>
      </w:r>
    </w:p>
    <w:p>
      <w:pPr>
        <w:pStyle w:val="style179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Approved additives that prevent creation of </w:t>
      </w:r>
      <w:r>
        <w:rPr>
          <w:sz w:val="24"/>
          <w:szCs w:val="24"/>
          <w:lang w:val="en-GB"/>
        </w:rPr>
        <w:t xml:space="preserve">ice crystals during </w:t>
      </w:r>
      <w:r>
        <w:rPr>
          <w:sz w:val="24"/>
          <w:szCs w:val="24"/>
          <w:lang w:val="en-GB"/>
        </w:rPr>
        <w:t>production process</w:t>
      </w:r>
    </w:p>
    <w:p>
      <w:pPr>
        <w:pStyle w:val="style179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>ggs</w:t>
      </w:r>
    </w:p>
    <w:p>
      <w:pPr>
        <w:pStyle w:val="style179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Air,which </w:t>
      </w:r>
      <w:r>
        <w:rPr>
          <w:sz w:val="24"/>
          <w:szCs w:val="24"/>
          <w:lang w:val="en-GB"/>
        </w:rPr>
        <w:t xml:space="preserve">improved ace creams ability to absorb </w:t>
      </w:r>
      <w:r>
        <w:rPr>
          <w:sz w:val="24"/>
          <w:szCs w:val="24"/>
          <w:lang w:val="en-GB"/>
        </w:rPr>
        <w:t xml:space="preserve">flavoring and removes the feeling </w:t>
      </w:r>
      <w:r>
        <w:rPr>
          <w:sz w:val="24"/>
          <w:szCs w:val="24"/>
          <w:lang w:val="en-GB"/>
        </w:rPr>
        <w:t xml:space="preserve">of </w:t>
      </w:r>
      <w:r>
        <w:rPr>
          <w:sz w:val="24"/>
          <w:szCs w:val="24"/>
          <w:lang w:val="en-GB"/>
        </w:rPr>
        <w:t>every soggy and heavy material.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t xml:space="preserve"> </w:t>
      </w:r>
      <w:r>
        <w:rPr>
          <w:lang w:val="en-GB"/>
        </w:rPr>
        <w:t xml:space="preserve">                             </w:t>
      </w:r>
      <w:r>
        <w:rPr>
          <w:b/>
          <w:bCs/>
          <w:sz w:val="32"/>
          <w:szCs w:val="32"/>
          <w:u w:val="none"/>
          <w:lang w:val="en-GB"/>
        </w:rPr>
        <w:t>2.5 M</w:t>
      </w:r>
      <w:r>
        <w:rPr>
          <w:b/>
          <w:bCs/>
          <w:sz w:val="32"/>
          <w:szCs w:val="32"/>
          <w:u w:val="none"/>
          <w:lang w:val="en-GB"/>
        </w:rPr>
        <w:t>ANUFACTURING PROCESS</w:t>
      </w:r>
      <w:r>
        <w:rPr>
          <w:b/>
          <w:bCs/>
          <w:sz w:val="32"/>
          <w:szCs w:val="32"/>
          <w:u w:val="none"/>
          <w:lang w:val="en-GB"/>
        </w:rPr>
        <w:t xml:space="preserve"> 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</w:t>
      </w:r>
      <w:r>
        <w:rPr>
          <w:sz w:val="28"/>
          <w:szCs w:val="28"/>
          <w:lang w:val="en-GB"/>
        </w:rPr>
        <w:t xml:space="preserve">  </w:t>
      </w:r>
    </w:p>
    <w:p>
      <w:pPr>
        <w:pStyle w:val="style0"/>
        <w:rPr/>
      </w:pPr>
      <w:r>
        <w:rPr>
          <w:sz w:val="28"/>
          <w:szCs w:val="28"/>
          <w:lang w:val="en-GB"/>
        </w:rPr>
        <w:t xml:space="preserve">    </w:t>
      </w:r>
      <w:r>
        <w:rPr>
          <w:sz w:val="28"/>
          <w:szCs w:val="28"/>
          <w:lang w:val="en-GB"/>
        </w:rPr>
        <w:t>The basic s</w:t>
      </w:r>
      <w:r>
        <w:rPr>
          <w:sz w:val="28"/>
          <w:szCs w:val="28"/>
          <w:lang w:val="en-GB"/>
        </w:rPr>
        <w:t xml:space="preserve">teps in the manufacturing </w:t>
      </w:r>
      <w:r>
        <w:rPr>
          <w:sz w:val="28"/>
          <w:szCs w:val="28"/>
          <w:lang w:val="en-GB"/>
        </w:rPr>
        <w:t xml:space="preserve">of </w:t>
      </w:r>
      <w:r>
        <w:rPr>
          <w:sz w:val="28"/>
          <w:szCs w:val="28"/>
          <w:lang w:val="en-GB"/>
        </w:rPr>
        <w:t>Icecream a</w:t>
      </w:r>
      <w:r>
        <w:rPr>
          <w:sz w:val="28"/>
          <w:szCs w:val="28"/>
          <w:lang w:val="en-GB"/>
        </w:rPr>
        <w:t>re generally as foll</w:t>
      </w:r>
      <w:r>
        <w:rPr>
          <w:sz w:val="28"/>
          <w:szCs w:val="28"/>
          <w:lang w:val="en-GB"/>
        </w:rPr>
        <w:t>ows:</w:t>
      </w:r>
    </w:p>
    <w:p>
      <w:pPr>
        <w:pStyle w:val="style0"/>
        <w:rPr>
          <w:sz w:val="28"/>
          <w:szCs w:val="28"/>
          <w:lang w:val="en-GB"/>
        </w:rPr>
      </w:pPr>
    </w:p>
    <w:p>
      <w:pPr>
        <w:pStyle w:val="style179"/>
        <w:numPr>
          <w:ilvl w:val="0"/>
          <w:numId w:val="19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Blending of the mix in</w:t>
      </w:r>
      <w:r>
        <w:rPr>
          <w:sz w:val="28"/>
          <w:szCs w:val="28"/>
          <w:lang w:val="en-GB"/>
        </w:rPr>
        <w:t>gredients</w:t>
      </w:r>
    </w:p>
    <w:p>
      <w:pPr>
        <w:pStyle w:val="style179"/>
        <w:numPr>
          <w:ilvl w:val="0"/>
          <w:numId w:val="19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Pasteurization</w:t>
      </w:r>
    </w:p>
    <w:p>
      <w:pPr>
        <w:pStyle w:val="style179"/>
        <w:numPr>
          <w:ilvl w:val="0"/>
          <w:numId w:val="19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</w:t>
      </w:r>
      <w:r>
        <w:rPr>
          <w:sz w:val="28"/>
          <w:szCs w:val="28"/>
          <w:lang w:val="en-GB"/>
        </w:rPr>
        <w:t>om</w:t>
      </w:r>
      <w:r>
        <w:rPr>
          <w:sz w:val="28"/>
          <w:szCs w:val="28"/>
          <w:lang w:val="en-GB"/>
        </w:rPr>
        <w:t>ogenization</w:t>
      </w:r>
    </w:p>
    <w:p>
      <w:pPr>
        <w:pStyle w:val="style179"/>
        <w:numPr>
          <w:ilvl w:val="0"/>
          <w:numId w:val="19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Aging the mix</w:t>
      </w:r>
    </w:p>
    <w:p>
      <w:pPr>
        <w:pStyle w:val="style179"/>
        <w:numPr>
          <w:ilvl w:val="0"/>
          <w:numId w:val="19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Freezing</w:t>
      </w:r>
    </w:p>
    <w:p>
      <w:pPr>
        <w:pStyle w:val="style179"/>
        <w:numPr>
          <w:ilvl w:val="0"/>
          <w:numId w:val="19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Packaging</w:t>
      </w:r>
    </w:p>
    <w:p>
      <w:pPr>
        <w:pStyle w:val="style179"/>
        <w:numPr>
          <w:ilvl w:val="0"/>
          <w:numId w:val="19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Handeni</w:t>
      </w:r>
      <w:r>
        <w:rPr>
          <w:sz w:val="28"/>
          <w:szCs w:val="28"/>
          <w:lang w:val="en-GB"/>
        </w:rPr>
        <w:t>ng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114300" distR="114300" simplePos="false" relativeHeight="20" behindDoc="false" locked="false" layoutInCell="true" allowOverlap="true">
            <wp:simplePos x="0" y="0"/>
            <wp:positionH relativeFrom="page">
              <wp:posOffset>2362088</wp:posOffset>
            </wp:positionH>
            <wp:positionV relativeFrom="page">
              <wp:posOffset>4791695</wp:posOffset>
            </wp:positionV>
            <wp:extent cx="2701348" cy="2182770"/>
            <wp:effectExtent l="0" t="0" r="0" b="0"/>
            <wp:wrapSquare wrapText="bothSides"/>
            <wp:docPr id="11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01348" cy="21827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  <w:r>
        <w:rPr/>
        <w:drawing>
          <wp:anchor distT="0" distB="0" distL="114300" distR="114300" simplePos="false" relativeHeight="21" behindDoc="false" locked="false" layoutInCell="true" allowOverlap="true">
            <wp:simplePos x="0" y="0"/>
            <wp:positionH relativeFrom="page">
              <wp:posOffset>2349655</wp:posOffset>
            </wp:positionH>
            <wp:positionV relativeFrom="page">
              <wp:posOffset>7289949</wp:posOffset>
            </wp:positionV>
            <wp:extent cx="2848147" cy="2296270"/>
            <wp:effectExtent l="0" t="0" r="0" b="0"/>
            <wp:wrapSquare wrapText="bothSides"/>
            <wp:docPr id="11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48147" cy="22962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page">
                  <wp:posOffset>3595179</wp:posOffset>
                </wp:positionH>
                <wp:positionV relativeFrom="page">
                  <wp:posOffset>11704018</wp:posOffset>
                </wp:positionV>
                <wp:extent cx="1978473" cy="3082999"/>
                <wp:effectExtent l="0" t="0" r="0" b="0"/>
                <wp:wrapNone/>
                <wp:docPr id="115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1978473" cy="308299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3893e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51" arcsize="0.16666667," fillcolor="white" stroked="t" style="position:absolute;margin-left:283.08pt;margin-top:921.58pt;width:155.79pt;height:242.76pt;z-index:35;mso-position-horizontal-relative:page;mso-position-vertical-relative:page;mso-width-relative:page;mso-height-relative:page;mso-wrap-distance-left:0.0pt;mso-wrap-distance-right:0.0pt;visibility:visible;flip:x y;">
                <v:stroke color="#3893e0"/>
                <v:fill/>
              </v:roundrect>
            </w:pict>
          </mc:Fallback>
        </mc:AlternateContent>
      </w:r>
    </w:p>
    <w:p>
      <w:pPr>
        <w:pStyle w:val="style0"/>
        <w:ind w:firstLine="993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</w:t>
      </w:r>
      <w:r>
        <w:rPr>
          <w:b/>
          <w:bCs/>
          <w:sz w:val="28"/>
          <w:szCs w:val="28"/>
          <w:lang w:val="en-GB"/>
        </w:rPr>
        <w:t>CE-CREAM MANUFACTURING PROCESS</w:t>
      </w:r>
    </w:p>
    <w:p>
      <w:pPr>
        <w:pStyle w:val="style0"/>
        <w:ind w:firstLine="993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</w:p>
    <w:p>
      <w:pPr>
        <w:pStyle w:val="style0"/>
        <w:ind w:firstLine="993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/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page">
                  <wp:posOffset>3660507</wp:posOffset>
                </wp:positionH>
                <wp:positionV relativeFrom="page">
                  <wp:posOffset>2644651</wp:posOffset>
                </wp:positionV>
                <wp:extent cx="2181" cy="359593"/>
                <wp:effectExtent l="0" t="0" r="0" b="0"/>
                <wp:wrapNone/>
                <wp:docPr id="113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181" cy="359593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893e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7" type="#_x0000_t32" fillcolor="white" style="position:absolute;margin-left:288.23pt;margin-top:208.24pt;width:0.17pt;height:28.31pt;z-index:23;mso-position-horizontal-relative:page;mso-position-vertical-relative:page;mso-width-relative:page;mso-height-relative:page;mso-wrap-distance-left:0.0pt;mso-wrap-distance-right:0.0pt;visibility:visible;flip:x;">
                <v:stroke endarrow="block" color="#3893e0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page">
                  <wp:posOffset>2725472</wp:posOffset>
                </wp:positionH>
                <wp:positionV relativeFrom="page">
                  <wp:posOffset>3150294</wp:posOffset>
                </wp:positionV>
                <wp:extent cx="1823143" cy="530845"/>
                <wp:effectExtent l="0" t="0" r="0" b="0"/>
                <wp:wrapNone/>
                <wp:docPr id="113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23143" cy="5308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3893e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138"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Pasteurisation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38" arcsize="0.16666667," fillcolor="white" stroked="t" style="position:absolute;margin-left:214.6pt;margin-top:248.05pt;width:143.55pt;height:41.8pt;z-index:24;mso-position-horizontal-relative:page;mso-position-vertical-relative:page;mso-width-relative:page;mso-height-relative:page;mso-wrap-distance-left:0.0pt;mso-wrap-distance-right:0.0pt;visibility:visible;v-text-anchor:middle;">
                <v:stroke color="#3893e0"/>
                <v:fill/>
                <v:textbox style="mso-fit-text-to-shape:true;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Pasteurisation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/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page">
                  <wp:posOffset>2756042</wp:posOffset>
                </wp:positionH>
                <wp:positionV relativeFrom="page">
                  <wp:posOffset>1842392</wp:posOffset>
                </wp:positionV>
                <wp:extent cx="1850166" cy="821159"/>
                <wp:effectExtent l="0" t="0" r="0" b="0"/>
                <wp:wrapNone/>
                <wp:docPr id="113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0166" cy="82115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3893e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135"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Blending of the mix 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      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Ing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redients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35" arcsize="0.16666667," fillcolor="white" stroked="t" style="position:absolute;margin-left:217.01pt;margin-top:145.07pt;width:145.68pt;height:64.66pt;z-index:22;mso-position-horizontal-relative:page;mso-position-vertical-relative:page;mso-width-relative:page;mso-height-relative:page;mso-wrap-distance-left:0.0pt;mso-wrap-distance-right:0.0pt;visibility:visible;v-text-anchor:middle;">
                <v:stroke color="#3893e0"/>
                <v:fill/>
                <v:textbox style="mso-fit-text-to-shape:true;">
                  <w:txbxContent>
                    <w:p>
                      <w:pPr>
                        <w:jc w:val="left"/>
                        <w:rPr/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Blending of the mix </w:t>
                      </w:r>
                    </w:p>
                    <w:p>
                      <w:pPr>
                        <w:pStyle w:val="style0"/>
                        <w:jc w:val="left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      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Ing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redients</w:t>
                      </w:r>
                    </w:p>
                    <w:p>
                      <w:pPr>
                        <w:pStyle w:val="style0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/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page">
                  <wp:posOffset>3698633</wp:posOffset>
                </wp:positionH>
                <wp:positionV relativeFrom="page">
                  <wp:posOffset>3677319</wp:posOffset>
                </wp:positionV>
                <wp:extent cx="982" cy="381719"/>
                <wp:effectExtent l="0" t="0" r="0" b="0"/>
                <wp:wrapNone/>
                <wp:docPr id="113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2" cy="381719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893e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9" type="#_x0000_t32" fillcolor="white" style="position:absolute;margin-left:291.23pt;margin-top:289.55pt;width:0.08pt;height:30.06pt;z-index:25;mso-position-horizontal-relative:page;mso-position-vertical-relative:page;mso-width-relative:page;mso-height-relative:page;mso-wrap-distance-left:0.0pt;mso-wrap-distance-right:0.0pt;visibility:visible;">
                <v:stroke endarrow="block" color="#3893e0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page">
                  <wp:posOffset>2771621</wp:posOffset>
                </wp:positionH>
                <wp:positionV relativeFrom="page">
                  <wp:posOffset>4171528</wp:posOffset>
                </wp:positionV>
                <wp:extent cx="1788377" cy="473546"/>
                <wp:effectExtent l="0" t="0" r="0" b="0"/>
                <wp:wrapNone/>
                <wp:docPr id="114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88377" cy="47354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3893e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140"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Hom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ogenization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40" arcsize="0.16666667," fillcolor="white" stroked="t" style="position:absolute;margin-left:218.24pt;margin-top:328.47pt;width:140.82pt;height:37.29pt;z-index:26;mso-position-horizontal-relative:page;mso-position-vertical-relative:page;mso-width-relative:page;mso-height-relative:page;mso-wrap-distance-left:0.0pt;mso-wrap-distance-right:0.0pt;visibility:visible;v-text-anchor:middle;">
                <v:stroke color="#3893e0"/>
                <v:fill/>
                <v:textbox style="mso-fit-text-to-shape:true;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Hom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ogenization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page">
                  <wp:posOffset>3674533</wp:posOffset>
                </wp:positionH>
                <wp:positionV relativeFrom="page">
                  <wp:posOffset>4546153</wp:posOffset>
                </wp:positionV>
                <wp:extent cx="26150" cy="446236"/>
                <wp:effectExtent l="0" t="0" r="0" b="0"/>
                <wp:wrapNone/>
                <wp:docPr id="114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26150" cy="446236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893e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41" type="#_x0000_t32" fillcolor="white" style="position:absolute;margin-left:289.33pt;margin-top:357.96pt;width:2.06pt;height:35.14pt;z-index:27;mso-position-horizontal-relative:page;mso-position-vertical-relative:page;mso-width-relative:page;mso-height-relative:page;mso-wrap-distance-left:0.0pt;mso-wrap-distance-right:0.0pt;visibility:visible;flip:x;">
                <v:stroke endarrow="block" color="#3893e0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page">
                  <wp:posOffset>2782637</wp:posOffset>
                </wp:positionH>
                <wp:positionV relativeFrom="page">
                  <wp:posOffset>5173910</wp:posOffset>
                </wp:positionV>
                <wp:extent cx="1846101" cy="475729"/>
                <wp:effectExtent l="0" t="0" r="0" b="0"/>
                <wp:wrapNone/>
                <wp:docPr id="114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46101" cy="4757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3893e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143"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Aging the mix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43" arcsize="0.16666667," fillcolor="white" stroked="t" style="position:absolute;margin-left:219.11pt;margin-top:407.39pt;width:145.36pt;height:37.46pt;z-index:28;mso-position-horizontal-relative:page;mso-position-vertical-relative:page;mso-width-relative:page;mso-height-relative:page;mso-wrap-distance-left:0.0pt;mso-wrap-distance-right:0.0pt;visibility:visible;v-text-anchor:middle;">
                <v:stroke color="#3893e0"/>
                <v:fill/>
                <v:textbox style="mso-fit-text-to-shape:true;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Aging the mix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page">
                  <wp:posOffset>2820354</wp:posOffset>
                </wp:positionH>
                <wp:positionV relativeFrom="page">
                  <wp:posOffset>7145734</wp:posOffset>
                </wp:positionV>
                <wp:extent cx="1852298" cy="532804"/>
                <wp:effectExtent l="0" t="0" r="0" b="0"/>
                <wp:wrapNone/>
                <wp:docPr id="114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298" cy="53280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3893e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147"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Packaging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47" arcsize="0.16666667," fillcolor="white" stroked="t" style="position:absolute;margin-left:222.08pt;margin-top:562.66pt;width:145.85pt;height:41.95pt;z-index:32;mso-position-horizontal-relative:page;mso-position-vertical-relative:page;mso-width-relative:page;mso-height-relative:page;mso-wrap-distance-left:0.0pt;mso-wrap-distance-right:0.0pt;visibility:visible;v-text-anchor:middle;">
                <v:stroke color="#3893e0"/>
                <v:fill/>
                <v:textbox style="mso-fit-text-to-shape:true;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Packaging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/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page">
                  <wp:posOffset>3700830</wp:posOffset>
                </wp:positionH>
                <wp:positionV relativeFrom="page">
                  <wp:posOffset>6624464</wp:posOffset>
                </wp:positionV>
                <wp:extent cx="25181" cy="460325"/>
                <wp:effectExtent l="0" t="0" r="0" b="0"/>
                <wp:wrapNone/>
                <wp:docPr id="114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181" cy="460325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893e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46" type="#_x0000_t32" fillcolor="white" style="position:absolute;margin-left:291.4pt;margin-top:521.61pt;width:1.98pt;height:36.25pt;z-index:31;mso-position-horizontal-relative:page;mso-position-vertical-relative:page;mso-width-relative:page;mso-height-relative:page;mso-wrap-distance-left:0.0pt;mso-wrap-distance-right:0.0pt;visibility:visible;">
                <v:stroke endarrow="block" color="#3893e0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page">
                  <wp:posOffset>3737096</wp:posOffset>
                </wp:positionH>
                <wp:positionV relativeFrom="page">
                  <wp:posOffset>7675909</wp:posOffset>
                </wp:positionV>
                <wp:extent cx="4701" cy="458489"/>
                <wp:effectExtent l="0" t="0" r="0" b="0"/>
                <wp:wrapNone/>
                <wp:docPr id="114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01" cy="458489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893e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48" type="#_x0000_t32" fillcolor="white" style="position:absolute;margin-left:294.26pt;margin-top:604.4pt;width:0.37pt;height:36.1pt;z-index:33;mso-position-horizontal-relative:page;mso-position-vertical-relative:page;mso-width-relative:page;mso-height-relative:page;mso-wrap-distance-left:0.0pt;mso-wrap-distance-right:0.0pt;visibility:visible;">
                <v:stroke endarrow="block" color="#3893e0" weight="1.0pt"/>
                <v:fill/>
              </v:shape>
            </w:pict>
          </mc:Fallback>
        </mc:AlternateContent>
      </w:r>
    </w:p>
    <w:p>
      <w:pPr>
        <w:pStyle w:val="style0"/>
        <w:rPr>
          <w:lang w:val="en-GB"/>
        </w:rPr>
      </w:pPr>
      <w:r>
        <w:rPr/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page">
                  <wp:posOffset>3624971</wp:posOffset>
                </wp:positionH>
                <wp:positionV relativeFrom="page">
                  <wp:posOffset>5646365</wp:posOffset>
                </wp:positionV>
                <wp:extent cx="29336" cy="434726"/>
                <wp:effectExtent l="0" t="0" r="0" b="0"/>
                <wp:wrapNone/>
                <wp:docPr id="1144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336" cy="434726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3893e0"/>
                          </a:solidFill>
                          <a:prstDash val="solid"/>
                          <a:round/>
                          <a:headEnd/>
                          <a:tailEnd len="med" type="triangle" w="med"/>
                        </a:ln>
                      </wps:spPr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44" type="#_x0000_t32" fillcolor="white" style="position:absolute;margin-left:285.43pt;margin-top:444.6pt;width:2.31pt;height:34.23pt;z-index:29;mso-position-horizontal-relative:page;mso-position-vertical-relative:page;mso-width-relative:page;mso-height-relative:page;mso-wrap-distance-left:0.0pt;mso-wrap-distance-right:0.0pt;visibility:visible;">
                <v:stroke endarrow="block" color="#3893e0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page">
                  <wp:posOffset>2823775</wp:posOffset>
                </wp:positionH>
                <wp:positionV relativeFrom="page">
                  <wp:posOffset>6074097</wp:posOffset>
                </wp:positionV>
                <wp:extent cx="1811159" cy="477068"/>
                <wp:effectExtent l="0" t="0" r="0" b="0"/>
                <wp:wrapNone/>
                <wp:docPr id="114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11159" cy="4770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3893e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145"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Freezing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45" arcsize="0.16666667," fillcolor="white" stroked="t" style="position:absolute;margin-left:222.34pt;margin-top:478.28pt;width:142.61pt;height:37.56pt;z-index:30;mso-position-horizontal-relative:page;mso-position-vertical-relative:page;mso-width-relative:page;mso-height-relative:page;mso-wrap-distance-left:0.0pt;mso-wrap-distance-right:0.0pt;visibility:visible;v-text-anchor:middle;">
                <v:stroke color="#3893e0"/>
                <v:fill/>
                <v:textbox style="mso-fit-text-to-shape:true;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Freezing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/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page">
                  <wp:posOffset>2939375</wp:posOffset>
                </wp:positionH>
                <wp:positionV relativeFrom="page">
                  <wp:posOffset>8156153</wp:posOffset>
                </wp:positionV>
                <wp:extent cx="1676486" cy="520526"/>
                <wp:effectExtent l="0" t="0" r="0" b="0"/>
                <wp:wrapNone/>
                <wp:docPr id="115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76486" cy="52052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3893e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152"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Hardening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52" arcsize="0.16666667," fillcolor="white" stroked="t" style="position:absolute;margin-left:231.45pt;margin-top:642.22pt;width:132.01pt;height:40.99pt;z-index:36;mso-position-horizontal-relative:page;mso-position-vertical-relative:page;mso-width-relative:page;mso-height-relative:page;mso-wrap-distance-left:0.0pt;mso-wrap-distance-right:0.0pt;visibility:visible;v-text-anchor:middle;">
                <v:stroke color="#3893e0"/>
                <v:fill/>
                <v:textbox style="mso-fit-text-to-shape:true;"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Hardening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lang w:val="en-GB"/>
        </w:rPr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        </w:t>
      </w:r>
      <w:r>
        <w:rPr>
          <w:b/>
          <w:bCs/>
          <w:sz w:val="32"/>
          <w:szCs w:val="32"/>
          <w:u w:val="thick"/>
          <w:lang w:val="en-GB"/>
        </w:rPr>
        <w:t xml:space="preserve">   2.6 PLANT</w:t>
      </w:r>
      <w:r>
        <w:rPr>
          <w:b/>
          <w:bCs/>
          <w:sz w:val="32"/>
          <w:szCs w:val="32"/>
          <w:u w:val="thick"/>
          <w:lang w:val="en-GB"/>
        </w:rPr>
        <w:t>L</w:t>
      </w:r>
      <w:r>
        <w:rPr/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page">
                  <wp:posOffset>2719777</wp:posOffset>
                </wp:positionH>
                <wp:positionV relativeFrom="page">
                  <wp:posOffset>-1480492</wp:posOffset>
                </wp:positionV>
                <wp:extent cx="1261408" cy="425277"/>
                <wp:effectExtent l="0" t="0" r="0" b="0"/>
                <wp:wrapNone/>
                <wp:docPr id="114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261408" cy="42527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3893e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49" arcsize="0.16666667," fillcolor="white" stroked="t" style="position:absolute;margin-left:214.16pt;margin-top:-116.57pt;width:99.32pt;height:33.49pt;z-index:34;mso-position-horizontal-relative:page;mso-position-vertical-relative:page;mso-width-relative:page;mso-height-relative:page;mso-wrap-distance-left:0.0pt;mso-wrap-distance-right:0.0pt;visibility:visible;flip:y;">
                <v:stroke color="#3893e0"/>
                <v:fill/>
              </v:roundrect>
            </w:pict>
          </mc:Fallback>
        </mc:AlternateContent>
      </w:r>
      <w:r>
        <w:rPr>
          <w:b/>
          <w:bCs/>
          <w:sz w:val="32"/>
          <w:szCs w:val="32"/>
          <w:u w:val="thick"/>
          <w:lang w:val="en-GB"/>
        </w:rPr>
        <w:t>AY OUT</w:t>
      </w:r>
    </w:p>
    <w:p>
      <w:pPr>
        <w:pStyle w:val="style0"/>
        <w:rPr/>
      </w:pPr>
    </w:p>
    <w:p>
      <w:pPr>
        <w:pStyle w:val="style0"/>
        <w:tabs>
          <w:tab w:val="left" w:leader="none" w:pos="1080"/>
        </w:tabs>
        <w:spacing w:lineRule="auto" w:line="360"/>
        <w:rPr/>
      </w:pPr>
    </w:p>
    <w:p>
      <w:pPr>
        <w:pStyle w:val="style81"/>
        <w:rPr/>
      </w:pPr>
      <w:r>
        <w:rPr>
          <w:szCs w:val="24"/>
          <w:lang w:val="en-US"/>
        </w:rPr>
        <w:t xml:space="preserve">                   </w:t>
      </w:r>
      <w:r>
        <w:rPr>
          <w:szCs w:val="24"/>
        </w:rPr>
        <w:t>The</w:t>
      </w:r>
      <w:r>
        <w:rPr>
          <w:szCs w:val="24"/>
        </w:rPr>
        <w:t xml:space="preserve"> </w:t>
      </w:r>
      <w:r>
        <w:rPr>
          <w:szCs w:val="24"/>
        </w:rPr>
        <w:t>arrangement</w:t>
      </w:r>
      <w:r>
        <w:rPr>
          <w:szCs w:val="24"/>
        </w:rPr>
        <w:t xml:space="preserve"> </w:t>
      </w:r>
      <w:r>
        <w:rPr>
          <w:szCs w:val="24"/>
        </w:rPr>
        <w:t>of</w:t>
      </w:r>
      <w:r>
        <w:rPr>
          <w:szCs w:val="24"/>
        </w:rPr>
        <w:t xml:space="preserve"> </w:t>
      </w:r>
      <w:r>
        <w:rPr>
          <w:szCs w:val="24"/>
        </w:rPr>
        <w:t>all</w:t>
      </w:r>
      <w:r>
        <w:rPr>
          <w:szCs w:val="24"/>
        </w:rPr>
        <w:t xml:space="preserve"> </w:t>
      </w:r>
      <w:r>
        <w:rPr>
          <w:szCs w:val="24"/>
        </w:rPr>
        <w:t>machinery</w:t>
      </w:r>
      <w:r>
        <w:rPr>
          <w:szCs w:val="24"/>
        </w:rPr>
        <w:t xml:space="preserve"> </w:t>
      </w:r>
      <w:r>
        <w:rPr>
          <w:szCs w:val="24"/>
        </w:rPr>
        <w:t>in</w:t>
      </w:r>
      <w:r>
        <w:rPr>
          <w:szCs w:val="24"/>
        </w:rPr>
        <w:t xml:space="preserve"> </w:t>
      </w:r>
      <w:r>
        <w:rPr>
          <w:szCs w:val="24"/>
        </w:rPr>
        <w:t>the</w:t>
      </w:r>
      <w:r>
        <w:rPr>
          <w:szCs w:val="24"/>
        </w:rPr>
        <w:t xml:space="preserve"> </w:t>
      </w:r>
      <w:r>
        <w:rPr>
          <w:szCs w:val="24"/>
        </w:rPr>
        <w:t>workshop</w:t>
      </w:r>
      <w:r>
        <w:rPr>
          <w:szCs w:val="24"/>
        </w:rPr>
        <w:t xml:space="preserve"> </w:t>
      </w:r>
      <w:r>
        <w:rPr>
          <w:szCs w:val="24"/>
        </w:rPr>
        <w:t>are</w:t>
      </w:r>
      <w:r>
        <w:rPr>
          <w:szCs w:val="24"/>
        </w:rPr>
        <w:t xml:space="preserve"> </w:t>
      </w:r>
      <w:r>
        <w:rPr>
          <w:szCs w:val="24"/>
        </w:rPr>
        <w:t>so</w:t>
      </w:r>
      <w:r>
        <w:rPr>
          <w:szCs w:val="24"/>
        </w:rPr>
        <w:t xml:space="preserve"> </w:t>
      </w:r>
      <w:r>
        <w:rPr>
          <w:szCs w:val="24"/>
        </w:rPr>
        <w:t>as</w:t>
      </w:r>
      <w:r>
        <w:rPr>
          <w:szCs w:val="24"/>
        </w:rPr>
        <w:t xml:space="preserve"> </w:t>
      </w:r>
      <w:r>
        <w:rPr>
          <w:szCs w:val="24"/>
        </w:rPr>
        <w:t>to</w:t>
      </w:r>
      <w:r>
        <w:rPr>
          <w:szCs w:val="24"/>
        </w:rPr>
        <w:t xml:space="preserve"> </w:t>
      </w:r>
      <w:r>
        <w:rPr>
          <w:szCs w:val="24"/>
        </w:rPr>
        <w:t>get</w:t>
      </w:r>
      <w:r>
        <w:rPr>
          <w:szCs w:val="24"/>
        </w:rPr>
        <w:t xml:space="preserve"> </w:t>
      </w:r>
      <w:r>
        <w:rPr>
          <w:szCs w:val="24"/>
        </w:rPr>
        <w:t>maximum</w:t>
      </w:r>
      <w:r>
        <w:rPr>
          <w:szCs w:val="24"/>
        </w:rPr>
        <w:t xml:space="preserve"> </w:t>
      </w:r>
      <w:r>
        <w:rPr>
          <w:szCs w:val="24"/>
        </w:rPr>
        <w:t>output</w:t>
      </w:r>
      <w:r>
        <w:rPr>
          <w:szCs w:val="24"/>
        </w:rPr>
        <w:t xml:space="preserve"> </w:t>
      </w:r>
      <w:r>
        <w:rPr>
          <w:szCs w:val="24"/>
        </w:rPr>
        <w:t>from</w:t>
      </w:r>
      <w:r>
        <w:rPr>
          <w:szCs w:val="24"/>
        </w:rPr>
        <w:t xml:space="preserve"> </w:t>
      </w:r>
      <w:r>
        <w:rPr>
          <w:szCs w:val="24"/>
        </w:rPr>
        <w:t>its;</w:t>
      </w:r>
    </w:p>
    <w:p>
      <w:pPr>
        <w:pStyle w:val="style0"/>
        <w:spacing w:lineRule="auto" w:line="360"/>
        <w:rPr/>
      </w:pPr>
    </w:p>
    <w:p>
      <w:pPr>
        <w:pStyle w:val="style81"/>
        <w:rPr/>
      </w:pPr>
      <w:r>
        <w:tab/>
      </w:r>
      <w:r>
        <w:rPr>
          <w:lang w:val="en-US"/>
        </w:rPr>
        <w:t xml:space="preserve">         </w:t>
      </w:r>
      <w:r>
        <w:rPr>
          <w:szCs w:val="24"/>
        </w:rPr>
        <w:t>The</w:t>
      </w:r>
      <w:r>
        <w:rPr>
          <w:szCs w:val="24"/>
        </w:rPr>
        <w:t xml:space="preserve"> </w:t>
      </w:r>
      <w:r>
        <w:rPr>
          <w:szCs w:val="24"/>
        </w:rPr>
        <w:t>office</w:t>
      </w:r>
      <w:r>
        <w:rPr>
          <w:szCs w:val="24"/>
        </w:rPr>
        <w:t xml:space="preserve"> </w:t>
      </w:r>
      <w:r>
        <w:rPr>
          <w:szCs w:val="24"/>
        </w:rPr>
        <w:t>of</w:t>
      </w:r>
      <w:r>
        <w:rPr>
          <w:szCs w:val="24"/>
        </w:rPr>
        <w:t xml:space="preserve"> </w:t>
      </w:r>
      <w:r>
        <w:rPr>
          <w:szCs w:val="24"/>
        </w:rPr>
        <w:t>the</w:t>
      </w:r>
      <w:r>
        <w:rPr>
          <w:szCs w:val="24"/>
        </w:rPr>
        <w:t xml:space="preserve"> </w:t>
      </w:r>
      <w:r>
        <w:rPr>
          <w:szCs w:val="24"/>
        </w:rPr>
        <w:t>quality</w:t>
      </w:r>
      <w:r>
        <w:rPr>
          <w:szCs w:val="24"/>
        </w:rPr>
        <w:t xml:space="preserve"> </w:t>
      </w:r>
      <w:r>
        <w:rPr>
          <w:szCs w:val="24"/>
        </w:rPr>
        <w:t>controller</w:t>
      </w:r>
      <w:r>
        <w:rPr>
          <w:szCs w:val="24"/>
        </w:rPr>
        <w:t xml:space="preserve"> </w:t>
      </w:r>
      <w:r>
        <w:rPr>
          <w:szCs w:val="24"/>
        </w:rPr>
        <w:t>opposite</w:t>
      </w:r>
      <w:r>
        <w:rPr>
          <w:szCs w:val="24"/>
        </w:rPr>
        <w:t xml:space="preserve"> </w:t>
      </w:r>
      <w:r>
        <w:rPr>
          <w:szCs w:val="24"/>
        </w:rPr>
        <w:t>of</w:t>
      </w:r>
      <w:r>
        <w:rPr>
          <w:szCs w:val="24"/>
        </w:rPr>
        <w:t xml:space="preserve"> </w:t>
      </w:r>
      <w:r>
        <w:rPr>
          <w:szCs w:val="24"/>
        </w:rPr>
        <w:t>all</w:t>
      </w:r>
      <w:r>
        <w:rPr>
          <w:szCs w:val="24"/>
        </w:rPr>
        <w:t xml:space="preserve"> </w:t>
      </w:r>
      <w:r>
        <w:rPr>
          <w:szCs w:val="24"/>
        </w:rPr>
        <w:t>machine</w:t>
      </w:r>
      <w:r>
        <w:rPr>
          <w:szCs w:val="24"/>
        </w:rPr>
        <w:t xml:space="preserve"> </w:t>
      </w:r>
      <w:r>
        <w:rPr>
          <w:szCs w:val="24"/>
        </w:rPr>
        <w:t>so,</w:t>
      </w:r>
      <w:r>
        <w:rPr>
          <w:szCs w:val="24"/>
        </w:rPr>
        <w:t xml:space="preserve"> </w:t>
      </w:r>
      <w:r>
        <w:rPr>
          <w:szCs w:val="24"/>
        </w:rPr>
        <w:t>quality</w:t>
      </w:r>
      <w:r>
        <w:rPr>
          <w:szCs w:val="24"/>
        </w:rPr>
        <w:t xml:space="preserve"> </w:t>
      </w:r>
      <w:r>
        <w:rPr>
          <w:szCs w:val="24"/>
        </w:rPr>
        <w:t>controller</w:t>
      </w:r>
      <w:r>
        <w:rPr>
          <w:szCs w:val="24"/>
        </w:rPr>
        <w:t xml:space="preserve"> </w:t>
      </w:r>
      <w:r>
        <w:rPr>
          <w:szCs w:val="24"/>
        </w:rPr>
        <w:t>has</w:t>
      </w:r>
      <w:r>
        <w:rPr>
          <w:szCs w:val="24"/>
        </w:rPr>
        <w:t xml:space="preserve"> </w:t>
      </w:r>
      <w:r>
        <w:rPr>
          <w:szCs w:val="24"/>
        </w:rPr>
        <w:t>directly</w:t>
      </w:r>
      <w:r>
        <w:rPr>
          <w:szCs w:val="24"/>
        </w:rPr>
        <w:t xml:space="preserve"> </w:t>
      </w:r>
      <w:r>
        <w:rPr>
          <w:szCs w:val="24"/>
        </w:rPr>
        <w:t>able</w:t>
      </w:r>
      <w:r>
        <w:rPr>
          <w:szCs w:val="24"/>
        </w:rPr>
        <w:t xml:space="preserve"> </w:t>
      </w:r>
      <w:r>
        <w:rPr>
          <w:szCs w:val="24"/>
        </w:rPr>
        <w:t>to</w:t>
      </w:r>
      <w:r>
        <w:rPr>
          <w:szCs w:val="24"/>
        </w:rPr>
        <w:t xml:space="preserve"> </w:t>
      </w:r>
      <w:r>
        <w:rPr>
          <w:szCs w:val="24"/>
        </w:rPr>
        <w:t>see</w:t>
      </w:r>
      <w:r>
        <w:rPr>
          <w:szCs w:val="24"/>
        </w:rPr>
        <w:t xml:space="preserve"> </w:t>
      </w:r>
      <w:r>
        <w:rPr>
          <w:szCs w:val="24"/>
        </w:rPr>
        <w:t>the</w:t>
      </w:r>
      <w:r>
        <w:rPr>
          <w:szCs w:val="24"/>
        </w:rPr>
        <w:t xml:space="preserve"> </w:t>
      </w:r>
      <w:r>
        <w:rPr>
          <w:szCs w:val="24"/>
        </w:rPr>
        <w:t>original</w:t>
      </w:r>
      <w:r>
        <w:rPr>
          <w:szCs w:val="24"/>
        </w:rPr>
        <w:t xml:space="preserve"> </w:t>
      </w:r>
      <w:r>
        <w:rPr>
          <w:szCs w:val="24"/>
        </w:rPr>
        <w:t>work</w:t>
      </w:r>
      <w:r>
        <w:rPr>
          <w:szCs w:val="24"/>
        </w:rPr>
        <w:t xml:space="preserve"> </w:t>
      </w:r>
      <w:r>
        <w:rPr>
          <w:szCs w:val="24"/>
        </w:rPr>
        <w:t>of</w:t>
      </w:r>
      <w:r>
        <w:rPr>
          <w:szCs w:val="24"/>
        </w:rPr>
        <w:t xml:space="preserve"> </w:t>
      </w:r>
      <w:r>
        <w:rPr>
          <w:szCs w:val="24"/>
        </w:rPr>
        <w:t>the</w:t>
      </w:r>
      <w:r>
        <w:rPr>
          <w:szCs w:val="24"/>
        </w:rPr>
        <w:t xml:space="preserve"> </w:t>
      </w:r>
      <w:r>
        <w:rPr>
          <w:szCs w:val="24"/>
        </w:rPr>
        <w:t>employees,</w:t>
      </w:r>
      <w:r>
        <w:rPr>
          <w:szCs w:val="24"/>
        </w:rPr>
        <w:t xml:space="preserve"> </w:t>
      </w:r>
      <w:r>
        <w:rPr>
          <w:szCs w:val="24"/>
        </w:rPr>
        <w:t>it</w:t>
      </w:r>
      <w:r>
        <w:rPr>
          <w:szCs w:val="24"/>
        </w:rPr>
        <w:t xml:space="preserve"> </w:t>
      </w:r>
      <w:r>
        <w:rPr>
          <w:szCs w:val="24"/>
        </w:rPr>
        <w:t>is</w:t>
      </w:r>
      <w:r>
        <w:rPr>
          <w:szCs w:val="24"/>
        </w:rPr>
        <w:t xml:space="preserve"> </w:t>
      </w:r>
      <w:r>
        <w:rPr>
          <w:szCs w:val="24"/>
        </w:rPr>
        <w:t>very</w:t>
      </w:r>
      <w:r>
        <w:rPr>
          <w:szCs w:val="24"/>
        </w:rPr>
        <w:t xml:space="preserve"> </w:t>
      </w:r>
      <w:r>
        <w:rPr>
          <w:szCs w:val="24"/>
        </w:rPr>
        <w:t>carefully</w:t>
      </w:r>
      <w:r>
        <w:rPr>
          <w:szCs w:val="24"/>
        </w:rPr>
        <w:t xml:space="preserve"> </w:t>
      </w:r>
      <w:r>
        <w:rPr>
          <w:szCs w:val="24"/>
        </w:rPr>
        <w:t>arranged</w:t>
      </w:r>
      <w:r>
        <w:rPr>
          <w:szCs w:val="24"/>
        </w:rPr>
        <w:t xml:space="preserve"> </w:t>
      </w:r>
      <w:r>
        <w:rPr>
          <w:szCs w:val="24"/>
        </w:rPr>
        <w:t>its</w:t>
      </w:r>
      <w:r>
        <w:rPr>
          <w:szCs w:val="24"/>
        </w:rPr>
        <w:t xml:space="preserve"> </w:t>
      </w:r>
      <w:r>
        <w:rPr>
          <w:szCs w:val="24"/>
        </w:rPr>
        <w:t>work</w:t>
      </w:r>
      <w:r>
        <w:rPr>
          <w:szCs w:val="24"/>
        </w:rPr>
        <w:t xml:space="preserve"> </w:t>
      </w:r>
      <w:r>
        <w:rPr>
          <w:szCs w:val="24"/>
        </w:rPr>
        <w:t>facilities</w:t>
      </w:r>
      <w:r>
        <w:rPr>
          <w:szCs w:val="24"/>
        </w:rPr>
        <w:t xml:space="preserve"> </w:t>
      </w:r>
      <w:r>
        <w:rPr>
          <w:szCs w:val="24"/>
        </w:rPr>
        <w:t>and</w:t>
      </w:r>
      <w:r>
        <w:rPr>
          <w:szCs w:val="24"/>
        </w:rPr>
        <w:t xml:space="preserve"> </w:t>
      </w:r>
      <w:r>
        <w:rPr>
          <w:szCs w:val="24"/>
        </w:rPr>
        <w:t>personnel</w:t>
      </w:r>
      <w:r>
        <w:rPr>
          <w:szCs w:val="24"/>
        </w:rPr>
        <w:t xml:space="preserve"> </w:t>
      </w:r>
      <w:r>
        <w:rPr>
          <w:szCs w:val="24"/>
        </w:rPr>
        <w:t>for</w:t>
      </w:r>
      <w:r>
        <w:rPr>
          <w:szCs w:val="24"/>
        </w:rPr>
        <w:t xml:space="preserve"> </w:t>
      </w:r>
      <w:r>
        <w:rPr>
          <w:szCs w:val="24"/>
        </w:rPr>
        <w:t>done</w:t>
      </w:r>
      <w:r>
        <w:rPr>
          <w:szCs w:val="24"/>
        </w:rPr>
        <w:t xml:space="preserve"> </w:t>
      </w:r>
      <w:r>
        <w:rPr>
          <w:szCs w:val="24"/>
        </w:rPr>
        <w:t>work</w:t>
      </w:r>
      <w:r>
        <w:rPr>
          <w:szCs w:val="24"/>
        </w:rPr>
        <w:t xml:space="preserve"> </w:t>
      </w:r>
      <w:r>
        <w:rPr>
          <w:szCs w:val="24"/>
        </w:rPr>
        <w:t>effectively</w:t>
      </w:r>
      <w:r>
        <w:rPr>
          <w:szCs w:val="24"/>
        </w:rPr>
        <w:t xml:space="preserve"> </w:t>
      </w:r>
      <w:r>
        <w:rPr>
          <w:szCs w:val="24"/>
        </w:rPr>
        <w:t>and</w:t>
      </w:r>
      <w:r>
        <w:rPr>
          <w:szCs w:val="24"/>
        </w:rPr>
        <w:t xml:space="preserve"> </w:t>
      </w:r>
      <w:r>
        <w:rPr>
          <w:szCs w:val="24"/>
        </w:rPr>
        <w:t>efficient</w:t>
      </w:r>
      <w:r>
        <w:rPr>
          <w:szCs w:val="24"/>
        </w:rPr>
        <w:t>ly</w:t>
      </w:r>
      <w:r>
        <w:rPr>
          <w:szCs w:val="24"/>
          <w:lang w:val="en-GB"/>
        </w:rPr>
        <w:t>.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  <w:u w:val="thick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</w:t>
      </w:r>
      <w:r>
        <w:rPr>
          <w:b/>
          <w:bCs/>
          <w:sz w:val="32"/>
          <w:szCs w:val="32"/>
          <w:u w:val="thick"/>
          <w:lang w:val="en-GB"/>
        </w:rPr>
        <w:t xml:space="preserve">  2.7 INSTALLED &amp; UTILIZED CAPACITY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t xml:space="preserve">             </w:t>
      </w:r>
      <w:r>
        <w:rPr>
          <w:b/>
          <w:bCs/>
          <w:sz w:val="32"/>
          <w:szCs w:val="32"/>
          <w:u w:val="none"/>
          <w:lang w:val="en-GB"/>
        </w:rPr>
        <w:t xml:space="preserve"> </w:t>
      </w:r>
      <w:r>
        <w:rPr>
          <w:b/>
          <w:bCs/>
          <w:sz w:val="28"/>
          <w:szCs w:val="28"/>
          <w:u w:val="none"/>
          <w:lang w:val="en-GB"/>
        </w:rPr>
        <w:t xml:space="preserve">"Khushboo cool products pvt.ltd." </w:t>
      </w:r>
      <w:r>
        <w:rPr>
          <w:b w:val="false"/>
          <w:bCs w:val="false"/>
          <w:sz w:val="28"/>
          <w:szCs w:val="28"/>
          <w:u w:val="none"/>
          <w:lang w:val="en-GB"/>
        </w:rPr>
        <w:t>its authorized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s</w:t>
      </w:r>
      <w:r>
        <w:rPr>
          <w:b w:val="false"/>
          <w:bCs w:val="false"/>
          <w:sz w:val="28"/>
          <w:szCs w:val="28"/>
          <w:u w:val="none"/>
          <w:lang w:val="en-GB"/>
        </w:rPr>
        <w:t>ha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re capital is </w:t>
      </w:r>
      <w:r>
        <w:rPr>
          <w:b w:val="false"/>
          <w:bCs w:val="false"/>
          <w:sz w:val="28"/>
          <w:szCs w:val="28"/>
          <w:u w:val="none"/>
          <w:lang w:val="en-GB"/>
        </w:rPr>
        <w:t>R</w:t>
      </w:r>
      <w:r>
        <w:rPr>
          <w:b w:val="false"/>
          <w:bCs w:val="false"/>
          <w:sz w:val="28"/>
          <w:szCs w:val="28"/>
          <w:u w:val="none"/>
          <w:lang w:val="en-GB"/>
        </w:rPr>
        <w:t>s.15,000,000 and its paid up capital is Rs.1</w:t>
      </w:r>
      <w:r>
        <w:rPr>
          <w:b w:val="false"/>
          <w:bCs w:val="false"/>
          <w:sz w:val="28"/>
          <w:szCs w:val="28"/>
          <w:u w:val="none"/>
          <w:lang w:val="en-GB"/>
        </w:rPr>
        <w:t>5,000,000 .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It is </w:t>
      </w:r>
      <w:r>
        <w:rPr>
          <w:b w:val="false"/>
          <w:bCs w:val="false"/>
          <w:sz w:val="28"/>
          <w:szCs w:val="28"/>
          <w:u w:val="none"/>
          <w:lang w:val="en-GB"/>
        </w:rPr>
        <w:t>involved i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n </w:t>
      </w:r>
      <w:r>
        <w:rPr>
          <w:b w:val="false"/>
          <w:bCs w:val="false"/>
          <w:sz w:val="28"/>
          <w:szCs w:val="28"/>
          <w:u w:val="none"/>
          <w:lang w:val="en-GB"/>
        </w:rPr>
        <w:t>man</w:t>
      </w:r>
      <w:r>
        <w:rPr>
          <w:b w:val="false"/>
          <w:bCs w:val="false"/>
          <w:sz w:val="28"/>
          <w:szCs w:val="28"/>
          <w:u w:val="none"/>
          <w:lang w:val="en-GB"/>
        </w:rPr>
        <w:t>ufacture</w:t>
      </w:r>
      <w:r>
        <w:rPr>
          <w:b w:val="false"/>
          <w:bCs w:val="false"/>
          <w:sz w:val="28"/>
          <w:szCs w:val="28"/>
          <w:u w:val="none"/>
          <w:lang w:val="en-GB"/>
        </w:rPr>
        <w:t xml:space="preserve"> of </w:t>
      </w:r>
      <w:r>
        <w:rPr>
          <w:b w:val="false"/>
          <w:bCs w:val="false"/>
          <w:sz w:val="28"/>
          <w:szCs w:val="28"/>
          <w:u w:val="none"/>
          <w:lang w:val="en-GB"/>
        </w:rPr>
        <w:t>beverages.</w:t>
      </w:r>
    </w:p>
    <w:p>
      <w:pPr>
        <w:pStyle w:val="style0"/>
        <w:rPr>
          <w:b w:val="false"/>
          <w:bCs w:val="false"/>
          <w:sz w:val="28"/>
          <w:szCs w:val="28"/>
        </w:rPr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</w:t>
      </w:r>
      <w:r>
        <w:rPr>
          <w:b/>
          <w:bCs/>
          <w:sz w:val="32"/>
          <w:szCs w:val="32"/>
          <w:u w:val="thick"/>
          <w:lang w:val="en-GB"/>
        </w:rPr>
        <w:t xml:space="preserve">   </w:t>
      </w:r>
      <w:r>
        <w:rPr>
          <w:b/>
          <w:bCs/>
          <w:sz w:val="32"/>
          <w:szCs w:val="32"/>
          <w:u w:val="thick"/>
          <w:lang w:val="en-GB"/>
        </w:rPr>
        <w:t>2.8 QUALITY CONTROL &amp; INSPECTION</w:t>
      </w: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Quality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control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best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business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because;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Quality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reputation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unit.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Sample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testing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chemical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physical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analysis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etc.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outside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agency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regular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basis.</w:t>
      </w: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Quality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control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department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GB"/>
        </w:rPr>
        <w:t>"KHUSHBO</w:t>
      </w:r>
      <w:r>
        <w:rPr>
          <w:b/>
          <w:sz w:val="28"/>
          <w:szCs w:val="28"/>
          <w:lang w:val="en-GB"/>
        </w:rPr>
        <w:t>O COOL PRODUCTS PVT.LTD.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checks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quality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products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help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equipments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Quality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person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checked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out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defect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product</w:t>
      </w:r>
      <w:r>
        <w:rPr>
          <w:sz w:val="28"/>
          <w:szCs w:val="28"/>
          <w:lang w:val="en-GB"/>
        </w:rPr>
        <w:t>.</w:t>
      </w:r>
    </w:p>
    <w:p>
      <w:pPr>
        <w:pStyle w:val="style0"/>
        <w:spacing w:lineRule="auto" w:line="360"/>
        <w:rPr/>
      </w:pP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>
      <w:pPr>
        <w:pStyle w:val="style179"/>
        <w:numPr>
          <w:ilvl w:val="0"/>
          <w:numId w:val="26"/>
        </w:numPr>
        <w:spacing w:lineRule="auto" w:line="360"/>
        <w:jc w:val="both"/>
        <w:rPr/>
      </w:pPr>
      <w:r>
        <w:rPr>
          <w:sz w:val="28"/>
          <w:szCs w:val="28"/>
          <w:lang w:bidi="gu-IN"/>
        </w:rPr>
        <w:t>To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achieve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100%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on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time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delivery</w:t>
      </w:r>
      <w:r>
        <w:rPr>
          <w:sz w:val="28"/>
          <w:szCs w:val="28"/>
          <w:lang w:val="en-GB" w:bidi="gu-IN"/>
        </w:rPr>
        <w:t>.</w:t>
      </w:r>
    </w:p>
    <w:p>
      <w:pPr>
        <w:pStyle w:val="style179"/>
        <w:numPr>
          <w:ilvl w:val="0"/>
          <w:numId w:val="21"/>
        </w:numPr>
        <w:spacing w:lineRule="auto" w:line="360"/>
        <w:jc w:val="both"/>
        <w:rPr/>
      </w:pPr>
      <w:r>
        <w:rPr>
          <w:sz w:val="28"/>
          <w:szCs w:val="28"/>
          <w:lang w:bidi="gu-IN"/>
        </w:rPr>
        <w:t>To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achieve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no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defect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in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supplied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product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of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customers</w:t>
      </w:r>
      <w:r>
        <w:rPr>
          <w:sz w:val="28"/>
          <w:szCs w:val="28"/>
          <w:lang w:val="en-GB" w:bidi="gu-IN"/>
        </w:rPr>
        <w:t>.</w:t>
      </w:r>
    </w:p>
    <w:p>
      <w:pPr>
        <w:pStyle w:val="style179"/>
        <w:numPr>
          <w:ilvl w:val="0"/>
          <w:numId w:val="6"/>
        </w:numPr>
        <w:spacing w:lineRule="auto" w:line="360"/>
        <w:jc w:val="both"/>
        <w:rPr/>
      </w:pPr>
      <w:r>
        <w:rPr>
          <w:sz w:val="28"/>
          <w:szCs w:val="28"/>
          <w:lang w:bidi="gu-IN"/>
        </w:rPr>
        <w:t>To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achieve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100%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satisfaction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on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the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customers.</w:t>
      </w:r>
      <w:r>
        <w:rPr>
          <w:sz w:val="28"/>
          <w:szCs w:val="28"/>
          <w:lang w:bidi="gu-IN"/>
        </w:rPr>
        <w:t>To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reduce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customers</w:t>
      </w:r>
      <w:r>
        <w:rPr>
          <w:sz w:val="28"/>
          <w:szCs w:val="28"/>
          <w:lang w:val="en-GB" w:bidi="gu-IN"/>
        </w:rPr>
        <w:t xml:space="preserve"> </w:t>
      </w:r>
      <w:r>
        <w:rPr>
          <w:sz w:val="28"/>
          <w:szCs w:val="28"/>
          <w:lang w:bidi="gu-IN"/>
        </w:rPr>
        <w:t>complaints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up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to</w:t>
      </w:r>
      <w:r>
        <w:rPr>
          <w:sz w:val="28"/>
          <w:szCs w:val="28"/>
          <w:lang w:bidi="gu-IN"/>
        </w:rPr>
        <w:t xml:space="preserve"> </w:t>
      </w:r>
      <w:r>
        <w:rPr>
          <w:sz w:val="28"/>
          <w:szCs w:val="28"/>
          <w:lang w:bidi="gu-IN"/>
        </w:rPr>
        <w:t>zero.</w:t>
      </w:r>
    </w:p>
    <w:p>
      <w:pPr>
        <w:pStyle w:val="style0"/>
        <w:spacing w:lineRule="auto" w:line="360"/>
        <w:jc w:val="both"/>
        <w:rPr/>
      </w:pPr>
    </w:p>
    <w:p>
      <w:pPr>
        <w:pStyle w:val="style0"/>
        <w:rPr/>
      </w:pPr>
    </w:p>
    <w:p>
      <w:pPr>
        <w:pStyle w:val="style0"/>
        <w:spacing w:lineRule="auto" w:line="360"/>
        <w:jc w:val="left"/>
        <w:rPr/>
      </w:pPr>
      <w:r>
        <w:br w:type="page"/>
      </w:r>
      <w:r>
        <w:t xml:space="preserve"> </w:t>
      </w:r>
      <w:r>
        <w:rPr>
          <w:lang w:val="en-GB"/>
        </w:rPr>
        <w:t xml:space="preserve">   </w:t>
      </w:r>
      <w:r>
        <w:rPr>
          <w:lang w:val="en-GB"/>
        </w:rPr>
        <w:t xml:space="preserve">     </w:t>
      </w:r>
      <w:r>
        <w:rPr>
          <w:b/>
          <w:color w:val="0000ff"/>
          <w:sz w:val="72"/>
          <w:szCs w:val="72"/>
          <w:highlight w:val="none"/>
          <w:u w:val="thick"/>
          <w:lang w:val="en-GB"/>
        </w:rPr>
        <w:t xml:space="preserve"> </w:t>
      </w:r>
      <w:r>
        <w:rPr>
          <w:b/>
          <w:color w:val="0000ff"/>
          <w:sz w:val="72"/>
          <w:szCs w:val="72"/>
          <w:highlight w:val="none"/>
          <w:u w:val="thick"/>
          <w:lang w:val="en-GB"/>
        </w:rPr>
        <w:t>H</w:t>
      </w:r>
      <w:r>
        <w:rPr>
          <w:b/>
          <w:color w:val="0000ff"/>
          <w:sz w:val="72"/>
          <w:szCs w:val="72"/>
          <w:highlight w:val="none"/>
          <w:u w:val="thick"/>
          <w:lang w:val="en-GB"/>
        </w:rPr>
        <w:t>UMA</w:t>
      </w:r>
      <w:r>
        <w:rPr>
          <w:b/>
          <w:color w:val="0000ff"/>
          <w:sz w:val="72"/>
          <w:szCs w:val="72"/>
          <w:highlight w:val="none"/>
          <w:u w:val="thick"/>
          <w:lang w:val="en-GB"/>
        </w:rPr>
        <w:t>N</w:t>
      </w:r>
      <w:r>
        <w:rPr>
          <w:b/>
          <w:color w:val="0000ff"/>
          <w:sz w:val="72"/>
          <w:szCs w:val="72"/>
          <w:highlight w:val="none"/>
          <w:u w:val="thick"/>
          <w:lang w:val="en-GB"/>
        </w:rPr>
        <w:t xml:space="preserve">  </w:t>
      </w:r>
      <w:r>
        <w:rPr>
          <w:b/>
          <w:color w:val="0000ff"/>
          <w:sz w:val="72"/>
          <w:szCs w:val="72"/>
          <w:highlight w:val="none"/>
          <w:u w:val="thick"/>
          <w:lang w:val="en-GB"/>
        </w:rPr>
        <w:t>RESOURCES</w:t>
      </w:r>
      <w:r>
        <w:rPr>
          <w:b/>
          <w:color w:val="0000ff"/>
          <w:sz w:val="72"/>
          <w:szCs w:val="72"/>
          <w:highlight w:val="none"/>
          <w:u w:val="thick"/>
          <w:lang w:val="en-GB"/>
        </w:rPr>
        <w:t xml:space="preserve"> </w:t>
      </w:r>
      <w:r>
        <w:rPr>
          <w:b/>
          <w:color w:val="0000ff"/>
          <w:sz w:val="72"/>
          <w:szCs w:val="72"/>
          <w:highlight w:val="none"/>
          <w:u w:val="thick"/>
          <w:lang w:val="en-GB"/>
        </w:rPr>
        <w:t xml:space="preserve"> </w:t>
      </w:r>
      <w:r>
        <w:rPr>
          <w:b/>
          <w:color w:val="0000ff"/>
          <w:sz w:val="72"/>
          <w:szCs w:val="72"/>
          <w:highlight w:val="none"/>
          <w:u w:val="thick"/>
          <w:lang w:val="en-GB"/>
        </w:rPr>
        <w:t xml:space="preserve">                                </w:t>
      </w:r>
      <w:r>
        <w:rPr>
          <w:b/>
          <w:color w:val="0000ff"/>
          <w:sz w:val="72"/>
          <w:szCs w:val="72"/>
          <w:highlight w:val="none"/>
          <w:u w:val="thick"/>
          <w:lang w:val="en-GB"/>
        </w:rPr>
        <w:t xml:space="preserve">           </w:t>
      </w:r>
      <w:r>
        <w:rPr>
          <w:b/>
          <w:color w:val="0000ff"/>
          <w:sz w:val="72"/>
          <w:szCs w:val="72"/>
          <w:highlight w:val="none"/>
          <w:u w:val="thick"/>
          <w:lang w:val="en-GB"/>
        </w:rPr>
        <w:t xml:space="preserve">     </w:t>
      </w:r>
      <w:r>
        <w:rPr>
          <w:b/>
          <w:color w:val="0000ff"/>
          <w:sz w:val="72"/>
          <w:szCs w:val="72"/>
          <w:highlight w:val="none"/>
          <w:u w:val="thick"/>
          <w:lang w:val="en-GB"/>
        </w:rPr>
        <w:t xml:space="preserve">                               </w:t>
      </w:r>
      <w:r>
        <w:rPr>
          <w:b/>
          <w:color w:val="0000ff"/>
          <w:sz w:val="72"/>
          <w:szCs w:val="72"/>
          <w:highlight w:val="none"/>
          <w:u w:val="thick"/>
          <w:lang w:val="en-GB"/>
        </w:rPr>
        <w:t xml:space="preserve">             </w:t>
      </w:r>
      <w:r>
        <w:rPr>
          <w:b/>
          <w:color w:val="0000ff"/>
          <w:sz w:val="72"/>
          <w:szCs w:val="72"/>
          <w:highlight w:val="none"/>
          <w:u w:val="thick"/>
          <w:lang w:val="en-GB"/>
        </w:rPr>
        <w:t xml:space="preserve">     </w:t>
      </w:r>
      <w:r>
        <w:rPr>
          <w:b/>
          <w:color w:val="0000ff"/>
          <w:sz w:val="72"/>
          <w:szCs w:val="72"/>
          <w:highlight w:val="none"/>
          <w:u w:val="thick"/>
          <w:lang w:val="en-GB"/>
        </w:rPr>
        <w:t>DEPARTMENT</w:t>
      </w:r>
    </w:p>
    <w:p>
      <w:pPr>
        <w:pStyle w:val="style0"/>
        <w:spacing w:lineRule="auto" w:line="360"/>
        <w:jc w:val="left"/>
        <w:rPr/>
      </w:pPr>
    </w:p>
    <w:p>
      <w:pPr>
        <w:pStyle w:val="style0"/>
        <w:spacing w:lineRule="auto" w:line="360"/>
        <w:jc w:val="left"/>
        <w:rPr/>
      </w:pP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jc w:val="center"/>
        <w:rPr/>
      </w:pPr>
    </w:p>
    <w:p>
      <w:pPr>
        <w:pStyle w:val="style0"/>
        <w:spacing w:lineRule="auto" w:line="360"/>
        <w:jc w:val="center"/>
        <w:rPr/>
      </w:pPr>
      <w:r>
        <w:rPr>
          <w:b/>
          <w:i/>
          <w:noProof/>
          <w:sz w:val="144"/>
          <w:szCs w:val="144"/>
        </w:rPr>
        <w:drawing>
          <wp:inline distT="0" distR="0" distL="0" distB="0">
            <wp:extent cx="5058579" cy="3841552"/>
            <wp:effectExtent l="0" t="0" r="0" b="0"/>
            <wp:docPr id="108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58579" cy="384155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center"/>
        <w:rPr/>
      </w:pPr>
    </w:p>
    <w:p>
      <w:pPr>
        <w:pStyle w:val="style0"/>
        <w:spacing w:lineRule="auto" w:line="360"/>
        <w:jc w:val="center"/>
        <w:rPr/>
      </w:pPr>
    </w:p>
    <w:p>
      <w:pPr>
        <w:pStyle w:val="style0"/>
        <w:spacing w:lineRule="auto" w:line="360"/>
        <w:jc w:val="center"/>
        <w:rPr/>
      </w:pPr>
    </w:p>
    <w:p>
      <w:pPr>
        <w:pStyle w:val="style0"/>
        <w:spacing w:lineRule="auto" w:line="360"/>
        <w:jc w:val="center"/>
        <w:rPr/>
      </w:pPr>
    </w:p>
    <w:p>
      <w:pPr>
        <w:pStyle w:val="style0"/>
        <w:spacing w:lineRule="auto" w:line="360"/>
        <w:jc w:val="left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                                        INDEX</w:t>
      </w:r>
    </w:p>
    <w:tbl>
      <w:tblPr>
        <w:tblStyle w:val="style18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657"/>
        <w:gridCol w:w="4832"/>
        <w:gridCol w:w="2026"/>
      </w:tblGrid>
      <w:tr>
        <w:trPr/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No.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Sect</w:t>
            </w:r>
            <w:r>
              <w:rPr>
                <w:b/>
                <w:bCs/>
                <w:sz w:val="32"/>
                <w:szCs w:val="32"/>
                <w:lang w:val="en-GB"/>
              </w:rPr>
              <w:t>ion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Pg.no.</w:t>
            </w:r>
          </w:p>
        </w:tc>
      </w:tr>
      <w:tr>
        <w:tblPrEx/>
        <w:trPr/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3.1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Introduction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</w:p>
        </w:tc>
      </w:tr>
      <w:tr>
        <w:tblPrEx/>
        <w:trPr/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3.2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 xml:space="preserve">Organization </w:t>
            </w:r>
            <w:r>
              <w:rPr>
                <w:b w:val="false"/>
                <w:bCs w:val="false"/>
                <w:sz w:val="28"/>
                <w:szCs w:val="28"/>
                <w:lang w:val="en-GB"/>
              </w:rPr>
              <w:t>Structure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</w:p>
        </w:tc>
      </w:tr>
      <w:tr>
        <w:tblPrEx/>
        <w:trPr/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3.3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Employee</w:t>
            </w:r>
            <w:r>
              <w:rPr>
                <w:b w:val="false"/>
                <w:bCs w:val="false"/>
                <w:sz w:val="28"/>
                <w:szCs w:val="28"/>
                <w:lang w:val="en-GB"/>
              </w:rPr>
              <w:t xml:space="preserve"> details &amp; cla</w:t>
            </w:r>
            <w:r>
              <w:rPr>
                <w:b w:val="false"/>
                <w:bCs w:val="false"/>
                <w:sz w:val="28"/>
                <w:szCs w:val="28"/>
                <w:lang w:val="en-GB"/>
              </w:rPr>
              <w:t>ssification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</w:p>
        </w:tc>
      </w:tr>
      <w:tr>
        <w:tblPrEx/>
        <w:trPr/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3.4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Recruitment, Selection and Induction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</w:p>
        </w:tc>
      </w:tr>
      <w:tr>
        <w:tblPrEx/>
        <w:trPr/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3.5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 xml:space="preserve">Training and Development </w:t>
            </w:r>
            <w:r>
              <w:rPr>
                <w:b w:val="false"/>
                <w:bCs w:val="false"/>
                <w:sz w:val="28"/>
                <w:szCs w:val="28"/>
                <w:lang w:val="en-GB"/>
              </w:rPr>
              <w:t>program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</w:p>
        </w:tc>
      </w:tr>
      <w:tr>
        <w:tblPrEx/>
        <w:trPr/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3.6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Job Description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</w:p>
        </w:tc>
      </w:tr>
      <w:tr>
        <w:tblPrEx/>
        <w:trPr/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3.7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 xml:space="preserve">Promotion and </w:t>
            </w:r>
            <w:r>
              <w:rPr>
                <w:b w:val="false"/>
                <w:bCs w:val="false"/>
                <w:sz w:val="28"/>
                <w:szCs w:val="28"/>
                <w:lang w:val="en-GB"/>
              </w:rPr>
              <w:t>Transfer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</w:p>
        </w:tc>
      </w:tr>
      <w:tr>
        <w:tblPrEx/>
        <w:trPr/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3.8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Wages and salary Administration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</w:p>
        </w:tc>
      </w:tr>
      <w:tr>
        <w:tblPrEx/>
        <w:trPr/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3.9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E.S.I.Scheme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</w:p>
        </w:tc>
      </w:tr>
      <w:tr>
        <w:tblPrEx/>
        <w:trPr/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3.10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 xml:space="preserve">Provident </w:t>
            </w:r>
            <w:r>
              <w:rPr>
                <w:b w:val="false"/>
                <w:bCs w:val="false"/>
                <w:sz w:val="28"/>
                <w:szCs w:val="28"/>
                <w:lang w:val="en-GB"/>
              </w:rPr>
              <w:t>Fund Scheme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</w:p>
        </w:tc>
      </w:tr>
      <w:tr>
        <w:tblPrEx/>
        <w:trPr/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3.11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Grievance Handling Procedur</w:t>
            </w:r>
            <w:r>
              <w:rPr>
                <w:b w:val="false"/>
                <w:bCs w:val="false"/>
                <w:sz w:val="28"/>
                <w:szCs w:val="28"/>
                <w:lang w:val="en-GB"/>
              </w:rPr>
              <w:t>e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</w:p>
        </w:tc>
      </w:tr>
      <w:tr>
        <w:tblPrEx/>
        <w:trPr/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3.12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Time keeping sy</w:t>
            </w:r>
            <w:r>
              <w:rPr>
                <w:b w:val="false"/>
                <w:bCs w:val="false"/>
                <w:sz w:val="28"/>
                <w:szCs w:val="28"/>
                <w:lang w:val="en-GB"/>
              </w:rPr>
              <w:t>stem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</w:p>
        </w:tc>
      </w:tr>
      <w:tr>
        <w:tblPrEx/>
        <w:trPr/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3.13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 w:val="false"/>
                <w:bCs w:val="false"/>
                <w:sz w:val="28"/>
                <w:szCs w:val="28"/>
                <w:lang w:val="en-GB"/>
              </w:rPr>
            </w:pPr>
            <w:r>
              <w:rPr>
                <w:b w:val="false"/>
                <w:bCs w:val="false"/>
                <w:sz w:val="28"/>
                <w:szCs w:val="28"/>
                <w:lang w:val="en-GB"/>
              </w:rPr>
              <w:t>Employee</w:t>
            </w:r>
            <w:r>
              <w:rPr>
                <w:b w:val="false"/>
                <w:bCs w:val="false"/>
                <w:sz w:val="28"/>
                <w:szCs w:val="28"/>
                <w:lang w:val="en-GB"/>
              </w:rPr>
              <w:t xml:space="preserve"> benefits &amp; services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</w:p>
        </w:tc>
      </w:tr>
    </w:tbl>
    <w:p>
      <w:pPr>
        <w:pStyle w:val="style0"/>
        <w:spacing w:lineRule="auto" w:line="360"/>
        <w:jc w:val="left"/>
        <w:rPr>
          <w:b/>
          <w:bCs/>
          <w:sz w:val="32"/>
          <w:szCs w:val="32"/>
          <w:lang w:val="en-GB"/>
        </w:rPr>
      </w:pPr>
    </w:p>
    <w:p>
      <w:pPr>
        <w:pStyle w:val="style0"/>
        <w:spacing w:lineRule="auto" w:line="360"/>
        <w:jc w:val="left"/>
        <w:rPr>
          <w:lang w:val="en-GB"/>
        </w:rPr>
      </w:pPr>
    </w:p>
    <w:p>
      <w:pPr>
        <w:pStyle w:val="style0"/>
        <w:spacing w:lineRule="auto" w:line="360"/>
        <w:jc w:val="left"/>
        <w:rPr>
          <w:lang w:val="en-GB"/>
        </w:rPr>
      </w:pPr>
    </w:p>
    <w:p>
      <w:pPr>
        <w:pStyle w:val="style0"/>
        <w:spacing w:lineRule="auto" w:line="360"/>
        <w:jc w:val="left"/>
        <w:rPr>
          <w:lang w:val="en-GB"/>
        </w:rPr>
      </w:pPr>
    </w:p>
    <w:p>
      <w:pPr>
        <w:pStyle w:val="style0"/>
        <w:spacing w:lineRule="auto" w:line="360"/>
        <w:jc w:val="left"/>
        <w:rPr/>
      </w:pPr>
    </w:p>
    <w:p>
      <w:pPr>
        <w:pStyle w:val="style0"/>
        <w:spacing w:lineRule="auto" w:line="360"/>
        <w:jc w:val="left"/>
        <w:rPr/>
      </w:pPr>
      <w:r>
        <w:rPr>
          <w:b/>
          <w:i w:val="false"/>
          <w:sz w:val="40"/>
          <w:szCs w:val="40"/>
          <w:u w:val="none"/>
          <w:lang w:val="en-GB"/>
        </w:rPr>
        <w:t xml:space="preserve">                  </w:t>
      </w:r>
      <w:r>
        <w:rPr>
          <w:b/>
          <w:i w:val="false"/>
          <w:sz w:val="32"/>
          <w:szCs w:val="32"/>
          <w:u w:val="none"/>
          <w:lang w:val="en-GB"/>
        </w:rPr>
        <w:t xml:space="preserve">     </w:t>
      </w:r>
      <w:r>
        <w:rPr>
          <w:b/>
          <w:i w:val="false"/>
          <w:sz w:val="32"/>
          <w:szCs w:val="32"/>
          <w:u w:val="none"/>
          <w:lang w:val="en-GB"/>
        </w:rPr>
        <w:t xml:space="preserve">3.1 </w:t>
      </w:r>
      <w:r>
        <w:rPr>
          <w:b/>
          <w:i w:val="false"/>
          <w:sz w:val="32"/>
          <w:szCs w:val="32"/>
          <w:u w:val="single"/>
          <w:lang w:val="en-GB"/>
        </w:rPr>
        <w:t>Introduction</w:t>
      </w:r>
    </w:p>
    <w:p>
      <w:pPr>
        <w:pStyle w:val="style0"/>
        <w:tabs>
          <w:tab w:val="left" w:leader="none" w:pos="1080"/>
        </w:tabs>
        <w:spacing w:lineRule="auto" w:line="360"/>
        <w:jc w:val="both"/>
        <w:rPr/>
      </w:pPr>
    </w:p>
    <w:p>
      <w:pPr>
        <w:pStyle w:val="style0"/>
        <w:tabs>
          <w:tab w:val="left" w:leader="none" w:pos="1080"/>
        </w:tabs>
        <w:spacing w:lineRule="auto" w:line="360"/>
        <w:jc w:val="both"/>
        <w:rPr/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Human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department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involves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procedure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practice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through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human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resources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managed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workers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attainment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individual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social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organizational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goals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.Personnel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department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involves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determining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z w:val="28"/>
          <w:szCs w:val="28"/>
        </w:rPr>
        <w:t>rganizational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human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beings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need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determining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selecting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best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employee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work.</w:t>
      </w:r>
    </w:p>
    <w:p>
      <w:pPr>
        <w:pStyle w:val="style0"/>
        <w:tabs>
          <w:tab w:val="left" w:leader="none" w:pos="1080"/>
        </w:tabs>
        <w:spacing w:lineRule="auto" w:line="360"/>
        <w:jc w:val="both"/>
        <w:rPr/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GB"/>
        </w:rPr>
        <w:t>"</w:t>
      </w:r>
      <w:r>
        <w:rPr>
          <w:b/>
          <w:bCs/>
          <w:sz w:val="28"/>
          <w:szCs w:val="28"/>
          <w:lang w:val="en-GB"/>
        </w:rPr>
        <w:t>KH</w:t>
      </w:r>
      <w:r>
        <w:rPr>
          <w:b/>
          <w:bCs/>
          <w:sz w:val="28"/>
          <w:szCs w:val="28"/>
          <w:lang w:val="en-GB"/>
        </w:rPr>
        <w:t>USH</w:t>
      </w:r>
      <w:r>
        <w:rPr>
          <w:b/>
          <w:bCs/>
          <w:sz w:val="28"/>
          <w:szCs w:val="28"/>
          <w:lang w:val="en-GB"/>
        </w:rPr>
        <w:t>BOO</w:t>
      </w:r>
      <w:r>
        <w:rPr>
          <w:b/>
          <w:bCs/>
          <w:sz w:val="28"/>
          <w:szCs w:val="28"/>
          <w:lang w:val="en-GB"/>
        </w:rPr>
        <w:t xml:space="preserve"> COOL PRODUCTS</w:t>
      </w:r>
      <w:r>
        <w:rPr>
          <w:sz w:val="28"/>
          <w:szCs w:val="28"/>
          <w:lang w:val="en-GB"/>
        </w:rPr>
        <w:t xml:space="preserve"> </w:t>
      </w:r>
      <w:r>
        <w:rPr>
          <w:b/>
          <w:sz w:val="28"/>
          <w:szCs w:val="28"/>
        </w:rPr>
        <w:t>PVT.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LTD”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management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personn</w:t>
      </w:r>
      <w:r>
        <w:rPr>
          <w:sz w:val="28"/>
          <w:szCs w:val="28"/>
        </w:rPr>
        <w:t>el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personnel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manager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activities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recruitment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selection,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wages,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training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etc.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performed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department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manager</w:t>
      </w:r>
    </w:p>
    <w:p>
      <w:pPr>
        <w:pStyle w:val="style80"/>
        <w:jc w:val="both"/>
        <w:rPr/>
      </w:pPr>
      <w:r>
        <w:tab/>
      </w: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</w:t>
      </w:r>
      <w:r>
        <w:rPr>
          <w:b/>
          <w:bCs/>
          <w:sz w:val="32"/>
          <w:szCs w:val="32"/>
          <w:u w:val="none"/>
          <w:lang w:val="en-GB"/>
        </w:rPr>
        <w:t>3.2 ORGANIZATION S</w:t>
      </w:r>
      <w:r>
        <w:rPr>
          <w:b/>
          <w:bCs/>
          <w:sz w:val="32"/>
          <w:szCs w:val="32"/>
          <w:u w:val="none"/>
          <w:lang w:val="en-GB"/>
        </w:rPr>
        <w:t>TRUCTURE</w:t>
      </w:r>
    </w:p>
    <w:p>
      <w:pPr>
        <w:pStyle w:val="style0"/>
        <w:tabs>
          <w:tab w:val="left" w:leader="none" w:pos="2340"/>
        </w:tabs>
        <w:jc w:val="both"/>
        <w:rPr/>
      </w:pPr>
    </w:p>
    <w:p>
      <w:pPr>
        <w:pStyle w:val="style0"/>
        <w:tabs>
          <w:tab w:val="left" w:leader="none" w:pos="840"/>
        </w:tabs>
        <w:ind w:left="142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following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organization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structure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KHUSHBOO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COOL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PRODUCT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PVT.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LTD.</w:t>
      </w:r>
    </w:p>
    <w:p>
      <w:pPr>
        <w:pStyle w:val="style0"/>
        <w:tabs>
          <w:tab w:val="left" w:leader="none" w:pos="2340"/>
        </w:tabs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  <w:r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Khushboo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Cool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Pvt.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Ltd.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consists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line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&amp;staff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type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org.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department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under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direct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control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vice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president,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senior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responsible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vi</w:t>
      </w:r>
      <w:r>
        <w:rPr>
          <w:rFonts w:ascii="Times New Roman" w:hAnsi="Times New Roman"/>
          <w:sz w:val="28"/>
          <w:szCs w:val="28"/>
        </w:rPr>
        <w:t>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president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Khushboo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Cool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Pvt.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Ltd.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functions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followed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personnel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department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are:</w:t>
      </w:r>
    </w:p>
    <w:p>
      <w:pPr>
        <w:pStyle w:val="style0"/>
        <w:tabs>
          <w:tab w:val="left" w:leader="none" w:pos="2340"/>
        </w:tabs>
        <w:jc w:val="both"/>
        <w:rPr/>
      </w:pPr>
    </w:p>
    <w:p>
      <w:pPr>
        <w:pStyle w:val="style0"/>
        <w:ind w:left="1418" w:hanging="567"/>
        <w:jc w:val="both"/>
        <w:rPr/>
      </w:pPr>
      <w:r>
        <w:rPr>
          <w:rFonts w:hAnsi="Times New Roman"/>
          <w:sz w:val="28"/>
          <w:szCs w:val="28"/>
          <w:lang w:val="en-GB"/>
        </w:rPr>
        <w:t>1.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identify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actual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requirement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personnel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&amp;than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ful</w:t>
      </w:r>
      <w:r>
        <w:rPr>
          <w:rFonts w:ascii="Times New Roman" w:hAnsi="Times New Roman"/>
          <w:sz w:val="28"/>
          <w:szCs w:val="28"/>
        </w:rPr>
        <w:t>filling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appropriate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&amp;efficient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personnel.</w:t>
      </w:r>
    </w:p>
    <w:p>
      <w:pPr>
        <w:pStyle w:val="style0"/>
        <w:tabs>
          <w:tab w:val="left" w:leader="none" w:pos="980"/>
        </w:tabs>
        <w:ind w:left="993" w:hanging="18"/>
        <w:jc w:val="both"/>
        <w:rPr/>
      </w:pPr>
      <w:r>
        <w:rPr>
          <w:rFonts w:hAnsi="Times New Roman"/>
          <w:sz w:val="28"/>
          <w:szCs w:val="28"/>
          <w:lang w:val="en-GB"/>
        </w:rPr>
        <w:t>2.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lay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down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recruitment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procedure.</w:t>
      </w:r>
    </w:p>
    <w:p>
      <w:pPr>
        <w:pStyle w:val="style0"/>
        <w:tabs>
          <w:tab w:val="left" w:leader="none" w:pos="980"/>
        </w:tabs>
        <w:ind w:left="993" w:hanging="18"/>
        <w:jc w:val="both"/>
        <w:rPr/>
      </w:pPr>
      <w:r>
        <w:rPr>
          <w:rFonts w:hAnsi="Times New Roman"/>
          <w:sz w:val="28"/>
          <w:szCs w:val="28"/>
          <w:lang w:val="en-GB"/>
        </w:rPr>
        <w:t>3.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interview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selection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efficient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person.</w:t>
      </w:r>
    </w:p>
    <w:p>
      <w:pPr>
        <w:pStyle w:val="style0"/>
        <w:tabs>
          <w:tab w:val="left" w:leader="none" w:pos="980"/>
        </w:tabs>
        <w:ind w:left="993" w:hanging="18"/>
        <w:jc w:val="both"/>
        <w:rPr/>
      </w:pPr>
      <w:r>
        <w:rPr>
          <w:rFonts w:hAnsi="Times New Roman"/>
          <w:sz w:val="28"/>
          <w:szCs w:val="28"/>
          <w:lang w:val="en-GB"/>
        </w:rPr>
        <w:t>4.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matter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relating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transfer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&amp;promotions.</w:t>
      </w:r>
    </w:p>
    <w:p>
      <w:pPr>
        <w:pStyle w:val="style0"/>
        <w:tabs>
          <w:tab w:val="left" w:leader="none" w:pos="980"/>
        </w:tabs>
        <w:ind w:left="993" w:hanging="18"/>
        <w:jc w:val="both"/>
        <w:rPr/>
      </w:pPr>
      <w:r>
        <w:rPr>
          <w:rFonts w:hAnsi="Times New Roman"/>
          <w:sz w:val="28"/>
          <w:szCs w:val="28"/>
          <w:lang w:val="en-GB"/>
        </w:rPr>
        <w:t>5.</w:t>
      </w:r>
      <w:r>
        <w:rPr>
          <w:rFonts w:ascii="Times New Roman" w:hAnsi="Times New Roman"/>
          <w:sz w:val="28"/>
          <w:szCs w:val="28"/>
        </w:rPr>
        <w:t>Wage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&amp;salary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administration.</w:t>
      </w:r>
    </w:p>
    <w:p>
      <w:pPr>
        <w:pStyle w:val="style0"/>
        <w:tabs>
          <w:tab w:val="left" w:leader="none" w:pos="980"/>
        </w:tabs>
        <w:ind w:left="993" w:hanging="18"/>
        <w:jc w:val="both"/>
        <w:rPr/>
      </w:pPr>
      <w:r>
        <w:rPr>
          <w:rFonts w:hAnsi="Times New Roman"/>
          <w:sz w:val="28"/>
          <w:szCs w:val="28"/>
          <w:lang w:val="en-GB"/>
        </w:rPr>
        <w:t>6.</w:t>
      </w:r>
      <w:r>
        <w:rPr>
          <w:rFonts w:ascii="Times New Roman" w:hAnsi="Times New Roman"/>
          <w:sz w:val="28"/>
          <w:szCs w:val="28"/>
        </w:rPr>
        <w:t>Job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description.</w:t>
      </w:r>
    </w:p>
    <w:p>
      <w:pPr>
        <w:pStyle w:val="style0"/>
        <w:tabs>
          <w:tab w:val="left" w:leader="none" w:pos="980"/>
        </w:tabs>
        <w:ind w:left="993" w:hanging="18"/>
        <w:jc w:val="both"/>
        <w:rPr/>
      </w:pPr>
      <w:r>
        <w:rPr>
          <w:rFonts w:hAnsi="Times New Roman"/>
          <w:sz w:val="28"/>
          <w:szCs w:val="28"/>
          <w:lang w:val="en-GB"/>
        </w:rPr>
        <w:t>7.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maintain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personnel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record.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</w:t>
      </w:r>
    </w:p>
    <w:p>
      <w:pPr>
        <w:pStyle w:val="style0"/>
        <w:tabs>
          <w:tab w:val="left" w:leader="none" w:pos="980"/>
        </w:tabs>
        <w:ind w:left="993" w:hanging="18"/>
        <w:jc w:val="both"/>
        <w:rPr/>
      </w:pPr>
    </w:p>
    <w:p>
      <w:pPr>
        <w:pStyle w:val="style0"/>
        <w:tabs>
          <w:tab w:val="left" w:leader="none" w:pos="2340"/>
        </w:tabs>
        <w:jc w:val="both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</w:t>
      </w:r>
      <w:r>
        <w:rPr>
          <w:b/>
          <w:bCs/>
          <w:sz w:val="32"/>
          <w:szCs w:val="32"/>
          <w:u w:val="none"/>
          <w:lang w:val="en-GB"/>
        </w:rPr>
        <w:t xml:space="preserve"> 3.3 </w:t>
      </w:r>
      <w:r>
        <w:rPr>
          <w:b/>
          <w:bCs/>
          <w:sz w:val="32"/>
          <w:szCs w:val="32"/>
          <w:u w:val="none"/>
          <w:lang w:val="en-GB"/>
        </w:rPr>
        <w:t xml:space="preserve">EMPLOYEE </w:t>
      </w:r>
      <w:r>
        <w:rPr>
          <w:b/>
          <w:bCs/>
          <w:sz w:val="32"/>
          <w:szCs w:val="32"/>
          <w:u w:val="none"/>
          <w:lang w:val="en-GB"/>
        </w:rPr>
        <w:t>DETAILS &amp; CLASSIFICATION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</w:t>
      </w:r>
      <w:r>
        <w:rPr>
          <w:b/>
          <w:bCs/>
          <w:sz w:val="32"/>
          <w:szCs w:val="32"/>
          <w:u w:val="none"/>
          <w:lang w:val="en-GB"/>
        </w:rPr>
        <w:t xml:space="preserve">3.4 </w:t>
      </w:r>
      <w:r>
        <w:rPr>
          <w:b/>
          <w:bCs/>
          <w:sz w:val="32"/>
          <w:szCs w:val="32"/>
          <w:u w:val="none"/>
          <w:lang w:val="en-GB"/>
        </w:rPr>
        <w:t>RECRUITMENT, SE</w:t>
      </w:r>
      <w:r>
        <w:rPr>
          <w:b/>
          <w:bCs/>
          <w:sz w:val="32"/>
          <w:szCs w:val="32"/>
          <w:u w:val="none"/>
          <w:lang w:val="en-GB"/>
        </w:rPr>
        <w:t xml:space="preserve">LECTION AND </w:t>
      </w:r>
      <w:r>
        <w:rPr>
          <w:b/>
          <w:bCs/>
          <w:sz w:val="32"/>
          <w:szCs w:val="32"/>
          <w:u w:val="none"/>
          <w:lang w:val="en-GB"/>
        </w:rPr>
        <w:t>INDUCTION</w:t>
      </w:r>
    </w:p>
    <w:p>
      <w:pPr>
        <w:pStyle w:val="style0"/>
        <w:rPr/>
      </w:pPr>
      <w:r>
        <w:t xml:space="preserve"> </w:t>
      </w:r>
    </w:p>
    <w:p>
      <w:pPr>
        <w:pStyle w:val="style0"/>
        <w:tabs>
          <w:tab w:val="left" w:leader="none" w:pos="2340"/>
        </w:tabs>
        <w:spacing w:before="360" w:after="360"/>
        <w:rPr/>
      </w:pPr>
      <w:r>
        <w:rPr>
          <w:rFonts w:ascii="Times New Roman" w:hAnsi="Times New Roman"/>
          <w:b/>
          <w:sz w:val="32"/>
          <w:szCs w:val="32"/>
        </w:rPr>
        <w:t xml:space="preserve">     </w:t>
      </w:r>
      <w:r>
        <w:rPr>
          <w:rFonts w:ascii="Times New Roman" w:hAnsi="Times New Roman"/>
          <w:b/>
          <w:sz w:val="32"/>
          <w:szCs w:val="32"/>
        </w:rPr>
        <w:t xml:space="preserve">         </w:t>
      </w:r>
      <w:r>
        <w:rPr>
          <w:rFonts w:ascii="Times New Roman" w:hAnsi="Times New Roman"/>
          <w:b/>
          <w:sz w:val="32"/>
          <w:szCs w:val="32"/>
          <w:u w:val="single"/>
        </w:rPr>
        <w:t>RECRUITMENT</w:t>
      </w:r>
      <w:r>
        <w:rPr>
          <w:rFonts w:ascii="Times New Roman" w:hAnsi="Times New Roman"/>
          <w:b/>
          <w:sz w:val="32"/>
          <w:szCs w:val="32"/>
          <w:u w:val="single"/>
        </w:rPr>
        <w:t>:</w:t>
      </w:r>
    </w:p>
    <w:p>
      <w:pPr>
        <w:pStyle w:val="style0"/>
        <w:tabs>
          <w:tab w:val="left" w:leader="none" w:pos="2340"/>
        </w:tabs>
        <w:spacing w:before="360" w:after="360"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>Recruitment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process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searching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prospective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stimulating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apply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jobs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organization.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Scientific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recruitment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lead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development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maintenance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satisfied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force,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increased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productivity,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reduced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units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output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increase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earning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employees.</w:t>
      </w:r>
    </w:p>
    <w:p>
      <w:pPr>
        <w:pStyle w:val="style0"/>
        <w:tabs>
          <w:tab w:val="left" w:leader="none" w:pos="2340"/>
        </w:tabs>
        <w:spacing w:before="360" w:after="360" w:lineRule="auto" w:line="360"/>
        <w:jc w:val="both"/>
        <w:rPr/>
      </w:pPr>
      <w:r>
        <w:rPr>
          <w:rFonts w:ascii="Times New Roman" w:hAnsi="Times New Roman"/>
          <w:sz w:val="32"/>
          <w:szCs w:val="32"/>
        </w:rPr>
        <w:t xml:space="preserve">             </w:t>
      </w:r>
      <w:r>
        <w:rPr>
          <w:rFonts w:ascii="Times New Roman" w:hAnsi="Times New Roman"/>
          <w:b/>
          <w:sz w:val="32"/>
          <w:szCs w:val="32"/>
          <w:u w:val="single"/>
        </w:rPr>
        <w:t>RECRUITMEN</w:t>
      </w:r>
      <w:r>
        <w:rPr>
          <w:rFonts w:hAnsi="Times New Roman"/>
          <w:b/>
          <w:sz w:val="32"/>
          <w:szCs w:val="32"/>
          <w:u w:val="single"/>
          <w:lang w:val="en-GB"/>
        </w:rPr>
        <w:t xml:space="preserve">T KHUSHBOO COOL </w:t>
      </w:r>
      <w:r>
        <w:rPr>
          <w:rFonts w:ascii="Times New Roman" w:hAnsi="Times New Roman"/>
          <w:b/>
          <w:sz w:val="32"/>
          <w:szCs w:val="32"/>
          <w:u w:val="single"/>
        </w:rPr>
        <w:t>PRODUCT</w:t>
      </w:r>
      <w:r>
        <w:rPr>
          <w:rFonts w:ascii="Times New Roman" w:hAnsi="Times New Roman"/>
          <w:b/>
          <w:sz w:val="32"/>
          <w:szCs w:val="32"/>
          <w:u w:val="single"/>
        </w:rPr>
        <w:t>:</w:t>
      </w:r>
    </w:p>
    <w:p>
      <w:pPr>
        <w:pStyle w:val="style0"/>
        <w:spacing w:before="360" w:after="360" w:lineRule="auto" w:line="360"/>
        <w:jc w:val="both"/>
        <w:rPr/>
      </w:pPr>
      <w:r>
        <w:rPr>
          <w:b/>
        </w:rPr>
        <w:t xml:space="preserve">              </w:t>
      </w:r>
      <w:r>
        <w:rPr>
          <w:b/>
        </w:rPr>
        <w:t xml:space="preserve">     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KHUSHBOO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COOL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PRODUCT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PVT.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LTD.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It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special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method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procedure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recruit.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this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industry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employees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recruited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base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their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experience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ability.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Sometimes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employees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also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recruited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considering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their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working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performance.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Many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times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those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employees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also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recruited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who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relative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current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working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present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employees.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sheetal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industry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recruit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procedure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performed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easily.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sheetal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industry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two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types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recruitment:</w:t>
      </w:r>
    </w:p>
    <w:p>
      <w:pPr>
        <w:pStyle w:val="style0"/>
        <w:spacing w:before="360" w:after="360" w:lineRule="auto" w:line="360"/>
        <w:ind w:left="1134" w:firstLine="0"/>
        <w:jc w:val="both"/>
        <w:rPr/>
      </w:pP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Internet</w:t>
      </w:r>
    </w:p>
    <w:p>
      <w:pPr>
        <w:pStyle w:val="style0"/>
        <w:spacing w:before="360" w:after="360" w:lineRule="auto" w:line="360"/>
        <w:ind w:left="1134" w:firstLine="0"/>
        <w:jc w:val="both"/>
        <w:rPr/>
      </w:pPr>
      <w:r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</w:rPr>
        <w:t>External</w:t>
      </w:r>
    </w:p>
    <w:p>
      <w:pPr>
        <w:pStyle w:val="style0"/>
        <w:spacing w:lineRule="auto" w:line="360"/>
        <w:ind w:left="720"/>
        <w:jc w:val="both"/>
        <w:rPr/>
      </w:pPr>
    </w:p>
    <w:p>
      <w:pPr>
        <w:pStyle w:val="style0"/>
        <w:ind w:left="720"/>
        <w:jc w:val="both"/>
        <w:rPr/>
      </w:pPr>
    </w:p>
    <w:p>
      <w:pPr>
        <w:pStyle w:val="style0"/>
        <w:rPr/>
      </w:pPr>
    </w:p>
    <w:p>
      <w:pPr>
        <w:pStyle w:val="style0"/>
        <w:spacing w:before="120" w:after="120" w:lineRule="auto" w:line="360"/>
        <w:ind w:left="720"/>
        <w:rPr/>
      </w:pPr>
      <w:r>
        <w:rPr>
          <w:rFonts w:ascii="Times New Roman" w:hAnsi="Times New Roman"/>
          <w:b/>
          <w:sz w:val="32"/>
        </w:rPr>
        <w:t xml:space="preserve">    </w:t>
      </w:r>
      <w:r>
        <w:rPr>
          <w:rFonts w:ascii="Times New Roman" w:hAnsi="Times New Roman"/>
          <w:b/>
          <w:sz w:val="32"/>
          <w:u w:val="single"/>
        </w:rPr>
        <w:t>SELECTION</w:t>
      </w:r>
      <w:r>
        <w:rPr>
          <w:rFonts w:ascii="Times New Roman" w:hAnsi="Times New Roman"/>
          <w:b/>
          <w:sz w:val="32"/>
          <w:u w:val="single"/>
        </w:rPr>
        <w:t>:</w:t>
      </w:r>
    </w:p>
    <w:p>
      <w:pPr>
        <w:pStyle w:val="style0"/>
        <w:spacing w:before="120" w:after="120" w:lineRule="auto" w:line="360"/>
        <w:ind w:left="720"/>
        <w:rPr/>
      </w:pPr>
    </w:p>
    <w:p>
      <w:pPr>
        <w:pStyle w:val="style0"/>
        <w:spacing w:before="120" w:after="120" w:lineRule="auto" w:line="360"/>
        <w:ind w:firstLine="720"/>
        <w:rPr/>
      </w:pPr>
      <w:r>
        <w:rPr>
          <w:rFonts w:ascii="Times New Roman" w:hAnsi="Times New Roman"/>
          <w:b/>
          <w:sz w:val="28"/>
        </w:rPr>
        <w:t xml:space="preserve">    </w:t>
      </w:r>
      <w:r>
        <w:rPr>
          <w:rFonts w:ascii="Times New Roman" w:hAnsi="Times New Roman"/>
          <w:sz w:val="28"/>
        </w:rPr>
        <w:t>Selection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process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selecting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right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man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each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job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which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vacant.</w:t>
      </w:r>
    </w:p>
    <w:p>
      <w:pPr>
        <w:pStyle w:val="style0"/>
        <w:spacing w:before="120" w:after="120" w:lineRule="auto" w:line="360"/>
        <w:ind w:left="720"/>
        <w:rPr/>
      </w:pPr>
    </w:p>
    <w:p>
      <w:pPr>
        <w:pStyle w:val="style0"/>
        <w:spacing w:before="120" w:after="120" w:lineRule="auto" w:line="360"/>
        <w:ind w:firstLine="720"/>
        <w:jc w:val="both"/>
        <w:rPr/>
      </w:pPr>
      <w:r>
        <w:rPr>
          <w:rFonts w:ascii="Times New Roman" w:hAnsi="Times New Roman"/>
          <w:sz w:val="28"/>
        </w:rPr>
        <w:t xml:space="preserve">   </w:t>
      </w:r>
      <w:r>
        <w:rPr>
          <w:rFonts w:ascii="Times New Roman" w:hAnsi="Times New Roman"/>
          <w:sz w:val="28"/>
        </w:rPr>
        <w:t>After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application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required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number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employees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secured.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Through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deferent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method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requirement,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selection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process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begins.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main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objective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selection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procedure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find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right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man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each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job.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selection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procedure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must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performed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scientifically.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efficiency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profitability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concern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depends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mainly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proper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selection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personnel.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Hence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need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scientific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selection.</w:t>
      </w:r>
    </w:p>
    <w:p>
      <w:pPr>
        <w:pStyle w:val="style0"/>
        <w:spacing w:before="120" w:after="120" w:lineRule="auto" w:line="360"/>
        <w:ind w:left="720"/>
        <w:jc w:val="both"/>
        <w:rPr/>
      </w:pPr>
    </w:p>
    <w:p>
      <w:pPr>
        <w:pStyle w:val="style0"/>
        <w:spacing w:before="120" w:after="120" w:lineRule="auto" w:line="360"/>
        <w:ind w:left="720"/>
        <w:jc w:val="both"/>
        <w:rPr/>
      </w:pPr>
      <w:r>
        <w:rPr>
          <w:rFonts w:ascii="Times New Roman" w:hAnsi="Times New Roman"/>
          <w:caps/>
          <w:sz w:val="28"/>
        </w:rPr>
        <w:t xml:space="preserve">     </w:t>
      </w:r>
      <w:r>
        <w:rPr>
          <w:rFonts w:ascii="Times New Roman" w:hAnsi="Times New Roman"/>
          <w:b/>
          <w:caps/>
          <w:sz w:val="32"/>
          <w:u w:val="single"/>
        </w:rPr>
        <w:t>Selection</w:t>
      </w:r>
      <w:r>
        <w:rPr>
          <w:rFonts w:ascii="Times New Roman" w:hAnsi="Times New Roman"/>
          <w:b/>
          <w:caps/>
          <w:sz w:val="32"/>
          <w:u w:val="single"/>
        </w:rPr>
        <w:t xml:space="preserve"> </w:t>
      </w:r>
      <w:r>
        <w:rPr>
          <w:rFonts w:ascii="Times New Roman" w:hAnsi="Times New Roman"/>
          <w:b/>
          <w:caps/>
          <w:sz w:val="32"/>
          <w:u w:val="single"/>
        </w:rPr>
        <w:t>i</w:t>
      </w:r>
      <w:r>
        <w:rPr>
          <w:rFonts w:hAnsi="Times New Roman"/>
          <w:b/>
          <w:caps/>
          <w:sz w:val="32"/>
          <w:u w:val="single"/>
          <w:lang w:val="en-GB"/>
        </w:rPr>
        <w:t xml:space="preserve">N KHUSHBOO COOL </w:t>
      </w:r>
      <w:r>
        <w:rPr>
          <w:rFonts w:ascii="Times New Roman" w:hAnsi="Times New Roman"/>
          <w:b/>
          <w:caps/>
          <w:sz w:val="32"/>
          <w:u w:val="single"/>
        </w:rPr>
        <w:t>product</w:t>
      </w:r>
      <w:r>
        <w:rPr>
          <w:rFonts w:ascii="Times New Roman" w:hAnsi="Times New Roman"/>
          <w:b/>
          <w:caps/>
          <w:sz w:val="32"/>
          <w:u w:val="single"/>
        </w:rPr>
        <w:t>:</w:t>
      </w:r>
    </w:p>
    <w:p>
      <w:pPr>
        <w:pStyle w:val="style0"/>
        <w:spacing w:before="120" w:after="120" w:lineRule="auto" w:line="360"/>
        <w:ind w:left="720"/>
        <w:jc w:val="both"/>
        <w:rPr/>
      </w:pPr>
    </w:p>
    <w:p>
      <w:pPr>
        <w:pStyle w:val="style0"/>
        <w:spacing w:before="120" w:after="120" w:lineRule="auto" w:line="360"/>
        <w:ind w:firstLine="851"/>
        <w:jc w:val="both"/>
        <w:rPr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Selection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procedure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z w:val="28"/>
        </w:rPr>
        <w:t xml:space="preserve"> </w:t>
      </w:r>
      <w:r>
        <w:rPr>
          <w:rFonts w:hAnsi="Times New Roman"/>
          <w:sz w:val="28"/>
          <w:lang w:val="en-GB"/>
        </w:rPr>
        <w:t>Khushbu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cool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product</w:t>
      </w:r>
      <w:r>
        <w:rPr>
          <w:rFonts w:hAnsi="Times New Roman"/>
          <w:sz w:val="28"/>
          <w:lang w:val="en-GB"/>
        </w:rPr>
        <w:t xml:space="preserve"> pvt.lt</w:t>
      </w:r>
      <w:r>
        <w:rPr>
          <w:rFonts w:hAnsi="Times New Roman"/>
          <w:sz w:val="28"/>
          <w:lang w:val="en-GB"/>
        </w:rPr>
        <w:t xml:space="preserve">d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industry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performed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only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certain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circumstances.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When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many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employees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more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than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requirement,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selection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proce</w:t>
      </w:r>
      <w:r>
        <w:rPr>
          <w:rFonts w:ascii="Times New Roman" w:hAnsi="Times New Roman"/>
          <w:sz w:val="28"/>
        </w:rPr>
        <w:t>dure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performed.</w:t>
      </w:r>
    </w:p>
    <w:p>
      <w:pPr>
        <w:pStyle w:val="style0"/>
        <w:spacing w:before="120" w:after="120" w:lineRule="auto" w:line="360"/>
        <w:ind w:firstLine="720"/>
        <w:jc w:val="both"/>
        <w:rPr/>
      </w:pPr>
    </w:p>
    <w:p>
      <w:pPr>
        <w:pStyle w:val="style0"/>
        <w:spacing w:before="120" w:after="120" w:lineRule="auto" w:line="360"/>
        <w:ind w:firstLine="720"/>
        <w:jc w:val="both"/>
        <w:rPr/>
      </w:pP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t>Selection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employee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performed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done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basic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his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time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working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experience,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ability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some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special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qualities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than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any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other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employee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special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job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etc.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style0"/>
        <w:spacing w:before="120" w:after="120" w:lineRule="auto" w:line="360"/>
        <w:ind w:firstLine="720"/>
        <w:jc w:val="both"/>
        <w:rPr/>
      </w:pPr>
    </w:p>
    <w:p>
      <w:pPr>
        <w:pStyle w:val="style0"/>
        <w:rPr/>
      </w:pPr>
      <w:r>
        <w:rPr>
          <w:rFonts w:ascii="Times New Roman" w:hAnsi="Times New Roman"/>
          <w:b/>
          <w:sz w:val="28"/>
          <w:szCs w:val="28"/>
        </w:rPr>
        <w:t xml:space="preserve">          </w:t>
      </w: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</w:t>
      </w:r>
      <w:r>
        <w:rPr>
          <w:b/>
          <w:bCs/>
          <w:sz w:val="32"/>
          <w:szCs w:val="32"/>
          <w:u w:val="thick"/>
          <w:lang w:val="en-GB"/>
        </w:rPr>
        <w:t xml:space="preserve">3.5 TRAINING AND DEVELOPMENT PROGRAM </w:t>
      </w:r>
    </w:p>
    <w:p>
      <w:pPr>
        <w:pStyle w:val="style0"/>
        <w:tabs>
          <w:tab w:val="left" w:leader="none" w:pos="2340"/>
        </w:tabs>
        <w:spacing w:before="360" w:after="360"/>
        <w:jc w:val="both"/>
        <w:rPr>
          <w:u w:val="none"/>
        </w:rPr>
      </w:pPr>
      <w:r>
        <w:rPr>
          <w:rFonts w:hAnsi="Times New Roman"/>
          <w:b/>
          <w:sz w:val="32"/>
          <w:szCs w:val="32"/>
          <w:u w:val="none"/>
          <w:lang w:val="en-GB"/>
        </w:rPr>
        <w:t xml:space="preserve">      </w:t>
      </w:r>
      <w:r>
        <w:rPr>
          <w:rFonts w:ascii="Times New Roman" w:hAnsi="Times New Roman"/>
          <w:b/>
          <w:sz w:val="32"/>
          <w:szCs w:val="32"/>
          <w:u w:val="single"/>
        </w:rPr>
        <w:t>TRAINING:</w:t>
      </w:r>
    </w:p>
    <w:p>
      <w:pPr>
        <w:pStyle w:val="style0"/>
        <w:tabs>
          <w:tab w:val="left" w:leader="none" w:pos="2340"/>
        </w:tabs>
        <w:spacing w:before="360" w:after="360" w:lineRule="auto" w:line="360"/>
        <w:ind w:firstLine="720"/>
        <w:jc w:val="both"/>
        <w:rPr/>
      </w:pPr>
      <w:r>
        <w:rPr>
          <w:rFonts w:ascii="Times New Roman" w:hAnsi="Times New Roman"/>
          <w:sz w:val="28"/>
          <w:szCs w:val="28"/>
        </w:rPr>
        <w:t>Training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increasing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knowledge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skill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doing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certain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job.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Its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importing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knowledge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regards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methods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doing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job.</w:t>
      </w:r>
    </w:p>
    <w:p>
      <w:pPr>
        <w:pStyle w:val="style0"/>
        <w:tabs>
          <w:tab w:val="left" w:leader="none" w:pos="2340"/>
        </w:tabs>
        <w:spacing w:before="360" w:after="360" w:lineRule="auto" w:line="360"/>
        <w:ind w:firstLine="720"/>
        <w:jc w:val="both"/>
        <w:rPr/>
      </w:pP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TRAINING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aptitudes,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skill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abilities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perform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specific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job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increased.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other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words,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training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organized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procedure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which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people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acquired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knowledge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skill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definite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purpose.</w:t>
      </w:r>
    </w:p>
    <w:p>
      <w:pPr>
        <w:pStyle w:val="style0"/>
        <w:tabs>
          <w:tab w:val="left" w:leader="none" w:pos="2340"/>
        </w:tabs>
        <w:spacing w:before="360" w:after="360" w:lineRule="auto" w:line="360"/>
        <w:ind w:firstLine="720"/>
        <w:jc w:val="both"/>
        <w:rPr/>
      </w:pPr>
    </w:p>
    <w:p>
      <w:pPr>
        <w:pStyle w:val="style0"/>
        <w:tabs>
          <w:tab w:val="left" w:leader="none" w:pos="2340"/>
        </w:tabs>
        <w:spacing w:before="360" w:after="360"/>
        <w:ind w:left="2355" w:hanging="1635"/>
        <w:jc w:val="both"/>
        <w:rPr/>
      </w:pPr>
      <w:r>
        <w:rPr>
          <w:rFonts w:ascii="Times New Roman" w:hAnsi="Times New Roman"/>
          <w:b/>
          <w:sz w:val="32"/>
          <w:szCs w:val="32"/>
          <w:u w:val="single"/>
        </w:rPr>
        <w:t>TRAINING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IN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KHUSHBOO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ICE-CREAM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:</w:t>
      </w:r>
    </w:p>
    <w:p>
      <w:pPr>
        <w:pStyle w:val="style0"/>
        <w:tabs>
          <w:tab w:val="left" w:leader="none" w:pos="0"/>
        </w:tabs>
        <w:spacing w:before="360" w:after="360"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KHUSHBOO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COOL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PRODUCT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PVT.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LTD.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function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training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performed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arise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need.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rFonts w:ascii="Times New Roman" w:hAnsi="Times New Roman"/>
          <w:sz w:val="28"/>
          <w:szCs w:val="28"/>
        </w:rPr>
        <w:t>When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join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month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trainee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means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under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operator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whenever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makes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mistake,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operator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induction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support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learn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about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sometime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certain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situation.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Current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performs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trainer.</w:t>
      </w: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          </w:t>
      </w:r>
      <w:r>
        <w:rPr>
          <w:b/>
          <w:bCs/>
          <w:sz w:val="32"/>
          <w:szCs w:val="32"/>
          <w:u w:val="thick"/>
          <w:lang w:val="en-GB"/>
        </w:rPr>
        <w:t xml:space="preserve">   </w:t>
      </w:r>
      <w:r>
        <w:rPr>
          <w:b/>
          <w:bCs/>
          <w:sz w:val="32"/>
          <w:szCs w:val="32"/>
          <w:u w:val="thick"/>
          <w:lang w:val="en-GB"/>
        </w:rPr>
        <w:t>3.6 JOB DESCRIPTION</w:t>
      </w:r>
    </w:p>
    <w:p>
      <w:pPr>
        <w:pStyle w:val="style0"/>
        <w:tabs>
          <w:tab w:val="left" w:leader="none" w:pos="2340"/>
        </w:tabs>
        <w:spacing w:before="240" w:after="240" w:lineRule="auto" w:line="360"/>
        <w:rPr/>
      </w:pPr>
      <w:r>
        <w:rPr>
          <w:rFonts w:hAnsi="Times New Roman"/>
          <w:sz w:val="28"/>
          <w:szCs w:val="28"/>
          <w:lang w:val="en-GB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>Job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description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organized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prospectors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duties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responsibilities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specific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job.</w:t>
      </w:r>
    </w:p>
    <w:p>
      <w:pPr>
        <w:pStyle w:val="style0"/>
        <w:tabs>
          <w:tab w:val="left" w:leader="none" w:pos="2340"/>
        </w:tabs>
        <w:spacing w:before="240" w:after="240" w:lineRule="auto" w:line="360"/>
        <w:ind w:firstLine="851"/>
        <w:rPr/>
      </w:pPr>
      <w:r>
        <w:rPr>
          <w:rFonts w:ascii="Times New Roman" w:hAnsi="Times New Roman"/>
          <w:sz w:val="28"/>
          <w:szCs w:val="28"/>
        </w:rPr>
        <w:t>Job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specification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means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qualification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employee.</w:t>
      </w:r>
    </w:p>
    <w:p>
      <w:pPr>
        <w:pStyle w:val="style0"/>
        <w:tabs>
          <w:tab w:val="left" w:leader="none" w:pos="2340"/>
        </w:tabs>
        <w:spacing w:before="200" w:lineRule="auto" w:line="360"/>
        <w:ind w:firstLine="851"/>
        <w:rPr/>
      </w:pPr>
      <w:r>
        <w:rPr>
          <w:rFonts w:ascii="Times New Roman" w:hAnsi="Times New Roman"/>
          <w:b/>
          <w:sz w:val="32"/>
          <w:szCs w:val="32"/>
          <w:u w:val="single"/>
        </w:rPr>
        <w:t>JOB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DESCRIPTION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&amp;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JOB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SPECIFICATION</w:t>
      </w:r>
    </w:p>
    <w:p>
      <w:pPr>
        <w:pStyle w:val="style0"/>
        <w:tabs>
          <w:tab w:val="left" w:leader="none" w:pos="2340"/>
        </w:tabs>
        <w:spacing w:before="200" w:lineRule="auto" w:line="360"/>
        <w:ind w:firstLine="851"/>
        <w:rPr/>
      </w:pPr>
      <w:r>
        <w:rPr>
          <w:rFonts w:ascii="Times New Roman" w:hAnsi="Times New Roman"/>
          <w:b/>
          <w:sz w:val="28"/>
          <w:szCs w:val="28"/>
          <w:u w:val="single"/>
        </w:rPr>
        <w:t>Production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manager:-</w:t>
      </w:r>
    </w:p>
    <w:p>
      <w:pPr>
        <w:pStyle w:val="style0"/>
        <w:tabs>
          <w:tab w:val="left" w:leader="none" w:pos="2340"/>
        </w:tabs>
        <w:spacing w:before="200" w:lineRule="auto" w:line="360"/>
        <w:ind w:firstLine="851"/>
        <w:rPr/>
      </w:pPr>
      <w:r>
        <w:rPr>
          <w:rFonts w:ascii="Times New Roman" w:hAnsi="Times New Roman"/>
          <w:sz w:val="28"/>
          <w:szCs w:val="28"/>
        </w:rPr>
        <w:t>Qualification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engineer</w:t>
      </w:r>
    </w:p>
    <w:p>
      <w:pPr>
        <w:pStyle w:val="style0"/>
        <w:tabs>
          <w:tab w:val="left" w:leader="none" w:pos="2340"/>
        </w:tabs>
        <w:spacing w:before="200" w:lineRule="auto" w:line="360"/>
        <w:ind w:firstLine="851"/>
        <w:rPr/>
      </w:pPr>
      <w:r>
        <w:rPr>
          <w:rFonts w:ascii="Times New Roman" w:hAnsi="Times New Roman"/>
          <w:sz w:val="28"/>
          <w:szCs w:val="28"/>
        </w:rPr>
        <w:t>Responsibility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authority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maintain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quality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production.</w:t>
      </w:r>
    </w:p>
    <w:p>
      <w:pPr>
        <w:pStyle w:val="style0"/>
        <w:tabs>
          <w:tab w:val="left" w:leader="none" w:pos="2340"/>
        </w:tabs>
        <w:spacing w:before="200" w:lineRule="auto" w:line="360"/>
        <w:ind w:firstLine="851"/>
        <w:rPr/>
      </w:pPr>
      <w:r>
        <w:rPr>
          <w:rFonts w:ascii="Times New Roman" w:hAnsi="Times New Roman"/>
          <w:b/>
          <w:sz w:val="28"/>
          <w:szCs w:val="28"/>
          <w:u w:val="single"/>
        </w:rPr>
        <w:t>H.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R.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Manager:-</w:t>
      </w:r>
    </w:p>
    <w:p>
      <w:pPr>
        <w:pStyle w:val="style0"/>
        <w:tabs>
          <w:tab w:val="left" w:leader="none" w:pos="2340"/>
        </w:tabs>
        <w:spacing w:before="200" w:lineRule="auto" w:line="360"/>
        <w:ind w:firstLine="851"/>
        <w:rPr/>
      </w:pPr>
      <w:r>
        <w:rPr>
          <w:rFonts w:ascii="Times New Roman" w:hAnsi="Times New Roman"/>
          <w:sz w:val="28"/>
          <w:szCs w:val="28"/>
        </w:rPr>
        <w:t>Qualification: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MBA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R.</w:t>
      </w:r>
    </w:p>
    <w:p>
      <w:pPr>
        <w:pStyle w:val="style0"/>
        <w:tabs>
          <w:tab w:val="left" w:leader="none" w:pos="2340"/>
        </w:tabs>
        <w:spacing w:before="200" w:lineRule="auto" w:line="360"/>
        <w:ind w:firstLine="851"/>
        <w:rPr/>
      </w:pPr>
      <w:r>
        <w:rPr>
          <w:rFonts w:ascii="Times New Roman" w:hAnsi="Times New Roman"/>
          <w:sz w:val="28"/>
          <w:szCs w:val="28"/>
        </w:rPr>
        <w:t>Responsibility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authority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Requirement,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Training,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Selection</w:t>
      </w:r>
    </w:p>
    <w:p>
      <w:pPr>
        <w:pStyle w:val="style0"/>
        <w:tabs>
          <w:tab w:val="left" w:leader="none" w:pos="2340"/>
        </w:tabs>
        <w:spacing w:before="200" w:lineRule="auto" w:line="360"/>
        <w:ind w:firstLine="851"/>
        <w:rPr/>
      </w:pPr>
      <w:r>
        <w:rPr>
          <w:rFonts w:ascii="Times New Roman" w:hAnsi="Times New Roman"/>
          <w:b/>
          <w:sz w:val="28"/>
          <w:szCs w:val="28"/>
          <w:u w:val="single"/>
        </w:rPr>
        <w:t>Marketing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Manager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:-</w:t>
      </w:r>
    </w:p>
    <w:p>
      <w:pPr>
        <w:pStyle w:val="style0"/>
        <w:tabs>
          <w:tab w:val="left" w:leader="none" w:pos="2340"/>
        </w:tabs>
        <w:spacing w:before="200" w:lineRule="auto" w:line="360"/>
        <w:ind w:firstLine="851"/>
        <w:rPr/>
      </w:pPr>
      <w:r>
        <w:rPr>
          <w:rFonts w:ascii="Times New Roman" w:hAnsi="Times New Roman"/>
          <w:sz w:val="28"/>
          <w:szCs w:val="28"/>
        </w:rPr>
        <w:t>Qualification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MBA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training</w:t>
      </w:r>
    </w:p>
    <w:p>
      <w:pPr>
        <w:pStyle w:val="style0"/>
        <w:tabs>
          <w:tab w:val="left" w:leader="none" w:pos="2340"/>
        </w:tabs>
        <w:spacing w:before="200" w:lineRule="auto" w:line="360"/>
        <w:ind w:firstLine="851"/>
        <w:rPr/>
      </w:pPr>
      <w:r>
        <w:rPr>
          <w:rFonts w:ascii="Times New Roman" w:hAnsi="Times New Roman"/>
          <w:sz w:val="28"/>
          <w:szCs w:val="28"/>
        </w:rPr>
        <w:t>Responsibility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authority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Target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</w:t>
      </w:r>
      <w:r>
        <w:rPr>
          <w:rFonts w:ascii="Times New Roman" w:hAnsi="Times New Roman"/>
          <w:sz w:val="28"/>
          <w:szCs w:val="28"/>
        </w:rPr>
        <w:t>rket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satisfaction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consumer</w:t>
      </w:r>
    </w:p>
    <w:p>
      <w:pPr>
        <w:pStyle w:val="style0"/>
        <w:tabs>
          <w:tab w:val="left" w:leader="none" w:pos="2340"/>
        </w:tabs>
        <w:spacing w:before="200" w:lineRule="auto" w:line="360"/>
        <w:ind w:firstLine="851"/>
        <w:rPr/>
      </w:pPr>
      <w:r>
        <w:rPr>
          <w:rFonts w:ascii="Times New Roman" w:hAnsi="Times New Roman"/>
          <w:b/>
          <w:sz w:val="28"/>
          <w:szCs w:val="28"/>
          <w:u w:val="single"/>
        </w:rPr>
        <w:t>Finance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Manager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:-</w:t>
      </w:r>
    </w:p>
    <w:p>
      <w:pPr>
        <w:pStyle w:val="style0"/>
        <w:tabs>
          <w:tab w:val="left" w:leader="none" w:pos="2340"/>
        </w:tabs>
        <w:spacing w:before="200" w:lineRule="auto" w:line="360"/>
        <w:ind w:firstLine="851"/>
        <w:rPr/>
      </w:pPr>
      <w:r>
        <w:rPr>
          <w:rFonts w:ascii="Times New Roman" w:hAnsi="Times New Roman"/>
          <w:sz w:val="28"/>
          <w:szCs w:val="28"/>
        </w:rPr>
        <w:t>Qualification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MBA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finance</w:t>
      </w:r>
    </w:p>
    <w:p>
      <w:pPr>
        <w:pStyle w:val="style0"/>
        <w:tabs>
          <w:tab w:val="left" w:leader="none" w:pos="2340"/>
        </w:tabs>
        <w:spacing w:before="200" w:lineRule="auto" w:line="360"/>
        <w:ind w:firstLine="851"/>
        <w:rPr/>
      </w:pPr>
      <w:r>
        <w:rPr>
          <w:rFonts w:ascii="Times New Roman" w:hAnsi="Times New Roman"/>
          <w:sz w:val="28"/>
          <w:szCs w:val="28"/>
        </w:rPr>
        <w:t>Responsibility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authority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optimum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utilization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fund.</w:t>
      </w:r>
    </w:p>
    <w:p>
      <w:pPr>
        <w:pStyle w:val="style0"/>
        <w:tabs>
          <w:tab w:val="left" w:leader="none" w:pos="2340"/>
        </w:tabs>
        <w:spacing w:before="200" w:lineRule="auto" w:line="360"/>
        <w:ind w:firstLine="851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  </w:t>
      </w:r>
      <w:r>
        <w:rPr>
          <w:b/>
          <w:bCs/>
          <w:sz w:val="32"/>
          <w:szCs w:val="32"/>
          <w:u w:val="thick"/>
          <w:lang w:val="en-GB"/>
        </w:rPr>
        <w:t xml:space="preserve"> 3.7 PROMOTION AND TRANSFER</w:t>
      </w:r>
    </w:p>
    <w:p>
      <w:pPr>
        <w:pStyle w:val="style0"/>
        <w:tabs>
          <w:tab w:val="left" w:leader="none" w:pos="2340"/>
        </w:tabs>
        <w:spacing w:before="360" w:lineRule="auto" w:line="360"/>
        <w:rPr/>
      </w:pPr>
      <w:r>
        <w:rPr>
          <w:rFonts w:ascii="Times New Roman" w:hAnsi="Times New Roman"/>
          <w:b/>
          <w:sz w:val="32"/>
          <w:szCs w:val="32"/>
          <w:u w:val="single"/>
        </w:rPr>
        <w:t>PROMOTION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rPr/>
      </w:pPr>
      <w:r>
        <w:rPr>
          <w:rFonts w:ascii="Times New Roman" w:hAnsi="Times New Roman"/>
          <w:sz w:val="28"/>
          <w:szCs w:val="28"/>
        </w:rPr>
        <w:t>The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promotion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refers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upward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shifting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personnel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salary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responsibly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higher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before.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  <w:r>
        <w:rPr>
          <w:rFonts w:ascii="Times New Roman" w:hAnsi="Times New Roman"/>
          <w:b/>
          <w:sz w:val="28"/>
          <w:szCs w:val="28"/>
        </w:rPr>
        <w:t>KHUSHBOO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COOL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PRODUCT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PVT.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LTD.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Policies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promotion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from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each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department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every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year.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Promotion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given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basis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department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heads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recommendation.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recommend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directors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directors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take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final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decision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promotion.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important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factors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which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considered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promotion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experience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Performance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Skills.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</w:p>
    <w:tbl>
      <w:tblPr>
        <w:jc w:val="center"/>
        <w:tblInd w:w="77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3080"/>
        <w:gridCol w:w="2559"/>
      </w:tblGrid>
      <w:tr>
        <w:trPr>
          <w:wBefore w:w="0" w:type="dxa"/>
          <w:wAfter w:w="0" w:type="dxa"/>
          <w:cantSplit w:val="false"/>
          <w:trHeight w:val="487" w:hRule="atLeast"/>
          <w:tblHeader w:val="false"/>
          <w:jc w:val="center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jc w:val="center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Particular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jc w:val="center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jc w:val="center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2016</w:t>
            </w:r>
          </w:p>
        </w:tc>
      </w:tr>
      <w:tr>
        <w:tblPrEx/>
        <w:trPr>
          <w:wBefore w:w="0" w:type="dxa"/>
          <w:wAfter w:w="0" w:type="dxa"/>
          <w:cantSplit w:val="false"/>
          <w:tblHeader w:val="false"/>
          <w:jc w:val="center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Employee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150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</w:p>
        </w:tc>
      </w:tr>
      <w:tr>
        <w:tblPrEx/>
        <w:trPr>
          <w:wBefore w:w="0" w:type="dxa"/>
          <w:wAfter w:w="0" w:type="dxa"/>
          <w:cantSplit w:val="false"/>
          <w:tblHeader w:val="false"/>
          <w:jc w:val="center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Promotion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>
        <w:tblPrEx/>
        <w:trPr>
          <w:wBefore w:w="0" w:type="dxa"/>
          <w:wAfter w:w="0" w:type="dxa"/>
          <w:cantSplit w:val="false"/>
          <w:trHeight w:val="484" w:hRule="atLeast"/>
          <w:tblHeader w:val="false"/>
          <w:jc w:val="center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Transfer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</w:p>
    <w:p>
      <w:pPr>
        <w:pStyle w:val="style0"/>
        <w:tabs>
          <w:tab w:val="left" w:leader="none" w:pos="2340"/>
        </w:tabs>
        <w:spacing w:before="360" w:lineRule="auto" w:line="360"/>
        <w:jc w:val="both"/>
        <w:rPr/>
      </w:pPr>
      <w:r>
        <w:rPr>
          <w:rFonts w:ascii="Times New Roman" w:hAnsi="Times New Roman"/>
          <w:b/>
          <w:sz w:val="32"/>
          <w:szCs w:val="32"/>
          <w:u w:val="single"/>
        </w:rPr>
        <w:t>TRANSFER: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Transfer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refers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horizontal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shifting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without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change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salary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stats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responsibilities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authorities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employee.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transfer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policy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KHUSHBOO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COOL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PRODUCT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PVT.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LTD.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does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not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feel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one.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not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transferred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under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general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circumstances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like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needed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branches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place,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provided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from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other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place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satisfy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branchs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need.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  <w:r>
        <w:rPr>
          <w:rFonts w:ascii="Times New Roman" w:hAnsi="Times New Roman"/>
          <w:b/>
          <w:sz w:val="28"/>
          <w:szCs w:val="28"/>
          <w:u w:val="single"/>
        </w:rPr>
        <w:t>Example:-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If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shortage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service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engineer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Derdi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personal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transferred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from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Ahmadabad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Amreli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reason.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</w:t>
      </w:r>
      <w:r>
        <w:rPr>
          <w:b/>
          <w:bCs/>
          <w:sz w:val="32"/>
          <w:szCs w:val="32"/>
          <w:u w:val="thick"/>
          <w:lang w:val="en-GB"/>
        </w:rPr>
        <w:t>3.8 WAGES AND SALARY ADMINISTRATION</w:t>
      </w:r>
    </w:p>
    <w:p>
      <w:pPr>
        <w:pStyle w:val="style0"/>
        <w:rPr/>
      </w:pPr>
    </w:p>
    <w:p>
      <w:pPr>
        <w:pStyle w:val="style0"/>
        <w:tabs>
          <w:tab w:val="left" w:leader="none" w:pos="2340"/>
        </w:tabs>
        <w:spacing w:before="360" w:lineRule="auto" w:line="360"/>
        <w:jc w:val="both"/>
        <w:rPr/>
      </w:pPr>
      <w:r>
        <w:rPr>
          <w:rFonts w:hAnsi="Times New Roman"/>
          <w:sz w:val="28"/>
          <w:szCs w:val="28"/>
          <w:lang w:val="en-GB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hAnsi="Times New Roman"/>
          <w:sz w:val="28"/>
          <w:szCs w:val="28"/>
          <w:lang w:val="en-GB"/>
        </w:rPr>
        <w:t xml:space="preserve"> </w:t>
      </w:r>
      <w:r>
        <w:rPr>
          <w:rFonts w:hAnsi="Times New Roman"/>
          <w:sz w:val="28"/>
          <w:szCs w:val="28"/>
          <w:lang w:val="en-GB"/>
        </w:rPr>
        <w:t>Khushboo</w:t>
      </w:r>
      <w:r>
        <w:rPr>
          <w:rFonts w:hAnsi="Times New Roman"/>
          <w:sz w:val="28"/>
          <w:szCs w:val="28"/>
          <w:lang w:val="en-GB"/>
        </w:rPr>
        <w:t xml:space="preserve"> icecream </w:t>
      </w:r>
      <w:r>
        <w:rPr>
          <w:rFonts w:ascii="Times New Roman" w:hAnsi="Times New Roman"/>
          <w:sz w:val="28"/>
          <w:szCs w:val="28"/>
        </w:rPr>
        <w:t>wage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paid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month.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Industry,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wages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month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labour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month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Rs.6000.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fitter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Rs8000.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month.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fixed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salary.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course,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not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present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job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loses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salary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absence.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Rs.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1800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paid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Accountant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hAnsi="Times New Roman"/>
          <w:sz w:val="28"/>
          <w:szCs w:val="28"/>
          <w:lang w:val="en-GB"/>
        </w:rPr>
        <w:t xml:space="preserve"> </w:t>
      </w:r>
      <w:r>
        <w:rPr>
          <w:rFonts w:hAnsi="Times New Roman"/>
          <w:sz w:val="28"/>
          <w:szCs w:val="28"/>
          <w:lang w:val="en-GB"/>
        </w:rPr>
        <w:t>khushboo</w:t>
      </w:r>
      <w:r>
        <w:rPr>
          <w:rFonts w:hAnsi="Times New Roman"/>
          <w:sz w:val="28"/>
          <w:szCs w:val="28"/>
          <w:lang w:val="en-GB"/>
        </w:rPr>
        <w:t xml:space="preserve"> </w:t>
      </w:r>
      <w:r>
        <w:rPr>
          <w:rFonts w:hAnsi="Times New Roman"/>
          <w:sz w:val="28"/>
          <w:szCs w:val="28"/>
          <w:lang w:val="en-GB"/>
        </w:rPr>
        <w:t xml:space="preserve">Icecream </w:t>
      </w:r>
      <w:r>
        <w:rPr>
          <w:rFonts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salary.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The</w:t>
      </w:r>
      <w:r>
        <w:rPr>
          <w:rFonts w:hAnsi="Times New Roman"/>
          <w:sz w:val="28"/>
          <w:szCs w:val="28"/>
          <w:lang w:val="en-GB"/>
        </w:rPr>
        <w:t xml:space="preserve"> </w:t>
      </w:r>
      <w:r>
        <w:rPr>
          <w:rFonts w:hAnsi="Times New Roman"/>
          <w:sz w:val="28"/>
          <w:szCs w:val="28"/>
          <w:lang w:val="en-GB"/>
        </w:rPr>
        <w:t xml:space="preserve">khushboo </w:t>
      </w:r>
      <w:r>
        <w:rPr>
          <w:rFonts w:hAnsi="Times New Roman"/>
          <w:sz w:val="28"/>
          <w:szCs w:val="28"/>
          <w:lang w:val="en-GB"/>
        </w:rPr>
        <w:t>Icecream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pays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3500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office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boy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month.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            </w:t>
      </w:r>
      <w:r>
        <w:rPr>
          <w:b/>
          <w:bCs/>
          <w:sz w:val="32"/>
          <w:szCs w:val="32"/>
          <w:u w:val="thick"/>
          <w:lang w:val="en-GB"/>
        </w:rPr>
        <w:t xml:space="preserve">   3.9 E.S.I.SCHEME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tabs>
          <w:tab w:val="left" w:leader="none" w:pos="2340"/>
        </w:tabs>
        <w:spacing w:before="360" w:after="360" w:lineRule="auto" w:line="360"/>
        <w:jc w:val="both"/>
        <w:rPr/>
      </w:pPr>
      <w:r>
        <w:t xml:space="preserve"> </w:t>
      </w:r>
      <w:r>
        <w:rPr>
          <w:lang w:val="en-GB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crucial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part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life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important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them,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their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families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well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also.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While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types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risk,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especially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those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workers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department.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accident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occurs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during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hours,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responsibility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provide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hospitality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them.</w:t>
      </w:r>
    </w:p>
    <w:p>
      <w:pPr>
        <w:pStyle w:val="style0"/>
        <w:tabs>
          <w:tab w:val="left" w:leader="none" w:pos="2340"/>
        </w:tabs>
        <w:spacing w:before="360" w:after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service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insurance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introduced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Indian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government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those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compulsory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large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scale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firms.</w:t>
      </w:r>
    </w:p>
    <w:p>
      <w:pPr>
        <w:pStyle w:val="style0"/>
        <w:tabs>
          <w:tab w:val="left" w:leader="none" w:pos="2340"/>
        </w:tabs>
        <w:spacing w:before="360" w:after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Khushboo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Cooling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Pvt.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Ltd.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2.25%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amount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decocted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from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salary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5%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makes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7.25%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salary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E.S.I.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scheme.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During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hours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accident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took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place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become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handicapped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types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help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received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him.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admitted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received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during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salary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not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cut.</w:t>
      </w:r>
    </w:p>
    <w:p>
      <w:pPr>
        <w:pStyle w:val="style0"/>
        <w:tabs>
          <w:tab w:val="left" w:leader="none" w:pos="2340"/>
        </w:tabs>
        <w:spacing w:before="360" w:after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</w:t>
      </w:r>
      <w:r>
        <w:rPr>
          <w:b/>
          <w:bCs/>
          <w:sz w:val="32"/>
          <w:szCs w:val="32"/>
          <w:u w:val="thick"/>
          <w:lang w:val="en-GB"/>
        </w:rPr>
        <w:t xml:space="preserve">    3.10 PROVIDENT FUND SCHEME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  <w:r>
        <w:rPr>
          <w:rFonts w:ascii="Times New Roman" w:hAnsi="Times New Roman"/>
          <w:b/>
          <w:sz w:val="28"/>
          <w:szCs w:val="28"/>
        </w:rPr>
        <w:t>Khushboo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Cool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Product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Pvt.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Ltd.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provident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12%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salary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provident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amount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account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interest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amount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provident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fund.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</w:t>
      </w:r>
      <w:r>
        <w:rPr>
          <w:b/>
          <w:bCs/>
          <w:sz w:val="32"/>
          <w:szCs w:val="32"/>
          <w:u w:val="thick"/>
          <w:lang w:val="en-GB"/>
        </w:rPr>
        <w:t>3.11 GRIEVANCE HANDLING PROCEDURE</w:t>
      </w:r>
    </w:p>
    <w:p>
      <w:pPr>
        <w:pStyle w:val="style0"/>
        <w:tabs>
          <w:tab w:val="left" w:leader="none" w:pos="2340"/>
        </w:tabs>
        <w:spacing w:before="360" w:lineRule="auto" w:line="360"/>
        <w:jc w:val="both"/>
        <w:rPr/>
      </w:pPr>
    </w:p>
    <w:p>
      <w:pPr>
        <w:pStyle w:val="style0"/>
        <w:tabs>
          <w:tab w:val="left" w:leader="none" w:pos="2340"/>
        </w:tabs>
        <w:spacing w:before="360" w:lineRule="auto" w:line="360"/>
        <w:jc w:val="both"/>
        <w:rPr/>
      </w:pPr>
      <w:r>
        <w:rPr>
          <w:rFonts w:hAnsi="Times New Roman"/>
          <w:sz w:val="28"/>
          <w:szCs w:val="28"/>
          <w:lang w:val="en-GB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A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grievance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dissatisfaction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discount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whether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expressed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not,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whether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veiled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not,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arising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anything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connected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which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thinks,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believes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even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feel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unfair,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unjust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inadequate.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handle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such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grievances,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Khushboo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Cool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Product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Pvt.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Ltd.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has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Special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procedure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   </w:t>
      </w:r>
      <w:r>
        <w:rPr>
          <w:b/>
          <w:bCs/>
          <w:sz w:val="32"/>
          <w:szCs w:val="32"/>
          <w:u w:val="thick"/>
          <w:lang w:val="en-GB"/>
        </w:rPr>
        <w:t>3.12 TIME KEEPING SYSTEM</w:t>
      </w:r>
    </w:p>
    <w:p>
      <w:pPr>
        <w:pStyle w:val="style0"/>
        <w:ind w:firstLine="993"/>
        <w:rPr/>
      </w:pPr>
    </w:p>
    <w:p>
      <w:pPr>
        <w:pStyle w:val="style0"/>
        <w:ind w:firstLine="993"/>
        <w:rPr/>
      </w:pPr>
    </w:p>
    <w:p>
      <w:pPr>
        <w:pStyle w:val="style0"/>
        <w:ind w:firstLine="993"/>
        <w:rPr/>
      </w:pPr>
      <w:r>
        <w:rPr>
          <w:rFonts w:ascii="Times New Roman" w:hAnsi="Times New Roman"/>
          <w:b/>
          <w:sz w:val="28"/>
          <w:szCs w:val="28"/>
        </w:rPr>
        <w:t>KHUSHBOO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COOL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PRODUCT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PVT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LTD.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Old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Gold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super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Gold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keeping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system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under.</w:t>
      </w:r>
    </w:p>
    <w:p>
      <w:pPr>
        <w:pStyle w:val="style0"/>
        <w:ind w:firstLine="993"/>
        <w:rPr/>
      </w:pP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0"/>
        <w:gridCol w:w="3081"/>
      </w:tblGrid>
      <w:tr>
        <w:trPr>
          <w:wBefore w:w="0" w:type="dxa"/>
          <w:cantSplit w:val="false"/>
          <w:trHeight w:val="690" w:hRule="atLeast"/>
          <w:tblHeader w:val="false"/>
          <w:jc w:val="left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Shift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Timing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Hours</w:t>
            </w:r>
          </w:p>
        </w:tc>
      </w:tr>
      <w:tr>
        <w:tblPrEx/>
        <w:trPr>
          <w:wBefore w:w="0" w:type="dxa"/>
          <w:cantSplit w:val="false"/>
          <w:trHeight w:val="671" w:hRule="atLeast"/>
          <w:tblHeader w:val="false"/>
          <w:jc w:val="left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First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8:00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am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4:00pm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>
        <w:tblPrEx/>
        <w:trPr>
          <w:wBefore w:w="0" w:type="dxa"/>
          <w:cantSplit w:val="false"/>
          <w:trHeight w:val="673" w:hRule="atLeast"/>
          <w:tblHeader w:val="false"/>
          <w:jc w:val="left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Second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12:00pm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8:00am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</w:tbl>
    <w:p>
      <w:pPr>
        <w:pStyle w:val="style0"/>
        <w:ind w:firstLine="993"/>
        <w:rPr/>
      </w:pPr>
    </w:p>
    <w:p>
      <w:pPr>
        <w:pStyle w:val="style0"/>
        <w:ind w:firstLine="993"/>
        <w:rPr/>
      </w:pP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hour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provide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1:30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hours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break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lunch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dinner.</w:t>
      </w:r>
    </w:p>
    <w:p>
      <w:pPr>
        <w:pStyle w:val="style0"/>
        <w:ind w:firstLine="993"/>
        <w:jc w:val="center"/>
        <w:rPr/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>WEEKLY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OF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D</w:t>
      </w:r>
      <w:r>
        <w:rPr>
          <w:rFonts w:hAnsi="Times New Roman"/>
          <w:b/>
          <w:sz w:val="28"/>
          <w:szCs w:val="28"/>
          <w:lang w:val="en-GB"/>
        </w:rPr>
        <w:t>AY:-</w:t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WEDNESDAY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</w:t>
      </w:r>
      <w:r>
        <w:rPr>
          <w:b/>
          <w:bCs/>
          <w:sz w:val="32"/>
          <w:szCs w:val="32"/>
          <w:u w:val="thick"/>
          <w:lang w:val="en-GB"/>
        </w:rPr>
        <w:t>3.13 EMPLOYEE BENEFITS &amp; SERVICES</w:t>
      </w:r>
    </w:p>
    <w:p>
      <w:pPr>
        <w:pStyle w:val="style0"/>
        <w:ind w:firstLine="993"/>
        <w:rPr/>
      </w:pPr>
    </w:p>
    <w:p>
      <w:pPr>
        <w:pStyle w:val="style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Every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industry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somethings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benefits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every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industry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step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taken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benefit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purpose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facility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attract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motivate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effort.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benefits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tine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medical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facilities,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resident,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bonus,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promotion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etc.</w:t>
      </w:r>
    </w:p>
    <w:p>
      <w:pPr>
        <w:pStyle w:val="style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b/>
          <w:sz w:val="28"/>
          <w:szCs w:val="28"/>
        </w:rPr>
        <w:t>KHUSHBOO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COOL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PRODUCT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PVT.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LTD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benefits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residency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residing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residential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area.</w:t>
      </w:r>
    </w:p>
    <w:p>
      <w:pPr>
        <w:pStyle w:val="style0"/>
        <w:spacing w:lineRule="auto" w:line="360"/>
        <w:ind w:firstLine="993"/>
        <w:jc w:val="both"/>
        <w:rPr/>
      </w:pP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industry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benefits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tine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provided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freshness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tine.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freshness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tine.</w:t>
      </w:r>
    </w:p>
    <w:p>
      <w:pPr>
        <w:pStyle w:val="style0"/>
        <w:spacing w:lineRule="auto" w:line="360"/>
        <w:ind w:firstLine="993"/>
        <w:jc w:val="both"/>
        <w:rPr/>
      </w:pP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benefits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promotion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provided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benefits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given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those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industries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industry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experience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other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employees.</w:t>
      </w:r>
    </w:p>
    <w:p>
      <w:pPr>
        <w:pStyle w:val="style0"/>
        <w:spacing w:lineRule="auto" w:line="360"/>
        <w:ind w:firstLine="993"/>
        <w:jc w:val="both"/>
        <w:rPr/>
      </w:pP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bonus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facility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provided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season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over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annum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over.</w:t>
      </w:r>
    </w:p>
    <w:p>
      <w:pPr>
        <w:pStyle w:val="style0"/>
        <w:spacing w:lineRule="auto" w:line="360"/>
        <w:ind w:firstLine="993"/>
        <w:jc w:val="both"/>
        <w:rPr/>
      </w:pPr>
    </w:p>
    <w:p>
      <w:pPr>
        <w:pStyle w:val="style0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  <w:r>
        <w:br w:type="page"/>
      </w: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  <w:r>
        <w:rPr>
          <w:b/>
          <w:i/>
          <w:color w:val="31849b"/>
          <w:sz w:val="36"/>
          <w:szCs w:val="36"/>
        </w:rPr>
        <w:pict>
          <v:shapetype id="_x0000_t136" coordsize="21600,21600" adj="10800" o:spt="136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locs="@9,0;@10,10800;@11,21600;@12,10800" o:connecttype="custom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1084" type="#_x0000_t136" fillcolor="#a603ab" style="margin-left:0.0pt;margin-top:0.0pt;width:360.15pt;height:81.7pt;mso-wrap-distance-left:0.0pt;mso-wrap-distance-right:0.0pt;visibility:visible;">
            <v:stroke color="#eaeaea" weight="1.0pt"/>
            <o:lock text="true" v:ext="view"/>
            <v:fill color2="#a603ab" colors="0f #a603ab;13763f #0819fb;22938f #1a8d48;34079f yellow;47841f #ee3f17;57672f #e81766;1 #a603ab;" method="none" type="gradient" color="#a603ab" angle="-90"/>
            <v:shadow on="t" color="silver" matrix=",46340f,,0.5,,-4.7683716E-7" opacity="52429f" origin="-0.5,0.5" type="perspective"/>
            <v:textpath string="MARKETING&#10;DEPARTMENT" fitpath="t" fitshape="t" trim="t" on="t" style="font-family:&quot;Arial Black&quot;;font-style:italic;v-text-kern:t;"/>
          </v:shape>
        </w:pict>
      </w:r>
      <w:r>
        <w:rPr>
          <w:noProof/>
          <w:sz w:val="28"/>
          <w:szCs w:val="28"/>
        </w:rPr>
        <w:drawing>
          <wp:inline distT="0" distR="0" distL="0" distB="0">
            <wp:extent cx="4302755" cy="3952796"/>
            <wp:effectExtent l="0" t="0" r="0" b="0"/>
            <wp:docPr id="108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02755" cy="395279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  <w:tab w:val="left" w:leader="none" w:pos="1800"/>
        </w:tabs>
        <w:spacing w:lineRule="auto" w:line="360"/>
        <w:rPr/>
      </w:pPr>
    </w:p>
    <w:p>
      <w:pPr>
        <w:pStyle w:val="style0"/>
        <w:tabs>
          <w:tab w:val="left" w:leader="none" w:pos="1080"/>
          <w:tab w:val="left" w:leader="none" w:pos="1800"/>
        </w:tabs>
        <w:spacing w:lineRule="auto" w:line="360"/>
        <w:rPr>
          <w:lang w:val="en-GB"/>
        </w:rPr>
      </w:pPr>
    </w:p>
    <w:p>
      <w:pPr>
        <w:pStyle w:val="style0"/>
        <w:tabs>
          <w:tab w:val="left" w:leader="none" w:pos="1080"/>
          <w:tab w:val="left" w:leader="none" w:pos="1800"/>
        </w:tabs>
        <w:spacing w:lineRule="auto" w:line="360"/>
        <w:rPr>
          <w:b/>
          <w:bCs/>
          <w:sz w:val="32"/>
          <w:szCs w:val="32"/>
        </w:rPr>
      </w:pPr>
      <w:r>
        <w:rPr>
          <w:lang w:val="en-GB"/>
        </w:rPr>
        <w:t xml:space="preserve">                      </w:t>
      </w:r>
      <w:r>
        <w:rPr>
          <w:lang w:val="en-GB"/>
        </w:rPr>
        <w:t xml:space="preserve">                             </w:t>
      </w:r>
      <w:r>
        <w:rPr>
          <w:lang w:val="en-GB"/>
        </w:rPr>
        <w:t xml:space="preserve">        </w:t>
      </w:r>
      <w:r>
        <w:rPr>
          <w:b/>
          <w:bCs/>
          <w:sz w:val="32"/>
          <w:szCs w:val="32"/>
          <w:lang w:val="en-GB"/>
        </w:rPr>
        <w:t>I</w:t>
      </w:r>
      <w:r>
        <w:rPr>
          <w:b/>
          <w:bCs/>
          <w:sz w:val="32"/>
          <w:szCs w:val="32"/>
          <w:lang w:val="en-GB"/>
        </w:rPr>
        <w:t>NDEX</w:t>
      </w:r>
    </w:p>
    <w:tbl>
      <w:tblPr>
        <w:tblStyle w:val="style21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430"/>
        <w:gridCol w:w="3838"/>
        <w:gridCol w:w="1623"/>
      </w:tblGrid>
      <w:tr>
        <w:trPr/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No.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Section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Pg.no.</w:t>
            </w:r>
          </w:p>
        </w:tc>
      </w:tr>
      <w:tr>
        <w:tblPrEx/>
        <w:trPr/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4</w:t>
            </w:r>
            <w:r>
              <w:rPr>
                <w:sz w:val="28"/>
                <w:szCs w:val="28"/>
                <w:lang w:val="en-GB"/>
              </w:rPr>
              <w:t>.1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Introduction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/>
            </w:pPr>
          </w:p>
        </w:tc>
      </w:tr>
      <w:tr>
        <w:tblPrEx/>
        <w:trPr/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4.2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Organization Structure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/>
            </w:pPr>
          </w:p>
        </w:tc>
      </w:tr>
      <w:tr>
        <w:tblPrEx/>
        <w:trPr/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4.3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Product Planning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/>
            </w:pPr>
          </w:p>
        </w:tc>
      </w:tr>
      <w:tr>
        <w:tblPrEx/>
        <w:trPr/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4.4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Market Segmentation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/>
            </w:pPr>
          </w:p>
        </w:tc>
      </w:tr>
      <w:tr>
        <w:tblPrEx/>
        <w:trPr/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4.5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Pricing Policies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/>
            </w:pPr>
          </w:p>
        </w:tc>
      </w:tr>
      <w:tr>
        <w:tblPrEx/>
        <w:trPr/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4.6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Distribution Management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/>
            </w:pPr>
          </w:p>
        </w:tc>
      </w:tr>
      <w:tr>
        <w:tblPrEx/>
        <w:trPr/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4.7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Sales Prom</w:t>
            </w:r>
            <w:r>
              <w:rPr>
                <w:sz w:val="28"/>
                <w:szCs w:val="28"/>
                <w:lang w:val="en-GB"/>
              </w:rPr>
              <w:t>otion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/>
            </w:pPr>
          </w:p>
        </w:tc>
      </w:tr>
      <w:tr>
        <w:tblPrEx/>
        <w:trPr/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4.8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Advertising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/>
            </w:pPr>
          </w:p>
        </w:tc>
      </w:tr>
      <w:tr>
        <w:tblPrEx/>
        <w:trPr/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4.9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Mar</w:t>
            </w:r>
            <w:r>
              <w:rPr>
                <w:sz w:val="28"/>
                <w:szCs w:val="28"/>
                <w:lang w:val="en-GB"/>
              </w:rPr>
              <w:t>keting Research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/>
            </w:pPr>
          </w:p>
        </w:tc>
      </w:tr>
      <w:tr>
        <w:tblPrEx/>
        <w:trPr/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4.10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International Marketing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  <w:tab w:val="left" w:leader="none" w:pos="1800"/>
              </w:tabs>
              <w:spacing w:lineRule="auto" w:line="360"/>
              <w:rPr/>
            </w:pPr>
          </w:p>
        </w:tc>
      </w:tr>
    </w:tbl>
    <w:p>
      <w:pPr>
        <w:pStyle w:val="style0"/>
        <w:tabs>
          <w:tab w:val="left" w:leader="none" w:pos="1080"/>
          <w:tab w:val="left" w:leader="none" w:pos="1800"/>
        </w:tabs>
        <w:spacing w:lineRule="auto" w:line="360"/>
        <w:rPr/>
      </w:pPr>
    </w:p>
    <w:p>
      <w:pPr>
        <w:pStyle w:val="style0"/>
        <w:tabs>
          <w:tab w:val="left" w:leader="none" w:pos="1080"/>
          <w:tab w:val="left" w:leader="none" w:pos="1800"/>
        </w:tabs>
        <w:spacing w:lineRule="auto" w:line="36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              </w:t>
      </w:r>
      <w:r>
        <w:rPr>
          <w:b/>
          <w:bCs/>
          <w:sz w:val="32"/>
          <w:szCs w:val="32"/>
          <w:u w:val="thick"/>
          <w:lang w:val="en-GB"/>
        </w:rPr>
        <w:t xml:space="preserve"> 4.1 INTRODUCTION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94"/>
        <w:spacing w:lineRule="auto" w:line="360"/>
        <w:ind w:right="720"/>
        <w:jc w:val="both"/>
        <w:rPr/>
      </w:pPr>
      <w:r>
        <w:rPr>
          <w:b/>
          <w:sz w:val="28"/>
          <w:szCs w:val="28"/>
        </w:rPr>
        <w:t xml:space="preserve">                           </w:t>
      </w:r>
      <w:r>
        <w:rPr>
          <w:b/>
          <w:sz w:val="28"/>
          <w:szCs w:val="28"/>
        </w:rPr>
        <w:t>Marketing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process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creates,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communicates,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delivers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value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customer,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maintains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relationship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customers.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generates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strategy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underlies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sales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techniques,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business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communication,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business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developments.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integrated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process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through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companies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build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strong</w:t>
      </w:r>
      <w:r>
        <w:rPr>
          <w:sz w:val="28"/>
          <w:szCs w:val="28"/>
        </w:rPr>
        <w:t xml:space="preserve"> </w:t>
      </w:r>
      <w:r>
        <w:rPr>
          <w:rStyle w:val="style85"/>
          <w:b/>
          <w:color w:val="000000"/>
          <w:sz w:val="28"/>
          <w:szCs w:val="28"/>
          <w:u w:val="none"/>
        </w:rPr>
        <w:t>customer</w:t>
      </w:r>
      <w:r>
        <w:rPr>
          <w:rStyle w:val="style85"/>
          <w:b/>
          <w:color w:val="000000"/>
          <w:sz w:val="28"/>
          <w:szCs w:val="28"/>
          <w:u w:val="none"/>
        </w:rPr>
        <w:t xml:space="preserve"> </w:t>
      </w:r>
      <w:r>
        <w:rPr>
          <w:rStyle w:val="style85"/>
          <w:b/>
          <w:color w:val="000000"/>
          <w:sz w:val="28"/>
          <w:szCs w:val="28"/>
          <w:u w:val="none"/>
        </w:rPr>
        <w:t>relationships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create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value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their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customers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themselves.</w:t>
      </w:r>
    </w:p>
    <w:p>
      <w:pPr>
        <w:pStyle w:val="style94"/>
        <w:spacing w:lineRule="auto" w:line="360"/>
        <w:ind w:right="720"/>
        <w:jc w:val="both"/>
        <w:rPr/>
      </w:pP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>Marketing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identify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rStyle w:val="style85"/>
          <w:b/>
          <w:color w:val="000000"/>
          <w:sz w:val="28"/>
          <w:szCs w:val="28"/>
          <w:u w:val="none"/>
        </w:rPr>
        <w:t>customer</w:t>
      </w:r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satisfy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customer,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keep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customer.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customer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focus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activities,</w:t>
      </w:r>
      <w:r>
        <w:rPr>
          <w:sz w:val="28"/>
          <w:szCs w:val="28"/>
        </w:rPr>
        <w:t xml:space="preserve"> </w:t>
      </w:r>
      <w:r>
        <w:rPr>
          <w:rStyle w:val="style85"/>
          <w:b/>
          <w:color w:val="000000"/>
          <w:sz w:val="28"/>
          <w:szCs w:val="28"/>
          <w:u w:val="none"/>
        </w:rPr>
        <w:t>marketing</w:t>
      </w:r>
      <w:r>
        <w:rPr>
          <w:rStyle w:val="style85"/>
          <w:b/>
          <w:color w:val="000000"/>
          <w:sz w:val="28"/>
          <w:szCs w:val="28"/>
          <w:u w:val="none"/>
        </w:rPr>
        <w:t xml:space="preserve"> </w:t>
      </w:r>
      <w:r>
        <w:rPr>
          <w:rStyle w:val="style85"/>
          <w:b/>
          <w:color w:val="000000"/>
          <w:sz w:val="28"/>
          <w:szCs w:val="28"/>
          <w:u w:val="none"/>
        </w:rPr>
        <w:t>management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major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components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</w:t>
      </w:r>
      <w:r>
        <w:rPr>
          <w:sz w:val="28"/>
          <w:szCs w:val="28"/>
          <w:lang w:val="en-GB"/>
        </w:rPr>
        <w:t xml:space="preserve">f </w:t>
      </w:r>
      <w:r>
        <w:rPr>
          <w:sz w:val="28"/>
          <w:szCs w:val="28"/>
          <w:lang w:val="en-GB"/>
        </w:rPr>
        <w:t>business management.</w:t>
      </w:r>
    </w:p>
    <w:p>
      <w:pPr>
        <w:pStyle w:val="style0"/>
        <w:tabs>
          <w:tab w:val="left" w:leader="none" w:pos="1080"/>
        </w:tabs>
        <w:spacing w:lineRule="auto" w:line="360"/>
        <w:ind w:left="360" w:right="720"/>
        <w:rPr/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</w:t>
      </w:r>
      <w:r>
        <w:rPr>
          <w:b/>
          <w:bCs/>
          <w:sz w:val="32"/>
          <w:szCs w:val="32"/>
          <w:u w:val="thick"/>
          <w:lang w:val="en-GB"/>
        </w:rPr>
        <w:t xml:space="preserve">   4.2 ORGANIZATION STRUCTURE</w:t>
      </w:r>
    </w:p>
    <w:p>
      <w:pPr>
        <w:pStyle w:val="style0"/>
        <w:spacing w:lineRule="auto" w:line="360"/>
        <w:jc w:val="both"/>
        <w:rPr>
          <w:rFonts w:hAnsi="Times New Roman"/>
          <w:sz w:val="28"/>
          <w:szCs w:val="28"/>
          <w:lang w:val="en-GB"/>
        </w:rPr>
      </w:pPr>
    </w:p>
    <w:p>
      <w:pPr>
        <w:pStyle w:val="style0"/>
        <w:spacing w:lineRule="auto" w:line="360"/>
        <w:jc w:val="both"/>
        <w:rPr/>
      </w:pPr>
      <w:r>
        <w:rPr>
          <w:rFonts w:hAnsi="Times New Roman"/>
          <w:sz w:val="28"/>
          <w:szCs w:val="28"/>
          <w:lang w:val="en-GB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>Marketing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represent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important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function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business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efforts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flow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goods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services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from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consumer.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looks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after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system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enterprise.</w:t>
      </w:r>
    </w:p>
    <w:p>
      <w:pPr>
        <w:pStyle w:val="style0"/>
        <w:spacing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Marketing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implement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strategies,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programmers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campaigns.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must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evaluate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effectiveness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each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part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mix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introduce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necessary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modifications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remove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discrepancies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actual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execution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plan,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policies,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strategies,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procedures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programmers.</w:t>
      </w:r>
    </w:p>
    <w:p>
      <w:pPr>
        <w:pStyle w:val="style0"/>
        <w:spacing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Marketing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plan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develop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tje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basis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known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consumer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demand.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build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appropriate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plan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mix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fulfil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goals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business.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formulate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sound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policies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programmers.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looks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after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their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implementation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control.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essence,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customer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demand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changing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business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world.</w:t>
      </w:r>
    </w:p>
    <w:p>
      <w:pPr>
        <w:pStyle w:val="style0"/>
        <w:spacing w:lineRule="auto" w:line="360"/>
        <w:ind w:firstLine="1143"/>
        <w:jc w:val="both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</w:t>
      </w:r>
      <w:r>
        <w:rPr>
          <w:b/>
          <w:bCs/>
          <w:sz w:val="32"/>
          <w:szCs w:val="32"/>
          <w:u w:val="none"/>
          <w:lang w:val="en-GB"/>
        </w:rPr>
        <w:t xml:space="preserve">    </w:t>
      </w:r>
      <w:r>
        <w:rPr>
          <w:b/>
          <w:bCs/>
          <w:sz w:val="32"/>
          <w:szCs w:val="32"/>
          <w:u w:val="none"/>
          <w:lang w:val="en-GB"/>
        </w:rPr>
        <w:t xml:space="preserve">          </w:t>
      </w:r>
      <w:r>
        <w:rPr>
          <w:b/>
          <w:bCs/>
          <w:sz w:val="32"/>
          <w:szCs w:val="32"/>
          <w:u w:val="thick"/>
          <w:lang w:val="en-GB"/>
        </w:rPr>
        <w:t>4.3 PRODUCT PLANNING</w:t>
      </w:r>
    </w:p>
    <w:p>
      <w:pPr>
        <w:pStyle w:val="style0"/>
        <w:ind w:firstLine="993"/>
        <w:rPr/>
      </w:pPr>
    </w:p>
    <w:p>
      <w:pPr>
        <w:pStyle w:val="style0"/>
        <w:spacing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planning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means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planning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decide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type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needs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requirement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satisfy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meant.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tangible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important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component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programmed.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planning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activity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includes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making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following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decisions.</w:t>
      </w:r>
    </w:p>
    <w:p>
      <w:pPr>
        <w:pStyle w:val="style179"/>
        <w:spacing w:lineRule="auto" w:line="360"/>
        <w:ind w:left="1713" w:firstLine="851"/>
        <w:jc w:val="both"/>
        <w:rPr/>
      </w:pPr>
    </w:p>
    <w:p>
      <w:pPr>
        <w:pStyle w:val="style179"/>
        <w:numPr>
          <w:ilvl w:val="0"/>
          <w:numId w:val="14"/>
        </w:numPr>
        <w:tabs>
          <w:tab w:val="left" w:leader="none" w:pos="980"/>
        </w:tabs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Which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should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make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which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buy?</w:t>
      </w:r>
    </w:p>
    <w:p>
      <w:pPr>
        <w:pStyle w:val="style179"/>
        <w:numPr>
          <w:ilvl w:val="0"/>
          <w:numId w:val="28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Should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expand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simply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line?</w:t>
      </w:r>
    </w:p>
    <w:p>
      <w:pPr>
        <w:pStyle w:val="style179"/>
        <w:numPr>
          <w:ilvl w:val="0"/>
          <w:numId w:val="1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What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each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means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increasing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each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</w:p>
    <w:p>
      <w:pPr>
        <w:pStyle w:val="style179"/>
        <w:numPr>
          <w:ilvl w:val="0"/>
          <w:numId w:val="2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Which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brand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label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package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should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used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each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product?</w:t>
      </w:r>
    </w:p>
    <w:p>
      <w:pPr>
        <w:pStyle w:val="style179"/>
        <w:numPr>
          <w:ilvl w:val="0"/>
          <w:numId w:val="8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How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should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priced?</w:t>
      </w:r>
    </w:p>
    <w:p>
      <w:pPr>
        <w:pStyle w:val="style179"/>
        <w:spacing w:lineRule="auto" w:line="360"/>
        <w:ind w:left="1134" w:firstLine="851"/>
        <w:jc w:val="both"/>
        <w:rPr/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t xml:space="preserve"> </w:t>
      </w:r>
      <w:r>
        <w:rPr>
          <w:lang w:val="en-GB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KHUSHBOO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COOL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PRODUCT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PVT.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LTD.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planning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done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such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way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becomes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easily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available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users.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Generally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planning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decision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taken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head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officer.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</w:t>
      </w:r>
      <w:r>
        <w:rPr>
          <w:b/>
          <w:bCs/>
          <w:sz w:val="32"/>
          <w:szCs w:val="32"/>
          <w:u w:val="thick"/>
          <w:lang w:val="en-GB"/>
        </w:rPr>
        <w:t xml:space="preserve">   4.4 MARKET SEGMENTATION</w:t>
      </w: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t xml:space="preserve"> </w:t>
      </w:r>
    </w:p>
    <w:p>
      <w:pPr>
        <w:pStyle w:val="style0"/>
        <w:spacing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Market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segmentation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method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achieving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achieving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maximum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response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from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limited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resources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recognizing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differences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response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characteristic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various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part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sense,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segmentation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strategy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divide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conquer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i.e.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dividing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order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conquer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them.</w:t>
      </w:r>
    </w:p>
    <w:p>
      <w:pPr>
        <w:pStyle w:val="style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done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segmentation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very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systematically.</w:t>
      </w:r>
    </w:p>
    <w:p>
      <w:pPr>
        <w:pStyle w:val="style179"/>
        <w:tabs>
          <w:tab w:val="left" w:leader="none" w:pos="1260"/>
        </w:tabs>
        <w:spacing w:lineRule="auto" w:line="360"/>
        <w:ind w:left="993" w:hanging="142"/>
        <w:jc w:val="both"/>
        <w:rPr/>
      </w:pPr>
      <w:r>
        <w:rPr>
          <w:rFonts w:ascii="Times New Roman" w:hAnsi="Times New Roman"/>
          <w:b/>
          <w:sz w:val="32"/>
          <w:szCs w:val="32"/>
          <w:u w:val="single"/>
        </w:rPr>
        <w:t>GEOGRAPHICAL:</w:t>
      </w:r>
    </w:p>
    <w:p>
      <w:pPr>
        <w:pStyle w:val="style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Geographical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segmentation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calls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dividing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region,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country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etc.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division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done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as:</w:t>
      </w:r>
    </w:p>
    <w:p>
      <w:pPr>
        <w:pStyle w:val="style179"/>
        <w:numPr>
          <w:ilvl w:val="0"/>
          <w:numId w:val="15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Saurashtra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i.e.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Local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market.</w:t>
      </w:r>
    </w:p>
    <w:p>
      <w:pPr>
        <w:pStyle w:val="style179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National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market.</w:t>
      </w:r>
    </w:p>
    <w:p>
      <w:pPr>
        <w:pStyle w:val="style179"/>
        <w:numPr>
          <w:ilvl w:val="0"/>
          <w:numId w:val="16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>International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market.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       </w:t>
      </w:r>
      <w:r>
        <w:rPr>
          <w:b/>
          <w:bCs/>
          <w:sz w:val="32"/>
          <w:szCs w:val="32"/>
          <w:u w:val="thick"/>
          <w:lang w:val="en-GB"/>
        </w:rPr>
        <w:t xml:space="preserve">  4.5 PRICING POLICIES</w:t>
      </w:r>
    </w:p>
    <w:p>
      <w:pPr>
        <w:pStyle w:val="style0"/>
        <w:rPr/>
      </w:pPr>
    </w:p>
    <w:p>
      <w:pPr>
        <w:pStyle w:val="style179"/>
        <w:spacing w:lineRule="auto" w:line="360"/>
        <w:ind w:left="0" w:firstLine="993"/>
        <w:jc w:val="both"/>
        <w:rPr/>
      </w:pPr>
    </w:p>
    <w:p>
      <w:pPr>
        <w:pStyle w:val="style179"/>
        <w:spacing w:lineRule="auto" w:line="360"/>
        <w:ind w:left="0" w:firstLine="993"/>
        <w:jc w:val="both"/>
        <w:rPr/>
      </w:pPr>
      <w:r>
        <w:rPr>
          <w:rFonts w:ascii="Times New Roman" w:hAnsi="Times New Roman"/>
          <w:sz w:val="28"/>
          <w:szCs w:val="28"/>
        </w:rPr>
        <w:t>Pricing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decision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very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important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decision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whole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managerial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administration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decision.</w:t>
      </w:r>
    </w:p>
    <w:p>
      <w:pPr>
        <w:pStyle w:val="style179"/>
        <w:spacing w:lineRule="auto" w:line="360"/>
        <w:ind w:left="0" w:firstLine="993"/>
        <w:jc w:val="both"/>
        <w:rPr/>
      </w:pPr>
    </w:p>
    <w:p>
      <w:pPr>
        <w:pStyle w:val="style179"/>
        <w:spacing w:lineRule="auto" w:line="360"/>
        <w:ind w:left="0" w:firstLine="993"/>
        <w:jc w:val="both"/>
        <w:rPr/>
      </w:pPr>
      <w:r>
        <w:rPr>
          <w:rFonts w:ascii="Times New Roman" w:hAnsi="Times New Roman"/>
          <w:sz w:val="28"/>
          <w:szCs w:val="28"/>
        </w:rPr>
        <w:t>Pricing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decision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taken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formulating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price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policy.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Price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policy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formulated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keeping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mind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future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policies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guidelines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achieving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objective,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policies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suitability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considering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various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practical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situations.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different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pricing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policies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adopted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different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objective.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three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methods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pricing.</w:t>
      </w:r>
    </w:p>
    <w:p>
      <w:pPr>
        <w:pStyle w:val="style179"/>
        <w:spacing w:lineRule="auto" w:line="360"/>
        <w:ind w:left="0" w:firstLine="993"/>
        <w:jc w:val="both"/>
        <w:rPr/>
      </w:pPr>
    </w:p>
    <w:p>
      <w:pPr>
        <w:pStyle w:val="style179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  <w:lang w:val="en-GB"/>
        </w:rPr>
        <w:t>1.</w:t>
      </w:r>
      <w:r>
        <w:rPr>
          <w:rFonts w:ascii="Times New Roman" w:hAnsi="Times New Roman"/>
          <w:sz w:val="28"/>
          <w:szCs w:val="28"/>
        </w:rPr>
        <w:t>Cost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oriented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pricing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79"/>
        <w:spacing w:lineRule="auto" w:line="360"/>
        <w:ind w:left="1353"/>
        <w:jc w:val="both"/>
        <w:rPr/>
      </w:pPr>
    </w:p>
    <w:p>
      <w:pPr>
        <w:pStyle w:val="style179"/>
        <w:spacing w:lineRule="auto" w:line="360"/>
        <w:jc w:val="both"/>
        <w:rPr/>
      </w:pPr>
      <w:r>
        <w:rPr>
          <w:rFonts w:hAnsi="Times New Roman"/>
          <w:sz w:val="28"/>
          <w:szCs w:val="28"/>
          <w:lang w:val="en-GB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Competition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oriented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pricing.</w:t>
      </w:r>
    </w:p>
    <w:p>
      <w:pPr>
        <w:pStyle w:val="style179"/>
        <w:spacing w:lineRule="auto" w:line="360"/>
        <w:ind w:left="1353"/>
        <w:jc w:val="both"/>
        <w:rPr/>
      </w:pPr>
    </w:p>
    <w:p>
      <w:pPr>
        <w:pStyle w:val="style179"/>
        <w:spacing w:lineRule="auto" w:line="360"/>
        <w:jc w:val="both"/>
        <w:rPr/>
      </w:pPr>
      <w:r>
        <w:rPr>
          <w:rFonts w:hAnsi="Times New Roman"/>
          <w:sz w:val="28"/>
          <w:szCs w:val="28"/>
          <w:lang w:val="en-GB"/>
        </w:rPr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Demand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oriented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pricing</w:t>
      </w:r>
    </w:p>
    <w:p>
      <w:pPr>
        <w:pStyle w:val="style179"/>
        <w:rPr/>
      </w:pPr>
    </w:p>
    <w:p>
      <w:pPr>
        <w:pStyle w:val="style179"/>
        <w:spacing w:lineRule="auto" w:line="360"/>
        <w:ind w:left="0" w:firstLine="851"/>
        <w:jc w:val="both"/>
        <w:rPr/>
      </w:pPr>
      <w:r>
        <w:rPr>
          <w:rFonts w:ascii="Times New Roman" w:hAnsi="Times New Roman"/>
          <w:b/>
          <w:sz w:val="32"/>
          <w:szCs w:val="32"/>
          <w:u w:val="single"/>
        </w:rPr>
        <w:t>Pricing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Policies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in</w:t>
      </w:r>
      <w:r>
        <w:rPr>
          <w:rFonts w:hAnsi="Times New Roman"/>
          <w:b/>
          <w:sz w:val="32"/>
          <w:szCs w:val="32"/>
          <w:u w:val="single"/>
          <w:lang w:val="en-GB"/>
        </w:rPr>
        <w:t xml:space="preserve"> </w:t>
      </w:r>
      <w:r>
        <w:rPr>
          <w:rFonts w:hAnsi="Times New Roman"/>
          <w:b/>
          <w:sz w:val="32"/>
          <w:szCs w:val="32"/>
          <w:u w:val="single"/>
          <w:lang w:val="en-GB"/>
        </w:rPr>
        <w:t xml:space="preserve">Khushboo </w:t>
      </w:r>
      <w:r>
        <w:rPr>
          <w:rFonts w:ascii="Times New Roman" w:hAnsi="Times New Roman"/>
          <w:b/>
          <w:sz w:val="32"/>
          <w:szCs w:val="32"/>
          <w:u w:val="single"/>
        </w:rPr>
        <w:t>Industries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:-</w:t>
      </w:r>
    </w:p>
    <w:p>
      <w:pPr>
        <w:pStyle w:val="style179"/>
        <w:spacing w:lineRule="auto" w:line="360"/>
        <w:ind w:left="0" w:firstLine="851"/>
        <w:jc w:val="both"/>
        <w:rPr/>
      </w:pPr>
    </w:p>
    <w:p>
      <w:pPr>
        <w:pStyle w:val="style179"/>
        <w:spacing w:lineRule="auto" w:line="360"/>
        <w:ind w:left="0" w:firstLine="851"/>
        <w:jc w:val="both"/>
        <w:rPr/>
      </w:pP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taken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pricing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decision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  <w:lang w:val="en-GB"/>
        </w:rPr>
        <w:t>Khu</w:t>
      </w:r>
      <w:r>
        <w:rPr>
          <w:rFonts w:hAnsi="Times New Roman"/>
          <w:sz w:val="28"/>
          <w:szCs w:val="28"/>
          <w:lang w:val="en-GB"/>
        </w:rPr>
        <w:t>shboo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Industry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uses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Demand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oriented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pricing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policy.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because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Sheetal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established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term.</w:t>
      </w:r>
    </w:p>
    <w:p>
      <w:pPr>
        <w:pStyle w:val="style179"/>
        <w:spacing w:lineRule="auto" w:line="360"/>
        <w:ind w:left="0" w:firstLine="851"/>
        <w:jc w:val="both"/>
        <w:rPr/>
      </w:pPr>
    </w:p>
    <w:p>
      <w:pPr>
        <w:pStyle w:val="style179"/>
        <w:spacing w:lineRule="auto" w:line="360"/>
        <w:ind w:left="0" w:firstLine="851"/>
        <w:jc w:val="both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</w:t>
      </w:r>
      <w:r>
        <w:rPr>
          <w:b/>
          <w:bCs/>
          <w:sz w:val="32"/>
          <w:szCs w:val="32"/>
          <w:u w:val="thick"/>
          <w:lang w:val="en-GB"/>
        </w:rPr>
        <w:t xml:space="preserve">    4.6 DISTRIBUTION MANAGEMENT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spacing w:lineRule="auto" w:line="360"/>
        <w:jc w:val="both"/>
        <w:rPr/>
      </w:pPr>
      <w:r>
        <w:rPr>
          <w:rFonts w:hAnsi="Times New Roman"/>
          <w:sz w:val="28"/>
          <w:szCs w:val="28"/>
          <w:lang w:val="en-GB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concerned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related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activity.</w:t>
      </w:r>
    </w:p>
    <w:p>
      <w:pPr>
        <w:pStyle w:val="style0"/>
        <w:spacing w:lineRule="auto" w:line="360"/>
        <w:jc w:val="both"/>
        <w:rPr/>
      </w:pPr>
      <w:r>
        <w:rPr>
          <w:rFonts w:hAnsi="Times New Roman"/>
          <w:sz w:val="28"/>
          <w:szCs w:val="28"/>
          <w:lang w:val="en-GB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>Every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industry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satisfy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consumer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establishing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separate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department.</w:t>
      </w:r>
    </w:p>
    <w:p>
      <w:pPr>
        <w:pStyle w:val="style179"/>
        <w:spacing w:lineRule="auto" w:line="360"/>
        <w:ind w:left="851" w:firstLine="0"/>
        <w:jc w:val="both"/>
        <w:rPr/>
      </w:pPr>
      <w:r>
        <w:rPr>
          <w:rFonts w:ascii="Times New Roman" w:hAnsi="Times New Roman"/>
          <w:sz w:val="28"/>
          <w:szCs w:val="28"/>
        </w:rPr>
        <w:t>There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ways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channel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distribution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style179"/>
        <w:spacing w:lineRule="auto" w:line="360"/>
        <w:ind w:left="851"/>
        <w:rPr/>
      </w:pPr>
    </w:p>
    <w:p>
      <w:pPr>
        <w:pStyle w:val="style179"/>
        <w:spacing w:lineRule="auto" w:line="360"/>
        <w:ind w:left="1755"/>
        <w:rPr/>
      </w:pPr>
      <w:r>
        <w:rPr/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page">
                  <wp:posOffset>3055238</wp:posOffset>
                </wp:positionH>
                <wp:positionV relativeFrom="page">
                  <wp:posOffset>3805237</wp:posOffset>
                </wp:positionV>
                <wp:extent cx="2156419" cy="669775"/>
                <wp:effectExtent l="0" t="0" r="0" b="0"/>
                <wp:wrapNone/>
                <wp:docPr id="108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56419" cy="669775"/>
                        </a:xfrm>
                        <a:prstGeom prst="roundRect">
                          <a:avLst>
                            <a:gd name="adj" fmla="val 25733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86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lang w:val="en-GB"/>
                              </w:rPr>
                              <w:t>anu</w:t>
                            </w:r>
                            <w:r>
                              <w:rPr>
                                <w:lang w:val="en-GB"/>
                              </w:rPr>
                              <w:t>facture</w:t>
                            </w:r>
                            <w:r>
                              <w:rPr>
                                <w:lang w:val="en-GB"/>
                              </w:rPr>
                              <w:t>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86" arcsize="0.2573148," fillcolor="white" stroked="t" style="position:absolute;margin-left:240.57pt;margin-top:299.62pt;width:169.8pt;height:52.74pt;z-index:18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GB"/>
                        </w:rPr>
                        <w:t>M</w:t>
                      </w:r>
                      <w:r>
                        <w:rPr>
                          <w:lang w:val="en-GB"/>
                        </w:rPr>
                        <w:t>anu</w:t>
                      </w:r>
                      <w:r>
                        <w:rPr>
                          <w:lang w:val="en-GB"/>
                        </w:rPr>
                        <w:t>facture</w:t>
                      </w:r>
                      <w:r>
                        <w:rPr>
                          <w:lang w:val="en-GB"/>
                        </w:rP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179"/>
        <w:spacing w:lineRule="auto" w:line="360"/>
        <w:ind w:left="1755"/>
        <w:rPr/>
      </w:pPr>
      <w:r>
        <w:rPr>
          <w:rFonts w:ascii="Times New Roman" w:hAnsi="Times New Roman"/>
          <w:noProof/>
          <w:sz w:val="28"/>
          <w:szCs w:val="28"/>
          <w:lang w:eastAsia="en-IN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xrange="@37,@27"/>
              <v:h position="topLeft,#1" xrange="@25,@20"/>
              <v:h position="#2,bottomRight" yrange="0,@40"/>
            </v:handles>
            <o:complex v:ext="view"/>
          </v:shapetype>
          <v:shape id="1088" type="#_x0000_t103" adj="12913,19454,6983," style="position:absolute;margin-left:348.75pt;margin-top:-1.1pt;width:69.75pt;height:119.63pt;z-index:5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textboxrect="@43,@41,@44,@42" o:connecttype="custom" o:connectlocs="0,@15;@2,@11;0,@8;@2,@13;@21,@16" o:connectangles="180.0,180.0,180.0,90.0,0.0" extrusionok="f"/>
          </v:shape>
        </w:pict>
      </w:r>
      <w:r>
        <w:rPr/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page">
                  <wp:posOffset>1465006</wp:posOffset>
                </wp:positionH>
                <wp:positionV relativeFrom="page">
                  <wp:posOffset>4098230</wp:posOffset>
                </wp:positionV>
                <wp:extent cx="1052586" cy="1537517"/>
                <wp:effectExtent l="0" t="0" r="0" b="0"/>
                <wp:wrapNone/>
                <wp:docPr id="108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2586" cy="1537517"/>
                        </a:xfrm>
                        <a:prstGeom prst="curvedRightArrow">
                          <a:avLst>
                            <a:gd name="adj1" fmla="val 25000"/>
                            <a:gd name="adj2" fmla="val 55286"/>
                            <a:gd name="adj3" fmla="val 25000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xrange="@37,@27"/>
                  <v:h position="topLeft,#1" xrange="@25,@20"/>
                  <v:h position="#2,bottomRight" yrange="0,@40"/>
                </v:handles>
                <o:complex v:ext="view"/>
              </v:shapetype>
              <v:shape id="1089" type="#_x0000_t102" adj="13425,19361,16200," fillcolor="white" style="position:absolute;margin-left:115.35pt;margin-top:322.7pt;width:82.88pt;height:121.06pt;z-index:19;mso-position-horizontal-relative:page;mso-position-vertical-relative:page;mso-width-relative:page;mso-height-relative:page;mso-wrap-distance-left:0.0pt;mso-wrap-distance-right:0.0pt;visibility:visible;">
                <v:stroke color="#666666"/>
                <v:fill/>
              </v:shape>
            </w:pict>
          </mc:Fallback>
        </mc:AlternateContent>
      </w: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  <w:r>
        <w:rPr/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page">
                  <wp:posOffset>3080384</wp:posOffset>
                </wp:positionH>
                <wp:positionV relativeFrom="page">
                  <wp:posOffset>4962971</wp:posOffset>
                </wp:positionV>
                <wp:extent cx="2103642" cy="646360"/>
                <wp:effectExtent l="0" t="0" r="0" b="0"/>
                <wp:wrapNone/>
                <wp:docPr id="109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3642" cy="646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90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GB"/>
                              </w:rPr>
                              <w:t>Agent(</w:t>
                            </w:r>
                            <w:r>
                              <w:rPr>
                                <w:lang w:val="en-GB"/>
                              </w:rPr>
                              <w:t>agency)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90" arcsize="0.16666667," fillcolor="white" stroked="t" style="position:absolute;margin-left:242.55pt;margin-top:390.79pt;width:165.64pt;height:50.89pt;z-index:15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GB"/>
                        </w:rPr>
                        <w:t>Agent(</w:t>
                      </w:r>
                      <w:r>
                        <w:rPr>
                          <w:lang w:val="en-GB"/>
                        </w:rPr>
                        <w:t>agency)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179"/>
        <w:spacing w:lineRule="auto" w:line="360"/>
        <w:ind w:left="0" w:firstLine="993"/>
        <w:rPr/>
      </w:pPr>
    </w:p>
    <w:p>
      <w:pPr>
        <w:pStyle w:val="style179"/>
        <w:spacing w:lineRule="auto" w:line="360"/>
        <w:ind w:left="0" w:firstLine="993"/>
        <w:rPr/>
      </w:pPr>
    </w:p>
    <w:p>
      <w:pPr>
        <w:pStyle w:val="style179"/>
        <w:spacing w:lineRule="auto" w:line="360"/>
        <w:ind w:left="0" w:firstLine="993"/>
        <w:rPr/>
      </w:pPr>
    </w:p>
    <w:p>
      <w:pPr>
        <w:pStyle w:val="style179"/>
        <w:spacing w:lineRule="auto" w:line="360"/>
        <w:ind w:left="0" w:firstLine="993"/>
        <w:rPr/>
      </w:pPr>
      <w:r>
        <w:rPr>
          <w:rFonts w:ascii="Times New Roman" w:hAnsi="Times New Roman"/>
          <w:noProof/>
          <w:sz w:val="28"/>
          <w:szCs w:val="28"/>
          <w:lang w:eastAsia="en-IN"/>
        </w:rPr>
        <w:pict>
          <v:shape id="1091" type="#_x0000_t103" adj="12977,18966,7209," style="position:absolute;margin-left:345.0pt;margin-top:47.26pt;width:81.75pt;height:113.28pt;z-index:6;mso-position-horizontal-relative:text;mso-position-vertical-relative:text;mso-width-relative:page;mso-height-relative:page;mso-wrap-distance-left:0.0pt;mso-wrap-distance-right:0.0pt;visibility:visible;">
            <v:stroke joinstyle="miter"/>
            <v:fill/>
            <v:path textboxrect="@43,@41,@44,@42" o:connecttype="custom" o:connectlocs="0,@15;@2,@11;0,@8;@2,@13;@21,@16" o:connectangles="180.0,180.0,180.0,90.0,0.0" extrusionok="f"/>
          </v:shape>
        </w:pict>
      </w:r>
    </w:p>
    <w:p>
      <w:pPr>
        <w:pStyle w:val="style179"/>
        <w:spacing w:lineRule="auto" w:line="360"/>
        <w:ind w:left="0" w:firstLine="993"/>
        <w:rPr/>
      </w:pPr>
    </w:p>
    <w:p>
      <w:pPr>
        <w:pStyle w:val="style0"/>
        <w:rPr/>
      </w:pP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page">
                  <wp:posOffset>3104485</wp:posOffset>
                </wp:positionH>
                <wp:positionV relativeFrom="page">
                  <wp:posOffset>6066327</wp:posOffset>
                </wp:positionV>
                <wp:extent cx="2063981" cy="621164"/>
                <wp:effectExtent l="0" t="0" r="0" b="0"/>
                <wp:wrapNone/>
                <wp:docPr id="109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63981" cy="6211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92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GB"/>
                              </w:rPr>
                              <w:t>Reta</w:t>
                            </w:r>
                            <w:r>
                              <w:rPr>
                                <w:lang w:val="en-GB"/>
                              </w:rPr>
                              <w:t>iler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92" arcsize="0.16666667," fillcolor="white" stroked="t" style="position:absolute;margin-left:244.45pt;margin-top:477.66pt;width:162.52pt;height:48.91pt;z-index:16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GB"/>
                        </w:rPr>
                        <w:t>Reta</w:t>
                      </w:r>
                      <w:r>
                        <w:rPr>
                          <w:lang w:val="en-GB"/>
                        </w:rPr>
                        <w:t>iler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page">
                  <wp:posOffset>3134657</wp:posOffset>
                </wp:positionH>
                <wp:positionV relativeFrom="page">
                  <wp:posOffset>7081738</wp:posOffset>
                </wp:positionV>
                <wp:extent cx="2115845" cy="660300"/>
                <wp:effectExtent l="0" t="0" r="0" b="0"/>
                <wp:wrapNone/>
                <wp:docPr id="109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15845" cy="660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txbx id="1093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GB"/>
                              </w:rPr>
                              <w:t>Con</w:t>
                            </w:r>
                            <w:r>
                              <w:rPr>
                                <w:lang w:val="en-GB"/>
                              </w:rPr>
                              <w:t>sume</w:t>
                            </w:r>
                            <w:r>
                              <w:rPr>
                                <w:lang w:val="en-GB"/>
                              </w:rPr>
                              <w:t>rs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93" arcsize="0.16666667," fillcolor="white" stroked="t" style="position:absolute;margin-left:246.82pt;margin-top:557.62pt;width:166.6pt;height:51.99pt;z-index:17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GB"/>
                        </w:rPr>
                        <w:t>Con</w:t>
                      </w:r>
                      <w:r>
                        <w:rPr>
                          <w:lang w:val="en-GB"/>
                        </w:rPr>
                        <w:t>sume</w:t>
                      </w:r>
                      <w:r>
                        <w:rPr>
                          <w:lang w:val="en-GB"/>
                        </w:rPr>
                        <w:t>rs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tabs>
          <w:tab w:val="left" w:leader="none" w:pos="2600"/>
        </w:tabs>
        <w:rPr/>
      </w:pPr>
      <w:r>
        <w:tab/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       </w:t>
      </w:r>
      <w:r>
        <w:rPr>
          <w:b/>
          <w:bCs/>
          <w:sz w:val="32"/>
          <w:szCs w:val="32"/>
          <w:u w:val="thick"/>
          <w:lang w:val="en-GB"/>
        </w:rPr>
        <w:t>4.7 SALES PROMOTION</w:t>
      </w:r>
    </w:p>
    <w:p>
      <w:pPr>
        <w:pStyle w:val="style0"/>
        <w:tabs>
          <w:tab w:val="left" w:leader="none" w:pos="2600"/>
        </w:tabs>
        <w:spacing w:after="240" w:lineRule="auto" w:line="360"/>
        <w:ind w:firstLine="851"/>
        <w:rPr/>
      </w:pPr>
    </w:p>
    <w:p>
      <w:pPr>
        <w:pStyle w:val="style0"/>
        <w:tabs>
          <w:tab w:val="left" w:leader="none" w:pos="2600"/>
        </w:tabs>
        <w:spacing w:after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Sales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promotion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refers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activity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incensing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demand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Khushboo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Cool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promote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such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type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promotion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activity.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Sheetal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cool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takes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part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during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different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type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exhibition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like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Aug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26</w:t>
      </w:r>
      <w:r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Jan.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takes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part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science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health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fairs.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done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order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create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awareness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among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people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pasteurized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milk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rather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milk.</w:t>
      </w:r>
    </w:p>
    <w:p>
      <w:pPr>
        <w:pStyle w:val="style0"/>
        <w:tabs>
          <w:tab w:val="left" w:leader="none" w:pos="2600"/>
        </w:tabs>
        <w:spacing w:after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They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gave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milk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people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taste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free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during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exhibition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fairs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deterrent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tastes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pasteurized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milk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milk.</w:t>
      </w:r>
    </w:p>
    <w:p>
      <w:pPr>
        <w:pStyle w:val="style0"/>
        <w:tabs>
          <w:tab w:val="left" w:leader="none" w:pos="2600"/>
        </w:tabs>
        <w:spacing w:before="240" w:after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Now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days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competition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promotion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activity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become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powerful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organization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promote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sales.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industry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promotion.</w:t>
      </w:r>
    </w:p>
    <w:p>
      <w:pPr>
        <w:pStyle w:val="style0"/>
        <w:tabs>
          <w:tab w:val="left" w:leader="none" w:pos="2600"/>
        </w:tabs>
        <w:spacing w:before="240" w:after="360" w:lineRule="auto" w:line="360"/>
        <w:ind w:firstLine="851"/>
        <w:jc w:val="both"/>
        <w:rPr/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            </w:t>
      </w:r>
      <w:r>
        <w:rPr>
          <w:b/>
          <w:bCs/>
          <w:sz w:val="32"/>
          <w:szCs w:val="32"/>
          <w:u w:val="thick"/>
          <w:lang w:val="en-GB"/>
        </w:rPr>
        <w:t xml:space="preserve">  4.8 ADVERTISING</w:t>
      </w:r>
    </w:p>
    <w:p>
      <w:pPr>
        <w:pStyle w:val="style0"/>
        <w:tabs>
          <w:tab w:val="left" w:leader="none" w:pos="2600"/>
        </w:tabs>
        <w:spacing w:before="240" w:after="360" w:lineRule="auto" w:line="360"/>
        <w:jc w:val="both"/>
        <w:rPr/>
      </w:pPr>
    </w:p>
    <w:p>
      <w:pPr>
        <w:pStyle w:val="style0"/>
        <w:tabs>
          <w:tab w:val="left" w:leader="none" w:pos="2600"/>
        </w:tabs>
        <w:spacing w:before="240" w:after="360" w:lineRule="auto" w:line="360"/>
        <w:ind w:firstLine="851"/>
        <w:jc w:val="both"/>
        <w:rPr/>
      </w:pPr>
      <w:r>
        <w:rPr>
          <w:rFonts w:ascii="Times New Roman" w:hAnsi="Times New Roman"/>
          <w:b/>
          <w:sz w:val="32"/>
          <w:szCs w:val="32"/>
          <w:u w:val="single"/>
        </w:rPr>
        <w:t>Meaning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of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advertising:-</w:t>
      </w:r>
    </w:p>
    <w:p>
      <w:pPr>
        <w:pStyle w:val="style0"/>
        <w:tabs>
          <w:tab w:val="left" w:leader="none" w:pos="2600"/>
        </w:tabs>
        <w:spacing w:before="240" w:after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increase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units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advertising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plays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very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important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role.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add,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introduce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other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about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industries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advertisement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powerful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tool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attract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consumer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particular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industry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products.</w:t>
      </w:r>
    </w:p>
    <w:p>
      <w:pPr>
        <w:pStyle w:val="style0"/>
        <w:tabs>
          <w:tab w:val="left" w:leader="none" w:pos="2600"/>
        </w:tabs>
        <w:spacing w:before="240" w:after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Advertising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done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through,</w:t>
      </w:r>
    </w:p>
    <w:p>
      <w:pPr>
        <w:pStyle w:val="style179"/>
        <w:tabs>
          <w:tab w:val="left" w:leader="none" w:pos="1260"/>
        </w:tabs>
        <w:spacing w:before="240" w:after="360" w:lineRule="auto" w:line="360"/>
        <w:jc w:val="both"/>
        <w:rPr>
          <w:rFonts w:hAnsi="Times New Roman"/>
          <w:sz w:val="28"/>
          <w:szCs w:val="28"/>
          <w:lang w:val="en-GB"/>
        </w:rPr>
      </w:pPr>
      <w:r>
        <w:rPr>
          <w:rFonts w:hAnsi="Times New Roman"/>
          <w:sz w:val="28"/>
          <w:szCs w:val="28"/>
          <w:lang w:val="en-GB"/>
        </w:rPr>
        <w:t>1.</w:t>
      </w:r>
      <w:r>
        <w:rPr>
          <w:rFonts w:ascii="Times New Roman" w:hAnsi="Times New Roman"/>
          <w:sz w:val="28"/>
          <w:szCs w:val="28"/>
        </w:rPr>
        <w:t>Newspapers</w:t>
      </w:r>
    </w:p>
    <w:p>
      <w:pPr>
        <w:pStyle w:val="style179"/>
        <w:tabs>
          <w:tab w:val="left" w:leader="none" w:pos="1260"/>
        </w:tabs>
        <w:spacing w:before="240" w:after="360" w:lineRule="auto" w:line="360"/>
        <w:jc w:val="both"/>
        <w:rPr/>
      </w:pPr>
      <w:r>
        <w:rPr>
          <w:rFonts w:hAnsi="Times New Roman"/>
          <w:sz w:val="28"/>
          <w:szCs w:val="28"/>
          <w:lang w:val="en-GB"/>
        </w:rPr>
        <w:t>2.</w:t>
      </w:r>
      <w:r>
        <w:rPr>
          <w:rFonts w:ascii="Times New Roman" w:hAnsi="Times New Roman"/>
          <w:sz w:val="28"/>
          <w:szCs w:val="28"/>
        </w:rPr>
        <w:t>Poster</w:t>
      </w:r>
    </w:p>
    <w:p>
      <w:pPr>
        <w:pStyle w:val="style179"/>
        <w:rPr/>
      </w:pPr>
    </w:p>
    <w:p>
      <w:pPr>
        <w:pStyle w:val="style179"/>
        <w:tabs>
          <w:tab w:val="left" w:leader="none" w:pos="2600"/>
        </w:tabs>
        <w:spacing w:before="240" w:after="360" w:lineRule="auto" w:line="360"/>
        <w:ind w:left="0" w:firstLine="851"/>
        <w:jc w:val="both"/>
        <w:rPr/>
      </w:pPr>
      <w:r>
        <w:rPr>
          <w:rFonts w:ascii="Times New Roman" w:hAnsi="Times New Roman"/>
          <w:b/>
          <w:sz w:val="32"/>
          <w:szCs w:val="32"/>
          <w:u w:val="single"/>
        </w:rPr>
        <w:t>Advertising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in</w:t>
      </w:r>
      <w:r>
        <w:rPr>
          <w:rFonts w:hAnsi="Times New Roman"/>
          <w:b/>
          <w:sz w:val="32"/>
          <w:szCs w:val="32"/>
          <w:u w:val="single"/>
          <w:lang w:val="en-GB"/>
        </w:rPr>
        <w:t xml:space="preserve"> Khushboo</w:t>
      </w:r>
      <w:r>
        <w:rPr>
          <w:rFonts w:hAnsi="Times New Roman"/>
          <w:b/>
          <w:sz w:val="32"/>
          <w:szCs w:val="32"/>
          <w:u w:val="single"/>
          <w:lang w:val="en-GB"/>
        </w:rPr>
        <w:t xml:space="preserve"> cool product</w:t>
      </w:r>
      <w:r>
        <w:rPr>
          <w:rFonts w:hAnsi="Times New Roman"/>
          <w:b/>
          <w:sz w:val="32"/>
          <w:szCs w:val="32"/>
          <w:u w:val="single"/>
          <w:lang w:val="en-GB"/>
        </w:rPr>
        <w:t>:-</w:t>
      </w:r>
    </w:p>
    <w:p>
      <w:pPr>
        <w:pStyle w:val="style0"/>
        <w:rPr/>
      </w:pPr>
      <w:r>
        <w:rPr>
          <w:rFonts w:hAnsi="Times New Roman"/>
          <w:sz w:val="28"/>
          <w:szCs w:val="28"/>
          <w:lang w:val="en-GB"/>
        </w:rPr>
        <w:t xml:space="preserve">           </w:t>
      </w:r>
      <w:r>
        <w:rPr>
          <w:rFonts w:ascii="Times New Roman" w:hAnsi="Times New Roman"/>
          <w:sz w:val="28"/>
          <w:szCs w:val="28"/>
        </w:rPr>
        <w:t>Sometimes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hAnsi="Times New Roman"/>
          <w:sz w:val="28"/>
          <w:szCs w:val="28"/>
          <w:lang w:val="en-GB"/>
        </w:rPr>
        <w:t xml:space="preserve"> khushboo </w:t>
      </w:r>
      <w:r>
        <w:rPr>
          <w:rFonts w:hAnsi="Times New Roman"/>
          <w:sz w:val="28"/>
          <w:szCs w:val="28"/>
          <w:lang w:val="en-GB"/>
        </w:rPr>
        <w:t xml:space="preserve">Icecream </w:t>
      </w:r>
      <w:r>
        <w:rPr>
          <w:rFonts w:ascii="Times New Roman" w:hAnsi="Times New Roman"/>
          <w:sz w:val="28"/>
          <w:szCs w:val="28"/>
        </w:rPr>
        <w:t>informs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people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about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their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newspaper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like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GUJ</w:t>
      </w:r>
      <w:r>
        <w:rPr>
          <w:rFonts w:hAnsi="Times New Roman"/>
          <w:sz w:val="28"/>
          <w:szCs w:val="28"/>
          <w:lang w:val="en-GB"/>
        </w:rPr>
        <w:t>ARAT SAMACHA</w:t>
      </w:r>
      <w:r>
        <w:rPr>
          <w:rFonts w:hAnsi="Times New Roman"/>
          <w:sz w:val="28"/>
          <w:szCs w:val="28"/>
          <w:lang w:val="en-GB"/>
        </w:rPr>
        <w:t>R.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</w:t>
      </w:r>
      <w:r>
        <w:rPr>
          <w:b/>
          <w:bCs/>
          <w:sz w:val="32"/>
          <w:szCs w:val="32"/>
          <w:u w:val="thick"/>
          <w:lang w:val="en-GB"/>
        </w:rPr>
        <w:t xml:space="preserve">   4.9 MARKETING RESEARCH</w:t>
      </w:r>
    </w:p>
    <w:p>
      <w:pPr>
        <w:pStyle w:val="style0"/>
        <w:tabs>
          <w:tab w:val="left" w:leader="none" w:pos="2600"/>
        </w:tabs>
        <w:rPr/>
      </w:pPr>
    </w:p>
    <w:p>
      <w:pPr>
        <w:pStyle w:val="style0"/>
        <w:tabs>
          <w:tab w:val="left" w:leader="none" w:pos="2600"/>
        </w:tabs>
        <w:spacing w:before="360" w:after="360" w:lineRule="auto" w:line="360"/>
        <w:jc w:val="both"/>
        <w:rPr/>
      </w:pPr>
      <w:r>
        <w:t xml:space="preserve">                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deals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</w:t>
      </w:r>
      <w:r>
        <w:rPr>
          <w:rFonts w:ascii="Times New Roman" w:hAnsi="Times New Roman"/>
          <w:sz w:val="28"/>
          <w:szCs w:val="28"/>
        </w:rPr>
        <w:t>se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rch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consumer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demand.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Behaviour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attitudes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consumers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dealers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marketplace,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analysis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data,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analysis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etc.</w:t>
      </w:r>
    </w:p>
    <w:p>
      <w:pPr>
        <w:pStyle w:val="style0"/>
        <w:tabs>
          <w:tab w:val="left" w:leader="none" w:pos="2600"/>
        </w:tabs>
        <w:spacing w:before="360" w:after="360"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Research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process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gathering,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recoding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analysing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critical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relevant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facts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about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problem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branch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sheetal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activity.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indicates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critical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searching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study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scientific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investigation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problem,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proposed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course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action,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hypothesis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theory.</w:t>
      </w:r>
    </w:p>
    <w:p>
      <w:pPr>
        <w:pStyle w:val="style0"/>
        <w:tabs>
          <w:tab w:val="left" w:leader="none" w:pos="2600"/>
        </w:tabs>
        <w:spacing w:befor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Market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means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actual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potential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customers.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Market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research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systematic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intellige</w:t>
      </w:r>
      <w:r>
        <w:rPr>
          <w:rFonts w:ascii="Times New Roman" w:hAnsi="Times New Roman"/>
          <w:sz w:val="28"/>
          <w:szCs w:val="28"/>
        </w:rPr>
        <w:t>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investigation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study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who,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what,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where,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why,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how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</w:t>
      </w:r>
      <w:r>
        <w:rPr>
          <w:rFonts w:ascii="Times New Roman" w:hAnsi="Times New Roman"/>
          <w:sz w:val="28"/>
          <w:szCs w:val="28"/>
        </w:rPr>
        <w:t>tual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potential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buyers</w:t>
      </w:r>
      <w:r>
        <w:rPr>
          <w:rFonts w:ascii="Times New Roman" w:hAnsi="Times New Roman"/>
          <w:sz w:val="28"/>
          <w:szCs w:val="28"/>
        </w:rPr>
        <w:t>.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tabs>
          <w:tab w:val="left" w:leader="none" w:pos="2600"/>
        </w:tabs>
        <w:rPr/>
      </w:pPr>
    </w:p>
    <w:p>
      <w:pPr>
        <w:pStyle w:val="style0"/>
        <w:tabs>
          <w:tab w:val="left" w:leader="none" w:pos="2600"/>
        </w:tabs>
        <w:rPr/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</w:t>
      </w:r>
      <w:r>
        <w:rPr>
          <w:b/>
          <w:bCs/>
          <w:sz w:val="32"/>
          <w:szCs w:val="32"/>
          <w:u w:val="thick"/>
          <w:lang w:val="en-GB"/>
        </w:rPr>
        <w:t xml:space="preserve">    4.10 INTERNATIONAL MARKETING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</w:p>
    <w:p>
      <w:pPr>
        <w:pStyle w:val="style0"/>
        <w:tabs>
          <w:tab w:val="left" w:leader="none" w:pos="1080"/>
        </w:tabs>
        <w:spacing w:lineRule="auto" w:line="360"/>
        <w:jc w:val="left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  <w:r>
        <w:rPr>
          <w:b/>
          <w:color w:val="244061"/>
          <w:sz w:val="96"/>
          <w:szCs w:val="96"/>
        </w:rPr>
        <w:t>FINANCIAL DEPARTMEN</w:t>
      </w:r>
      <w:r>
        <w:rPr>
          <w:b/>
          <w:color w:val="244061"/>
          <w:sz w:val="96"/>
          <w:szCs w:val="96"/>
          <w:lang w:val="en-GB"/>
        </w:rPr>
        <w:t>T</w:t>
      </w: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  <w:r>
        <w:rPr>
          <w:b/>
          <w:noProof/>
          <w:sz w:val="36"/>
          <w:szCs w:val="36"/>
          <w:u w:val="single"/>
        </w:rPr>
        <w:drawing>
          <wp:inline distT="0" distR="0" distL="0" distB="0">
            <wp:extent cx="5518658" cy="5195951"/>
            <wp:effectExtent l="0" t="0" r="0" b="0"/>
            <wp:docPr id="109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8658" cy="519595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left"/>
        <w:rPr>
          <w:b/>
          <w:bCs/>
          <w:i w:val="false"/>
          <w:iCs w:val="false"/>
          <w:sz w:val="32"/>
          <w:szCs w:val="32"/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t xml:space="preserve">                              </w:t>
      </w:r>
      <w:r>
        <w:rPr>
          <w:lang w:val="en-GB"/>
        </w:rPr>
        <w:t xml:space="preserve">                            </w:t>
      </w:r>
      <w:r>
        <w:rPr>
          <w:lang w:val="en-GB"/>
        </w:rPr>
        <w:t xml:space="preserve">    </w:t>
      </w:r>
      <w:r>
        <w:rPr>
          <w:b/>
          <w:bCs/>
          <w:i w:val="false"/>
          <w:iCs w:val="false"/>
          <w:sz w:val="32"/>
          <w:szCs w:val="32"/>
          <w:u w:val="thick"/>
          <w:lang w:val="en-GB"/>
        </w:rPr>
        <w:t>INDEX</w:t>
      </w:r>
    </w:p>
    <w:p>
      <w:pPr>
        <w:pStyle w:val="style0"/>
        <w:tabs>
          <w:tab w:val="left" w:leader="none" w:pos="1080"/>
        </w:tabs>
        <w:spacing w:lineRule="auto" w:line="360"/>
        <w:jc w:val="left"/>
        <w:rPr>
          <w:lang w:val="en-GB"/>
        </w:rPr>
      </w:pPr>
    </w:p>
    <w:tbl>
      <w:tblPr>
        <w:tblStyle w:val="style21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789"/>
        <w:gridCol w:w="5195"/>
        <w:gridCol w:w="1531"/>
      </w:tblGrid>
      <w:tr>
        <w:trPr/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No.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Section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Pg.no.</w:t>
            </w:r>
          </w:p>
        </w:tc>
      </w:tr>
      <w:tr>
        <w:tblPrEx/>
        <w:trPr/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5.1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Introduction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lang w:val="en-GB"/>
              </w:rPr>
            </w:pPr>
          </w:p>
        </w:tc>
      </w:tr>
      <w:tr>
        <w:tblPrEx/>
        <w:trPr/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5.</w:t>
            </w: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Organisation s</w:t>
            </w:r>
            <w:r>
              <w:rPr>
                <w:sz w:val="28"/>
                <w:szCs w:val="28"/>
                <w:lang w:val="en-GB"/>
              </w:rPr>
              <w:t>tructure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lang w:val="en-GB"/>
              </w:rPr>
            </w:pPr>
          </w:p>
        </w:tc>
      </w:tr>
      <w:tr>
        <w:tblPrEx/>
        <w:trPr/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5.</w:t>
            </w: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Capitalisation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lang w:val="en-GB"/>
              </w:rPr>
            </w:pPr>
          </w:p>
        </w:tc>
      </w:tr>
      <w:tr>
        <w:tblPrEx/>
        <w:trPr/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5.4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Capital s</w:t>
            </w:r>
            <w:r>
              <w:rPr>
                <w:sz w:val="28"/>
                <w:szCs w:val="28"/>
                <w:lang w:val="en-GB"/>
              </w:rPr>
              <w:t>tr</w:t>
            </w:r>
            <w:r>
              <w:rPr>
                <w:sz w:val="28"/>
                <w:szCs w:val="28"/>
                <w:lang w:val="en-GB"/>
              </w:rPr>
              <w:t>ucture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lang w:val="en-GB"/>
              </w:rPr>
            </w:pPr>
          </w:p>
        </w:tc>
      </w:tr>
      <w:tr>
        <w:tblPrEx/>
        <w:trPr/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5.5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Fixed assets Management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lang w:val="en-GB"/>
              </w:rPr>
            </w:pPr>
          </w:p>
        </w:tc>
      </w:tr>
      <w:tr>
        <w:tblPrEx/>
        <w:trPr/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sz w:val="28"/>
                <w:szCs w:val="28"/>
                <w:lang w:val="en-GB"/>
              </w:rPr>
              <w:t>5.</w:t>
            </w:r>
            <w:r>
              <w:rPr>
                <w:sz w:val="28"/>
                <w:szCs w:val="28"/>
                <w:lang w:val="en-GB"/>
              </w:rPr>
              <w:t>5.1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Capital Budgeting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lang w:val="en-GB"/>
              </w:rPr>
            </w:pPr>
          </w:p>
        </w:tc>
      </w:tr>
      <w:tr>
        <w:tblPrEx/>
        <w:trPr/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sz w:val="28"/>
                <w:szCs w:val="28"/>
                <w:lang w:val="en-GB"/>
              </w:rPr>
              <w:t>5.</w:t>
            </w:r>
            <w:r>
              <w:rPr>
                <w:sz w:val="28"/>
                <w:szCs w:val="28"/>
                <w:lang w:val="en-GB"/>
              </w:rPr>
              <w:t>5.2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Review of last Capital Project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lang w:val="en-GB"/>
              </w:rPr>
            </w:pPr>
          </w:p>
        </w:tc>
      </w:tr>
      <w:tr>
        <w:tblPrEx/>
        <w:trPr/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5.6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Working </w:t>
            </w:r>
            <w:r>
              <w:rPr>
                <w:sz w:val="28"/>
                <w:szCs w:val="28"/>
                <w:lang w:val="en-GB"/>
              </w:rPr>
              <w:t>Capital Management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lang w:val="en-GB"/>
              </w:rPr>
            </w:pPr>
          </w:p>
        </w:tc>
      </w:tr>
      <w:tr>
        <w:tblPrEx/>
        <w:trPr/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sz w:val="28"/>
                <w:szCs w:val="28"/>
                <w:lang w:val="en-GB"/>
              </w:rPr>
              <w:t>5.6.1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Management of Inventories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lang w:val="en-GB"/>
              </w:rPr>
            </w:pPr>
          </w:p>
        </w:tc>
      </w:tr>
      <w:tr>
        <w:tblPrEx/>
        <w:trPr/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  </w:t>
            </w:r>
            <w:r>
              <w:rPr>
                <w:sz w:val="28"/>
                <w:szCs w:val="28"/>
                <w:lang w:val="en-GB"/>
              </w:rPr>
              <w:t>5.6.2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Management of Receivables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lang w:val="en-GB"/>
              </w:rPr>
            </w:pPr>
          </w:p>
        </w:tc>
      </w:tr>
      <w:tr>
        <w:tblPrEx/>
        <w:trPr/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        </w:t>
            </w:r>
            <w:r>
              <w:rPr>
                <w:sz w:val="28"/>
                <w:szCs w:val="28"/>
                <w:lang w:val="en-GB"/>
              </w:rPr>
              <w:t>5.6.3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Management of </w:t>
            </w:r>
            <w:r>
              <w:rPr>
                <w:sz w:val="28"/>
                <w:szCs w:val="28"/>
                <w:lang w:val="en-GB"/>
              </w:rPr>
              <w:t>Cash &amp; Cash bu</w:t>
            </w:r>
            <w:r>
              <w:rPr>
                <w:sz w:val="28"/>
                <w:szCs w:val="28"/>
                <w:lang w:val="en-GB"/>
              </w:rPr>
              <w:t>dgets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lang w:val="en-GB"/>
              </w:rPr>
            </w:pPr>
          </w:p>
        </w:tc>
      </w:tr>
      <w:tr>
        <w:tblPrEx/>
        <w:trPr/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5.</w:t>
            </w: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Operating Le</w:t>
            </w:r>
            <w:r>
              <w:rPr>
                <w:sz w:val="28"/>
                <w:szCs w:val="28"/>
                <w:lang w:val="en-GB"/>
              </w:rPr>
              <w:t>v</w:t>
            </w:r>
            <w:r>
              <w:rPr>
                <w:sz w:val="28"/>
                <w:szCs w:val="28"/>
                <w:lang w:val="en-GB"/>
              </w:rPr>
              <w:t>erage Analysis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lang w:val="en-GB"/>
              </w:rPr>
            </w:pPr>
          </w:p>
        </w:tc>
      </w:tr>
      <w:tr>
        <w:tblPrEx/>
        <w:trPr/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5.8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Profit </w:t>
            </w:r>
            <w:r>
              <w:rPr>
                <w:sz w:val="28"/>
                <w:szCs w:val="28"/>
                <w:lang w:val="en-GB"/>
              </w:rPr>
              <w:t>and Dividend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lang w:val="en-GB"/>
              </w:rPr>
            </w:pPr>
          </w:p>
        </w:tc>
      </w:tr>
      <w:tr>
        <w:tblPrEx/>
        <w:trPr/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5.9</w:t>
            </w:r>
          </w:p>
        </w:tc>
        <w:tc>
          <w:tcPr>
            <w:tcW w:w="5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Fund Raising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080"/>
              </w:tabs>
              <w:spacing w:lineRule="auto" w:line="360"/>
              <w:jc w:val="left"/>
              <w:rPr>
                <w:lang w:val="en-GB"/>
              </w:rPr>
            </w:pPr>
          </w:p>
        </w:tc>
      </w:tr>
    </w:tbl>
    <w:p>
      <w:pPr>
        <w:pStyle w:val="style0"/>
        <w:tabs>
          <w:tab w:val="left" w:leader="none" w:pos="1080"/>
        </w:tabs>
        <w:spacing w:lineRule="auto" w:line="360"/>
        <w:jc w:val="left"/>
        <w:rPr>
          <w:lang w:val="en-GB"/>
        </w:rPr>
      </w:pPr>
    </w:p>
    <w:p>
      <w:pPr>
        <w:pStyle w:val="style0"/>
        <w:tabs>
          <w:tab w:val="left" w:leader="none" w:pos="1080"/>
        </w:tabs>
        <w:spacing w:lineRule="auto" w:line="360"/>
        <w:jc w:val="left"/>
        <w:rPr>
          <w:lang w:val="en-GB"/>
        </w:rPr>
      </w:pPr>
    </w:p>
    <w:p>
      <w:pPr>
        <w:pStyle w:val="style0"/>
        <w:tabs>
          <w:tab w:val="left" w:leader="none" w:pos="1080"/>
        </w:tabs>
        <w:spacing w:lineRule="auto" w:line="360"/>
        <w:jc w:val="left"/>
        <w:rPr>
          <w:lang w:val="en-GB"/>
        </w:rPr>
      </w:pPr>
    </w:p>
    <w:p>
      <w:pPr>
        <w:pStyle w:val="style0"/>
        <w:tabs>
          <w:tab w:val="left" w:leader="none" w:pos="1080"/>
        </w:tabs>
        <w:spacing w:lineRule="auto" w:line="360"/>
        <w:jc w:val="left"/>
        <w:rPr/>
      </w:pPr>
      <w:r>
        <w:rPr>
          <w:lang w:val="en-GB"/>
        </w:rPr>
        <w:t xml:space="preserve">                                     </w:t>
      </w:r>
      <w:r>
        <w:rPr>
          <w:lang w:val="en-GB"/>
        </w:rPr>
        <w:t xml:space="preserve"> </w:t>
      </w:r>
      <w:r>
        <w:rPr>
          <w:sz w:val="21"/>
          <w:szCs w:val="21"/>
          <w:lang w:val="en-GB"/>
        </w:rPr>
        <w:t xml:space="preserve"> </w:t>
      </w:r>
      <w:r>
        <w:rPr>
          <w:b/>
          <w:bCs/>
          <w:sz w:val="32"/>
          <w:szCs w:val="32"/>
          <w:u w:val="none"/>
          <w:lang w:val="en-GB"/>
        </w:rPr>
        <w:t xml:space="preserve">           </w:t>
      </w:r>
      <w:r>
        <w:rPr>
          <w:b/>
          <w:bCs/>
          <w:sz w:val="32"/>
          <w:szCs w:val="32"/>
          <w:u w:val="thick"/>
          <w:lang w:val="en-GB"/>
        </w:rPr>
        <w:t xml:space="preserve">  </w:t>
      </w:r>
      <w:r>
        <w:rPr>
          <w:b/>
          <w:bCs/>
          <w:sz w:val="32"/>
          <w:szCs w:val="32"/>
          <w:u w:val="thick"/>
          <w:lang w:val="en-GB"/>
        </w:rPr>
        <w:t>5.</w:t>
      </w:r>
      <w:r>
        <w:rPr>
          <w:b/>
          <w:bCs/>
          <w:sz w:val="32"/>
          <w:szCs w:val="32"/>
          <w:u w:val="thick"/>
          <w:lang w:val="en-GB"/>
        </w:rPr>
        <w:t>1</w:t>
      </w:r>
      <w:r>
        <w:rPr>
          <w:b/>
          <w:bCs/>
          <w:sz w:val="32"/>
          <w:szCs w:val="32"/>
          <w:u w:val="thick"/>
          <w:lang w:val="en-GB"/>
        </w:rPr>
        <w:t>.IN</w:t>
      </w:r>
      <w:r>
        <w:rPr>
          <w:b/>
          <w:bCs/>
          <w:sz w:val="32"/>
          <w:szCs w:val="32"/>
          <w:u w:val="thick"/>
          <w:lang w:val="en-GB"/>
        </w:rPr>
        <w:t>T</w:t>
      </w:r>
      <w:r>
        <w:rPr>
          <w:b/>
          <w:bCs/>
          <w:sz w:val="32"/>
          <w:szCs w:val="32"/>
          <w:u w:val="thick"/>
          <w:lang w:val="en-GB"/>
        </w:rPr>
        <w:t>RODUCTION</w:t>
      </w:r>
    </w:p>
    <w:p>
      <w:pPr>
        <w:pStyle w:val="style0"/>
        <w:spacing w:lineRule="auto" w:line="360"/>
        <w:jc w:val="both"/>
        <w:rPr/>
      </w:pPr>
      <w:r>
        <w:rPr>
          <w:b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>“Finance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life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blood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business”</w:t>
      </w: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both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Finance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management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managerial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activity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z w:val="28"/>
          <w:szCs w:val="28"/>
        </w:rPr>
        <w:t>hich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concerned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planning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controlling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firm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financial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resources.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Thus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finance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covers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financial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planning,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forecasting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cash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receipts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allocation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funds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financial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control.</w:t>
      </w: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both"/>
        <w:rPr/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regards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“VIMAL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GB"/>
        </w:rPr>
        <w:t>E</w:t>
      </w:r>
      <w:r>
        <w:rPr>
          <w:b/>
          <w:sz w:val="28"/>
          <w:szCs w:val="28"/>
          <w:lang w:val="en-GB"/>
        </w:rPr>
        <w:t>NGINEERING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BEARING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PVT.LTD.”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very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good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financial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management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operated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manager.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unit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finance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department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separated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due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good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efficient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financial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policies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company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achieve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objectives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proposed.</w:t>
      </w:r>
      <w:r>
        <w:tab/>
      </w:r>
      <w:r>
        <w:tab/>
      </w:r>
      <w:r>
        <w:tab/>
      </w:r>
    </w:p>
    <w:p>
      <w:pPr>
        <w:pStyle w:val="style0"/>
        <w:spacing w:lineRule="auto" w:line="360"/>
        <w:jc w:val="center"/>
        <w:rPr/>
      </w:pP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</w:t>
      </w:r>
      <w:r>
        <w:rPr>
          <w:b/>
          <w:bCs/>
          <w:sz w:val="32"/>
          <w:szCs w:val="32"/>
          <w:u w:val="thick"/>
          <w:lang w:val="en-GB"/>
        </w:rPr>
        <w:t xml:space="preserve">   </w:t>
      </w:r>
      <w:r>
        <w:rPr>
          <w:b/>
          <w:bCs/>
          <w:sz w:val="32"/>
          <w:szCs w:val="32"/>
          <w:u w:val="thick"/>
          <w:lang w:val="en-GB"/>
        </w:rPr>
        <w:t>5.2 ORGANIZATION STRUCTURE</w:t>
      </w:r>
    </w:p>
    <w:p>
      <w:pPr>
        <w:pStyle w:val="style0"/>
        <w:tabs>
          <w:tab w:val="left" w:leader="none" w:pos="2340"/>
        </w:tabs>
        <w:spacing w:before="360" w:lineRule="auto" w:line="360"/>
        <w:jc w:val="both"/>
        <w:rPr/>
      </w:pPr>
      <w:r>
        <w:rPr>
          <w:rFonts w:hAnsi="Times New Roman"/>
          <w:sz w:val="28"/>
          <w:szCs w:val="28"/>
          <w:lang w:val="en-GB"/>
        </w:rPr>
        <w:t xml:space="preserve">             </w:t>
      </w:r>
      <w:r>
        <w:rPr>
          <w:rFonts w:ascii="Times New Roman" w:hAnsi="Times New Roman"/>
          <w:sz w:val="28"/>
          <w:szCs w:val="28"/>
        </w:rPr>
        <w:t>Finance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key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activities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success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greased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money.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Money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aim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leg;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you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either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Financing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process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organization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flow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business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carry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objective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efficient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manner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obligation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efficient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manner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obligations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fall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due.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Finance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guides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regulates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investment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decision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expenditure.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available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major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task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finance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manager.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Finance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common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denominator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vast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range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corporate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plan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must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expressed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financial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terms.</w:t>
      </w:r>
    </w:p>
    <w:p>
      <w:pPr>
        <w:pStyle w:val="style0"/>
        <w:tabs>
          <w:tab w:val="left" w:leader="none" w:pos="2340"/>
        </w:tabs>
        <w:spacing w:before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Finance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today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recognized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important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branch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business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administration.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Finance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provide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guide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future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resource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allocation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           </w:t>
      </w:r>
      <w:r>
        <w:rPr>
          <w:b/>
          <w:bCs/>
          <w:sz w:val="32"/>
          <w:szCs w:val="32"/>
          <w:u w:val="thick"/>
          <w:lang w:val="en-GB"/>
        </w:rPr>
        <w:t xml:space="preserve"> </w:t>
      </w:r>
      <w:r>
        <w:rPr>
          <w:b/>
          <w:bCs/>
          <w:sz w:val="32"/>
          <w:szCs w:val="32"/>
          <w:u w:val="thick"/>
          <w:lang w:val="en-GB"/>
        </w:rPr>
        <w:t>5.3 CAPITALIZATION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t xml:space="preserve"> </w:t>
      </w:r>
    </w:p>
    <w:p>
      <w:pPr>
        <w:pStyle w:val="style0"/>
        <w:tabs>
          <w:tab w:val="left" w:leader="none" w:pos="0"/>
        </w:tabs>
        <w:spacing w:before="360" w:lineRule="auto" w:line="360"/>
        <w:ind w:left="64" w:firstLine="787"/>
        <w:jc w:val="both"/>
        <w:rPr/>
      </w:pPr>
      <w:r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comprises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value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different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class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+bands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debenture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amount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long-term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value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surplus.</w:t>
      </w:r>
    </w:p>
    <w:p>
      <w:pPr>
        <w:pStyle w:val="style0"/>
        <w:tabs>
          <w:tab w:val="left" w:leader="none" w:pos="0"/>
        </w:tabs>
        <w:spacing w:before="360" w:lineRule="auto" w:line="360"/>
        <w:ind w:left="64" w:firstLine="787"/>
        <w:jc w:val="both"/>
        <w:rPr/>
      </w:pP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capitalization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just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equal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requirement;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requirement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not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good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capitalization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just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equal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requirements.</w:t>
      </w:r>
    </w:p>
    <w:p>
      <w:pPr>
        <w:pStyle w:val="style0"/>
        <w:tabs>
          <w:tab w:val="left" w:leader="none" w:pos="0"/>
        </w:tabs>
        <w:spacing w:before="360" w:lineRule="auto" w:line="360"/>
        <w:ind w:left="64" w:firstLine="787"/>
        <w:jc w:val="both"/>
        <w:rPr/>
      </w:pP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Khushboo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Cool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Pvt.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Ltd.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neither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over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capitalization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not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under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capitalization.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just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equal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requirement.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said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properly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capitalized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fair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capitalization.</w:t>
      </w:r>
    </w:p>
    <w:p>
      <w:pPr>
        <w:pStyle w:val="style0"/>
        <w:tabs>
          <w:tab w:val="left" w:leader="none" w:pos="0"/>
        </w:tabs>
        <w:spacing w:before="360" w:lineRule="auto" w:line="360"/>
        <w:ind w:left="64" w:firstLine="787"/>
        <w:jc w:val="both"/>
        <w:rPr/>
      </w:pPr>
      <w:r>
        <w:rPr>
          <w:rFonts w:ascii="Times New Roman" w:hAnsi="Times New Roman"/>
          <w:sz w:val="28"/>
          <w:szCs w:val="28"/>
        </w:rPr>
        <w:t>Secured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loans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from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banks</w:t>
      </w:r>
      <w:r>
        <w:rPr>
          <w:rFonts w:ascii="Times New Roman" w:hAnsi="Times New Roman"/>
          <w:sz w:val="28"/>
          <w:szCs w:val="28"/>
        </w:rPr>
        <w:t xml:space="preserve">                   </w:t>
      </w:r>
      <w:r>
        <w:rPr>
          <w:rFonts w:ascii="Times New Roman" w:hAnsi="Times New Roman"/>
          <w:sz w:val="28"/>
          <w:szCs w:val="28"/>
        </w:rPr>
        <w:t>02.00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lakh</w:t>
      </w:r>
    </w:p>
    <w:p>
      <w:pPr>
        <w:pStyle w:val="style0"/>
        <w:tabs>
          <w:tab w:val="left" w:leader="none" w:pos="0"/>
        </w:tabs>
        <w:spacing w:before="360" w:lineRule="auto" w:line="360"/>
        <w:ind w:left="64" w:firstLine="787"/>
        <w:jc w:val="both"/>
        <w:rPr/>
      </w:pPr>
      <w:r>
        <w:rPr>
          <w:rFonts w:ascii="Times New Roman" w:hAnsi="Times New Roman"/>
          <w:sz w:val="28"/>
          <w:szCs w:val="28"/>
        </w:rPr>
        <w:t>Fixed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</w:t>
      </w: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</w:rPr>
        <w:t>02.50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crore</w:t>
      </w:r>
    </w:p>
    <w:p>
      <w:pPr>
        <w:pStyle w:val="style0"/>
        <w:tabs>
          <w:tab w:val="left" w:leader="none" w:pos="0"/>
        </w:tabs>
        <w:spacing w:before="360" w:lineRule="auto" w:line="360"/>
        <w:ind w:left="64" w:firstLine="787"/>
        <w:jc w:val="both"/>
        <w:rPr/>
      </w:pPr>
      <w:r>
        <w:rPr>
          <w:rFonts w:ascii="Times New Roman" w:hAnsi="Times New Roman"/>
          <w:sz w:val="28"/>
          <w:szCs w:val="28"/>
        </w:rPr>
        <w:t>Cash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Bank</w:t>
      </w:r>
      <w:r>
        <w:rPr>
          <w:rFonts w:ascii="Times New Roman" w:hAnsi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/>
          <w:sz w:val="28"/>
          <w:szCs w:val="28"/>
        </w:rPr>
        <w:t>40.00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lakh</w:t>
      </w:r>
    </w:p>
    <w:p>
      <w:pPr>
        <w:pStyle w:val="style0"/>
        <w:tabs>
          <w:tab w:val="left" w:leader="none" w:pos="0"/>
        </w:tabs>
        <w:spacing w:before="360" w:lineRule="auto" w:line="360"/>
        <w:ind w:left="64" w:firstLine="787"/>
        <w:jc w:val="both"/>
        <w:rPr/>
      </w:pPr>
      <w:r>
        <w:rPr>
          <w:rFonts w:ascii="Times New Roman" w:hAnsi="Times New Roman"/>
          <w:sz w:val="28"/>
          <w:szCs w:val="28"/>
        </w:rPr>
        <w:t>Working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regarded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life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blood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business.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excess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current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over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current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liability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accounting.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difference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between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inflows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&amp;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outflows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decides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amount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competition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them.</w:t>
      </w:r>
    </w:p>
    <w:p>
      <w:pPr>
        <w:pStyle w:val="style0"/>
        <w:tabs>
          <w:tab w:val="left" w:leader="none" w:pos="0"/>
        </w:tabs>
        <w:spacing w:before="360" w:lineRule="auto" w:line="360"/>
        <w:ind w:left="64" w:firstLine="787"/>
        <w:jc w:val="both"/>
        <w:rPr/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    </w:t>
      </w:r>
      <w:r>
        <w:rPr>
          <w:b/>
          <w:bCs/>
          <w:sz w:val="32"/>
          <w:szCs w:val="32"/>
          <w:u w:val="thick"/>
          <w:lang w:val="en-GB"/>
        </w:rPr>
        <w:t xml:space="preserve">   </w:t>
      </w:r>
      <w:r>
        <w:rPr>
          <w:b/>
          <w:bCs/>
          <w:sz w:val="32"/>
          <w:szCs w:val="32"/>
          <w:u w:val="thick"/>
          <w:lang w:val="en-GB"/>
        </w:rPr>
        <w:t>5.4 CAPITAL STRUCTURE</w:t>
      </w:r>
    </w:p>
    <w:p>
      <w:pPr>
        <w:pStyle w:val="style0"/>
        <w:tabs>
          <w:tab w:val="left" w:leader="none" w:pos="0"/>
        </w:tabs>
        <w:spacing w:before="360" w:lineRule="auto" w:line="360"/>
        <w:ind w:left="64" w:firstLine="787"/>
        <w:jc w:val="both"/>
        <w:rPr/>
      </w:pPr>
    </w:p>
    <w:p>
      <w:pPr>
        <w:pStyle w:val="style0"/>
        <w:tabs>
          <w:tab w:val="left" w:leader="none" w:pos="0"/>
        </w:tabs>
        <w:spacing w:before="360" w:lineRule="auto" w:line="360"/>
        <w:ind w:left="64" w:firstLine="787"/>
        <w:jc w:val="both"/>
        <w:rPr/>
      </w:pP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structure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refers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proportion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debt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equity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structure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says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how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much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proportion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owned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borrowed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should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invest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financial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effectively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effectively.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structure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affects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value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should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select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such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structure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referred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optimum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structure.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optimum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structure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defined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structure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combination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debt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equity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leads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maximum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value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firm.</w:t>
      </w:r>
    </w:p>
    <w:p>
      <w:pPr>
        <w:pStyle w:val="style0"/>
        <w:tabs>
          <w:tab w:val="left" w:leader="none" w:pos="0"/>
        </w:tabs>
        <w:spacing w:before="360" w:lineRule="auto" w:line="360"/>
        <w:ind w:left="64" w:firstLine="787"/>
        <w:jc w:val="both"/>
        <w:rPr/>
      </w:pP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</w:t>
      </w:r>
      <w:r>
        <w:rPr>
          <w:rFonts w:ascii="Times New Roman" w:hAnsi="Times New Roman"/>
          <w:sz w:val="28"/>
          <w:szCs w:val="28"/>
        </w:rPr>
        <w:t>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structure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/>
          <w:sz w:val="28"/>
          <w:szCs w:val="28"/>
        </w:rPr>
        <w:t>Khushboo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Cool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Product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Pvt.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Ltd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very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sound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having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characteristics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like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profitability,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solvency,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flexibility,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control,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etc.</w:t>
      </w: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</w:t>
      </w:r>
      <w:r>
        <w:rPr>
          <w:b/>
          <w:bCs/>
          <w:sz w:val="32"/>
          <w:szCs w:val="32"/>
          <w:u w:val="thick"/>
          <w:lang w:val="en-GB"/>
        </w:rPr>
        <w:t xml:space="preserve"> </w:t>
      </w:r>
      <w:r>
        <w:rPr>
          <w:b/>
          <w:bCs/>
          <w:sz w:val="32"/>
          <w:szCs w:val="32"/>
          <w:u w:val="thick"/>
          <w:lang w:val="en-GB"/>
        </w:rPr>
        <w:t>5.5 FIXED ASSETS MANAGEMENT</w:t>
      </w:r>
    </w:p>
    <w:p>
      <w:pPr>
        <w:pStyle w:val="style0"/>
        <w:tabs>
          <w:tab w:val="left" w:leader="none" w:pos="2340"/>
        </w:tabs>
        <w:spacing w:before="360" w:after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ratio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companys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fixed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respect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generating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sales.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shows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efficiency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portability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business,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fixed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compared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sales.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turnover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higher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yearly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turnover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better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fixed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turnover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ratio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because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efficient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fixed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assts.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indicates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higher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efficiency.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compared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investment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fixed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means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fixed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not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adequately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utilized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business.</w:t>
      </w:r>
    </w:p>
    <w:p>
      <w:pPr>
        <w:pStyle w:val="style0"/>
        <w:tabs>
          <w:tab w:val="left" w:leader="none" w:pos="2340"/>
        </w:tabs>
        <w:spacing w:before="360" w:after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Fixed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turnover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ratio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Fixed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</w:t>
      </w: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1"/>
        <w:gridCol w:w="1818"/>
        <w:gridCol w:w="2310"/>
        <w:gridCol w:w="2311"/>
      </w:tblGrid>
      <w:tr>
        <w:trPr>
          <w:wBefore w:w="0" w:type="dxa"/>
          <w:cantSplit w:val="false"/>
          <w:trHeight w:val="463" w:hRule="atLeast"/>
          <w:tblHeader w:val="false"/>
          <w:jc w:val="left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spacing w:after="0" w:lineRule="auto" w:line="240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spacing w:after="0" w:lineRule="auto" w:line="240"/>
              <w:jc w:val="center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2012-13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spacing w:after="0" w:lineRule="auto" w:line="240"/>
              <w:jc w:val="center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2013-2014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spacing w:after="0" w:lineRule="auto" w:line="240"/>
              <w:jc w:val="center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2015-2016</w:t>
            </w:r>
          </w:p>
        </w:tc>
      </w:tr>
      <w:tr>
        <w:tblPrEx/>
        <w:trPr>
          <w:wBefore w:w="0" w:type="dxa"/>
          <w:cantSplit w:val="false"/>
          <w:trHeight w:val="555" w:hRule="atLeast"/>
          <w:tblHeader w:val="false"/>
          <w:jc w:val="left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spacing w:after="0" w:lineRule="auto" w:line="240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Net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Sales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spacing w:after="0" w:lineRule="auto" w:line="24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,35,00,000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spacing w:after="0" w:lineRule="auto" w:line="24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15,12,00,000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spacing w:after="0" w:lineRule="auto" w:line="24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22,15,00,000</w:t>
            </w:r>
          </w:p>
        </w:tc>
      </w:tr>
      <w:tr>
        <w:tblPrEx/>
        <w:trPr>
          <w:wBefore w:w="0" w:type="dxa"/>
          <w:cantSplit w:val="false"/>
          <w:trHeight w:val="563" w:hRule="atLeast"/>
          <w:tblHeader w:val="false"/>
          <w:jc w:val="left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spacing w:after="0" w:lineRule="auto" w:line="240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Fixed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assets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spacing w:after="0" w:lineRule="auto" w:line="24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2,50,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00,000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spacing w:after="0" w:lineRule="auto" w:line="24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3,40,00,000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spacing w:after="0" w:lineRule="auto" w:line="24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4,00,00,000</w:t>
            </w:r>
          </w:p>
        </w:tc>
      </w:tr>
      <w:tr>
        <w:tblPrEx/>
        <w:trPr>
          <w:wBefore w:w="0" w:type="dxa"/>
          <w:cantSplit w:val="false"/>
          <w:trHeight w:val="557" w:hRule="atLeast"/>
          <w:tblHeader w:val="false"/>
          <w:jc w:val="left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spacing w:after="0" w:lineRule="auto" w:line="240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Fixed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turnover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ratio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spacing w:after="0" w:lineRule="auto" w:line="24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2.25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spacing w:after="0" w:lineRule="auto" w:line="24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5.83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center" w:leader="none" w:pos="4500"/>
                <w:tab w:val="right" w:leader="none" w:pos="9020"/>
              </w:tabs>
              <w:spacing w:after="0" w:lineRule="auto" w:line="24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8.30</w:t>
            </w:r>
          </w:p>
        </w:tc>
      </w:tr>
    </w:tbl>
    <w:p>
      <w:pPr>
        <w:pStyle w:val="style0"/>
        <w:tabs>
          <w:tab w:val="left" w:leader="none" w:pos="2340"/>
        </w:tabs>
        <w:spacing w:before="360" w:after="360" w:lineRule="auto" w:line="360"/>
        <w:jc w:val="both"/>
        <w:rPr/>
      </w:pPr>
    </w:p>
    <w:p>
      <w:pPr>
        <w:pStyle w:val="style0"/>
        <w:tabs>
          <w:tab w:val="left" w:leader="none" w:pos="2340"/>
        </w:tabs>
        <w:spacing w:before="360" w:after="36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increased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fixed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turnover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ratio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year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year.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good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company.</w:t>
      </w: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  </w:t>
      </w:r>
      <w:r>
        <w:rPr>
          <w:b/>
          <w:bCs/>
          <w:sz w:val="32"/>
          <w:szCs w:val="32"/>
          <w:u w:val="single"/>
          <w:lang w:val="en-GB"/>
        </w:rPr>
        <w:t xml:space="preserve">  </w:t>
      </w:r>
      <w:r>
        <w:rPr>
          <w:b/>
          <w:bCs/>
          <w:sz w:val="32"/>
          <w:szCs w:val="32"/>
          <w:u w:val="single"/>
          <w:lang w:val="en-GB"/>
        </w:rPr>
        <w:t>5.5.1 Capital Budgeting</w:t>
      </w:r>
    </w:p>
    <w:p>
      <w:pPr>
        <w:pStyle w:val="style0"/>
        <w:tabs>
          <w:tab w:val="left" w:leader="none" w:pos="2340"/>
        </w:tabs>
        <w:spacing w:lineRule="auto" w:line="360"/>
        <w:jc w:val="both"/>
        <w:rPr/>
      </w:pPr>
      <w:r>
        <w:rPr>
          <w:rFonts w:hAnsi="Times New Roman"/>
          <w:sz w:val="28"/>
          <w:szCs w:val="28"/>
          <w:lang w:val="en-GB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budgeting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important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complicated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problem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managerial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decision.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Because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concerned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designing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carrying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through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systematic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investment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programs.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involves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planning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such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expenditure,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which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provides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yields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over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number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years.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firms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investment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decision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would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generally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include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expansion,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acquisition,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modernization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replacement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assets.</w:t>
      </w:r>
    </w:p>
    <w:p>
      <w:pPr>
        <w:pStyle w:val="style0"/>
        <w:tabs>
          <w:tab w:val="left" w:leader="none" w:pos="2340"/>
        </w:tabs>
        <w:jc w:val="both"/>
        <w:rPr>
          <w:rFonts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>There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two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types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methods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evaluating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project</w:t>
      </w:r>
      <w:r>
        <w:rPr>
          <w:rFonts w:hAnsi="Times New Roman"/>
          <w:sz w:val="28"/>
          <w:szCs w:val="28"/>
          <w:lang w:val="en-GB"/>
        </w:rPr>
        <w:t>:</w:t>
      </w:r>
    </w:p>
    <w:p>
      <w:pPr>
        <w:pStyle w:val="style0"/>
        <w:tabs>
          <w:tab w:val="left" w:leader="none" w:pos="2340"/>
        </w:tabs>
        <w:jc w:val="both"/>
        <w:rPr/>
      </w:pPr>
    </w:p>
    <w:p>
      <w:pPr>
        <w:pStyle w:val="style179"/>
        <w:numPr>
          <w:ilvl w:val="0"/>
          <w:numId w:val="23"/>
        </w:numPr>
        <w:tabs>
          <w:tab w:val="left" w:leader="none" w:pos="1260"/>
        </w:tabs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Discounted Method:-</w:t>
      </w:r>
    </w:p>
    <w:p>
      <w:pPr>
        <w:pStyle w:val="style0"/>
        <w:tabs>
          <w:tab w:val="left" w:leader="none" w:pos="1260"/>
        </w:tabs>
        <w:jc w:val="both"/>
        <w:rPr/>
      </w:pPr>
      <w:r>
        <w:rPr>
          <w:rFonts w:hAnsi="Times New Roman"/>
          <w:sz w:val="28"/>
          <w:szCs w:val="28"/>
          <w:lang w:val="en-GB"/>
        </w:rPr>
        <w:t>1.</w:t>
      </w:r>
      <w:r>
        <w:rPr>
          <w:rFonts w:ascii="Times New Roman" w:hAnsi="Times New Roman"/>
          <w:sz w:val="28"/>
          <w:szCs w:val="28"/>
        </w:rPr>
        <w:t>Pay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Back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Period</w:t>
      </w:r>
    </w:p>
    <w:p>
      <w:pPr>
        <w:pStyle w:val="style0"/>
        <w:tabs>
          <w:tab w:val="left" w:leader="none" w:pos="1260"/>
        </w:tabs>
        <w:jc w:val="both"/>
        <w:rPr>
          <w:rFonts w:hAnsi="Times New Roman"/>
          <w:sz w:val="28"/>
          <w:szCs w:val="28"/>
          <w:lang w:val="en-GB"/>
        </w:rPr>
      </w:pPr>
      <w:r>
        <w:rPr>
          <w:rFonts w:hAnsi="Times New Roman"/>
          <w:sz w:val="28"/>
          <w:szCs w:val="28"/>
          <w:lang w:val="en-GB"/>
        </w:rPr>
        <w:t>2.</w:t>
      </w:r>
      <w:r>
        <w:rPr>
          <w:rFonts w:ascii="Times New Roman" w:hAnsi="Times New Roman"/>
          <w:sz w:val="28"/>
          <w:szCs w:val="28"/>
        </w:rPr>
        <w:t>Average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Retu</w:t>
      </w:r>
      <w:r>
        <w:rPr>
          <w:rFonts w:hAnsi="Times New Roman"/>
          <w:sz w:val="28"/>
          <w:szCs w:val="28"/>
          <w:lang w:val="en-GB"/>
        </w:rPr>
        <w:t>rn</w:t>
      </w:r>
    </w:p>
    <w:p>
      <w:pPr>
        <w:pStyle w:val="style0"/>
        <w:tabs>
          <w:tab w:val="left" w:leader="none" w:pos="1260"/>
        </w:tabs>
        <w:jc w:val="both"/>
        <w:rPr>
          <w:rFonts w:hAnsi="Times New Roman"/>
          <w:sz w:val="28"/>
          <w:szCs w:val="28"/>
          <w:lang w:val="en-GB"/>
        </w:rPr>
      </w:pPr>
    </w:p>
    <w:p>
      <w:pPr>
        <w:pStyle w:val="style179"/>
        <w:numPr>
          <w:ilvl w:val="0"/>
          <w:numId w:val="2"/>
        </w:numPr>
        <w:tabs>
          <w:tab w:val="left" w:leader="none" w:pos="1260"/>
        </w:tabs>
        <w:jc w:val="both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Non-Discounting Method:-</w:t>
      </w:r>
    </w:p>
    <w:p>
      <w:pPr>
        <w:pStyle w:val="style0"/>
        <w:tabs>
          <w:tab w:val="left" w:leader="none" w:pos="1260"/>
        </w:tabs>
        <w:jc w:val="both"/>
        <w:rPr/>
      </w:pPr>
      <w:r>
        <w:rPr>
          <w:rFonts w:hAnsi="Times New Roman"/>
          <w:sz w:val="28"/>
          <w:szCs w:val="28"/>
          <w:lang w:val="en-GB"/>
        </w:rPr>
        <w:t>1.</w:t>
      </w:r>
      <w:r>
        <w:rPr>
          <w:rFonts w:ascii="Times New Roman" w:hAnsi="Times New Roman"/>
          <w:sz w:val="28"/>
          <w:szCs w:val="28"/>
        </w:rPr>
        <w:t>Net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Present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Value</w:t>
      </w:r>
    </w:p>
    <w:p>
      <w:pPr>
        <w:pStyle w:val="style0"/>
        <w:tabs>
          <w:tab w:val="left" w:leader="none" w:pos="1260"/>
        </w:tabs>
        <w:jc w:val="both"/>
        <w:rPr/>
      </w:pPr>
      <w:r>
        <w:rPr>
          <w:rFonts w:hAnsi="Times New Roman"/>
          <w:sz w:val="28"/>
          <w:szCs w:val="28"/>
          <w:lang w:val="en-GB"/>
        </w:rPr>
        <w:t>2.</w:t>
      </w:r>
      <w:r>
        <w:rPr>
          <w:rFonts w:ascii="Times New Roman" w:hAnsi="Times New Roman"/>
          <w:sz w:val="28"/>
          <w:szCs w:val="28"/>
        </w:rPr>
        <w:t>Profitability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index</w:t>
      </w:r>
    </w:p>
    <w:p>
      <w:pPr>
        <w:pStyle w:val="style0"/>
        <w:tabs>
          <w:tab w:val="left" w:leader="none" w:pos="1260"/>
        </w:tabs>
        <w:jc w:val="both"/>
        <w:rPr/>
      </w:pPr>
      <w:r>
        <w:rPr>
          <w:rFonts w:hAnsi="Times New Roman"/>
          <w:sz w:val="28"/>
          <w:szCs w:val="28"/>
          <w:lang w:val="en-GB"/>
        </w:rPr>
        <w:t>3.</w:t>
      </w:r>
      <w:r>
        <w:rPr>
          <w:rFonts w:ascii="Times New Roman" w:hAnsi="Times New Roman"/>
          <w:sz w:val="28"/>
          <w:szCs w:val="28"/>
        </w:rPr>
        <w:t>Internal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Return</w:t>
      </w:r>
    </w:p>
    <w:p>
      <w:pPr>
        <w:pStyle w:val="style0"/>
        <w:rPr/>
      </w:pPr>
      <w:r>
        <w:rPr>
          <w:rFonts w:hAnsi="Times New Roman"/>
          <w:sz w:val="28"/>
          <w:szCs w:val="28"/>
          <w:lang w:val="en-GB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budgeting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decision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pertaining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fixed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which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definition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refer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which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operation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yield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return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over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period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time,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usually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exceeding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year.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involve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currant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outlay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resource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return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anticipated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flow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future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benefits.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other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words,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sy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tem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budgeting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evaluate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expenditure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decision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which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longer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year.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benefits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either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revenu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reduced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cost.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includes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addition,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disposition,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modification,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replacement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fixed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assets.</w:t>
      </w: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</w:t>
      </w:r>
      <w:r>
        <w:rPr>
          <w:b/>
          <w:bCs/>
          <w:sz w:val="32"/>
          <w:szCs w:val="32"/>
          <w:u w:val="single"/>
          <w:lang w:val="en-GB"/>
        </w:rPr>
        <w:t xml:space="preserve">  </w:t>
      </w:r>
      <w:r>
        <w:rPr>
          <w:u w:val="single"/>
        </w:rPr>
        <w:t xml:space="preserve"> </w:t>
      </w:r>
      <w:r>
        <w:rPr>
          <w:u w:val="single"/>
          <w:lang w:val="en-GB"/>
        </w:rPr>
        <w:t xml:space="preserve"> </w:t>
      </w:r>
      <w:r>
        <w:rPr>
          <w:b/>
          <w:bCs/>
          <w:sz w:val="32"/>
          <w:szCs w:val="32"/>
          <w:u w:val="single"/>
          <w:lang w:val="en-GB"/>
        </w:rPr>
        <w:t>5.5.2 Review of last Capital Project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</w:t>
      </w:r>
      <w:r>
        <w:rPr>
          <w:b/>
          <w:bCs/>
          <w:sz w:val="32"/>
          <w:szCs w:val="32"/>
          <w:u w:val="thick"/>
          <w:lang w:val="en-GB"/>
        </w:rPr>
        <w:t xml:space="preserve">  </w:t>
      </w:r>
      <w:r>
        <w:rPr>
          <w:b/>
          <w:bCs/>
          <w:sz w:val="32"/>
          <w:szCs w:val="32"/>
          <w:u w:val="thick"/>
          <w:lang w:val="en-GB"/>
        </w:rPr>
        <w:t>5.6 WORKING CAPITAL MANAGEMENT</w:t>
      </w:r>
    </w:p>
    <w:p>
      <w:pPr>
        <w:pStyle w:val="style0"/>
        <w:rPr>
          <w:lang w:val="en-GB"/>
        </w:rPr>
      </w:pPr>
    </w:p>
    <w:p>
      <w:pPr>
        <w:pStyle w:val="style0"/>
        <w:tabs>
          <w:tab w:val="left" w:leader="none" w:pos="840"/>
        </w:tabs>
        <w:rPr>
          <w:u w:val="none"/>
        </w:rPr>
      </w:pPr>
      <w:r>
        <w:rPr>
          <w:rFonts w:hAnsi="Times New Roman"/>
          <w:b/>
          <w:sz w:val="32"/>
          <w:szCs w:val="32"/>
          <w:u w:val="none"/>
          <w:lang w:val="en-GB"/>
        </w:rPr>
        <w:t xml:space="preserve">        </w:t>
      </w:r>
      <w:r>
        <w:rPr>
          <w:rFonts w:hAnsi="Times New Roman"/>
          <w:b/>
          <w:sz w:val="32"/>
          <w:szCs w:val="32"/>
          <w:u w:val="thick"/>
          <w:lang w:val="en-GB"/>
        </w:rPr>
        <w:t xml:space="preserve">  5.6.1 </w:t>
      </w:r>
      <w:r>
        <w:rPr>
          <w:rFonts w:ascii="Times New Roman" w:hAnsi="Times New Roman"/>
          <w:b/>
          <w:sz w:val="32"/>
          <w:szCs w:val="32"/>
          <w:u w:val="thick"/>
        </w:rPr>
        <w:t>Management of Inventories:-</w:t>
      </w:r>
    </w:p>
    <w:p>
      <w:pPr>
        <w:pStyle w:val="style0"/>
        <w:tabs>
          <w:tab w:val="left" w:leader="none" w:pos="840"/>
        </w:tabs>
        <w:ind w:left="993" w:hanging="142"/>
        <w:rPr/>
      </w:pPr>
      <w:r>
        <w:rPr>
          <w:rFonts w:ascii="Times New Roman" w:hAnsi="Times New Roman"/>
          <w:b/>
          <w:i/>
          <w:sz w:val="32"/>
          <w:szCs w:val="32"/>
          <w:u w:val="single"/>
        </w:rPr>
        <w:t>ABC</w:t>
      </w:r>
      <w:r>
        <w:rPr>
          <w:rFonts w:ascii="Times New Roman" w:hAnsi="Times New Roman"/>
          <w:b/>
          <w:i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i/>
          <w:sz w:val="32"/>
          <w:szCs w:val="32"/>
          <w:u w:val="single"/>
        </w:rPr>
        <w:t>Analysis</w:t>
      </w:r>
      <w:r>
        <w:rPr>
          <w:rFonts w:ascii="Times New Roman" w:hAnsi="Times New Roman"/>
          <w:b/>
          <w:sz w:val="32"/>
          <w:szCs w:val="32"/>
        </w:rPr>
        <w:t>:</w:t>
      </w:r>
    </w:p>
    <w:p>
      <w:pPr>
        <w:pStyle w:val="style0"/>
        <w:tabs>
          <w:tab w:val="left" w:leader="none" w:pos="840"/>
        </w:tabs>
        <w:spacing w:after="120"/>
        <w:ind w:left="993" w:hanging="142"/>
        <w:rPr/>
      </w:pP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ABC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analysis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based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proportion</w:t>
      </w:r>
    </w:p>
    <w:p>
      <w:pPr>
        <w:pStyle w:val="style0"/>
        <w:tabs>
          <w:tab w:val="left" w:leader="none" w:pos="840"/>
        </w:tabs>
        <w:spacing w:after="120"/>
        <w:ind w:left="851" w:firstLine="0"/>
        <w:rPr/>
      </w:pPr>
      <w:r>
        <w:rPr>
          <w:rFonts w:ascii="Times New Roman" w:hAnsi="Times New Roman"/>
          <w:sz w:val="28"/>
          <w:szCs w:val="28"/>
        </w:rPr>
        <w:t>Managerial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effort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scare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limited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</w:p>
    <w:p>
      <w:pPr>
        <w:pStyle w:val="style0"/>
        <w:tabs>
          <w:tab w:val="left" w:leader="none" w:pos="840"/>
        </w:tabs>
        <w:spacing w:after="120"/>
        <w:ind w:hanging="502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item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inventory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important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other.</w:t>
      </w:r>
    </w:p>
    <w:p>
      <w:pPr>
        <w:pStyle w:val="style0"/>
        <w:tabs>
          <w:tab w:val="left" w:leader="none" w:pos="840"/>
        </w:tabs>
        <w:spacing w:after="120"/>
        <w:ind w:left="1353" w:hanging="142"/>
        <w:rPr/>
      </w:pPr>
    </w:p>
    <w:p>
      <w:pPr>
        <w:pStyle w:val="style0"/>
        <w:tabs>
          <w:tab w:val="left" w:leader="none" w:pos="840"/>
        </w:tabs>
        <w:spacing w:after="12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ABC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system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classified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various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inventory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items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three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group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priority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allocates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managerial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efforts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proportion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priority.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important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item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classified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intermediate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important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classified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remaining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item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belonging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different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group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order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priority.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Utmost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attention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requiring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class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followed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item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calls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remaining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item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class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C.</w:t>
      </w:r>
    </w:p>
    <w:p>
      <w:pPr>
        <w:pStyle w:val="style0"/>
        <w:tabs>
          <w:tab w:val="left" w:leader="none" w:pos="840"/>
          <w:tab w:val="left" w:leader="none" w:pos="1260"/>
        </w:tabs>
        <w:spacing w:after="120" w:lineRule="auto" w:line="360"/>
        <w:ind w:left="851" w:firstLine="0"/>
        <w:jc w:val="both"/>
        <w:rPr/>
      </w:pPr>
      <w:r>
        <w:rPr>
          <w:rFonts w:ascii="Times New Roman" w:hAnsi="Times New Roman"/>
          <w:b/>
          <w:i/>
          <w:sz w:val="32"/>
          <w:szCs w:val="32"/>
          <w:u w:val="single"/>
        </w:rPr>
        <w:t>Gro</w:t>
      </w:r>
      <w:r>
        <w:rPr>
          <w:rFonts w:ascii="Times New Roman" w:hAnsi="Times New Roman"/>
          <w:b/>
          <w:i/>
          <w:sz w:val="32"/>
          <w:szCs w:val="32"/>
          <w:u w:val="single"/>
        </w:rPr>
        <w:t>up</w:t>
      </w:r>
      <w:r>
        <w:rPr>
          <w:rFonts w:ascii="Times New Roman" w:hAnsi="Times New Roman"/>
          <w:b/>
          <w:i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i/>
          <w:sz w:val="32"/>
          <w:szCs w:val="32"/>
          <w:u w:val="single"/>
        </w:rPr>
        <w:t>A:</w:t>
      </w:r>
    </w:p>
    <w:p>
      <w:pPr>
        <w:pStyle w:val="style0"/>
        <w:tabs>
          <w:tab w:val="left" w:leader="none" w:pos="840"/>
        </w:tabs>
        <w:spacing w:after="12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includes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those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items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which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very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important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high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from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small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proportion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quantity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inventory.</w:t>
      </w:r>
    </w:p>
    <w:p>
      <w:pPr>
        <w:pStyle w:val="style0"/>
        <w:tabs>
          <w:tab w:val="left" w:leader="none" w:pos="840"/>
          <w:tab w:val="left" w:leader="none" w:pos="1120"/>
        </w:tabs>
        <w:spacing w:after="120" w:lineRule="auto" w:line="360"/>
        <w:ind w:left="851" w:firstLine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i/>
          <w:sz w:val="32"/>
          <w:szCs w:val="32"/>
          <w:u w:val="single"/>
        </w:rPr>
        <w:t>Group</w:t>
      </w:r>
      <w:r>
        <w:rPr>
          <w:rFonts w:ascii="Times New Roman" w:hAnsi="Times New Roman"/>
          <w:b/>
          <w:i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i/>
          <w:sz w:val="32"/>
          <w:szCs w:val="32"/>
          <w:u w:val="single"/>
        </w:rPr>
        <w:t>B:</w:t>
      </w:r>
    </w:p>
    <w:p>
      <w:pPr>
        <w:pStyle w:val="style0"/>
        <w:tabs>
          <w:tab w:val="left" w:leader="none" w:pos="0"/>
          <w:tab w:val="left" w:leader="none" w:pos="1120"/>
        </w:tabs>
        <w:spacing w:after="120" w:lineRule="auto" w:line="360"/>
        <w:ind w:firstLine="851"/>
        <w:jc w:val="both"/>
        <w:rPr/>
      </w:pPr>
      <w:r>
        <w:rPr>
          <w:rFonts w:ascii="Times New Roman" w:hAnsi="Times New Roman"/>
          <w:sz w:val="32"/>
          <w:szCs w:val="32"/>
        </w:rPr>
        <w:t>It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includes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those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items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which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are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less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important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and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low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value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but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from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use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large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proportion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of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item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then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group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A.</w:t>
      </w:r>
    </w:p>
    <w:p>
      <w:pPr>
        <w:pStyle w:val="style0"/>
        <w:tabs>
          <w:tab w:val="left" w:leader="none" w:pos="0"/>
          <w:tab w:val="left" w:leader="none" w:pos="840"/>
        </w:tabs>
        <w:spacing w:after="120" w:lineRule="auto" w:line="360"/>
        <w:jc w:val="both"/>
        <w:rPr/>
      </w:pPr>
      <w:r>
        <w:rPr>
          <w:rFonts w:ascii="Times New Roman" w:hAnsi="Times New Roman"/>
          <w:sz w:val="32"/>
          <w:szCs w:val="32"/>
        </w:rPr>
        <w:t xml:space="preserve">           </w:t>
      </w:r>
      <w:r>
        <w:rPr>
          <w:rFonts w:ascii="Times New Roman" w:hAnsi="Times New Roman"/>
          <w:b/>
          <w:i/>
          <w:sz w:val="32"/>
          <w:szCs w:val="32"/>
          <w:u w:val="single"/>
        </w:rPr>
        <w:t>Group</w:t>
      </w:r>
      <w:r>
        <w:rPr>
          <w:rFonts w:ascii="Times New Roman" w:hAnsi="Times New Roman"/>
          <w:b/>
          <w:i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i/>
          <w:sz w:val="32"/>
          <w:szCs w:val="32"/>
          <w:u w:val="single"/>
        </w:rPr>
        <w:t>C:</w:t>
      </w:r>
    </w:p>
    <w:p>
      <w:pPr>
        <w:pStyle w:val="style0"/>
        <w:tabs>
          <w:tab w:val="left" w:leader="none" w:pos="0"/>
          <w:tab w:val="left" w:leader="none" w:pos="1120"/>
        </w:tabs>
        <w:spacing w:after="120"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32"/>
          <w:szCs w:val="32"/>
        </w:rPr>
        <w:t>The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remaining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item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most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is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placed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in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category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C.</w:t>
      </w:r>
    </w:p>
    <w:p>
      <w:pPr>
        <w:pStyle w:val="style0"/>
        <w:tabs>
          <w:tab w:val="left" w:leader="none" w:pos="840"/>
        </w:tabs>
        <w:spacing w:lineRule="auto" w:line="360"/>
        <w:ind w:firstLine="851"/>
        <w:jc w:val="both"/>
        <w:rPr/>
      </w:pPr>
    </w:p>
    <w:p>
      <w:pPr>
        <w:pStyle w:val="style0"/>
        <w:tabs>
          <w:tab w:val="left" w:leader="none" w:pos="840"/>
        </w:tabs>
        <w:spacing w:lineRule="auto" w:line="360"/>
        <w:ind w:firstLine="851"/>
        <w:jc w:val="both"/>
        <w:rPr/>
      </w:pPr>
    </w:p>
    <w:p>
      <w:pPr>
        <w:pStyle w:val="style0"/>
        <w:tabs>
          <w:tab w:val="left" w:leader="none" w:pos="840"/>
        </w:tabs>
        <w:ind w:left="851"/>
        <w:jc w:val="center"/>
        <w:rPr>
          <w:sz w:val="32"/>
          <w:szCs w:val="32"/>
          <w:u w:val="none"/>
        </w:rPr>
      </w:pPr>
      <w:r>
        <w:rPr>
          <w:rFonts w:ascii="Times New Roman" w:hAnsi="Times New Roman"/>
          <w:b/>
          <w:sz w:val="36"/>
          <w:szCs w:val="36"/>
          <w:u w:val="none"/>
        </w:rPr>
        <w:t xml:space="preserve"> </w:t>
      </w:r>
      <w:r>
        <w:rPr>
          <w:rFonts w:ascii="Times New Roman" w:hAnsi="Times New Roman"/>
          <w:b/>
          <w:sz w:val="32"/>
          <w:szCs w:val="32"/>
          <w:u w:val="none"/>
        </w:rPr>
        <w:t xml:space="preserve">        </w:t>
      </w:r>
      <w:r>
        <w:rPr>
          <w:rFonts w:ascii="Times New Roman" w:hAnsi="Times New Roman"/>
          <w:b/>
          <w:sz w:val="32"/>
          <w:szCs w:val="32"/>
          <w:u w:val="thick"/>
        </w:rPr>
        <w:t xml:space="preserve">  </w:t>
      </w:r>
      <w:r>
        <w:rPr>
          <w:rFonts w:hAnsi="Times New Roman"/>
          <w:b/>
          <w:sz w:val="32"/>
          <w:szCs w:val="32"/>
          <w:u w:val="thick"/>
          <w:lang w:val="en-GB"/>
        </w:rPr>
        <w:t xml:space="preserve">5.6.2 </w:t>
      </w:r>
      <w:r>
        <w:rPr>
          <w:rFonts w:ascii="Times New Roman" w:hAnsi="Times New Roman"/>
          <w:b/>
          <w:sz w:val="32"/>
          <w:szCs w:val="32"/>
          <w:u w:val="thick"/>
        </w:rPr>
        <w:t>Management of receivab</w:t>
      </w:r>
      <w:r>
        <w:rPr>
          <w:rFonts w:hAnsi="Times New Roman"/>
          <w:b/>
          <w:sz w:val="32"/>
          <w:szCs w:val="32"/>
          <w:u w:val="thick"/>
          <w:lang w:val="en-GB"/>
        </w:rPr>
        <w:t>les</w:t>
      </w:r>
      <w:r>
        <w:rPr>
          <w:rFonts w:ascii="Times New Roman" w:hAnsi="Times New Roman"/>
          <w:b/>
          <w:sz w:val="32"/>
          <w:szCs w:val="32"/>
          <w:u w:val="thick"/>
        </w:rPr>
        <w:t>:</w:t>
      </w:r>
    </w:p>
    <w:p>
      <w:pPr>
        <w:pStyle w:val="style0"/>
        <w:tabs>
          <w:tab w:val="left" w:leader="none" w:pos="840"/>
        </w:tabs>
        <w:spacing w:before="120" w:lineRule="auto" w:line="360"/>
        <w:ind w:left="851"/>
        <w:jc w:val="both"/>
        <w:rPr/>
      </w:pPr>
    </w:p>
    <w:p>
      <w:pPr>
        <w:pStyle w:val="style0"/>
        <w:tabs>
          <w:tab w:val="left" w:leader="none" w:pos="840"/>
          <w:tab w:val="left" w:leader="none" w:pos="1560"/>
        </w:tabs>
        <w:spacing w:after="0" w:lineRule="auto" w:line="360"/>
        <w:jc w:val="both"/>
        <w:rPr/>
      </w:pPr>
      <w:r>
        <w:rPr>
          <w:rFonts w:hAnsi="Times New Roman"/>
          <w:sz w:val="28"/>
          <w:szCs w:val="28"/>
          <w:lang w:val="en-GB"/>
        </w:rPr>
        <w:t xml:space="preserve">                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present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competitive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economic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system,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credit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essential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unless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Good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short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supply.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money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involved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receivable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blocked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till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future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issuing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equity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shares.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Thus,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opportunity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receivable.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However,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credit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essential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order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severe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competition.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receivable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requires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great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care.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must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benefit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available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from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additional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raised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finance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additional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credit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coincide.</w:t>
      </w:r>
    </w:p>
    <w:p>
      <w:pPr>
        <w:pStyle w:val="style0"/>
        <w:tabs>
          <w:tab w:val="left" w:leader="none" w:pos="0"/>
          <w:tab w:val="left" w:leader="none" w:pos="840"/>
        </w:tabs>
        <w:spacing w:before="200" w:after="240" w:lineRule="auto" w:line="360"/>
        <w:ind w:firstLine="851"/>
        <w:jc w:val="both"/>
        <w:rPr/>
      </w:pPr>
    </w:p>
    <w:p>
      <w:pPr>
        <w:pStyle w:val="style0"/>
        <w:tabs>
          <w:tab w:val="left" w:leader="none" w:pos="0"/>
          <w:tab w:val="left" w:leader="none" w:pos="840"/>
        </w:tabs>
        <w:spacing w:before="200" w:after="24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objective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receivable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promote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profit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until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reached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return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investment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future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funding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receivable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less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raised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finance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additional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credit.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Due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competitive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pressures,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forced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offer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credit.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goods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shipped;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inventories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reduced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due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which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account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receivable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created.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Receivable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start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with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taking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decision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whether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grant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credit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not.</w:t>
      </w:r>
    </w:p>
    <w:p>
      <w:pPr>
        <w:pStyle w:val="style0"/>
        <w:tabs>
          <w:tab w:val="left" w:leader="none" w:pos="840"/>
        </w:tabs>
        <w:spacing w:lineRule="auto" w:line="360"/>
        <w:ind w:left="1713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>
          <w:lang w:val="en-GB"/>
        </w:rPr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  <w:tab w:val="left" w:leader="none" w:pos="3100"/>
          <w:tab w:val="left" w:leader="none" w:pos="38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GB"/>
        </w:rPr>
        <w:t xml:space="preserve">        </w:t>
      </w:r>
      <w:r>
        <w:rPr>
          <w:b/>
          <w:bCs/>
          <w:sz w:val="32"/>
          <w:szCs w:val="32"/>
          <w:u w:val="thick"/>
          <w:lang w:val="en-GB"/>
        </w:rPr>
        <w:t xml:space="preserve">  </w:t>
      </w:r>
      <w:r>
        <w:rPr>
          <w:b/>
          <w:bCs/>
          <w:sz w:val="32"/>
          <w:szCs w:val="32"/>
          <w:u w:val="thick"/>
          <w:lang w:val="en-GB"/>
        </w:rPr>
        <w:t>5.6.</w:t>
      </w:r>
      <w:r>
        <w:rPr>
          <w:b/>
          <w:bCs/>
          <w:sz w:val="32"/>
          <w:szCs w:val="32"/>
          <w:u w:val="thick"/>
          <w:lang w:val="en-GB"/>
        </w:rPr>
        <w:t xml:space="preserve">3 </w:t>
      </w:r>
      <w:r>
        <w:rPr>
          <w:b/>
          <w:bCs/>
          <w:sz w:val="32"/>
          <w:szCs w:val="32"/>
          <w:u w:val="thick"/>
          <w:lang w:val="en-GB"/>
        </w:rPr>
        <w:t>Management of Cash &amp;</w:t>
      </w:r>
      <w:r>
        <w:rPr>
          <w:b/>
          <w:bCs/>
          <w:sz w:val="32"/>
          <w:szCs w:val="32"/>
          <w:u w:val="thick"/>
          <w:lang w:val="en-GB"/>
        </w:rPr>
        <w:t xml:space="preserve"> Ca</w:t>
      </w:r>
      <w:r>
        <w:rPr>
          <w:b/>
          <w:bCs/>
          <w:sz w:val="32"/>
          <w:szCs w:val="32"/>
          <w:u w:val="thick"/>
          <w:lang w:val="en-GB"/>
        </w:rPr>
        <w:t>sh Budgets</w:t>
      </w:r>
    </w:p>
    <w:p>
      <w:pPr>
        <w:pStyle w:val="style0"/>
        <w:tabs>
          <w:tab w:val="left" w:leader="none" w:pos="2340"/>
        </w:tabs>
        <w:ind w:firstLine="720"/>
        <w:jc w:val="both"/>
        <w:rPr>
          <w:sz w:val="24"/>
          <w:szCs w:val="24"/>
        </w:rPr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spacing w:before="240"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Cash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refers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practices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techniques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designed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accelerate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control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collection,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ensure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promote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deposits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receipts,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improve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control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over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disbursement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method,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eliminate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idle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balances.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objective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keep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investment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possible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while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still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operating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firms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activities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efficiently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effectively.</w:t>
      </w:r>
    </w:p>
    <w:p>
      <w:pPr>
        <w:pStyle w:val="style0"/>
        <w:tabs>
          <w:tab w:val="left" w:leader="none" w:pos="2340"/>
        </w:tabs>
        <w:spacing w:before="240" w:after="360" w:lineRule="auto" w:line="360"/>
        <w:ind w:firstLine="851"/>
        <w:jc w:val="both"/>
        <w:rPr/>
      </w:pPr>
      <w:r>
        <w:rPr>
          <w:rFonts w:ascii="Times New Roman" w:hAnsi="Times New Roman"/>
          <w:b/>
          <w:sz w:val="32"/>
          <w:szCs w:val="32"/>
          <w:u w:val="single"/>
        </w:rPr>
        <w:t>Reasons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For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Holding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Cash:</w:t>
      </w:r>
    </w:p>
    <w:p>
      <w:pPr>
        <w:pStyle w:val="style0"/>
        <w:tabs>
          <w:tab w:val="left" w:leader="none" w:pos="0"/>
          <w:tab w:val="left" w:leader="none" w:pos="1120"/>
        </w:tabs>
        <w:spacing w:before="240" w:after="360" w:lineRule="auto" w:line="360"/>
        <w:ind w:left="0" w:firstLine="851"/>
        <w:jc w:val="both"/>
        <w:rPr/>
      </w:pPr>
      <w:r>
        <w:rPr>
          <w:rFonts w:hAnsi="Times New Roman"/>
          <w:b/>
          <w:sz w:val="28"/>
          <w:szCs w:val="28"/>
          <w:lang w:val="en-GB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maintained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compensating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balances.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Compensating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balances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bank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balance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must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maintain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compensate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bank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service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rendered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grating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loan.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minimum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required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compensation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balance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bank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providing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credit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service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impose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lower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limit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level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holds.</w:t>
      </w:r>
    </w:p>
    <w:p>
      <w:pPr>
        <w:pStyle w:val="style0"/>
        <w:tabs>
          <w:tab w:val="left" w:leader="none" w:pos="0"/>
          <w:tab w:val="left" w:leader="none" w:pos="1120"/>
        </w:tabs>
        <w:spacing w:before="240" w:after="360" w:lineRule="auto" w:line="360"/>
        <w:ind w:left="0" w:firstLine="851"/>
        <w:jc w:val="both"/>
        <w:rPr/>
      </w:pPr>
      <w:r>
        <w:rPr>
          <w:rFonts w:hAnsi="Times New Roman"/>
          <w:sz w:val="28"/>
          <w:szCs w:val="28"/>
          <w:lang w:val="en-GB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desirable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because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offers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liquidity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other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intrest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bearing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securities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provide.</w:t>
      </w:r>
    </w:p>
    <w:p>
      <w:pPr>
        <w:pStyle w:val="style0"/>
        <w:tabs>
          <w:tab w:val="left" w:leader="none" w:pos="0"/>
          <w:tab w:val="left" w:leader="none" w:pos="1120"/>
        </w:tabs>
        <w:spacing w:before="240" w:after="360" w:lineRule="auto" w:line="360"/>
        <w:ind w:left="0" w:firstLine="851"/>
        <w:jc w:val="both"/>
        <w:rPr/>
      </w:pPr>
      <w:r>
        <w:rPr>
          <w:rFonts w:hAnsi="Times New Roman"/>
          <w:sz w:val="28"/>
          <w:szCs w:val="28"/>
          <w:lang w:val="en-GB"/>
        </w:rPr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Suppliers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frequently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offer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trade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discounts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making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payment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early.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From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financing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viewpoint,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not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taking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discount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very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high,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should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always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enough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take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advantage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discounts.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tabs>
          <w:tab w:val="left" w:leader="none" w:pos="0"/>
          <w:tab w:val="left" w:leader="none" w:pos="1120"/>
        </w:tabs>
        <w:spacing w:before="240" w:after="360" w:lineRule="auto" w:line="360"/>
        <w:ind w:left="0" w:firstLine="851"/>
        <w:jc w:val="both"/>
        <w:rPr/>
      </w:pPr>
      <w:r>
        <w:rPr>
          <w:rFonts w:hAnsi="Times New Roman"/>
          <w:sz w:val="28"/>
          <w:szCs w:val="28"/>
          <w:lang w:val="en-GB"/>
        </w:rPr>
        <w:t>4.</w:t>
      </w:r>
      <w:r>
        <w:rPr>
          <w:rFonts w:ascii="Times New Roman" w:hAnsi="Times New Roman"/>
          <w:sz w:val="28"/>
          <w:szCs w:val="28"/>
        </w:rPr>
        <w:t>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adequate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supply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help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keep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firms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current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quick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ratios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high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enough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maintain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good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credit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rating.</w:t>
      </w:r>
    </w:p>
    <w:p>
      <w:pPr>
        <w:pStyle w:val="style0"/>
        <w:tabs>
          <w:tab w:val="left" w:leader="none" w:pos="0"/>
          <w:tab w:val="left" w:leader="none" w:pos="1120"/>
        </w:tabs>
        <w:spacing w:before="240" w:after="360" w:lineRule="auto" w:line="360"/>
        <w:jc w:val="both"/>
        <w:rPr/>
      </w:pPr>
    </w:p>
    <w:p>
      <w:pPr>
        <w:pStyle w:val="style0"/>
        <w:tabs>
          <w:tab w:val="left" w:leader="none" w:pos="0"/>
          <w:tab w:val="left" w:leader="none" w:pos="1120"/>
        </w:tabs>
        <w:spacing w:before="240" w:after="360" w:lineRule="auto" w:line="360"/>
        <w:jc w:val="both"/>
        <w:rPr/>
      </w:pPr>
    </w:p>
    <w:p>
      <w:pPr>
        <w:pStyle w:val="style0"/>
        <w:tabs>
          <w:tab w:val="left" w:leader="none" w:pos="0"/>
          <w:tab w:val="left" w:leader="none" w:pos="1120"/>
        </w:tabs>
        <w:spacing w:before="240" w:after="360" w:lineRule="auto" w:line="360"/>
        <w:ind w:firstLine="851"/>
        <w:jc w:val="both"/>
        <w:rPr/>
      </w:pPr>
      <w:r>
        <w:rPr>
          <w:rFonts w:hAnsi="Times New Roman"/>
          <w:sz w:val="28"/>
          <w:szCs w:val="28"/>
          <w:lang w:val="en-GB"/>
        </w:rPr>
        <w:t>5.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should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hold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sufficient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neither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more,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less.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holds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excessive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remains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idle;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simply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increased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cost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without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controlling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towards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profitability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other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hand,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operation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disrupted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ultimately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profitability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will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affected.</w:t>
      </w:r>
    </w:p>
    <w:p>
      <w:pPr>
        <w:pStyle w:val="style0"/>
        <w:tabs>
          <w:tab w:val="left" w:leader="none" w:pos="0"/>
          <w:tab w:val="left" w:leader="none" w:pos="1120"/>
        </w:tabs>
        <w:spacing w:before="240" w:after="360" w:lineRule="auto" w:line="360"/>
        <w:jc w:val="both"/>
        <w:rPr/>
      </w:pPr>
      <w:r>
        <w:rPr>
          <w:rFonts w:ascii="Times New Roman" w:hAnsi="Times New Roman"/>
          <w:b/>
          <w:sz w:val="32"/>
          <w:szCs w:val="32"/>
          <w:u w:val="single"/>
        </w:rPr>
        <w:t>Cash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management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includes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the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following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four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factors:</w:t>
      </w:r>
    </w:p>
    <w:p>
      <w:pPr>
        <w:pStyle w:val="style0"/>
        <w:tabs>
          <w:tab w:val="left" w:leader="none" w:pos="0"/>
          <w:tab w:val="left" w:leader="none" w:pos="1120"/>
        </w:tabs>
        <w:spacing w:before="240" w:after="360" w:lineRule="auto" w:line="360"/>
        <w:jc w:val="both"/>
        <w:rPr/>
      </w:pPr>
      <w:r>
        <w:rPr>
          <w:rFonts w:hAnsi="Times New Roman"/>
          <w:b/>
          <w:sz w:val="28"/>
          <w:szCs w:val="28"/>
          <w:lang w:val="en-GB"/>
        </w:rPr>
        <w:t>1.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Ascertainment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minimum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balance.</w:t>
      </w:r>
    </w:p>
    <w:p>
      <w:pPr>
        <w:pStyle w:val="style0"/>
        <w:tabs>
          <w:tab w:val="left" w:leader="none" w:pos="0"/>
          <w:tab w:val="left" w:leader="none" w:pos="1120"/>
        </w:tabs>
        <w:spacing w:before="240" w:after="360" w:lineRule="auto" w:line="360"/>
        <w:jc w:val="both"/>
        <w:rPr/>
      </w:pPr>
      <w:r>
        <w:rPr>
          <w:rFonts w:hAnsi="Times New Roman"/>
          <w:sz w:val="28"/>
          <w:szCs w:val="28"/>
          <w:lang w:val="en-GB"/>
        </w:rPr>
        <w:t>2.</w:t>
      </w:r>
      <w:r>
        <w:rPr>
          <w:rFonts w:ascii="Times New Roman" w:hAnsi="Times New Roman"/>
          <w:sz w:val="28"/>
          <w:szCs w:val="28"/>
        </w:rPr>
        <w:t>Controlling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inflows.</w:t>
      </w:r>
    </w:p>
    <w:p>
      <w:pPr>
        <w:pStyle w:val="style0"/>
        <w:tabs>
          <w:tab w:val="left" w:leader="none" w:pos="0"/>
          <w:tab w:val="left" w:leader="none" w:pos="1120"/>
        </w:tabs>
        <w:spacing w:before="240" w:after="360" w:lineRule="auto" w:line="360"/>
        <w:jc w:val="both"/>
        <w:rPr/>
      </w:pPr>
      <w:r>
        <w:rPr>
          <w:rFonts w:hAnsi="Times New Roman"/>
          <w:sz w:val="28"/>
          <w:szCs w:val="28"/>
          <w:lang w:val="en-GB"/>
        </w:rPr>
        <w:t>3.</w:t>
      </w:r>
      <w:r>
        <w:rPr>
          <w:rFonts w:ascii="Times New Roman" w:hAnsi="Times New Roman"/>
          <w:sz w:val="28"/>
          <w:szCs w:val="28"/>
        </w:rPr>
        <w:t>Controlling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outflows.</w:t>
      </w:r>
    </w:p>
    <w:p>
      <w:pPr>
        <w:pStyle w:val="style0"/>
        <w:tabs>
          <w:tab w:val="left" w:leader="none" w:pos="0"/>
          <w:tab w:val="left" w:leader="none" w:pos="1120"/>
        </w:tabs>
        <w:spacing w:before="240" w:after="360" w:lineRule="auto" w:line="360"/>
        <w:jc w:val="both"/>
        <w:rPr/>
      </w:pPr>
      <w:r>
        <w:rPr>
          <w:rFonts w:hAnsi="Times New Roman"/>
          <w:sz w:val="28"/>
          <w:szCs w:val="28"/>
          <w:lang w:val="en-GB"/>
        </w:rPr>
        <w:t>4.</w:t>
      </w:r>
      <w:r>
        <w:rPr>
          <w:rFonts w:ascii="Times New Roman" w:hAnsi="Times New Roman"/>
          <w:sz w:val="28"/>
          <w:szCs w:val="28"/>
        </w:rPr>
        <w:t>Optimum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investment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surplus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rPr>
          <w:lang w:val="en-GB"/>
        </w:rPr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</w:t>
      </w:r>
      <w:r>
        <w:rPr>
          <w:b/>
          <w:bCs/>
          <w:sz w:val="32"/>
          <w:szCs w:val="32"/>
          <w:u w:val="thick"/>
          <w:lang w:val="en-GB"/>
        </w:rPr>
        <w:t xml:space="preserve"> </w:t>
      </w:r>
      <w:r>
        <w:rPr>
          <w:b/>
          <w:bCs/>
          <w:sz w:val="32"/>
          <w:szCs w:val="32"/>
          <w:u w:val="thick"/>
          <w:lang w:val="en-GB"/>
        </w:rPr>
        <w:t>5.7 OPERATING LEVERAGE ANALYSIS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t xml:space="preserve"> </w:t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spacing w:after="0" w:lineRule="auto" w:line="360"/>
        <w:ind w:firstLine="720"/>
        <w:jc w:val="both"/>
        <w:rPr/>
      </w:pPr>
      <w:r>
        <w:rPr>
          <w:rFonts w:ascii="Times New Roman" w:hAnsi="Times New Roman"/>
          <w:sz w:val="32"/>
          <w:szCs w:val="32"/>
        </w:rPr>
        <w:t xml:space="preserve">            </w:t>
      </w:r>
      <w:r>
        <w:rPr>
          <w:rFonts w:ascii="Times New Roman" w:hAnsi="Times New Roman"/>
          <w:b/>
          <w:sz w:val="32"/>
          <w:szCs w:val="32"/>
          <w:u w:val="single"/>
        </w:rPr>
        <w:t>Operating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Leverage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=</w:t>
      </w:r>
      <w:r>
        <w:rPr>
          <w:rFonts w:ascii="Times New Roman" w:hAnsi="Times New Roman"/>
          <w:b/>
          <w:sz w:val="32"/>
          <w:szCs w:val="32"/>
        </w:rPr>
        <w:t xml:space="preserve">             </w:t>
      </w:r>
      <w:r>
        <w:rPr>
          <w:rFonts w:ascii="Times New Roman" w:hAnsi="Times New Roman"/>
          <w:b/>
          <w:sz w:val="32"/>
          <w:szCs w:val="32"/>
          <w:u w:val="single"/>
        </w:rPr>
        <w:t>Contribution</w:t>
      </w:r>
    </w:p>
    <w:p>
      <w:pPr>
        <w:pStyle w:val="style0"/>
        <w:tabs>
          <w:tab w:val="left" w:leader="none" w:pos="2340"/>
        </w:tabs>
        <w:spacing w:after="0" w:lineRule="auto" w:line="360"/>
        <w:ind w:firstLine="720"/>
        <w:jc w:val="both"/>
        <w:rPr/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                               </w:t>
      </w:r>
      <w:r>
        <w:rPr>
          <w:rFonts w:ascii="Times New Roman" w:hAnsi="Times New Roman"/>
          <w:b/>
          <w:sz w:val="32"/>
          <w:szCs w:val="32"/>
        </w:rPr>
        <w:t>EBIT</w:t>
      </w:r>
    </w:p>
    <w:p>
      <w:pPr>
        <w:pStyle w:val="style0"/>
        <w:tabs>
          <w:tab w:val="left" w:leader="none" w:pos="2340"/>
        </w:tabs>
        <w:spacing w:after="0"/>
        <w:ind w:firstLine="720"/>
        <w:jc w:val="both"/>
        <w:rPr/>
      </w:pPr>
    </w:p>
    <w:p>
      <w:pPr>
        <w:pStyle w:val="style0"/>
        <w:tabs>
          <w:tab w:val="left" w:leader="none" w:pos="1120"/>
        </w:tabs>
        <w:ind w:left="851" w:firstLine="0"/>
        <w:jc w:val="both"/>
        <w:rPr/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Findings:</w:t>
      </w:r>
      <w:r>
        <w:rPr>
          <w:rFonts w:ascii="Times New Roman" w:hAnsi="Times New Roman"/>
          <w:b/>
          <w:sz w:val="28"/>
          <w:szCs w:val="28"/>
        </w:rPr>
        <w:t>-</w:t>
      </w:r>
    </w:p>
    <w:tbl>
      <w:tblPr>
        <w:tblpPr w:leftFromText="180" w:rightFromText="180" w:topFromText="0" w:bottomFromText="0" w:vertAnchor="text" w:horzAnchor="margin" w:tblpXSpec="center" w:tblpY="161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927"/>
        <w:gridCol w:w="2088"/>
        <w:gridCol w:w="2163"/>
      </w:tblGrid>
      <w:tr>
        <w:trPr>
          <w:wBefore w:w="0" w:type="dxa"/>
          <w:wAfter w:w="0" w:type="dxa"/>
          <w:cantSplit w:val="false"/>
          <w:trHeight w:val="349" w:hRule="atLeast"/>
          <w:tblHeader w:val="false"/>
          <w:jc w:val="left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Particulars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2013-14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2014-15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2016-2017</w:t>
            </w:r>
          </w:p>
        </w:tc>
      </w:tr>
      <w:tr>
        <w:tblPrEx/>
        <w:trPr>
          <w:wBefore w:w="0" w:type="dxa"/>
          <w:wAfter w:w="0" w:type="dxa"/>
          <w:cantSplit w:val="false"/>
          <w:trHeight w:val="329" w:hRule="atLeast"/>
          <w:tblHeader w:val="false"/>
          <w:jc w:val="left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Sales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10,35,00.000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15,12.00,000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22,15,00,000</w:t>
            </w:r>
          </w:p>
        </w:tc>
      </w:tr>
      <w:tr>
        <w:tblPrEx/>
        <w:trPr>
          <w:wBefore w:w="0" w:type="dxa"/>
          <w:wAfter w:w="0" w:type="dxa"/>
          <w:cantSplit w:val="false"/>
          <w:tblHeader w:val="false"/>
          <w:jc w:val="left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Variable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Cost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8,00,00,000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8,96,68,400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9,39,01,142.53</w:t>
            </w:r>
          </w:p>
        </w:tc>
      </w:tr>
      <w:tr>
        <w:tblPrEx/>
        <w:trPr>
          <w:wBefore w:w="0" w:type="dxa"/>
          <w:wAfter w:w="0" w:type="dxa"/>
          <w:cantSplit w:val="false"/>
          <w:trHeight w:val="445" w:hRule="atLeast"/>
          <w:tblHeader w:val="false"/>
          <w:jc w:val="left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Contribution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12,73,755.00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14,92,431.00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20,05,944.00</w:t>
            </w:r>
          </w:p>
        </w:tc>
      </w:tr>
      <w:tr>
        <w:tblPrEx/>
        <w:trPr>
          <w:wBefore w:w="0" w:type="dxa"/>
          <w:wAfter w:w="0" w:type="dxa"/>
          <w:cantSplit w:val="false"/>
          <w:trHeight w:val="722" w:hRule="atLeast"/>
          <w:tblHeader w:val="false"/>
          <w:jc w:val="left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EBIT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2,57,34,622.27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5,04,38,123.65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6,35,64,668.77</w:t>
            </w:r>
          </w:p>
        </w:tc>
      </w:tr>
      <w:tr>
        <w:tblPrEx/>
        <w:trPr>
          <w:wBefore w:w="0" w:type="dxa"/>
          <w:wAfter w:w="0" w:type="dxa"/>
          <w:cantSplit w:val="false"/>
          <w:trHeight w:val="722" w:hRule="atLeast"/>
          <w:tblHeader w:val="false"/>
          <w:jc w:val="left"/>
        </w:trPr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Operating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Average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0.0528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0.0567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112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0.0490</w:t>
            </w:r>
          </w:p>
        </w:tc>
      </w:tr>
    </w:tbl>
    <w:p>
      <w:pPr>
        <w:pStyle w:val="style0"/>
        <w:tabs>
          <w:tab w:val="left" w:leader="none" w:pos="1120"/>
        </w:tabs>
        <w:ind w:left="851"/>
        <w:jc w:val="both"/>
        <w:rPr/>
      </w:pPr>
    </w:p>
    <w:p>
      <w:pPr>
        <w:pStyle w:val="style0"/>
        <w:tabs>
          <w:tab w:val="left" w:leader="none" w:pos="2340"/>
        </w:tabs>
        <w:jc w:val="both"/>
        <w:rPr/>
      </w:pPr>
    </w:p>
    <w:p>
      <w:pPr>
        <w:pStyle w:val="style0"/>
        <w:tabs>
          <w:tab w:val="left" w:leader="none" w:pos="2340"/>
        </w:tabs>
        <w:spacing w:before="240"/>
        <w:ind w:firstLine="851"/>
        <w:jc w:val="both"/>
        <w:rPr/>
      </w:pPr>
      <w:r>
        <w:rPr>
          <w:rFonts w:ascii="Times New Roman" w:hAnsi="Times New Roman"/>
          <w:b/>
          <w:sz w:val="28"/>
          <w:szCs w:val="28"/>
        </w:rPr>
        <w:t>Contribution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=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Sales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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Variable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Cost</w:t>
      </w:r>
    </w:p>
    <w:p>
      <w:pPr>
        <w:pStyle w:val="style0"/>
        <w:tabs>
          <w:tab w:val="left" w:leader="none" w:pos="2340"/>
        </w:tabs>
        <w:spacing w:before="240" w:after="240"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>2013</w:t>
      </w:r>
      <w:r>
        <w:rPr>
          <w:rFonts w:ascii="Times New Roman" w:hAnsi="Times New Roman"/>
          <w:sz w:val="28"/>
          <w:szCs w:val="28"/>
        </w:rPr>
        <w:t>-14</w:t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10,35,00,000-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8,00,00,000</w:t>
      </w: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2,35,00,000</w:t>
      </w:r>
      <w:r>
        <w:rPr>
          <w:rFonts w:ascii="Times New Roman" w:hAnsi="Times New Roman"/>
          <w:sz w:val="28"/>
          <w:szCs w:val="28"/>
        </w:rPr>
        <w:t xml:space="preserve">        </w:t>
      </w:r>
    </w:p>
    <w:p>
      <w:pPr>
        <w:pStyle w:val="style0"/>
        <w:tabs>
          <w:tab w:val="left" w:leader="none" w:pos="840"/>
        </w:tabs>
        <w:spacing w:before="240" w:after="240"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>2015-16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15,12,00,000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8,96,68,400</w:t>
      </w: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6,15,31,600</w:t>
      </w:r>
    </w:p>
    <w:p>
      <w:pPr>
        <w:pStyle w:val="style0"/>
        <w:tabs>
          <w:tab w:val="left" w:leader="none" w:pos="840"/>
        </w:tabs>
        <w:spacing w:before="240" w:after="240"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>2016-17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22,</w:t>
      </w:r>
      <w:r>
        <w:rPr>
          <w:rFonts w:ascii="Times New Roman" w:hAnsi="Times New Roman"/>
          <w:sz w:val="28"/>
          <w:szCs w:val="28"/>
        </w:rPr>
        <w:t>15,00,000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9,39,01,142,52</w:t>
      </w: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=12,75,98,858.47</w:t>
      </w:r>
      <w:r>
        <w:rPr>
          <w:rFonts w:ascii="Times New Roman" w:hAnsi="Times New Roman"/>
          <w:sz w:val="28"/>
          <w:szCs w:val="28"/>
        </w:rPr>
        <w:t xml:space="preserve">      </w:t>
      </w:r>
    </w:p>
    <w:p>
      <w:pPr>
        <w:pStyle w:val="style0"/>
        <w:tabs>
          <w:tab w:val="left" w:leader="none" w:pos="2340"/>
        </w:tabs>
        <w:spacing w:before="240" w:after="240" w:lineRule="auto" w:line="360"/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>
      <w:pPr>
        <w:pStyle w:val="style0"/>
        <w:tabs>
          <w:tab w:val="left" w:leader="none" w:pos="2340"/>
        </w:tabs>
        <w:ind w:firstLine="720"/>
        <w:rPr/>
      </w:pPr>
      <w:r>
        <w:rPr>
          <w:rFonts w:ascii="Times New Roman" w:hAnsi="Times New Roman"/>
          <w:b/>
          <w:sz w:val="36"/>
          <w:szCs w:val="36"/>
        </w:rPr>
        <w:t xml:space="preserve">                  </w:t>
      </w:r>
      <w:r>
        <w:rPr>
          <w:rFonts w:ascii="Times New Roman" w:hAnsi="Times New Roman"/>
          <w:b/>
          <w:sz w:val="32"/>
          <w:szCs w:val="32"/>
        </w:rPr>
        <w:t xml:space="preserve">   </w:t>
      </w:r>
      <w:r>
        <w:rPr>
          <w:rFonts w:ascii="Times New Roman" w:hAnsi="Times New Roman"/>
          <w:b/>
          <w:sz w:val="32"/>
          <w:szCs w:val="32"/>
          <w:u w:val="single"/>
        </w:rPr>
        <w:t>FINANCIAL LEVERAGE</w:t>
      </w:r>
    </w:p>
    <w:p>
      <w:pPr>
        <w:pStyle w:val="style0"/>
        <w:tabs>
          <w:tab w:val="left" w:leader="none" w:pos="2340"/>
        </w:tabs>
        <w:jc w:val="center"/>
        <w:rPr/>
      </w:pPr>
    </w:p>
    <w:p>
      <w:pPr>
        <w:pStyle w:val="style0"/>
        <w:tabs>
          <w:tab w:val="left" w:leader="none" w:pos="2340"/>
        </w:tabs>
        <w:jc w:val="center"/>
        <w:rPr/>
      </w:pPr>
      <w:r>
        <w:rPr>
          <w:rFonts w:ascii="Times New Roman" w:hAnsi="Times New Roman"/>
          <w:b/>
          <w:sz w:val="32"/>
          <w:szCs w:val="32"/>
          <w:u w:val="single"/>
        </w:rPr>
        <w:t>Year</w:t>
      </w:r>
      <w:r>
        <w:rPr>
          <w:rFonts w:ascii="Times New Roman" w:hAnsi="Times New Roman"/>
          <w:b/>
          <w:sz w:val="32"/>
          <w:szCs w:val="32"/>
        </w:rPr>
        <w:t xml:space="preserve">          </w:t>
      </w:r>
      <w:r>
        <w:rPr>
          <w:rFonts w:ascii="Times New Roman" w:hAnsi="Times New Roman"/>
          <w:b/>
          <w:sz w:val="32"/>
          <w:szCs w:val="32"/>
          <w:u w:val="single"/>
        </w:rPr>
        <w:t>2013</w:t>
      </w:r>
      <w:r>
        <w:rPr>
          <w:rFonts w:ascii="Times New Roman" w:hAnsi="Times New Roman"/>
          <w:b/>
          <w:sz w:val="32"/>
          <w:szCs w:val="32"/>
          <w:u w:val="single"/>
        </w:rPr>
        <w:t>-1</w:t>
      </w:r>
      <w:r>
        <w:rPr>
          <w:rFonts w:ascii="Times New Roman" w:hAnsi="Times New Roman"/>
          <w:b/>
          <w:sz w:val="32"/>
          <w:szCs w:val="32"/>
          <w:u w:val="single"/>
        </w:rPr>
        <w:t>4</w:t>
      </w:r>
      <w:r>
        <w:rPr>
          <w:rFonts w:ascii="Times New Roman" w:hAnsi="Times New Roman"/>
          <w:b/>
          <w:sz w:val="32"/>
          <w:szCs w:val="32"/>
        </w:rPr>
        <w:t xml:space="preserve">           </w:t>
      </w:r>
      <w:r>
        <w:rPr>
          <w:rFonts w:ascii="Times New Roman" w:hAnsi="Times New Roman"/>
          <w:b/>
          <w:sz w:val="32"/>
          <w:szCs w:val="32"/>
          <w:u w:val="single"/>
        </w:rPr>
        <w:t>2015</w:t>
      </w:r>
      <w:r>
        <w:rPr>
          <w:rFonts w:ascii="Times New Roman" w:hAnsi="Times New Roman"/>
          <w:b/>
          <w:sz w:val="32"/>
          <w:szCs w:val="32"/>
          <w:u w:val="single"/>
        </w:rPr>
        <w:t>-1</w:t>
      </w:r>
      <w:r>
        <w:rPr>
          <w:rFonts w:ascii="Times New Roman" w:hAnsi="Times New Roman"/>
          <w:b/>
          <w:sz w:val="32"/>
          <w:szCs w:val="32"/>
          <w:u w:val="single"/>
        </w:rPr>
        <w:t>6</w:t>
      </w:r>
      <w:r>
        <w:rPr>
          <w:rFonts w:ascii="Times New Roman" w:hAnsi="Times New Roman"/>
          <w:b/>
          <w:sz w:val="32"/>
          <w:szCs w:val="32"/>
        </w:rPr>
        <w:t xml:space="preserve">            </w:t>
      </w:r>
      <w:r>
        <w:rPr>
          <w:rFonts w:ascii="Times New Roman" w:hAnsi="Times New Roman"/>
          <w:b/>
          <w:sz w:val="32"/>
          <w:szCs w:val="32"/>
          <w:u w:val="single"/>
        </w:rPr>
        <w:t>2016-17</w:t>
      </w:r>
    </w:p>
    <w:p>
      <w:pPr>
        <w:pStyle w:val="style0"/>
        <w:tabs>
          <w:tab w:val="left" w:leader="none" w:pos="2340"/>
        </w:tabs>
        <w:ind w:firstLine="720"/>
        <w:jc w:val="center"/>
        <w:rPr/>
      </w:pPr>
    </w:p>
    <w:p>
      <w:pPr>
        <w:pStyle w:val="style0"/>
        <w:tabs>
          <w:tab w:val="left" w:leader="none" w:pos="2340"/>
        </w:tabs>
        <w:spacing w:lineRule="auto" w:line="240"/>
        <w:jc w:val="center"/>
        <w:rPr/>
      </w:pPr>
      <w:r>
        <w:rPr>
          <w:rFonts w:ascii="Times New Roman" w:hAnsi="Times New Roman"/>
          <w:b/>
          <w:sz w:val="28"/>
          <w:szCs w:val="28"/>
          <w:u w:val="single"/>
        </w:rPr>
        <w:t>EBIT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=</w:t>
      </w:r>
      <w:r>
        <w:rPr>
          <w:rFonts w:ascii="Times New Roman" w:hAnsi="Times New Roman"/>
          <w:b/>
          <w:sz w:val="28"/>
          <w:szCs w:val="28"/>
        </w:rPr>
        <w:t xml:space="preserve">        </w:t>
      </w:r>
      <w:r>
        <w:rPr>
          <w:rFonts w:ascii="Times New Roman" w:hAnsi="Times New Roman"/>
          <w:b/>
          <w:sz w:val="28"/>
          <w:szCs w:val="28"/>
          <w:u w:val="single"/>
        </w:rPr>
        <w:t>14</w:t>
      </w:r>
      <w:r>
        <w:rPr>
          <w:rFonts w:ascii="Times New Roman" w:hAnsi="Times New Roman"/>
          <w:b/>
          <w:sz w:val="28"/>
          <w:szCs w:val="28"/>
          <w:u w:val="single"/>
        </w:rPr>
        <w:t>,</w:t>
      </w:r>
      <w:r>
        <w:rPr>
          <w:rFonts w:ascii="Times New Roman" w:hAnsi="Times New Roman"/>
          <w:b/>
          <w:sz w:val="28"/>
          <w:szCs w:val="28"/>
          <w:u w:val="single"/>
        </w:rPr>
        <w:t>30</w:t>
      </w:r>
      <w:r>
        <w:rPr>
          <w:rFonts w:ascii="Times New Roman" w:hAnsi="Times New Roman"/>
          <w:b/>
          <w:sz w:val="28"/>
          <w:szCs w:val="28"/>
          <w:u w:val="single"/>
        </w:rPr>
        <w:t>,</w:t>
      </w:r>
      <w:r>
        <w:rPr>
          <w:rFonts w:ascii="Times New Roman" w:hAnsi="Times New Roman"/>
          <w:b/>
          <w:sz w:val="28"/>
          <w:szCs w:val="28"/>
          <w:u w:val="single"/>
        </w:rPr>
        <w:t>600</w:t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>
        <w:rPr>
          <w:rFonts w:ascii="Times New Roman" w:hAnsi="Times New Roman"/>
          <w:b/>
          <w:sz w:val="28"/>
          <w:szCs w:val="28"/>
          <w:u w:val="single"/>
        </w:rPr>
        <w:t>18</w:t>
      </w:r>
      <w:r>
        <w:rPr>
          <w:rFonts w:ascii="Times New Roman" w:hAnsi="Times New Roman"/>
          <w:b/>
          <w:sz w:val="28"/>
          <w:szCs w:val="28"/>
          <w:u w:val="single"/>
        </w:rPr>
        <w:t>,</w:t>
      </w:r>
      <w:r>
        <w:rPr>
          <w:rFonts w:ascii="Times New Roman" w:hAnsi="Times New Roman"/>
          <w:b/>
          <w:sz w:val="28"/>
          <w:szCs w:val="28"/>
          <w:u w:val="single"/>
        </w:rPr>
        <w:t>70</w:t>
      </w:r>
      <w:r>
        <w:rPr>
          <w:rFonts w:ascii="Times New Roman" w:hAnsi="Times New Roman"/>
          <w:b/>
          <w:sz w:val="28"/>
          <w:szCs w:val="28"/>
          <w:u w:val="single"/>
        </w:rPr>
        <w:t>,</w:t>
      </w:r>
      <w:r>
        <w:rPr>
          <w:rFonts w:ascii="Times New Roman" w:hAnsi="Times New Roman"/>
          <w:b/>
          <w:sz w:val="28"/>
          <w:szCs w:val="28"/>
          <w:u w:val="single"/>
        </w:rPr>
        <w:t>000</w:t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>
        <w:rPr>
          <w:rFonts w:ascii="Times New Roman" w:hAnsi="Times New Roman"/>
          <w:b/>
          <w:sz w:val="28"/>
          <w:szCs w:val="28"/>
          <w:u w:val="single"/>
        </w:rPr>
        <w:t>25</w:t>
      </w:r>
      <w:r>
        <w:rPr>
          <w:rFonts w:ascii="Times New Roman" w:hAnsi="Times New Roman"/>
          <w:b/>
          <w:sz w:val="28"/>
          <w:szCs w:val="28"/>
          <w:u w:val="single"/>
        </w:rPr>
        <w:t>,</w:t>
      </w:r>
      <w:r>
        <w:rPr>
          <w:rFonts w:ascii="Times New Roman" w:hAnsi="Times New Roman"/>
          <w:b/>
          <w:sz w:val="28"/>
          <w:szCs w:val="28"/>
          <w:u w:val="single"/>
        </w:rPr>
        <w:t>30</w:t>
      </w:r>
      <w:r>
        <w:rPr>
          <w:rFonts w:ascii="Times New Roman" w:hAnsi="Times New Roman"/>
          <w:b/>
          <w:sz w:val="28"/>
          <w:szCs w:val="28"/>
          <w:u w:val="single"/>
        </w:rPr>
        <w:t>,</w:t>
      </w:r>
      <w:r>
        <w:rPr>
          <w:rFonts w:ascii="Times New Roman" w:hAnsi="Times New Roman"/>
          <w:b/>
          <w:sz w:val="28"/>
          <w:szCs w:val="28"/>
          <w:u w:val="single"/>
        </w:rPr>
        <w:t>000</w:t>
      </w:r>
    </w:p>
    <w:p>
      <w:pPr>
        <w:pStyle w:val="style0"/>
        <w:tabs>
          <w:tab w:val="left" w:leader="none" w:pos="2340"/>
        </w:tabs>
        <w:spacing w:lineRule="auto" w:line="360"/>
        <w:jc w:val="center"/>
        <w:rPr/>
      </w:pPr>
      <w:r>
        <w:rPr>
          <w:rFonts w:ascii="Times New Roman" w:hAnsi="Times New Roman"/>
          <w:b/>
          <w:sz w:val="28"/>
          <w:szCs w:val="28"/>
        </w:rPr>
        <w:t>EBT</w:t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>
        <w:rPr>
          <w:rFonts w:ascii="Times New Roman" w:hAnsi="Times New Roman"/>
          <w:b/>
          <w:sz w:val="28"/>
          <w:szCs w:val="28"/>
        </w:rPr>
        <w:t>97</w:t>
      </w:r>
      <w:r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>500</w:t>
      </w:r>
      <w:r>
        <w:rPr>
          <w:rFonts w:ascii="Times New Roman" w:hAnsi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>62</w:t>
      </w:r>
      <w:r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>000</w:t>
      </w:r>
      <w:r>
        <w:rPr>
          <w:rFonts w:ascii="Times New Roman" w:hAnsi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>10</w:t>
      </w:r>
      <w:r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>800</w:t>
      </w:r>
    </w:p>
    <w:p>
      <w:pPr>
        <w:pStyle w:val="style0"/>
        <w:tabs>
          <w:tab w:val="left" w:leader="none" w:pos="2340"/>
        </w:tabs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>=Ans</w:t>
      </w: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14.67</w:t>
      </w: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4.047</w:t>
      </w:r>
      <w:r>
        <w:rPr>
          <w:rFonts w:ascii="Times New Roman" w:hAnsi="Times New Roman"/>
          <w:sz w:val="28"/>
          <w:szCs w:val="28"/>
        </w:rPr>
        <w:t xml:space="preserve">                 </w:t>
      </w:r>
      <w:r>
        <w:rPr>
          <w:rFonts w:ascii="Times New Roman" w:hAnsi="Times New Roman"/>
          <w:sz w:val="28"/>
          <w:szCs w:val="28"/>
        </w:rPr>
        <w:t>12.00</w:t>
      </w:r>
    </w:p>
    <w:p>
      <w:pPr>
        <w:pStyle w:val="style0"/>
        <w:tabs>
          <w:tab w:val="left" w:leader="none" w:pos="2340"/>
        </w:tabs>
        <w:spacing w:lineRule="auto" w:line="360"/>
        <w:ind w:firstLine="720"/>
        <w:jc w:val="both"/>
        <w:rPr/>
      </w:pPr>
    </w:p>
    <w:p>
      <w:pPr>
        <w:pStyle w:val="style0"/>
        <w:tabs>
          <w:tab w:val="left" w:leader="none" w:pos="2340"/>
        </w:tabs>
        <w:spacing w:lineRule="auto" w:line="360"/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rPr/>
      </w:pPr>
      <w:r>
        <w:rPr>
          <w:rFonts w:ascii="Times New Roman" w:hAnsi="Times New Roman"/>
          <w:b/>
          <w:sz w:val="36"/>
          <w:szCs w:val="36"/>
        </w:rPr>
        <w:t xml:space="preserve">                 </w:t>
      </w:r>
      <w:r>
        <w:rPr>
          <w:rFonts w:ascii="Times New Roman" w:hAnsi="Times New Roman"/>
          <w:b/>
          <w:sz w:val="32"/>
          <w:szCs w:val="32"/>
        </w:rPr>
        <w:t xml:space="preserve">   </w:t>
      </w:r>
      <w:r>
        <w:rPr>
          <w:rFonts w:ascii="Times New Roman" w:hAnsi="Times New Roman"/>
          <w:b/>
          <w:sz w:val="32"/>
          <w:szCs w:val="32"/>
          <w:u w:val="single"/>
        </w:rPr>
        <w:t>CAPITAL GEARING RATIO</w:t>
      </w:r>
    </w:p>
    <w:p>
      <w:pPr>
        <w:pStyle w:val="style0"/>
        <w:tabs>
          <w:tab w:val="left" w:leader="none" w:pos="2340"/>
        </w:tabs>
        <w:ind w:firstLine="720"/>
        <w:rPr/>
      </w:pPr>
    </w:p>
    <w:p>
      <w:pPr>
        <w:pStyle w:val="style0"/>
        <w:tabs>
          <w:tab w:val="left" w:leader="none" w:pos="2340"/>
        </w:tabs>
        <w:spacing w:lineRule="auto" w:line="600"/>
        <w:jc w:val="center"/>
        <w:rPr/>
      </w:pPr>
      <w:r>
        <w:rPr>
          <w:rFonts w:ascii="Times New Roman" w:hAnsi="Times New Roman"/>
          <w:b/>
          <w:sz w:val="32"/>
          <w:szCs w:val="32"/>
          <w:u w:val="single"/>
        </w:rPr>
        <w:t>Year</w:t>
      </w:r>
      <w:r>
        <w:rPr>
          <w:rFonts w:ascii="Times New Roman" w:hAnsi="Times New Roman"/>
          <w:b/>
          <w:sz w:val="32"/>
          <w:szCs w:val="32"/>
        </w:rPr>
        <w:t xml:space="preserve">         </w:t>
      </w:r>
      <w:r>
        <w:rPr>
          <w:rFonts w:ascii="Times New Roman" w:hAnsi="Times New Roman"/>
          <w:b/>
          <w:sz w:val="32"/>
          <w:szCs w:val="32"/>
        </w:rPr>
        <w:t xml:space="preserve">                  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2013-14</w:t>
      </w:r>
      <w:r>
        <w:rPr>
          <w:rFonts w:ascii="Times New Roman" w:hAnsi="Times New Roman"/>
          <w:b/>
          <w:sz w:val="32"/>
          <w:szCs w:val="32"/>
        </w:rPr>
        <w:t xml:space="preserve">              </w:t>
      </w:r>
      <w:r>
        <w:rPr>
          <w:rFonts w:ascii="Times New Roman" w:hAnsi="Times New Roman"/>
          <w:b/>
          <w:sz w:val="32"/>
          <w:szCs w:val="32"/>
          <w:u w:val="single"/>
        </w:rPr>
        <w:t>2015</w:t>
      </w:r>
      <w:r>
        <w:rPr>
          <w:rFonts w:ascii="Times New Roman" w:hAnsi="Times New Roman"/>
          <w:b/>
          <w:sz w:val="32"/>
          <w:szCs w:val="32"/>
          <w:u w:val="single"/>
        </w:rPr>
        <w:t>-1</w:t>
      </w:r>
      <w:r>
        <w:rPr>
          <w:rFonts w:ascii="Times New Roman" w:hAnsi="Times New Roman"/>
          <w:b/>
          <w:sz w:val="32"/>
          <w:szCs w:val="32"/>
          <w:u w:val="single"/>
        </w:rPr>
        <w:t>6</w:t>
      </w:r>
      <w:r>
        <w:rPr>
          <w:rFonts w:ascii="Times New Roman" w:hAnsi="Times New Roman"/>
          <w:b/>
          <w:sz w:val="32"/>
          <w:szCs w:val="32"/>
        </w:rPr>
        <w:t xml:space="preserve">         </w:t>
      </w:r>
      <w:r>
        <w:rPr>
          <w:rFonts w:ascii="Times New Roman" w:hAnsi="Times New Roman"/>
          <w:b/>
          <w:sz w:val="32"/>
          <w:szCs w:val="32"/>
          <w:u w:val="single"/>
        </w:rPr>
        <w:t>2016-17</w:t>
      </w:r>
    </w:p>
    <w:p>
      <w:pPr>
        <w:pStyle w:val="style0"/>
        <w:tabs>
          <w:tab w:val="left" w:leader="none" w:pos="2340"/>
        </w:tabs>
        <w:spacing w:lineRule="auto" w:line="240"/>
        <w:jc w:val="left"/>
        <w:rPr/>
      </w:pPr>
      <w:r>
        <w:rPr>
          <w:rFonts w:ascii="Times New Roman" w:hAnsi="Times New Roman"/>
          <w:b/>
          <w:sz w:val="28"/>
          <w:szCs w:val="28"/>
          <w:u w:val="single"/>
        </w:rPr>
        <w:t>Fixed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chg.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Bearing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cap.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=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18</w:t>
      </w:r>
      <w:r>
        <w:rPr>
          <w:rFonts w:ascii="Times New Roman" w:hAnsi="Times New Roman"/>
          <w:b/>
          <w:sz w:val="28"/>
          <w:szCs w:val="28"/>
          <w:u w:val="single"/>
        </w:rPr>
        <w:t>,</w:t>
      </w:r>
      <w:r>
        <w:rPr>
          <w:rFonts w:ascii="Times New Roman" w:hAnsi="Times New Roman"/>
          <w:b/>
          <w:sz w:val="28"/>
          <w:szCs w:val="28"/>
          <w:u w:val="single"/>
        </w:rPr>
        <w:t>50</w:t>
      </w:r>
      <w:r>
        <w:rPr>
          <w:rFonts w:ascii="Times New Roman" w:hAnsi="Times New Roman"/>
          <w:b/>
          <w:sz w:val="28"/>
          <w:szCs w:val="28"/>
          <w:u w:val="single"/>
        </w:rPr>
        <w:t>,</w:t>
      </w:r>
      <w:r>
        <w:rPr>
          <w:rFonts w:ascii="Times New Roman" w:hAnsi="Times New Roman"/>
          <w:b/>
          <w:sz w:val="28"/>
          <w:szCs w:val="28"/>
          <w:u w:val="single"/>
        </w:rPr>
        <w:t>000</w:t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20</w:t>
      </w:r>
      <w:r>
        <w:rPr>
          <w:rFonts w:ascii="Times New Roman" w:hAnsi="Times New Roman"/>
          <w:b/>
          <w:sz w:val="28"/>
          <w:szCs w:val="28"/>
          <w:u w:val="single"/>
        </w:rPr>
        <w:t>,</w:t>
      </w:r>
      <w:r>
        <w:rPr>
          <w:rFonts w:ascii="Times New Roman" w:hAnsi="Times New Roman"/>
          <w:b/>
          <w:sz w:val="28"/>
          <w:szCs w:val="28"/>
          <w:u w:val="single"/>
        </w:rPr>
        <w:t>30</w:t>
      </w:r>
      <w:r>
        <w:rPr>
          <w:rFonts w:ascii="Times New Roman" w:hAnsi="Times New Roman"/>
          <w:b/>
          <w:sz w:val="28"/>
          <w:szCs w:val="28"/>
          <w:u w:val="single"/>
        </w:rPr>
        <w:t>,</w:t>
      </w:r>
      <w:r>
        <w:rPr>
          <w:rFonts w:ascii="Times New Roman" w:hAnsi="Times New Roman"/>
          <w:b/>
          <w:sz w:val="28"/>
          <w:szCs w:val="28"/>
          <w:u w:val="single"/>
        </w:rPr>
        <w:t>000</w:t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hAnsi="Times New Roman"/>
          <w:b/>
          <w:sz w:val="28"/>
          <w:szCs w:val="28"/>
          <w:u w:val="single"/>
        </w:rPr>
        <w:t>32</w:t>
      </w:r>
      <w:r>
        <w:rPr>
          <w:rFonts w:ascii="Times New Roman" w:hAnsi="Times New Roman"/>
          <w:b/>
          <w:sz w:val="28"/>
          <w:szCs w:val="28"/>
          <w:u w:val="single"/>
        </w:rPr>
        <w:t>,</w:t>
      </w:r>
      <w:r>
        <w:rPr>
          <w:rFonts w:ascii="Times New Roman" w:hAnsi="Times New Roman"/>
          <w:b/>
          <w:sz w:val="28"/>
          <w:szCs w:val="28"/>
          <w:u w:val="single"/>
        </w:rPr>
        <w:t>50</w:t>
      </w:r>
      <w:r>
        <w:rPr>
          <w:rFonts w:ascii="Times New Roman" w:hAnsi="Times New Roman"/>
          <w:b/>
          <w:sz w:val="28"/>
          <w:szCs w:val="28"/>
          <w:u w:val="single"/>
        </w:rPr>
        <w:t>,</w:t>
      </w:r>
      <w:r>
        <w:rPr>
          <w:rFonts w:ascii="Times New Roman" w:hAnsi="Times New Roman"/>
          <w:b/>
          <w:sz w:val="28"/>
          <w:szCs w:val="28"/>
          <w:u w:val="single"/>
        </w:rPr>
        <w:t>500</w:t>
      </w:r>
    </w:p>
    <w:p>
      <w:pPr>
        <w:pStyle w:val="style0"/>
        <w:tabs>
          <w:tab w:val="left" w:leader="none" w:pos="420"/>
          <w:tab w:val="left" w:leader="none" w:pos="2340"/>
        </w:tabs>
        <w:spacing w:lineRule="auto" w:line="360"/>
        <w:rPr/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Eq.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Sh.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Cap.</w:t>
      </w:r>
      <w:r>
        <w:rPr>
          <w:rFonts w:ascii="Times New Roman" w:hAnsi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15</w:t>
      </w:r>
      <w:r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>00</w:t>
      </w:r>
      <w:r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>000</w:t>
      </w:r>
      <w:r>
        <w:rPr>
          <w:rFonts w:ascii="Times New Roman" w:hAnsi="Times New Roman"/>
          <w:b/>
          <w:sz w:val="28"/>
          <w:szCs w:val="28"/>
        </w:rPr>
        <w:t xml:space="preserve"> 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17</w:t>
      </w:r>
      <w:r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>00</w:t>
      </w:r>
      <w:r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>000</w:t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hAnsi="Times New Roman"/>
          <w:b/>
          <w:sz w:val="28"/>
          <w:szCs w:val="28"/>
        </w:rPr>
        <w:t>20</w:t>
      </w:r>
      <w:r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>00</w:t>
      </w:r>
      <w:r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>000</w:t>
      </w:r>
    </w:p>
    <w:p>
      <w:pPr>
        <w:pStyle w:val="style0"/>
        <w:tabs>
          <w:tab w:val="left" w:leader="none" w:pos="2340"/>
        </w:tabs>
        <w:spacing w:lineRule="auto" w:line="360"/>
        <w:jc w:val="center"/>
        <w:rPr/>
      </w:pPr>
      <w:r>
        <w:rPr>
          <w:rFonts w:ascii="Times New Roman" w:hAnsi="Times New Roman"/>
          <w:b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Ans</w:t>
      </w:r>
      <w:r>
        <w:rPr>
          <w:rFonts w:ascii="Times New Roman" w:hAnsi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1.23</w:t>
      </w:r>
      <w:r>
        <w:rPr>
          <w:rFonts w:ascii="Times New Roman" w:hAnsi="Times New Roman"/>
          <w:sz w:val="28"/>
          <w:szCs w:val="28"/>
        </w:rPr>
        <w:t xml:space="preserve">                      </w:t>
      </w:r>
      <w:r>
        <w:rPr>
          <w:rFonts w:ascii="Times New Roman" w:hAnsi="Times New Roman"/>
          <w:sz w:val="28"/>
          <w:szCs w:val="28"/>
        </w:rPr>
        <w:t>1.19</w:t>
      </w:r>
      <w:r>
        <w:rPr>
          <w:rFonts w:ascii="Times New Roman" w:hAnsi="Times New Roman"/>
          <w:sz w:val="28"/>
          <w:szCs w:val="28"/>
        </w:rPr>
        <w:t xml:space="preserve">                   </w:t>
      </w: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63</w:t>
      </w:r>
    </w:p>
    <w:p>
      <w:pPr>
        <w:pStyle w:val="style0"/>
        <w:tabs>
          <w:tab w:val="left" w:leader="none" w:pos="2340"/>
        </w:tabs>
        <w:spacing w:lineRule="auto" w:line="240"/>
        <w:jc w:val="center"/>
        <w:rPr/>
      </w:pPr>
    </w:p>
    <w:p>
      <w:pPr>
        <w:pStyle w:val="style0"/>
        <w:tabs>
          <w:tab w:val="left" w:leader="none" w:pos="2340"/>
        </w:tabs>
        <w:spacing w:lineRule="auto" w:line="600"/>
        <w:jc w:val="center"/>
        <w:rPr/>
      </w:pPr>
    </w:p>
    <w:p>
      <w:pPr>
        <w:pStyle w:val="style0"/>
        <w:tabs>
          <w:tab w:val="left" w:leader="none" w:pos="2340"/>
        </w:tabs>
        <w:spacing w:lineRule="auto" w:line="600"/>
        <w:ind w:firstLine="720"/>
        <w:rPr/>
      </w:pPr>
    </w:p>
    <w:p>
      <w:pPr>
        <w:pStyle w:val="style0"/>
        <w:tabs>
          <w:tab w:val="left" w:leader="none" w:pos="2340"/>
        </w:tabs>
        <w:spacing w:lineRule="auto" w:line="600"/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center"/>
        <w:rPr/>
      </w:pPr>
    </w:p>
    <w:p>
      <w:pPr>
        <w:pStyle w:val="style0"/>
        <w:tabs>
          <w:tab w:val="left" w:leader="none" w:pos="2340"/>
        </w:tabs>
        <w:ind w:firstLine="720"/>
        <w:jc w:val="center"/>
        <w:rPr/>
      </w:pPr>
      <w:r>
        <w:rPr>
          <w:rFonts w:ascii="Times New Roman" w:hAnsi="Times New Roman"/>
          <w:b/>
          <w:sz w:val="36"/>
          <w:szCs w:val="36"/>
          <w:u w:val="single"/>
        </w:rPr>
        <w:t>FIXED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/>
          <w:b/>
          <w:sz w:val="36"/>
          <w:szCs w:val="36"/>
          <w:u w:val="single"/>
        </w:rPr>
        <w:t>ASSETS</w:t>
      </w:r>
      <w:r>
        <w:rPr>
          <w:rFonts w:ascii="Times New Roman" w:hAnsi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/>
          <w:b/>
          <w:sz w:val="36"/>
          <w:szCs w:val="36"/>
          <w:u w:val="single"/>
        </w:rPr>
        <w:t>RATIO</w:t>
      </w:r>
    </w:p>
    <w:p>
      <w:pPr>
        <w:pStyle w:val="style0"/>
        <w:tabs>
          <w:tab w:val="left" w:leader="none" w:pos="2340"/>
        </w:tabs>
        <w:ind w:firstLine="851"/>
        <w:jc w:val="center"/>
        <w:rPr/>
      </w:pPr>
    </w:p>
    <w:p>
      <w:pPr>
        <w:pStyle w:val="style0"/>
        <w:tabs>
          <w:tab w:val="left" w:leader="none" w:pos="2340"/>
        </w:tabs>
        <w:ind w:firstLine="851"/>
        <w:rPr/>
      </w:pPr>
      <w:r>
        <w:rPr>
          <w:rFonts w:ascii="Times New Roman" w:hAnsi="Times New Roman"/>
          <w:b/>
          <w:sz w:val="32"/>
          <w:szCs w:val="32"/>
        </w:rPr>
        <w:t xml:space="preserve">              </w:t>
      </w:r>
      <w:r>
        <w:rPr>
          <w:rFonts w:ascii="Times New Roman" w:hAnsi="Times New Roman"/>
          <w:b/>
          <w:sz w:val="32"/>
          <w:szCs w:val="32"/>
          <w:u w:val="single"/>
        </w:rPr>
        <w:t>Year</w:t>
      </w:r>
      <w:r>
        <w:rPr>
          <w:rFonts w:ascii="Times New Roman" w:hAnsi="Times New Roman"/>
          <w:b/>
          <w:sz w:val="32"/>
          <w:szCs w:val="32"/>
        </w:rPr>
        <w:t xml:space="preserve">                                         </w:t>
      </w:r>
      <w:r>
        <w:rPr>
          <w:rFonts w:ascii="Times New Roman" w:hAnsi="Times New Roman"/>
          <w:b/>
          <w:sz w:val="32"/>
          <w:szCs w:val="32"/>
          <w:u w:val="single"/>
        </w:rPr>
        <w:t>2016</w:t>
      </w:r>
      <w:r>
        <w:rPr>
          <w:rFonts w:ascii="Times New Roman" w:hAnsi="Times New Roman"/>
          <w:b/>
          <w:sz w:val="32"/>
          <w:szCs w:val="32"/>
          <w:u w:val="single"/>
        </w:rPr>
        <w:t>-1</w:t>
      </w:r>
      <w:r>
        <w:rPr>
          <w:rFonts w:ascii="Times New Roman" w:hAnsi="Times New Roman"/>
          <w:b/>
          <w:sz w:val="32"/>
          <w:szCs w:val="32"/>
          <w:u w:val="single"/>
        </w:rPr>
        <w:t>7</w:t>
      </w:r>
    </w:p>
    <w:p>
      <w:pPr>
        <w:pStyle w:val="style0"/>
        <w:tabs>
          <w:tab w:val="left" w:leader="none" w:pos="2340"/>
        </w:tabs>
        <w:ind w:firstLine="720"/>
        <w:jc w:val="center"/>
        <w:rPr/>
      </w:pPr>
    </w:p>
    <w:p>
      <w:pPr>
        <w:pStyle w:val="style0"/>
        <w:tabs>
          <w:tab w:val="left" w:leader="none" w:pos="2340"/>
        </w:tabs>
        <w:spacing w:lineRule="auto" w:line="240"/>
        <w:ind w:firstLine="720"/>
        <w:rPr/>
      </w:pPr>
      <w:r>
        <w:rPr>
          <w:rFonts w:ascii="Times New Roman" w:hAnsi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/>
          <w:b/>
          <w:sz w:val="28"/>
          <w:szCs w:val="28"/>
          <w:u w:val="single"/>
        </w:rPr>
        <w:t>Sh</w:t>
      </w:r>
      <w:r>
        <w:rPr>
          <w:rFonts w:ascii="Times New Roman" w:hAnsi="Times New Roman"/>
          <w:b/>
          <w:sz w:val="28"/>
          <w:szCs w:val="28"/>
          <w:u w:val="single"/>
        </w:rPr>
        <w:t>ort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+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long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term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loan</w:t>
      </w:r>
      <w:r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>=</w:t>
      </w:r>
      <w:r>
        <w:rPr>
          <w:rFonts w:ascii="Times New Roman" w:hAnsi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/>
          <w:b/>
          <w:sz w:val="28"/>
          <w:szCs w:val="28"/>
          <w:u w:val="single"/>
        </w:rPr>
        <w:t>32</w:t>
      </w:r>
      <w:r>
        <w:rPr>
          <w:rFonts w:ascii="Times New Roman" w:hAnsi="Times New Roman"/>
          <w:b/>
          <w:sz w:val="28"/>
          <w:szCs w:val="28"/>
          <w:u w:val="single"/>
        </w:rPr>
        <w:t>,</w:t>
      </w:r>
      <w:r>
        <w:rPr>
          <w:rFonts w:ascii="Times New Roman" w:hAnsi="Times New Roman"/>
          <w:b/>
          <w:sz w:val="28"/>
          <w:szCs w:val="28"/>
          <w:u w:val="single"/>
        </w:rPr>
        <w:t>58</w:t>
      </w:r>
      <w:r>
        <w:rPr>
          <w:rFonts w:ascii="Times New Roman" w:hAnsi="Times New Roman"/>
          <w:b/>
          <w:sz w:val="28"/>
          <w:szCs w:val="28"/>
          <w:u w:val="single"/>
        </w:rPr>
        <w:t>,</w:t>
      </w:r>
      <w:r>
        <w:rPr>
          <w:rFonts w:ascii="Times New Roman" w:hAnsi="Times New Roman"/>
          <w:b/>
          <w:sz w:val="28"/>
          <w:szCs w:val="28"/>
          <w:u w:val="single"/>
        </w:rPr>
        <w:t>9600</w:t>
      </w:r>
    </w:p>
    <w:p>
      <w:pPr>
        <w:pStyle w:val="style0"/>
        <w:tabs>
          <w:tab w:val="left" w:leader="none" w:pos="2340"/>
        </w:tabs>
        <w:spacing w:lineRule="auto" w:line="240"/>
        <w:ind w:firstLine="720"/>
        <w:rPr/>
      </w:pPr>
      <w:r>
        <w:rPr>
          <w:rFonts w:ascii="Times New Roman" w:hAnsi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/>
          <w:b/>
          <w:sz w:val="28"/>
          <w:szCs w:val="28"/>
          <w:u w:val="single"/>
        </w:rPr>
        <w:t>Fixed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assets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>50</w:t>
      </w:r>
      <w:r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>00</w:t>
      </w:r>
      <w:r>
        <w:rPr>
          <w:rFonts w:ascii="Times New Roman" w:hAnsi="Times New Roman"/>
          <w:b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>000</w:t>
      </w:r>
    </w:p>
    <w:p>
      <w:pPr>
        <w:pStyle w:val="style0"/>
        <w:tabs>
          <w:tab w:val="left" w:leader="none" w:pos="2340"/>
        </w:tabs>
        <w:spacing w:lineRule="auto" w:line="240"/>
        <w:ind w:firstLine="720"/>
        <w:jc w:val="center"/>
        <w:rPr/>
      </w:pPr>
    </w:p>
    <w:p>
      <w:pPr>
        <w:pStyle w:val="style0"/>
        <w:tabs>
          <w:tab w:val="left" w:leader="none" w:pos="2340"/>
        </w:tabs>
        <w:spacing w:lineRule="auto" w:line="240"/>
        <w:rPr/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/>
          <w:b/>
          <w:sz w:val="28"/>
          <w:szCs w:val="28"/>
        </w:rPr>
        <w:t>Ans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=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0.2172</w:t>
      </w: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spacing w:lineRule="auto" w:line="240"/>
        <w:ind w:firstLine="720"/>
        <w:jc w:val="both"/>
        <w:rPr/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>5.8 PROFIT A</w:t>
      </w:r>
      <w:r>
        <w:rPr>
          <w:b/>
          <w:bCs/>
          <w:sz w:val="32"/>
          <w:szCs w:val="32"/>
          <w:u w:val="none"/>
          <w:lang w:val="en-GB"/>
        </w:rPr>
        <w:t>ND DIVIDEND</w:t>
      </w:r>
    </w:p>
    <w:p>
      <w:pPr>
        <w:pStyle w:val="style0"/>
        <w:rPr/>
      </w:pPr>
    </w:p>
    <w:p>
      <w:pPr>
        <w:pStyle w:val="style0"/>
        <w:tabs>
          <w:tab w:val="left" w:leader="none" w:pos="2340"/>
        </w:tabs>
        <w:jc w:val="both"/>
        <w:rPr/>
      </w:pPr>
    </w:p>
    <w:p>
      <w:pPr>
        <w:pStyle w:val="style0"/>
        <w:tabs>
          <w:tab w:val="left" w:leader="none" w:pos="2340"/>
        </w:tabs>
        <w:ind w:firstLine="720"/>
        <w:rPr/>
      </w:pPr>
      <w:r>
        <w:rPr>
          <w:rFonts w:ascii="Times New Roman" w:hAnsi="Times New Roman"/>
          <w:b/>
          <w:sz w:val="36"/>
          <w:szCs w:val="36"/>
        </w:rPr>
        <w:t xml:space="preserve">    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  </w:t>
      </w:r>
      <w:r>
        <w:rPr>
          <w:rFonts w:ascii="Times New Roman" w:hAnsi="Times New Roman"/>
          <w:b/>
          <w:sz w:val="32"/>
          <w:szCs w:val="32"/>
          <w:u w:val="single"/>
        </w:rPr>
        <w:t>ANNEXURE  A: PROFIT &amp; LOSS A/C</w:t>
      </w:r>
    </w:p>
    <w:p>
      <w:pPr>
        <w:pStyle w:val="style0"/>
        <w:tabs>
          <w:tab w:val="left" w:leader="none" w:pos="2340"/>
        </w:tabs>
        <w:rPr/>
      </w:pPr>
    </w:p>
    <w:tbl>
      <w:tblPr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5"/>
        <w:gridCol w:w="1701"/>
        <w:gridCol w:w="1700"/>
        <w:gridCol w:w="2169"/>
      </w:tblGrid>
      <w:tr>
        <w:trPr>
          <w:wBefore w:w="0" w:type="dxa"/>
          <w:wAfter w:w="0" w:type="dxa"/>
          <w:cantSplit w:val="false"/>
          <w:trHeight w:val="478" w:hRule="atLeast"/>
          <w:tblHeader w:val="false"/>
          <w:jc w:val="center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Particular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Year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Year</w:t>
            </w:r>
          </w:p>
        </w:tc>
      </w:tr>
      <w:tr>
        <w:tblPrEx/>
        <w:trPr>
          <w:wBefore w:w="0" w:type="dxa"/>
          <w:wAfter w:w="0" w:type="dxa"/>
          <w:cantSplit w:val="false"/>
          <w:trHeight w:val="558" w:hRule="atLeast"/>
          <w:tblHeader w:val="false"/>
          <w:jc w:val="center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Income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2,35,00,000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6,15,31,600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12,75,98,858.47</w:t>
            </w:r>
          </w:p>
        </w:tc>
      </w:tr>
      <w:tr>
        <w:tblPrEx/>
        <w:trPr>
          <w:wBefore w:w="0" w:type="dxa"/>
          <w:wAfter w:w="0" w:type="dxa"/>
          <w:cantSplit w:val="false"/>
          <w:tblHeader w:val="false"/>
          <w:jc w:val="center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Salary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Job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Charges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456167.17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52431.08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60786.12</w:t>
            </w:r>
          </w:p>
        </w:tc>
      </w:tr>
      <w:tr>
        <w:tblPrEx/>
        <w:trPr>
          <w:wBefore w:w="0" w:type="dxa"/>
          <w:wAfter w:w="0" w:type="dxa"/>
          <w:cantSplit w:val="false"/>
          <w:trHeight w:val="661" w:hRule="atLeast"/>
          <w:tblHeader w:val="false"/>
          <w:jc w:val="center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Excise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Duty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1776.57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1285.80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11143.48</w:t>
            </w:r>
          </w:p>
        </w:tc>
      </w:tr>
      <w:tr>
        <w:tblPrEx/>
        <w:trPr>
          <w:wBefore w:w="0" w:type="dxa"/>
          <w:wAfter w:w="0" w:type="dxa"/>
          <w:cantSplit w:val="false"/>
          <w:trHeight w:val="914" w:hRule="atLeast"/>
          <w:tblHeader w:val="false"/>
          <w:jc w:val="center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before="240" w:after="0" w:lineRule="auto" w:lin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Income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From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Financial</w:t>
            </w:r>
          </w:p>
          <w:p>
            <w:pPr>
              <w:pStyle w:val="style0"/>
              <w:tabs>
                <w:tab w:val="left" w:leader="none" w:pos="2340"/>
              </w:tabs>
              <w:spacing w:before="240" w:after="0" w:lineRule="auto" w:lin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Operation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337.77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360.47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404.99</w:t>
            </w:r>
          </w:p>
        </w:tc>
      </w:tr>
      <w:tr>
        <w:tblPrEx/>
        <w:trPr>
          <w:wBefore w:w="0" w:type="dxa"/>
          <w:wAfter w:w="0" w:type="dxa"/>
          <w:cantSplit w:val="false"/>
          <w:tblHeader w:val="false"/>
          <w:jc w:val="center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Other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726.55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444.81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275.77</w:t>
            </w:r>
          </w:p>
        </w:tc>
      </w:tr>
      <w:tr>
        <w:tblPrEx/>
        <w:trPr>
          <w:wBefore w:w="0" w:type="dxa"/>
          <w:wAfter w:w="0" w:type="dxa"/>
          <w:cantSplit w:val="false"/>
          <w:tblHeader w:val="false"/>
          <w:jc w:val="center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44454.92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51950,56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50323.40</w:t>
            </w:r>
          </w:p>
        </w:tc>
      </w:tr>
      <w:tr>
        <w:tblPrEx/>
        <w:trPr>
          <w:wBefore w:w="0" w:type="dxa"/>
          <w:wAfter w:w="0" w:type="dxa"/>
          <w:cantSplit w:val="false"/>
          <w:tblHeader w:val="false"/>
          <w:jc w:val="center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Expenditure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65845.12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68746.45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89654.47</w:t>
            </w:r>
          </w:p>
        </w:tc>
      </w:tr>
      <w:tr>
        <w:tblPrEx/>
        <w:trPr>
          <w:wBefore w:w="0" w:type="dxa"/>
          <w:wAfter w:w="0" w:type="dxa"/>
          <w:cantSplit w:val="false"/>
          <w:tblHeader w:val="false"/>
          <w:jc w:val="center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Consumption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of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RM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23611.85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296673.28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26617.44</w:t>
            </w:r>
          </w:p>
        </w:tc>
      </w:tr>
      <w:tr>
        <w:tblPrEx/>
        <w:trPr>
          <w:wBefore w:w="0" w:type="dxa"/>
          <w:wAfter w:w="0" w:type="dxa"/>
          <w:cantSplit w:val="false"/>
          <w:tblHeader w:val="false"/>
          <w:jc w:val="center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(Increase)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Decrease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Stock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424.70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307.73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(1532.69)</w:t>
            </w:r>
          </w:p>
        </w:tc>
      </w:tr>
      <w:tr>
        <w:tblPrEx/>
        <w:trPr>
          <w:wBefore w:w="0" w:type="dxa"/>
          <w:wAfter w:w="0" w:type="dxa"/>
          <w:cantSplit w:val="false"/>
          <w:tblHeader w:val="false"/>
          <w:jc w:val="center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Purchases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3093.56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2216.49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2388.64</w:t>
            </w:r>
          </w:p>
        </w:tc>
      </w:tr>
      <w:tr>
        <w:tblPrEx/>
        <w:trPr>
          <w:wBefore w:w="0" w:type="dxa"/>
          <w:wAfter w:w="0" w:type="dxa"/>
          <w:cantSplit w:val="false"/>
          <w:tblHeader w:val="false"/>
          <w:jc w:val="center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Mfg.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Other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Expenses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11225.45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13376.46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14541.21</w:t>
            </w:r>
          </w:p>
        </w:tc>
      </w:tr>
      <w:tr>
        <w:tblPrEx/>
        <w:trPr>
          <w:wBefore w:w="0" w:type="dxa"/>
          <w:wAfter w:w="0" w:type="dxa"/>
          <w:cantSplit w:val="false"/>
          <w:tblHeader w:val="false"/>
          <w:jc w:val="center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37506.16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43573.96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42014.60</w:t>
            </w:r>
          </w:p>
        </w:tc>
      </w:tr>
      <w:tr>
        <w:tblPrEx/>
        <w:trPr>
          <w:wBefore w:w="0" w:type="dxa"/>
          <w:wAfter w:w="0" w:type="dxa"/>
          <w:cantSplit w:val="false"/>
          <w:trHeight w:val="1084" w:hRule="atLeast"/>
          <w:tblHeader w:val="false"/>
          <w:jc w:val="center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Profit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Before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Financial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Charges,</w:t>
            </w:r>
          </w:p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Depreciation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&amp;Tax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6948.76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8376.80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8308.80</w:t>
            </w:r>
          </w:p>
        </w:tc>
      </w:tr>
    </w:tbl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6740"/>
        </w:tabs>
        <w:ind w:firstLine="720"/>
        <w:jc w:val="both"/>
        <w:rPr/>
      </w:pPr>
      <w:r>
        <w:tab/>
      </w: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6"/>
        <w:gridCol w:w="1843"/>
        <w:gridCol w:w="2125"/>
        <w:gridCol w:w="2069"/>
      </w:tblGrid>
      <w:tr>
        <w:trPr>
          <w:wBefore w:w="0" w:type="dxa"/>
          <w:cantSplit w:val="false"/>
          <w:tblHeader w:val="false"/>
          <w:jc w:val="left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Financial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Charges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787.05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1243.84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1040.87</w:t>
            </w:r>
          </w:p>
        </w:tc>
      </w:tr>
      <w:tr>
        <w:tblPrEx/>
        <w:trPr>
          <w:wBefore w:w="0" w:type="dxa"/>
          <w:cantSplit w:val="false"/>
          <w:tblHeader w:val="false"/>
          <w:jc w:val="left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Profit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before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Dep.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Tax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6161.71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7132.76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4523.40</w:t>
            </w:r>
          </w:p>
        </w:tc>
      </w:tr>
      <w:tr>
        <w:tblPrEx/>
        <w:trPr>
          <w:wBefore w:w="0" w:type="dxa"/>
          <w:cantSplit w:val="false"/>
          <w:tblHeader w:val="false"/>
          <w:jc w:val="left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Depreciation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2245.21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2707.81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1245.62</w:t>
            </w:r>
          </w:p>
        </w:tc>
      </w:tr>
      <w:tr>
        <w:tblPrEx/>
        <w:trPr>
          <w:wBefore w:w="0" w:type="dxa"/>
          <w:cantSplit w:val="false"/>
          <w:tblHeader w:val="false"/>
          <w:jc w:val="left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Net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Profit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Before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Tax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3916.5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4724.95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3990.15</w:t>
            </w:r>
          </w:p>
        </w:tc>
      </w:tr>
      <w:tr>
        <w:tblPrEx/>
        <w:trPr>
          <w:wBefore w:w="0" w:type="dxa"/>
          <w:cantSplit w:val="false"/>
          <w:tblHeader w:val="false"/>
          <w:jc w:val="left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 w:lineRule="auto" w:lin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Provision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For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Tax</w:t>
            </w:r>
          </w:p>
          <w:p>
            <w:pPr>
              <w:pStyle w:val="style0"/>
              <w:tabs>
                <w:tab w:val="left" w:leader="none" w:pos="2340"/>
              </w:tabs>
              <w:spacing w:after="0" w:lineRule="auto" w:lin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Current</w:t>
            </w:r>
          </w:p>
          <w:p>
            <w:pPr>
              <w:pStyle w:val="style0"/>
              <w:tabs>
                <w:tab w:val="left" w:leader="none" w:pos="2340"/>
              </w:tabs>
              <w:spacing w:after="0" w:lineRule="auto" w:lin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Deferred</w:t>
            </w:r>
          </w:p>
          <w:p>
            <w:pPr>
              <w:pStyle w:val="style0"/>
              <w:tabs>
                <w:tab w:val="left" w:leader="none" w:pos="2340"/>
              </w:tabs>
              <w:spacing w:after="0" w:lineRule="auto" w:lin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Earlier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Year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3.00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986.01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0.98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163.00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703.00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0.00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296.00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181.09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62.23</w:t>
            </w:r>
          </w:p>
        </w:tc>
      </w:tr>
      <w:tr>
        <w:tblPrEx/>
        <w:trPr>
          <w:wBefore w:w="0" w:type="dxa"/>
          <w:cantSplit w:val="false"/>
          <w:tblHeader w:val="false"/>
          <w:jc w:val="left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Net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Profit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After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Tax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2926.51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3858.95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3450.83</w:t>
            </w:r>
          </w:p>
        </w:tc>
      </w:tr>
      <w:tr>
        <w:tblPrEx/>
        <w:trPr>
          <w:wBefore w:w="0" w:type="dxa"/>
          <w:cantSplit w:val="false"/>
          <w:tblHeader w:val="false"/>
          <w:jc w:val="left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Balance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B/F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76.27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28.42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107.46</w:t>
            </w:r>
          </w:p>
        </w:tc>
      </w:tr>
      <w:tr>
        <w:tblPrEx/>
        <w:trPr>
          <w:wBefore w:w="0" w:type="dxa"/>
          <w:cantSplit w:val="false"/>
          <w:tblHeader w:val="false"/>
          <w:jc w:val="left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Balance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For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Application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3002.78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3887.37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3558.29</w:t>
            </w:r>
          </w:p>
        </w:tc>
      </w:tr>
    </w:tbl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center"/>
        <w:rPr/>
      </w:pPr>
    </w:p>
    <w:p>
      <w:pPr>
        <w:pStyle w:val="style0"/>
        <w:tabs>
          <w:tab w:val="left" w:leader="none" w:pos="2340"/>
        </w:tabs>
        <w:ind w:firstLine="720"/>
        <w:jc w:val="center"/>
        <w:rPr/>
      </w:pP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bCs/>
          <w:sz w:val="32"/>
          <w:szCs w:val="32"/>
          <w:u w:val="none"/>
          <w:lang w:val="en-GB"/>
        </w:rPr>
        <w:t xml:space="preserve">                             </w:t>
      </w:r>
      <w:r>
        <w:rPr>
          <w:b/>
          <w:bCs/>
          <w:sz w:val="32"/>
          <w:szCs w:val="32"/>
          <w:u w:val="thick"/>
          <w:lang w:val="en-GB"/>
        </w:rPr>
        <w:t xml:space="preserve">  </w:t>
      </w:r>
      <w:r>
        <w:rPr>
          <w:b/>
          <w:bCs/>
          <w:sz w:val="32"/>
          <w:szCs w:val="32"/>
          <w:u w:val="thick"/>
          <w:lang w:val="en-GB"/>
        </w:rPr>
        <w:t>5.9 FUND RAISING</w:t>
      </w:r>
    </w:p>
    <w:p>
      <w:pPr>
        <w:pStyle w:val="style0"/>
        <w:tabs>
          <w:tab w:val="left" w:leader="none" w:pos="2340"/>
        </w:tabs>
        <w:rPr/>
      </w:pPr>
    </w:p>
    <w:p>
      <w:pPr>
        <w:pStyle w:val="style0"/>
        <w:tabs>
          <w:tab w:val="left" w:leader="none" w:pos="2340"/>
        </w:tabs>
        <w:ind w:firstLine="720"/>
        <w:rPr/>
      </w:pPr>
      <w:r>
        <w:rPr>
          <w:rFonts w:ascii="Times New Roman" w:hAnsi="Times New Roman"/>
          <w:b/>
          <w:sz w:val="36"/>
          <w:szCs w:val="36"/>
        </w:rPr>
        <w:t xml:space="preserve">        </w:t>
      </w:r>
      <w:r>
        <w:rPr>
          <w:rFonts w:ascii="Times New Roman" w:hAnsi="Times New Roman"/>
          <w:b/>
          <w:sz w:val="32"/>
          <w:szCs w:val="32"/>
        </w:rPr>
        <w:t xml:space="preserve">   </w:t>
      </w:r>
      <w:r>
        <w:rPr>
          <w:rFonts w:ascii="Times New Roman" w:hAnsi="Times New Roman"/>
          <w:b/>
          <w:sz w:val="32"/>
          <w:szCs w:val="32"/>
          <w:u w:val="single"/>
        </w:rPr>
        <w:t>ANNEXURE  B BALANCE SHEET</w:t>
      </w:r>
    </w:p>
    <w:p>
      <w:pPr>
        <w:pStyle w:val="style0"/>
        <w:tabs>
          <w:tab w:val="left" w:leader="none" w:pos="2340"/>
        </w:tabs>
        <w:ind w:firstLine="720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</w:t>
      </w: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1"/>
        <w:gridCol w:w="1856"/>
        <w:gridCol w:w="2303"/>
        <w:gridCol w:w="2304"/>
      </w:tblGrid>
      <w:tr>
        <w:trPr>
          <w:wBefore w:w="0" w:type="dxa"/>
          <w:wAfter w:w="0" w:type="dxa"/>
          <w:cantSplit w:val="false"/>
          <w:trHeight w:val="434" w:hRule="atLeast"/>
          <w:tblHeader w:val="false"/>
          <w:jc w:val="left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Particular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Year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Year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Year</w:t>
            </w:r>
          </w:p>
        </w:tc>
      </w:tr>
      <w:tr>
        <w:tblPrEx/>
        <w:trPr>
          <w:wBefore w:w="0" w:type="dxa"/>
          <w:wAfter w:w="0" w:type="dxa"/>
          <w:cantSplit w:val="false"/>
          <w:trHeight w:val="1409" w:hRule="atLeast"/>
          <w:tblHeader w:val="false"/>
          <w:jc w:val="left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Sources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of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Fund</w:t>
            </w:r>
          </w:p>
          <w:p>
            <w:pPr>
              <w:pStyle w:val="style0"/>
              <w:tabs>
                <w:tab w:val="left" w:leader="none" w:pos="140"/>
              </w:tabs>
              <w:spacing w:after="0"/>
              <w:ind w:left="284" w:hanging="284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Owners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Fund</w:t>
            </w:r>
          </w:p>
          <w:p>
            <w:pPr>
              <w:pStyle w:val="style0"/>
              <w:tabs>
                <w:tab w:val="left" w:leader="none" w:pos="140"/>
              </w:tabs>
              <w:spacing w:after="0"/>
              <w:ind w:left="284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Reserve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Surplus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6845.65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25636.25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30482.55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25896.45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26214.15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30908.01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24936.78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16485.15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32463.8</w:t>
            </w:r>
          </w:p>
        </w:tc>
      </w:tr>
      <w:tr>
        <w:tblPrEx/>
        <w:trPr>
          <w:wBefore w:w="0" w:type="dxa"/>
          <w:wAfter w:w="0" w:type="dxa"/>
          <w:cantSplit w:val="false"/>
          <w:trHeight w:val="1255" w:hRule="atLeast"/>
          <w:tblHeader w:val="false"/>
          <w:jc w:val="left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80"/>
              </w:tabs>
              <w:spacing w:after="0"/>
              <w:ind w:hanging="72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Loan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Funds</w:t>
            </w:r>
          </w:p>
          <w:p>
            <w:pPr>
              <w:pStyle w:val="style0"/>
              <w:tabs>
                <w:tab w:val="left" w:leader="none" w:pos="280"/>
              </w:tabs>
              <w:spacing w:after="0"/>
              <w:ind w:left="284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Secured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Loan</w:t>
            </w:r>
          </w:p>
          <w:p>
            <w:pPr>
              <w:pStyle w:val="style0"/>
              <w:tabs>
                <w:tab w:val="left" w:leader="none" w:pos="280"/>
              </w:tabs>
              <w:spacing w:after="0"/>
              <w:ind w:left="284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Unsecured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Loan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7224.22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9336.48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4764.55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64638.08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9939.26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7224.22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16485.15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20721.26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11453.02</w:t>
            </w:r>
          </w:p>
        </w:tc>
      </w:tr>
      <w:tr>
        <w:tblPrEx/>
        <w:trPr>
          <w:wBefore w:w="0" w:type="dxa"/>
          <w:wAfter w:w="0" w:type="dxa"/>
          <w:cantSplit w:val="false"/>
          <w:tblHeader w:val="false"/>
          <w:jc w:val="left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44583.58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48071.49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64638.08</w:t>
            </w:r>
          </w:p>
        </w:tc>
      </w:tr>
      <w:tr>
        <w:tblPrEx/>
        <w:trPr>
          <w:wBefore w:w="0" w:type="dxa"/>
          <w:wAfter w:w="0" w:type="dxa"/>
          <w:cantSplit w:val="false"/>
          <w:trHeight w:val="828" w:hRule="atLeast"/>
          <w:tblHeader w:val="false"/>
          <w:jc w:val="left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 w:lineRule="auto" w:line="3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Application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of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Fund</w:t>
            </w:r>
          </w:p>
          <w:p>
            <w:pPr>
              <w:pStyle w:val="style0"/>
              <w:tabs>
                <w:tab w:val="left" w:leader="none" w:pos="2340"/>
              </w:tabs>
              <w:spacing w:after="0" w:lineRule="auto" w:line="36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Fixed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Assets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58266.48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48593.14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69421.36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36547.69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25869.15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36582.15</w:t>
            </w:r>
          </w:p>
        </w:tc>
      </w:tr>
      <w:tr>
        <w:tblPrEx/>
        <w:trPr>
          <w:wBefore w:w="0" w:type="dxa"/>
          <w:wAfter w:w="0" w:type="dxa"/>
          <w:cantSplit w:val="false"/>
          <w:trHeight w:val="856" w:hRule="atLeast"/>
          <w:tblHeader w:val="false"/>
          <w:jc w:val="left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Gross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Block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Less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Depreciation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43320.78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18783.39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55986.81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21000.06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68787.44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25348.54</w:t>
            </w:r>
          </w:p>
        </w:tc>
      </w:tr>
      <w:tr>
        <w:tblPrEx/>
        <w:trPr>
          <w:wBefore w:w="0" w:type="dxa"/>
          <w:wAfter w:w="0" w:type="dxa"/>
          <w:cantSplit w:val="false"/>
          <w:trHeight w:val="826" w:hRule="atLeast"/>
          <w:tblHeader w:val="false"/>
          <w:jc w:val="left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Net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Block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Less: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Lease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Adjs.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A/C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24537.39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6.89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34686.12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0.00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43438.90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0.00</w:t>
            </w:r>
          </w:p>
        </w:tc>
      </w:tr>
      <w:tr>
        <w:tblPrEx/>
        <w:trPr>
          <w:wBefore w:w="0" w:type="dxa"/>
          <w:wAfter w:w="0" w:type="dxa"/>
          <w:cantSplit w:val="false"/>
          <w:tblHeader w:val="false"/>
          <w:jc w:val="left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Investment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4070.30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3284.61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8204.32</w:t>
            </w:r>
          </w:p>
        </w:tc>
      </w:tr>
      <w:tr>
        <w:tblPrEx/>
        <w:trPr>
          <w:wBefore w:w="0" w:type="dxa"/>
          <w:wAfter w:w="0" w:type="dxa"/>
          <w:cantSplit w:val="false"/>
          <w:tblHeader w:val="false"/>
          <w:jc w:val="left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80"/>
                <w:tab w:val="left" w:leader="none" w:pos="1120"/>
              </w:tabs>
              <w:ind w:left="284" w:right="176" w:hanging="284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Current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Assets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1526.15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2639.15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9254.6</w:t>
            </w:r>
          </w:p>
        </w:tc>
      </w:tr>
      <w:tr>
        <w:tblPrEx/>
        <w:trPr>
          <w:wBefore w:w="0" w:type="dxa"/>
          <w:wAfter w:w="0" w:type="dxa"/>
          <w:cantSplit w:val="false"/>
          <w:tblHeader w:val="false"/>
          <w:jc w:val="left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Inventories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5878.52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5123.24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8643.11</w:t>
            </w:r>
          </w:p>
        </w:tc>
      </w:tr>
      <w:tr>
        <w:tblPrEx/>
        <w:trPr>
          <w:wBefore w:w="0" w:type="dxa"/>
          <w:wAfter w:w="0" w:type="dxa"/>
          <w:cantSplit w:val="false"/>
          <w:tblHeader w:val="false"/>
          <w:jc w:val="left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Sundry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Debtors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3423.73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3797.57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4806.76</w:t>
            </w:r>
          </w:p>
        </w:tc>
      </w:tr>
    </w:tbl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6"/>
        <w:gridCol w:w="1701"/>
        <w:gridCol w:w="2020"/>
        <w:gridCol w:w="2317"/>
      </w:tblGrid>
      <w:tr>
        <w:trPr>
          <w:wBefore w:w="0" w:type="dxa"/>
          <w:cantSplit w:val="false"/>
          <w:trHeight w:val="694" w:hRule="atLeast"/>
          <w:tblHeader w:val="false"/>
          <w:jc w:val="left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Cash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Bank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Balance</w:t>
            </w:r>
          </w:p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Loan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Advances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4457.39</w:t>
            </w:r>
          </w:p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5915.06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1000.27</w:t>
            </w:r>
          </w:p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7352.98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1719.20</w:t>
            </w:r>
          </w:p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6508.06</w:t>
            </w:r>
          </w:p>
        </w:tc>
      </w:tr>
      <w:tr>
        <w:tblPrEx/>
        <w:trPr>
          <w:wBefore w:w="0" w:type="dxa"/>
          <w:cantSplit w:val="false"/>
          <w:trHeight w:val="974" w:hRule="atLeast"/>
          <w:tblHeader w:val="false"/>
          <w:jc w:val="left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before="240"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Less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Current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Liabilities</w:t>
            </w:r>
          </w:p>
          <w:p>
            <w:pPr>
              <w:pStyle w:val="style0"/>
              <w:tabs>
                <w:tab w:val="left" w:leader="none" w:pos="2340"/>
              </w:tabs>
              <w:spacing w:before="240"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Provision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3325.99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761.51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4292.90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1429.04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511.41</w:t>
            </w:r>
          </w:p>
          <w:p>
            <w:pPr>
              <w:pStyle w:val="style0"/>
              <w:tabs>
                <w:tab w:val="left" w:leader="none" w:pos="2340"/>
              </w:tabs>
              <w:spacing w:after="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1220.23</w:t>
            </w:r>
          </w:p>
        </w:tc>
      </w:tr>
      <w:tr>
        <w:tblPrEx/>
        <w:trPr>
          <w:wBefore w:w="0" w:type="dxa"/>
          <w:cantSplit w:val="false"/>
          <w:trHeight w:val="974" w:hRule="atLeast"/>
          <w:tblHeader w:val="false"/>
          <w:jc w:val="left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80"/>
              </w:tabs>
              <w:spacing w:before="240" w:after="0"/>
              <w:ind w:left="284" w:right="-108" w:hanging="284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Deferred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Tax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Liabilities</w:t>
            </w:r>
          </w:p>
          <w:p>
            <w:pPr>
              <w:pStyle w:val="style0"/>
              <w:tabs>
                <w:tab w:val="left" w:leader="none" w:pos="280"/>
              </w:tabs>
              <w:spacing w:before="240" w:after="0"/>
              <w:ind w:left="284" w:right="-108" w:hanging="284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Misleading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Expenses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3507.73</w:t>
            </w:r>
          </w:p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98.12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4210.73</w:t>
            </w:r>
          </w:p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101.55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204.01</w:t>
            </w:r>
          </w:p>
        </w:tc>
      </w:tr>
      <w:tr>
        <w:tblPrEx/>
        <w:trPr>
          <w:wBefore w:w="0" w:type="dxa"/>
          <w:cantSplit w:val="false"/>
          <w:trHeight w:val="719" w:hRule="atLeast"/>
          <w:tblHeader w:val="false"/>
          <w:jc w:val="left"/>
        </w:trPr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Total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44583.58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48071.49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2340"/>
              </w:tabs>
              <w:spacing w:before="240"/>
              <w:jc w:val="both"/>
              <w:rPr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64638.08</w:t>
            </w:r>
          </w:p>
        </w:tc>
      </w:tr>
    </w:tbl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5960"/>
        </w:tabs>
        <w:ind w:firstLine="720"/>
        <w:jc w:val="both"/>
        <w:rPr/>
      </w:pPr>
      <w:r>
        <w:tab/>
      </w: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  <w:r>
        <w:rPr>
          <w:b/>
          <w:sz w:val="44"/>
          <w:szCs w:val="44"/>
          <w:u w:val="single"/>
        </w:rPr>
        <w:pict>
          <v:shape id="1095" type="#_x0000_t136" fillcolor="#a603ab" style="margin-left:0.0pt;margin-top:0.0pt;width:336.71pt;height:69.78pt;mso-wrap-distance-left:0.0pt;mso-wrap-distance-right:0.0pt;visibility:visible;">
            <v:stroke color="#eaeaea" weight="1.0pt"/>
            <o:lock text="true" v:ext="view"/>
            <v:fill color2="#a603ab" colors="0f #a603ab;13763f #0819fb;22938f #1a8d48;34079f yellow;47841f #ee3f17;57672f #e81766;1 #a603ab;" method="none" type="gradient" color="#a603ab" angle="-90"/>
            <v:shadow on="t" color="silver" matrix=",46340f,,0.5,,-4.7683716E-7" opacity="52429f" origin="-0.5,0.5" type="perspective"/>
            <v:textpath string="Future Plan" fitpath="t" fitshape="t" trim="t" on="t" style="font-family:&quot;Arial Black&quot;;v-text-kern:t;"/>
          </v:shape>
        </w:pict>
      </w: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  <w:r>
        <w:rPr>
          <w:b/>
          <w:noProof/>
          <w:sz w:val="36"/>
          <w:szCs w:val="36"/>
          <w:u w:val="single"/>
        </w:rPr>
        <w:drawing>
          <wp:inline distT="0" distR="0" distL="0" distB="0">
            <wp:extent cx="4759368" cy="4686037"/>
            <wp:effectExtent l="0" t="0" r="0" b="0"/>
            <wp:docPr id="109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9368" cy="468603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tabs>
          <w:tab w:val="left" w:leader="none" w:pos="2340"/>
        </w:tabs>
        <w:jc w:val="both"/>
        <w:rPr/>
      </w:pPr>
    </w:p>
    <w:p>
      <w:pPr>
        <w:pStyle w:val="style0"/>
        <w:tabs>
          <w:tab w:val="left" w:leader="none" w:pos="2340"/>
        </w:tabs>
        <w:jc w:val="both"/>
        <w:rPr/>
      </w:pPr>
    </w:p>
    <w:p>
      <w:pPr>
        <w:pStyle w:val="style0"/>
        <w:tabs>
          <w:tab w:val="left" w:leader="none" w:pos="2340"/>
        </w:tabs>
        <w:jc w:val="both"/>
        <w:rPr/>
      </w:pPr>
    </w:p>
    <w:p>
      <w:pPr>
        <w:pStyle w:val="style0"/>
        <w:tabs>
          <w:tab w:val="left" w:leader="none" w:pos="2340"/>
        </w:tabs>
        <w:jc w:val="both"/>
        <w:rPr/>
      </w:pPr>
    </w:p>
    <w:p>
      <w:pPr>
        <w:pStyle w:val="style0"/>
        <w:tabs>
          <w:tab w:val="left" w:leader="none" w:pos="2340"/>
        </w:tabs>
        <w:jc w:val="both"/>
        <w:rPr/>
      </w:pPr>
    </w:p>
    <w:p>
      <w:pPr>
        <w:pStyle w:val="style0"/>
        <w:tabs>
          <w:tab w:val="left" w:leader="none" w:pos="2340"/>
        </w:tabs>
        <w:spacing w:lineRule="auto" w:line="360"/>
        <w:ind w:firstLine="851"/>
        <w:jc w:val="both"/>
        <w:rPr/>
      </w:pPr>
      <w:r>
        <w:rPr>
          <w:rFonts w:ascii="Times New Roman" w:hAnsi="Times New Roman"/>
          <w:sz w:val="28"/>
          <w:szCs w:val="28"/>
        </w:rPr>
        <w:t>Future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plan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Khushboo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Cool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Product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Pvt.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Ltd.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follows:</w:t>
      </w:r>
    </w:p>
    <w:p>
      <w:pPr>
        <w:pStyle w:val="style0"/>
        <w:tabs>
          <w:tab w:val="left" w:leader="none" w:pos="1120"/>
        </w:tabs>
        <w:spacing w:lineRule="auto" w:line="360"/>
        <w:ind w:left="1276" w:hanging="425"/>
        <w:jc w:val="both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  <w:lang w:val="en-GB"/>
        </w:rPr>
        <w:t>1.</w:t>
      </w:r>
      <w:r>
        <w:rPr>
          <w:rFonts w:ascii="Times New Roman" w:hAnsi="Times New Roman"/>
          <w:sz w:val="28"/>
          <w:szCs w:val="28"/>
        </w:rPr>
        <w:t>Khushboo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Cool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believe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team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work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build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team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completive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enough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salver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organization.</w:t>
      </w:r>
    </w:p>
    <w:p>
      <w:pPr>
        <w:pStyle w:val="style0"/>
        <w:tabs>
          <w:tab w:val="left" w:leader="none" w:pos="1120"/>
        </w:tabs>
        <w:spacing w:lineRule="auto" w:line="360"/>
        <w:ind w:left="1276" w:hanging="425"/>
        <w:jc w:val="both"/>
        <w:rPr/>
      </w:pPr>
      <w:r>
        <w:rPr>
          <w:rFonts w:hAnsi="Times New Roman"/>
          <w:sz w:val="28"/>
          <w:szCs w:val="28"/>
          <w:lang w:val="en-GB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Khushboo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Cool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considered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individual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believe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developing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skill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employee.</w:t>
      </w:r>
    </w:p>
    <w:p>
      <w:pPr>
        <w:pStyle w:val="style0"/>
        <w:tabs>
          <w:tab w:val="left" w:leader="none" w:pos="1120"/>
        </w:tabs>
        <w:spacing w:lineRule="auto" w:line="360"/>
        <w:ind w:left="1276" w:hanging="425"/>
        <w:jc w:val="both"/>
        <w:rPr/>
      </w:pPr>
      <w:r>
        <w:rPr>
          <w:rFonts w:hAnsi="Times New Roman"/>
          <w:sz w:val="28"/>
          <w:szCs w:val="28"/>
          <w:lang w:val="en-GB"/>
        </w:rPr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want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develop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skill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providing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training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offering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stimulating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enticement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professional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growth.</w:t>
      </w:r>
    </w:p>
    <w:p>
      <w:pPr>
        <w:pStyle w:val="style0"/>
        <w:tabs>
          <w:tab w:val="left" w:leader="none" w:pos="1120"/>
        </w:tabs>
        <w:spacing w:lineRule="auto" w:line="360"/>
        <w:ind w:left="1276" w:hanging="425"/>
        <w:jc w:val="both"/>
        <w:rPr/>
      </w:pPr>
      <w:r>
        <w:rPr>
          <w:rFonts w:hAnsi="Times New Roman"/>
          <w:sz w:val="28"/>
          <w:szCs w:val="28"/>
          <w:lang w:val="en-GB"/>
        </w:rPr>
        <w:t>4.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  <w:lang w:val="en-GB"/>
        </w:rPr>
        <w:t>Khushboo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cool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adopts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open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approach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accessibility.</w:t>
      </w:r>
    </w:p>
    <w:p>
      <w:pPr>
        <w:pStyle w:val="style0"/>
        <w:tabs>
          <w:tab w:val="left" w:leader="none" w:pos="1120"/>
        </w:tabs>
        <w:spacing w:lineRule="auto" w:line="360"/>
        <w:ind w:left="1276" w:hanging="425"/>
        <w:jc w:val="both"/>
        <w:rPr/>
      </w:pPr>
      <w:r>
        <w:rPr>
          <w:rFonts w:hAnsi="Times New Roman"/>
          <w:sz w:val="28"/>
          <w:szCs w:val="28"/>
          <w:lang w:val="en-GB"/>
        </w:rPr>
        <w:t>5.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employee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approach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management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face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difficulty.</w:t>
      </w:r>
    </w:p>
    <w:p>
      <w:pPr>
        <w:pStyle w:val="style0"/>
        <w:tabs>
          <w:tab w:val="left" w:leader="none" w:pos="1120"/>
        </w:tabs>
        <w:spacing w:lineRule="auto" w:line="360"/>
        <w:ind w:left="1276" w:hanging="425"/>
        <w:jc w:val="both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transference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that</w:t>
      </w:r>
      <w:r>
        <w:rPr>
          <w:rFonts w:hAnsi="Times New Roman"/>
          <w:sz w:val="28"/>
          <w:szCs w:val="28"/>
          <w:lang w:val="en-GB"/>
        </w:rPr>
        <w:t xml:space="preserve"> Khushb</w:t>
      </w:r>
      <w:r>
        <w:rPr>
          <w:rFonts w:hAnsi="Times New Roman"/>
          <w:sz w:val="28"/>
          <w:szCs w:val="28"/>
          <w:lang w:val="en-GB"/>
        </w:rPr>
        <w:t xml:space="preserve">oo </w:t>
      </w:r>
      <w:r>
        <w:rPr>
          <w:rFonts w:ascii="Times New Roman" w:hAnsi="Times New Roman"/>
          <w:sz w:val="28"/>
          <w:szCs w:val="28"/>
        </w:rPr>
        <w:t>cool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product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believes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in.</w:t>
      </w:r>
    </w:p>
    <w:p>
      <w:pPr>
        <w:pStyle w:val="style0"/>
        <w:tabs>
          <w:tab w:val="left" w:leader="none" w:pos="1120"/>
        </w:tabs>
        <w:spacing w:lineRule="auto" w:line="360"/>
        <w:ind w:left="1276"/>
        <w:jc w:val="both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b/>
          <w:i/>
          <w:noProof/>
          <w:sz w:val="28"/>
          <w:szCs w:val="28"/>
        </w:rPr>
        <w:drawing>
          <wp:inline distT="0" distR="0" distL="0" distB="0">
            <wp:extent cx="5448935" cy="1005839"/>
            <wp:effectExtent l="0" t="0" r="0" b="0"/>
            <wp:docPr id="109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8935" cy="100583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  <w:r>
        <w:rPr>
          <w:b/>
          <w:i/>
          <w:noProof/>
          <w:sz w:val="28"/>
          <w:szCs w:val="28"/>
          <w:u w:val="single"/>
        </w:rPr>
        <w:drawing>
          <wp:inline distT="0" distR="0" distL="0" distB="0">
            <wp:extent cx="5625591" cy="4366684"/>
            <wp:effectExtent l="0" t="0" r="0" b="0"/>
            <wp:docPr id="109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5591" cy="436668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jc w:val="center"/>
        <w:rPr/>
      </w:pPr>
    </w:p>
    <w:p>
      <w:pPr>
        <w:pStyle w:val="style0"/>
        <w:tabs>
          <w:tab w:val="left" w:leader="none" w:pos="1080"/>
        </w:tabs>
        <w:spacing w:lineRule="auto" w:line="360"/>
        <w:rPr/>
      </w:pPr>
    </w:p>
    <w:p>
      <w:pPr>
        <w:pStyle w:val="style0"/>
        <w:tabs>
          <w:tab w:val="left" w:leader="none" w:pos="2340"/>
        </w:tabs>
        <w:jc w:val="both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</w:p>
    <w:p>
      <w:pPr>
        <w:pStyle w:val="style0"/>
        <w:tabs>
          <w:tab w:val="left" w:leader="none" w:pos="840"/>
        </w:tabs>
        <w:jc w:val="both"/>
        <w:rPr>
          <w:rFonts w:hAnsi="Times New Roman"/>
          <w:sz w:val="28"/>
          <w:szCs w:val="28"/>
          <w:lang w:val="en-GB"/>
        </w:rPr>
      </w:pPr>
      <w:r>
        <w:rPr>
          <w:rFonts w:hAnsi="Times New Roman"/>
          <w:sz w:val="28"/>
          <w:szCs w:val="28"/>
          <w:lang w:val="en-GB"/>
        </w:rPr>
        <w:t xml:space="preserve">    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should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proper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manpower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planning.</w:t>
      </w:r>
    </w:p>
    <w:p>
      <w:pPr>
        <w:pStyle w:val="style0"/>
        <w:tabs>
          <w:tab w:val="left" w:leader="none" w:pos="840"/>
        </w:tabs>
        <w:jc w:val="both"/>
        <w:rPr/>
      </w:pPr>
    </w:p>
    <w:p>
      <w:pPr>
        <w:pStyle w:val="style179"/>
        <w:numPr>
          <w:ilvl w:val="0"/>
          <w:numId w:val="9"/>
        </w:numPr>
        <w:tabs>
          <w:tab w:val="left" w:leader="none" w:pos="980"/>
        </w:tabs>
        <w:jc w:val="both"/>
        <w:rPr/>
      </w:pPr>
      <w:r>
        <w:rPr>
          <w:rFonts w:hAnsi="Times New Roman"/>
          <w:sz w:val="28"/>
          <w:szCs w:val="28"/>
          <w:lang w:val="en-GB"/>
        </w:rPr>
        <w:t xml:space="preserve"> </w:t>
      </w:r>
      <w:r>
        <w:rPr>
          <w:rFonts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should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establish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branches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competiti</w:t>
      </w:r>
      <w:r>
        <w:rPr>
          <w:rFonts w:hAnsi="Times New Roman"/>
          <w:sz w:val="28"/>
          <w:szCs w:val="28"/>
          <w:lang w:val="en-GB"/>
        </w:rPr>
        <w:t xml:space="preserve">ve </w:t>
      </w:r>
      <w:r>
        <w:rPr>
          <w:rFonts w:ascii="Times New Roman" w:hAnsi="Times New Roman"/>
          <w:sz w:val="28"/>
          <w:szCs w:val="28"/>
        </w:rPr>
        <w:t>market,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will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increase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their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profit.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27"/>
        </w:numPr>
        <w:tabs>
          <w:tab w:val="left" w:leader="none" w:pos="980"/>
        </w:tabs>
        <w:jc w:val="both"/>
        <w:rPr/>
      </w:pPr>
      <w:r>
        <w:rPr>
          <w:rFonts w:ascii="Times New Roman" w:hAnsi="Times New Roman"/>
          <w:sz w:val="28"/>
          <w:szCs w:val="28"/>
        </w:rPr>
        <w:t xml:space="preserve"> 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should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increase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operating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income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reducing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expenses.</w:t>
      </w:r>
    </w:p>
    <w:p>
      <w:pPr>
        <w:pStyle w:val="style179"/>
        <w:numPr>
          <w:ilvl w:val="0"/>
          <w:numId w:val="3"/>
        </w:numPr>
        <w:tabs>
          <w:tab w:val="left" w:leader="none" w:pos="980"/>
        </w:tabs>
        <w:jc w:val="both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Improve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proprietary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ratio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reduce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risk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creditors.</w:t>
      </w:r>
    </w:p>
    <w:p>
      <w:pPr>
        <w:pStyle w:val="style179"/>
        <w:numPr>
          <w:ilvl w:val="0"/>
          <w:numId w:val="25"/>
        </w:numPr>
        <w:tabs>
          <w:tab w:val="left" w:leader="none" w:pos="980"/>
        </w:tabs>
        <w:jc w:val="both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required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increased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reducing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unnecessary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expenses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future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plan.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12"/>
        </w:numPr>
        <w:tabs>
          <w:tab w:val="left" w:leader="none" w:pos="980"/>
        </w:tabs>
        <w:jc w:val="both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Increase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advances,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which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beneficial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meet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cash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requirements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from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outside.</w:t>
      </w:r>
    </w:p>
    <w:p>
      <w:pPr>
        <w:pStyle w:val="style179"/>
        <w:numPr>
          <w:ilvl w:val="0"/>
          <w:numId w:val="4"/>
        </w:numPr>
        <w:tabs>
          <w:tab w:val="left" w:leader="none" w:pos="980"/>
        </w:tabs>
        <w:jc w:val="both"/>
        <w:rPr/>
      </w:pPr>
      <w:r>
        <w:rPr>
          <w:rFonts w:ascii="Times New Roman" w:hAnsi="Times New Roman"/>
          <w:sz w:val="28"/>
          <w:szCs w:val="28"/>
        </w:rPr>
        <w:t>Increase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fixed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more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because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low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fixed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assets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are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indicates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warning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signal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firm.</w:t>
      </w:r>
    </w:p>
    <w:p>
      <w:pPr>
        <w:pStyle w:val="style179"/>
        <w:numPr>
          <w:ilvl w:val="0"/>
          <w:numId w:val="18"/>
        </w:numPr>
        <w:tabs>
          <w:tab w:val="left" w:leader="none" w:pos="1120"/>
        </w:tabs>
        <w:jc w:val="both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Required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increasing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capital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turnover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ratio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for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making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profit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future.</w:t>
      </w:r>
    </w:p>
    <w:p>
      <w:pPr>
        <w:pStyle w:val="style0"/>
        <w:tabs>
          <w:tab w:val="left" w:leader="none" w:pos="980"/>
        </w:tabs>
        <w:ind w:left="1134"/>
        <w:jc w:val="both"/>
        <w:rPr/>
      </w:pPr>
    </w:p>
    <w:p>
      <w:pPr>
        <w:pStyle w:val="style0"/>
        <w:tabs>
          <w:tab w:val="left" w:leader="none" w:pos="2340"/>
        </w:tabs>
        <w:ind w:firstLine="851"/>
        <w:jc w:val="both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noProof/>
          <w:sz w:val="28"/>
          <w:szCs w:val="28"/>
        </w:rPr>
        <w:drawing>
          <wp:inline distT="0" distR="0" distL="0" distB="0">
            <wp:extent cx="5219319" cy="1579118"/>
            <wp:effectExtent l="0" t="0" r="0" b="0"/>
            <wp:docPr id="109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19319" cy="157911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  <w:r>
        <w:rPr>
          <w:noProof/>
          <w:sz w:val="28"/>
          <w:szCs w:val="28"/>
        </w:rPr>
        <w:drawing>
          <wp:inline distT="0" distR="0" distL="0" distB="0">
            <wp:extent cx="5159221" cy="4640580"/>
            <wp:effectExtent l="0" t="0" r="0" b="0"/>
            <wp:docPr id="110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9221" cy="46405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rPr>
          <w:b/>
          <w:bCs/>
          <w:sz w:val="32"/>
          <w:szCs w:val="32"/>
          <w:u w:val="none"/>
          <w:lang w:val="en-GB"/>
        </w:rPr>
      </w:pPr>
    </w:p>
    <w:p>
      <w:pPr>
        <w:pStyle w:val="style0"/>
        <w:tabs>
          <w:tab w:val="left" w:leader="none" w:pos="3120"/>
        </w:tabs>
        <w:spacing w:lineRule="auto" w:line="360"/>
        <w:rPr/>
      </w:pPr>
      <w:r>
        <w:rPr>
          <w:b/>
          <w:bCs/>
          <w:sz w:val="32"/>
          <w:szCs w:val="32"/>
          <w:u w:val="none"/>
          <w:lang w:val="en-GB"/>
        </w:rPr>
        <w:br w:type="page"/>
      </w:r>
    </w:p>
    <w:p>
      <w:pPr>
        <w:pStyle w:val="style0"/>
        <w:tabs>
          <w:tab w:val="left" w:leader="none" w:pos="840"/>
          <w:tab w:val="left" w:leader="none" w:pos="1120"/>
          <w:tab w:val="left" w:leader="none" w:pos="1260"/>
        </w:tabs>
        <w:spacing w:lineRule="auto" w:line="360"/>
        <w:ind w:left="851" w:firstLine="0"/>
        <w:jc w:val="both"/>
        <w:rPr/>
      </w:pPr>
      <w:r>
        <w:rPr>
          <w:rFonts w:ascii="Times New Roman" w:hAnsi="Times New Roman"/>
          <w:b/>
          <w:sz w:val="32"/>
          <w:szCs w:val="32"/>
          <w:u w:val="single"/>
        </w:rPr>
        <w:t>WEBSITE:</w:t>
      </w:r>
    </w:p>
    <w:p>
      <w:pPr>
        <w:pStyle w:val="style0"/>
        <w:spacing w:lineRule="auto" w:line="360"/>
        <w:jc w:val="both"/>
        <w:rPr/>
      </w:pPr>
      <w:r>
        <w:rPr>
          <w:rStyle w:val="style85"/>
          <w:rFonts w:ascii="Times New Roman" w:hAnsi="Times New Roman"/>
          <w:sz w:val="28"/>
          <w:szCs w:val="28"/>
        </w:rPr>
        <w:t>www.Khushbooicecream.com</w:t>
      </w:r>
    </w:p>
    <w:p>
      <w:pPr>
        <w:pStyle w:val="style0"/>
        <w:tabs>
          <w:tab w:val="left" w:leader="none" w:pos="2340"/>
        </w:tabs>
        <w:spacing w:lineRule="auto" w:line="360"/>
        <w:ind w:firstLine="720"/>
        <w:jc w:val="both"/>
        <w:rPr/>
      </w:pPr>
    </w:p>
    <w:p>
      <w:pPr>
        <w:pStyle w:val="style0"/>
        <w:tabs>
          <w:tab w:val="left" w:leader="none" w:pos="840"/>
          <w:tab w:val="left" w:leader="none" w:pos="1260"/>
        </w:tabs>
        <w:spacing w:after="30" w:lineRule="auto" w:line="360"/>
        <w:ind w:left="851" w:right="30" w:firstLine="0"/>
        <w:jc w:val="both"/>
        <w:rPr/>
      </w:pPr>
      <w:r>
        <w:rPr>
          <w:rFonts w:ascii="Times New Roman" w:hAnsi="Times New Roman"/>
          <w:b/>
          <w:sz w:val="32"/>
          <w:szCs w:val="32"/>
          <w:u w:val="single"/>
        </w:rPr>
        <w:t>REFERENCE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BOOKS</w:t>
      </w:r>
    </w:p>
    <w:p>
      <w:pPr>
        <w:pStyle w:val="style0"/>
        <w:spacing w:after="30" w:lineRule="auto" w:line="360"/>
        <w:ind w:left="1276" w:right="30"/>
        <w:jc w:val="both"/>
        <w:rPr/>
      </w:pPr>
    </w:p>
    <w:p>
      <w:pPr>
        <w:pStyle w:val="style179"/>
        <w:numPr>
          <w:ilvl w:val="0"/>
          <w:numId w:val="29"/>
        </w:numPr>
        <w:spacing w:after="30" w:lineRule="auto" w:line="360"/>
        <w:ind w:right="30"/>
        <w:jc w:val="both"/>
        <w:rPr/>
      </w:pPr>
      <w:r>
        <w:rPr>
          <w:rFonts w:ascii="Times New Roman" w:hAnsi="Times New Roman"/>
          <w:sz w:val="28"/>
          <w:szCs w:val="28"/>
          <w:u w:val="single"/>
        </w:rPr>
        <w:t>Kotler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Philip,</w:t>
      </w:r>
    </w:p>
    <w:p>
      <w:pPr>
        <w:pStyle w:val="style0"/>
        <w:spacing w:lineRule="auto" w:line="360"/>
        <w:ind w:left="1701"/>
        <w:jc w:val="both"/>
        <w:rPr/>
      </w:pPr>
      <w:r>
        <w:rPr>
          <w:rFonts w:ascii="Times New Roman" w:hAnsi="Times New Roman"/>
          <w:sz w:val="28"/>
          <w:szCs w:val="28"/>
        </w:rPr>
        <w:t>Marketing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Management,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Prentice-hall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India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Pvt,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Ltd.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Delhi.</w:t>
      </w:r>
    </w:p>
    <w:p>
      <w:pPr>
        <w:pStyle w:val="style179"/>
        <w:numPr>
          <w:ilvl w:val="0"/>
          <w:numId w:val="24"/>
        </w:numPr>
        <w:spacing w:after="0" w:lineRule="auto" w:line="360"/>
        <w:jc w:val="both"/>
        <w:rPr/>
      </w:pPr>
      <w:r>
        <w:rPr>
          <w:rFonts w:ascii="Times New Roman" w:hAnsi="Times New Roman"/>
          <w:sz w:val="28"/>
          <w:szCs w:val="28"/>
          <w:u w:val="single"/>
        </w:rPr>
        <w:t>P.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C.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Tulsian,</w:t>
      </w:r>
    </w:p>
    <w:p>
      <w:pPr>
        <w:pStyle w:val="style0"/>
        <w:spacing w:lineRule="auto" w:line="360"/>
        <w:ind w:left="1276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Finance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Accounting,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Tata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Graw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Hill,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Delhi.</w:t>
      </w:r>
    </w:p>
    <w:p>
      <w:pPr>
        <w:pStyle w:val="style179"/>
        <w:numPr>
          <w:ilvl w:val="0"/>
          <w:numId w:val="7"/>
        </w:numPr>
        <w:spacing w:after="0" w:lineRule="auto" w:line="360"/>
        <w:jc w:val="both"/>
        <w:rPr/>
      </w:pPr>
      <w:r>
        <w:rPr>
          <w:rFonts w:ascii="Times New Roman" w:hAnsi="Times New Roman"/>
          <w:sz w:val="28"/>
          <w:szCs w:val="28"/>
          <w:u w:val="single"/>
        </w:rPr>
        <w:t>R.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Varma,</w:t>
      </w:r>
    </w:p>
    <w:p>
      <w:pPr>
        <w:pStyle w:val="style0"/>
        <w:spacing w:lineRule="auto" w:line="360"/>
        <w:ind w:left="1701"/>
        <w:jc w:val="both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Personal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Management,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Prentice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hall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India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Pvt,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Ltd.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New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Delhi.</w:t>
      </w:r>
    </w:p>
    <w:p>
      <w:pPr>
        <w:pStyle w:val="style179"/>
        <w:numPr>
          <w:ilvl w:val="0"/>
          <w:numId w:val="5"/>
        </w:numPr>
        <w:spacing w:after="0" w:lineRule="auto" w:line="360"/>
        <w:jc w:val="both"/>
        <w:rPr/>
      </w:pPr>
      <w:r>
        <w:rPr>
          <w:rFonts w:ascii="Times New Roman" w:hAnsi="Times New Roman"/>
          <w:sz w:val="28"/>
          <w:szCs w:val="28"/>
          <w:u w:val="single"/>
        </w:rPr>
        <w:t>Arun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Monappa,</w:t>
      </w:r>
    </w:p>
    <w:p>
      <w:pPr>
        <w:pStyle w:val="style0"/>
        <w:spacing w:lineRule="auto" w:line="360"/>
        <w:ind w:left="1276"/>
        <w:jc w:val="both"/>
        <w:rPr/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Industrial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Relation,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Tata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Graw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Hill,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Delhi</w:t>
      </w:r>
    </w:p>
    <w:p>
      <w:pPr>
        <w:pStyle w:val="style0"/>
        <w:spacing w:after="30" w:lineRule="auto" w:line="360"/>
        <w:ind w:left="1276" w:right="30"/>
        <w:jc w:val="both"/>
        <w:rPr/>
      </w:pPr>
    </w:p>
    <w:p>
      <w:pPr>
        <w:pStyle w:val="style0"/>
        <w:tabs>
          <w:tab w:val="left" w:leader="none" w:pos="2340"/>
        </w:tabs>
        <w:ind w:left="1276"/>
        <w:jc w:val="both"/>
        <w:rPr/>
      </w:pPr>
    </w:p>
    <w:p>
      <w:pPr>
        <w:pStyle w:val="style0"/>
        <w:tabs>
          <w:tab w:val="left" w:leader="none" w:pos="2340"/>
        </w:tabs>
        <w:ind w:firstLine="720"/>
        <w:jc w:val="both"/>
        <w:rPr/>
      </w:pPr>
    </w:p>
    <w:p>
      <w:pPr>
        <w:pStyle w:val="style0"/>
        <w:rPr>
          <w:b/>
          <w:bCs/>
          <w:sz w:val="32"/>
          <w:szCs w:val="32"/>
          <w:u w:val="none"/>
        </w:rPr>
      </w:pPr>
    </w:p>
    <w:sectPr>
      <w:pgSz w:w="11899" w:h="16839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宋体">
    <w:altName w:val="宋体"/>
    <w:panose1 w:val="02010600030000010101"/>
    <w:charset w:val="7a"/>
    <w:family w:val="auto"/>
    <w:pitch w:val="default"/>
    <w:sig w:usb0="00000003" w:usb1="080E0000" w:usb2="00000000" w:usb3="00000000" w:csb0="00040001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4B265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</w:rPr>
  </w:style>
  <w:style w:type="table" w:default="1" w:styleId="style105">
    <w:name w:val="Normal Table"/>
    <w:next w:val="style105"/>
    <w:pPr/>
    <w:rPr>
      <w:rFonts w:ascii="Calibri" w:cs="Times New Roman" w:eastAsia="SimSun" w:hAnsi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  <w:spacing w:after="0"/>
    </w:pPr>
    <w:rPr>
      <w:sz w:val="24"/>
      <w:szCs w:val="24"/>
      <w:lang w:val="en-US" w:bidi="ar-SA" w:eastAsia="en-US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  <w:spacing w:after="0"/>
    </w:pPr>
    <w:rPr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pPr>
      <w:spacing w:before="0" w:after="0"/>
      <w:ind w:left="720" w:right="0"/>
    </w:pPr>
    <w:rPr>
      <w:rFonts w:eastAsia="Calibri"/>
      <w:sz w:val="20"/>
      <w:szCs w:val="20"/>
      <w:lang w:val="en-US" w:bidi="ar-SA" w:eastAsia="en-US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81">
    <w:name w:val="Body Text 3"/>
    <w:basedOn w:val="style0"/>
    <w:next w:val="style81"/>
    <w:pPr>
      <w:tabs>
        <w:tab w:val="left" w:leader="none" w:pos="720"/>
      </w:tabs>
      <w:spacing w:before="0" w:after="0" w:lineRule="auto" w:line="360"/>
      <w:ind w:left="0" w:right="0"/>
      <w:jc w:val="both"/>
    </w:pPr>
    <w:rPr>
      <w:rFonts w:ascii="Arial" w:cs="Arial" w:eastAsia="Times New Roman" w:hAnsi="Arial" w:hint="eastAsia"/>
      <w:sz w:val="28"/>
      <w:szCs w:val="28"/>
      <w:lang w:val="en-US" w:bidi="ar-SA" w:eastAsia="en-US"/>
    </w:rPr>
  </w:style>
  <w:style w:type="paragraph" w:styleId="style80">
    <w:name w:val="Body Text 2"/>
    <w:basedOn w:val="style0"/>
    <w:next w:val="style80"/>
    <w:pPr>
      <w:tabs>
        <w:tab w:val="left" w:leader="none" w:pos="1080"/>
      </w:tabs>
      <w:spacing w:before="0" w:after="0" w:lineRule="auto" w:line="360"/>
      <w:ind w:left="0" w:right="0"/>
    </w:pPr>
    <w:rPr>
      <w:rFonts w:ascii="Times New Roman" w:cs="Times New Roman" w:eastAsia="Times New Roman" w:hAnsi="Times New Roman" w:hint="eastAsia"/>
      <w:sz w:val="28"/>
      <w:szCs w:val="24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74">
    <w:name w:val="Subtitle"/>
    <w:basedOn w:val="style0"/>
    <w:next w:val="style74"/>
    <w:qFormat/>
    <w:pPr>
      <w:spacing w:before="0" w:after="60" w:lineRule="auto" w:line="240"/>
      <w:ind w:left="0" w:right="0"/>
      <w:jc w:val="center"/>
      <w:outlineLvl w:val="1"/>
    </w:pPr>
    <w:rPr>
      <w:rFonts w:ascii="Cambria" w:cs="宋体" w:eastAsia="宋体" w:hAnsi="Cambria" w:hint="eastAsia"/>
      <w:sz w:val="24"/>
      <w:szCs w:val="24"/>
    </w:rPr>
  </w:style>
  <w:style w:type="paragraph" w:styleId="style2">
    <w:name w:val="heading 2"/>
    <w:basedOn w:val="style0"/>
    <w:next w:val="style2"/>
    <w:qFormat/>
    <w:pPr>
      <w:keepNext/>
      <w:spacing w:before="0" w:after="0" w:lineRule="auto" w:line="240"/>
      <w:ind w:left="0" w:right="0"/>
      <w:jc w:val="center"/>
      <w:outlineLvl w:val="1"/>
    </w:pPr>
    <w:rPr>
      <w:rFonts w:ascii="Times New Roman" w:cs="Times New Roman" w:eastAsia="Times New Roman" w:hAnsi="Times New Roman" w:hint="eastAsia"/>
      <w:b/>
      <w:sz w:val="24"/>
      <w:szCs w:val="24"/>
    </w:rPr>
  </w:style>
  <w:style w:type="paragraph" w:styleId="style82">
    <w:name w:val="Body Text Indent 2"/>
    <w:basedOn w:val="style0"/>
    <w:next w:val="style82"/>
    <w:pPr>
      <w:tabs>
        <w:tab w:val="left" w:leader="none" w:pos="1080"/>
      </w:tabs>
      <w:spacing w:before="0" w:after="0" w:lineRule="auto" w:line="360"/>
      <w:ind w:left="360" w:right="0"/>
    </w:pPr>
    <w:rPr>
      <w:rFonts w:ascii="Times New Roman" w:cs="Times New Roman" w:eastAsia="Times New Roman" w:hAnsi="Times New Roman" w:hint="eastAsia"/>
      <w:sz w:val="24"/>
      <w:szCs w:val="24"/>
    </w:rPr>
  </w:style>
  <w:style w:type="paragraph" w:styleId="style67">
    <w:name w:val="Body Text Indent"/>
    <w:basedOn w:val="style0"/>
    <w:next w:val="style67"/>
    <w:pPr>
      <w:spacing w:before="0" w:after="120" w:lineRule="auto" w:line="240"/>
      <w:ind w:left="360" w:right="0"/>
    </w:pPr>
    <w:rPr>
      <w:rFonts w:ascii="Times New Roman" w:cs="Times New Roman" w:eastAsia="Times New Roman" w:hAnsi="Times New Roman" w:hint="eastAsia"/>
      <w:sz w:val="24"/>
      <w:szCs w:val="24"/>
    </w:rPr>
  </w:style>
  <w:style w:type="character" w:styleId="style87">
    <w:name w:val="Strong"/>
    <w:basedOn w:val="style65"/>
    <w:next w:val="style87"/>
    <w:qFormat/>
    <w:rPr>
      <w:b/>
    </w:rPr>
  </w:style>
  <w:style w:type="paragraph" w:customStyle="1" w:styleId="style4097">
    <w:name w:val="&quot;Default&quot;"/>
    <w:next w:val="style4097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 w:hint="eastAsia"/>
      <w:color w:val="000000"/>
      <w:sz w:val="24"/>
      <w:szCs w:val="24"/>
      <w:lang w:val="en-GB"/>
    </w:rPr>
  </w:style>
  <w:style w:type="paragraph" w:styleId="style66">
    <w:name w:val="Body Text"/>
    <w:basedOn w:val="style0"/>
    <w:next w:val="style66"/>
    <w:pPr>
      <w:spacing w:before="0" w:after="120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</w:rPr>
  </w:style>
  <w:style w:type="paragraph" w:styleId="style83">
    <w:name w:val="Body Text Indent 3"/>
    <w:basedOn w:val="style0"/>
    <w:next w:val="style83"/>
    <w:pPr>
      <w:spacing w:before="0" w:after="120" w:lineRule="auto" w:line="240"/>
      <w:ind w:left="360" w:right="0"/>
    </w:pPr>
    <w:rPr>
      <w:rFonts w:ascii="Times New Roman" w:cs="Times New Roman" w:eastAsia="Times New Roman" w:hAnsi="Times New Roman" w:hint="eastAsia"/>
      <w:sz w:val="16"/>
      <w:szCs w:val="16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 w:hint="eastAsia"/>
      <w:sz w:val="24"/>
      <w:szCs w:val="24"/>
    </w:rPr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 w:hint="eastAsia"/>
      <w:color w:val="000000"/>
      <w:sz w:val="24"/>
      <w:szCs w:val="24"/>
      <w:lang w:val="en-GB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 w:hint="eastAsia"/>
      <w:color w:val="000000"/>
      <w:sz w:val="24"/>
      <w:szCs w:val="24"/>
      <w:lang w:val="en-GB"/>
    </w:rPr>
  </w:style>
</w:styles>
</file>

<file path=word/_rels/document.xml.rels><?xml version="1.0" encoding="UTF-8"?>
<Relationships xmlns="http://schemas.openxmlformats.org/package/2006/relationships"><Relationship Id="rId18" Type="http://schemas.openxmlformats.org/officeDocument/2006/relationships/fontTable" Target="fontTable.xml"/><Relationship Id="rId5" Type="http://schemas.openxmlformats.org/officeDocument/2006/relationships/image" Target="media/image4.jpeg"/><Relationship Id="rId12" Type="http://schemas.openxmlformats.org/officeDocument/2006/relationships/image" Target="media/image11.jpeg"/><Relationship Id="rId16" Type="http://schemas.openxmlformats.org/officeDocument/2006/relationships/image" Target="media/image15.jpeg"/><Relationship Id="rId20" Type="http://schemas.openxmlformats.org/officeDocument/2006/relationships/theme" Target="theme/theme1.xml"/><Relationship Id="rId15" Type="http://schemas.openxmlformats.org/officeDocument/2006/relationships/image" Target="media/image14.jpeg"/><Relationship Id="rId11" Type="http://schemas.openxmlformats.org/officeDocument/2006/relationships/image" Target="media/image10.jpeg"/><Relationship Id="rId7" Type="http://schemas.openxmlformats.org/officeDocument/2006/relationships/image" Target="media/image6.jpeg"/><Relationship Id="rId14" Type="http://schemas.openxmlformats.org/officeDocument/2006/relationships/image" Target="media/image13.jpeg"/><Relationship Id="rId2" Type="http://schemas.openxmlformats.org/officeDocument/2006/relationships/image" Target="media/image1.jpeg"/><Relationship Id="rId10" Type="http://schemas.openxmlformats.org/officeDocument/2006/relationships/image" Target="media/image9.jpeg"/><Relationship Id="rId19" Type="http://schemas.openxmlformats.org/officeDocument/2006/relationships/settings" Target="settings.xml"/><Relationship Id="rId8" Type="http://schemas.openxmlformats.org/officeDocument/2006/relationships/image" Target="media/image7.jpeg"/><Relationship Id="rId13" Type="http://schemas.openxmlformats.org/officeDocument/2006/relationships/image" Target="media/image12.jpeg"/><Relationship Id="rId17" Type="http://schemas.openxmlformats.org/officeDocument/2006/relationships/styles" Target="style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image" Target="media/image8.jpeg"/><Relationship Id="rId6" Type="http://schemas.openxmlformats.org/officeDocument/2006/relationships/image" Target="media/image5.jpe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75</TotalTime>
  <Words>6679</Words>
  <Pages>0</Pages>
  <Characters>36720</Characters>
  <Application>WPS Office</Application>
  <DocSecurity>0</DocSecurity>
  <Paragraphs>1715</Paragraphs>
  <ScaleCrop>false</ScaleCrop>
  <LinksUpToDate>false</LinksUpToDate>
  <CharactersWithSpaces>47691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2019-02-02T09:23:23Z</dcterms:created>
  <dc:creator>Acer One 7</dc:creator>
  <lastModifiedBy>Acer One 7</lastModifiedBy>
  <dcterms:modified xsi:type="dcterms:W3CDTF">2019-02-03T03:32:26Z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