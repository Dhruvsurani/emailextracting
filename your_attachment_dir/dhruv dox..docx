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ind w:right="720"/>
        <w:jc w:val="center"/>
        <w:rPr>
          <w:b/>
          <w:sz w:val="36"/>
          <w:szCs w:val="36"/>
        </w:rPr>
      </w:pPr>
      <w:r>
        <w:rPr>
          <w:b/>
          <w:sz w:val="36"/>
          <w:szCs w:val="36"/>
        </w:rPr>
        <w:t>SHRI J. H. BHALODIA WOMEN’S COLLEGE,</w:t>
      </w:r>
    </w:p>
    <w:p>
      <w:pPr>
        <w:pStyle w:val="style0"/>
        <w:spacing w:lineRule="auto" w:line="360"/>
        <w:ind w:right="720"/>
        <w:jc w:val="center"/>
        <w:rPr>
          <w:b/>
          <w:sz w:val="36"/>
          <w:szCs w:val="36"/>
        </w:rPr>
      </w:pPr>
      <w:r>
        <w:rPr>
          <w:b/>
          <w:sz w:val="36"/>
          <w:szCs w:val="36"/>
        </w:rPr>
        <w:t>RAJKOT</w:t>
      </w:r>
    </w:p>
    <w:p>
      <w:pPr>
        <w:pStyle w:val="style0"/>
        <w:tabs>
          <w:tab w:val="left" w:leader="none" w:pos="437"/>
          <w:tab w:val="center" w:leader="none" w:pos="4680"/>
        </w:tabs>
        <w:spacing w:lineRule="auto" w:line="360"/>
        <w:ind w:right="720"/>
        <w:rPr>
          <w:b/>
          <w:sz w:val="36"/>
          <w:szCs w:val="36"/>
        </w:rPr>
      </w:pPr>
      <w:r>
        <w:rPr>
          <w:b/>
          <w:sz w:val="36"/>
          <w:szCs w:val="36"/>
        </w:rPr>
        <w:t xml:space="preserve">                        Industrial Training Report On</w:t>
      </w:r>
    </w:p>
    <w:p>
      <w:pPr>
        <w:pStyle w:val="style0"/>
        <w:spacing w:lineRule="auto" w:line="360"/>
        <w:ind w:right="720"/>
        <w:jc w:val="center"/>
        <w:rPr>
          <w:b/>
          <w:sz w:val="36"/>
          <w:szCs w:val="36"/>
        </w:rPr>
      </w:pPr>
      <w:r>
        <w:rPr>
          <w:b/>
          <w:sz w:val="36"/>
          <w:szCs w:val="36"/>
        </w:rPr>
        <w:t>“Hi-Bond Cement Pvt. Ltd.”</w:t>
      </w:r>
    </w:p>
    <w:p>
      <w:pPr>
        <w:pStyle w:val="style0"/>
        <w:spacing w:lineRule="auto" w:line="360"/>
        <w:ind w:right="720"/>
        <w:jc w:val="center"/>
        <w:rPr>
          <w:b/>
          <w:sz w:val="36"/>
          <w:szCs w:val="36"/>
        </w:rPr>
      </w:pPr>
      <w:r>
        <w:rPr>
          <w:noProof/>
          <w:lang w:bidi="gu-IN"/>
        </w:rPr>
        <w:drawing>
          <wp:inline distT="0" distR="0" distL="0" distB="0">
            <wp:extent cx="2466975" cy="1733550"/>
            <wp:effectExtent l="190500" t="114300" r="161925" b="247650"/>
            <wp:docPr id="1026" name="Picture 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1"/>
                    <pic:cNvPicPr/>
                  </pic:nvPicPr>
                  <pic:blipFill>
                    <a:blip r:embed="rId2" cstate="print"/>
                    <a:srcRect l="0" t="0" r="0" b="0"/>
                    <a:stretch/>
                  </pic:blipFill>
                  <pic:spPr>
                    <a:xfrm rot="0">
                      <a:off x="0" y="0"/>
                      <a:ext cx="2466975" cy="1733550"/>
                    </a:xfrm>
                    <a:prstGeom prst="roundRect">
                      <a:avLst>
                        <a:gd name="adj" fmla="val 11111"/>
                      </a:avLst>
                    </a:prstGeom>
                    <a:ln cmpd="sng" cap="rnd" w="190500">
                      <a:solidFill>
                        <a:srgbClr val="c8c6bd"/>
                      </a:solidFill>
                      <a:prstDash val="solid"/>
                      <a:round/>
                      <a:headEnd len="med" type="none" w="med"/>
                      <a:tailEnd len="med" type="none" w="med"/>
                    </a:ln>
                    <a:effectLst>
                      <a:outerShdw ky="0" rotWithShape="false" sy="100000" kx="0" sx="100000" dir="7200000" dist="50800" blurRad="101600" algn="tl">
                        <a:srgbClr val="000000">
                          <a:alpha val="45000"/>
                        </a:srgbClr>
                      </a:outerShdw>
                    </a:effectLst>
                  </pic:spPr>
                </pic:pic>
              </a:graphicData>
            </a:graphic>
          </wp:inline>
        </w:drawing>
      </w:r>
    </w:p>
    <w:p>
      <w:pPr>
        <w:pStyle w:val="style0"/>
        <w:spacing w:lineRule="auto" w:line="360"/>
        <w:ind w:right="720"/>
        <w:jc w:val="center"/>
        <w:rPr>
          <w:b/>
          <w:sz w:val="36"/>
          <w:szCs w:val="36"/>
        </w:rPr>
      </w:pPr>
      <w:r>
        <w:rPr>
          <w:b/>
          <w:sz w:val="36"/>
          <w:szCs w:val="36"/>
        </w:rPr>
        <w:t>Prepared by:</w:t>
      </w:r>
    </w:p>
    <w:p>
      <w:pPr>
        <w:pStyle w:val="style0"/>
        <w:spacing w:lineRule="auto" w:line="360"/>
        <w:ind w:right="720"/>
        <w:jc w:val="center"/>
        <w:rPr>
          <w:b/>
          <w:sz w:val="36"/>
          <w:szCs w:val="36"/>
        </w:rPr>
      </w:pPr>
      <w:r>
        <w:rPr>
          <w:b/>
          <w:sz w:val="36"/>
          <w:szCs w:val="36"/>
        </w:rPr>
        <w:t>Soliya</w:t>
      </w:r>
      <w:r>
        <w:rPr>
          <w:b/>
          <w:sz w:val="36"/>
          <w:szCs w:val="36"/>
        </w:rPr>
        <w:t xml:space="preserve"> </w:t>
      </w:r>
      <w:r>
        <w:rPr>
          <w:b/>
          <w:sz w:val="36"/>
          <w:szCs w:val="36"/>
        </w:rPr>
        <w:t>Denisha</w:t>
      </w:r>
      <w:r>
        <w:rPr>
          <w:b/>
          <w:sz w:val="36"/>
          <w:szCs w:val="36"/>
        </w:rPr>
        <w:t xml:space="preserve"> S.</w:t>
      </w:r>
    </w:p>
    <w:p>
      <w:pPr>
        <w:pStyle w:val="style0"/>
        <w:spacing w:lineRule="auto" w:line="360"/>
        <w:ind w:right="720"/>
        <w:jc w:val="center"/>
        <w:rPr>
          <w:b/>
          <w:sz w:val="36"/>
          <w:szCs w:val="36"/>
        </w:rPr>
      </w:pPr>
      <w:r>
        <w:rPr>
          <w:b/>
          <w:sz w:val="36"/>
          <w:szCs w:val="36"/>
        </w:rPr>
        <w:t>B.B.A. Sem. IV</w:t>
      </w:r>
    </w:p>
    <w:p>
      <w:pPr>
        <w:pStyle w:val="style0"/>
        <w:spacing w:lineRule="auto" w:line="360"/>
        <w:ind w:right="720"/>
        <w:jc w:val="center"/>
        <w:rPr>
          <w:b/>
          <w:sz w:val="36"/>
          <w:szCs w:val="36"/>
        </w:rPr>
      </w:pPr>
      <w:r>
        <w:rPr>
          <w:b/>
          <w:sz w:val="36"/>
          <w:szCs w:val="36"/>
        </w:rPr>
        <w:t>Academic Year: 2018-2019</w:t>
      </w:r>
    </w:p>
    <w:p>
      <w:pPr>
        <w:pStyle w:val="style0"/>
        <w:spacing w:lineRule="auto" w:line="360"/>
        <w:ind w:right="720"/>
        <w:jc w:val="center"/>
        <w:rPr>
          <w:b/>
          <w:sz w:val="36"/>
          <w:szCs w:val="36"/>
        </w:rPr>
      </w:pPr>
      <w:r>
        <w:rPr>
          <w:b/>
          <w:sz w:val="36"/>
          <w:szCs w:val="36"/>
        </w:rPr>
        <w:t xml:space="preserve">Roll No. </w:t>
      </w:r>
      <w:r>
        <w:rPr>
          <w:b/>
          <w:sz w:val="36"/>
          <w:szCs w:val="36"/>
        </w:rPr>
        <w:t>:75</w:t>
      </w:r>
    </w:p>
    <w:p>
      <w:pPr>
        <w:pStyle w:val="style0"/>
        <w:spacing w:lineRule="auto" w:line="360"/>
        <w:ind w:right="720"/>
        <w:jc w:val="center"/>
        <w:rPr>
          <w:b/>
          <w:sz w:val="36"/>
          <w:szCs w:val="36"/>
        </w:rPr>
      </w:pPr>
      <w:r>
        <w:rPr>
          <w:b/>
          <w:sz w:val="36"/>
          <w:szCs w:val="36"/>
        </w:rPr>
        <w:t>Guided by:</w:t>
      </w:r>
    </w:p>
    <w:p>
      <w:pPr>
        <w:pStyle w:val="style0"/>
        <w:spacing w:lineRule="auto" w:line="360"/>
        <w:ind w:right="720"/>
        <w:jc w:val="center"/>
        <w:rPr>
          <w:b/>
          <w:sz w:val="36"/>
          <w:szCs w:val="36"/>
        </w:rPr>
      </w:pPr>
      <w:r>
        <w:rPr>
          <w:b/>
          <w:sz w:val="36"/>
          <w:szCs w:val="36"/>
        </w:rPr>
        <w:t xml:space="preserve">Prof. </w:t>
      </w:r>
      <w:r>
        <w:rPr>
          <w:b/>
          <w:sz w:val="36"/>
          <w:szCs w:val="36"/>
        </w:rPr>
        <w:t>Parul</w:t>
      </w:r>
      <w:r>
        <w:rPr>
          <w:b/>
          <w:sz w:val="36"/>
          <w:szCs w:val="36"/>
        </w:rPr>
        <w:t xml:space="preserve"> S. </w:t>
      </w:r>
      <w:r>
        <w:rPr>
          <w:b/>
          <w:sz w:val="36"/>
          <w:szCs w:val="36"/>
        </w:rPr>
        <w:t>Gangani</w:t>
      </w:r>
    </w:p>
    <w:p>
      <w:pPr>
        <w:pStyle w:val="style0"/>
        <w:spacing w:lineRule="auto" w:line="360"/>
        <w:ind w:right="720"/>
        <w:jc w:val="center"/>
        <w:rPr>
          <w:b/>
          <w:sz w:val="36"/>
          <w:szCs w:val="36"/>
        </w:rPr>
      </w:pPr>
      <w:r>
        <w:rPr>
          <w:b/>
          <w:sz w:val="36"/>
          <w:szCs w:val="36"/>
        </w:rPr>
        <w:t>Submitted to:</w:t>
      </w:r>
    </w:p>
    <w:p>
      <w:pPr>
        <w:pStyle w:val="style0"/>
        <w:spacing w:lineRule="auto" w:line="360"/>
        <w:ind w:right="720"/>
        <w:jc w:val="center"/>
        <w:rPr>
          <w:b/>
          <w:sz w:val="36"/>
          <w:szCs w:val="36"/>
          <w:u w:val="single"/>
        </w:rPr>
      </w:pPr>
      <w:r>
        <w:rPr>
          <w:b/>
          <w:sz w:val="36"/>
          <w:szCs w:val="36"/>
        </w:rPr>
        <w:t>Saurashtra</w:t>
      </w:r>
      <w:r>
        <w:rPr>
          <w:b/>
          <w:sz w:val="36"/>
          <w:szCs w:val="36"/>
        </w:rPr>
        <w:t xml:space="preserve"> University Rajkot</w:t>
      </w:r>
    </w:p>
    <w:p>
      <w:pPr>
        <w:pStyle w:val="style0"/>
        <w:spacing w:lineRule="auto" w:line="360"/>
        <w:ind w:right="720"/>
        <w:jc w:val="center"/>
        <w:rPr/>
      </w:pPr>
    </w:p>
    <w:p>
      <w:pPr>
        <w:pStyle w:val="style0"/>
        <w:spacing w:lineRule="auto" w:line="360"/>
        <w:ind w:right="720"/>
        <w:jc w:val="center"/>
        <w:rPr/>
      </w:pPr>
    </w:p>
    <w:p>
      <w:pPr>
        <w:pStyle w:val="style0"/>
        <w:spacing w:lineRule="auto" w:line="360"/>
        <w:ind w:right="720"/>
        <w:jc w:val="center"/>
        <w:rPr>
          <w:u w:val="thick"/>
        </w:rPr>
      </w:pPr>
      <w:r>
        <w:rPr>
          <w:b/>
          <w:sz w:val="36"/>
          <w:szCs w:val="36"/>
          <w:u w:val="thick"/>
        </w:rPr>
        <w:t>PREFACE</w:t>
      </w:r>
    </w:p>
    <w:p>
      <w:pPr>
        <w:pStyle w:val="style0"/>
        <w:spacing w:lineRule="auto" w:line="360"/>
        <w:ind w:right="720"/>
        <w:jc w:val="center"/>
        <w:rPr/>
      </w:pPr>
    </w:p>
    <w:p>
      <w:pPr>
        <w:pStyle w:val="style0"/>
        <w:spacing w:lineRule="auto" w:line="360"/>
        <w:ind w:right="720"/>
        <w:jc w:val="both"/>
        <w:rPr/>
      </w:pPr>
      <w:r>
        <w:rPr>
          <w:i/>
          <w:sz w:val="28"/>
          <w:szCs w:val="28"/>
        </w:rPr>
        <w:t xml:space="preserve">                          </w:t>
      </w:r>
      <w:r>
        <w:rPr>
          <w:i/>
          <w:sz w:val="32"/>
          <w:szCs w:val="32"/>
        </w:rPr>
        <w:t xml:space="preserve"> </w:t>
      </w:r>
      <w:r>
        <w:rPr>
          <w:sz w:val="32"/>
          <w:szCs w:val="32"/>
        </w:rPr>
        <w:t xml:space="preserve"> </w:t>
      </w:r>
      <w:r>
        <w:rPr>
          <w:sz w:val="28"/>
          <w:szCs w:val="28"/>
        </w:rPr>
        <w:t xml:space="preserve">  Practical training is also important aspect in management course. The theoretical knowledge and classroom discussion is not enough for management student. For the knowledge about practical view points, problem, opportunities and situation of industrial unit’s practical studies is necessary.</w:t>
      </w:r>
    </w:p>
    <w:p>
      <w:pPr>
        <w:pStyle w:val="style0"/>
        <w:spacing w:lineRule="auto" w:line="360"/>
        <w:ind w:right="720"/>
        <w:jc w:val="both"/>
        <w:rPr/>
      </w:pPr>
    </w:p>
    <w:p>
      <w:pPr>
        <w:pStyle w:val="style0"/>
        <w:spacing w:lineRule="auto" w:line="360"/>
        <w:ind w:right="720"/>
        <w:jc w:val="both"/>
        <w:rPr/>
      </w:pPr>
      <w:r>
        <w:rPr>
          <w:sz w:val="28"/>
          <w:szCs w:val="28"/>
        </w:rPr>
        <w:t xml:space="preserve">                             “Education begins where classroom teaching ends.”</w:t>
      </w:r>
    </w:p>
    <w:p>
      <w:pPr>
        <w:pStyle w:val="style0"/>
        <w:spacing w:lineRule="auto" w:line="360"/>
        <w:ind w:right="720"/>
        <w:jc w:val="both"/>
        <w:rPr/>
      </w:pPr>
    </w:p>
    <w:p>
      <w:pPr>
        <w:pStyle w:val="style0"/>
        <w:spacing w:lineRule="auto" w:line="360"/>
        <w:ind w:right="720"/>
        <w:jc w:val="both"/>
        <w:rPr>
          <w:sz w:val="28"/>
          <w:szCs w:val="28"/>
        </w:rPr>
      </w:pPr>
      <w:r>
        <w:tab/>
      </w:r>
      <w:r>
        <w:t xml:space="preserve">                       </w:t>
      </w:r>
      <w:r>
        <w:rPr>
          <w:sz w:val="28"/>
          <w:szCs w:val="28"/>
        </w:rPr>
        <w:t xml:space="preserve">So, this context practical training program during our </w:t>
      </w:r>
      <w:r>
        <w:rPr>
          <w:b/>
          <w:sz w:val="28"/>
          <w:szCs w:val="28"/>
        </w:rPr>
        <w:t>academic year 2018-2019.</w:t>
      </w:r>
      <w:r>
        <w:rPr>
          <w:sz w:val="28"/>
          <w:szCs w:val="28"/>
        </w:rPr>
        <w:t xml:space="preserve"> I have visited </w:t>
      </w:r>
      <w:r>
        <w:rPr>
          <w:b/>
          <w:sz w:val="28"/>
          <w:szCs w:val="28"/>
        </w:rPr>
        <w:t>“Hi-Bond Cement Pvt. Ltd.”</w:t>
      </w:r>
      <w:r>
        <w:rPr>
          <w:sz w:val="28"/>
          <w:szCs w:val="28"/>
        </w:rPr>
        <w:t xml:space="preserve"> and also I have tried to prepare this report with the best of my knowledge and ability.</w:t>
      </w:r>
    </w:p>
    <w:p>
      <w:pPr>
        <w:pStyle w:val="style0"/>
        <w:tabs>
          <w:tab w:val="center" w:leader="none" w:pos="4680"/>
          <w:tab w:val="left" w:leader="none" w:pos="6915"/>
        </w:tabs>
        <w:spacing w:lineRule="auto" w:line="360"/>
        <w:ind w:right="720"/>
        <w:jc w:val="center"/>
        <w:rPr>
          <w:b/>
          <w:bCs/>
          <w:sz w:val="36"/>
          <w:szCs w:val="36"/>
          <w:u w:val="single"/>
        </w:rPr>
      </w:pPr>
    </w:p>
    <w:p>
      <w:pPr>
        <w:pStyle w:val="style0"/>
        <w:tabs>
          <w:tab w:val="center" w:leader="none" w:pos="4680"/>
          <w:tab w:val="left" w:leader="none" w:pos="6915"/>
        </w:tabs>
        <w:spacing w:lineRule="auto" w:line="360"/>
        <w:ind w:right="720"/>
        <w:jc w:val="center"/>
        <w:rPr>
          <w:b/>
          <w:bCs/>
          <w:sz w:val="36"/>
          <w:szCs w:val="36"/>
          <w:u w:val="single"/>
        </w:rPr>
      </w:pPr>
    </w:p>
    <w:p>
      <w:pPr>
        <w:pStyle w:val="style0"/>
        <w:tabs>
          <w:tab w:val="center" w:leader="none" w:pos="4680"/>
          <w:tab w:val="left" w:leader="none" w:pos="6915"/>
        </w:tabs>
        <w:spacing w:lineRule="auto" w:line="360"/>
        <w:ind w:right="720"/>
        <w:jc w:val="center"/>
        <w:rPr>
          <w:b/>
          <w:bCs/>
          <w:sz w:val="36"/>
          <w:szCs w:val="36"/>
          <w:u w:val="single"/>
        </w:rPr>
      </w:pPr>
    </w:p>
    <w:p>
      <w:pPr>
        <w:pStyle w:val="style0"/>
        <w:tabs>
          <w:tab w:val="center" w:leader="none" w:pos="4680"/>
          <w:tab w:val="left" w:leader="none" w:pos="6915"/>
        </w:tabs>
        <w:spacing w:lineRule="auto" w:line="360"/>
        <w:ind w:right="720"/>
        <w:jc w:val="center"/>
        <w:rPr>
          <w:b/>
          <w:bCs/>
          <w:sz w:val="36"/>
          <w:szCs w:val="36"/>
          <w:u w:val="single"/>
        </w:rPr>
      </w:pPr>
    </w:p>
    <w:p>
      <w:pPr>
        <w:pStyle w:val="style0"/>
        <w:tabs>
          <w:tab w:val="center" w:leader="none" w:pos="4680"/>
          <w:tab w:val="left" w:leader="none" w:pos="6915"/>
        </w:tabs>
        <w:spacing w:lineRule="auto" w:line="360"/>
        <w:ind w:right="720"/>
        <w:jc w:val="center"/>
        <w:rPr>
          <w:b/>
          <w:bCs/>
          <w:sz w:val="36"/>
          <w:szCs w:val="36"/>
          <w:u w:val="single"/>
        </w:rPr>
      </w:pPr>
    </w:p>
    <w:p>
      <w:pPr>
        <w:pStyle w:val="style0"/>
        <w:tabs>
          <w:tab w:val="center" w:leader="none" w:pos="4680"/>
          <w:tab w:val="left" w:leader="none" w:pos="6915"/>
        </w:tabs>
        <w:spacing w:lineRule="auto" w:line="360"/>
        <w:ind w:right="720"/>
        <w:jc w:val="center"/>
        <w:rPr>
          <w:b/>
          <w:bCs/>
          <w:sz w:val="36"/>
          <w:szCs w:val="36"/>
          <w:u w:val="single"/>
        </w:rPr>
      </w:pPr>
    </w:p>
    <w:p>
      <w:pPr>
        <w:pStyle w:val="style0"/>
        <w:tabs>
          <w:tab w:val="center" w:leader="none" w:pos="4680"/>
          <w:tab w:val="left" w:leader="none" w:pos="6915"/>
        </w:tabs>
        <w:spacing w:lineRule="auto" w:line="360"/>
        <w:ind w:right="720"/>
        <w:jc w:val="center"/>
        <w:rPr/>
      </w:pPr>
    </w:p>
    <w:p>
      <w:pPr>
        <w:pStyle w:val="style0"/>
        <w:tabs>
          <w:tab w:val="center" w:leader="none" w:pos="4680"/>
          <w:tab w:val="left" w:leader="none" w:pos="6915"/>
        </w:tabs>
        <w:spacing w:lineRule="auto" w:line="360"/>
        <w:ind w:right="720"/>
        <w:jc w:val="center"/>
        <w:rPr/>
      </w:pPr>
    </w:p>
    <w:p>
      <w:pPr>
        <w:pStyle w:val="style0"/>
        <w:tabs>
          <w:tab w:val="center" w:leader="none" w:pos="4680"/>
          <w:tab w:val="left" w:leader="none" w:pos="6915"/>
        </w:tabs>
        <w:spacing w:lineRule="auto" w:line="360"/>
        <w:ind w:right="720"/>
        <w:jc w:val="center"/>
        <w:rPr/>
      </w:pPr>
    </w:p>
    <w:p>
      <w:pPr>
        <w:pStyle w:val="style0"/>
        <w:tabs>
          <w:tab w:val="center" w:leader="none" w:pos="4680"/>
          <w:tab w:val="left" w:leader="none" w:pos="6915"/>
        </w:tabs>
        <w:spacing w:lineRule="auto" w:line="360"/>
        <w:ind w:right="720"/>
        <w:rPr>
          <w:b/>
          <w:bCs/>
          <w:sz w:val="36"/>
          <w:szCs w:val="36"/>
          <w:u w:val="single"/>
        </w:rPr>
      </w:pPr>
    </w:p>
    <w:p>
      <w:pPr>
        <w:pStyle w:val="style0"/>
        <w:spacing w:lineRule="auto" w:line="360"/>
        <w:ind w:right="720"/>
        <w:jc w:val="center"/>
        <w:rPr>
          <w:u w:val="thick"/>
        </w:rPr>
      </w:pPr>
      <w:r>
        <w:rPr>
          <w:b/>
          <w:sz w:val="36"/>
          <w:szCs w:val="36"/>
          <w:u w:val="thick"/>
        </w:rPr>
        <w:t>ACKNOWLEDGEMENT</w:t>
      </w:r>
    </w:p>
    <w:p>
      <w:pPr>
        <w:pStyle w:val="style0"/>
        <w:spacing w:lineRule="auto" w:line="360"/>
        <w:ind w:right="720"/>
        <w:jc w:val="center"/>
        <w:rPr/>
      </w:pPr>
    </w:p>
    <w:p>
      <w:pPr>
        <w:pStyle w:val="style0"/>
        <w:autoSpaceDE w:val="false"/>
        <w:autoSpaceDN w:val="false"/>
        <w:adjustRightInd w:val="false"/>
        <w:spacing w:lineRule="auto" w:line="360"/>
        <w:ind w:right="664" w:firstLine="720"/>
        <w:jc w:val="both"/>
        <w:rPr/>
      </w:pPr>
      <w:r>
        <w:rPr>
          <w:i/>
          <w:sz w:val="28"/>
          <w:szCs w:val="28"/>
        </w:rPr>
        <w:t xml:space="preserve">                   </w:t>
      </w:r>
      <w:r>
        <w:rPr>
          <w:sz w:val="28"/>
          <w:szCs w:val="28"/>
        </w:rPr>
        <w:t xml:space="preserve"> First of all I would like to thank the promoter and the </w:t>
      </w:r>
      <w:r>
        <w:rPr>
          <w:b/>
          <w:sz w:val="28"/>
          <w:szCs w:val="28"/>
        </w:rPr>
        <w:t>Ashokbhai</w:t>
      </w:r>
      <w:r>
        <w:rPr>
          <w:b/>
          <w:sz w:val="28"/>
          <w:szCs w:val="28"/>
        </w:rPr>
        <w:t xml:space="preserve"> </w:t>
      </w:r>
      <w:r>
        <w:rPr>
          <w:b/>
          <w:sz w:val="28"/>
          <w:szCs w:val="28"/>
        </w:rPr>
        <w:t>faldu</w:t>
      </w:r>
      <w:r>
        <w:rPr>
          <w:sz w:val="28"/>
          <w:szCs w:val="28"/>
        </w:rPr>
        <w:t xml:space="preserve"> HR manager of the company for giving me proper information about the company. I would like to thank principal of </w:t>
      </w:r>
      <w:r>
        <w:rPr>
          <w:b/>
          <w:sz w:val="28"/>
          <w:szCs w:val="28"/>
        </w:rPr>
        <w:t xml:space="preserve">Shri. J. H. </w:t>
      </w:r>
      <w:r>
        <w:rPr>
          <w:b/>
          <w:sz w:val="28"/>
          <w:szCs w:val="28"/>
        </w:rPr>
        <w:t>Bhalodia</w:t>
      </w:r>
      <w:r>
        <w:rPr>
          <w:b/>
          <w:sz w:val="28"/>
          <w:szCs w:val="28"/>
        </w:rPr>
        <w:t xml:space="preserve"> women’s collage</w:t>
      </w:r>
      <w:r>
        <w:rPr>
          <w:sz w:val="28"/>
          <w:szCs w:val="28"/>
        </w:rPr>
        <w:t xml:space="preserve"> for providing me an opportunity to work on this project.</w:t>
      </w:r>
    </w:p>
    <w:p>
      <w:pPr>
        <w:pStyle w:val="style0"/>
        <w:autoSpaceDE w:val="false"/>
        <w:autoSpaceDN w:val="false"/>
        <w:adjustRightInd w:val="false"/>
        <w:spacing w:lineRule="auto" w:line="360"/>
        <w:ind w:right="746" w:firstLine="720"/>
        <w:jc w:val="both"/>
        <w:rPr/>
      </w:pPr>
      <w:r>
        <w:rPr>
          <w:sz w:val="28"/>
          <w:szCs w:val="28"/>
        </w:rPr>
        <w:t xml:space="preserve">                    I am grateful to my</w:t>
      </w:r>
      <w:r>
        <w:rPr>
          <w:b/>
          <w:bCs/>
          <w:sz w:val="28"/>
          <w:szCs w:val="28"/>
        </w:rPr>
        <w:t xml:space="preserve"> prof. </w:t>
      </w:r>
      <w:r>
        <w:rPr>
          <w:b/>
          <w:bCs/>
          <w:sz w:val="28"/>
          <w:szCs w:val="28"/>
        </w:rPr>
        <w:t>Parul</w:t>
      </w:r>
      <w:r>
        <w:rPr>
          <w:b/>
          <w:bCs/>
          <w:sz w:val="28"/>
          <w:szCs w:val="28"/>
        </w:rPr>
        <w:t xml:space="preserve"> S. </w:t>
      </w:r>
      <w:r>
        <w:rPr>
          <w:b/>
          <w:bCs/>
          <w:sz w:val="28"/>
          <w:szCs w:val="28"/>
        </w:rPr>
        <w:t>Gangani</w:t>
      </w:r>
      <w:r>
        <w:rPr>
          <w:b/>
          <w:bCs/>
          <w:sz w:val="28"/>
          <w:szCs w:val="28"/>
        </w:rPr>
        <w:t xml:space="preserve"> </w:t>
      </w:r>
      <w:r>
        <w:rPr>
          <w:sz w:val="28"/>
          <w:szCs w:val="28"/>
        </w:rPr>
        <w:t xml:space="preserve">for give me the guidance for prepare the project report on the </w:t>
      </w:r>
      <w:r>
        <w:rPr>
          <w:b/>
          <w:sz w:val="28"/>
          <w:szCs w:val="28"/>
        </w:rPr>
        <w:t>“Hi-Bond Cement Pvt. Ltd.”</w:t>
      </w:r>
    </w:p>
    <w:p>
      <w:pPr>
        <w:pStyle w:val="style0"/>
        <w:autoSpaceDE w:val="false"/>
        <w:autoSpaceDN w:val="false"/>
        <w:adjustRightInd w:val="false"/>
        <w:spacing w:lineRule="auto" w:line="360"/>
        <w:ind w:right="726"/>
        <w:jc w:val="both"/>
        <w:rPr/>
      </w:pPr>
      <w:r>
        <w:rPr>
          <w:sz w:val="28"/>
          <w:szCs w:val="28"/>
        </w:rPr>
        <w:t xml:space="preserve">                              I would also like to thanks my family and friends for leading their support throughout the project report.                                                         </w:t>
      </w:r>
    </w:p>
    <w:p>
      <w:pPr>
        <w:pStyle w:val="style0"/>
        <w:autoSpaceDE w:val="false"/>
        <w:autoSpaceDN w:val="false"/>
        <w:adjustRightInd w:val="false"/>
        <w:spacing w:lineRule="auto" w:line="360"/>
        <w:jc w:val="both"/>
        <w:rPr/>
      </w:pPr>
      <w:r>
        <w:rPr>
          <w:sz w:val="28"/>
          <w:szCs w:val="28"/>
        </w:rPr>
        <w:t xml:space="preserve">                                                                                                </w:t>
      </w:r>
    </w:p>
    <w:p>
      <w:pPr>
        <w:pStyle w:val="style0"/>
        <w:autoSpaceDE w:val="false"/>
        <w:autoSpaceDN w:val="false"/>
        <w:adjustRightInd w:val="false"/>
        <w:spacing w:lineRule="auto" w:line="360"/>
        <w:jc w:val="both"/>
        <w:rPr/>
      </w:pPr>
      <w:r>
        <w:rPr>
          <w:b/>
          <w:sz w:val="28"/>
          <w:szCs w:val="28"/>
        </w:rPr>
        <w:t>Date:</w:t>
      </w:r>
    </w:p>
    <w:p>
      <w:pPr>
        <w:pStyle w:val="style0"/>
        <w:autoSpaceDE w:val="false"/>
        <w:autoSpaceDN w:val="false"/>
        <w:adjustRightInd w:val="false"/>
        <w:spacing w:lineRule="auto" w:line="360"/>
        <w:ind w:right="746"/>
        <w:jc w:val="both"/>
        <w:rPr/>
      </w:pPr>
      <w:r>
        <w:rPr>
          <w:b/>
          <w:sz w:val="28"/>
          <w:szCs w:val="28"/>
        </w:rPr>
        <w:t>Place: Rajkot</w:t>
      </w:r>
    </w:p>
    <w:p>
      <w:pPr>
        <w:pStyle w:val="style0"/>
        <w:autoSpaceDE w:val="false"/>
        <w:autoSpaceDN w:val="false"/>
        <w:adjustRightInd w:val="false"/>
        <w:spacing w:lineRule="auto" w:line="360"/>
        <w:jc w:val="both"/>
        <w:rPr/>
      </w:pPr>
      <w:r>
        <w:rPr>
          <w:sz w:val="28"/>
          <w:szCs w:val="28"/>
        </w:rPr>
        <w:t xml:space="preserve">                                                                                                                                                           </w:t>
      </w:r>
    </w:p>
    <w:p>
      <w:pPr>
        <w:pStyle w:val="style0"/>
        <w:autoSpaceDE w:val="false"/>
        <w:autoSpaceDN w:val="false"/>
        <w:adjustRightInd w:val="false"/>
        <w:spacing w:lineRule="auto" w:line="360"/>
        <w:ind w:right="726"/>
        <w:jc w:val="both"/>
        <w:rPr/>
      </w:pPr>
      <w:r>
        <w:rPr>
          <w:sz w:val="28"/>
          <w:szCs w:val="28"/>
        </w:rPr>
        <w:t xml:space="preserve">                              .                                                                     </w:t>
      </w:r>
      <w:r>
        <w:rPr>
          <w:b/>
          <w:sz w:val="28"/>
          <w:szCs w:val="28"/>
        </w:rPr>
        <w:t>Yours faithfully</w:t>
      </w:r>
      <w:r>
        <w:rPr>
          <w:sz w:val="28"/>
          <w:szCs w:val="28"/>
        </w:rPr>
        <w:t xml:space="preserve">         </w:t>
      </w:r>
    </w:p>
    <w:p>
      <w:pPr>
        <w:pStyle w:val="style0"/>
        <w:autoSpaceDE w:val="false"/>
        <w:autoSpaceDN w:val="false"/>
        <w:adjustRightInd w:val="false"/>
        <w:spacing w:lineRule="auto" w:line="360"/>
        <w:jc w:val="both"/>
        <w:rPr/>
      </w:pPr>
      <w:r>
        <w:rPr>
          <w:sz w:val="28"/>
          <w:szCs w:val="28"/>
        </w:rPr>
        <w:t xml:space="preserve">                                                                                             </w:t>
      </w:r>
      <w:r>
        <w:rPr>
          <w:b/>
          <w:bCs/>
          <w:sz w:val="28"/>
          <w:szCs w:val="28"/>
        </w:rPr>
        <w:t xml:space="preserve">    (</w:t>
      </w:r>
      <w:r>
        <w:rPr>
          <w:b/>
          <w:bCs/>
          <w:sz w:val="28"/>
          <w:szCs w:val="28"/>
        </w:rPr>
        <w:t>Soliya</w:t>
      </w:r>
      <w:r>
        <w:rPr>
          <w:b/>
          <w:bCs/>
          <w:sz w:val="28"/>
          <w:szCs w:val="28"/>
        </w:rPr>
        <w:t xml:space="preserve"> </w:t>
      </w:r>
      <w:r>
        <w:rPr>
          <w:b/>
          <w:bCs/>
          <w:sz w:val="28"/>
          <w:szCs w:val="28"/>
        </w:rPr>
        <w:t>Denisha</w:t>
      </w:r>
      <w:r>
        <w:rPr>
          <w:b/>
          <w:bCs/>
          <w:sz w:val="28"/>
          <w:szCs w:val="28"/>
        </w:rPr>
        <w:t xml:space="preserve"> S.)</w:t>
      </w:r>
    </w:p>
    <w:p>
      <w:pPr>
        <w:pStyle w:val="style0"/>
        <w:tabs>
          <w:tab w:val="left" w:leader="none" w:pos="4200"/>
        </w:tabs>
        <w:autoSpaceDE w:val="false"/>
        <w:autoSpaceDN w:val="false"/>
        <w:adjustRightInd w:val="false"/>
        <w:jc w:val="both"/>
        <w:rPr/>
      </w:pPr>
      <w:r>
        <w:tab/>
      </w: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center" w:leader="none" w:pos="4680"/>
          <w:tab w:val="left" w:leader="none" w:pos="6915"/>
        </w:tabs>
        <w:spacing w:lineRule="auto" w:line="360"/>
        <w:ind w:right="720"/>
        <w:jc w:val="left"/>
        <w:rPr>
          <w:b/>
          <w:bCs/>
          <w:sz w:val="36"/>
          <w:szCs w:val="36"/>
          <w:u w:val="thick"/>
        </w:rPr>
      </w:pPr>
    </w:p>
    <w:p>
      <w:pPr>
        <w:pStyle w:val="style0"/>
        <w:tabs>
          <w:tab w:val="center" w:leader="none" w:pos="4680"/>
          <w:tab w:val="left" w:leader="none" w:pos="6915"/>
        </w:tabs>
        <w:spacing w:lineRule="auto" w:line="360"/>
        <w:ind w:right="720"/>
        <w:jc w:val="center"/>
        <w:rPr>
          <w:b/>
          <w:bCs/>
          <w:sz w:val="36"/>
          <w:szCs w:val="36"/>
          <w:u w:val="thick"/>
        </w:rPr>
      </w:pPr>
      <w:r>
        <w:rPr>
          <w:b/>
          <w:bCs/>
          <w:sz w:val="36"/>
          <w:szCs w:val="36"/>
          <w:u w:val="thick"/>
        </w:rPr>
        <w:t>DECLARATION</w:t>
      </w:r>
    </w:p>
    <w:p>
      <w:pPr>
        <w:pStyle w:val="style0"/>
        <w:spacing w:lineRule="auto" w:line="360"/>
        <w:ind w:right="720"/>
        <w:rPr>
          <w:b/>
          <w:i/>
          <w:sz w:val="28"/>
          <w:szCs w:val="28"/>
        </w:rPr>
      </w:pPr>
    </w:p>
    <w:p>
      <w:pPr>
        <w:pStyle w:val="style0"/>
        <w:spacing w:lineRule="auto" w:line="360"/>
        <w:ind w:right="720"/>
        <w:jc w:val="both"/>
        <w:rPr>
          <w:b/>
          <w:sz w:val="28"/>
          <w:szCs w:val="28"/>
        </w:rPr>
      </w:pPr>
      <w:r>
        <w:rPr>
          <w:i/>
          <w:sz w:val="28"/>
          <w:szCs w:val="28"/>
        </w:rPr>
        <w:t xml:space="preserve">                            </w:t>
      </w:r>
      <w:r>
        <w:rPr>
          <w:sz w:val="28"/>
          <w:szCs w:val="28"/>
        </w:rPr>
        <w:t xml:space="preserve">  I undersigned. </w:t>
      </w:r>
      <w:r>
        <w:rPr>
          <w:b/>
          <w:bCs/>
          <w:sz w:val="28"/>
          <w:szCs w:val="28"/>
        </w:rPr>
        <w:t>Soliya</w:t>
      </w:r>
      <w:r>
        <w:rPr>
          <w:b/>
          <w:bCs/>
          <w:sz w:val="28"/>
          <w:szCs w:val="28"/>
        </w:rPr>
        <w:t xml:space="preserve"> </w:t>
      </w:r>
      <w:r>
        <w:rPr>
          <w:b/>
          <w:bCs/>
          <w:sz w:val="28"/>
          <w:szCs w:val="28"/>
        </w:rPr>
        <w:t>Denisha</w:t>
      </w:r>
      <w:r>
        <w:rPr>
          <w:b/>
          <w:bCs/>
          <w:sz w:val="28"/>
          <w:szCs w:val="28"/>
        </w:rPr>
        <w:t xml:space="preserve"> S.</w:t>
      </w:r>
      <w:r>
        <w:rPr>
          <w:sz w:val="28"/>
          <w:szCs w:val="28"/>
        </w:rPr>
        <w:t xml:space="preserve"> the student of</w:t>
      </w:r>
      <w:r>
        <w:rPr>
          <w:b/>
          <w:sz w:val="28"/>
          <w:szCs w:val="28"/>
        </w:rPr>
        <w:t xml:space="preserve"> B.B.A. semester-IV</w:t>
      </w:r>
      <w:r>
        <w:rPr>
          <w:sz w:val="28"/>
          <w:szCs w:val="28"/>
        </w:rPr>
        <w:t xml:space="preserve"> of the academic year </w:t>
      </w:r>
      <w:r>
        <w:rPr>
          <w:b/>
          <w:sz w:val="28"/>
          <w:szCs w:val="28"/>
        </w:rPr>
        <w:t xml:space="preserve">2018-2019 </w:t>
      </w:r>
      <w:r>
        <w:rPr>
          <w:sz w:val="28"/>
          <w:szCs w:val="28"/>
        </w:rPr>
        <w:t xml:space="preserve">of </w:t>
      </w:r>
      <w:r>
        <w:rPr>
          <w:b/>
          <w:sz w:val="28"/>
          <w:szCs w:val="28"/>
        </w:rPr>
        <w:t xml:space="preserve">Shri J.H. </w:t>
      </w:r>
      <w:r>
        <w:rPr>
          <w:b/>
          <w:sz w:val="28"/>
          <w:szCs w:val="28"/>
        </w:rPr>
        <w:t>Bhalodia</w:t>
      </w:r>
      <w:r>
        <w:rPr>
          <w:b/>
          <w:sz w:val="28"/>
          <w:szCs w:val="28"/>
        </w:rPr>
        <w:t xml:space="preserve"> Women’s College.</w:t>
      </w:r>
      <w:r>
        <w:rPr>
          <w:sz w:val="28"/>
          <w:szCs w:val="28"/>
        </w:rPr>
        <w:t xml:space="preserve"> Hereby declare that this project report is my own work and has been carried out under the guidance of </w:t>
      </w:r>
      <w:r>
        <w:rPr>
          <w:b/>
          <w:sz w:val="28"/>
          <w:szCs w:val="28"/>
        </w:rPr>
        <w:t xml:space="preserve">prof. </w:t>
      </w:r>
      <w:r>
        <w:rPr>
          <w:b/>
          <w:sz w:val="28"/>
          <w:szCs w:val="28"/>
        </w:rPr>
        <w:t>Parul</w:t>
      </w:r>
      <w:r>
        <w:rPr>
          <w:b/>
          <w:sz w:val="28"/>
          <w:szCs w:val="28"/>
        </w:rPr>
        <w:t xml:space="preserve">  S</w:t>
      </w:r>
      <w:r>
        <w:rPr>
          <w:b/>
          <w:sz w:val="28"/>
          <w:szCs w:val="28"/>
        </w:rPr>
        <w:t xml:space="preserve">. </w:t>
      </w:r>
      <w:r>
        <w:rPr>
          <w:b/>
          <w:sz w:val="28"/>
          <w:szCs w:val="28"/>
        </w:rPr>
        <w:t>Gangani</w:t>
      </w:r>
      <w:r>
        <w:rPr>
          <w:b/>
          <w:sz w:val="28"/>
          <w:szCs w:val="28"/>
        </w:rPr>
        <w:t>.</w:t>
      </w:r>
    </w:p>
    <w:p>
      <w:pPr>
        <w:pStyle w:val="style0"/>
        <w:keepLines/>
        <w:tabs>
          <w:tab w:val="left" w:leader="none" w:pos="2940"/>
        </w:tabs>
        <w:autoSpaceDE w:val="false"/>
        <w:autoSpaceDN w:val="false"/>
        <w:adjustRightInd w:val="false"/>
        <w:spacing w:lineRule="auto" w:line="360"/>
        <w:ind w:right="720"/>
        <w:jc w:val="both"/>
        <w:rPr>
          <w:sz w:val="28"/>
          <w:szCs w:val="28"/>
        </w:rPr>
      </w:pPr>
      <w:r>
        <w:rPr>
          <w:sz w:val="28"/>
          <w:szCs w:val="28"/>
        </w:rPr>
        <w:t xml:space="preserve">                               This project work has not been previously submitted to in any other university for any other examination.</w:t>
      </w: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b/>
          <w:sz w:val="28"/>
          <w:szCs w:val="28"/>
        </w:rPr>
      </w:pPr>
      <w:r>
        <w:rPr>
          <w:b/>
          <w:sz w:val="28"/>
          <w:szCs w:val="28"/>
        </w:rPr>
        <w:t>Date:</w:t>
      </w:r>
    </w:p>
    <w:p>
      <w:pPr>
        <w:pStyle w:val="style0"/>
        <w:spacing w:lineRule="auto" w:line="360"/>
        <w:ind w:right="720"/>
        <w:rPr>
          <w:b/>
          <w:sz w:val="28"/>
          <w:szCs w:val="28"/>
        </w:rPr>
      </w:pPr>
      <w:r>
        <w:rPr>
          <w:b/>
          <w:sz w:val="28"/>
          <w:szCs w:val="28"/>
        </w:rPr>
        <w:t xml:space="preserve">Place: Rajkot                                                                            </w:t>
      </w:r>
    </w:p>
    <w:p>
      <w:pPr>
        <w:pStyle w:val="style0"/>
        <w:spacing w:lineRule="auto" w:line="360"/>
        <w:ind w:right="720"/>
        <w:rPr>
          <w:b/>
          <w:sz w:val="28"/>
          <w:szCs w:val="28"/>
        </w:rPr>
      </w:pPr>
    </w:p>
    <w:p>
      <w:pPr>
        <w:pStyle w:val="style0"/>
        <w:spacing w:lineRule="auto" w:line="360"/>
        <w:ind w:right="720"/>
        <w:rPr>
          <w:b/>
          <w:sz w:val="28"/>
          <w:szCs w:val="28"/>
        </w:rPr>
      </w:pPr>
      <w:r>
        <w:rPr>
          <w:b/>
          <w:sz w:val="28"/>
          <w:szCs w:val="28"/>
        </w:rPr>
        <w:t xml:space="preserve">                                                                                                     Signature</w:t>
      </w:r>
    </w:p>
    <w:p>
      <w:pPr>
        <w:pStyle w:val="style0"/>
        <w:spacing w:lineRule="auto" w:line="360"/>
        <w:ind w:right="720"/>
        <w:jc w:val="center"/>
        <w:rPr>
          <w:b/>
          <w:sz w:val="28"/>
          <w:szCs w:val="28"/>
        </w:rPr>
      </w:pPr>
      <w:r>
        <w:rPr>
          <w:b/>
          <w:sz w:val="28"/>
          <w:szCs w:val="28"/>
        </w:rPr>
        <w:t xml:space="preserve">                                                                                      (</w:t>
      </w:r>
      <w:r>
        <w:rPr>
          <w:b/>
          <w:sz w:val="28"/>
          <w:szCs w:val="28"/>
        </w:rPr>
        <w:t>Soliya</w:t>
      </w:r>
      <w:r>
        <w:rPr>
          <w:b/>
          <w:sz w:val="28"/>
          <w:szCs w:val="28"/>
        </w:rPr>
        <w:t xml:space="preserve"> </w:t>
      </w:r>
      <w:r>
        <w:rPr>
          <w:b/>
          <w:sz w:val="28"/>
          <w:szCs w:val="28"/>
        </w:rPr>
        <w:t>Denisha</w:t>
      </w:r>
      <w:r>
        <w:rPr>
          <w:b/>
          <w:sz w:val="28"/>
          <w:szCs w:val="28"/>
        </w:rPr>
        <w:t xml:space="preserve"> S.)</w:t>
      </w:r>
    </w:p>
    <w:p>
      <w:pPr>
        <w:pStyle w:val="style0"/>
        <w:spacing w:lineRule="auto" w:line="360"/>
        <w:ind w:right="720"/>
        <w:rPr>
          <w:i/>
          <w:sz w:val="28"/>
          <w:szCs w:val="28"/>
        </w:rPr>
      </w:pPr>
    </w:p>
    <w:p>
      <w:pPr>
        <w:pStyle w:val="style0"/>
        <w:spacing w:lineRule="auto" w:line="360"/>
        <w:ind w:right="720"/>
        <w:rPr/>
      </w:pPr>
    </w:p>
    <w:p>
      <w:pPr>
        <w:pStyle w:val="style0"/>
        <w:spacing w:lineRule="auto" w:line="360"/>
        <w:ind w:right="720"/>
        <w:rPr>
          <w:b/>
          <w:sz w:val="36"/>
          <w:szCs w:val="36"/>
          <w:u w:val="single"/>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b/>
          <w:bCs/>
          <w:sz w:val="36"/>
          <w:szCs w:val="36"/>
        </w:rPr>
      </w:pPr>
    </w:p>
    <w:p>
      <w:pPr>
        <w:pStyle w:val="style0"/>
        <w:ind w:right="409"/>
        <w:jc w:val="center"/>
        <w:rPr/>
      </w:pPr>
    </w:p>
    <w:p>
      <w:pPr>
        <w:pStyle w:val="style0"/>
        <w:ind w:right="409"/>
        <w:jc w:val="center"/>
        <w:rPr/>
      </w:pPr>
      <w:r>
        <w:t xml:space="preserve"> </w:t>
      </w:r>
      <w:r>
        <w:rPr>
          <w:b/>
          <w:sz w:val="36"/>
          <w:szCs w:val="36"/>
          <w:u w:val="thick"/>
        </w:rPr>
        <w:t>INDEX</w:t>
      </w:r>
    </w:p>
    <w:p>
      <w:pPr>
        <w:pStyle w:val="style0"/>
        <w:spacing w:lineRule="auto" w:line="360"/>
        <w:ind w:right="409"/>
        <w:rPr/>
      </w:pPr>
    </w:p>
    <w:p>
      <w:pPr>
        <w:pStyle w:val="style0"/>
        <w:spacing w:lineRule="auto" w:line="360"/>
        <w:rPr/>
      </w:pPr>
    </w:p>
    <w:tbl>
      <w:tblPr>
        <w:tblStyle w:val="style2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38"/>
        <w:gridCol w:w="5120"/>
        <w:gridCol w:w="1934"/>
      </w:tblGrid>
      <w:tr>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6"/>
                <w:szCs w:val="36"/>
              </w:rPr>
            </w:pPr>
            <w:r>
              <w:rPr>
                <w:b/>
                <w:bCs/>
                <w:sz w:val="36"/>
                <w:szCs w:val="36"/>
              </w:rPr>
              <w:t xml:space="preserve">     NO.</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6"/>
                <w:szCs w:val="36"/>
              </w:rPr>
            </w:pPr>
            <w:r>
              <w:t xml:space="preserve">                     </w:t>
            </w:r>
            <w:r>
              <w:rPr>
                <w:b/>
                <w:bCs/>
                <w:sz w:val="36"/>
                <w:szCs w:val="36"/>
              </w:rPr>
              <w:t xml:space="preserve">   SECTIONS</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6"/>
                <w:szCs w:val="36"/>
              </w:rPr>
            </w:pPr>
            <w:r>
              <w:rPr>
                <w:b/>
                <w:bCs/>
                <w:sz w:val="36"/>
                <w:szCs w:val="36"/>
              </w:rPr>
              <w:t>PAGE NO.</w:t>
            </w: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sz w:val="32"/>
                <w:szCs w:val="32"/>
              </w:rPr>
            </w:pPr>
            <w:r>
              <w:t xml:space="preserve">          </w:t>
            </w:r>
            <w:r>
              <w:rPr>
                <w:b/>
                <w:bCs/>
                <w:sz w:val="32"/>
                <w:szCs w:val="32"/>
              </w:rPr>
              <w:t>1.</w:t>
            </w:r>
            <w:r>
              <w:t xml:space="preserve">  </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b/>
                <w:bCs/>
                <w:sz w:val="32"/>
                <w:szCs w:val="32"/>
              </w:rPr>
              <w:t>General Information</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b/>
                <w:bCs/>
                <w:sz w:val="32"/>
                <w:szCs w:val="32"/>
              </w:rPr>
              <w:t>A.Industry</w:t>
            </w:r>
            <w:r>
              <w:rPr>
                <w:b/>
                <w:bCs/>
                <w:sz w:val="32"/>
                <w:szCs w:val="32"/>
              </w:rPr>
              <w:t xml:space="preserve"> Information</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b/>
                <w:bCs/>
                <w:sz w:val="32"/>
                <w:szCs w:val="32"/>
              </w:rPr>
              <w:t>B.Information</w:t>
            </w:r>
            <w:r>
              <w:rPr>
                <w:b/>
                <w:bCs/>
                <w:sz w:val="32"/>
                <w:szCs w:val="32"/>
              </w:rPr>
              <w:t xml:space="preserve"> about Company</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t xml:space="preserve">          </w:t>
            </w:r>
            <w:r>
              <w:rPr>
                <w:b/>
                <w:bCs/>
                <w:sz w:val="32"/>
                <w:szCs w:val="32"/>
              </w:rPr>
              <w:t>2.</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b/>
                <w:bCs/>
                <w:sz w:val="32"/>
                <w:szCs w:val="32"/>
              </w:rPr>
              <w:t>Production Department</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t xml:space="preserve">          </w:t>
            </w:r>
            <w:r>
              <w:rPr>
                <w:b/>
                <w:bCs/>
                <w:sz w:val="32"/>
                <w:szCs w:val="32"/>
              </w:rPr>
              <w:t>3.</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b/>
                <w:bCs/>
                <w:sz w:val="32"/>
                <w:szCs w:val="32"/>
              </w:rPr>
              <w:t>Human Resource Department</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t xml:space="preserve">          </w:t>
            </w:r>
            <w:r>
              <w:rPr>
                <w:b/>
                <w:bCs/>
                <w:sz w:val="32"/>
                <w:szCs w:val="32"/>
              </w:rPr>
              <w:t>4.</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b/>
                <w:bCs/>
                <w:sz w:val="32"/>
                <w:szCs w:val="32"/>
              </w:rPr>
              <w:t>Marketing Department</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t xml:space="preserve">          </w:t>
            </w:r>
            <w:r>
              <w:rPr>
                <w:b/>
                <w:bCs/>
                <w:sz w:val="32"/>
                <w:szCs w:val="32"/>
              </w:rPr>
              <w:t>5.</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b/>
                <w:bCs/>
                <w:sz w:val="32"/>
                <w:szCs w:val="32"/>
              </w:rPr>
              <w:t>Finance and Accounting Department</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t xml:space="preserve">          </w:t>
            </w:r>
            <w:r>
              <w:rPr>
                <w:b/>
                <w:bCs/>
                <w:sz w:val="32"/>
                <w:szCs w:val="32"/>
              </w:rPr>
              <w:t>6.</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b/>
                <w:bCs/>
                <w:sz w:val="32"/>
                <w:szCs w:val="32"/>
              </w:rPr>
              <w:t>Future plans</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t xml:space="preserve">          </w:t>
            </w:r>
            <w:r>
              <w:rPr>
                <w:b/>
                <w:bCs/>
                <w:sz w:val="32"/>
                <w:szCs w:val="32"/>
              </w:rPr>
              <w:t>7.</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b/>
                <w:bCs/>
                <w:sz w:val="32"/>
                <w:szCs w:val="32"/>
              </w:rPr>
              <w:t>Suggestions</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t xml:space="preserve">          </w:t>
            </w:r>
            <w:r>
              <w:rPr>
                <w:b/>
                <w:bCs/>
                <w:sz w:val="32"/>
                <w:szCs w:val="32"/>
              </w:rPr>
              <w:t>8.</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b/>
                <w:bCs/>
                <w:sz w:val="32"/>
                <w:szCs w:val="32"/>
              </w:rPr>
              <w:t>Bibliography</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bl>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r>
        <w:rPr>
          <w:noProof/>
          <w:sz w:val="28"/>
          <w:szCs w:val="28"/>
        </w:rPr>
        <w:t xml:space="preserve"> </w:t>
      </w:r>
    </w:p>
    <w:p>
      <w:pPr>
        <w:pStyle w:val="style0"/>
        <w:spacing w:lineRule="auto" w:line="360"/>
        <w:rPr>
          <w:b/>
          <w:bCs/>
          <w:sz w:val="36"/>
          <w:szCs w:val="36"/>
          <w:u w:val="thick"/>
        </w:rPr>
      </w:pPr>
      <w:r>
        <w:t xml:space="preserve">                        </w:t>
      </w:r>
      <w:r>
        <w:rPr>
          <w:noProof/>
          <w:sz w:val="28"/>
          <w:szCs w:val="28"/>
          <w:lang w:bidi="gu-IN"/>
        </w:rPr>
        <w:drawing>
          <wp:inline distT="0" distR="0" distL="0" distB="0">
            <wp:extent cx="6007227" cy="724408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007227" cy="7244080"/>
                    </a:xfrm>
                    <a:prstGeom prst="rect"/>
                    <a:ln>
                      <a:noFill/>
                    </a:ln>
                  </pic:spPr>
                </pic:pic>
              </a:graphicData>
            </a:graphic>
          </wp:inline>
        </w:drawing>
      </w:r>
      <w:r>
        <w:t xml:space="preserve">                                         </w:t>
      </w:r>
      <w:r>
        <w:rPr>
          <w:b/>
          <w:bCs/>
          <w:sz w:val="36"/>
          <w:szCs w:val="36"/>
          <w:u w:val="thick"/>
        </w:rPr>
        <w:t xml:space="preserve">    </w:t>
      </w:r>
    </w:p>
    <w:p>
      <w:pPr>
        <w:pStyle w:val="style0"/>
        <w:spacing w:lineRule="auto" w:line="360"/>
        <w:rPr/>
      </w:pPr>
    </w:p>
    <w:p>
      <w:pPr>
        <w:pStyle w:val="style0"/>
        <w:spacing w:lineRule="auto" w:line="360"/>
        <w:rPr>
          <w:b/>
          <w:bCs/>
          <w:sz w:val="36"/>
          <w:szCs w:val="36"/>
          <w:u w:val="thick"/>
        </w:rPr>
      </w:pPr>
      <w:r>
        <w:t xml:space="preserve">                                        </w:t>
      </w:r>
      <w:r>
        <w:rPr>
          <w:b/>
          <w:bCs/>
          <w:sz w:val="36"/>
          <w:szCs w:val="36"/>
          <w:u w:val="thick"/>
        </w:rPr>
        <w:t>A. INDUSTRY INFORMATION</w:t>
      </w:r>
    </w:p>
    <w:p>
      <w:pPr>
        <w:pStyle w:val="style0"/>
        <w:spacing w:lineRule="auto" w:line="360"/>
        <w:rPr/>
      </w:pPr>
    </w:p>
    <w:p>
      <w:pPr>
        <w:pStyle w:val="style0"/>
        <w:spacing w:lineRule="auto" w:line="360"/>
        <w:rPr/>
      </w:pPr>
      <w:r>
        <w:t xml:space="preserve">                                                             </w:t>
      </w:r>
      <w:r>
        <w:rPr>
          <w:b/>
          <w:bCs/>
          <w:sz w:val="36"/>
          <w:szCs w:val="36"/>
        </w:rPr>
        <w:t xml:space="preserve"> </w:t>
      </w:r>
      <w:r>
        <w:rPr>
          <w:b/>
          <w:bCs/>
          <w:sz w:val="36"/>
          <w:szCs w:val="36"/>
          <w:u w:val="thick"/>
        </w:rPr>
        <w:t>INDEX</w:t>
      </w:r>
      <w:r>
        <w:rPr>
          <w:b/>
          <w:bCs/>
          <w:sz w:val="36"/>
          <w:szCs w:val="36"/>
        </w:rPr>
        <w:t xml:space="preserve"> </w:t>
      </w:r>
      <w:r>
        <w:t xml:space="preserve">          </w:t>
      </w:r>
    </w:p>
    <w:p>
      <w:pPr>
        <w:pStyle w:val="style0"/>
        <w:spacing w:lineRule="auto" w:line="360"/>
        <w:rPr/>
      </w:pPr>
    </w:p>
    <w:tbl>
      <w:tblPr>
        <w:tblStyle w:val="style2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51"/>
        <w:gridCol w:w="5641"/>
        <w:gridCol w:w="1823"/>
      </w:tblGrid>
      <w:tr>
        <w:trPr/>
        <w:tc>
          <w:tcPr>
            <w:tcW w:w="1751"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6"/>
                <w:szCs w:val="36"/>
              </w:rPr>
            </w:pPr>
            <w:r>
              <w:rPr>
                <w:b/>
                <w:bCs/>
                <w:sz w:val="36"/>
                <w:szCs w:val="36"/>
              </w:rPr>
              <w:t xml:space="preserve">     No.</w:t>
            </w:r>
          </w:p>
        </w:tc>
        <w:tc>
          <w:tcPr>
            <w:tcW w:w="5641"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6"/>
                <w:szCs w:val="36"/>
              </w:rPr>
            </w:pPr>
            <w:r>
              <w:rPr>
                <w:b/>
                <w:bCs/>
                <w:sz w:val="36"/>
                <w:szCs w:val="36"/>
              </w:rPr>
              <w:t xml:space="preserve">                    Particular</w:t>
            </w:r>
          </w:p>
        </w:tc>
        <w:tc>
          <w:tcPr>
            <w:tcW w:w="1823"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6"/>
                <w:szCs w:val="36"/>
              </w:rPr>
            </w:pPr>
            <w:r>
              <w:rPr>
                <w:b/>
                <w:bCs/>
                <w:sz w:val="36"/>
                <w:szCs w:val="36"/>
              </w:rPr>
              <w:t>Page No.</w:t>
            </w:r>
          </w:p>
        </w:tc>
      </w:tr>
      <w:tr>
        <w:tblPrEx/>
        <w:trPr/>
        <w:tc>
          <w:tcPr>
            <w:tcW w:w="175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rPr>
                <w:sz w:val="28"/>
                <w:szCs w:val="28"/>
              </w:rPr>
              <w:t xml:space="preserve">        A.1</w:t>
            </w:r>
          </w:p>
        </w:tc>
        <w:tc>
          <w:tcPr>
            <w:tcW w:w="564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rPr>
                <w:sz w:val="28"/>
                <w:szCs w:val="28"/>
              </w:rPr>
              <w:t>Introduction</w:t>
            </w:r>
          </w:p>
        </w:tc>
        <w:tc>
          <w:tcPr>
            <w:tcW w:w="1823"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          11</w:t>
            </w:r>
          </w:p>
        </w:tc>
      </w:tr>
      <w:tr>
        <w:tblPrEx/>
        <w:trPr/>
        <w:tc>
          <w:tcPr>
            <w:tcW w:w="175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t xml:space="preserve">         </w:t>
            </w:r>
            <w:r>
              <w:rPr>
                <w:sz w:val="28"/>
                <w:szCs w:val="28"/>
              </w:rPr>
              <w:t>A.2</w:t>
            </w:r>
          </w:p>
        </w:tc>
        <w:tc>
          <w:tcPr>
            <w:tcW w:w="564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rPr>
                <w:sz w:val="28"/>
                <w:szCs w:val="28"/>
              </w:rPr>
              <w:t>Growth rate of industry</w:t>
            </w:r>
          </w:p>
        </w:tc>
        <w:tc>
          <w:tcPr>
            <w:tcW w:w="1823"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          12</w:t>
            </w:r>
          </w:p>
        </w:tc>
      </w:tr>
      <w:tr>
        <w:tblPrEx/>
        <w:trPr/>
        <w:tc>
          <w:tcPr>
            <w:tcW w:w="175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t xml:space="preserve">         </w:t>
            </w:r>
            <w:r>
              <w:rPr>
                <w:sz w:val="28"/>
                <w:szCs w:val="28"/>
              </w:rPr>
              <w:t>A.3</w:t>
            </w:r>
          </w:p>
        </w:tc>
        <w:tc>
          <w:tcPr>
            <w:tcW w:w="564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rPr>
                <w:sz w:val="28"/>
                <w:szCs w:val="28"/>
              </w:rPr>
              <w:t>Spread of the unit</w:t>
            </w:r>
          </w:p>
        </w:tc>
        <w:tc>
          <w:tcPr>
            <w:tcW w:w="1823"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          13</w:t>
            </w:r>
          </w:p>
        </w:tc>
      </w:tr>
      <w:tr>
        <w:tblPrEx/>
        <w:trPr/>
        <w:tc>
          <w:tcPr>
            <w:tcW w:w="175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t xml:space="preserve">         </w:t>
            </w:r>
            <w:r>
              <w:rPr>
                <w:sz w:val="28"/>
                <w:szCs w:val="28"/>
              </w:rPr>
              <w:t>A.4</w:t>
            </w:r>
          </w:p>
        </w:tc>
        <w:tc>
          <w:tcPr>
            <w:tcW w:w="564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rPr>
                <w:sz w:val="28"/>
                <w:szCs w:val="28"/>
              </w:rPr>
              <w:t>Market share in India &amp; world</w:t>
            </w:r>
          </w:p>
        </w:tc>
        <w:tc>
          <w:tcPr>
            <w:tcW w:w="1823"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          14</w:t>
            </w:r>
          </w:p>
        </w:tc>
      </w:tr>
      <w:tr>
        <w:tblPrEx/>
        <w:trPr/>
        <w:tc>
          <w:tcPr>
            <w:tcW w:w="175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t xml:space="preserve">         </w:t>
            </w:r>
            <w:r>
              <w:rPr>
                <w:sz w:val="28"/>
                <w:szCs w:val="28"/>
              </w:rPr>
              <w:t>A.5</w:t>
            </w:r>
          </w:p>
        </w:tc>
        <w:tc>
          <w:tcPr>
            <w:tcW w:w="5641"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 </w:t>
            </w:r>
            <w:r>
              <w:rPr>
                <w:sz w:val="28"/>
                <w:szCs w:val="28"/>
              </w:rPr>
              <w:t>Top five units of the industry</w:t>
            </w:r>
            <w:r>
              <w:t xml:space="preserve">    </w:t>
            </w:r>
          </w:p>
        </w:tc>
        <w:tc>
          <w:tcPr>
            <w:tcW w:w="1823"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          15</w:t>
            </w:r>
          </w:p>
        </w:tc>
      </w:tr>
    </w:tbl>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r>
        <w:t xml:space="preserve">                                                      </w:t>
      </w:r>
      <w:r>
        <w:rPr>
          <w:b/>
          <w:bCs/>
          <w:sz w:val="36"/>
          <w:szCs w:val="36"/>
          <w:u w:val="thick"/>
        </w:rPr>
        <w:t>1. INTRODUCTION</w:t>
      </w:r>
    </w:p>
    <w:p>
      <w:pPr>
        <w:pStyle w:val="style0"/>
        <w:spacing w:lineRule="auto" w:line="360"/>
        <w:rPr/>
      </w:pPr>
    </w:p>
    <w:p>
      <w:pPr>
        <w:pStyle w:val="style0"/>
        <w:jc w:val="center"/>
        <w:rPr/>
      </w:pPr>
    </w:p>
    <w:p>
      <w:pPr>
        <w:pStyle w:val="style0"/>
        <w:spacing w:lineRule="auto" w:line="360"/>
        <w:ind w:right="726"/>
        <w:jc w:val="both"/>
        <w:rPr/>
      </w:pPr>
      <w:r>
        <w:rPr>
          <w:rFonts w:hAnsi="Bookman Old Style"/>
          <w:sz w:val="28"/>
          <w:szCs w:val="28"/>
        </w:rPr>
        <w:t xml:space="preserve">                               </w:t>
      </w:r>
      <w:r>
        <w:rPr>
          <w:rFonts w:ascii="Bookman Old Style" w:hAnsi="Bookman Old Style"/>
          <w:sz w:val="28"/>
          <w:szCs w:val="28"/>
        </w:rPr>
        <w:t>According to Charles Dickens, “Industries is the soul of business and the key stone of prosperity.”</w:t>
      </w:r>
    </w:p>
    <w:p>
      <w:pPr>
        <w:pStyle w:val="style0"/>
        <w:spacing w:lineRule="auto" w:line="360"/>
        <w:ind w:right="705"/>
        <w:jc w:val="both"/>
        <w:rPr/>
      </w:pPr>
      <w:r>
        <w:rPr>
          <w:rFonts w:hAnsi="Bookman Old Style"/>
          <w:sz w:val="28"/>
          <w:szCs w:val="28"/>
        </w:rPr>
        <w:t xml:space="preserve">                               </w:t>
      </w:r>
      <w:r>
        <w:rPr>
          <w:rFonts w:ascii="Bookman Old Style" w:hAnsi="Bookman Old Style"/>
          <w:sz w:val="28"/>
          <w:szCs w:val="28"/>
        </w:rPr>
        <w:t xml:space="preserve">Industry is backbone of nation. The term of industry refers to the part of business activities which concerns </w:t>
      </w:r>
      <w:r>
        <w:rPr>
          <w:rFonts w:ascii="Bookman Old Style" w:hAnsi="Bookman Old Style"/>
          <w:sz w:val="28"/>
          <w:szCs w:val="28"/>
        </w:rPr>
        <w:t>it self</w:t>
      </w:r>
      <w:r>
        <w:rPr>
          <w:rFonts w:ascii="Bookman Old Style" w:hAnsi="Bookman Old Style"/>
          <w:sz w:val="28"/>
          <w:szCs w:val="28"/>
        </w:rPr>
        <w:t xml:space="preserve"> with raising product, processing, fabrication of products. Any country cannot get development and prosperity without industries. Our nation is becoming more worthiness.</w:t>
      </w:r>
    </w:p>
    <w:p>
      <w:pPr>
        <w:pStyle w:val="style0"/>
        <w:spacing w:lineRule="auto" w:line="360"/>
        <w:ind w:right="705"/>
        <w:jc w:val="both"/>
        <w:rPr/>
      </w:pPr>
      <w:r>
        <w:rPr>
          <w:rFonts w:hAnsi="Bookman Old Style"/>
          <w:sz w:val="28"/>
          <w:szCs w:val="28"/>
        </w:rPr>
        <w:t xml:space="preserve">                               </w:t>
      </w:r>
      <w:r>
        <w:rPr>
          <w:rFonts w:ascii="Bookman Old Style" w:hAnsi="Bookman Old Style"/>
          <w:sz w:val="28"/>
          <w:szCs w:val="28"/>
        </w:rPr>
        <w:t xml:space="preserve">India wants industrialization and </w:t>
      </w:r>
      <w:r>
        <w:rPr>
          <w:rFonts w:ascii="Bookman Old Style" w:hAnsi="Bookman Old Style"/>
          <w:sz w:val="28"/>
          <w:szCs w:val="28"/>
        </w:rPr>
        <w:t>its</w:t>
      </w:r>
      <w:r>
        <w:rPr>
          <w:rFonts w:ascii="Bookman Old Style" w:hAnsi="Bookman Old Style"/>
          <w:sz w:val="28"/>
          <w:szCs w:val="28"/>
        </w:rPr>
        <w:t xml:space="preserve"> all states also try the best for the same way. Indian government is encouraging to develop the many </w:t>
      </w:r>
      <w:r>
        <w:rPr>
          <w:rFonts w:ascii="Bookman Old Style" w:hAnsi="Bookman Old Style"/>
          <w:sz w:val="28"/>
          <w:szCs w:val="28"/>
        </w:rPr>
        <w:t>industrialisti</w:t>
      </w:r>
      <w:r>
        <w:rPr>
          <w:rFonts w:ascii="Bookman Old Style" w:hAnsi="Bookman Old Style"/>
          <w:sz w:val="28"/>
          <w:szCs w:val="28"/>
        </w:rPr>
        <w:t xml:space="preserve"> cities etc. </w:t>
      </w:r>
      <w:r>
        <w:rPr>
          <w:rFonts w:hAnsi="Bookman Old Style"/>
          <w:sz w:val="28"/>
          <w:szCs w:val="28"/>
        </w:rPr>
        <w:t xml:space="preserve">Hi - BOND </w:t>
      </w:r>
      <w:r>
        <w:rPr>
          <w:rFonts w:ascii="Bookman Old Style" w:hAnsi="Bookman Old Style"/>
          <w:sz w:val="28"/>
          <w:szCs w:val="28"/>
        </w:rPr>
        <w:t>CEMENT PVT</w:t>
      </w:r>
      <w:r>
        <w:rPr>
          <w:rFonts w:hAnsi="Bookman Old Style"/>
          <w:sz w:val="28"/>
          <w:szCs w:val="28"/>
        </w:rPr>
        <w:t>.</w:t>
      </w:r>
      <w:r>
        <w:rPr>
          <w:rFonts w:ascii="Bookman Old Style" w:hAnsi="Bookman Old Style"/>
          <w:sz w:val="28"/>
          <w:szCs w:val="28"/>
        </w:rPr>
        <w:t xml:space="preserve"> LTD. Is one of the </w:t>
      </w:r>
      <w:r>
        <w:rPr>
          <w:rFonts w:ascii="Bookman Old Style" w:hAnsi="Bookman Old Style"/>
          <w:sz w:val="28"/>
          <w:szCs w:val="28"/>
        </w:rPr>
        <w:t>stablined</w:t>
      </w:r>
      <w:r>
        <w:rPr>
          <w:rFonts w:ascii="Bookman Old Style" w:hAnsi="Bookman Old Style"/>
          <w:sz w:val="28"/>
          <w:szCs w:val="28"/>
        </w:rPr>
        <w:t xml:space="preserve"> industries in </w:t>
      </w:r>
      <w:r>
        <w:rPr>
          <w:rFonts w:hAnsi="Bookman Old Style"/>
          <w:sz w:val="28"/>
          <w:szCs w:val="28"/>
        </w:rPr>
        <w:t>gondal</w:t>
      </w:r>
      <w:r>
        <w:rPr>
          <w:rFonts w:hAnsi="Bookman Old Style"/>
          <w:sz w:val="28"/>
          <w:szCs w:val="28"/>
        </w:rPr>
        <w:t>.</w:t>
      </w:r>
    </w:p>
    <w:p>
      <w:pPr>
        <w:pStyle w:val="style0"/>
        <w:spacing w:lineRule="auto" w:line="360"/>
        <w:ind w:right="720"/>
        <w:rPr/>
      </w:pPr>
      <w:r>
        <w:rPr>
          <w:rFonts w:ascii="Bookman Old Style" w:hAnsi="Bookman Old Style"/>
          <w:sz w:val="28"/>
          <w:szCs w:val="28"/>
        </w:rPr>
        <w:t xml:space="preserve"> </w:t>
      </w: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b/>
          <w:bCs/>
          <w:iCs/>
          <w:sz w:val="36"/>
          <w:szCs w:val="36"/>
          <w:u w:val="single"/>
        </w:rPr>
      </w:pPr>
    </w:p>
    <w:p>
      <w:pPr>
        <w:pStyle w:val="style0"/>
        <w:spacing w:lineRule="auto" w:line="360"/>
        <w:ind w:right="720"/>
        <w:jc w:val="center"/>
        <w:rPr/>
      </w:pPr>
    </w:p>
    <w:p>
      <w:pPr>
        <w:pStyle w:val="style0"/>
        <w:spacing w:lineRule="auto" w:line="360"/>
        <w:ind w:right="720"/>
        <w:jc w:val="center"/>
        <w:rPr/>
      </w:pPr>
    </w:p>
    <w:p>
      <w:pPr>
        <w:pStyle w:val="style0"/>
        <w:spacing w:lineRule="auto" w:line="360"/>
        <w:ind w:right="720"/>
        <w:jc w:val="center"/>
        <w:rPr>
          <w:b/>
          <w:bCs/>
          <w:iCs/>
          <w:sz w:val="36"/>
          <w:szCs w:val="36"/>
          <w:u w:val="thick"/>
        </w:rPr>
      </w:pPr>
      <w:r>
        <w:rPr>
          <w:b/>
          <w:bCs/>
          <w:iCs/>
          <w:sz w:val="36"/>
          <w:szCs w:val="36"/>
          <w:u w:val="thick"/>
        </w:rPr>
        <w:t>2.GROWTH</w:t>
      </w:r>
      <w:r>
        <w:rPr>
          <w:b/>
          <w:bCs/>
          <w:iCs/>
          <w:sz w:val="36"/>
          <w:szCs w:val="36"/>
          <w:u w:val="thick"/>
        </w:rPr>
        <w:t xml:space="preserve"> RATE OF INDUSTRY</w:t>
      </w:r>
    </w:p>
    <w:p>
      <w:pPr>
        <w:pStyle w:val="style0"/>
        <w:spacing w:lineRule="auto" w:line="360"/>
        <w:ind w:right="720"/>
        <w:jc w:val="center"/>
        <w:rPr>
          <w:sz w:val="28"/>
          <w:szCs w:val="28"/>
        </w:rPr>
      </w:pPr>
    </w:p>
    <w:p>
      <w:pPr>
        <w:pStyle w:val="style0"/>
        <w:spacing w:after="30" w:lineRule="auto" w:line="360"/>
        <w:ind w:right="705" w:firstLine="1513"/>
        <w:jc w:val="both"/>
        <w:rPr>
          <w:sz w:val="28"/>
          <w:szCs w:val="28"/>
        </w:rPr>
      </w:pPr>
      <w:r>
        <w:rPr>
          <w:sz w:val="28"/>
          <w:szCs w:val="28"/>
        </w:rPr>
        <w:t xml:space="preserve">         Cement industry in India for the last 6-7 years showed very dramatic growth with major players doubling their production capacity. The companies have also upgraded their manufacturing system. India’s current cement industry market size is </w:t>
      </w:r>
      <w:r>
        <w:rPr>
          <w:sz w:val="28"/>
          <w:szCs w:val="28"/>
        </w:rPr>
        <w:t>almosct</w:t>
      </w:r>
      <w:r>
        <w:rPr>
          <w:sz w:val="28"/>
          <w:szCs w:val="28"/>
        </w:rPr>
        <w:t xml:space="preserve"> 500 </w:t>
      </w:r>
      <w:r>
        <w:rPr>
          <w:sz w:val="28"/>
          <w:szCs w:val="28"/>
        </w:rPr>
        <w:t>Crore</w:t>
      </w:r>
      <w:r>
        <w:rPr>
          <w:sz w:val="28"/>
          <w:szCs w:val="28"/>
        </w:rPr>
        <w:t xml:space="preserve"> and in fact is growing at an annual growth rate of 8 % in the industry. </w:t>
      </w:r>
    </w:p>
    <w:p>
      <w:pPr>
        <w:pStyle w:val="style0"/>
        <w:spacing w:before="30" w:after="30" w:lineRule="auto" w:line="360"/>
        <w:ind w:firstLine="720"/>
        <w:jc w:val="both"/>
        <w:rPr>
          <w:sz w:val="28"/>
          <w:szCs w:val="28"/>
        </w:rPr>
      </w:pPr>
    </w:p>
    <w:p>
      <w:pPr>
        <w:pStyle w:val="style0"/>
        <w:spacing w:before="30" w:after="30" w:lineRule="auto" w:line="360"/>
        <w:ind w:right="746" w:firstLine="720"/>
        <w:jc w:val="center"/>
        <w:rPr>
          <w:sz w:val="28"/>
          <w:szCs w:val="28"/>
        </w:rPr>
      </w:pPr>
    </w:p>
    <w:p>
      <w:pPr>
        <w:pStyle w:val="style0"/>
        <w:spacing w:lineRule="auto" w:line="360"/>
        <w:ind w:right="720"/>
        <w:jc w:val="center"/>
        <w:rPr>
          <w:sz w:val="28"/>
          <w:szCs w:val="28"/>
        </w:rPr>
      </w:pPr>
      <w:r>
        <w:rPr>
          <w:sz w:val="28"/>
          <w:szCs w:val="28"/>
        </w:rPr>
        <w:t xml:space="preserve">                                 </w:t>
      </w:r>
    </w:p>
    <w:p>
      <w:pPr>
        <w:pStyle w:val="style0"/>
        <w:ind w:right="720"/>
        <w:rPr>
          <w:color w:val="000000"/>
          <w:sz w:val="27"/>
          <w:szCs w:val="27"/>
        </w:rPr>
      </w:pPr>
    </w:p>
    <w:p>
      <w:pPr>
        <w:pStyle w:val="style0"/>
        <w:spacing w:lineRule="auto" w:line="360"/>
        <w:ind w:right="720"/>
        <w:rPr>
          <w:b/>
          <w:bCs/>
          <w:iCs/>
          <w:sz w:val="36"/>
          <w:szCs w:val="36"/>
          <w:u w:val="single"/>
        </w:rPr>
      </w:pPr>
    </w:p>
    <w:p>
      <w:pPr>
        <w:pStyle w:val="style179"/>
        <w:spacing w:lineRule="auto" w:line="360"/>
        <w:ind w:left="360" w:right="720"/>
        <w:jc w:val="both"/>
        <w:rPr>
          <w:rFonts w:hAnsi="Times New Roman"/>
          <w:b/>
          <w:sz w:val="28"/>
          <w:szCs w:val="28"/>
        </w:rPr>
      </w:pPr>
    </w:p>
    <w:p>
      <w:pPr>
        <w:pStyle w:val="style179"/>
        <w:spacing w:lineRule="auto" w:line="360"/>
        <w:ind w:left="360" w:right="720"/>
        <w:jc w:val="both"/>
        <w:rPr>
          <w:rFonts w:hAnsi="Times New Roman"/>
          <w:b/>
          <w:sz w:val="28"/>
          <w:szCs w:val="28"/>
        </w:rPr>
      </w:pPr>
    </w:p>
    <w:p>
      <w:pPr>
        <w:pStyle w:val="style179"/>
        <w:spacing w:lineRule="auto" w:line="360"/>
        <w:ind w:left="360" w:right="720"/>
        <w:jc w:val="both"/>
        <w:rPr>
          <w:rFonts w:hAnsi="Times New Roman"/>
          <w:b/>
          <w:bCs/>
          <w:sz w:val="36"/>
          <w:szCs w:val="36"/>
        </w:rPr>
      </w:pPr>
      <w:r>
        <w:rPr>
          <w:rFonts w:hAnsi="Times New Roman"/>
          <w:b/>
          <w:bCs/>
          <w:sz w:val="36"/>
          <w:szCs w:val="36"/>
        </w:rPr>
        <w:t xml:space="preserve">            </w:t>
      </w:r>
    </w:p>
    <w:p>
      <w:pPr>
        <w:pStyle w:val="style179"/>
        <w:spacing w:lineRule="auto" w:line="360"/>
        <w:ind w:left="360" w:right="720"/>
        <w:jc w:val="both"/>
        <w:rPr>
          <w:rFonts w:hAnsi="Times New Roman"/>
          <w:b/>
          <w:bCs/>
          <w:sz w:val="36"/>
          <w:szCs w:val="36"/>
        </w:rPr>
      </w:pPr>
    </w:p>
    <w:p>
      <w:pPr>
        <w:pStyle w:val="style179"/>
        <w:spacing w:lineRule="auto" w:line="360"/>
        <w:ind w:left="360" w:right="720"/>
        <w:jc w:val="both"/>
        <w:rPr>
          <w:rFonts w:hAnsi="Times New Roman"/>
          <w:b/>
          <w:bCs/>
          <w:sz w:val="36"/>
          <w:szCs w:val="36"/>
        </w:rPr>
      </w:pPr>
    </w:p>
    <w:p>
      <w:pPr>
        <w:pStyle w:val="style179"/>
        <w:spacing w:lineRule="auto" w:line="360"/>
        <w:ind w:left="360" w:right="720"/>
        <w:jc w:val="both"/>
        <w:rPr>
          <w:rFonts w:hAnsi="Times New Roman"/>
          <w:b/>
          <w:bCs/>
          <w:sz w:val="36"/>
          <w:szCs w:val="36"/>
        </w:rPr>
      </w:pPr>
    </w:p>
    <w:p>
      <w:pPr>
        <w:pStyle w:val="style0"/>
        <w:spacing w:lineRule="auto" w:line="360"/>
        <w:ind w:right="720"/>
        <w:jc w:val="both"/>
        <w:rPr/>
      </w:pPr>
    </w:p>
    <w:p>
      <w:pPr>
        <w:pStyle w:val="style0"/>
        <w:spacing w:lineRule="auto" w:line="360"/>
        <w:ind w:right="720"/>
        <w:jc w:val="both"/>
        <w:rPr>
          <w:rFonts w:hAnsi="Times New Roman"/>
          <w:b/>
          <w:bCs/>
          <w:sz w:val="36"/>
          <w:szCs w:val="36"/>
        </w:rPr>
      </w:pPr>
      <w:r>
        <w:rPr>
          <w:rFonts w:hAnsi="Times New Roman"/>
          <w:b/>
          <w:bCs/>
          <w:sz w:val="36"/>
          <w:szCs w:val="36"/>
        </w:rPr>
        <w:t xml:space="preserve">                     </w:t>
      </w:r>
    </w:p>
    <w:p>
      <w:pPr>
        <w:pStyle w:val="style0"/>
        <w:spacing w:lineRule="auto" w:line="360"/>
        <w:ind w:right="720"/>
        <w:jc w:val="both"/>
        <w:rPr>
          <w:rFonts w:hAnsi="Times New Roman"/>
          <w:b/>
          <w:bCs/>
          <w:sz w:val="36"/>
          <w:szCs w:val="36"/>
          <w:u w:val="thick"/>
        </w:rPr>
      </w:pPr>
      <w:r>
        <w:t xml:space="preserve"> </w:t>
      </w:r>
      <w:r>
        <w:rPr>
          <w:lang w:val="en-US"/>
        </w:rPr>
        <w:t xml:space="preserve">                                             </w:t>
      </w:r>
      <w:r>
        <w:rPr>
          <w:rFonts w:hAnsi="Times New Roman"/>
          <w:b/>
          <w:bCs/>
          <w:sz w:val="36"/>
          <w:szCs w:val="36"/>
        </w:rPr>
        <w:t xml:space="preserve"> </w:t>
      </w:r>
      <w:r>
        <w:rPr>
          <w:rFonts w:hAnsi="Times New Roman"/>
          <w:b/>
          <w:bCs/>
          <w:sz w:val="36"/>
          <w:szCs w:val="36"/>
          <w:u w:val="thick"/>
        </w:rPr>
        <w:t>3.SPREAD</w:t>
      </w:r>
      <w:r>
        <w:rPr>
          <w:rFonts w:hAnsi="Times New Roman"/>
          <w:b/>
          <w:bCs/>
          <w:sz w:val="36"/>
          <w:szCs w:val="36"/>
          <w:u w:val="thick"/>
        </w:rPr>
        <w:t xml:space="preserve"> OF THE UNIT</w:t>
      </w:r>
    </w:p>
    <w:p>
      <w:pPr>
        <w:pStyle w:val="style179"/>
        <w:spacing w:lineRule="auto" w:line="360"/>
        <w:ind w:left="360" w:right="720"/>
        <w:jc w:val="both"/>
        <w:rPr>
          <w:rFonts w:ascii="Times New Roman" w:hAnsi="Times New Roman"/>
          <w:b/>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6"/>
        <w:gridCol w:w="3101"/>
      </w:tblGrid>
      <w:tr>
        <w:trPr>
          <w:trHeight w:val="944" w:hRule="atLeast"/>
          <w:jc w:val="center"/>
        </w:trPr>
        <w:tc>
          <w:tcPr>
            <w:tcW w:w="1506" w:type="dxa"/>
            <w:tcBorders/>
          </w:tcPr>
          <w:p>
            <w:pPr>
              <w:pStyle w:val="style0"/>
              <w:spacing w:lineRule="auto" w:line="360"/>
              <w:ind w:right="720"/>
              <w:rPr>
                <w:b/>
                <w:bCs/>
                <w:iCs/>
                <w:sz w:val="36"/>
                <w:szCs w:val="36"/>
              </w:rPr>
            </w:pPr>
            <w:r>
              <w:rPr>
                <w:b/>
                <w:bCs/>
                <w:iCs/>
                <w:sz w:val="36"/>
                <w:szCs w:val="36"/>
              </w:rPr>
              <w:t>No.</w:t>
            </w:r>
          </w:p>
        </w:tc>
        <w:tc>
          <w:tcPr>
            <w:tcW w:w="3101" w:type="dxa"/>
            <w:tcBorders/>
          </w:tcPr>
          <w:p>
            <w:pPr>
              <w:pStyle w:val="style0"/>
              <w:spacing w:lineRule="auto" w:line="360"/>
              <w:ind w:right="720"/>
              <w:jc w:val="center"/>
              <w:rPr>
                <w:b/>
                <w:bCs/>
                <w:iCs/>
                <w:sz w:val="36"/>
                <w:szCs w:val="36"/>
              </w:rPr>
            </w:pPr>
            <w:r>
              <w:rPr>
                <w:b/>
                <w:bCs/>
                <w:iCs/>
                <w:sz w:val="36"/>
                <w:szCs w:val="36"/>
              </w:rPr>
              <w:t>Name of industry</w:t>
            </w:r>
          </w:p>
        </w:tc>
      </w:tr>
      <w:tr>
        <w:tblPrEx/>
        <w:trPr>
          <w:trHeight w:val="584" w:hRule="atLeast"/>
          <w:jc w:val="center"/>
        </w:trPr>
        <w:tc>
          <w:tcPr>
            <w:tcW w:w="1506" w:type="dxa"/>
            <w:tcBorders/>
          </w:tcPr>
          <w:p>
            <w:pPr>
              <w:pStyle w:val="style0"/>
              <w:spacing w:lineRule="auto" w:line="360"/>
              <w:ind w:right="720"/>
              <w:rPr>
                <w:bCs/>
                <w:iCs/>
                <w:sz w:val="36"/>
                <w:szCs w:val="36"/>
              </w:rPr>
            </w:pPr>
            <w:r>
              <w:rPr>
                <w:bCs/>
                <w:iCs/>
                <w:sz w:val="36"/>
                <w:szCs w:val="36"/>
              </w:rPr>
              <w:t>1.</w:t>
            </w:r>
          </w:p>
        </w:tc>
        <w:tc>
          <w:tcPr>
            <w:tcW w:w="3101" w:type="dxa"/>
            <w:tcBorders/>
          </w:tcPr>
          <w:p>
            <w:pPr>
              <w:pStyle w:val="style0"/>
              <w:spacing w:lineRule="auto" w:line="360"/>
              <w:ind w:right="720"/>
              <w:rPr>
                <w:bCs/>
                <w:iCs/>
                <w:sz w:val="36"/>
                <w:szCs w:val="36"/>
              </w:rPr>
            </w:pPr>
            <w:r>
              <w:rPr>
                <w:bCs/>
                <w:iCs/>
                <w:sz w:val="36"/>
                <w:szCs w:val="36"/>
              </w:rPr>
              <w:t>Rajsthan</w:t>
            </w:r>
          </w:p>
        </w:tc>
      </w:tr>
      <w:tr>
        <w:tblPrEx/>
        <w:trPr>
          <w:jc w:val="center"/>
        </w:trPr>
        <w:tc>
          <w:tcPr>
            <w:tcW w:w="1506" w:type="dxa"/>
            <w:tcBorders/>
          </w:tcPr>
          <w:p>
            <w:pPr>
              <w:pStyle w:val="style0"/>
              <w:spacing w:lineRule="auto" w:line="360"/>
              <w:ind w:right="720"/>
              <w:rPr>
                <w:bCs/>
                <w:iCs/>
                <w:sz w:val="36"/>
                <w:szCs w:val="36"/>
              </w:rPr>
            </w:pPr>
            <w:r>
              <w:rPr>
                <w:bCs/>
                <w:iCs/>
                <w:sz w:val="36"/>
                <w:szCs w:val="36"/>
              </w:rPr>
              <w:t>2.</w:t>
            </w:r>
          </w:p>
        </w:tc>
        <w:tc>
          <w:tcPr>
            <w:tcW w:w="3101" w:type="dxa"/>
            <w:tcBorders/>
          </w:tcPr>
          <w:p>
            <w:pPr>
              <w:pStyle w:val="style0"/>
              <w:spacing w:lineRule="auto" w:line="360"/>
              <w:ind w:right="720"/>
              <w:rPr>
                <w:bCs/>
                <w:iCs/>
                <w:sz w:val="36"/>
                <w:szCs w:val="36"/>
              </w:rPr>
            </w:pPr>
            <w:r>
              <w:rPr>
                <w:bCs/>
                <w:iCs/>
                <w:sz w:val="36"/>
                <w:szCs w:val="36"/>
              </w:rPr>
              <w:t>Maharastra</w:t>
            </w:r>
          </w:p>
        </w:tc>
      </w:tr>
      <w:tr>
        <w:tblPrEx/>
        <w:trPr>
          <w:jc w:val="center"/>
        </w:trPr>
        <w:tc>
          <w:tcPr>
            <w:tcW w:w="1506" w:type="dxa"/>
            <w:tcBorders/>
          </w:tcPr>
          <w:p>
            <w:pPr>
              <w:pStyle w:val="style0"/>
              <w:spacing w:lineRule="auto" w:line="360"/>
              <w:ind w:right="720"/>
              <w:rPr>
                <w:bCs/>
                <w:iCs/>
                <w:sz w:val="36"/>
                <w:szCs w:val="36"/>
              </w:rPr>
            </w:pPr>
            <w:r>
              <w:rPr>
                <w:bCs/>
                <w:iCs/>
                <w:sz w:val="36"/>
                <w:szCs w:val="36"/>
              </w:rPr>
              <w:t>3.</w:t>
            </w:r>
          </w:p>
        </w:tc>
        <w:tc>
          <w:tcPr>
            <w:tcW w:w="3101" w:type="dxa"/>
            <w:tcBorders/>
          </w:tcPr>
          <w:p>
            <w:pPr>
              <w:pStyle w:val="style0"/>
              <w:spacing w:lineRule="auto" w:line="360"/>
              <w:ind w:right="720"/>
              <w:rPr>
                <w:bCs/>
                <w:iCs/>
                <w:sz w:val="36"/>
                <w:szCs w:val="36"/>
              </w:rPr>
            </w:pPr>
            <w:r>
              <w:rPr>
                <w:bCs/>
                <w:iCs/>
                <w:sz w:val="36"/>
                <w:szCs w:val="36"/>
              </w:rPr>
              <w:t>Gujrat</w:t>
            </w:r>
          </w:p>
        </w:tc>
      </w:tr>
      <w:tr>
        <w:tblPrEx/>
        <w:trPr>
          <w:jc w:val="center"/>
        </w:trPr>
        <w:tc>
          <w:tcPr>
            <w:tcW w:w="1506" w:type="dxa"/>
            <w:tcBorders/>
          </w:tcPr>
          <w:p>
            <w:pPr>
              <w:pStyle w:val="style0"/>
              <w:spacing w:lineRule="auto" w:line="360"/>
              <w:ind w:right="720"/>
              <w:rPr>
                <w:bCs/>
                <w:iCs/>
                <w:sz w:val="36"/>
                <w:szCs w:val="36"/>
              </w:rPr>
            </w:pPr>
            <w:r>
              <w:rPr>
                <w:bCs/>
                <w:iCs/>
                <w:sz w:val="36"/>
                <w:szCs w:val="36"/>
              </w:rPr>
              <w:t>4.</w:t>
            </w:r>
          </w:p>
        </w:tc>
        <w:tc>
          <w:tcPr>
            <w:tcW w:w="3101" w:type="dxa"/>
            <w:tcBorders/>
          </w:tcPr>
          <w:p>
            <w:pPr>
              <w:pStyle w:val="style0"/>
              <w:spacing w:lineRule="auto" w:line="360"/>
              <w:ind w:right="720"/>
              <w:rPr>
                <w:bCs/>
                <w:iCs/>
                <w:sz w:val="36"/>
                <w:szCs w:val="36"/>
              </w:rPr>
            </w:pPr>
            <w:r>
              <w:rPr>
                <w:bCs/>
                <w:iCs/>
                <w:sz w:val="36"/>
                <w:szCs w:val="36"/>
              </w:rPr>
              <w:t>Punjab</w:t>
            </w:r>
          </w:p>
        </w:tc>
      </w:tr>
      <w:tr>
        <w:tblPrEx/>
        <w:trPr>
          <w:jc w:val="center"/>
        </w:trPr>
        <w:tc>
          <w:tcPr>
            <w:tcW w:w="1506" w:type="dxa"/>
            <w:tcBorders/>
          </w:tcPr>
          <w:p>
            <w:pPr>
              <w:pStyle w:val="style0"/>
              <w:spacing w:lineRule="auto" w:line="360"/>
              <w:ind w:right="720"/>
              <w:rPr>
                <w:bCs/>
                <w:iCs/>
                <w:sz w:val="36"/>
                <w:szCs w:val="36"/>
              </w:rPr>
            </w:pPr>
            <w:r>
              <w:rPr>
                <w:bCs/>
                <w:iCs/>
                <w:sz w:val="36"/>
                <w:szCs w:val="36"/>
              </w:rPr>
              <w:t>5.</w:t>
            </w:r>
          </w:p>
        </w:tc>
        <w:tc>
          <w:tcPr>
            <w:tcW w:w="3101" w:type="dxa"/>
            <w:tcBorders/>
          </w:tcPr>
          <w:p>
            <w:pPr>
              <w:pStyle w:val="style0"/>
              <w:spacing w:lineRule="auto" w:line="360"/>
              <w:ind w:right="720"/>
              <w:rPr>
                <w:b/>
                <w:bCs/>
                <w:iCs/>
                <w:sz w:val="36"/>
                <w:szCs w:val="36"/>
              </w:rPr>
            </w:pPr>
            <w:r>
              <w:rPr>
                <w:sz w:val="36"/>
                <w:szCs w:val="36"/>
              </w:rPr>
              <w:t>Uttar Pradesh</w:t>
            </w:r>
          </w:p>
        </w:tc>
      </w:tr>
    </w:tbl>
    <w:p>
      <w:pPr>
        <w:pStyle w:val="style179"/>
        <w:spacing w:lineRule="auto" w:line="360"/>
        <w:ind w:left="4545" w:right="720"/>
        <w:jc w:val="both"/>
        <w:rPr>
          <w:rFonts w:ascii="Times New Roman" w:hAnsi="Times New Roman"/>
          <w:sz w:val="36"/>
          <w:szCs w:val="36"/>
        </w:rPr>
      </w:pPr>
    </w:p>
    <w:p>
      <w:pPr>
        <w:pStyle w:val="style0"/>
        <w:spacing w:lineRule="auto" w:line="360"/>
        <w:ind w:right="720"/>
        <w:jc w:val="both"/>
        <w:rPr>
          <w:sz w:val="36"/>
          <w:szCs w:val="36"/>
        </w:rPr>
      </w:pPr>
    </w:p>
    <w:p>
      <w:pPr>
        <w:pStyle w:val="style0"/>
        <w:spacing w:lineRule="auto" w:line="360"/>
        <w:ind w:right="720"/>
        <w:jc w:val="center"/>
        <w:rPr>
          <w:bCs/>
          <w:iCs/>
          <w:sz w:val="28"/>
          <w:szCs w:val="28"/>
          <w:u w:val="single"/>
          <w:lang w:val="en-US"/>
        </w:rPr>
      </w:pPr>
    </w:p>
    <w:p>
      <w:pPr>
        <w:pStyle w:val="style0"/>
        <w:spacing w:lineRule="auto" w:line="360"/>
        <w:ind w:right="720"/>
        <w:jc w:val="center"/>
        <w:rPr>
          <w:bCs/>
          <w:iCs/>
          <w:sz w:val="28"/>
          <w:szCs w:val="28"/>
          <w:u w:val="single"/>
          <w:lang w:val="en-US"/>
        </w:rPr>
      </w:pPr>
    </w:p>
    <w:p>
      <w:pPr>
        <w:pStyle w:val="style0"/>
        <w:spacing w:lineRule="auto" w:line="360"/>
        <w:ind w:right="720"/>
        <w:jc w:val="center"/>
        <w:rPr>
          <w:bCs/>
          <w:iCs/>
          <w:sz w:val="28"/>
          <w:szCs w:val="28"/>
          <w:u w:val="single"/>
          <w:lang w:val="en-US"/>
        </w:rPr>
      </w:pPr>
    </w:p>
    <w:p>
      <w:pPr>
        <w:pStyle w:val="style0"/>
        <w:spacing w:lineRule="auto" w:line="360"/>
        <w:ind w:right="720"/>
        <w:jc w:val="center"/>
        <w:rPr>
          <w:bCs/>
          <w:iCs/>
          <w:sz w:val="28"/>
          <w:szCs w:val="28"/>
          <w:u w:val="single"/>
          <w:lang w:val="en-US"/>
        </w:rPr>
      </w:pPr>
    </w:p>
    <w:p>
      <w:pPr>
        <w:pStyle w:val="style0"/>
        <w:spacing w:lineRule="auto" w:line="360"/>
        <w:ind w:right="720"/>
        <w:jc w:val="center"/>
        <w:rPr>
          <w:bCs/>
          <w:iCs/>
          <w:sz w:val="28"/>
          <w:szCs w:val="28"/>
          <w:u w:val="single"/>
          <w:lang w:val="en-US"/>
        </w:rPr>
      </w:pPr>
    </w:p>
    <w:p>
      <w:pPr>
        <w:pStyle w:val="style0"/>
        <w:spacing w:lineRule="auto" w:line="360"/>
        <w:ind w:right="720"/>
        <w:jc w:val="center"/>
        <w:rPr>
          <w:bCs/>
          <w:iCs/>
          <w:sz w:val="28"/>
          <w:szCs w:val="28"/>
          <w:u w:val="single"/>
          <w:lang w:val="en-US"/>
        </w:rPr>
      </w:pPr>
    </w:p>
    <w:p>
      <w:pPr>
        <w:pStyle w:val="style0"/>
        <w:spacing w:lineRule="auto" w:line="360"/>
        <w:ind w:right="720"/>
        <w:jc w:val="left"/>
        <w:rPr>
          <w:bCs/>
          <w:iCs/>
          <w:sz w:val="28"/>
          <w:szCs w:val="28"/>
          <w:u w:val="single"/>
        </w:rPr>
      </w:pPr>
    </w:p>
    <w:p>
      <w:pPr>
        <w:pStyle w:val="style0"/>
        <w:spacing w:lineRule="auto" w:line="360"/>
        <w:ind w:right="720"/>
        <w:rPr>
          <w:b/>
          <w:bCs/>
          <w:iCs/>
          <w:sz w:val="36"/>
          <w:szCs w:val="36"/>
          <w:u w:val="single"/>
        </w:rPr>
      </w:pPr>
    </w:p>
    <w:p>
      <w:pPr>
        <w:pStyle w:val="style0"/>
        <w:spacing w:lineRule="auto" w:line="360"/>
        <w:ind w:right="720"/>
        <w:rPr>
          <w:b/>
          <w:bCs/>
          <w:iCs/>
          <w:sz w:val="36"/>
          <w:szCs w:val="36"/>
        </w:rPr>
      </w:pPr>
      <w:r>
        <w:rPr>
          <w:b/>
          <w:bCs/>
          <w:iCs/>
          <w:sz w:val="36"/>
          <w:szCs w:val="36"/>
        </w:rPr>
        <w:t xml:space="preserve">                 </w:t>
      </w:r>
    </w:p>
    <w:p>
      <w:pPr>
        <w:pStyle w:val="style0"/>
        <w:spacing w:lineRule="auto" w:line="360"/>
        <w:ind w:right="720" w:firstLine="720"/>
        <w:rPr>
          <w:b/>
          <w:bCs/>
          <w:iCs/>
          <w:sz w:val="36"/>
          <w:szCs w:val="36"/>
        </w:rPr>
      </w:pPr>
      <w:r>
        <w:rPr>
          <w:b/>
          <w:bCs/>
          <w:iCs/>
          <w:sz w:val="36"/>
          <w:szCs w:val="36"/>
          <w:lang w:val="en-US"/>
        </w:rPr>
        <w:t xml:space="preserve">        </w:t>
      </w:r>
      <w:r>
        <w:rPr>
          <w:b/>
          <w:bCs/>
          <w:iCs/>
          <w:sz w:val="36"/>
          <w:szCs w:val="36"/>
        </w:rPr>
        <w:t xml:space="preserve"> </w:t>
      </w:r>
      <w:r>
        <w:rPr>
          <w:b/>
          <w:bCs/>
          <w:iCs/>
          <w:sz w:val="36"/>
          <w:szCs w:val="36"/>
          <w:u w:val="thick"/>
        </w:rPr>
        <w:t xml:space="preserve"> </w:t>
      </w:r>
      <w:r>
        <w:rPr>
          <w:b/>
          <w:bCs/>
          <w:iCs/>
          <w:sz w:val="36"/>
          <w:szCs w:val="36"/>
          <w:u w:val="thick"/>
        </w:rPr>
        <w:t>4.MARKET</w:t>
      </w:r>
      <w:r>
        <w:rPr>
          <w:b/>
          <w:bCs/>
          <w:iCs/>
          <w:sz w:val="36"/>
          <w:szCs w:val="36"/>
          <w:u w:val="thick"/>
        </w:rPr>
        <w:t xml:space="preserve"> SHARE IN INDIA &amp; WORLD</w:t>
      </w:r>
    </w:p>
    <w:p>
      <w:pPr>
        <w:pStyle w:val="style0"/>
        <w:tabs>
          <w:tab w:val="left" w:leader="none" w:pos="1080"/>
        </w:tabs>
        <w:spacing w:lineRule="auto" w:line="360"/>
        <w:ind w:right="720"/>
        <w:rPr>
          <w:sz w:val="28"/>
          <w:szCs w:val="28"/>
        </w:rPr>
      </w:pPr>
    </w:p>
    <w:p>
      <w:pPr>
        <w:pStyle w:val="style0"/>
        <w:tabs>
          <w:tab w:val="left" w:leader="none" w:pos="1080"/>
        </w:tabs>
        <w:spacing w:before="77" w:lineRule="auto" w:line="360"/>
        <w:ind w:right="720"/>
        <w:jc w:val="both"/>
        <w:rPr>
          <w:sz w:val="28"/>
          <w:szCs w:val="28"/>
        </w:rPr>
      </w:pPr>
      <w:r>
        <w:rPr>
          <w:sz w:val="28"/>
          <w:szCs w:val="28"/>
        </w:rPr>
        <w:t xml:space="preserve">                               Market share is very important for every company which is popular in market. Market share means which company is doing exporter also have share in market.</w:t>
      </w:r>
    </w:p>
    <w:p>
      <w:pPr>
        <w:pStyle w:val="style0"/>
        <w:tabs>
          <w:tab w:val="left" w:leader="none" w:pos="1080"/>
        </w:tabs>
        <w:spacing w:after="1676" w:lineRule="auto" w:line="360"/>
        <w:ind w:right="720"/>
        <w:rPr>
          <w:sz w:val="28"/>
          <w:szCs w:val="28"/>
        </w:rPr>
      </w:pPr>
      <w:r>
        <w:rPr>
          <w:b/>
          <w:sz w:val="28"/>
          <w:szCs w:val="28"/>
        </w:rPr>
        <w:t xml:space="preserve">                               “Hi-Bond Cement Pvt. Ltd.”</w:t>
      </w:r>
      <w:r>
        <w:rPr>
          <w:sz w:val="28"/>
          <w:szCs w:val="28"/>
        </w:rPr>
        <w:t xml:space="preserve"> don’t have market share.</w:t>
      </w:r>
    </w:p>
    <w:p>
      <w:pPr>
        <w:pStyle w:val="style0"/>
        <w:tabs>
          <w:tab w:val="left" w:leader="none" w:pos="1080"/>
        </w:tabs>
        <w:spacing w:lineRule="auto" w:line="360"/>
        <w:ind w:right="720"/>
        <w:rPr>
          <w:sz w:val="28"/>
          <w:szCs w:val="28"/>
        </w:rPr>
      </w:pPr>
      <w:r>
        <w:rPr>
          <w:sz w:val="28"/>
          <w:szCs w:val="28"/>
        </w:rPr>
        <w:t>.</w:t>
      </w:r>
    </w:p>
    <w:p>
      <w:pPr>
        <w:pStyle w:val="style0"/>
        <w:spacing w:lineRule="auto" w:line="360"/>
        <w:ind w:right="720"/>
        <w:jc w:val="center"/>
        <w:rPr>
          <w:bCs/>
          <w:iCs/>
          <w:sz w:val="28"/>
          <w:szCs w:val="28"/>
          <w:u w:val="single"/>
        </w:rPr>
      </w:pPr>
    </w:p>
    <w:p>
      <w:pPr>
        <w:pStyle w:val="style0"/>
        <w:spacing w:lineRule="auto" w:line="360"/>
        <w:ind w:right="720"/>
        <w:rPr>
          <w:b/>
          <w:bCs/>
          <w:sz w:val="28"/>
          <w:szCs w:val="28"/>
          <w:u w:val="single"/>
        </w:rPr>
      </w:pPr>
    </w:p>
    <w:p>
      <w:pPr>
        <w:pStyle w:val="style0"/>
        <w:spacing w:lineRule="auto" w:line="360"/>
        <w:ind w:right="720"/>
        <w:rPr>
          <w:b/>
          <w:bCs/>
          <w:i/>
          <w:iCs/>
          <w:sz w:val="28"/>
          <w:szCs w:val="28"/>
          <w:u w:val="single"/>
        </w:rPr>
      </w:pPr>
    </w:p>
    <w:p>
      <w:pPr>
        <w:pStyle w:val="style0"/>
        <w:spacing w:lineRule="auto" w:line="360"/>
        <w:ind w:right="720"/>
        <w:rPr>
          <w:sz w:val="28"/>
          <w:szCs w:val="28"/>
          <w:u w:val="single"/>
        </w:rPr>
      </w:pPr>
    </w:p>
    <w:p>
      <w:pPr>
        <w:pStyle w:val="style0"/>
        <w:spacing w:lineRule="auto" w:line="360"/>
        <w:ind w:right="720"/>
        <w:rPr>
          <w:b/>
          <w:bCs/>
          <w:i/>
          <w:iCs/>
          <w:sz w:val="28"/>
          <w:szCs w:val="28"/>
          <w:u w:val="single"/>
        </w:rPr>
      </w:pPr>
    </w:p>
    <w:p>
      <w:pPr>
        <w:pStyle w:val="style0"/>
        <w:spacing w:lineRule="auto" w:line="360"/>
        <w:ind w:right="720"/>
        <w:jc w:val="center"/>
        <w:rPr>
          <w:bCs/>
          <w:iCs/>
          <w:sz w:val="28"/>
          <w:szCs w:val="28"/>
          <w:u w:val="single"/>
        </w:rPr>
      </w:pPr>
    </w:p>
    <w:p>
      <w:pPr>
        <w:pStyle w:val="style0"/>
        <w:spacing w:lineRule="auto" w:line="360"/>
        <w:ind w:right="720"/>
        <w:jc w:val="center"/>
        <w:rPr>
          <w:bCs/>
          <w:iCs/>
          <w:sz w:val="28"/>
          <w:szCs w:val="28"/>
          <w:u w:val="single"/>
        </w:rPr>
      </w:pPr>
    </w:p>
    <w:p>
      <w:pPr>
        <w:pStyle w:val="style0"/>
        <w:spacing w:lineRule="auto" w:line="360"/>
        <w:ind w:right="720"/>
        <w:jc w:val="center"/>
        <w:rPr>
          <w:bCs/>
          <w:iCs/>
          <w:sz w:val="28"/>
          <w:szCs w:val="28"/>
          <w:u w:val="single"/>
        </w:rPr>
      </w:pPr>
    </w:p>
    <w:p>
      <w:pPr>
        <w:pStyle w:val="style0"/>
        <w:spacing w:lineRule="auto" w:line="360"/>
        <w:ind w:right="720"/>
        <w:jc w:val="center"/>
        <w:rPr>
          <w:bCs/>
          <w:iCs/>
          <w:sz w:val="28"/>
          <w:szCs w:val="28"/>
          <w:u w:val="single"/>
        </w:rPr>
      </w:pPr>
    </w:p>
    <w:p>
      <w:pPr>
        <w:pStyle w:val="style0"/>
        <w:spacing w:lineRule="auto" w:line="360"/>
        <w:ind w:right="720"/>
        <w:rPr>
          <w:b/>
          <w:bCs/>
          <w:iCs/>
          <w:sz w:val="36"/>
          <w:szCs w:val="36"/>
          <w:u w:val="single"/>
        </w:rPr>
      </w:pPr>
    </w:p>
    <w:p>
      <w:pPr>
        <w:pStyle w:val="style0"/>
        <w:spacing w:lineRule="auto" w:line="360"/>
        <w:ind w:right="720"/>
        <w:rPr/>
      </w:pPr>
    </w:p>
    <w:p>
      <w:pPr>
        <w:pStyle w:val="style0"/>
        <w:spacing w:lineRule="auto" w:line="360"/>
        <w:ind w:right="720"/>
        <w:rPr/>
      </w:pPr>
    </w:p>
    <w:p>
      <w:pPr>
        <w:pStyle w:val="style0"/>
        <w:spacing w:lineRule="auto" w:line="360"/>
        <w:ind w:right="720"/>
        <w:rPr>
          <w:b/>
          <w:bCs/>
          <w:iCs/>
          <w:sz w:val="36"/>
          <w:szCs w:val="36"/>
          <w:u w:val="single"/>
        </w:rPr>
      </w:pPr>
    </w:p>
    <w:p>
      <w:pPr>
        <w:pStyle w:val="style0"/>
        <w:spacing w:lineRule="auto" w:line="360"/>
        <w:ind w:right="720"/>
        <w:rPr>
          <w:b/>
          <w:bCs/>
          <w:iCs/>
          <w:sz w:val="36"/>
          <w:szCs w:val="36"/>
          <w:u w:val="single"/>
        </w:rPr>
      </w:pPr>
    </w:p>
    <w:p>
      <w:pPr>
        <w:pStyle w:val="style0"/>
        <w:spacing w:lineRule="auto" w:line="360"/>
        <w:ind w:right="720"/>
        <w:rPr>
          <w:b/>
          <w:bCs/>
          <w:iCs/>
          <w:sz w:val="36"/>
          <w:szCs w:val="36"/>
        </w:rPr>
      </w:pPr>
      <w:r>
        <w:rPr>
          <w:b/>
          <w:bCs/>
          <w:iCs/>
          <w:sz w:val="36"/>
          <w:szCs w:val="36"/>
        </w:rPr>
        <w:t xml:space="preserve">                </w:t>
      </w:r>
      <w:r>
        <w:rPr>
          <w:b/>
          <w:bCs/>
          <w:iCs/>
          <w:sz w:val="36"/>
          <w:szCs w:val="36"/>
          <w:u w:val="thick"/>
        </w:rPr>
        <w:t xml:space="preserve">  5. TOP FIVE UNITS OF THE INDUSTRY</w:t>
      </w:r>
    </w:p>
    <w:p>
      <w:pPr>
        <w:pStyle w:val="style0"/>
        <w:ind w:right="720"/>
        <w:rPr>
          <w:sz w:val="28"/>
          <w:szCs w:val="28"/>
        </w:rPr>
      </w:pPr>
    </w:p>
    <w:p>
      <w:pPr>
        <w:pStyle w:val="style0"/>
        <w:ind w:right="720"/>
        <w:rPr>
          <w:sz w:val="28"/>
          <w:szCs w:val="28"/>
        </w:rPr>
      </w:pPr>
    </w:p>
    <w:p>
      <w:pPr>
        <w:pStyle w:val="style0"/>
        <w:spacing w:lineRule="auto" w:line="360"/>
        <w:ind w:right="720"/>
        <w:jc w:val="center"/>
        <w:rPr>
          <w:bCs/>
          <w:iCs/>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3280"/>
      </w:tblGrid>
      <w:tr>
        <w:trPr>
          <w:jc w:val="center"/>
        </w:trPr>
        <w:tc>
          <w:tcPr>
            <w:tcW w:w="1444" w:type="dxa"/>
            <w:tcBorders/>
          </w:tcPr>
          <w:p>
            <w:pPr>
              <w:pStyle w:val="style0"/>
              <w:spacing w:lineRule="auto" w:line="360"/>
              <w:ind w:right="720"/>
              <w:jc w:val="center"/>
              <w:rPr>
                <w:b/>
                <w:bCs/>
                <w:iCs/>
                <w:sz w:val="28"/>
                <w:szCs w:val="28"/>
              </w:rPr>
            </w:pPr>
            <w:r>
              <w:rPr>
                <w:b/>
                <w:bCs/>
                <w:iCs/>
                <w:sz w:val="28"/>
                <w:szCs w:val="28"/>
              </w:rPr>
              <w:t>No.</w:t>
            </w:r>
          </w:p>
        </w:tc>
        <w:tc>
          <w:tcPr>
            <w:tcW w:w="3280" w:type="dxa"/>
            <w:tcBorders/>
          </w:tcPr>
          <w:p>
            <w:pPr>
              <w:pStyle w:val="style0"/>
              <w:spacing w:lineRule="auto" w:line="360"/>
              <w:ind w:right="720"/>
              <w:jc w:val="center"/>
              <w:rPr>
                <w:b/>
                <w:bCs/>
                <w:iCs/>
                <w:sz w:val="28"/>
                <w:szCs w:val="28"/>
              </w:rPr>
            </w:pPr>
            <w:r>
              <w:rPr>
                <w:b/>
                <w:bCs/>
                <w:iCs/>
                <w:sz w:val="28"/>
                <w:szCs w:val="28"/>
              </w:rPr>
              <w:t>Company Name</w:t>
            </w:r>
          </w:p>
        </w:tc>
      </w:tr>
      <w:tr>
        <w:tblPrEx/>
        <w:trPr>
          <w:jc w:val="center"/>
        </w:trPr>
        <w:tc>
          <w:tcPr>
            <w:tcW w:w="1444" w:type="dxa"/>
            <w:tcBorders/>
          </w:tcPr>
          <w:p>
            <w:pPr>
              <w:pStyle w:val="style0"/>
              <w:spacing w:lineRule="auto" w:line="360"/>
              <w:ind w:right="720"/>
              <w:jc w:val="center"/>
              <w:rPr>
                <w:bCs/>
                <w:iCs/>
                <w:sz w:val="28"/>
                <w:szCs w:val="28"/>
              </w:rPr>
            </w:pPr>
            <w:r>
              <w:rPr>
                <w:bCs/>
                <w:iCs/>
                <w:sz w:val="28"/>
                <w:szCs w:val="28"/>
              </w:rPr>
              <w:t>1.</w:t>
            </w:r>
          </w:p>
        </w:tc>
        <w:tc>
          <w:tcPr>
            <w:tcW w:w="3280" w:type="dxa"/>
            <w:tcBorders/>
          </w:tcPr>
          <w:p>
            <w:pPr>
              <w:pStyle w:val="style0"/>
              <w:spacing w:lineRule="auto" w:line="360"/>
              <w:ind w:right="720"/>
              <w:jc w:val="center"/>
              <w:rPr>
                <w:bCs/>
                <w:iCs/>
                <w:sz w:val="28"/>
                <w:szCs w:val="28"/>
              </w:rPr>
            </w:pPr>
            <w:r>
              <w:rPr>
                <w:bCs/>
                <w:iCs/>
                <w:sz w:val="28"/>
                <w:szCs w:val="28"/>
              </w:rPr>
              <w:t>Ambuja</w:t>
            </w:r>
            <w:r>
              <w:rPr>
                <w:bCs/>
                <w:iCs/>
                <w:sz w:val="28"/>
                <w:szCs w:val="28"/>
              </w:rPr>
              <w:t xml:space="preserve"> cement</w:t>
            </w:r>
          </w:p>
        </w:tc>
      </w:tr>
      <w:tr>
        <w:tblPrEx/>
        <w:trPr>
          <w:jc w:val="center"/>
        </w:trPr>
        <w:tc>
          <w:tcPr>
            <w:tcW w:w="1444" w:type="dxa"/>
            <w:tcBorders/>
          </w:tcPr>
          <w:p>
            <w:pPr>
              <w:pStyle w:val="style0"/>
              <w:spacing w:lineRule="auto" w:line="360"/>
              <w:ind w:right="720"/>
              <w:jc w:val="center"/>
              <w:rPr>
                <w:bCs/>
                <w:iCs/>
                <w:sz w:val="28"/>
                <w:szCs w:val="28"/>
              </w:rPr>
            </w:pPr>
            <w:r>
              <w:rPr>
                <w:bCs/>
                <w:iCs/>
                <w:sz w:val="28"/>
                <w:szCs w:val="28"/>
              </w:rPr>
              <w:t>2.</w:t>
            </w:r>
          </w:p>
        </w:tc>
        <w:tc>
          <w:tcPr>
            <w:tcW w:w="3280" w:type="dxa"/>
            <w:tcBorders/>
          </w:tcPr>
          <w:p>
            <w:pPr>
              <w:pStyle w:val="style0"/>
              <w:spacing w:lineRule="auto" w:line="360"/>
              <w:ind w:right="720"/>
              <w:jc w:val="center"/>
              <w:rPr>
                <w:bCs/>
                <w:iCs/>
                <w:sz w:val="28"/>
                <w:szCs w:val="28"/>
              </w:rPr>
            </w:pPr>
            <w:r>
              <w:rPr>
                <w:bCs/>
                <w:iCs/>
                <w:sz w:val="28"/>
                <w:szCs w:val="28"/>
              </w:rPr>
              <w:t>Hathi</w:t>
            </w:r>
            <w:r>
              <w:rPr>
                <w:bCs/>
                <w:iCs/>
                <w:sz w:val="28"/>
                <w:szCs w:val="28"/>
              </w:rPr>
              <w:t xml:space="preserve"> Cement</w:t>
            </w:r>
          </w:p>
        </w:tc>
      </w:tr>
      <w:tr>
        <w:tblPrEx/>
        <w:trPr>
          <w:jc w:val="center"/>
        </w:trPr>
        <w:tc>
          <w:tcPr>
            <w:tcW w:w="1444" w:type="dxa"/>
            <w:tcBorders/>
          </w:tcPr>
          <w:p>
            <w:pPr>
              <w:pStyle w:val="style0"/>
              <w:spacing w:lineRule="auto" w:line="360"/>
              <w:ind w:right="720"/>
              <w:jc w:val="center"/>
              <w:rPr>
                <w:bCs/>
                <w:iCs/>
                <w:sz w:val="28"/>
                <w:szCs w:val="28"/>
              </w:rPr>
            </w:pPr>
            <w:r>
              <w:rPr>
                <w:bCs/>
                <w:iCs/>
                <w:sz w:val="28"/>
                <w:szCs w:val="28"/>
              </w:rPr>
              <w:t>3.</w:t>
            </w:r>
          </w:p>
        </w:tc>
        <w:tc>
          <w:tcPr>
            <w:tcW w:w="3280" w:type="dxa"/>
            <w:tcBorders/>
          </w:tcPr>
          <w:p>
            <w:pPr>
              <w:pStyle w:val="style0"/>
              <w:spacing w:lineRule="auto" w:line="360"/>
              <w:ind w:right="720"/>
              <w:jc w:val="center"/>
              <w:rPr>
                <w:bCs/>
                <w:iCs/>
                <w:sz w:val="28"/>
                <w:szCs w:val="28"/>
              </w:rPr>
            </w:pPr>
            <w:r>
              <w:rPr>
                <w:bCs/>
                <w:iCs/>
                <w:sz w:val="28"/>
                <w:szCs w:val="28"/>
              </w:rPr>
              <w:t>Ultra teach cement</w:t>
            </w:r>
          </w:p>
        </w:tc>
      </w:tr>
      <w:tr>
        <w:tblPrEx/>
        <w:trPr>
          <w:jc w:val="center"/>
        </w:trPr>
        <w:tc>
          <w:tcPr>
            <w:tcW w:w="1444" w:type="dxa"/>
            <w:tcBorders/>
          </w:tcPr>
          <w:p>
            <w:pPr>
              <w:pStyle w:val="style0"/>
              <w:spacing w:lineRule="auto" w:line="360"/>
              <w:ind w:right="720"/>
              <w:jc w:val="center"/>
              <w:rPr>
                <w:bCs/>
                <w:iCs/>
                <w:sz w:val="28"/>
                <w:szCs w:val="28"/>
              </w:rPr>
            </w:pPr>
            <w:r>
              <w:rPr>
                <w:bCs/>
                <w:iCs/>
                <w:sz w:val="28"/>
                <w:szCs w:val="28"/>
              </w:rPr>
              <w:t>4.</w:t>
            </w:r>
          </w:p>
        </w:tc>
        <w:tc>
          <w:tcPr>
            <w:tcW w:w="3280" w:type="dxa"/>
            <w:tcBorders/>
          </w:tcPr>
          <w:p>
            <w:pPr>
              <w:pStyle w:val="style0"/>
              <w:spacing w:lineRule="auto" w:line="360"/>
              <w:ind w:right="720"/>
              <w:jc w:val="center"/>
              <w:rPr>
                <w:bCs/>
                <w:iCs/>
                <w:sz w:val="28"/>
                <w:szCs w:val="28"/>
              </w:rPr>
            </w:pPr>
            <w:r>
              <w:rPr>
                <w:bCs/>
                <w:iCs/>
                <w:sz w:val="28"/>
                <w:szCs w:val="28"/>
              </w:rPr>
              <w:t>Shree Cement</w:t>
            </w:r>
          </w:p>
        </w:tc>
      </w:tr>
      <w:tr>
        <w:tblPrEx/>
        <w:trPr>
          <w:jc w:val="center"/>
        </w:trPr>
        <w:tc>
          <w:tcPr>
            <w:tcW w:w="1444" w:type="dxa"/>
            <w:tcBorders/>
          </w:tcPr>
          <w:p>
            <w:pPr>
              <w:pStyle w:val="style0"/>
              <w:spacing w:lineRule="auto" w:line="360"/>
              <w:ind w:right="720"/>
              <w:jc w:val="center"/>
              <w:rPr>
                <w:bCs/>
                <w:iCs/>
                <w:sz w:val="28"/>
                <w:szCs w:val="28"/>
              </w:rPr>
            </w:pPr>
            <w:r>
              <w:rPr>
                <w:bCs/>
                <w:iCs/>
                <w:sz w:val="28"/>
                <w:szCs w:val="28"/>
              </w:rPr>
              <w:t>5.</w:t>
            </w:r>
          </w:p>
        </w:tc>
        <w:tc>
          <w:tcPr>
            <w:tcW w:w="3280" w:type="dxa"/>
            <w:tcBorders/>
          </w:tcPr>
          <w:p>
            <w:pPr>
              <w:pStyle w:val="style0"/>
              <w:spacing w:lineRule="auto" w:line="360"/>
              <w:ind w:right="720"/>
              <w:jc w:val="center"/>
              <w:rPr>
                <w:bCs/>
                <w:iCs/>
                <w:sz w:val="28"/>
                <w:szCs w:val="28"/>
              </w:rPr>
            </w:pPr>
            <w:r>
              <w:rPr>
                <w:bCs/>
                <w:iCs/>
                <w:sz w:val="28"/>
                <w:szCs w:val="28"/>
              </w:rPr>
              <w:t>Indian Cement</w:t>
            </w:r>
          </w:p>
        </w:tc>
      </w:tr>
    </w:tbl>
    <w:p>
      <w:pPr>
        <w:pStyle w:val="style0"/>
        <w:spacing w:lineRule="auto" w:line="360"/>
        <w:ind w:right="720"/>
        <w:rPr>
          <w:bCs/>
          <w:iCs/>
          <w:sz w:val="28"/>
          <w:szCs w:val="28"/>
        </w:rPr>
      </w:pPr>
    </w:p>
    <w:p>
      <w:pPr>
        <w:pStyle w:val="style0"/>
        <w:spacing w:lineRule="auto" w:line="360"/>
        <w:ind w:right="720"/>
        <w:rPr>
          <w:bCs/>
          <w:iCs/>
          <w:sz w:val="28"/>
          <w:szCs w:val="28"/>
        </w:rPr>
      </w:pPr>
    </w:p>
    <w:p>
      <w:pPr>
        <w:pStyle w:val="style0"/>
        <w:spacing w:lineRule="auto" w:line="360"/>
        <w:ind w:right="720"/>
        <w:rPr>
          <w:bCs/>
          <w:iCs/>
          <w:sz w:val="28"/>
          <w:szCs w:val="28"/>
        </w:rPr>
      </w:pPr>
    </w:p>
    <w:p>
      <w:pPr>
        <w:pStyle w:val="style0"/>
        <w:spacing w:lineRule="auto" w:line="360"/>
        <w:ind w:right="720"/>
        <w:rPr>
          <w:bCs/>
          <w:iCs/>
          <w:sz w:val="28"/>
          <w:szCs w:val="28"/>
        </w:rPr>
      </w:pPr>
    </w:p>
    <w:p>
      <w:pPr>
        <w:pStyle w:val="style0"/>
        <w:spacing w:lineRule="auto" w:line="360"/>
        <w:ind w:right="720"/>
        <w:rPr>
          <w:bCs/>
          <w:iCs/>
          <w:sz w:val="28"/>
          <w:szCs w:val="28"/>
        </w:rPr>
      </w:pPr>
    </w:p>
    <w:p>
      <w:pPr>
        <w:pStyle w:val="style0"/>
        <w:spacing w:lineRule="auto" w:line="360"/>
        <w:ind w:right="720"/>
        <w:rPr>
          <w:bCs/>
          <w:iCs/>
          <w:sz w:val="28"/>
          <w:szCs w:val="28"/>
        </w:rPr>
      </w:pPr>
    </w:p>
    <w:p>
      <w:pPr>
        <w:pStyle w:val="style0"/>
        <w:spacing w:lineRule="auto" w:line="360"/>
        <w:ind w:right="720"/>
        <w:rPr>
          <w:bCs/>
          <w:iCs/>
          <w:sz w:val="28"/>
          <w:szCs w:val="28"/>
        </w:rPr>
      </w:pPr>
    </w:p>
    <w:p>
      <w:pPr>
        <w:pStyle w:val="style0"/>
        <w:spacing w:lineRule="auto" w:line="360"/>
        <w:ind w:right="720"/>
        <w:rPr>
          <w:bCs/>
          <w:iCs/>
          <w:sz w:val="28"/>
          <w:szCs w:val="28"/>
        </w:rPr>
      </w:pPr>
    </w:p>
    <w:p>
      <w:pPr>
        <w:pStyle w:val="style0"/>
        <w:spacing w:lineRule="auto" w:line="360"/>
        <w:ind w:right="720"/>
        <w:jc w:val="center"/>
        <w:rPr>
          <w:b/>
          <w:sz w:val="32"/>
          <w:szCs w:val="32"/>
        </w:rPr>
      </w:pPr>
    </w:p>
    <w:p>
      <w:pPr>
        <w:pStyle w:val="style0"/>
        <w:spacing w:lineRule="auto" w:line="360"/>
        <w:ind w:right="720"/>
        <w:jc w:val="center"/>
        <w:rPr/>
      </w:pPr>
    </w:p>
    <w:p>
      <w:pPr>
        <w:pStyle w:val="style0"/>
        <w:spacing w:lineRule="auto" w:line="360"/>
        <w:ind w:right="720"/>
        <w:jc w:val="center"/>
        <w:rPr/>
      </w:pPr>
    </w:p>
    <w:p>
      <w:pPr>
        <w:pStyle w:val="style0"/>
        <w:spacing w:lineRule="auto" w:line="360"/>
        <w:ind w:right="720"/>
        <w:jc w:val="center"/>
        <w:rPr/>
      </w:pPr>
    </w:p>
    <w:p>
      <w:pPr>
        <w:pStyle w:val="style0"/>
        <w:ind w:right="720"/>
        <w:jc w:val="left"/>
        <w:rPr>
          <w:b/>
          <w:sz w:val="44"/>
          <w:szCs w:val="44"/>
          <w:lang w:val="en-US"/>
        </w:rPr>
      </w:pPr>
    </w:p>
    <w:p>
      <w:pPr>
        <w:pStyle w:val="style0"/>
        <w:ind w:right="720"/>
        <w:jc w:val="left"/>
        <w:rPr>
          <w:b/>
          <w:sz w:val="44"/>
          <w:szCs w:val="44"/>
        </w:rPr>
      </w:pPr>
    </w:p>
    <w:p>
      <w:pPr>
        <w:pStyle w:val="style0"/>
        <w:tabs>
          <w:tab w:val="left" w:leader="none" w:pos="820"/>
          <w:tab w:val="center" w:leader="none" w:pos="4680"/>
        </w:tabs>
        <w:ind w:right="720"/>
        <w:rPr>
          <w:b/>
          <w:color w:val="000000"/>
          <w:sz w:val="36"/>
          <w:szCs w:val="36"/>
          <w:lang w:val="en-US"/>
        </w:rPr>
      </w:pPr>
      <w:r>
        <w:rPr>
          <w:b/>
          <w:color w:val="000000"/>
          <w:sz w:val="44"/>
          <w:szCs w:val="44"/>
        </w:rPr>
        <w:tab/>
      </w:r>
      <w:r>
        <w:rPr>
          <w:b/>
          <w:color w:val="000000"/>
          <w:sz w:val="36"/>
          <w:szCs w:val="36"/>
        </w:rPr>
        <w:t xml:space="preserve">         </w:t>
      </w:r>
    </w:p>
    <w:p>
      <w:pPr>
        <w:pStyle w:val="style0"/>
        <w:tabs>
          <w:tab w:val="left" w:leader="none" w:pos="820"/>
          <w:tab w:val="center" w:leader="none" w:pos="4680"/>
        </w:tabs>
        <w:ind w:right="720"/>
        <w:rPr>
          <w:b/>
          <w:color w:val="000000"/>
          <w:sz w:val="36"/>
          <w:szCs w:val="36"/>
          <w:u w:val="thick"/>
        </w:rPr>
      </w:pPr>
      <w:r>
        <w:rPr>
          <w:b/>
          <w:color w:val="000000"/>
          <w:sz w:val="36"/>
          <w:szCs w:val="36"/>
        </w:rPr>
        <w:tab/>
      </w:r>
      <w:r>
        <w:rPr>
          <w:b/>
          <w:color w:val="000000"/>
          <w:sz w:val="36"/>
          <w:szCs w:val="36"/>
        </w:rPr>
        <w:tab/>
      </w:r>
      <w:r>
        <w:rPr>
          <w:b/>
          <w:color w:val="000000"/>
          <w:sz w:val="36"/>
          <w:szCs w:val="36"/>
        </w:rPr>
        <w:t xml:space="preserve"> </w:t>
      </w:r>
      <w:r>
        <w:rPr>
          <w:b/>
          <w:color w:val="000000"/>
          <w:sz w:val="36"/>
          <w:szCs w:val="36"/>
          <w:u w:val="thick"/>
        </w:rPr>
        <w:t>B.INFORMATION ABOUT COMPANY</w:t>
      </w:r>
    </w:p>
    <w:p>
      <w:pPr>
        <w:pStyle w:val="style0"/>
        <w:tabs>
          <w:tab w:val="left" w:leader="none" w:pos="820"/>
          <w:tab w:val="center" w:leader="none" w:pos="4680"/>
        </w:tabs>
        <w:ind w:right="720"/>
        <w:rPr>
          <w:b/>
          <w:color w:val="000000"/>
          <w:sz w:val="36"/>
          <w:szCs w:val="36"/>
        </w:rPr>
      </w:pPr>
    </w:p>
    <w:p>
      <w:pPr>
        <w:pStyle w:val="style0"/>
        <w:tabs>
          <w:tab w:val="left" w:leader="none" w:pos="820"/>
          <w:tab w:val="center" w:leader="none" w:pos="4680"/>
        </w:tabs>
        <w:ind w:right="720"/>
        <w:rPr>
          <w:b/>
          <w:color w:val="000000"/>
          <w:sz w:val="32"/>
          <w:szCs w:val="32"/>
        </w:rPr>
      </w:pPr>
      <w:r>
        <w:rPr>
          <w:b/>
          <w:color w:val="000000"/>
          <w:sz w:val="32"/>
          <w:szCs w:val="32"/>
        </w:rPr>
        <w:t xml:space="preserve">           </w:t>
      </w:r>
    </w:p>
    <w:p>
      <w:pPr>
        <w:pStyle w:val="style0"/>
        <w:tabs>
          <w:tab w:val="left" w:leader="none" w:pos="820"/>
          <w:tab w:val="center" w:leader="none" w:pos="4680"/>
        </w:tabs>
        <w:ind w:right="720"/>
        <w:rPr>
          <w:b/>
          <w:color w:val="000000"/>
          <w:sz w:val="36"/>
          <w:szCs w:val="36"/>
        </w:rPr>
      </w:pPr>
      <w:r>
        <w:rPr>
          <w:b/>
          <w:color w:val="000000"/>
          <w:sz w:val="32"/>
          <w:szCs w:val="32"/>
        </w:rPr>
        <w:t xml:space="preserve">                                                 </w:t>
      </w:r>
      <w:r>
        <w:rPr>
          <w:b/>
          <w:color w:val="000000"/>
          <w:sz w:val="36"/>
          <w:szCs w:val="36"/>
          <w:u w:val="thick"/>
        </w:rPr>
        <w:t>INDEX</w:t>
      </w:r>
    </w:p>
    <w:p>
      <w:pPr>
        <w:pStyle w:val="style0"/>
        <w:tabs>
          <w:tab w:val="left" w:leader="none" w:pos="820"/>
          <w:tab w:val="center" w:leader="none" w:pos="4680"/>
        </w:tabs>
        <w:ind w:right="720"/>
        <w:rPr>
          <w:b/>
          <w:color w:val="000000"/>
          <w:sz w:val="36"/>
          <w:szCs w:val="36"/>
          <w:u w:val="thick"/>
        </w:rPr>
      </w:pPr>
    </w:p>
    <w:p>
      <w:pPr>
        <w:pStyle w:val="style0"/>
        <w:tabs>
          <w:tab w:val="left" w:leader="none" w:pos="820"/>
          <w:tab w:val="center" w:leader="none" w:pos="4680"/>
        </w:tabs>
        <w:ind w:right="720"/>
        <w:rPr/>
      </w:pPr>
      <w:r>
        <w:rPr>
          <w:b/>
          <w:color w:val="000000"/>
          <w:sz w:val="36"/>
          <w:szCs w:val="36"/>
          <w:u w:val="thick"/>
        </w:rPr>
        <w:t xml:space="preserve">                         </w:t>
      </w:r>
    </w:p>
    <w:tbl>
      <w:tblPr>
        <w:tblStyle w:val="style2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78"/>
        <w:gridCol w:w="5644"/>
        <w:gridCol w:w="1937"/>
      </w:tblGrid>
      <w:tr>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b/>
                <w:bCs/>
                <w:color w:val="000000"/>
                <w:sz w:val="36"/>
                <w:szCs w:val="36"/>
              </w:rPr>
            </w:pPr>
            <w:r>
              <w:rPr>
                <w:b/>
                <w:bCs/>
                <w:color w:val="000000"/>
                <w:sz w:val="36"/>
                <w:szCs w:val="36"/>
              </w:rPr>
              <w:t xml:space="preserve">      No.</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b/>
                <w:bCs/>
                <w:color w:val="000000"/>
                <w:sz w:val="36"/>
                <w:szCs w:val="36"/>
              </w:rPr>
            </w:pPr>
            <w:r>
              <w:rPr>
                <w:color w:val="000000"/>
                <w:sz w:val="28"/>
                <w:szCs w:val="28"/>
              </w:rPr>
              <w:t xml:space="preserve">                           </w:t>
            </w:r>
            <w:r>
              <w:rPr>
                <w:b/>
                <w:bCs/>
                <w:color w:val="000000"/>
                <w:sz w:val="36"/>
                <w:szCs w:val="36"/>
              </w:rPr>
              <w:t>Particular</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b/>
                <w:bCs/>
                <w:color w:val="000000"/>
                <w:sz w:val="36"/>
                <w:szCs w:val="36"/>
              </w:rPr>
            </w:pPr>
            <w:r>
              <w:rPr>
                <w:b/>
                <w:bCs/>
                <w:color w:val="000000"/>
                <w:sz w:val="36"/>
                <w:szCs w:val="36"/>
              </w:rPr>
              <w:t>Page No.</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B.1</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Establishment and History of the unit</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17</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B.2</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Location map</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18</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B.3</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Company profile</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19,20,21</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B.4</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Size &amp; form of the organization</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22,23</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B.5</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Mission, vision &amp; goals of the firm</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24</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B.6</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Promoters &amp; managing group</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25</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B.7</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Organization structure</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26</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B.8</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Contribution of firm in the Industry</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27</w:t>
            </w:r>
          </w:p>
        </w:tc>
      </w:tr>
    </w:tbl>
    <w:p>
      <w:pPr>
        <w:pStyle w:val="style0"/>
        <w:tabs>
          <w:tab w:val="left" w:leader="none" w:pos="820"/>
          <w:tab w:val="center" w:leader="none" w:pos="4680"/>
        </w:tabs>
        <w:ind w:right="720"/>
        <w:rPr>
          <w:color w:val="000000"/>
          <w:sz w:val="28"/>
          <w:szCs w:val="28"/>
        </w:rPr>
      </w:pPr>
    </w:p>
    <w:p>
      <w:pPr>
        <w:pStyle w:val="style0"/>
        <w:ind w:right="720"/>
        <w:rPr>
          <w:b/>
          <w:sz w:val="36"/>
          <w:szCs w:val="36"/>
          <w:u w:val="thick"/>
        </w:rPr>
      </w:pPr>
    </w:p>
    <w:p>
      <w:pPr>
        <w:pStyle w:val="style0"/>
        <w:ind w:right="720"/>
        <w:rPr>
          <w:b/>
          <w:sz w:val="36"/>
          <w:szCs w:val="36"/>
          <w:u w:val="thick"/>
        </w:rPr>
      </w:pPr>
    </w:p>
    <w:p>
      <w:pPr>
        <w:pStyle w:val="style0"/>
        <w:ind w:right="720"/>
        <w:rPr>
          <w:sz w:val="28"/>
          <w:szCs w:val="28"/>
        </w:rPr>
      </w:pPr>
    </w:p>
    <w:p>
      <w:pPr>
        <w:pStyle w:val="style0"/>
        <w:tabs>
          <w:tab w:val="left" w:leader="none" w:pos="1080"/>
        </w:tabs>
        <w:spacing w:lineRule="auto" w:line="360"/>
        <w:ind w:right="720"/>
        <w:rPr>
          <w:b/>
          <w:bCs/>
          <w:iCs/>
          <w:sz w:val="36"/>
          <w:szCs w:val="36"/>
          <w:u w:val="thick"/>
        </w:rPr>
      </w:pPr>
    </w:p>
    <w:p>
      <w:pPr>
        <w:pStyle w:val="style0"/>
        <w:tabs>
          <w:tab w:val="left" w:leader="none" w:pos="1080"/>
        </w:tabs>
        <w:spacing w:lineRule="auto" w:line="360"/>
        <w:ind w:right="720"/>
        <w:rPr>
          <w:b/>
          <w:bCs/>
          <w:iCs/>
          <w:sz w:val="36"/>
          <w:szCs w:val="36"/>
          <w:u w:val="thick"/>
        </w:rPr>
      </w:pPr>
    </w:p>
    <w:p>
      <w:pPr>
        <w:pStyle w:val="style0"/>
        <w:tabs>
          <w:tab w:val="left" w:leader="none" w:pos="1080"/>
        </w:tabs>
        <w:spacing w:lineRule="auto" w:line="360"/>
        <w:ind w:right="720"/>
        <w:rPr>
          <w:b/>
          <w:bCs/>
          <w:iCs/>
          <w:sz w:val="36"/>
          <w:szCs w:val="36"/>
          <w:u w:val="thick"/>
        </w:rPr>
      </w:pPr>
    </w:p>
    <w:p>
      <w:pPr>
        <w:pStyle w:val="style0"/>
        <w:tabs>
          <w:tab w:val="left" w:leader="none" w:pos="1080"/>
        </w:tabs>
        <w:spacing w:lineRule="auto" w:line="360"/>
        <w:ind w:right="720"/>
        <w:rPr>
          <w:b/>
          <w:bCs/>
          <w:iCs/>
          <w:sz w:val="36"/>
          <w:szCs w:val="36"/>
          <w:u w:val="thick"/>
        </w:rPr>
      </w:pPr>
    </w:p>
    <w:p>
      <w:pPr>
        <w:pStyle w:val="style0"/>
        <w:tabs>
          <w:tab w:val="left" w:leader="none" w:pos="1080"/>
        </w:tabs>
        <w:spacing w:lineRule="auto" w:line="360"/>
        <w:ind w:right="720"/>
        <w:rPr/>
      </w:pPr>
    </w:p>
    <w:p>
      <w:pPr>
        <w:pStyle w:val="style0"/>
        <w:tabs>
          <w:tab w:val="left" w:leader="none" w:pos="1080"/>
        </w:tabs>
        <w:spacing w:lineRule="auto" w:line="360"/>
        <w:ind w:right="720"/>
        <w:rPr>
          <w:b/>
          <w:bCs/>
          <w:iCs/>
          <w:sz w:val="36"/>
          <w:szCs w:val="36"/>
          <w:u w:val="thick"/>
        </w:rPr>
      </w:pPr>
    </w:p>
    <w:p>
      <w:pPr>
        <w:pStyle w:val="style0"/>
        <w:tabs>
          <w:tab w:val="left" w:leader="none" w:pos="1080"/>
        </w:tabs>
        <w:spacing w:lineRule="auto" w:line="360"/>
        <w:ind w:right="720"/>
        <w:rPr>
          <w:b/>
          <w:bCs/>
          <w:iCs/>
          <w:sz w:val="36"/>
          <w:szCs w:val="36"/>
          <w:u w:val="thick"/>
          <w:lang w:val="en-US"/>
        </w:rPr>
      </w:pPr>
    </w:p>
    <w:p>
      <w:pPr>
        <w:pStyle w:val="style0"/>
        <w:tabs>
          <w:tab w:val="left" w:leader="none" w:pos="1080"/>
        </w:tabs>
        <w:spacing w:lineRule="auto" w:line="360"/>
        <w:ind w:right="720"/>
        <w:rPr>
          <w:b/>
          <w:bCs/>
          <w:iCs/>
          <w:sz w:val="36"/>
          <w:szCs w:val="36"/>
          <w:u w:val="thick"/>
        </w:rPr>
      </w:pPr>
    </w:p>
    <w:p>
      <w:pPr>
        <w:pStyle w:val="style0"/>
        <w:tabs>
          <w:tab w:val="left" w:leader="none" w:pos="1080"/>
        </w:tabs>
        <w:spacing w:lineRule="auto" w:line="360"/>
        <w:ind w:right="720"/>
        <w:rPr>
          <w:b/>
          <w:bCs/>
          <w:iCs/>
          <w:sz w:val="36"/>
          <w:szCs w:val="36"/>
          <w:u w:val="thick"/>
        </w:rPr>
      </w:pPr>
    </w:p>
    <w:p>
      <w:pPr>
        <w:pStyle w:val="style0"/>
        <w:tabs>
          <w:tab w:val="left" w:leader="none" w:pos="1080"/>
        </w:tabs>
        <w:spacing w:lineRule="auto" w:line="360"/>
        <w:ind w:right="720"/>
        <w:rPr>
          <w:b/>
          <w:bCs/>
          <w:iCs/>
          <w:sz w:val="36"/>
          <w:szCs w:val="36"/>
        </w:rPr>
      </w:pPr>
      <w:r>
        <w:rPr>
          <w:b/>
          <w:bCs/>
          <w:iCs/>
          <w:sz w:val="36"/>
          <w:szCs w:val="36"/>
        </w:rPr>
        <w:t xml:space="preserve">     </w:t>
      </w:r>
      <w:r>
        <w:rPr>
          <w:b/>
          <w:bCs/>
          <w:iCs/>
          <w:sz w:val="36"/>
          <w:szCs w:val="36"/>
          <w:u w:val="thick"/>
        </w:rPr>
        <w:t>1. ESTABLISHMENT AND HISTORY OF THE UNITS</w:t>
      </w: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jc w:val="both"/>
        <w:rPr>
          <w:b/>
          <w:sz w:val="28"/>
          <w:szCs w:val="28"/>
        </w:rPr>
      </w:pPr>
      <w:r>
        <w:rPr>
          <w:sz w:val="28"/>
          <w:szCs w:val="28"/>
        </w:rPr>
        <w:tab/>
      </w:r>
      <w:r>
        <w:rPr>
          <w:sz w:val="28"/>
          <w:szCs w:val="28"/>
        </w:rPr>
        <w:t xml:space="preserve">               This proposal is for expansion and modernization of cement unit of</w:t>
      </w:r>
      <w:r>
        <w:rPr>
          <w:b/>
          <w:sz w:val="28"/>
          <w:szCs w:val="28"/>
        </w:rPr>
        <w:t xml:space="preserve"> “Hi-Bond Cement Pvt. Ltd.”</w:t>
      </w:r>
      <w:r>
        <w:rPr>
          <w:sz w:val="28"/>
          <w:szCs w:val="28"/>
        </w:rPr>
        <w:t xml:space="preserve"> At </w:t>
      </w:r>
      <w:r>
        <w:rPr>
          <w:sz w:val="28"/>
          <w:szCs w:val="28"/>
        </w:rPr>
        <w:t>Gondal</w:t>
      </w:r>
      <w:r>
        <w:rPr>
          <w:sz w:val="28"/>
          <w:szCs w:val="28"/>
        </w:rPr>
        <w:t xml:space="preserve">  by</w:t>
      </w:r>
      <w:r>
        <w:rPr>
          <w:sz w:val="28"/>
          <w:szCs w:val="28"/>
        </w:rPr>
        <w:t xml:space="preserve"> Hi-Bond Cement is a privet firm started 01/11/2010. Which is to be carried out at </w:t>
      </w:r>
      <w:r>
        <w:rPr>
          <w:b/>
          <w:sz w:val="28"/>
          <w:szCs w:val="28"/>
        </w:rPr>
        <w:t xml:space="preserve">“Hi-Bond Cement Pvt. Ltd.” National Highway No.8-B, </w:t>
      </w:r>
      <w:r>
        <w:rPr>
          <w:b/>
          <w:sz w:val="28"/>
          <w:szCs w:val="28"/>
        </w:rPr>
        <w:t>Gomta</w:t>
      </w:r>
      <w:r>
        <w:rPr>
          <w:b/>
          <w:sz w:val="28"/>
          <w:szCs w:val="28"/>
        </w:rPr>
        <w:t xml:space="preserve"> </w:t>
      </w:r>
      <w:r>
        <w:rPr>
          <w:b/>
          <w:sz w:val="28"/>
          <w:szCs w:val="28"/>
        </w:rPr>
        <w:t>patia</w:t>
      </w:r>
      <w:r>
        <w:rPr>
          <w:b/>
          <w:sz w:val="28"/>
          <w:szCs w:val="28"/>
        </w:rPr>
        <w:t xml:space="preserve">, village </w:t>
      </w:r>
      <w:r>
        <w:rPr>
          <w:b/>
          <w:sz w:val="28"/>
          <w:szCs w:val="28"/>
        </w:rPr>
        <w:t>patidad</w:t>
      </w:r>
      <w:r>
        <w:rPr>
          <w:b/>
          <w:sz w:val="28"/>
          <w:szCs w:val="28"/>
        </w:rPr>
        <w:t>,  Ta</w:t>
      </w:r>
      <w:r>
        <w:rPr>
          <w:b/>
          <w:sz w:val="28"/>
          <w:szCs w:val="28"/>
        </w:rPr>
        <w:t xml:space="preserve">.: </w:t>
      </w:r>
      <w:r>
        <w:rPr>
          <w:b/>
          <w:sz w:val="28"/>
          <w:szCs w:val="28"/>
        </w:rPr>
        <w:t>Gondal</w:t>
      </w:r>
      <w:r>
        <w:rPr>
          <w:b/>
          <w:sz w:val="28"/>
          <w:szCs w:val="28"/>
        </w:rPr>
        <w:t>, Did.: Rajkot.</w:t>
      </w:r>
    </w:p>
    <w:p>
      <w:pPr>
        <w:pStyle w:val="style0"/>
        <w:tabs>
          <w:tab w:val="left" w:leader="none" w:pos="1080"/>
        </w:tabs>
        <w:spacing w:lineRule="auto" w:line="360"/>
        <w:ind w:right="720"/>
        <w:jc w:val="both"/>
        <w:rPr>
          <w:sz w:val="28"/>
          <w:szCs w:val="28"/>
        </w:rPr>
      </w:pPr>
      <w:r>
        <w:rPr>
          <w:sz w:val="28"/>
          <w:szCs w:val="28"/>
        </w:rPr>
        <w:t xml:space="preserve">                               The firm has confirmed order from well–knows companies and has good business opportunities. The firm’s investment includes land and building, production process, machinery, labor, electricity, power, raw material etc.</w:t>
      </w:r>
    </w:p>
    <w:p>
      <w:pPr>
        <w:pStyle w:val="style0"/>
        <w:tabs>
          <w:tab w:val="left" w:leader="none" w:pos="1080"/>
        </w:tabs>
        <w:spacing w:lineRule="auto" w:line="360"/>
        <w:ind w:right="720"/>
        <w:jc w:val="both"/>
        <w:rPr>
          <w:bCs/>
          <w:sz w:val="28"/>
          <w:szCs w:val="28"/>
        </w:rPr>
      </w:pPr>
    </w:p>
    <w:p>
      <w:pPr>
        <w:pStyle w:val="style0"/>
        <w:spacing w:lineRule="auto" w:line="360"/>
        <w:ind w:left="1080" w:right="720"/>
        <w:rPr>
          <w:b/>
          <w:sz w:val="36"/>
          <w:szCs w:val="36"/>
        </w:rPr>
      </w:pPr>
    </w:p>
    <w:p>
      <w:pPr>
        <w:pStyle w:val="style0"/>
        <w:spacing w:lineRule="auto" w:line="360"/>
        <w:ind w:left="1080" w:right="720"/>
        <w:rPr>
          <w:b/>
          <w:sz w:val="36"/>
          <w:szCs w:val="36"/>
        </w:rPr>
      </w:pPr>
    </w:p>
    <w:p>
      <w:pPr>
        <w:pStyle w:val="style0"/>
        <w:spacing w:lineRule="auto" w:line="360"/>
        <w:ind w:left="1080" w:right="720"/>
        <w:rPr>
          <w:b/>
          <w:sz w:val="36"/>
          <w:szCs w:val="36"/>
        </w:rPr>
      </w:pPr>
    </w:p>
    <w:p>
      <w:pPr>
        <w:pStyle w:val="style0"/>
        <w:spacing w:lineRule="auto" w:line="360"/>
        <w:ind w:left="1080" w:right="720"/>
        <w:rPr>
          <w:b/>
          <w:sz w:val="36"/>
          <w:szCs w:val="36"/>
        </w:rPr>
      </w:pPr>
    </w:p>
    <w:p>
      <w:pPr>
        <w:pStyle w:val="style0"/>
        <w:spacing w:lineRule="auto" w:line="360"/>
        <w:ind w:left="1080" w:right="720"/>
        <w:rPr>
          <w:b/>
          <w:sz w:val="36"/>
          <w:szCs w:val="36"/>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b/>
          <w:sz w:val="36"/>
          <w:szCs w:val="36"/>
        </w:rPr>
      </w:pPr>
    </w:p>
    <w:p>
      <w:pPr>
        <w:pStyle w:val="style0"/>
        <w:spacing w:lineRule="auto" w:line="360"/>
        <w:ind w:right="720"/>
        <w:rPr>
          <w:b/>
          <w:sz w:val="36"/>
          <w:szCs w:val="36"/>
        </w:rPr>
      </w:pPr>
    </w:p>
    <w:p>
      <w:pPr>
        <w:pStyle w:val="style0"/>
        <w:spacing w:lineRule="auto" w:line="360"/>
        <w:ind w:right="720"/>
        <w:rPr>
          <w:b/>
          <w:sz w:val="36"/>
          <w:szCs w:val="36"/>
        </w:rPr>
      </w:pPr>
    </w:p>
    <w:p>
      <w:pPr>
        <w:pStyle w:val="style0"/>
        <w:spacing w:lineRule="auto" w:line="360"/>
        <w:ind w:right="720"/>
        <w:rPr>
          <w:b/>
          <w:sz w:val="36"/>
          <w:szCs w:val="36"/>
        </w:rPr>
      </w:pPr>
      <w:r>
        <w:rPr>
          <w:b/>
          <w:sz w:val="36"/>
          <w:szCs w:val="36"/>
        </w:rPr>
        <w:t xml:space="preserve">                              </w:t>
      </w:r>
      <w:r>
        <w:rPr>
          <w:b/>
          <w:sz w:val="36"/>
          <w:szCs w:val="36"/>
          <w:u w:val="thick"/>
        </w:rPr>
        <w:t xml:space="preserve">  2. LOCATION MAP</w:t>
      </w:r>
    </w:p>
    <w:p>
      <w:pPr>
        <w:pStyle w:val="style0"/>
        <w:spacing w:lineRule="auto" w:line="360"/>
        <w:ind w:right="720"/>
        <w:jc w:val="center"/>
        <w:rPr>
          <w:b/>
          <w:sz w:val="36"/>
          <w:szCs w:val="36"/>
          <w:u w:val="single"/>
        </w:rPr>
      </w:pPr>
    </w:p>
    <w:p>
      <w:pPr>
        <w:pStyle w:val="style0"/>
        <w:spacing w:lineRule="auto" w:line="360"/>
        <w:ind w:right="720"/>
        <w:jc w:val="center"/>
        <w:rPr>
          <w:b/>
          <w:sz w:val="36"/>
          <w:szCs w:val="36"/>
          <w:u w:val="single"/>
        </w:rPr>
      </w:pPr>
    </w:p>
    <w:p>
      <w:pPr>
        <w:pStyle w:val="style0"/>
        <w:spacing w:lineRule="auto" w:line="360"/>
        <w:ind w:right="720"/>
        <w:rPr>
          <w:b/>
          <w:sz w:val="36"/>
          <w:szCs w:val="36"/>
          <w:u w:val="single"/>
        </w:rPr>
      </w:pPr>
      <w:r>
        <w:rPr>
          <w:noProof/>
          <w:lang w:bidi="gu-IN"/>
        </w:rPr>
        <w:drawing>
          <wp:anchor distT="0" distB="0" distL="114300" distR="114300" simplePos="false" relativeHeight="37" behindDoc="false" locked="false" layoutInCell="true" allowOverlap="true">
            <wp:simplePos x="0" y="0"/>
            <wp:positionH relativeFrom="margin">
              <wp:posOffset>-2793</wp:posOffset>
            </wp:positionH>
            <wp:positionV relativeFrom="margin">
              <wp:posOffset>750276</wp:posOffset>
            </wp:positionV>
            <wp:extent cx="5719500" cy="6247003"/>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719500" cy="6247003"/>
                    </a:xfrm>
                    <a:prstGeom prst="rect"/>
                  </pic:spPr>
                </pic:pic>
              </a:graphicData>
            </a:graphic>
          </wp:anchor>
        </w:drawing>
      </w: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thick"/>
        </w:rPr>
      </w:pPr>
      <w:r>
        <w:rPr>
          <w:noProof/>
          <w:lang w:bidi="gu-IN"/>
        </w:rPr>
        <w:drawing>
          <wp:anchor distT="0" distB="0" distL="114300" distR="114300" simplePos="false" relativeHeight="36" behindDoc="false" locked="false" layoutInCell="true" allowOverlap="true">
            <wp:simplePos x="0" y="0"/>
            <wp:positionH relativeFrom="page">
              <wp:posOffset>1276863</wp:posOffset>
            </wp:positionH>
            <wp:positionV relativeFrom="page">
              <wp:posOffset>2140879</wp:posOffset>
            </wp:positionV>
            <wp:extent cx="5054012" cy="6877056"/>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054012" cy="6877056"/>
                    </a:xfrm>
                    <a:prstGeom prst="rect"/>
                  </pic:spPr>
                </pic:pic>
              </a:graphicData>
            </a:graphic>
          </wp:anchor>
        </w:drawing>
      </w:r>
      <w:r>
        <w:rPr>
          <w:b/>
          <w:sz w:val="36"/>
          <w:szCs w:val="36"/>
        </w:rPr>
        <w:t xml:space="preserve">                             </w:t>
      </w:r>
      <w:r>
        <w:rPr>
          <w:b/>
          <w:sz w:val="36"/>
          <w:szCs w:val="36"/>
          <w:u w:val="thick"/>
        </w:rPr>
        <w:t xml:space="preserve">              </w:t>
      </w:r>
    </w:p>
    <w:p>
      <w:pPr>
        <w:pStyle w:val="style0"/>
        <w:spacing w:lineRule="auto" w:line="360"/>
        <w:ind w:right="720"/>
        <w:rPr>
          <w:b/>
          <w:sz w:val="36"/>
          <w:szCs w:val="36"/>
          <w:u w:val="thick"/>
        </w:rPr>
      </w:pPr>
    </w:p>
    <w:p>
      <w:pPr>
        <w:pStyle w:val="style0"/>
        <w:spacing w:lineRule="auto" w:line="360"/>
        <w:ind w:right="720"/>
        <w:rPr>
          <w:b/>
          <w:sz w:val="36"/>
          <w:szCs w:val="36"/>
          <w:u w:val="thick"/>
        </w:rPr>
      </w:pPr>
    </w:p>
    <w:p>
      <w:pPr>
        <w:pStyle w:val="style0"/>
        <w:spacing w:lineRule="auto" w:line="360"/>
        <w:ind w:right="720"/>
        <w:rPr>
          <w:b/>
          <w:sz w:val="36"/>
          <w:szCs w:val="36"/>
          <w:u w:val="thick"/>
        </w:rPr>
      </w:pPr>
    </w:p>
    <w:p>
      <w:pPr>
        <w:pStyle w:val="style0"/>
        <w:spacing w:lineRule="auto" w:line="360"/>
        <w:ind w:right="720"/>
        <w:rPr>
          <w:b/>
          <w:sz w:val="36"/>
          <w:szCs w:val="36"/>
          <w:u w:val="thick"/>
        </w:rPr>
      </w:pPr>
    </w:p>
    <w:p>
      <w:pPr>
        <w:pStyle w:val="style0"/>
        <w:spacing w:lineRule="auto" w:line="360"/>
        <w:ind w:right="720"/>
        <w:rPr>
          <w:b/>
          <w:sz w:val="36"/>
          <w:szCs w:val="36"/>
          <w:u w:val="thick"/>
        </w:rPr>
      </w:pPr>
    </w:p>
    <w:p>
      <w:pPr>
        <w:pStyle w:val="style0"/>
        <w:spacing w:lineRule="auto" w:line="360"/>
        <w:ind w:right="720"/>
        <w:rPr>
          <w:b/>
          <w:sz w:val="36"/>
          <w:szCs w:val="36"/>
          <w:u w:val="thick"/>
        </w:rPr>
      </w:pPr>
    </w:p>
    <w:p>
      <w:pPr>
        <w:pStyle w:val="style0"/>
        <w:spacing w:lineRule="auto" w:line="360"/>
        <w:ind w:right="720"/>
        <w:rPr>
          <w:b/>
          <w:sz w:val="36"/>
          <w:szCs w:val="36"/>
          <w:u w:val="thick"/>
        </w:rPr>
      </w:pPr>
    </w:p>
    <w:p>
      <w:pPr>
        <w:pStyle w:val="style0"/>
        <w:spacing w:lineRule="auto" w:line="360"/>
        <w:ind w:right="720"/>
        <w:rPr>
          <w:b/>
          <w:sz w:val="36"/>
          <w:szCs w:val="36"/>
          <w:u w:val="thick"/>
        </w:rPr>
      </w:pPr>
    </w:p>
    <w:p>
      <w:pPr>
        <w:pStyle w:val="style0"/>
        <w:spacing w:lineRule="auto" w:line="360"/>
        <w:ind w:right="720"/>
        <w:rPr>
          <w:b/>
          <w:sz w:val="36"/>
          <w:szCs w:val="36"/>
          <w:u w:val="thick"/>
        </w:rPr>
      </w:pPr>
    </w:p>
    <w:p>
      <w:pPr>
        <w:pStyle w:val="style0"/>
        <w:spacing w:lineRule="auto" w:line="360"/>
        <w:ind w:right="720"/>
        <w:rPr>
          <w:b/>
          <w:sz w:val="36"/>
          <w:szCs w:val="36"/>
          <w:u w:val="thick"/>
        </w:rPr>
      </w:pPr>
    </w:p>
    <w:p>
      <w:pPr>
        <w:pStyle w:val="style0"/>
        <w:spacing w:lineRule="auto" w:line="360"/>
        <w:ind w:right="720"/>
        <w:rPr/>
      </w:pPr>
      <w:r>
        <w:rPr>
          <w:b/>
          <w:sz w:val="36"/>
          <w:szCs w:val="36"/>
        </w:rPr>
        <w:t xml:space="preserve">                            </w:t>
      </w:r>
      <w:r>
        <w:rPr>
          <w:b/>
          <w:sz w:val="36"/>
          <w:szCs w:val="36"/>
          <w:u w:val="thick"/>
        </w:rPr>
        <w:t xml:space="preserve">   3. </w:t>
      </w:r>
      <w:r>
        <w:rPr>
          <w:b/>
          <w:sz w:val="36"/>
          <w:szCs w:val="36"/>
          <w:u w:val="thick"/>
        </w:rPr>
        <w:t>COMPANY PROFILE</w:t>
      </w:r>
    </w:p>
    <w:p>
      <w:pPr>
        <w:pStyle w:val="style0"/>
        <w:spacing w:lineRule="auto" w:line="360"/>
        <w:ind w:right="720"/>
        <w:rPr>
          <w:b/>
          <w:sz w:val="36"/>
          <w:szCs w:val="36"/>
        </w:rPr>
      </w:pPr>
      <w:r>
        <w:rPr>
          <w:b/>
          <w:sz w:val="36"/>
          <w:szCs w:val="36"/>
        </w:rPr>
        <w:t xml:space="preserve">                            </w:t>
      </w:r>
      <w:r>
        <w:rPr>
          <w:b/>
          <w:sz w:val="36"/>
          <w:szCs w:val="36"/>
          <w:u w:val="thick"/>
        </w:rPr>
        <w:t xml:space="preserve">  COMPANY DETAILS</w:t>
      </w:r>
    </w:p>
    <w:tbl>
      <w:tblPr>
        <w:tblW w:w="95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4"/>
        <w:gridCol w:w="2896"/>
        <w:gridCol w:w="5094"/>
      </w:tblGrid>
      <w:tr>
        <w:trPr>
          <w:trHeight w:val="394" w:hRule="atLeast"/>
        </w:trPr>
        <w:tc>
          <w:tcPr>
            <w:tcW w:w="1514" w:type="dxa"/>
            <w:tcBorders/>
          </w:tcPr>
          <w:p>
            <w:pPr>
              <w:pStyle w:val="style0"/>
              <w:spacing w:lineRule="auto" w:line="360"/>
              <w:ind w:right="416"/>
              <w:rPr>
                <w:b/>
                <w:bCs/>
                <w:sz w:val="36"/>
                <w:szCs w:val="36"/>
              </w:rPr>
            </w:pPr>
            <w:r>
              <w:rPr>
                <w:b/>
                <w:bCs/>
                <w:sz w:val="36"/>
                <w:szCs w:val="36"/>
              </w:rPr>
              <w:t xml:space="preserve">  No.</w:t>
            </w:r>
          </w:p>
        </w:tc>
        <w:tc>
          <w:tcPr>
            <w:tcW w:w="2896" w:type="dxa"/>
            <w:tcBorders/>
          </w:tcPr>
          <w:p>
            <w:pPr>
              <w:pStyle w:val="style0"/>
              <w:spacing w:lineRule="auto" w:line="360"/>
              <w:ind w:right="720"/>
              <w:rPr>
                <w:b/>
                <w:bCs/>
                <w:sz w:val="32"/>
                <w:szCs w:val="32"/>
              </w:rPr>
            </w:pPr>
            <w:r>
              <w:rPr>
                <w:b/>
                <w:bCs/>
              </w:rPr>
              <w:t xml:space="preserve">       </w:t>
            </w:r>
            <w:r>
              <w:rPr>
                <w:b/>
                <w:bCs/>
                <w:sz w:val="32"/>
                <w:szCs w:val="32"/>
              </w:rPr>
              <w:t xml:space="preserve">   TOPICS</w:t>
            </w:r>
          </w:p>
        </w:tc>
        <w:tc>
          <w:tcPr>
            <w:tcW w:w="5094" w:type="dxa"/>
            <w:tcBorders/>
          </w:tcPr>
          <w:p>
            <w:pPr>
              <w:pStyle w:val="style0"/>
              <w:spacing w:lineRule="auto" w:line="360"/>
              <w:ind w:right="720"/>
              <w:rPr>
                <w:b/>
                <w:bCs/>
                <w:sz w:val="36"/>
                <w:szCs w:val="36"/>
              </w:rPr>
            </w:pPr>
            <w:r>
              <w:rPr>
                <w:b/>
                <w:bCs/>
              </w:rPr>
              <w:t xml:space="preserve">            </w:t>
            </w:r>
            <w:r>
              <w:rPr>
                <w:b/>
                <w:bCs/>
                <w:sz w:val="36"/>
                <w:szCs w:val="36"/>
              </w:rPr>
              <w:t xml:space="preserve">  CONTENTS</w:t>
            </w:r>
          </w:p>
        </w:tc>
      </w:tr>
      <w:tr>
        <w:tblPrEx/>
        <w:trPr>
          <w:trHeight w:val="203" w:hRule="atLeast"/>
        </w:trPr>
        <w:tc>
          <w:tcPr>
            <w:tcW w:w="1514" w:type="dxa"/>
            <w:tcBorders/>
          </w:tcPr>
          <w:p>
            <w:pPr>
              <w:pStyle w:val="style0"/>
              <w:spacing w:lineRule="auto" w:line="360"/>
              <w:ind w:right="720"/>
              <w:rPr>
                <w:b/>
                <w:bCs/>
              </w:rPr>
            </w:pPr>
            <w:r>
              <w:rPr>
                <w:b/>
                <w:bCs/>
              </w:rPr>
              <w:t>1.</w:t>
            </w:r>
          </w:p>
        </w:tc>
        <w:tc>
          <w:tcPr>
            <w:tcW w:w="2896" w:type="dxa"/>
            <w:tcBorders/>
          </w:tcPr>
          <w:p>
            <w:pPr>
              <w:pStyle w:val="style0"/>
              <w:spacing w:lineRule="auto" w:line="360"/>
              <w:ind w:right="720"/>
              <w:rPr>
                <w:b/>
                <w:bCs/>
              </w:rPr>
            </w:pPr>
            <w:r>
              <w:rPr>
                <w:b/>
                <w:bCs/>
              </w:rPr>
              <w:t>Name of the unit</w:t>
            </w:r>
          </w:p>
        </w:tc>
        <w:tc>
          <w:tcPr>
            <w:tcW w:w="5094" w:type="dxa"/>
            <w:tcBorders/>
          </w:tcPr>
          <w:p>
            <w:pPr>
              <w:pStyle w:val="style0"/>
              <w:spacing w:lineRule="auto" w:line="360"/>
              <w:ind w:right="720"/>
              <w:rPr>
                <w:b/>
                <w:bCs/>
              </w:rPr>
            </w:pPr>
            <w:r>
              <w:rPr>
                <w:b/>
                <w:bCs/>
              </w:rPr>
              <w:t>“Hi-Bond Cement Pvt. Ltd.”</w:t>
            </w:r>
          </w:p>
        </w:tc>
      </w:tr>
      <w:tr>
        <w:tblPrEx/>
        <w:trPr>
          <w:trHeight w:val="1205" w:hRule="atLeast"/>
        </w:trPr>
        <w:tc>
          <w:tcPr>
            <w:tcW w:w="1514" w:type="dxa"/>
            <w:tcBorders/>
          </w:tcPr>
          <w:p>
            <w:pPr>
              <w:pStyle w:val="style0"/>
              <w:spacing w:lineRule="auto" w:line="360"/>
              <w:ind w:right="720"/>
              <w:rPr>
                <w:b/>
                <w:bCs/>
              </w:rPr>
            </w:pPr>
            <w:r>
              <w:rPr>
                <w:b/>
                <w:bCs/>
              </w:rPr>
              <w:t>2.</w:t>
            </w:r>
          </w:p>
        </w:tc>
        <w:tc>
          <w:tcPr>
            <w:tcW w:w="2896" w:type="dxa"/>
            <w:tcBorders/>
          </w:tcPr>
          <w:p>
            <w:pPr>
              <w:pStyle w:val="style0"/>
              <w:spacing w:lineRule="auto" w:line="360"/>
              <w:ind w:right="720"/>
              <w:rPr>
                <w:b/>
                <w:bCs/>
              </w:rPr>
            </w:pPr>
            <w:r>
              <w:rPr>
                <w:b/>
                <w:bCs/>
              </w:rPr>
              <w:t>Location</w:t>
            </w:r>
          </w:p>
        </w:tc>
        <w:tc>
          <w:tcPr>
            <w:tcW w:w="5094" w:type="dxa"/>
            <w:tcBorders/>
          </w:tcPr>
          <w:p>
            <w:pPr>
              <w:pStyle w:val="style0"/>
              <w:spacing w:lineRule="auto" w:line="360"/>
              <w:ind w:right="720"/>
              <w:rPr>
                <w:b/>
                <w:bCs/>
              </w:rPr>
            </w:pPr>
            <w:r>
              <w:rPr>
                <w:b/>
                <w:bCs/>
              </w:rPr>
              <w:t>Hi-Bond Cement Pvt. Ltd.</w:t>
            </w:r>
          </w:p>
          <w:p>
            <w:pPr>
              <w:pStyle w:val="style0"/>
              <w:spacing w:lineRule="auto" w:line="360"/>
              <w:ind w:right="720"/>
              <w:rPr>
                <w:b/>
                <w:bCs/>
              </w:rPr>
            </w:pPr>
            <w:r>
              <w:rPr>
                <w:b/>
                <w:bCs/>
              </w:rPr>
              <w:t>Gondal</w:t>
            </w:r>
            <w:r>
              <w:rPr>
                <w:b/>
                <w:bCs/>
              </w:rPr>
              <w:t xml:space="preserve"> (near </w:t>
            </w:r>
            <w:r>
              <w:rPr>
                <w:b/>
                <w:bCs/>
              </w:rPr>
              <w:t>patidad</w:t>
            </w:r>
            <w:r>
              <w:rPr>
                <w:b/>
                <w:bCs/>
              </w:rPr>
              <w:t>),</w:t>
            </w:r>
          </w:p>
          <w:p>
            <w:pPr>
              <w:pStyle w:val="style0"/>
              <w:spacing w:lineRule="auto" w:line="360"/>
              <w:ind w:right="720"/>
              <w:rPr>
                <w:b/>
                <w:bCs/>
              </w:rPr>
            </w:pPr>
            <w:r>
              <w:rPr>
                <w:b/>
                <w:bCs/>
              </w:rPr>
              <w:t>National highway 8B</w:t>
            </w:r>
          </w:p>
          <w:p>
            <w:pPr>
              <w:pStyle w:val="style0"/>
              <w:spacing w:lineRule="auto" w:line="360"/>
              <w:ind w:right="720"/>
              <w:rPr>
                <w:b/>
                <w:bCs/>
              </w:rPr>
            </w:pPr>
            <w:r>
              <w:rPr>
                <w:b/>
                <w:bCs/>
              </w:rPr>
              <w:t>Dist. Rajkot.</w:t>
            </w:r>
          </w:p>
          <w:p>
            <w:pPr>
              <w:pStyle w:val="style0"/>
              <w:spacing w:lineRule="auto" w:line="360"/>
              <w:ind w:right="720"/>
              <w:rPr>
                <w:b/>
                <w:bCs/>
              </w:rPr>
            </w:pPr>
            <w:r>
              <w:rPr>
                <w:b/>
                <w:bCs/>
              </w:rPr>
              <w:t>Gujarat-India.</w:t>
            </w:r>
          </w:p>
        </w:tc>
      </w:tr>
      <w:tr>
        <w:tblPrEx/>
        <w:trPr>
          <w:trHeight w:val="800" w:hRule="atLeast"/>
        </w:trPr>
        <w:tc>
          <w:tcPr>
            <w:tcW w:w="1514" w:type="dxa"/>
            <w:tcBorders/>
          </w:tcPr>
          <w:p>
            <w:pPr>
              <w:pStyle w:val="style0"/>
              <w:spacing w:lineRule="auto" w:line="360"/>
              <w:ind w:right="720"/>
              <w:rPr>
                <w:b/>
                <w:bCs/>
              </w:rPr>
            </w:pPr>
            <w:r>
              <w:rPr>
                <w:b/>
                <w:bCs/>
              </w:rPr>
              <w:t>3.</w:t>
            </w:r>
          </w:p>
        </w:tc>
        <w:tc>
          <w:tcPr>
            <w:tcW w:w="2896" w:type="dxa"/>
            <w:tcBorders/>
          </w:tcPr>
          <w:p>
            <w:pPr>
              <w:pStyle w:val="style0"/>
              <w:spacing w:lineRule="auto" w:line="360"/>
              <w:ind w:right="720"/>
              <w:rPr>
                <w:b/>
                <w:bCs/>
              </w:rPr>
            </w:pPr>
            <w:r>
              <w:rPr>
                <w:b/>
                <w:bCs/>
              </w:rPr>
              <w:t>Registered office address</w:t>
            </w:r>
          </w:p>
        </w:tc>
        <w:tc>
          <w:tcPr>
            <w:tcW w:w="5094" w:type="dxa"/>
            <w:tcBorders/>
          </w:tcPr>
          <w:p>
            <w:pPr>
              <w:pStyle w:val="style0"/>
              <w:spacing w:lineRule="auto" w:line="360"/>
              <w:ind w:right="720"/>
              <w:rPr>
                <w:b/>
                <w:bCs/>
              </w:rPr>
            </w:pPr>
            <w:r>
              <w:rPr>
                <w:b/>
                <w:bCs/>
              </w:rPr>
              <w:t>Hi-Bond Cement Pvt. Ltd.</w:t>
            </w:r>
          </w:p>
          <w:p>
            <w:pPr>
              <w:pStyle w:val="style0"/>
              <w:spacing w:lineRule="auto" w:line="360"/>
              <w:ind w:right="720"/>
              <w:rPr>
                <w:b/>
                <w:bCs/>
              </w:rPr>
            </w:pPr>
            <w:r>
              <w:rPr>
                <w:b/>
                <w:bCs/>
              </w:rPr>
              <w:t>Gondal</w:t>
            </w:r>
            <w:r>
              <w:rPr>
                <w:b/>
                <w:bCs/>
              </w:rPr>
              <w:t xml:space="preserve"> (near </w:t>
            </w:r>
            <w:r>
              <w:rPr>
                <w:b/>
                <w:bCs/>
              </w:rPr>
              <w:t>patidad</w:t>
            </w:r>
            <w:r>
              <w:rPr>
                <w:b/>
                <w:bCs/>
              </w:rPr>
              <w:t>)</w:t>
            </w:r>
          </w:p>
          <w:p>
            <w:pPr>
              <w:pStyle w:val="style0"/>
              <w:spacing w:lineRule="auto" w:line="360"/>
              <w:ind w:right="720"/>
              <w:rPr>
                <w:b/>
                <w:bCs/>
              </w:rPr>
            </w:pPr>
            <w:r>
              <w:rPr>
                <w:b/>
                <w:bCs/>
              </w:rPr>
              <w:t>Dist. Rajkot.</w:t>
            </w:r>
          </w:p>
          <w:p>
            <w:pPr>
              <w:pStyle w:val="style0"/>
              <w:spacing w:lineRule="auto" w:line="360"/>
              <w:ind w:right="720"/>
              <w:rPr>
                <w:b/>
                <w:bCs/>
              </w:rPr>
            </w:pPr>
            <w:r>
              <w:rPr>
                <w:b/>
                <w:bCs/>
              </w:rPr>
              <w:t>Gujarat-India.</w:t>
            </w:r>
          </w:p>
        </w:tc>
      </w:tr>
      <w:tr>
        <w:tblPrEx/>
        <w:trPr>
          <w:trHeight w:val="203" w:hRule="atLeast"/>
        </w:trPr>
        <w:tc>
          <w:tcPr>
            <w:tcW w:w="1514" w:type="dxa"/>
            <w:tcBorders/>
          </w:tcPr>
          <w:p>
            <w:pPr>
              <w:pStyle w:val="style0"/>
              <w:spacing w:lineRule="auto" w:line="360"/>
              <w:ind w:right="720"/>
              <w:rPr>
                <w:b/>
                <w:bCs/>
              </w:rPr>
            </w:pPr>
            <w:r>
              <w:rPr>
                <w:b/>
                <w:bCs/>
              </w:rPr>
              <w:t>4.</w:t>
            </w:r>
          </w:p>
        </w:tc>
        <w:tc>
          <w:tcPr>
            <w:tcW w:w="2896" w:type="dxa"/>
            <w:tcBorders/>
          </w:tcPr>
          <w:p>
            <w:pPr>
              <w:pStyle w:val="style0"/>
              <w:spacing w:lineRule="auto" w:line="360"/>
              <w:ind w:right="720"/>
              <w:rPr>
                <w:b/>
                <w:bCs/>
              </w:rPr>
            </w:pPr>
            <w:r>
              <w:rPr>
                <w:b/>
                <w:bCs/>
              </w:rPr>
              <w:t>Establishment</w:t>
            </w:r>
          </w:p>
        </w:tc>
        <w:tc>
          <w:tcPr>
            <w:tcW w:w="5094" w:type="dxa"/>
            <w:tcBorders/>
          </w:tcPr>
          <w:p>
            <w:pPr>
              <w:pStyle w:val="style0"/>
              <w:spacing w:lineRule="auto" w:line="360"/>
              <w:ind w:right="720"/>
              <w:rPr>
                <w:b/>
                <w:bCs/>
              </w:rPr>
            </w:pPr>
            <w:r>
              <w:rPr>
                <w:b/>
                <w:bCs/>
              </w:rPr>
              <w:t>01/11/2010</w:t>
            </w:r>
          </w:p>
        </w:tc>
      </w:tr>
      <w:tr>
        <w:tblPrEx/>
        <w:trPr>
          <w:trHeight w:val="203" w:hRule="atLeast"/>
        </w:trPr>
        <w:tc>
          <w:tcPr>
            <w:tcW w:w="1514" w:type="dxa"/>
            <w:tcBorders/>
          </w:tcPr>
          <w:p>
            <w:pPr>
              <w:pStyle w:val="style0"/>
              <w:spacing w:lineRule="auto" w:line="360"/>
              <w:ind w:right="720"/>
              <w:rPr>
                <w:b/>
                <w:bCs/>
              </w:rPr>
            </w:pPr>
            <w:r>
              <w:rPr>
                <w:b/>
                <w:bCs/>
              </w:rPr>
              <w:t>5.</w:t>
            </w:r>
          </w:p>
        </w:tc>
        <w:tc>
          <w:tcPr>
            <w:tcW w:w="2896" w:type="dxa"/>
            <w:tcBorders/>
          </w:tcPr>
          <w:p>
            <w:pPr>
              <w:pStyle w:val="style0"/>
              <w:spacing w:lineRule="auto" w:line="360"/>
              <w:ind w:right="720"/>
              <w:rPr>
                <w:b/>
                <w:bCs/>
              </w:rPr>
            </w:pPr>
            <w:r>
              <w:rPr>
                <w:b/>
                <w:bCs/>
              </w:rPr>
              <w:t>Phone number</w:t>
            </w:r>
          </w:p>
        </w:tc>
        <w:tc>
          <w:tcPr>
            <w:tcW w:w="5094" w:type="dxa"/>
            <w:tcBorders/>
          </w:tcPr>
          <w:p>
            <w:pPr>
              <w:pStyle w:val="style0"/>
              <w:spacing w:lineRule="auto" w:line="360"/>
              <w:ind w:right="720"/>
              <w:rPr>
                <w:b/>
                <w:bCs/>
              </w:rPr>
            </w:pPr>
            <w:r>
              <w:rPr>
                <w:b/>
                <w:bCs/>
              </w:rPr>
              <w:t>9099510070</w:t>
            </w:r>
          </w:p>
        </w:tc>
      </w:tr>
      <w:tr>
        <w:tblPrEx/>
        <w:trPr>
          <w:trHeight w:val="191" w:hRule="atLeast"/>
        </w:trPr>
        <w:tc>
          <w:tcPr>
            <w:tcW w:w="1514" w:type="dxa"/>
            <w:tcBorders/>
          </w:tcPr>
          <w:p>
            <w:pPr>
              <w:pStyle w:val="style0"/>
              <w:spacing w:lineRule="auto" w:line="360"/>
              <w:ind w:right="720"/>
              <w:rPr>
                <w:b/>
                <w:bCs/>
              </w:rPr>
            </w:pPr>
            <w:r>
              <w:rPr>
                <w:b/>
                <w:bCs/>
              </w:rPr>
              <w:t>6.</w:t>
            </w:r>
          </w:p>
        </w:tc>
        <w:tc>
          <w:tcPr>
            <w:tcW w:w="2896" w:type="dxa"/>
            <w:tcBorders/>
          </w:tcPr>
          <w:p>
            <w:pPr>
              <w:pStyle w:val="style0"/>
              <w:spacing w:lineRule="auto" w:line="360"/>
              <w:ind w:right="720"/>
              <w:rPr>
                <w:b/>
                <w:bCs/>
              </w:rPr>
            </w:pPr>
            <w:r>
              <w:rPr>
                <w:b/>
                <w:bCs/>
              </w:rPr>
              <w:t>Time schedule</w:t>
            </w:r>
          </w:p>
        </w:tc>
        <w:tc>
          <w:tcPr>
            <w:tcW w:w="5094" w:type="dxa"/>
            <w:tcBorders/>
          </w:tcPr>
          <w:p>
            <w:pPr>
              <w:pStyle w:val="style0"/>
              <w:spacing w:lineRule="auto" w:line="360"/>
              <w:ind w:right="720"/>
              <w:rPr>
                <w:b/>
                <w:bCs/>
              </w:rPr>
            </w:pPr>
            <w:r>
              <w:rPr>
                <w:b/>
                <w:bCs/>
              </w:rPr>
              <w:t>Day Sift: 8:00 am to 8:00 pm</w:t>
            </w:r>
          </w:p>
          <w:p>
            <w:pPr>
              <w:pStyle w:val="style0"/>
              <w:spacing w:lineRule="auto" w:line="360"/>
              <w:ind w:right="720"/>
              <w:rPr>
                <w:b/>
                <w:bCs/>
              </w:rPr>
            </w:pPr>
            <w:r>
              <w:rPr>
                <w:b/>
                <w:bCs/>
              </w:rPr>
              <w:t>Night sift: 8:00 pm to 8:00 am</w:t>
            </w:r>
          </w:p>
        </w:tc>
      </w:tr>
      <w:tr>
        <w:tblPrEx/>
        <w:trPr>
          <w:trHeight w:val="203" w:hRule="atLeast"/>
        </w:trPr>
        <w:tc>
          <w:tcPr>
            <w:tcW w:w="1514" w:type="dxa"/>
            <w:tcBorders/>
          </w:tcPr>
          <w:p>
            <w:pPr>
              <w:pStyle w:val="style0"/>
              <w:spacing w:lineRule="auto" w:line="360"/>
              <w:ind w:right="720"/>
              <w:rPr>
                <w:b/>
                <w:bCs/>
              </w:rPr>
            </w:pPr>
            <w:r>
              <w:rPr>
                <w:b/>
                <w:bCs/>
              </w:rPr>
              <w:t>7.</w:t>
            </w:r>
          </w:p>
        </w:tc>
        <w:tc>
          <w:tcPr>
            <w:tcW w:w="2896" w:type="dxa"/>
            <w:tcBorders/>
          </w:tcPr>
          <w:p>
            <w:pPr>
              <w:pStyle w:val="style0"/>
              <w:spacing w:lineRule="auto" w:line="360"/>
              <w:ind w:right="720"/>
              <w:rPr>
                <w:b/>
                <w:bCs/>
              </w:rPr>
            </w:pPr>
            <w:r>
              <w:rPr>
                <w:b/>
                <w:bCs/>
              </w:rPr>
              <w:t>Number of employee</w:t>
            </w:r>
          </w:p>
        </w:tc>
        <w:tc>
          <w:tcPr>
            <w:tcW w:w="5094" w:type="dxa"/>
            <w:tcBorders/>
          </w:tcPr>
          <w:p>
            <w:pPr>
              <w:pStyle w:val="style0"/>
              <w:spacing w:lineRule="auto" w:line="360"/>
              <w:ind w:right="720"/>
              <w:rPr>
                <w:b/>
                <w:bCs/>
              </w:rPr>
            </w:pPr>
            <w:r>
              <w:rPr>
                <w:b/>
                <w:bCs/>
              </w:rPr>
              <w:t>400 Member</w:t>
            </w:r>
          </w:p>
        </w:tc>
      </w:tr>
      <w:tr>
        <w:tblPrEx/>
        <w:trPr>
          <w:trHeight w:val="394" w:hRule="atLeast"/>
        </w:trPr>
        <w:tc>
          <w:tcPr>
            <w:tcW w:w="1514" w:type="dxa"/>
            <w:tcBorders/>
          </w:tcPr>
          <w:p>
            <w:pPr>
              <w:pStyle w:val="style0"/>
              <w:spacing w:lineRule="auto" w:line="360"/>
              <w:ind w:right="720"/>
              <w:rPr>
                <w:b/>
                <w:bCs/>
              </w:rPr>
            </w:pPr>
            <w:r>
              <w:rPr>
                <w:b/>
                <w:bCs/>
              </w:rPr>
              <w:t>8.</w:t>
            </w:r>
          </w:p>
        </w:tc>
        <w:tc>
          <w:tcPr>
            <w:tcW w:w="2896" w:type="dxa"/>
            <w:tcBorders/>
          </w:tcPr>
          <w:p>
            <w:pPr>
              <w:pStyle w:val="style0"/>
              <w:spacing w:lineRule="auto" w:line="360"/>
              <w:ind w:right="720"/>
              <w:rPr>
                <w:b/>
                <w:bCs/>
              </w:rPr>
            </w:pPr>
            <w:r>
              <w:rPr>
                <w:b/>
                <w:bCs/>
              </w:rPr>
              <w:t>Accounting year</w:t>
            </w:r>
          </w:p>
        </w:tc>
        <w:tc>
          <w:tcPr>
            <w:tcW w:w="5094" w:type="dxa"/>
            <w:tcBorders/>
          </w:tcPr>
          <w:p>
            <w:pPr>
              <w:pStyle w:val="style0"/>
              <w:spacing w:lineRule="auto" w:line="360"/>
              <w:ind w:right="720"/>
              <w:rPr>
                <w:b/>
                <w:bCs/>
              </w:rPr>
            </w:pPr>
            <w:r>
              <w:rPr>
                <w:b/>
                <w:bCs/>
              </w:rPr>
              <w:t>1</w:t>
            </w:r>
            <w:r>
              <w:rPr>
                <w:b/>
                <w:bCs/>
                <w:vertAlign w:val="superscript"/>
              </w:rPr>
              <w:t>st</w:t>
            </w:r>
            <w:r>
              <w:rPr>
                <w:b/>
                <w:bCs/>
              </w:rPr>
              <w:t xml:space="preserve"> April to 31</w:t>
            </w:r>
            <w:r>
              <w:rPr>
                <w:b/>
                <w:bCs/>
                <w:vertAlign w:val="superscript"/>
              </w:rPr>
              <w:t>st</w:t>
            </w:r>
            <w:r>
              <w:rPr>
                <w:b/>
                <w:bCs/>
              </w:rPr>
              <w:t xml:space="preserve"> March</w:t>
            </w:r>
          </w:p>
        </w:tc>
      </w:tr>
      <w:tr>
        <w:tblPrEx/>
        <w:trPr>
          <w:trHeight w:val="203" w:hRule="atLeast"/>
        </w:trPr>
        <w:tc>
          <w:tcPr>
            <w:tcW w:w="1514" w:type="dxa"/>
            <w:tcBorders/>
          </w:tcPr>
          <w:p>
            <w:pPr>
              <w:pStyle w:val="style0"/>
              <w:spacing w:lineRule="auto" w:line="360"/>
              <w:ind w:right="720"/>
              <w:rPr>
                <w:b/>
                <w:bCs/>
              </w:rPr>
            </w:pPr>
            <w:r>
              <w:rPr>
                <w:b/>
                <w:bCs/>
              </w:rPr>
              <w:t>9.</w:t>
            </w:r>
          </w:p>
        </w:tc>
        <w:tc>
          <w:tcPr>
            <w:tcW w:w="2896" w:type="dxa"/>
            <w:tcBorders/>
          </w:tcPr>
          <w:p>
            <w:pPr>
              <w:pStyle w:val="style0"/>
              <w:spacing w:lineRule="auto" w:line="360"/>
              <w:ind w:right="720"/>
              <w:rPr>
                <w:b/>
                <w:bCs/>
              </w:rPr>
            </w:pPr>
            <w:r>
              <w:rPr>
                <w:b/>
                <w:bCs/>
              </w:rPr>
              <w:t>Size of the firm</w:t>
            </w:r>
          </w:p>
        </w:tc>
        <w:tc>
          <w:tcPr>
            <w:tcW w:w="5094" w:type="dxa"/>
            <w:tcBorders/>
          </w:tcPr>
          <w:p>
            <w:pPr>
              <w:pStyle w:val="style0"/>
              <w:spacing w:lineRule="auto" w:line="360"/>
              <w:ind w:right="720"/>
              <w:rPr>
                <w:b/>
                <w:bCs/>
              </w:rPr>
            </w:pPr>
            <w:r>
              <w:rPr>
                <w:b/>
                <w:bCs/>
              </w:rPr>
              <w:t>Large scale industry</w:t>
            </w:r>
          </w:p>
        </w:tc>
      </w:tr>
      <w:tr>
        <w:tblPrEx/>
        <w:trPr>
          <w:trHeight w:val="191" w:hRule="atLeast"/>
        </w:trPr>
        <w:tc>
          <w:tcPr>
            <w:tcW w:w="1514" w:type="dxa"/>
            <w:tcBorders/>
          </w:tcPr>
          <w:p>
            <w:pPr>
              <w:pStyle w:val="style0"/>
              <w:spacing w:lineRule="auto" w:line="360"/>
              <w:ind w:right="720"/>
              <w:rPr>
                <w:b/>
                <w:bCs/>
              </w:rPr>
            </w:pPr>
            <w:r>
              <w:rPr>
                <w:b/>
                <w:bCs/>
              </w:rPr>
              <w:t>10.</w:t>
            </w:r>
          </w:p>
        </w:tc>
        <w:tc>
          <w:tcPr>
            <w:tcW w:w="2896" w:type="dxa"/>
            <w:tcBorders/>
          </w:tcPr>
          <w:p>
            <w:pPr>
              <w:pStyle w:val="style0"/>
              <w:spacing w:lineRule="auto" w:line="360"/>
              <w:ind w:right="720"/>
              <w:rPr>
                <w:b/>
                <w:bCs/>
              </w:rPr>
            </w:pPr>
            <w:r>
              <w:rPr>
                <w:b/>
                <w:bCs/>
              </w:rPr>
              <w:t>Form of organization</w:t>
            </w:r>
          </w:p>
        </w:tc>
        <w:tc>
          <w:tcPr>
            <w:tcW w:w="5094" w:type="dxa"/>
            <w:tcBorders/>
          </w:tcPr>
          <w:p>
            <w:pPr>
              <w:pStyle w:val="style0"/>
              <w:spacing w:lineRule="auto" w:line="360"/>
              <w:ind w:right="720"/>
              <w:rPr>
                <w:b/>
                <w:bCs/>
              </w:rPr>
            </w:pPr>
            <w:r>
              <w:rPr>
                <w:b/>
                <w:bCs/>
              </w:rPr>
              <w:t>Partnership</w:t>
            </w:r>
          </w:p>
        </w:tc>
      </w:tr>
      <w:tr>
        <w:tblPrEx/>
        <w:trPr>
          <w:trHeight w:val="203" w:hRule="atLeast"/>
        </w:trPr>
        <w:tc>
          <w:tcPr>
            <w:tcW w:w="1514" w:type="dxa"/>
            <w:tcBorders/>
          </w:tcPr>
          <w:p>
            <w:pPr>
              <w:pStyle w:val="style0"/>
              <w:spacing w:lineRule="auto" w:line="360"/>
              <w:ind w:right="720"/>
              <w:rPr>
                <w:b/>
                <w:bCs/>
              </w:rPr>
            </w:pPr>
            <w:r>
              <w:rPr>
                <w:b/>
                <w:bCs/>
              </w:rPr>
              <w:t>11.</w:t>
            </w:r>
          </w:p>
        </w:tc>
        <w:tc>
          <w:tcPr>
            <w:tcW w:w="2896" w:type="dxa"/>
            <w:tcBorders/>
          </w:tcPr>
          <w:p>
            <w:pPr>
              <w:pStyle w:val="style0"/>
              <w:spacing w:lineRule="auto" w:line="360"/>
              <w:ind w:right="720"/>
              <w:rPr>
                <w:b/>
                <w:bCs/>
              </w:rPr>
            </w:pPr>
            <w:r>
              <w:rPr>
                <w:b/>
                <w:bCs/>
              </w:rPr>
              <w:t>Weekly off</w:t>
            </w:r>
          </w:p>
        </w:tc>
        <w:tc>
          <w:tcPr>
            <w:tcW w:w="5094" w:type="dxa"/>
            <w:tcBorders/>
          </w:tcPr>
          <w:p>
            <w:pPr>
              <w:pStyle w:val="style0"/>
              <w:spacing w:lineRule="auto" w:line="360"/>
              <w:ind w:right="720"/>
              <w:rPr>
                <w:b/>
                <w:bCs/>
              </w:rPr>
            </w:pPr>
            <w:r>
              <w:rPr>
                <w:b/>
                <w:bCs/>
              </w:rPr>
              <w:t>Wednesday</w:t>
            </w:r>
          </w:p>
        </w:tc>
      </w:tr>
      <w:tr>
        <w:tblPrEx/>
        <w:trPr>
          <w:trHeight w:val="191" w:hRule="atLeast"/>
        </w:trPr>
        <w:tc>
          <w:tcPr>
            <w:tcW w:w="1514" w:type="dxa"/>
            <w:tcBorders/>
          </w:tcPr>
          <w:p>
            <w:pPr>
              <w:pStyle w:val="style0"/>
              <w:spacing w:lineRule="auto" w:line="360"/>
              <w:ind w:right="720"/>
              <w:rPr>
                <w:b/>
                <w:bCs/>
              </w:rPr>
            </w:pPr>
            <w:r>
              <w:rPr>
                <w:b/>
                <w:bCs/>
              </w:rPr>
              <w:t>12.</w:t>
            </w:r>
          </w:p>
        </w:tc>
        <w:tc>
          <w:tcPr>
            <w:tcW w:w="2896" w:type="dxa"/>
            <w:tcBorders/>
          </w:tcPr>
          <w:p>
            <w:pPr>
              <w:pStyle w:val="style0"/>
              <w:spacing w:lineRule="auto" w:line="360"/>
              <w:ind w:right="720"/>
              <w:rPr>
                <w:b/>
                <w:bCs/>
              </w:rPr>
            </w:pPr>
            <w:r>
              <w:rPr>
                <w:b/>
                <w:bCs/>
              </w:rPr>
              <w:t>Market</w:t>
            </w:r>
          </w:p>
        </w:tc>
        <w:tc>
          <w:tcPr>
            <w:tcW w:w="5094" w:type="dxa"/>
            <w:tcBorders/>
          </w:tcPr>
          <w:p>
            <w:pPr>
              <w:pStyle w:val="style0"/>
              <w:spacing w:lineRule="auto" w:line="360"/>
              <w:ind w:right="720"/>
              <w:rPr>
                <w:b/>
                <w:bCs/>
              </w:rPr>
            </w:pPr>
            <w:r>
              <w:rPr>
                <w:b/>
                <w:bCs/>
              </w:rPr>
              <w:t>National</w:t>
            </w:r>
          </w:p>
        </w:tc>
      </w:tr>
      <w:tr>
        <w:tblPrEx/>
        <w:trPr>
          <w:trHeight w:val="203" w:hRule="atLeast"/>
        </w:trPr>
        <w:tc>
          <w:tcPr>
            <w:tcW w:w="1514" w:type="dxa"/>
            <w:tcBorders/>
          </w:tcPr>
          <w:p>
            <w:pPr>
              <w:pStyle w:val="style0"/>
              <w:spacing w:lineRule="auto" w:line="360"/>
              <w:ind w:right="720"/>
              <w:rPr>
                <w:b/>
                <w:bCs/>
              </w:rPr>
            </w:pPr>
            <w:r>
              <w:rPr>
                <w:b/>
                <w:bCs/>
              </w:rPr>
              <w:t>13.</w:t>
            </w:r>
          </w:p>
        </w:tc>
        <w:tc>
          <w:tcPr>
            <w:tcW w:w="2896" w:type="dxa"/>
            <w:tcBorders/>
          </w:tcPr>
          <w:p>
            <w:pPr>
              <w:pStyle w:val="style0"/>
              <w:spacing w:lineRule="auto" w:line="360"/>
              <w:ind w:right="720"/>
              <w:rPr>
                <w:b/>
                <w:bCs/>
              </w:rPr>
            </w:pPr>
            <w:r>
              <w:rPr>
                <w:b/>
                <w:bCs/>
              </w:rPr>
              <w:t>Auditor</w:t>
            </w:r>
          </w:p>
        </w:tc>
        <w:tc>
          <w:tcPr>
            <w:tcW w:w="5094" w:type="dxa"/>
            <w:tcBorders/>
          </w:tcPr>
          <w:p>
            <w:pPr>
              <w:pStyle w:val="style0"/>
              <w:spacing w:lineRule="auto" w:line="360"/>
              <w:ind w:right="720"/>
              <w:rPr>
                <w:b/>
                <w:bCs/>
              </w:rPr>
            </w:pPr>
            <w:r>
              <w:rPr>
                <w:b/>
                <w:bCs/>
              </w:rPr>
              <w:t>Ashokbhai</w:t>
            </w:r>
            <w:r>
              <w:rPr>
                <w:b/>
                <w:bCs/>
              </w:rPr>
              <w:t xml:space="preserve"> </w:t>
            </w:r>
            <w:r>
              <w:rPr>
                <w:b/>
                <w:bCs/>
              </w:rPr>
              <w:t>patel</w:t>
            </w:r>
          </w:p>
        </w:tc>
      </w:tr>
    </w:tbl>
    <w:p>
      <w:pPr>
        <w:pStyle w:val="style0"/>
        <w:spacing w:lineRule="auto" w:line="360"/>
        <w:ind w:right="720"/>
        <w:rPr>
          <w:b/>
          <w:sz w:val="32"/>
          <w:szCs w:val="32"/>
          <w:u w:val="single"/>
        </w:rPr>
      </w:pPr>
    </w:p>
    <w:p>
      <w:pPr>
        <w:pStyle w:val="style0"/>
        <w:spacing w:lineRule="auto" w:line="360"/>
        <w:ind w:right="720"/>
        <w:jc w:val="center"/>
        <w:rPr>
          <w:b/>
          <w:sz w:val="32"/>
          <w:szCs w:val="32"/>
          <w:u w:val="thick"/>
        </w:rPr>
      </w:pPr>
      <w:r>
        <w:rPr>
          <w:b/>
          <w:sz w:val="36"/>
          <w:szCs w:val="36"/>
          <w:u w:val="thick"/>
        </w:rPr>
        <w:t>4. SIZE &amp; FORM OF THE ORGANIZATION</w:t>
      </w:r>
    </w:p>
    <w:p>
      <w:pPr>
        <w:pStyle w:val="style0"/>
        <w:spacing w:lineRule="auto" w:line="360"/>
        <w:ind w:right="720"/>
        <w:jc w:val="center"/>
        <w:rPr>
          <w:sz w:val="32"/>
          <w:szCs w:val="32"/>
          <w:u w:val="single"/>
        </w:rPr>
      </w:pPr>
    </w:p>
    <w:p>
      <w:pPr>
        <w:pStyle w:val="style0"/>
        <w:numPr>
          <w:ilvl w:val="0"/>
          <w:numId w:val="39"/>
        </w:numPr>
        <w:spacing w:lineRule="auto" w:line="360"/>
        <w:ind w:right="720"/>
        <w:rPr>
          <w:sz w:val="28"/>
          <w:szCs w:val="32"/>
        </w:rPr>
      </w:pPr>
      <w:r>
        <w:rPr>
          <w:b/>
          <w:sz w:val="28"/>
          <w:szCs w:val="32"/>
        </w:rPr>
        <w:t>Small scale industry</w:t>
      </w:r>
      <w:r>
        <w:rPr>
          <w:sz w:val="28"/>
          <w:szCs w:val="32"/>
        </w:rPr>
        <w:t xml:space="preserve"> :</w:t>
      </w:r>
    </w:p>
    <w:p>
      <w:pPr>
        <w:pStyle w:val="style0"/>
        <w:spacing w:lineRule="auto" w:line="360"/>
        <w:ind w:left="781" w:right="720"/>
        <w:rPr>
          <w:b/>
          <w:sz w:val="28"/>
          <w:szCs w:val="32"/>
        </w:rPr>
      </w:pPr>
      <w:r>
        <w:rPr>
          <w:sz w:val="28"/>
          <w:szCs w:val="32"/>
        </w:rPr>
        <w:t xml:space="preserve">            The industry whose investment is plant and machinery less than 5Crore is known as </w:t>
      </w:r>
      <w:r>
        <w:rPr>
          <w:b/>
          <w:sz w:val="28"/>
          <w:szCs w:val="32"/>
        </w:rPr>
        <w:t>“Small Scale industry”.</w:t>
      </w:r>
    </w:p>
    <w:p>
      <w:pPr>
        <w:pStyle w:val="style0"/>
        <w:spacing w:lineRule="auto" w:line="360"/>
        <w:ind w:left="781" w:right="720"/>
        <w:rPr>
          <w:b/>
          <w:sz w:val="28"/>
          <w:szCs w:val="32"/>
        </w:rPr>
      </w:pPr>
    </w:p>
    <w:p>
      <w:pPr>
        <w:pStyle w:val="style179"/>
        <w:numPr>
          <w:ilvl w:val="0"/>
          <w:numId w:val="39"/>
        </w:numPr>
        <w:spacing w:lineRule="auto" w:line="360"/>
        <w:ind w:right="720"/>
        <w:rPr>
          <w:rFonts w:ascii="Times New Roman" w:hAnsi="Times New Roman"/>
          <w:sz w:val="28"/>
          <w:szCs w:val="32"/>
        </w:rPr>
      </w:pPr>
      <w:r>
        <w:rPr>
          <w:rFonts w:ascii="Times New Roman" w:hAnsi="Times New Roman"/>
          <w:b/>
          <w:sz w:val="28"/>
          <w:szCs w:val="32"/>
        </w:rPr>
        <w:t>Medium scale industry</w:t>
      </w:r>
      <w:r>
        <w:rPr>
          <w:rFonts w:ascii="Times New Roman" w:hAnsi="Times New Roman"/>
          <w:sz w:val="28"/>
          <w:szCs w:val="32"/>
        </w:rPr>
        <w:t xml:space="preserve"> :    </w:t>
      </w:r>
    </w:p>
    <w:p>
      <w:pPr>
        <w:pStyle w:val="style179"/>
        <w:spacing w:lineRule="auto" w:line="360"/>
        <w:ind w:left="781" w:right="720"/>
        <w:rPr>
          <w:rFonts w:ascii="Times New Roman" w:hAnsi="Times New Roman"/>
          <w:b/>
          <w:sz w:val="28"/>
          <w:szCs w:val="32"/>
        </w:rPr>
      </w:pPr>
      <w:r>
        <w:rPr>
          <w:rFonts w:ascii="Times New Roman" w:hAnsi="Times New Roman"/>
          <w:sz w:val="28"/>
          <w:szCs w:val="32"/>
        </w:rPr>
        <w:t xml:space="preserve">             The industry whose investment is plant and machinery more than 5Crore to 100crore is known as </w:t>
      </w:r>
      <w:r>
        <w:rPr>
          <w:rFonts w:ascii="Times New Roman" w:hAnsi="Times New Roman"/>
          <w:b/>
          <w:sz w:val="28"/>
          <w:szCs w:val="32"/>
        </w:rPr>
        <w:t>“Medium scale industry”.</w:t>
      </w:r>
    </w:p>
    <w:p>
      <w:pPr>
        <w:pStyle w:val="style179"/>
        <w:numPr>
          <w:ilvl w:val="0"/>
          <w:numId w:val="5"/>
        </w:numPr>
        <w:spacing w:lineRule="auto" w:line="360"/>
        <w:ind w:right="720"/>
        <w:rPr>
          <w:rFonts w:ascii="Times New Roman" w:hAnsi="Times New Roman"/>
          <w:b/>
          <w:sz w:val="28"/>
          <w:szCs w:val="32"/>
        </w:rPr>
      </w:pPr>
      <w:r>
        <w:rPr>
          <w:rFonts w:ascii="Times New Roman" w:hAnsi="Times New Roman"/>
          <w:b/>
          <w:sz w:val="28"/>
          <w:szCs w:val="32"/>
        </w:rPr>
        <w:t>Large scale industry :</w:t>
      </w:r>
    </w:p>
    <w:p>
      <w:pPr>
        <w:pStyle w:val="style179"/>
        <w:spacing w:lineRule="auto" w:line="360"/>
        <w:ind w:left="781" w:right="720"/>
        <w:rPr>
          <w:rFonts w:ascii="Times New Roman" w:hAnsi="Times New Roman"/>
          <w:sz w:val="28"/>
          <w:szCs w:val="32"/>
        </w:rPr>
      </w:pPr>
      <w:r>
        <w:rPr>
          <w:rFonts w:ascii="Times New Roman" w:hAnsi="Times New Roman"/>
          <w:sz w:val="28"/>
          <w:szCs w:val="32"/>
        </w:rPr>
        <w:t xml:space="preserve">             The industry whose investment is plant and machinery more than 100 </w:t>
      </w:r>
      <w:r>
        <w:rPr>
          <w:rFonts w:ascii="Times New Roman" w:hAnsi="Times New Roman"/>
          <w:sz w:val="28"/>
          <w:szCs w:val="32"/>
        </w:rPr>
        <w:t>Crore</w:t>
      </w:r>
      <w:r>
        <w:rPr>
          <w:rFonts w:ascii="Times New Roman" w:hAnsi="Times New Roman"/>
          <w:sz w:val="28"/>
          <w:szCs w:val="32"/>
        </w:rPr>
        <w:t xml:space="preserve"> is known as </w:t>
      </w:r>
      <w:r>
        <w:rPr>
          <w:rFonts w:ascii="Times New Roman" w:hAnsi="Times New Roman"/>
          <w:b/>
          <w:sz w:val="28"/>
          <w:szCs w:val="32"/>
        </w:rPr>
        <w:t>“Large scale industry”.</w:t>
      </w:r>
    </w:p>
    <w:p>
      <w:pPr>
        <w:pStyle w:val="style0"/>
        <w:spacing w:lineRule="auto" w:line="360"/>
        <w:ind w:right="720"/>
        <w:rPr>
          <w:sz w:val="28"/>
          <w:szCs w:val="32"/>
        </w:rPr>
      </w:pPr>
      <w:r>
        <w:rPr>
          <w:b/>
          <w:sz w:val="28"/>
          <w:szCs w:val="32"/>
        </w:rPr>
        <w:t xml:space="preserve">                       “Hi-Bond Cement Pvt. Ltd.”</w:t>
      </w:r>
      <w:r>
        <w:rPr>
          <w:sz w:val="28"/>
          <w:szCs w:val="32"/>
        </w:rPr>
        <w:t xml:space="preserve"> has investment in plant and machinery about</w:t>
      </w:r>
      <w:r>
        <w:rPr>
          <w:b/>
          <w:sz w:val="28"/>
          <w:szCs w:val="32"/>
        </w:rPr>
        <w:t xml:space="preserve"> 400 </w:t>
      </w:r>
      <w:r>
        <w:rPr>
          <w:b/>
          <w:sz w:val="28"/>
          <w:szCs w:val="32"/>
        </w:rPr>
        <w:t>Crore</w:t>
      </w:r>
      <w:r>
        <w:rPr>
          <w:b/>
          <w:sz w:val="28"/>
          <w:szCs w:val="32"/>
        </w:rPr>
        <w:t xml:space="preserve"> </w:t>
      </w:r>
      <w:r>
        <w:rPr>
          <w:sz w:val="28"/>
          <w:szCs w:val="32"/>
        </w:rPr>
        <w:t xml:space="preserve"> so</w:t>
      </w:r>
      <w:r>
        <w:rPr>
          <w:sz w:val="28"/>
          <w:szCs w:val="32"/>
        </w:rPr>
        <w:t>, it is</w:t>
      </w:r>
      <w:r>
        <w:rPr>
          <w:b/>
          <w:sz w:val="28"/>
          <w:szCs w:val="32"/>
        </w:rPr>
        <w:t xml:space="preserve"> “Large  scale industry.”</w:t>
      </w: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left"/>
        <w:rPr>
          <w:b/>
          <w:sz w:val="36"/>
          <w:szCs w:val="36"/>
          <w:u w:val="thick"/>
          <w:lang w:val="en-US"/>
        </w:rPr>
      </w:pPr>
    </w:p>
    <w:p>
      <w:pPr>
        <w:pStyle w:val="style0"/>
        <w:spacing w:lineRule="auto" w:line="360"/>
        <w:ind w:right="720"/>
        <w:jc w:val="left"/>
        <w:rPr>
          <w:b/>
          <w:sz w:val="36"/>
          <w:szCs w:val="36"/>
          <w:u w:val="thick"/>
        </w:rPr>
      </w:pPr>
    </w:p>
    <w:p>
      <w:pPr>
        <w:pStyle w:val="style0"/>
        <w:spacing w:lineRule="auto" w:line="360"/>
        <w:ind w:right="720"/>
        <w:jc w:val="center"/>
        <w:rPr>
          <w:b/>
          <w:sz w:val="36"/>
          <w:szCs w:val="36"/>
          <w:u w:val="thick"/>
        </w:rPr>
      </w:pPr>
    </w:p>
    <w:p>
      <w:pPr>
        <w:pStyle w:val="style0"/>
        <w:spacing w:lineRule="auto" w:line="360"/>
        <w:ind w:right="720"/>
        <w:jc w:val="center"/>
        <w:rPr>
          <w:b/>
          <w:sz w:val="36"/>
          <w:szCs w:val="36"/>
          <w:u w:val="thick"/>
        </w:rPr>
      </w:pPr>
      <w:r>
        <w:rPr>
          <w:b/>
          <w:sz w:val="36"/>
          <w:szCs w:val="36"/>
          <w:u w:val="thick"/>
        </w:rPr>
        <w:t>FORM OF ORGANIZATION</w:t>
      </w:r>
    </w:p>
    <w:p>
      <w:pPr>
        <w:pStyle w:val="style0"/>
        <w:spacing w:lineRule="auto" w:line="360"/>
        <w:ind w:right="720"/>
        <w:jc w:val="center"/>
        <w:rPr>
          <w:b/>
          <w:sz w:val="32"/>
          <w:szCs w:val="32"/>
          <w:u w:val="single"/>
        </w:rPr>
      </w:pPr>
    </w:p>
    <w:p>
      <w:pPr>
        <w:pStyle w:val="style0"/>
        <w:spacing w:lineRule="auto" w:line="360"/>
        <w:ind w:left="2160" w:right="720"/>
        <w:rPr>
          <w:sz w:val="28"/>
          <w:szCs w:val="28"/>
        </w:rPr>
      </w:pPr>
    </w:p>
    <w:p>
      <w:pPr>
        <w:pStyle w:val="style0"/>
        <w:numPr>
          <w:ilvl w:val="0"/>
          <w:numId w:val="6"/>
        </w:numPr>
        <w:spacing w:lineRule="auto" w:line="360"/>
        <w:ind w:right="720"/>
        <w:rPr>
          <w:sz w:val="28"/>
          <w:szCs w:val="28"/>
        </w:rPr>
      </w:pPr>
      <w:r>
        <w:rPr>
          <w:sz w:val="28"/>
          <w:szCs w:val="28"/>
        </w:rPr>
        <w:t>There are mainly four form of organization.</w:t>
      </w:r>
    </w:p>
    <w:p>
      <w:pPr>
        <w:pStyle w:val="style179"/>
        <w:numPr>
          <w:ilvl w:val="0"/>
          <w:numId w:val="50"/>
        </w:numPr>
        <w:spacing w:lineRule="auto" w:line="360"/>
        <w:ind w:right="720"/>
        <w:rPr>
          <w:rFonts w:ascii="Times New Roman" w:hAnsi="Times New Roman"/>
          <w:sz w:val="28"/>
          <w:szCs w:val="28"/>
        </w:rPr>
      </w:pPr>
      <w:r>
        <w:rPr>
          <w:rFonts w:ascii="Times New Roman" w:hAnsi="Times New Roman"/>
          <w:sz w:val="28"/>
          <w:szCs w:val="28"/>
        </w:rPr>
        <w:t>Sole proprietorship</w:t>
      </w:r>
    </w:p>
    <w:p>
      <w:pPr>
        <w:pStyle w:val="style179"/>
        <w:numPr>
          <w:ilvl w:val="0"/>
          <w:numId w:val="50"/>
        </w:numPr>
        <w:spacing w:lineRule="auto" w:line="360"/>
        <w:ind w:right="720"/>
        <w:rPr>
          <w:rFonts w:ascii="Times New Roman" w:hAnsi="Times New Roman"/>
          <w:sz w:val="28"/>
          <w:szCs w:val="28"/>
        </w:rPr>
      </w:pPr>
      <w:r>
        <w:rPr>
          <w:rFonts w:ascii="Times New Roman" w:hAnsi="Times New Roman"/>
          <w:sz w:val="28"/>
          <w:szCs w:val="28"/>
        </w:rPr>
        <w:t>Joint stock company</w:t>
      </w:r>
    </w:p>
    <w:p>
      <w:pPr>
        <w:pStyle w:val="style179"/>
        <w:numPr>
          <w:ilvl w:val="0"/>
          <w:numId w:val="62"/>
        </w:numPr>
        <w:spacing w:lineRule="auto" w:line="360"/>
        <w:ind w:right="720"/>
        <w:rPr>
          <w:rFonts w:ascii="Times New Roman" w:hAnsi="Times New Roman"/>
          <w:sz w:val="28"/>
          <w:szCs w:val="28"/>
        </w:rPr>
      </w:pPr>
      <w:r>
        <w:rPr>
          <w:rFonts w:ascii="Times New Roman" w:hAnsi="Times New Roman"/>
          <w:sz w:val="28"/>
          <w:szCs w:val="28"/>
        </w:rPr>
        <w:t>Private company</w:t>
      </w:r>
    </w:p>
    <w:p>
      <w:pPr>
        <w:pStyle w:val="style179"/>
        <w:numPr>
          <w:ilvl w:val="0"/>
          <w:numId w:val="62"/>
        </w:numPr>
        <w:spacing w:lineRule="auto" w:line="360"/>
        <w:ind w:right="720"/>
        <w:rPr>
          <w:rFonts w:ascii="Times New Roman" w:hAnsi="Times New Roman"/>
          <w:sz w:val="28"/>
          <w:szCs w:val="28"/>
        </w:rPr>
      </w:pPr>
      <w:r>
        <w:rPr>
          <w:rFonts w:ascii="Times New Roman" w:hAnsi="Times New Roman"/>
          <w:sz w:val="28"/>
          <w:szCs w:val="28"/>
        </w:rPr>
        <w:t>Public company</w:t>
      </w:r>
    </w:p>
    <w:p>
      <w:pPr>
        <w:pStyle w:val="style179"/>
        <w:numPr>
          <w:ilvl w:val="0"/>
          <w:numId w:val="50"/>
        </w:numPr>
        <w:spacing w:lineRule="auto" w:line="360"/>
        <w:ind w:right="720"/>
        <w:rPr>
          <w:rFonts w:ascii="Times New Roman" w:hAnsi="Times New Roman"/>
          <w:sz w:val="28"/>
          <w:szCs w:val="28"/>
        </w:rPr>
      </w:pPr>
      <w:r>
        <w:rPr>
          <w:rFonts w:ascii="Times New Roman" w:hAnsi="Times New Roman"/>
          <w:sz w:val="28"/>
          <w:szCs w:val="28"/>
        </w:rPr>
        <w:t>Partnership</w:t>
      </w:r>
    </w:p>
    <w:p>
      <w:pPr>
        <w:pStyle w:val="style179"/>
        <w:numPr>
          <w:ilvl w:val="0"/>
          <w:numId w:val="50"/>
        </w:numPr>
        <w:spacing w:lineRule="auto" w:line="360"/>
        <w:ind w:right="720"/>
        <w:rPr>
          <w:rFonts w:ascii="Times New Roman" w:hAnsi="Times New Roman"/>
          <w:sz w:val="28"/>
          <w:szCs w:val="28"/>
        </w:rPr>
      </w:pPr>
      <w:r>
        <w:rPr>
          <w:rFonts w:ascii="Times New Roman" w:hAnsi="Times New Roman"/>
          <w:sz w:val="28"/>
          <w:szCs w:val="28"/>
        </w:rPr>
        <w:t>Co-operative</w:t>
      </w:r>
    </w:p>
    <w:p>
      <w:pPr>
        <w:pStyle w:val="style0"/>
        <w:spacing w:lineRule="auto" w:line="360"/>
        <w:ind w:right="720"/>
        <w:rPr>
          <w:b/>
          <w:sz w:val="28"/>
          <w:szCs w:val="28"/>
        </w:rPr>
      </w:pPr>
    </w:p>
    <w:p>
      <w:pPr>
        <w:pStyle w:val="style0"/>
        <w:spacing w:lineRule="auto" w:line="360"/>
        <w:ind w:right="720"/>
        <w:rPr>
          <w:b/>
          <w:sz w:val="28"/>
          <w:szCs w:val="28"/>
        </w:rPr>
      </w:pPr>
      <w:r>
        <w:rPr>
          <w:b/>
          <w:sz w:val="28"/>
          <w:szCs w:val="28"/>
        </w:rPr>
        <w:t xml:space="preserve">                 “Hi-Bond Cement Pvt. Ltd” is ‘Partnership </w:t>
      </w:r>
      <w:r>
        <w:rPr>
          <w:b/>
          <w:sz w:val="28"/>
          <w:szCs w:val="28"/>
        </w:rPr>
        <w:t>Company’ .</w:t>
      </w:r>
    </w:p>
    <w:p>
      <w:pPr>
        <w:pStyle w:val="style0"/>
        <w:spacing w:lineRule="auto" w:line="360"/>
        <w:ind w:right="720"/>
        <w:rPr>
          <w:bCs/>
          <w:sz w:val="28"/>
          <w:szCs w:val="28"/>
        </w:rPr>
      </w:pPr>
    </w:p>
    <w:p>
      <w:pPr>
        <w:pStyle w:val="style0"/>
        <w:spacing w:lineRule="auto" w:line="360"/>
        <w:ind w:right="720"/>
        <w:rPr>
          <w:b/>
          <w:bCs/>
          <w:sz w:val="36"/>
          <w:szCs w:val="36"/>
          <w:u w:val="single"/>
        </w:rPr>
      </w:pPr>
    </w:p>
    <w:p>
      <w:pPr>
        <w:pStyle w:val="style0"/>
        <w:spacing w:lineRule="auto" w:line="360"/>
        <w:ind w:right="720"/>
        <w:jc w:val="center"/>
        <w:rPr>
          <w:b/>
          <w:bCs/>
          <w:sz w:val="36"/>
          <w:szCs w:val="36"/>
          <w:u w:val="single"/>
        </w:rPr>
      </w:pPr>
    </w:p>
    <w:p>
      <w:pPr>
        <w:pStyle w:val="style0"/>
        <w:spacing w:lineRule="auto" w:line="360"/>
        <w:ind w:right="720"/>
        <w:jc w:val="center"/>
        <w:rPr>
          <w:b/>
          <w:bCs/>
          <w:sz w:val="36"/>
          <w:szCs w:val="36"/>
          <w:u w:val="single"/>
        </w:rPr>
      </w:pPr>
    </w:p>
    <w:p>
      <w:pPr>
        <w:pStyle w:val="style0"/>
        <w:spacing w:lineRule="auto" w:line="360"/>
        <w:ind w:right="720"/>
        <w:jc w:val="center"/>
        <w:rPr/>
      </w:pPr>
    </w:p>
    <w:p>
      <w:pPr>
        <w:pStyle w:val="style0"/>
        <w:spacing w:lineRule="auto" w:line="360"/>
        <w:ind w:right="720"/>
        <w:jc w:val="center"/>
        <w:rPr/>
      </w:pPr>
    </w:p>
    <w:p>
      <w:pPr>
        <w:pStyle w:val="style0"/>
        <w:spacing w:lineRule="auto" w:line="360"/>
        <w:ind w:right="720"/>
        <w:jc w:val="center"/>
        <w:rPr/>
      </w:pPr>
    </w:p>
    <w:p>
      <w:pPr>
        <w:pStyle w:val="style0"/>
        <w:spacing w:lineRule="auto" w:line="360"/>
        <w:ind w:right="720"/>
        <w:jc w:val="left"/>
        <w:rPr>
          <w:b/>
          <w:bCs/>
          <w:sz w:val="36"/>
          <w:szCs w:val="36"/>
          <w:u w:val="thick"/>
        </w:rPr>
      </w:pPr>
    </w:p>
    <w:p>
      <w:pPr>
        <w:pStyle w:val="style0"/>
        <w:spacing w:lineRule="auto" w:line="360"/>
        <w:ind w:right="720"/>
        <w:jc w:val="center"/>
        <w:rPr>
          <w:b/>
          <w:bCs/>
          <w:sz w:val="36"/>
          <w:szCs w:val="36"/>
          <w:u w:val="thick"/>
        </w:rPr>
      </w:pPr>
    </w:p>
    <w:p>
      <w:pPr>
        <w:pStyle w:val="style0"/>
        <w:spacing w:lineRule="auto" w:line="360"/>
        <w:ind w:right="720"/>
        <w:jc w:val="center"/>
        <w:rPr>
          <w:b/>
          <w:bCs/>
          <w:sz w:val="36"/>
          <w:szCs w:val="36"/>
          <w:u w:val="thick"/>
        </w:rPr>
      </w:pPr>
      <w:r>
        <w:rPr>
          <w:b/>
          <w:bCs/>
          <w:sz w:val="36"/>
          <w:szCs w:val="36"/>
          <w:u w:val="thick"/>
        </w:rPr>
        <w:t>5.MISSION</w:t>
      </w:r>
      <w:r>
        <w:rPr>
          <w:b/>
          <w:bCs/>
          <w:sz w:val="36"/>
          <w:szCs w:val="36"/>
          <w:u w:val="thick"/>
        </w:rPr>
        <w:t>, VISSION &amp; GOALS OF THE FIRM</w:t>
      </w:r>
    </w:p>
    <w:p>
      <w:pPr>
        <w:pStyle w:val="style0"/>
        <w:spacing w:lineRule="auto" w:line="360"/>
        <w:ind w:right="720"/>
        <w:rPr>
          <w:b/>
          <w:bCs/>
          <w:sz w:val="36"/>
          <w:szCs w:val="36"/>
          <w:u w:val="thick"/>
        </w:rPr>
      </w:pPr>
      <w:r>
        <w:rPr>
          <w:b/>
          <w:bCs/>
          <w:noProof/>
          <w:sz w:val="36"/>
          <w:szCs w:val="36"/>
          <w:u w:val="thick"/>
          <w:lang w:bidi="gu-IN"/>
        </w:rPr>
        <mc:AlternateContent>
          <mc:Choice Requires="wps">
            <w:drawing>
              <wp:anchor distT="0" distB="0" distL="0" distR="0" simplePos="false" relativeHeight="33" behindDoc="false" locked="false" layoutInCell="true" allowOverlap="true">
                <wp:simplePos x="0" y="0"/>
                <wp:positionH relativeFrom="column">
                  <wp:posOffset>600075</wp:posOffset>
                </wp:positionH>
                <wp:positionV relativeFrom="paragraph">
                  <wp:posOffset>196215</wp:posOffset>
                </wp:positionV>
                <wp:extent cx="4733925" cy="1866900"/>
                <wp:effectExtent l="0" t="0" r="28575" b="19050"/>
                <wp:wrapNone/>
                <wp:docPr id="1030" name="Flowchart: Alternate Process 1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33925" cy="1866900"/>
                        </a:xfrm>
                        <a:prstGeom prst="flowChartAlternateProcess"/>
                        <a:solidFill>
                          <a:srgbClr val="eeece1"/>
                        </a:solidFill>
                        <a:ln cmpd="sng" cap="flat" w="25400">
                          <a:solidFill>
                            <a:srgbClr val="395e8a"/>
                          </a:solidFill>
                          <a:prstDash val="solid"/>
                          <a:round/>
                          <a:headEnd len="med" type="none" w="med"/>
                          <a:tailEnd len="med" type="none" w="med"/>
                        </a:ln>
                      </wps:spPr>
                      <wps:txbx id="1030">
                        <w:txbxContent>
                          <w:p>
                            <w:pPr>
                              <w:pStyle w:val="style179"/>
                              <w:spacing w:lineRule="auto" w:line="360"/>
                              <w:ind w:right="720"/>
                              <w:rPr>
                                <w:rFonts w:ascii="Times New Roman" w:hAnsi="Times New Roman"/>
                                <w:color w:val="000000"/>
                                <w:sz w:val="28"/>
                                <w:szCs w:val="28"/>
                                <w:u w:val="single"/>
                              </w:rPr>
                            </w:pPr>
                            <w:r>
                              <w:rPr>
                                <w:rFonts w:ascii="Times New Roman" w:hAnsi="Times New Roman"/>
                                <w:b/>
                                <w:color w:val="000000"/>
                                <w:sz w:val="32"/>
                                <w:szCs w:val="32"/>
                                <w:u w:val="single"/>
                              </w:rPr>
                              <w:t>Mission</w:t>
                            </w:r>
                          </w:p>
                          <w:p>
                            <w:pPr>
                              <w:pStyle w:val="style179"/>
                              <w:numPr>
                                <w:ilvl w:val="0"/>
                                <w:numId w:val="14"/>
                              </w:numPr>
                              <w:spacing w:lineRule="auto" w:line="360"/>
                              <w:ind w:right="720"/>
                              <w:rPr>
                                <w:color w:val="000000"/>
                                <w:sz w:val="28"/>
                                <w:szCs w:val="28"/>
                              </w:rPr>
                            </w:pPr>
                            <w:r>
                              <w:rPr>
                                <w:rFonts w:ascii="Times New Roman" w:hAnsi="Times New Roman"/>
                                <w:b/>
                                <w:color w:val="000000"/>
                                <w:sz w:val="28"/>
                                <w:szCs w:val="28"/>
                              </w:rPr>
                              <w:t>“Hi-Bond Pvt. Ltd.”</w:t>
                            </w:r>
                            <w:r>
                              <w:rPr>
                                <w:rFonts w:ascii="Times New Roman" w:hAnsi="Times New Roman"/>
                                <w:color w:val="000000"/>
                                <w:sz w:val="28"/>
                                <w:szCs w:val="28"/>
                              </w:rPr>
                              <w:t xml:space="preserve"> Is committed to provide the best quality cables with high standard, innovation and best customer service</w:t>
                            </w:r>
                            <w:r>
                              <w:rPr>
                                <w:color w:val="000000"/>
                                <w:sz w:val="28"/>
                                <w:szCs w:val="28"/>
                              </w:rPr>
                              <w:t>.</w:t>
                            </w:r>
                          </w:p>
                          <w:p>
                            <w:pPr>
                              <w:pStyle w:val="style179"/>
                              <w:spacing w:lineRule="auto" w:line="360"/>
                              <w:ind w:right="720"/>
                              <w:rPr>
                                <w:rFonts w:ascii="Times New Roman" w:hAnsi="Times New Roman"/>
                                <w:sz w:val="24"/>
                                <w:szCs w:val="28"/>
                              </w:rPr>
                            </w:pPr>
                          </w:p>
                          <w:p>
                            <w:pPr>
                              <w:pStyle w:val="style0"/>
                              <w:jc w:val="center"/>
                              <w:rPr/>
                            </w:pP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handles>
                  <v:h position="#0,center" xrange="0,10800"/>
                </v:handles>
              </v:shapetype>
              <v:shape id="1030" type="#_x0000_t176" fillcolor="#eeece1" style="position:absolute;margin-left:47.25pt;margin-top:15.45pt;width:372.75pt;height:147.0pt;z-index:33;mso-position-horizontal-relative:text;mso-position-vertical-relative:text;mso-width-percent:0;mso-height-percent:0;mso-width-relative:page;mso-height-relative:margin;mso-wrap-distance-left:0.0pt;mso-wrap-distance-right:0.0pt;visibility:visible;v-text-anchor:middle;">
                <v:stroke color="#395e8a" weight="2.0pt"/>
                <v:fill/>
                <v:textbox inset="7.2pt,3.6pt,7.2pt,3.6pt">
                  <w:txbxContent>
                    <w:p>
                      <w:pPr>
                        <w:pStyle w:val="style179"/>
                        <w:spacing w:lineRule="auto" w:line="360"/>
                        <w:ind w:right="720"/>
                        <w:rPr>
                          <w:rFonts w:ascii="Times New Roman" w:hAnsi="Times New Roman"/>
                          <w:color w:val="000000"/>
                          <w:sz w:val="28"/>
                          <w:szCs w:val="28"/>
                          <w:u w:val="single"/>
                        </w:rPr>
                      </w:pPr>
                      <w:r>
                        <w:rPr>
                          <w:rFonts w:ascii="Times New Roman" w:hAnsi="Times New Roman"/>
                          <w:b/>
                          <w:color w:val="000000"/>
                          <w:sz w:val="32"/>
                          <w:szCs w:val="32"/>
                          <w:u w:val="single"/>
                        </w:rPr>
                        <w:t>Mission</w:t>
                      </w:r>
                    </w:p>
                    <w:p>
                      <w:pPr>
                        <w:pStyle w:val="style179"/>
                        <w:numPr>
                          <w:ilvl w:val="0"/>
                          <w:numId w:val="14"/>
                        </w:numPr>
                        <w:spacing w:lineRule="auto" w:line="360"/>
                        <w:ind w:right="720"/>
                        <w:rPr>
                          <w:color w:val="000000"/>
                          <w:sz w:val="28"/>
                          <w:szCs w:val="28"/>
                        </w:rPr>
                      </w:pPr>
                      <w:r>
                        <w:rPr>
                          <w:rFonts w:ascii="Times New Roman" w:hAnsi="Times New Roman"/>
                          <w:b/>
                          <w:color w:val="000000"/>
                          <w:sz w:val="28"/>
                          <w:szCs w:val="28"/>
                        </w:rPr>
                        <w:t>“Hi-Bond Pvt. Ltd.”</w:t>
                      </w:r>
                      <w:r>
                        <w:rPr>
                          <w:rFonts w:ascii="Times New Roman" w:hAnsi="Times New Roman"/>
                          <w:color w:val="000000"/>
                          <w:sz w:val="28"/>
                          <w:szCs w:val="28"/>
                        </w:rPr>
                        <w:t xml:space="preserve"> Is committed to provide the best quality cables with high standard, innovation and best customer service</w:t>
                      </w:r>
                      <w:r>
                        <w:rPr>
                          <w:color w:val="000000"/>
                          <w:sz w:val="28"/>
                          <w:szCs w:val="28"/>
                        </w:rPr>
                        <w:t>.</w:t>
                      </w:r>
                    </w:p>
                    <w:p>
                      <w:pPr>
                        <w:pStyle w:val="style179"/>
                        <w:spacing w:lineRule="auto" w:line="360"/>
                        <w:ind w:right="720"/>
                        <w:rPr>
                          <w:rFonts w:ascii="Times New Roman" w:hAnsi="Times New Roman"/>
                          <w:sz w:val="24"/>
                          <w:szCs w:val="28"/>
                        </w:rPr>
                      </w:pPr>
                    </w:p>
                    <w:p>
                      <w:pPr>
                        <w:pStyle w:val="style0"/>
                        <w:jc w:val="center"/>
                        <w:rPr/>
                      </w:pPr>
                    </w:p>
                  </w:txbxContent>
                </v:textbox>
              </v:shape>
            </w:pict>
          </mc:Fallback>
        </mc:AlternateContent>
      </w:r>
    </w:p>
    <w:p>
      <w:pPr>
        <w:pStyle w:val="style0"/>
        <w:spacing w:lineRule="auto" w:line="360"/>
        <w:ind w:right="720"/>
        <w:rPr>
          <w:b/>
          <w:bCs/>
          <w:sz w:val="36"/>
          <w:szCs w:val="36"/>
          <w:u w:val="single"/>
        </w:rPr>
      </w:pPr>
    </w:p>
    <w:p>
      <w:pPr>
        <w:pStyle w:val="style0"/>
        <w:spacing w:lineRule="auto" w:line="360"/>
        <w:ind w:right="720"/>
        <w:rPr>
          <w:b/>
          <w:bCs/>
          <w:sz w:val="36"/>
          <w:szCs w:val="36"/>
          <w:u w:val="single"/>
        </w:rPr>
      </w:pPr>
    </w:p>
    <w:p>
      <w:pPr>
        <w:pStyle w:val="style0"/>
        <w:spacing w:lineRule="auto" w:line="360"/>
        <w:ind w:right="720"/>
        <w:rPr>
          <w:b/>
          <w:bCs/>
          <w:sz w:val="36"/>
          <w:szCs w:val="36"/>
          <w:u w:val="single"/>
        </w:rPr>
      </w:pPr>
    </w:p>
    <w:p>
      <w:pPr>
        <w:pStyle w:val="style0"/>
        <w:spacing w:lineRule="auto" w:line="360"/>
        <w:ind w:right="720"/>
        <w:rPr>
          <w:b/>
          <w:bCs/>
          <w:sz w:val="36"/>
          <w:szCs w:val="36"/>
          <w:u w:val="single"/>
        </w:rPr>
      </w:pPr>
    </w:p>
    <w:p>
      <w:pPr>
        <w:pStyle w:val="style0"/>
        <w:spacing w:lineRule="auto" w:line="360"/>
        <w:ind w:right="720"/>
        <w:rPr>
          <w:b/>
          <w:bCs/>
          <w:sz w:val="36"/>
          <w:szCs w:val="36"/>
          <w:u w:val="single"/>
        </w:rPr>
      </w:pPr>
      <w:r>
        <w:rPr>
          <w:b/>
          <w:bCs/>
          <w:noProof/>
          <w:sz w:val="36"/>
          <w:szCs w:val="36"/>
          <w:u w:val="single"/>
          <w:lang w:bidi="gu-IN"/>
        </w:rPr>
        <mc:AlternateContent>
          <mc:Choice Requires="wps">
            <w:drawing>
              <wp:anchor distT="0" distB="0" distL="0" distR="0" simplePos="false" relativeHeight="34" behindDoc="false" locked="false" layoutInCell="true" allowOverlap="true">
                <wp:simplePos x="0" y="0"/>
                <wp:positionH relativeFrom="column">
                  <wp:posOffset>571500</wp:posOffset>
                </wp:positionH>
                <wp:positionV relativeFrom="paragraph">
                  <wp:posOffset>319405</wp:posOffset>
                </wp:positionV>
                <wp:extent cx="4733925" cy="2066925"/>
                <wp:effectExtent l="0" t="0" r="28575" b="28575"/>
                <wp:wrapNone/>
                <wp:docPr id="1031" name="Flowchart: Alternate Process 1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33925" cy="2066925"/>
                        </a:xfrm>
                        <a:prstGeom prst="flowChartAlternateProcess"/>
                        <a:solidFill>
                          <a:srgbClr val="eeece1"/>
                        </a:solidFill>
                        <a:ln cmpd="sng" cap="flat" w="25400">
                          <a:solidFill>
                            <a:srgbClr val="395e8a"/>
                          </a:solidFill>
                          <a:prstDash val="solid"/>
                          <a:round/>
                          <a:headEnd len="med" type="none" w="med"/>
                          <a:tailEnd len="med" type="none" w="med"/>
                        </a:ln>
                      </wps:spPr>
                      <wps:txbx id="1031">
                        <w:txbxContent>
                          <w:p>
                            <w:pPr>
                              <w:pStyle w:val="style0"/>
                              <w:spacing w:lineRule="auto" w:line="360"/>
                              <w:ind w:right="720"/>
                              <w:rPr>
                                <w:b/>
                                <w:color w:val="000000"/>
                                <w:sz w:val="32"/>
                                <w:szCs w:val="32"/>
                              </w:rPr>
                            </w:pPr>
                            <w:r>
                              <w:rPr>
                                <w:b/>
                                <w:color w:val="000000"/>
                                <w:sz w:val="32"/>
                                <w:szCs w:val="32"/>
                              </w:rPr>
                              <w:t xml:space="preserve">       </w:t>
                            </w:r>
                            <w:r>
                              <w:rPr>
                                <w:b/>
                                <w:color w:val="000000"/>
                                <w:sz w:val="32"/>
                                <w:szCs w:val="32"/>
                                <w:u w:val="single"/>
                              </w:rPr>
                              <w:t xml:space="preserve"> Vision</w:t>
                            </w:r>
                          </w:p>
                          <w:p>
                            <w:pPr>
                              <w:pStyle w:val="style179"/>
                              <w:numPr>
                                <w:ilvl w:val="0"/>
                                <w:numId w:val="57"/>
                              </w:numPr>
                              <w:spacing w:lineRule="auto" w:line="360"/>
                              <w:ind w:right="720"/>
                              <w:rPr>
                                <w:rFonts w:ascii="Times New Roman" w:hAnsi="Times New Roman"/>
                                <w:color w:val="000000"/>
                                <w:sz w:val="28"/>
                                <w:szCs w:val="28"/>
                                <w:u w:val="single"/>
                              </w:rPr>
                            </w:pPr>
                            <w:r>
                              <w:rPr>
                                <w:rFonts w:ascii="Times New Roman" w:hAnsi="Times New Roman"/>
                                <w:color w:val="000000"/>
                                <w:sz w:val="28"/>
                                <w:szCs w:val="28"/>
                              </w:rPr>
                              <w:t>“</w:t>
                            </w:r>
                            <w:r>
                              <w:rPr>
                                <w:rFonts w:ascii="Times New Roman" w:hAnsi="Times New Roman"/>
                                <w:b/>
                                <w:color w:val="000000"/>
                                <w:sz w:val="28"/>
                                <w:szCs w:val="28"/>
                              </w:rPr>
                              <w:t>Hi-Bond Cement Pvt. Ltd.”</w:t>
                            </w:r>
                            <w:r>
                              <w:rPr>
                                <w:rFonts w:ascii="Times New Roman" w:hAnsi="Times New Roman"/>
                                <w:color w:val="000000"/>
                                <w:sz w:val="28"/>
                                <w:szCs w:val="28"/>
                              </w:rPr>
                              <w:t xml:space="preserve"> Vision is, to achieve 100% customer satisfaction.</w:t>
                            </w:r>
                          </w:p>
                          <w:p>
                            <w:pPr>
                              <w:pStyle w:val="style179"/>
                              <w:numPr>
                                <w:ilvl w:val="0"/>
                                <w:numId w:val="57"/>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To attempt 100% delivery conformance to customers.</w:t>
                            </w:r>
                          </w:p>
                          <w:p>
                            <w:pPr>
                              <w:pStyle w:val="style0"/>
                              <w:rPr/>
                            </w:pP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shape id="1031" type="#_x0000_t176" fillcolor="#eeece1" style="position:absolute;margin-left:45.0pt;margin-top:25.15pt;width:372.75pt;height:162.75pt;z-index:34;mso-position-horizontal-relative:text;mso-position-vertical-relative:text;mso-width-percent:0;mso-height-percent:0;mso-width-relative:page;mso-height-relative:margin;mso-wrap-distance-left:0.0pt;mso-wrap-distance-right:0.0pt;visibility:visible;v-text-anchor:middle;">
                <v:stroke color="#395e8a" weight="2.0pt"/>
                <v:fill/>
                <v:textbox inset="7.2pt,3.6pt,7.2pt,3.6pt">
                  <w:txbxContent>
                    <w:p>
                      <w:pPr>
                        <w:pStyle w:val="style0"/>
                        <w:spacing w:lineRule="auto" w:line="360"/>
                        <w:ind w:right="720"/>
                        <w:rPr>
                          <w:b/>
                          <w:color w:val="000000"/>
                          <w:sz w:val="32"/>
                          <w:szCs w:val="32"/>
                        </w:rPr>
                      </w:pPr>
                      <w:r>
                        <w:rPr>
                          <w:b/>
                          <w:color w:val="000000"/>
                          <w:sz w:val="32"/>
                          <w:szCs w:val="32"/>
                        </w:rPr>
                        <w:t xml:space="preserve">       </w:t>
                      </w:r>
                      <w:r>
                        <w:rPr>
                          <w:b/>
                          <w:color w:val="000000"/>
                          <w:sz w:val="32"/>
                          <w:szCs w:val="32"/>
                          <w:u w:val="single"/>
                        </w:rPr>
                        <w:t xml:space="preserve"> Vision</w:t>
                      </w:r>
                    </w:p>
                    <w:p>
                      <w:pPr>
                        <w:pStyle w:val="style179"/>
                        <w:numPr>
                          <w:ilvl w:val="0"/>
                          <w:numId w:val="57"/>
                        </w:numPr>
                        <w:spacing w:lineRule="auto" w:line="360"/>
                        <w:ind w:right="720"/>
                        <w:rPr>
                          <w:rFonts w:ascii="Times New Roman" w:hAnsi="Times New Roman"/>
                          <w:color w:val="000000"/>
                          <w:sz w:val="28"/>
                          <w:szCs w:val="28"/>
                          <w:u w:val="single"/>
                        </w:rPr>
                      </w:pPr>
                      <w:r>
                        <w:rPr>
                          <w:rFonts w:ascii="Times New Roman" w:hAnsi="Times New Roman"/>
                          <w:color w:val="000000"/>
                          <w:sz w:val="28"/>
                          <w:szCs w:val="28"/>
                        </w:rPr>
                        <w:t>“</w:t>
                      </w:r>
                      <w:r>
                        <w:rPr>
                          <w:rFonts w:ascii="Times New Roman" w:hAnsi="Times New Roman"/>
                          <w:b/>
                          <w:color w:val="000000"/>
                          <w:sz w:val="28"/>
                          <w:szCs w:val="28"/>
                        </w:rPr>
                        <w:t>Hi-Bond Cement Pvt. Ltd.”</w:t>
                      </w:r>
                      <w:r>
                        <w:rPr>
                          <w:rFonts w:ascii="Times New Roman" w:hAnsi="Times New Roman"/>
                          <w:color w:val="000000"/>
                          <w:sz w:val="28"/>
                          <w:szCs w:val="28"/>
                        </w:rPr>
                        <w:t xml:space="preserve"> Vision is, to achieve 100% customer satisfaction.</w:t>
                      </w:r>
                    </w:p>
                    <w:p>
                      <w:pPr>
                        <w:pStyle w:val="style179"/>
                        <w:numPr>
                          <w:ilvl w:val="0"/>
                          <w:numId w:val="57"/>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To attempt 100% delivery conformance to customers.</w:t>
                      </w:r>
                    </w:p>
                    <w:p>
                      <w:pPr>
                        <w:pStyle w:val="style0"/>
                        <w:rPr/>
                      </w:pPr>
                    </w:p>
                  </w:txbxContent>
                </v:textbox>
              </v:shape>
            </w:pict>
          </mc:Fallback>
        </mc:AlternateContent>
      </w:r>
    </w:p>
    <w:p>
      <w:pPr>
        <w:pStyle w:val="style0"/>
        <w:spacing w:lineRule="auto" w:line="360"/>
        <w:ind w:right="720"/>
        <w:rPr>
          <w:b/>
          <w:bCs/>
          <w:sz w:val="36"/>
          <w:szCs w:val="36"/>
          <w:u w:val="single"/>
        </w:rPr>
      </w:pPr>
    </w:p>
    <w:p>
      <w:pPr>
        <w:pStyle w:val="style0"/>
        <w:spacing w:lineRule="auto" w:line="360"/>
        <w:ind w:right="720"/>
        <w:rPr>
          <w:b/>
          <w:bCs/>
          <w:sz w:val="36"/>
          <w:szCs w:val="36"/>
          <w:u w:val="single"/>
        </w:rPr>
      </w:pPr>
    </w:p>
    <w:p>
      <w:pPr>
        <w:pStyle w:val="style179"/>
        <w:spacing w:lineRule="auto" w:line="360"/>
        <w:ind w:right="720"/>
        <w:rPr>
          <w:rFonts w:ascii="Times New Roman" w:hAnsi="Times New Roman"/>
          <w:sz w:val="24"/>
          <w:szCs w:val="28"/>
        </w:rPr>
      </w:pPr>
    </w:p>
    <w:p>
      <w:pPr>
        <w:pStyle w:val="style179"/>
        <w:spacing w:lineRule="auto" w:line="360"/>
        <w:ind w:right="720"/>
        <w:rPr>
          <w:rFonts w:ascii="Times New Roman" w:hAnsi="Times New Roman"/>
          <w:sz w:val="24"/>
          <w:szCs w:val="28"/>
        </w:rPr>
      </w:pPr>
    </w:p>
    <w:p>
      <w:pPr>
        <w:pStyle w:val="style0"/>
        <w:spacing w:lineRule="auto" w:line="360"/>
        <w:ind w:right="720"/>
        <w:rPr>
          <w:szCs w:val="28"/>
        </w:rPr>
      </w:pPr>
    </w:p>
    <w:p>
      <w:pPr>
        <w:pStyle w:val="style0"/>
        <w:spacing w:lineRule="auto" w:line="360"/>
        <w:ind w:right="720"/>
        <w:rPr>
          <w:szCs w:val="28"/>
        </w:rPr>
      </w:pPr>
    </w:p>
    <w:p>
      <w:pPr>
        <w:pStyle w:val="style179"/>
        <w:spacing w:lineRule="auto" w:line="360"/>
        <w:ind w:left="775" w:right="720"/>
        <w:rPr>
          <w:rFonts w:ascii="Times New Roman" w:hAnsi="Times New Roman"/>
          <w:sz w:val="32"/>
          <w:szCs w:val="32"/>
        </w:rPr>
      </w:pPr>
      <w:r>
        <w:rPr>
          <w:rFonts w:ascii="Times New Roman" w:hAnsi="Times New Roman"/>
          <w:b/>
          <w:bCs/>
          <w:noProof/>
          <w:sz w:val="36"/>
          <w:szCs w:val="36"/>
          <w:u w:val="single"/>
        </w:rPr>
        <mc:AlternateContent>
          <mc:Choice Requires="wps">
            <w:drawing>
              <wp:anchor distT="0" distB="0" distL="0" distR="0" simplePos="false" relativeHeight="35" behindDoc="false" locked="false" layoutInCell="true" allowOverlap="true">
                <wp:simplePos x="0" y="0"/>
                <wp:positionH relativeFrom="column">
                  <wp:posOffset>552450</wp:posOffset>
                </wp:positionH>
                <wp:positionV relativeFrom="paragraph">
                  <wp:posOffset>137795</wp:posOffset>
                </wp:positionV>
                <wp:extent cx="4733925" cy="1990724"/>
                <wp:effectExtent l="0" t="0" r="28575" b="28575"/>
                <wp:wrapNone/>
                <wp:docPr id="1032" name="Flowchart: Alternate Process 1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33925" cy="1990724"/>
                        </a:xfrm>
                        <a:prstGeom prst="flowChartAlternateProcess"/>
                        <a:solidFill>
                          <a:srgbClr val="eeece1"/>
                        </a:solidFill>
                        <a:ln cmpd="sng" cap="flat" w="25400">
                          <a:solidFill>
                            <a:srgbClr val="395e8a"/>
                          </a:solidFill>
                          <a:prstDash val="solid"/>
                          <a:round/>
                          <a:headEnd len="med" type="none" w="med"/>
                          <a:tailEnd len="med" type="none" w="med"/>
                        </a:ln>
                      </wps:spPr>
                      <wps:txbx id="1032">
                        <w:txbxContent>
                          <w:p>
                            <w:pPr>
                              <w:pStyle w:val="style179"/>
                              <w:spacing w:lineRule="auto" w:line="360"/>
                              <w:ind w:left="775" w:right="720"/>
                              <w:rPr>
                                <w:rFonts w:ascii="Times New Roman" w:hAnsi="Times New Roman"/>
                                <w:color w:val="000000"/>
                                <w:sz w:val="32"/>
                                <w:szCs w:val="32"/>
                                <w:u w:val="single"/>
                              </w:rPr>
                            </w:pPr>
                            <w:r>
                              <w:rPr>
                                <w:rFonts w:ascii="Times New Roman" w:hAnsi="Times New Roman"/>
                                <w:b/>
                                <w:color w:val="000000"/>
                                <w:sz w:val="32"/>
                                <w:szCs w:val="32"/>
                                <w:u w:val="single"/>
                              </w:rPr>
                              <w:t>Goals</w:t>
                            </w:r>
                          </w:p>
                          <w:p>
                            <w:pPr>
                              <w:pStyle w:val="style179"/>
                              <w:numPr>
                                <w:ilvl w:val="0"/>
                                <w:numId w:val="57"/>
                              </w:numPr>
                              <w:spacing w:lineRule="auto" w:line="360"/>
                              <w:ind w:right="720"/>
                              <w:rPr>
                                <w:rFonts w:ascii="Times New Roman" w:hAnsi="Times New Roman"/>
                                <w:color w:val="000000"/>
                                <w:sz w:val="28"/>
                                <w:szCs w:val="28"/>
                                <w:u w:val="single"/>
                              </w:rPr>
                            </w:pPr>
                            <w:r>
                              <w:rPr>
                                <w:rFonts w:ascii="Times New Roman" w:hAnsi="Times New Roman"/>
                                <w:color w:val="000000"/>
                                <w:sz w:val="28"/>
                                <w:szCs w:val="28"/>
                              </w:rPr>
                              <w:t xml:space="preserve">Reasonable Profit </w:t>
                            </w:r>
                          </w:p>
                          <w:p>
                            <w:pPr>
                              <w:pStyle w:val="style179"/>
                              <w:numPr>
                                <w:ilvl w:val="0"/>
                                <w:numId w:val="57"/>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More Customers</w:t>
                            </w:r>
                          </w:p>
                          <w:p>
                            <w:pPr>
                              <w:pStyle w:val="style179"/>
                              <w:numPr>
                                <w:ilvl w:val="0"/>
                                <w:numId w:val="57"/>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Improve Company Reputation</w:t>
                            </w:r>
                          </w:p>
                          <w:p>
                            <w:pPr>
                              <w:pStyle w:val="style179"/>
                              <w:numPr>
                                <w:ilvl w:val="0"/>
                                <w:numId w:val="57"/>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Maintain Product Standard</w:t>
                            </w:r>
                            <w:r>
                              <w:rPr>
                                <w:rFonts w:ascii="Times New Roman" w:hAnsi="Times New Roman"/>
                                <w:color w:val="000000"/>
                                <w:sz w:val="28"/>
                                <w:szCs w:val="28"/>
                              </w:rPr>
                              <w:tab/>
                            </w:r>
                          </w:p>
                          <w:p>
                            <w:pPr>
                              <w:pStyle w:val="style179"/>
                              <w:spacing w:lineRule="auto" w:line="360"/>
                              <w:ind w:left="775" w:right="720"/>
                              <w:jc w:val="both"/>
                              <w:rPr>
                                <w:rFonts w:ascii="Times New Roman" w:hAnsi="Times New Roman"/>
                                <w:color w:val="000000"/>
                                <w:sz w:val="28"/>
                                <w:szCs w:val="28"/>
                              </w:rPr>
                            </w:pPr>
                          </w:p>
                          <w:p>
                            <w:pPr>
                              <w:pStyle w:val="style179"/>
                              <w:spacing w:lineRule="auto" w:line="360"/>
                              <w:ind w:left="775" w:right="720"/>
                              <w:jc w:val="both"/>
                              <w:rPr>
                                <w:rFonts w:ascii="Times New Roman" w:hAnsi="Times New Roman"/>
                                <w:sz w:val="28"/>
                                <w:szCs w:val="28"/>
                              </w:rPr>
                            </w:pPr>
                          </w:p>
                          <w:p>
                            <w:pPr>
                              <w:pStyle w:val="style0"/>
                              <w:spacing w:lineRule="auto" w:line="360"/>
                              <w:ind w:right="720"/>
                              <w:rPr>
                                <w:sz w:val="28"/>
                                <w:szCs w:val="28"/>
                              </w:rPr>
                            </w:pPr>
                          </w:p>
                          <w:p>
                            <w:pPr>
                              <w:pStyle w:val="style0"/>
                              <w:jc w:val="center"/>
                              <w:rPr/>
                            </w:pP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shape id="1032" type="#_x0000_t176" fillcolor="#eeece1" style="position:absolute;margin-left:43.5pt;margin-top:10.85pt;width:372.75pt;height:156.75pt;z-index:35;mso-position-horizontal-relative:text;mso-position-vertical-relative:text;mso-width-percent:0;mso-height-percent:0;mso-width-relative:page;mso-height-relative:margin;mso-wrap-distance-left:0.0pt;mso-wrap-distance-right:0.0pt;visibility:visible;v-text-anchor:middle;">
                <v:stroke color="#395e8a" weight="2.0pt"/>
                <v:fill/>
                <v:textbox inset="7.2pt,3.6pt,7.2pt,3.6pt">
                  <w:txbxContent>
                    <w:p>
                      <w:pPr>
                        <w:pStyle w:val="style179"/>
                        <w:spacing w:lineRule="auto" w:line="360"/>
                        <w:ind w:left="775" w:right="720"/>
                        <w:rPr>
                          <w:rFonts w:ascii="Times New Roman" w:hAnsi="Times New Roman"/>
                          <w:color w:val="000000"/>
                          <w:sz w:val="32"/>
                          <w:szCs w:val="32"/>
                          <w:u w:val="single"/>
                        </w:rPr>
                      </w:pPr>
                      <w:r>
                        <w:rPr>
                          <w:rFonts w:ascii="Times New Roman" w:hAnsi="Times New Roman"/>
                          <w:b/>
                          <w:color w:val="000000"/>
                          <w:sz w:val="32"/>
                          <w:szCs w:val="32"/>
                          <w:u w:val="single"/>
                        </w:rPr>
                        <w:t>Goals</w:t>
                      </w:r>
                    </w:p>
                    <w:p>
                      <w:pPr>
                        <w:pStyle w:val="style179"/>
                        <w:numPr>
                          <w:ilvl w:val="0"/>
                          <w:numId w:val="57"/>
                        </w:numPr>
                        <w:spacing w:lineRule="auto" w:line="360"/>
                        <w:ind w:right="720"/>
                        <w:rPr>
                          <w:rFonts w:ascii="Times New Roman" w:hAnsi="Times New Roman"/>
                          <w:color w:val="000000"/>
                          <w:sz w:val="28"/>
                          <w:szCs w:val="28"/>
                          <w:u w:val="single"/>
                        </w:rPr>
                      </w:pPr>
                      <w:r>
                        <w:rPr>
                          <w:rFonts w:ascii="Times New Roman" w:hAnsi="Times New Roman"/>
                          <w:color w:val="000000"/>
                          <w:sz w:val="28"/>
                          <w:szCs w:val="28"/>
                        </w:rPr>
                        <w:t xml:space="preserve">Reasonable Profit </w:t>
                      </w:r>
                    </w:p>
                    <w:p>
                      <w:pPr>
                        <w:pStyle w:val="style179"/>
                        <w:numPr>
                          <w:ilvl w:val="0"/>
                          <w:numId w:val="57"/>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More Customers</w:t>
                      </w:r>
                    </w:p>
                    <w:p>
                      <w:pPr>
                        <w:pStyle w:val="style179"/>
                        <w:numPr>
                          <w:ilvl w:val="0"/>
                          <w:numId w:val="57"/>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Improve Company Reputation</w:t>
                      </w:r>
                    </w:p>
                    <w:p>
                      <w:pPr>
                        <w:pStyle w:val="style179"/>
                        <w:numPr>
                          <w:ilvl w:val="0"/>
                          <w:numId w:val="57"/>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Maintain Product Standard</w:t>
                      </w:r>
                      <w:r>
                        <w:rPr>
                          <w:rFonts w:ascii="Times New Roman" w:hAnsi="Times New Roman"/>
                          <w:color w:val="000000"/>
                          <w:sz w:val="28"/>
                          <w:szCs w:val="28"/>
                        </w:rPr>
                        <w:tab/>
                      </w:r>
                    </w:p>
                    <w:p>
                      <w:pPr>
                        <w:pStyle w:val="style179"/>
                        <w:spacing w:lineRule="auto" w:line="360"/>
                        <w:ind w:left="775" w:right="720"/>
                        <w:jc w:val="both"/>
                        <w:rPr>
                          <w:rFonts w:ascii="Times New Roman" w:hAnsi="Times New Roman"/>
                          <w:color w:val="000000"/>
                          <w:sz w:val="28"/>
                          <w:szCs w:val="28"/>
                        </w:rPr>
                      </w:pPr>
                    </w:p>
                    <w:p>
                      <w:pPr>
                        <w:pStyle w:val="style179"/>
                        <w:spacing w:lineRule="auto" w:line="360"/>
                        <w:ind w:left="775" w:right="720"/>
                        <w:jc w:val="both"/>
                        <w:rPr>
                          <w:rFonts w:ascii="Times New Roman" w:hAnsi="Times New Roman"/>
                          <w:sz w:val="28"/>
                          <w:szCs w:val="28"/>
                        </w:rPr>
                      </w:pPr>
                    </w:p>
                    <w:p>
                      <w:pPr>
                        <w:pStyle w:val="style0"/>
                        <w:spacing w:lineRule="auto" w:line="360"/>
                        <w:ind w:right="720"/>
                        <w:rPr>
                          <w:sz w:val="28"/>
                          <w:szCs w:val="28"/>
                        </w:rPr>
                      </w:pPr>
                    </w:p>
                    <w:p>
                      <w:pPr>
                        <w:pStyle w:val="style0"/>
                        <w:jc w:val="center"/>
                        <w:rPr/>
                      </w:pPr>
                    </w:p>
                  </w:txbxContent>
                </v:textbox>
              </v:shape>
            </w:pict>
          </mc:Fallback>
        </mc:AlternateContent>
      </w:r>
    </w:p>
    <w:p>
      <w:pPr>
        <w:pStyle w:val="style179"/>
        <w:spacing w:lineRule="auto" w:line="360"/>
        <w:ind w:left="775" w:right="720"/>
        <w:rPr>
          <w:rFonts w:ascii="Times New Roman" w:hAnsi="Times New Roman"/>
          <w:sz w:val="32"/>
          <w:szCs w:val="32"/>
        </w:rPr>
      </w:pPr>
    </w:p>
    <w:p>
      <w:pPr>
        <w:pStyle w:val="style179"/>
        <w:spacing w:lineRule="auto" w:line="360"/>
        <w:ind w:left="775" w:right="720"/>
        <w:rPr>
          <w:rFonts w:ascii="Times New Roman" w:hAnsi="Times New Roman"/>
          <w:sz w:val="32"/>
          <w:szCs w:val="32"/>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jc w:val="center"/>
        <w:rPr>
          <w:b/>
          <w:bCs/>
          <w:sz w:val="36"/>
          <w:szCs w:val="36"/>
          <w:u w:val="thick"/>
        </w:rPr>
      </w:pPr>
    </w:p>
    <w:p>
      <w:pPr>
        <w:pStyle w:val="style0"/>
        <w:spacing w:lineRule="auto" w:line="360"/>
        <w:ind w:right="720"/>
        <w:jc w:val="left"/>
        <w:rPr>
          <w:b/>
          <w:bCs/>
          <w:sz w:val="36"/>
          <w:szCs w:val="36"/>
          <w:u w:val="thick"/>
        </w:rPr>
      </w:pPr>
    </w:p>
    <w:p>
      <w:pPr>
        <w:pStyle w:val="style0"/>
        <w:spacing w:lineRule="auto" w:line="360"/>
        <w:ind w:right="720"/>
        <w:jc w:val="center"/>
        <w:rPr>
          <w:b/>
          <w:bCs/>
          <w:sz w:val="36"/>
          <w:szCs w:val="36"/>
          <w:u w:val="thick"/>
        </w:rPr>
      </w:pPr>
      <w:r>
        <w:rPr>
          <w:b/>
          <w:bCs/>
          <w:sz w:val="36"/>
          <w:szCs w:val="36"/>
          <w:u w:val="thick"/>
        </w:rPr>
        <w:t>6.PROMOTERS</w:t>
      </w:r>
      <w:r>
        <w:rPr>
          <w:b/>
          <w:bCs/>
          <w:sz w:val="36"/>
          <w:szCs w:val="36"/>
          <w:u w:val="thick"/>
        </w:rPr>
        <w:t xml:space="preserve"> &amp; MANAGING GROUP</w:t>
      </w:r>
    </w:p>
    <w:p>
      <w:pPr>
        <w:pStyle w:val="style0"/>
        <w:spacing w:lineRule="auto" w:line="360"/>
        <w:ind w:right="720"/>
        <w:rPr>
          <w:b/>
          <w:bCs/>
          <w:sz w:val="28"/>
          <w:szCs w:val="28"/>
          <w:u w:val="single"/>
        </w:rPr>
      </w:pPr>
    </w:p>
    <w:p>
      <w:pPr>
        <w:pStyle w:val="style0"/>
        <w:spacing w:lineRule="auto" w:line="360"/>
        <w:ind w:left="1530" w:right="720"/>
        <w:rPr>
          <w:bCs/>
          <w:sz w:val="28"/>
          <w:szCs w:val="28"/>
        </w:rPr>
      </w:pPr>
      <w:r>
        <w:rPr>
          <w:b/>
          <w:bCs/>
          <w:sz w:val="28"/>
          <w:szCs w:val="28"/>
        </w:rPr>
        <w:t>Promoter:-</w:t>
      </w:r>
      <w:r>
        <w:rPr>
          <w:bCs/>
          <w:sz w:val="28"/>
          <w:szCs w:val="28"/>
        </w:rPr>
        <w:t>Ashokbhai</w:t>
      </w:r>
      <w:r>
        <w:rPr>
          <w:bCs/>
          <w:sz w:val="28"/>
          <w:szCs w:val="28"/>
        </w:rPr>
        <w:t xml:space="preserve"> </w:t>
      </w:r>
      <w:r>
        <w:rPr>
          <w:bCs/>
          <w:sz w:val="28"/>
          <w:szCs w:val="28"/>
        </w:rPr>
        <w:t>patel</w:t>
      </w:r>
      <w:r>
        <w:rPr>
          <w:bCs/>
          <w:sz w:val="28"/>
          <w:szCs w:val="28"/>
        </w:rPr>
        <w:t xml:space="preserve">  </w:t>
      </w:r>
    </w:p>
    <w:p>
      <w:pPr>
        <w:pStyle w:val="style0"/>
        <w:spacing w:lineRule="auto" w:line="360"/>
        <w:ind w:left="1530" w:right="720"/>
        <w:rPr>
          <w:bCs/>
          <w:sz w:val="28"/>
          <w:szCs w:val="28"/>
        </w:rPr>
      </w:pPr>
    </w:p>
    <w:p>
      <w:pPr>
        <w:pStyle w:val="style0"/>
        <w:spacing w:lineRule="auto" w:line="360"/>
        <w:ind w:left="1530" w:right="720"/>
        <w:rPr>
          <w:b/>
          <w:bCs/>
          <w:sz w:val="28"/>
          <w:szCs w:val="28"/>
        </w:rPr>
      </w:pPr>
      <w:r>
        <w:rPr>
          <w:b/>
          <w:bCs/>
          <w:sz w:val="28"/>
          <w:szCs w:val="28"/>
        </w:rPr>
        <w:t>Existing managing group:-</w:t>
      </w:r>
    </w:p>
    <w:p>
      <w:pPr>
        <w:pStyle w:val="style0"/>
        <w:numPr>
          <w:ilvl w:val="0"/>
          <w:numId w:val="30"/>
        </w:numPr>
        <w:spacing w:lineRule="auto" w:line="360"/>
        <w:ind w:right="720"/>
        <w:rPr>
          <w:bCs/>
          <w:sz w:val="28"/>
          <w:szCs w:val="28"/>
        </w:rPr>
      </w:pPr>
      <w:r>
        <w:rPr>
          <w:b/>
          <w:bCs/>
          <w:sz w:val="28"/>
          <w:szCs w:val="28"/>
        </w:rPr>
        <w:t>Production manager –</w:t>
      </w:r>
      <w:r>
        <w:rPr>
          <w:bCs/>
          <w:sz w:val="28"/>
          <w:szCs w:val="28"/>
        </w:rPr>
        <w:t xml:space="preserve">H. H. </w:t>
      </w:r>
      <w:r>
        <w:rPr>
          <w:bCs/>
          <w:sz w:val="28"/>
          <w:szCs w:val="28"/>
        </w:rPr>
        <w:t>Kalariya</w:t>
      </w:r>
    </w:p>
    <w:p>
      <w:pPr>
        <w:pStyle w:val="style0"/>
        <w:numPr>
          <w:ilvl w:val="0"/>
          <w:numId w:val="30"/>
        </w:numPr>
        <w:spacing w:lineRule="auto" w:line="360"/>
        <w:ind w:right="720"/>
        <w:rPr>
          <w:bCs/>
          <w:sz w:val="28"/>
          <w:szCs w:val="28"/>
        </w:rPr>
      </w:pPr>
      <w:r>
        <w:rPr>
          <w:b/>
          <w:bCs/>
          <w:sz w:val="28"/>
          <w:szCs w:val="28"/>
        </w:rPr>
        <w:t>Marketing manager</w:t>
      </w:r>
      <w:r>
        <w:rPr>
          <w:bCs/>
          <w:sz w:val="28"/>
          <w:szCs w:val="28"/>
        </w:rPr>
        <w:t xml:space="preserve"> – M. G. </w:t>
      </w:r>
      <w:r>
        <w:rPr>
          <w:bCs/>
          <w:sz w:val="28"/>
          <w:szCs w:val="28"/>
        </w:rPr>
        <w:t>Jadaja</w:t>
      </w:r>
    </w:p>
    <w:p>
      <w:pPr>
        <w:pStyle w:val="style0"/>
        <w:numPr>
          <w:ilvl w:val="0"/>
          <w:numId w:val="30"/>
        </w:numPr>
        <w:spacing w:lineRule="auto" w:line="360"/>
        <w:ind w:right="720"/>
        <w:rPr>
          <w:bCs/>
          <w:sz w:val="28"/>
          <w:szCs w:val="28"/>
        </w:rPr>
      </w:pPr>
      <w:r>
        <w:rPr>
          <w:b/>
          <w:bCs/>
          <w:sz w:val="28"/>
          <w:szCs w:val="28"/>
        </w:rPr>
        <w:t>Financial manager</w:t>
      </w:r>
      <w:r>
        <w:rPr>
          <w:bCs/>
          <w:sz w:val="28"/>
          <w:szCs w:val="28"/>
        </w:rPr>
        <w:t xml:space="preserve"> – </w:t>
      </w:r>
      <w:r>
        <w:rPr>
          <w:bCs/>
          <w:sz w:val="28"/>
          <w:szCs w:val="28"/>
        </w:rPr>
        <w:t>Deneshbhai</w:t>
      </w:r>
      <w:r>
        <w:rPr>
          <w:bCs/>
          <w:sz w:val="28"/>
          <w:szCs w:val="28"/>
        </w:rPr>
        <w:t xml:space="preserve"> </w:t>
      </w:r>
      <w:r>
        <w:rPr>
          <w:bCs/>
          <w:sz w:val="28"/>
          <w:szCs w:val="28"/>
        </w:rPr>
        <w:t>patel</w:t>
      </w:r>
    </w:p>
    <w:p>
      <w:pPr>
        <w:pStyle w:val="style0"/>
        <w:numPr>
          <w:ilvl w:val="0"/>
          <w:numId w:val="30"/>
        </w:numPr>
        <w:spacing w:lineRule="auto" w:line="360"/>
        <w:ind w:right="720"/>
        <w:rPr>
          <w:bCs/>
          <w:sz w:val="28"/>
          <w:szCs w:val="28"/>
        </w:rPr>
      </w:pPr>
      <w:r>
        <w:rPr>
          <w:b/>
          <w:bCs/>
          <w:sz w:val="28"/>
          <w:szCs w:val="28"/>
        </w:rPr>
        <w:t>HR manager</w:t>
      </w:r>
      <w:r>
        <w:rPr>
          <w:bCs/>
          <w:sz w:val="28"/>
          <w:szCs w:val="28"/>
        </w:rPr>
        <w:t xml:space="preserve"> – </w:t>
      </w:r>
      <w:r>
        <w:rPr>
          <w:bCs/>
          <w:sz w:val="28"/>
          <w:szCs w:val="28"/>
        </w:rPr>
        <w:t>Ashokbhai</w:t>
      </w:r>
      <w:r>
        <w:rPr>
          <w:bCs/>
          <w:sz w:val="28"/>
          <w:szCs w:val="28"/>
        </w:rPr>
        <w:t xml:space="preserve"> </w:t>
      </w:r>
      <w:r>
        <w:rPr>
          <w:bCs/>
          <w:sz w:val="28"/>
          <w:szCs w:val="28"/>
        </w:rPr>
        <w:t>faldu</w:t>
      </w:r>
      <w:r>
        <w:rPr>
          <w:bCs/>
          <w:sz w:val="28"/>
          <w:szCs w:val="28"/>
        </w:rPr>
        <w:t>.</w:t>
      </w:r>
    </w:p>
    <w:p>
      <w:pPr>
        <w:pStyle w:val="style0"/>
        <w:spacing w:lineRule="auto" w:line="360"/>
        <w:ind w:left="2430" w:right="720"/>
        <w:rPr>
          <w:bCs/>
          <w:sz w:val="28"/>
          <w:szCs w:val="28"/>
        </w:rPr>
      </w:pPr>
    </w:p>
    <w:p>
      <w:pPr>
        <w:pStyle w:val="style0"/>
        <w:spacing w:lineRule="auto" w:line="360"/>
        <w:ind w:left="2250" w:right="720"/>
        <w:rPr>
          <w:bCs/>
          <w:sz w:val="28"/>
          <w:szCs w:val="28"/>
        </w:rPr>
      </w:pPr>
    </w:p>
    <w:p>
      <w:pPr>
        <w:pStyle w:val="style0"/>
        <w:spacing w:lineRule="auto" w:line="360"/>
        <w:ind w:left="1530" w:right="720"/>
        <w:rPr>
          <w:b/>
          <w:bCs/>
          <w:sz w:val="28"/>
          <w:szCs w:val="28"/>
        </w:rPr>
      </w:pPr>
    </w:p>
    <w:p>
      <w:pPr>
        <w:pStyle w:val="style0"/>
        <w:spacing w:lineRule="auto" w:line="360"/>
        <w:ind w:left="1530" w:right="720"/>
        <w:rPr>
          <w:bCs/>
          <w:sz w:val="28"/>
          <w:szCs w:val="28"/>
        </w:rPr>
      </w:pPr>
    </w:p>
    <w:p>
      <w:pPr>
        <w:pStyle w:val="style0"/>
        <w:spacing w:lineRule="auto" w:line="360"/>
        <w:ind w:left="1530" w:right="720"/>
        <w:rPr>
          <w:bCs/>
          <w:sz w:val="28"/>
          <w:szCs w:val="28"/>
        </w:rPr>
      </w:pPr>
    </w:p>
    <w:p>
      <w:pPr>
        <w:pStyle w:val="style0"/>
        <w:spacing w:lineRule="auto" w:line="360"/>
        <w:ind w:left="1530" w:right="720"/>
        <w:rPr>
          <w:bCs/>
          <w:sz w:val="28"/>
          <w:szCs w:val="28"/>
        </w:rPr>
      </w:pPr>
    </w:p>
    <w:p>
      <w:pPr>
        <w:pStyle w:val="style0"/>
        <w:spacing w:lineRule="auto" w:line="360"/>
        <w:ind w:right="720"/>
        <w:rPr>
          <w:bCs/>
          <w:sz w:val="28"/>
          <w:szCs w:val="28"/>
        </w:rPr>
      </w:pPr>
    </w:p>
    <w:p>
      <w:pPr>
        <w:pStyle w:val="style0"/>
        <w:spacing w:lineRule="auto" w:line="360"/>
        <w:ind w:right="720"/>
        <w:rPr>
          <w:bCs/>
          <w:sz w:val="28"/>
          <w:szCs w:val="28"/>
        </w:rPr>
      </w:pPr>
    </w:p>
    <w:p>
      <w:pPr>
        <w:pStyle w:val="style0"/>
        <w:spacing w:lineRule="auto" w:line="360"/>
        <w:ind w:right="720"/>
        <w:rPr>
          <w:bCs/>
          <w:sz w:val="28"/>
          <w:szCs w:val="28"/>
        </w:rPr>
      </w:pPr>
    </w:p>
    <w:p>
      <w:pPr>
        <w:pStyle w:val="style0"/>
        <w:spacing w:lineRule="auto" w:line="360"/>
        <w:ind w:right="720"/>
        <w:rPr>
          <w:bCs/>
          <w:sz w:val="28"/>
          <w:szCs w:val="28"/>
        </w:rPr>
      </w:pPr>
    </w:p>
    <w:p>
      <w:pPr>
        <w:pStyle w:val="style0"/>
        <w:spacing w:lineRule="auto" w:line="360"/>
        <w:ind w:right="720"/>
        <w:rPr>
          <w:bCs/>
          <w:sz w:val="28"/>
          <w:szCs w:val="28"/>
        </w:rPr>
      </w:pPr>
    </w:p>
    <w:p>
      <w:pPr>
        <w:pStyle w:val="style0"/>
        <w:spacing w:lineRule="auto" w:line="360"/>
        <w:ind w:right="720"/>
        <w:rPr>
          <w:bCs/>
          <w:sz w:val="28"/>
          <w:szCs w:val="28"/>
        </w:rPr>
      </w:pPr>
    </w:p>
    <w:p>
      <w:pPr>
        <w:pStyle w:val="style0"/>
        <w:spacing w:lineRule="auto" w:line="360"/>
        <w:ind w:right="720"/>
        <w:rPr>
          <w:bCs/>
          <w:sz w:val="28"/>
          <w:szCs w:val="28"/>
        </w:rPr>
      </w:pPr>
    </w:p>
    <w:p>
      <w:pPr>
        <w:pStyle w:val="style0"/>
        <w:spacing w:lineRule="auto" w:line="360"/>
        <w:ind w:right="720"/>
        <w:rPr>
          <w:bCs/>
          <w:sz w:val="28"/>
          <w:szCs w:val="28"/>
        </w:rPr>
      </w:pPr>
    </w:p>
    <w:p>
      <w:pPr>
        <w:pStyle w:val="style0"/>
        <w:spacing w:lineRule="auto" w:line="360"/>
        <w:ind w:right="720"/>
        <w:rPr>
          <w:bCs/>
          <w:sz w:val="28"/>
          <w:szCs w:val="28"/>
        </w:rPr>
      </w:pPr>
    </w:p>
    <w:p>
      <w:pPr>
        <w:pStyle w:val="style0"/>
        <w:spacing w:lineRule="auto" w:line="360"/>
        <w:ind w:left="1530" w:right="720"/>
        <w:rPr>
          <w:bCs/>
          <w:sz w:val="28"/>
          <w:szCs w:val="28"/>
        </w:rPr>
      </w:pPr>
    </w:p>
    <w:p>
      <w:pPr>
        <w:pStyle w:val="style0"/>
        <w:spacing w:lineRule="auto" w:line="360"/>
        <w:ind w:right="720"/>
        <w:jc w:val="center"/>
        <w:rPr>
          <w:b/>
          <w:sz w:val="36"/>
          <w:szCs w:val="36"/>
          <w:u w:val="thick"/>
        </w:rPr>
      </w:pPr>
      <w:r>
        <w:rPr>
          <w:b/>
          <w:sz w:val="36"/>
          <w:szCs w:val="36"/>
          <w:u w:val="thick"/>
        </w:rPr>
        <w:t>7.ORGANISATION</w:t>
      </w:r>
      <w:r>
        <w:rPr>
          <w:b/>
          <w:sz w:val="36"/>
          <w:szCs w:val="36"/>
          <w:u w:val="thick"/>
        </w:rPr>
        <w:t xml:space="preserve"> STRUCTURE</w:t>
      </w:r>
    </w:p>
    <w:p>
      <w:pPr>
        <w:pStyle w:val="style0"/>
        <w:spacing w:lineRule="auto" w:line="360"/>
        <w:rPr>
          <w:b/>
          <w:sz w:val="36"/>
          <w:szCs w:val="36"/>
          <w:u w:val="single"/>
        </w:rPr>
      </w:pP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2" behindDoc="false" locked="false" layoutInCell="true" allowOverlap="true">
                <wp:simplePos x="0" y="0"/>
                <wp:positionH relativeFrom="column">
                  <wp:posOffset>1914525</wp:posOffset>
                </wp:positionH>
                <wp:positionV relativeFrom="paragraph">
                  <wp:posOffset>20955</wp:posOffset>
                </wp:positionV>
                <wp:extent cx="1895475" cy="704850"/>
                <wp:effectExtent l="0" t="0" r="28575" b="19050"/>
                <wp:wrapNone/>
                <wp:docPr id="1033" name="Rounded Rectangle 1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95475" cy="704850"/>
                        </a:xfrm>
                        <a:prstGeom prst="roundRect"/>
                        <a:gradFill flip="none" rotWithShape="true">
                          <a:gsLst>
                            <a:gs pos="0">
                              <a:srgbClr val="ffffff"/>
                            </a:gs>
                            <a:gs pos="40000">
                              <a:srgbClr val="fefefe"/>
                            </a:gs>
                            <a:gs pos="100000">
                              <a:srgbClr val="7b7b7b"/>
                            </a:gs>
                          </a:gsLst>
                          <a:path path="circle"/>
                        </a:gradFill>
                        <a:ln cmpd="sng" cap="flat" w="25400">
                          <a:solidFill>
                            <a:srgbClr val="395e8a"/>
                          </a:solidFill>
                          <a:prstDash val="solid"/>
                          <a:round/>
                          <a:headEnd len="med" type="none" w="med"/>
                          <a:tailEnd len="med" type="none" w="med"/>
                        </a:ln>
                      </wps:spPr>
                      <wps:txbx id="1033">
                        <w:txbxContent>
                          <w:p>
                            <w:pPr>
                              <w:pStyle w:val="style0"/>
                              <w:jc w:val="center"/>
                              <w:rPr>
                                <w:color w:val="000000"/>
                              </w:rPr>
                            </w:pPr>
                            <w:r>
                              <w:rPr>
                                <w:color w:val="000000"/>
                              </w:rPr>
                              <w:t>Director</w:t>
                            </w:r>
                          </w:p>
                          <w:p>
                            <w:pPr>
                              <w:pStyle w:val="style0"/>
                              <w:jc w:val="center"/>
                              <w:rPr>
                                <w:color w:val="000000"/>
                              </w:rPr>
                            </w:pPr>
                            <w:r>
                              <w:rPr>
                                <w:color w:val="000000"/>
                              </w:rPr>
                              <w:t>B. O. D.</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33" arcsize="0.16666667," stroked="t" style="position:absolute;margin-left:150.75pt;margin-top:1.65pt;width:149.25pt;height:55.5pt;z-index:2;mso-position-horizontal-relative:text;mso-position-vertical-relative:text;mso-width-percent:0;mso-height-percent:0;mso-width-relative:page;mso-height-relative:page;mso-wrap-distance-left:0.0pt;mso-wrap-distance-right:0.0pt;visibility:visible;v-text-anchor:middle;">
                <v:stroke color="#395e8a" weight="2.0pt"/>
                <v:fill rotate="true" focus="100%" color2="#7b7b7b" colors="0f white;26214f #fefefe;1 #7b7b7b;" method="any" type="gradientRadial" color="white"/>
                <v:textbox inset="7.2pt,3.6pt,7.2pt,3.6pt">
                  <w:txbxContent>
                    <w:p>
                      <w:pPr>
                        <w:pStyle w:val="style0"/>
                        <w:jc w:val="center"/>
                        <w:rPr>
                          <w:color w:val="000000"/>
                        </w:rPr>
                      </w:pPr>
                      <w:r>
                        <w:rPr>
                          <w:color w:val="000000"/>
                        </w:rPr>
                        <w:t>Director</w:t>
                      </w:r>
                    </w:p>
                    <w:p>
                      <w:pPr>
                        <w:pStyle w:val="style0"/>
                        <w:jc w:val="center"/>
                        <w:rPr>
                          <w:color w:val="000000"/>
                        </w:rPr>
                      </w:pPr>
                      <w:r>
                        <w:rPr>
                          <w:color w:val="000000"/>
                        </w:rPr>
                        <w:t>B. O. D.</w:t>
                      </w:r>
                    </w:p>
                  </w:txbxContent>
                </v:textbox>
              </v:roundrect>
            </w:pict>
          </mc:Fallback>
        </mc:AlternateContent>
      </w:r>
      <w:r>
        <w:rPr>
          <w:b/>
          <w:sz w:val="36"/>
          <w:szCs w:val="36"/>
          <w:u w:val="single"/>
        </w:rPr>
        <w:t>jhjhjkkk</w: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32" behindDoc="false" locked="false" layoutInCell="true" allowOverlap="true">
                <wp:simplePos x="0" y="0"/>
                <wp:positionH relativeFrom="column">
                  <wp:posOffset>2838450</wp:posOffset>
                </wp:positionH>
                <wp:positionV relativeFrom="paragraph">
                  <wp:posOffset>331470</wp:posOffset>
                </wp:positionV>
                <wp:extent cx="28575" cy="390524"/>
                <wp:effectExtent l="133350" t="19050" r="123825" b="85725"/>
                <wp:wrapNone/>
                <wp:docPr id="1034" name="Straight Arrow Connector 1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 cy="390524"/>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34" type="#_x0000_t32" filled="f" style="position:absolute;margin-left:223.5pt;margin-top:26.1pt;width:2.25pt;height:30.75pt;z-index:32;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24" behindDoc="false" locked="false" layoutInCell="true" allowOverlap="true">
                <wp:simplePos x="0" y="0"/>
                <wp:positionH relativeFrom="column">
                  <wp:posOffset>781050</wp:posOffset>
                </wp:positionH>
                <wp:positionV relativeFrom="paragraph">
                  <wp:posOffset>327660</wp:posOffset>
                </wp:positionV>
                <wp:extent cx="19050" cy="342900"/>
                <wp:effectExtent l="133350" t="19050" r="95250" b="76200"/>
                <wp:wrapNone/>
                <wp:docPr id="1035" name="Straight Arrow Connector 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5" type="#_x0000_t32" filled="f" style="position:absolute;margin-left:61.5pt;margin-top:25.8pt;width:1.5pt;height:27.0pt;z-index:24;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25" behindDoc="false" locked="false" layoutInCell="true" allowOverlap="true">
                <wp:simplePos x="0" y="0"/>
                <wp:positionH relativeFrom="column">
                  <wp:posOffset>5743575</wp:posOffset>
                </wp:positionH>
                <wp:positionV relativeFrom="paragraph">
                  <wp:posOffset>346710</wp:posOffset>
                </wp:positionV>
                <wp:extent cx="19050" cy="342900"/>
                <wp:effectExtent l="133350" t="19050" r="95250" b="76200"/>
                <wp:wrapNone/>
                <wp:docPr id="1036" name="Straight Arrow Connector 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6" type="#_x0000_t32" filled="f" style="position:absolute;margin-left:452.25pt;margin-top:27.3pt;width:1.5pt;height:27.0pt;z-index:25;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22" behindDoc="false" locked="false" layoutInCell="true" allowOverlap="true">
                <wp:simplePos x="0" y="0"/>
                <wp:positionH relativeFrom="column">
                  <wp:posOffset>4029075</wp:posOffset>
                </wp:positionH>
                <wp:positionV relativeFrom="paragraph">
                  <wp:posOffset>375285</wp:posOffset>
                </wp:positionV>
                <wp:extent cx="19050" cy="342900"/>
                <wp:effectExtent l="133350" t="19050" r="95250" b="76200"/>
                <wp:wrapNone/>
                <wp:docPr id="1037" name="Straight Arrow Connector 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7" type="#_x0000_t32" filled="f" style="position:absolute;margin-left:317.25pt;margin-top:29.55pt;width:1.5pt;height:27.0pt;z-index:22;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23" behindDoc="false" locked="false" layoutInCell="true" allowOverlap="true">
                <wp:simplePos x="0" y="0"/>
                <wp:positionH relativeFrom="column">
                  <wp:posOffset>2419350</wp:posOffset>
                </wp:positionH>
                <wp:positionV relativeFrom="paragraph">
                  <wp:posOffset>365760</wp:posOffset>
                </wp:positionV>
                <wp:extent cx="19050" cy="342900"/>
                <wp:effectExtent l="133350" t="19050" r="95250" b="76200"/>
                <wp:wrapNone/>
                <wp:docPr id="1038" name="Straight Arrow Connector 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8" type="#_x0000_t32" filled="f" style="position:absolute;margin-left:190.5pt;margin-top:28.8pt;width:1.5pt;height:27.0pt;z-index:23;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15" behindDoc="false" locked="false" layoutInCell="true" allowOverlap="true">
                <wp:simplePos x="0" y="0"/>
                <wp:positionH relativeFrom="column">
                  <wp:posOffset>771525</wp:posOffset>
                </wp:positionH>
                <wp:positionV relativeFrom="paragraph">
                  <wp:posOffset>346710</wp:posOffset>
                </wp:positionV>
                <wp:extent cx="4991100" cy="19050"/>
                <wp:effectExtent l="57150" t="38100" r="57150" b="95250"/>
                <wp:wrapNone/>
                <wp:docPr id="1039" name="Straight Connector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91100" cy="19050"/>
                        </a:xfrm>
                        <a:prstGeom prst="line"/>
                        <a:ln cmpd="sng" cap="flat" w="38100">
                          <a:solidFill>
                            <a:srgbClr val="000000"/>
                          </a:solidFill>
                          <a:prstDash val="solid"/>
                          <a:round/>
                          <a:headEnd len="med" type="none" w="med"/>
                          <a:tailEnd len="med" type="none"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39" filled="f" stroked="t" from="60.75pt,27.3pt" to="453.75pt,28.8pt" style="position:absolute;z-index:15;mso-position-horizontal-relative:text;mso-position-vertical-relative:text;mso-width-percent:0;mso-height-percent:0;mso-width-relative:page;mso-height-relative:page;mso-wrap-distance-left:0.0pt;mso-wrap-distance-right:0.0pt;visibility:visible;">
                <v:stroke weight="3.0pt"/>
                <v:fill/>
                <v:shadow on="t" color="black" offset="-4.371139E-8pt,1.0pt" opacity="22938f" origin=",0.5" type="perspective"/>
              </v:line>
            </w:pict>
          </mc:Fallback>
        </mc:AlternateContent>
      </w:r>
    </w:p>
    <w:p>
      <w:pPr>
        <w:pStyle w:val="style0"/>
        <w:spacing w:lineRule="auto" w:line="360"/>
        <w:rPr>
          <w:b/>
          <w:sz w:val="36"/>
          <w:szCs w:val="36"/>
          <w:u w:val="single"/>
        </w:rPr>
      </w:pPr>
      <w:r>
        <w:rPr>
          <w:b/>
          <w:noProof/>
          <w:sz w:val="36"/>
          <w:szCs w:val="36"/>
          <w:u w:val="single"/>
          <w:lang w:bidi="gu-IN"/>
        </w:rPr>
        <mc:AlternateContent>
          <mc:Choice Requires="wps">
            <w:drawing>
              <wp:anchor distT="0" distB="0" distL="0" distR="0" simplePos="false" relativeHeight="6" behindDoc="false" locked="false" layoutInCell="true" allowOverlap="true">
                <wp:simplePos x="0" y="0"/>
                <wp:positionH relativeFrom="column">
                  <wp:posOffset>4939665</wp:posOffset>
                </wp:positionH>
                <wp:positionV relativeFrom="paragraph">
                  <wp:posOffset>333375</wp:posOffset>
                </wp:positionV>
                <wp:extent cx="1314450" cy="514350"/>
                <wp:effectExtent l="57150" t="38100" r="76200" b="95250"/>
                <wp:wrapNone/>
                <wp:docPr id="1040" name="Rounded Rectangle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14450" cy="5143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0">
                        <w:txbxContent>
                          <w:p>
                            <w:pPr>
                              <w:pStyle w:val="style0"/>
                              <w:jc w:val="center"/>
                              <w:rPr/>
                            </w:pPr>
                            <w:r>
                              <w:t>HR</w:t>
                            </w:r>
                          </w:p>
                          <w:p>
                            <w:pPr>
                              <w:pStyle w:val="style0"/>
                              <w:jc w:val="center"/>
                              <w:rPr/>
                            </w:pPr>
                            <w:r>
                              <w:t>Department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40" arcsize="0.16666667," stroked="t" style="position:absolute;margin-left:388.95pt;margin-top:26.25pt;width:103.5pt;height:40.5pt;z-index:6;mso-position-horizontal-relative:text;mso-position-vertical-relative:text;mso-width-percent:0;mso-height-percent:0;mso-width-relative:margin;mso-height-relative:margin;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pPr>
                      <w:r>
                        <w:t>HR</w:t>
                      </w:r>
                    </w:p>
                    <w:p>
                      <w:pPr>
                        <w:pStyle w:val="style0"/>
                        <w:jc w:val="center"/>
                        <w:rPr/>
                      </w:pPr>
                      <w:r>
                        <w:t>Department</w:t>
                      </w:r>
                    </w:p>
                  </w:txbxContent>
                </v:textbox>
              </v:roundrect>
            </w:pict>
          </mc:Fallback>
        </mc:AlternateContent>
      </w:r>
      <w:r>
        <w:rPr>
          <w:b/>
          <w:noProof/>
          <w:sz w:val="36"/>
          <w:szCs w:val="36"/>
          <w:u w:val="single"/>
          <w:lang w:bidi="gu-IN"/>
        </w:rPr>
        <mc:AlternateContent>
          <mc:Choice Requires="wps">
            <w:drawing>
              <wp:anchor distT="0" distB="0" distL="0" distR="0" simplePos="false" relativeHeight="5" behindDoc="false" locked="false" layoutInCell="true" allowOverlap="true">
                <wp:simplePos x="0" y="0"/>
                <wp:positionH relativeFrom="column">
                  <wp:posOffset>3371850</wp:posOffset>
                </wp:positionH>
                <wp:positionV relativeFrom="paragraph">
                  <wp:posOffset>314325</wp:posOffset>
                </wp:positionV>
                <wp:extent cx="1400175" cy="514350"/>
                <wp:effectExtent l="57150" t="38100" r="85725" b="95250"/>
                <wp:wrapNone/>
                <wp:docPr id="1041" name="Rounded Rectangle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5143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1">
                        <w:txbxContent>
                          <w:p>
                            <w:pPr>
                              <w:pStyle w:val="style0"/>
                              <w:jc w:val="center"/>
                              <w:rPr/>
                            </w:pPr>
                            <w:r>
                              <w:t>Finance Department</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41" arcsize="0.16666667," stroked="t" style="position:absolute;margin-left:265.5pt;margin-top:24.75pt;width:110.25pt;height:40.5pt;z-index:5;mso-position-horizontal-relative:text;mso-position-vertical-relative:text;mso-width-percent:0;mso-height-percent:0;mso-width-relative:page;mso-height-relative:margin;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pPr>
                      <w:r>
                        <w:t>Finance Department</w:t>
                      </w:r>
                    </w:p>
                  </w:txbxContent>
                </v:textbox>
              </v:roundrect>
            </w:pict>
          </mc:Fallback>
        </mc:AlternateContent>
      </w:r>
      <w:r>
        <w:rPr>
          <w:b/>
          <w:noProof/>
          <w:sz w:val="36"/>
          <w:szCs w:val="36"/>
          <w:u w:val="single"/>
          <w:lang w:bidi="gu-IN"/>
        </w:rPr>
        <mc:AlternateContent>
          <mc:Choice Requires="wps">
            <w:drawing>
              <wp:anchor distT="0" distB="0" distL="0" distR="0" simplePos="false" relativeHeight="4" behindDoc="false" locked="false" layoutInCell="true" allowOverlap="true">
                <wp:simplePos x="0" y="0"/>
                <wp:positionH relativeFrom="column">
                  <wp:posOffset>1714500</wp:posOffset>
                </wp:positionH>
                <wp:positionV relativeFrom="paragraph">
                  <wp:posOffset>304165</wp:posOffset>
                </wp:positionV>
                <wp:extent cx="1400175" cy="523873"/>
                <wp:effectExtent l="57150" t="38100" r="85725" b="104775"/>
                <wp:wrapNone/>
                <wp:docPr id="1042" name="Rounded Rectangle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523873"/>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2">
                        <w:txbxContent>
                          <w:p>
                            <w:pPr>
                              <w:pStyle w:val="style0"/>
                              <w:jc w:val="center"/>
                              <w:rPr/>
                            </w:pPr>
                            <w:r>
                              <w:t>Marketing Department</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42" arcsize="0.16666667," stroked="t" style="position:absolute;margin-left:135.0pt;margin-top:23.95pt;width:110.25pt;height:41.25pt;z-index:4;mso-position-horizontal-relative:text;mso-position-vertical-relative:text;mso-width-percent:0;mso-height-percent:0;mso-width-relative:page;mso-height-relative:margin;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pPr>
                      <w:r>
                        <w:t>Marketing Department</w:t>
                      </w:r>
                    </w:p>
                  </w:txbxContent>
                </v:textbox>
              </v:roundrect>
            </w:pict>
          </mc:Fallback>
        </mc:AlternateContent>
      </w:r>
      <w:r>
        <w:rPr>
          <w:b/>
          <w:noProof/>
          <w:sz w:val="36"/>
          <w:szCs w:val="36"/>
          <w:u w:val="single"/>
          <w:lang w:bidi="gu-IN"/>
        </w:rPr>
        <mc:AlternateContent>
          <mc:Choice Requires="wps">
            <w:drawing>
              <wp:anchor distT="0" distB="0" distL="0" distR="0" simplePos="false" relativeHeight="3" behindDoc="false" locked="false" layoutInCell="true" allowOverlap="true">
                <wp:simplePos x="0" y="0"/>
                <wp:positionH relativeFrom="column">
                  <wp:posOffset>85725</wp:posOffset>
                </wp:positionH>
                <wp:positionV relativeFrom="paragraph">
                  <wp:posOffset>304165</wp:posOffset>
                </wp:positionV>
                <wp:extent cx="1400175" cy="523873"/>
                <wp:effectExtent l="57150" t="38100" r="85725" b="104775"/>
                <wp:wrapNone/>
                <wp:docPr id="1043" name="Rounded Rectangle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523873"/>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3">
                        <w:txbxContent>
                          <w:p>
                            <w:pPr>
                              <w:pStyle w:val="style0"/>
                              <w:jc w:val="center"/>
                              <w:rPr/>
                            </w:pPr>
                            <w:r>
                              <w:t>Production Department</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43" arcsize="0.16666667," stroked="t" style="position:absolute;margin-left:6.75pt;margin-top:23.95pt;width:110.25pt;height:41.25pt;z-index:3;mso-position-horizontal-relative:text;mso-position-vertical-relative:text;mso-width-percent:0;mso-height-percent:0;mso-width-relative:page;mso-height-relative:margin;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pPr>
                      <w:r>
                        <w:t>Production Department</w:t>
                      </w:r>
                    </w:p>
                  </w:txbxContent>
                </v:textbox>
              </v:roundrect>
            </w:pict>
          </mc:Fallback>
        </mc:AlternateContent>
      </w:r>
    </w:p>
    <w:p>
      <w:pPr>
        <w:pStyle w:val="style0"/>
        <w:spacing w:lineRule="auto" w:line="360"/>
        <w:jc w:val="center"/>
        <w:rPr>
          <w:b/>
          <w:sz w:val="36"/>
          <w:szCs w:val="36"/>
          <w:u w:val="single"/>
        </w:rPr>
      </w:pP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13" behindDoc="false" locked="false" layoutInCell="true" allowOverlap="true">
                <wp:simplePos x="0" y="0"/>
                <wp:positionH relativeFrom="column">
                  <wp:posOffset>4920615</wp:posOffset>
                </wp:positionH>
                <wp:positionV relativeFrom="paragraph">
                  <wp:posOffset>382270</wp:posOffset>
                </wp:positionV>
                <wp:extent cx="1314450" cy="504824"/>
                <wp:effectExtent l="57150" t="38100" r="76200" b="104775"/>
                <wp:wrapNone/>
                <wp:docPr id="1044" name="Rounded Rectangle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14450" cy="504824"/>
                        </a:xfrm>
                        <a:prstGeom prst="roundRect"/>
                        <a:gradFill flip="none" rotWithShape="true">
                          <a:gsLst>
                            <a:gs pos="0">
                              <a:srgbClr val="9be9ff"/>
                            </a:gs>
                            <a:gs pos="35000">
                              <a:srgbClr val="b9f0ff"/>
                            </a:gs>
                            <a:gs pos="100000">
                              <a:srgbClr val="e2fbff"/>
                            </a:gs>
                          </a:gsLst>
                          <a:lin ang="16200000" scaled="true"/>
                        </a:gradFill>
                        <a:ln cmpd="sng" cap="flat" w="9525">
                          <a:solidFill>
                            <a:srgbClr val="45a9c4"/>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4">
                        <w:txbxContent>
                          <w:p>
                            <w:pPr>
                              <w:pStyle w:val="style0"/>
                              <w:jc w:val="center"/>
                              <w:rPr/>
                            </w:pPr>
                            <w:r>
                              <w:t xml:space="preserve">HR </w:t>
                            </w:r>
                          </w:p>
                          <w:p>
                            <w:pPr>
                              <w:pStyle w:val="style0"/>
                              <w:jc w:val="center"/>
                              <w:rPr/>
                            </w:pPr>
                            <w:r>
                              <w:t>Manager</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44" arcsize="0.16666667," stroked="t" style="position:absolute;margin-left:387.45pt;margin-top:30.1pt;width:103.5pt;height:39.75pt;z-index:13;mso-position-horizontal-relative:text;mso-position-vertical-relative:text;mso-width-percent:0;mso-height-percent:0;mso-width-relative:margin;mso-height-relative:margin;mso-wrap-distance-left:0.0pt;mso-wrap-distance-right:0.0pt;visibility:visible;v-text-anchor:middle;">
                <v:stroke color="#45a9c4"/>
                <v:fill rotate="true" colors="0f #9be9ff;22937f #b9f0ff;1 #e2fbff;" method="any" color="#9be9ff" focus="100%" color2="#e2fbff" type="gradient" angle="180"/>
                <v:shadow on="t" color="black" offset="-4.371139E-8pt,1.0pt" opacity="38%" origin=",0.5" type="perspective"/>
                <v:textbox inset="7.2pt,3.6pt,7.2pt,3.6pt">
                  <w:txbxContent>
                    <w:p>
                      <w:pPr>
                        <w:pStyle w:val="style0"/>
                        <w:jc w:val="center"/>
                        <w:rPr/>
                      </w:pPr>
                      <w:r>
                        <w:t xml:space="preserve">HR </w:t>
                      </w:r>
                    </w:p>
                    <w:p>
                      <w:pPr>
                        <w:pStyle w:val="style0"/>
                        <w:jc w:val="center"/>
                        <w:rPr/>
                      </w:pPr>
                      <w:r>
                        <w:t>Manager</w:t>
                      </w:r>
                    </w:p>
                  </w:txbxContent>
                </v:textbox>
              </v:roundrect>
            </w:pict>
          </mc:Fallback>
        </mc:AlternateContent>
      </w:r>
      <w:r>
        <w:rPr>
          <w:b/>
          <w:noProof/>
          <w:sz w:val="36"/>
          <w:szCs w:val="36"/>
          <w:u w:val="single"/>
          <w:lang w:bidi="gu-IN"/>
        </w:rPr>
        <mc:AlternateContent>
          <mc:Choice Requires="wps">
            <w:drawing>
              <wp:anchor distT="0" distB="0" distL="0" distR="0" simplePos="false" relativeHeight="18" behindDoc="false" locked="false" layoutInCell="true" allowOverlap="true">
                <wp:simplePos x="0" y="0"/>
                <wp:positionH relativeFrom="column">
                  <wp:posOffset>5810250</wp:posOffset>
                </wp:positionH>
                <wp:positionV relativeFrom="paragraph">
                  <wp:posOffset>68580</wp:posOffset>
                </wp:positionV>
                <wp:extent cx="19050" cy="342900"/>
                <wp:effectExtent l="133350" t="19050" r="95250" b="76200"/>
                <wp:wrapNone/>
                <wp:docPr id="1045" name="Straight Arrow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5" type="#_x0000_t32" filled="f" style="position:absolute;margin-left:457.5pt;margin-top:5.4pt;width:1.5pt;height:27.0pt;z-index:18;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19" behindDoc="false" locked="false" layoutInCell="true" allowOverlap="true">
                <wp:simplePos x="0" y="0"/>
                <wp:positionH relativeFrom="column">
                  <wp:posOffset>4048125</wp:posOffset>
                </wp:positionH>
                <wp:positionV relativeFrom="paragraph">
                  <wp:posOffset>59055</wp:posOffset>
                </wp:positionV>
                <wp:extent cx="19050" cy="342900"/>
                <wp:effectExtent l="133350" t="19050" r="95250" b="76200"/>
                <wp:wrapNone/>
                <wp:docPr id="1046" name="Straight Arrow Connector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6" type="#_x0000_t32" filled="f" style="position:absolute;margin-left:318.75pt;margin-top:4.65pt;width:1.5pt;height:27.0pt;z-index:19;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20" behindDoc="false" locked="false" layoutInCell="true" allowOverlap="true">
                <wp:simplePos x="0" y="0"/>
                <wp:positionH relativeFrom="column">
                  <wp:posOffset>2438400</wp:posOffset>
                </wp:positionH>
                <wp:positionV relativeFrom="paragraph">
                  <wp:posOffset>49530</wp:posOffset>
                </wp:positionV>
                <wp:extent cx="19050" cy="342900"/>
                <wp:effectExtent l="133350" t="19050" r="95250" b="76200"/>
                <wp:wrapNone/>
                <wp:docPr id="1047" name="Straight Arrow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7" type="#_x0000_t32" filled="f" style="position:absolute;margin-left:192.0pt;margin-top:3.9pt;width:1.5pt;height:27.0pt;z-index:20;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21" behindDoc="false" locked="false" layoutInCell="true" allowOverlap="true">
                <wp:simplePos x="0" y="0"/>
                <wp:positionH relativeFrom="column">
                  <wp:posOffset>771525</wp:posOffset>
                </wp:positionH>
                <wp:positionV relativeFrom="paragraph">
                  <wp:posOffset>59055</wp:posOffset>
                </wp:positionV>
                <wp:extent cx="19050" cy="342900"/>
                <wp:effectExtent l="133350" t="19050" r="95250" b="76200"/>
                <wp:wrapNone/>
                <wp:docPr id="1048" name="Straight Arrow Connector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8" type="#_x0000_t32" filled="f" style="position:absolute;margin-left:60.75pt;margin-top:4.65pt;width:1.5pt;height:27.0pt;z-index:21;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11" behindDoc="false" locked="false" layoutInCell="true" allowOverlap="true">
                <wp:simplePos x="0" y="0"/>
                <wp:positionH relativeFrom="column">
                  <wp:posOffset>3381375</wp:posOffset>
                </wp:positionH>
                <wp:positionV relativeFrom="paragraph">
                  <wp:posOffset>-2540</wp:posOffset>
                </wp:positionV>
                <wp:extent cx="1400175" cy="504824"/>
                <wp:effectExtent l="57150" t="38100" r="85725" b="104775"/>
                <wp:wrapNone/>
                <wp:docPr id="1049" name="Rounded Rectangle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504824"/>
                        </a:xfrm>
                        <a:prstGeom prst="roundRect"/>
                        <a:gradFill flip="none" rotWithShape="true">
                          <a:gsLst>
                            <a:gs pos="0">
                              <a:srgbClr val="ffbf82"/>
                            </a:gs>
                            <a:gs pos="35000">
                              <a:srgbClr val="ffcfa8"/>
                            </a:gs>
                            <a:gs pos="100000">
                              <a:srgbClr val="ffebd9"/>
                            </a:gs>
                          </a:gsLst>
                          <a:lin ang="16200000" scaled="true"/>
                        </a:gradFill>
                        <a:ln cmpd="sng" cap="flat" w="9525">
                          <a:solidFill>
                            <a:srgbClr val="f5913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9">
                        <w:txbxContent>
                          <w:p>
                            <w:pPr>
                              <w:pStyle w:val="style0"/>
                              <w:jc w:val="center"/>
                              <w:rPr/>
                            </w:pPr>
                            <w:r>
                              <w:t xml:space="preserve">Financial </w:t>
                            </w:r>
                          </w:p>
                          <w:p>
                            <w:pPr>
                              <w:pStyle w:val="style0"/>
                              <w:jc w:val="center"/>
                              <w:rPr/>
                            </w:pPr>
                            <w:r>
                              <w:t>Manager</w:t>
                            </w:r>
                          </w:p>
                          <w:p>
                            <w:pPr>
                              <w:pStyle w:val="style0"/>
                              <w:jc w:val="center"/>
                              <w:rPr/>
                            </w:pP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49" arcsize="0.16666667," stroked="t" style="position:absolute;margin-left:266.25pt;margin-top:-0.2pt;width:110.25pt;height:39.75pt;z-index:11;mso-position-horizontal-relative:text;mso-position-vertical-relative:text;mso-width-percent:0;mso-height-percent:0;mso-width-relative:page;mso-height-relative:margin;mso-wrap-distance-left:0.0pt;mso-wrap-distance-right:0.0pt;visibility:visible;v-text-anchor:middle;">
                <v:stroke color="#f5913f"/>
                <v:fill rotate="true" colors="0f #ffbf82;22937f #ffcfa8;1 #ffebd9;" method="any" color="#ffbf82" focus="100%" color2="#ffebd9" type="gradient" angle="180"/>
                <v:shadow on="t" color="black" offset="-4.371139E-8pt,1.0pt" opacity="38%" origin=",0.5" type="perspective"/>
                <v:textbox inset="7.2pt,3.6pt,7.2pt,3.6pt">
                  <w:txbxContent>
                    <w:p>
                      <w:pPr>
                        <w:pStyle w:val="style0"/>
                        <w:jc w:val="center"/>
                        <w:rPr/>
                      </w:pPr>
                      <w:r>
                        <w:t xml:space="preserve">Financial </w:t>
                      </w:r>
                    </w:p>
                    <w:p>
                      <w:pPr>
                        <w:pStyle w:val="style0"/>
                        <w:jc w:val="center"/>
                        <w:rPr/>
                      </w:pPr>
                      <w:r>
                        <w:t>Manager</w:t>
                      </w:r>
                    </w:p>
                    <w:p>
                      <w:pPr>
                        <w:pStyle w:val="style0"/>
                        <w:jc w:val="center"/>
                        <w:rPr/>
                      </w:pPr>
                    </w:p>
                  </w:txbxContent>
                </v:textbox>
              </v:roundrect>
            </w:pict>
          </mc:Fallback>
        </mc:AlternateContent>
      </w:r>
      <w:r>
        <w:rPr>
          <w:b/>
          <w:noProof/>
          <w:sz w:val="36"/>
          <w:szCs w:val="36"/>
          <w:u w:val="single"/>
          <w:lang w:bidi="gu-IN"/>
        </w:rPr>
        <mc:AlternateContent>
          <mc:Choice Requires="wps">
            <w:drawing>
              <wp:anchor distT="0" distB="0" distL="0" distR="0" simplePos="false" relativeHeight="9" behindDoc="false" locked="false" layoutInCell="true" allowOverlap="true">
                <wp:simplePos x="0" y="0"/>
                <wp:positionH relativeFrom="column">
                  <wp:posOffset>1752600</wp:posOffset>
                </wp:positionH>
                <wp:positionV relativeFrom="paragraph">
                  <wp:posOffset>-2540</wp:posOffset>
                </wp:positionV>
                <wp:extent cx="1400175" cy="504824"/>
                <wp:effectExtent l="57150" t="38100" r="85725" b="104775"/>
                <wp:wrapNone/>
                <wp:docPr id="1050" name="Rounded Rectangle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504824"/>
                        </a:xfrm>
                        <a:prstGeom prst="roundRect"/>
                        <a:gradFill flip="none" rotWithShape="true">
                          <a:gsLst>
                            <a:gs pos="0">
                              <a:srgbClr val="a1c1ff"/>
                            </a:gs>
                            <a:gs pos="35000">
                              <a:srgbClr val="bdd5ff"/>
                            </a:gs>
                            <a:gs pos="100000">
                              <a:srgbClr val="e4eeff"/>
                            </a:gs>
                          </a:gsLst>
                          <a:lin ang="16200000" scaled="true"/>
                        </a:gradFill>
                        <a:ln cmpd="sng" cap="flat" w="9525">
                          <a:solidFill>
                            <a:srgbClr val="4a7dba"/>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0">
                        <w:txbxContent>
                          <w:p>
                            <w:pPr>
                              <w:pStyle w:val="style0"/>
                              <w:jc w:val="center"/>
                              <w:rPr/>
                            </w:pPr>
                            <w:r>
                              <w:t>Marketing Manager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50" arcsize="0.16666667," stroked="t" style="position:absolute;margin-left:138.0pt;margin-top:-0.2pt;width:110.25pt;height:39.75pt;z-index:9;mso-position-horizontal-relative:text;mso-position-vertical-relative:text;mso-width-percent:0;mso-height-percent:0;mso-width-relative:page;mso-height-relative:margin;mso-wrap-distance-left:0.0pt;mso-wrap-distance-right:0.0pt;visibility:visible;v-text-anchor:middle;">
                <v:stroke color="#4a7dba"/>
                <v:fill rotate="true" colors="0f #a1c1ff;22937f #bdd5ff;1 #e4eeff;" method="any" color="#a1c1ff" focus="100%" color2="#e4eeff" type="gradient" angle="180"/>
                <v:shadow on="t" color="black" offset="-4.371139E-8pt,1.0pt" opacity="38%" origin=",0.5" type="perspective"/>
                <v:textbox inset="7.2pt,3.6pt,7.2pt,3.6pt">
                  <w:txbxContent>
                    <w:p>
                      <w:pPr>
                        <w:pStyle w:val="style0"/>
                        <w:jc w:val="center"/>
                        <w:rPr/>
                      </w:pPr>
                      <w:r>
                        <w:t>Marketing Manager</w:t>
                      </w:r>
                    </w:p>
                  </w:txbxContent>
                </v:textbox>
              </v:roundrect>
            </w:pict>
          </mc:Fallback>
        </mc:AlternateContent>
      </w:r>
      <w:r>
        <w:rPr>
          <w:b/>
          <w:noProof/>
          <w:sz w:val="36"/>
          <w:szCs w:val="36"/>
          <w:u w:val="single"/>
          <w:lang w:bidi="gu-IN"/>
        </w:rPr>
        <mc:AlternateContent>
          <mc:Choice Requires="wps">
            <w:drawing>
              <wp:anchor distT="0" distB="0" distL="0" distR="0" simplePos="false" relativeHeight="31" behindDoc="false" locked="false" layoutInCell="true" allowOverlap="true">
                <wp:simplePos x="0" y="0"/>
                <wp:positionH relativeFrom="column">
                  <wp:posOffset>76200</wp:posOffset>
                </wp:positionH>
                <wp:positionV relativeFrom="paragraph">
                  <wp:posOffset>7620</wp:posOffset>
                </wp:positionV>
                <wp:extent cx="1400175" cy="495300"/>
                <wp:effectExtent l="57150" t="38100" r="85725" b="95250"/>
                <wp:wrapNone/>
                <wp:docPr id="1051" name="Rounded Rectangle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495300"/>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1">
                        <w:txbxContent>
                          <w:p>
                            <w:pPr>
                              <w:pStyle w:val="style0"/>
                              <w:jc w:val="center"/>
                              <w:rPr/>
                            </w:pPr>
                            <w:r>
                              <w:t>Production Manager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51" arcsize="0.16666667," stroked="t" style="position:absolute;margin-left:6.0pt;margin-top:0.6pt;width:110.25pt;height:39.0pt;z-index:31;mso-position-horizontal-relative:text;mso-position-vertical-relative:text;mso-width-percent:0;mso-height-percent:0;mso-width-relative:page;mso-height-relative:margin;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pPr>
                      <w:r>
                        <w:t>Production Manager</w:t>
                      </w:r>
                    </w:p>
                  </w:txbxContent>
                </v:textbox>
              </v:roundrect>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27" behindDoc="false" locked="false" layoutInCell="true" allowOverlap="true">
                <wp:simplePos x="0" y="0"/>
                <wp:positionH relativeFrom="column">
                  <wp:posOffset>5829300</wp:posOffset>
                </wp:positionH>
                <wp:positionV relativeFrom="paragraph">
                  <wp:posOffset>146685</wp:posOffset>
                </wp:positionV>
                <wp:extent cx="19050" cy="342900"/>
                <wp:effectExtent l="133350" t="19050" r="95250" b="76200"/>
                <wp:wrapNone/>
                <wp:docPr id="1052" name="Straight Arrow Connector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2" type="#_x0000_t32" filled="f" style="position:absolute;margin-left:459.0pt;margin-top:11.55pt;width:1.5pt;height:27.0pt;z-index:27;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28" behindDoc="false" locked="false" layoutInCell="true" allowOverlap="true">
                <wp:simplePos x="0" y="0"/>
                <wp:positionH relativeFrom="column">
                  <wp:posOffset>4095749</wp:posOffset>
                </wp:positionH>
                <wp:positionV relativeFrom="paragraph">
                  <wp:posOffset>118110</wp:posOffset>
                </wp:positionV>
                <wp:extent cx="19050" cy="342900"/>
                <wp:effectExtent l="133350" t="19050" r="95250" b="76200"/>
                <wp:wrapNone/>
                <wp:docPr id="1053" name="Straight Arrow Connector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3" type="#_x0000_t32" filled="f" style="position:absolute;margin-left:322.5pt;margin-top:9.3pt;width:1.5pt;height:27.0pt;z-index:28;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16" behindDoc="false" locked="false" layoutInCell="true" allowOverlap="true">
                <wp:simplePos x="0" y="0"/>
                <wp:positionH relativeFrom="column">
                  <wp:posOffset>2457450</wp:posOffset>
                </wp:positionH>
                <wp:positionV relativeFrom="paragraph">
                  <wp:posOffset>137160</wp:posOffset>
                </wp:positionV>
                <wp:extent cx="19050" cy="342900"/>
                <wp:effectExtent l="133350" t="19050" r="95250" b="76200"/>
                <wp:wrapNone/>
                <wp:docPr id="1054" name="Straight Arrow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4" type="#_x0000_t32" filled="f" style="position:absolute;margin-left:193.5pt;margin-top:10.8pt;width:1.5pt;height:27.0pt;z-index:16;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17" behindDoc="false" locked="false" layoutInCell="true" allowOverlap="true">
                <wp:simplePos x="0" y="0"/>
                <wp:positionH relativeFrom="column">
                  <wp:posOffset>762000</wp:posOffset>
                </wp:positionH>
                <wp:positionV relativeFrom="paragraph">
                  <wp:posOffset>108585</wp:posOffset>
                </wp:positionV>
                <wp:extent cx="19050" cy="342900"/>
                <wp:effectExtent l="133350" t="19050" r="95250" b="76200"/>
                <wp:wrapNone/>
                <wp:docPr id="1055" name="Straight Arrow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5" type="#_x0000_t32" filled="f" style="position:absolute;margin-left:60.0pt;margin-top:8.55pt;width:1.5pt;height:27.0pt;z-index:17;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12" behindDoc="false" locked="false" layoutInCell="true" allowOverlap="true">
                <wp:simplePos x="0" y="0"/>
                <wp:positionH relativeFrom="column">
                  <wp:posOffset>4958715</wp:posOffset>
                </wp:positionH>
                <wp:positionV relativeFrom="paragraph">
                  <wp:posOffset>95885</wp:posOffset>
                </wp:positionV>
                <wp:extent cx="1295400" cy="438150"/>
                <wp:effectExtent l="57150" t="38100" r="76200" b="95250"/>
                <wp:wrapNone/>
                <wp:docPr id="1056" name="Rounded 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95400" cy="438150"/>
                        </a:xfrm>
                        <a:prstGeom prst="roundRect"/>
                        <a:gradFill flip="none" rotWithShape="true">
                          <a:gsLst>
                            <a:gs pos="0">
                              <a:srgbClr val="9be9ff"/>
                            </a:gs>
                            <a:gs pos="35000">
                              <a:srgbClr val="b9f0ff"/>
                            </a:gs>
                            <a:gs pos="100000">
                              <a:srgbClr val="e2fbff"/>
                            </a:gs>
                          </a:gsLst>
                          <a:lin ang="16200000" scaled="true"/>
                        </a:gradFill>
                        <a:ln cmpd="sng" cap="flat" w="9525">
                          <a:solidFill>
                            <a:srgbClr val="45a9c4"/>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6">
                        <w:txbxContent>
                          <w:p>
                            <w:pPr>
                              <w:pStyle w:val="style0"/>
                              <w:jc w:val="center"/>
                              <w:rPr/>
                            </w:pPr>
                            <w:r>
                              <w:t>Employees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page">
                  <wp14:pctHeight>0</wp14:pctHeight>
                </wp14:sizeRelV>
              </wp:anchor>
            </w:drawing>
          </mc:Choice>
          <mc:Fallback>
            <w:pict>
              <v:roundrect id="1056" arcsize="0.16666667," stroked="t" style="position:absolute;margin-left:390.45pt;margin-top:7.55pt;width:102.0pt;height:34.5pt;z-index:12;mso-position-horizontal-relative:text;mso-position-vertical-relative:text;mso-width-percent:0;mso-height-percent:0;mso-width-relative:margin;mso-height-relative:page;mso-wrap-distance-left:0.0pt;mso-wrap-distance-right:0.0pt;visibility:visible;v-text-anchor:middle;">
                <v:stroke color="#45a9c4"/>
                <v:fill rotate="true" colors="0f #9be9ff;22937f #b9f0ff;1 #e2fbff;" method="any" color="#9be9ff" focus="100%" color2="#e2fbff" type="gradient" angle="180"/>
                <v:shadow on="t" color="black" offset="-4.371139E-8pt,1.0pt" opacity="38%" origin=",0.5" type="perspective"/>
                <v:textbox inset="7.2pt,3.6pt,7.2pt,3.6pt">
                  <w:txbxContent>
                    <w:p>
                      <w:pPr>
                        <w:pStyle w:val="style0"/>
                        <w:jc w:val="center"/>
                        <w:rPr/>
                      </w:pPr>
                      <w:r>
                        <w:t>Employees</w:t>
                      </w:r>
                    </w:p>
                  </w:txbxContent>
                </v:textbox>
              </v:roundrect>
            </w:pict>
          </mc:Fallback>
        </mc:AlternateContent>
      </w:r>
      <w:r>
        <w:rPr>
          <w:b/>
          <w:noProof/>
          <w:sz w:val="36"/>
          <w:szCs w:val="36"/>
          <w:u w:val="single"/>
          <w:lang w:bidi="gu-IN"/>
        </w:rPr>
        <mc:AlternateContent>
          <mc:Choice Requires="wps">
            <w:drawing>
              <wp:anchor distT="0" distB="0" distL="0" distR="0" simplePos="false" relativeHeight="10" behindDoc="false" locked="false" layoutInCell="true" allowOverlap="true">
                <wp:simplePos x="0" y="0"/>
                <wp:positionH relativeFrom="column">
                  <wp:posOffset>3419475</wp:posOffset>
                </wp:positionH>
                <wp:positionV relativeFrom="paragraph">
                  <wp:posOffset>83820</wp:posOffset>
                </wp:positionV>
                <wp:extent cx="1400175" cy="438150"/>
                <wp:effectExtent l="57150" t="38100" r="85725" b="95250"/>
                <wp:wrapNone/>
                <wp:docPr id="1057" name="Rounded 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438150"/>
                        </a:xfrm>
                        <a:prstGeom prst="roundRect"/>
                        <a:gradFill flip="none" rotWithShape="true">
                          <a:gsLst>
                            <a:gs pos="0">
                              <a:srgbClr val="ffbf82"/>
                            </a:gs>
                            <a:gs pos="35000">
                              <a:srgbClr val="ffcfa8"/>
                            </a:gs>
                            <a:gs pos="100000">
                              <a:srgbClr val="ffebd9"/>
                            </a:gs>
                          </a:gsLst>
                          <a:lin ang="16200000" scaled="true"/>
                        </a:gradFill>
                        <a:ln cmpd="sng" cap="flat" w="9525">
                          <a:solidFill>
                            <a:srgbClr val="f5913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7">
                        <w:txbxContent>
                          <w:p>
                            <w:pPr>
                              <w:pStyle w:val="style0"/>
                              <w:jc w:val="center"/>
                              <w:rPr/>
                            </w:pPr>
                            <w:r>
                              <w:t>Accountant</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57" arcsize="0.16666667," stroked="t" style="position:absolute;margin-left:269.25pt;margin-top:6.6pt;width:110.25pt;height:34.5pt;z-index:10;mso-position-horizontal-relative:text;mso-position-vertical-relative:text;mso-width-percent:0;mso-height-percent:0;mso-width-relative:page;mso-height-relative:page;mso-wrap-distance-left:0.0pt;mso-wrap-distance-right:0.0pt;visibility:visible;v-text-anchor:middle;">
                <v:stroke color="#f5913f"/>
                <v:fill rotate="true" colors="0f #ffbf82;22937f #ffcfa8;1 #ffebd9;" method="any" color="#ffbf82" focus="100%" color2="#ffebd9" type="gradient" angle="180"/>
                <v:shadow on="t" color="black" offset="-4.371139E-8pt,1.0pt" opacity="38%" origin=",0.5" type="perspective"/>
                <v:textbox inset="7.2pt,3.6pt,7.2pt,3.6pt">
                  <w:txbxContent>
                    <w:p>
                      <w:pPr>
                        <w:pStyle w:val="style0"/>
                        <w:jc w:val="center"/>
                        <w:rPr/>
                      </w:pPr>
                      <w:r>
                        <w:t>Accountant</w:t>
                      </w:r>
                    </w:p>
                  </w:txbxContent>
                </v:textbox>
              </v:roundrect>
            </w:pict>
          </mc:Fallback>
        </mc:AlternateContent>
      </w:r>
      <w:r>
        <w:rPr>
          <w:b/>
          <w:noProof/>
          <w:sz w:val="36"/>
          <w:szCs w:val="36"/>
          <w:u w:val="single"/>
          <w:lang w:bidi="gu-IN"/>
        </w:rPr>
        <mc:AlternateContent>
          <mc:Choice Requires="wps">
            <w:drawing>
              <wp:anchor distT="0" distB="0" distL="0" distR="0" simplePos="false" relativeHeight="8" behindDoc="false" locked="false" layoutInCell="true" allowOverlap="true">
                <wp:simplePos x="0" y="0"/>
                <wp:positionH relativeFrom="column">
                  <wp:posOffset>1771650</wp:posOffset>
                </wp:positionH>
                <wp:positionV relativeFrom="paragraph">
                  <wp:posOffset>112395</wp:posOffset>
                </wp:positionV>
                <wp:extent cx="1400175" cy="438150"/>
                <wp:effectExtent l="57150" t="38100" r="85725" b="95250"/>
                <wp:wrapNone/>
                <wp:docPr id="1058" name="Rounded Rectangle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438150"/>
                        </a:xfrm>
                        <a:prstGeom prst="roundRect"/>
                        <a:gradFill flip="none" rotWithShape="true">
                          <a:gsLst>
                            <a:gs pos="0">
                              <a:srgbClr val="a1c1ff"/>
                            </a:gs>
                            <a:gs pos="35000">
                              <a:srgbClr val="bdd5ff"/>
                            </a:gs>
                            <a:gs pos="100000">
                              <a:srgbClr val="e4eeff"/>
                            </a:gs>
                          </a:gsLst>
                          <a:lin ang="16200000" scaled="true"/>
                        </a:gradFill>
                        <a:ln cmpd="sng" cap="flat" w="9525">
                          <a:solidFill>
                            <a:srgbClr val="4a7dba"/>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8">
                        <w:txbxContent>
                          <w:p>
                            <w:pPr>
                              <w:pStyle w:val="style0"/>
                              <w:jc w:val="center"/>
                              <w:rPr/>
                            </w:pPr>
                            <w:r>
                              <w:t>Sales Executive</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58" arcsize="0.16666667," stroked="t" style="position:absolute;margin-left:139.5pt;margin-top:8.85pt;width:110.25pt;height:34.5pt;z-index:8;mso-position-horizontal-relative:text;mso-position-vertical-relative:text;mso-width-percent:0;mso-height-percent:0;mso-width-relative:page;mso-height-relative:page;mso-wrap-distance-left:0.0pt;mso-wrap-distance-right:0.0pt;visibility:visible;v-text-anchor:middle;">
                <v:stroke color="#4a7dba"/>
                <v:fill rotate="true" colors="0f #a1c1ff;22937f #bdd5ff;1 #e4eeff;" method="any" color="#a1c1ff" focus="100%" color2="#e4eeff" type="gradient" angle="180"/>
                <v:shadow on="t" color="black" offset="-4.371139E-8pt,1.0pt" opacity="38%" origin=",0.5" type="perspective"/>
                <v:textbox inset="7.2pt,3.6pt,7.2pt,3.6pt">
                  <w:txbxContent>
                    <w:p>
                      <w:pPr>
                        <w:pStyle w:val="style0"/>
                        <w:jc w:val="center"/>
                        <w:rPr/>
                      </w:pPr>
                      <w:r>
                        <w:t>Sales Executive</w:t>
                      </w:r>
                    </w:p>
                  </w:txbxContent>
                </v:textbox>
              </v:roundrect>
            </w:pict>
          </mc:Fallback>
        </mc:AlternateContent>
      </w:r>
      <w:r>
        <w:rPr>
          <w:b/>
          <w:noProof/>
          <w:sz w:val="36"/>
          <w:szCs w:val="36"/>
          <w:u w:val="single"/>
          <w:lang w:bidi="gu-IN"/>
        </w:rPr>
        <mc:AlternateContent>
          <mc:Choice Requires="wps">
            <w:drawing>
              <wp:anchor distT="0" distB="0" distL="0" distR="0" simplePos="false" relativeHeight="7" behindDoc="false" locked="false" layoutInCell="true" allowOverlap="true">
                <wp:simplePos x="0" y="0"/>
                <wp:positionH relativeFrom="column">
                  <wp:posOffset>85725</wp:posOffset>
                </wp:positionH>
                <wp:positionV relativeFrom="paragraph">
                  <wp:posOffset>64770</wp:posOffset>
                </wp:positionV>
                <wp:extent cx="1400175" cy="438150"/>
                <wp:effectExtent l="57150" t="38100" r="85725" b="95250"/>
                <wp:wrapNone/>
                <wp:docPr id="1059" name="Rounded 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438150"/>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9">
                        <w:txbxContent>
                          <w:p>
                            <w:pPr>
                              <w:pStyle w:val="style0"/>
                              <w:jc w:val="center"/>
                              <w:rPr/>
                            </w:pPr>
                            <w:r>
                              <w:t>Engineer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59" arcsize="0.16666667," stroked="t" style="position:absolute;margin-left:6.75pt;margin-top:5.1pt;width:110.25pt;height:34.5pt;z-index:7;mso-position-horizontal-relative:text;mso-position-vertical-relative:text;mso-width-percent:0;mso-height-percent:0;mso-width-relative:page;mso-height-relative:page;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pPr>
                      <w:r>
                        <w:t>Engineer</w:t>
                      </w:r>
                    </w:p>
                  </w:txbxContent>
                </v:textbox>
              </v:roundrect>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26" behindDoc="false" locked="false" layoutInCell="true" allowOverlap="true">
                <wp:simplePos x="0" y="0"/>
                <wp:positionH relativeFrom="column">
                  <wp:posOffset>771525</wp:posOffset>
                </wp:positionH>
                <wp:positionV relativeFrom="paragraph">
                  <wp:posOffset>120650</wp:posOffset>
                </wp:positionV>
                <wp:extent cx="19050" cy="342900"/>
                <wp:effectExtent l="133350" t="19050" r="95250" b="76200"/>
                <wp:wrapNone/>
                <wp:docPr id="1060" name="Straight Arrow Connector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60" type="#_x0000_t32" filled="f" style="position:absolute;margin-left:60.75pt;margin-top:9.5pt;width:1.5pt;height:27.0pt;z-index:26;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14" behindDoc="false" locked="false" layoutInCell="true" allowOverlap="true">
                <wp:simplePos x="0" y="0"/>
                <wp:positionH relativeFrom="column">
                  <wp:posOffset>95250</wp:posOffset>
                </wp:positionH>
                <wp:positionV relativeFrom="paragraph">
                  <wp:posOffset>88265</wp:posOffset>
                </wp:positionV>
                <wp:extent cx="1400175" cy="523875"/>
                <wp:effectExtent l="57150" t="38100" r="85725" b="104775"/>
                <wp:wrapNone/>
                <wp:docPr id="1061" name="Rounded Rectangle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523875"/>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61">
                        <w:txbxContent>
                          <w:p>
                            <w:pPr>
                              <w:pStyle w:val="style0"/>
                              <w:jc w:val="center"/>
                              <w:rPr/>
                            </w:pPr>
                            <w:r>
                              <w:t>Quality Control manager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61" arcsize="0.16666667," stroked="t" style="position:absolute;margin-left:7.5pt;margin-top:6.95pt;width:110.25pt;height:41.25pt;z-index:14;mso-position-horizontal-relative:text;mso-position-vertical-relative:text;mso-width-percent:0;mso-height-percent:0;mso-width-relative:page;mso-height-relative:margin;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pPr>
                      <w:r>
                        <w:t>Quality Control manager</w:t>
                      </w:r>
                    </w:p>
                  </w:txbxContent>
                </v:textbox>
              </v:roundrect>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30" behindDoc="false" locked="false" layoutInCell="true" allowOverlap="true">
                <wp:simplePos x="0" y="0"/>
                <wp:positionH relativeFrom="column">
                  <wp:posOffset>790575</wp:posOffset>
                </wp:positionH>
                <wp:positionV relativeFrom="paragraph">
                  <wp:posOffset>236855</wp:posOffset>
                </wp:positionV>
                <wp:extent cx="19050" cy="342900"/>
                <wp:effectExtent l="133350" t="19050" r="95250" b="76200"/>
                <wp:wrapNone/>
                <wp:docPr id="1062" name="Straight Arrow Connector 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62" type="#_x0000_t32" filled="f" style="position:absolute;margin-left:62.25pt;margin-top:18.65pt;width:1.5pt;height:27.0pt;z-index:30;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29" behindDoc="false" locked="false" layoutInCell="true" allowOverlap="true">
                <wp:simplePos x="0" y="0"/>
                <wp:positionH relativeFrom="column">
                  <wp:posOffset>104775</wp:posOffset>
                </wp:positionH>
                <wp:positionV relativeFrom="paragraph">
                  <wp:posOffset>173355</wp:posOffset>
                </wp:positionV>
                <wp:extent cx="1400175" cy="438150"/>
                <wp:effectExtent l="57150" t="38100" r="85725" b="95250"/>
                <wp:wrapNone/>
                <wp:docPr id="1063" name="Rounded Rectangle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438150"/>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63">
                        <w:txbxContent>
                          <w:p>
                            <w:pPr>
                              <w:pStyle w:val="style0"/>
                              <w:jc w:val="center"/>
                              <w:rPr/>
                            </w:pPr>
                            <w:r>
                              <w:t>Supervision</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63" arcsize="0.16666667," stroked="t" style="position:absolute;margin-left:8.25pt;margin-top:13.65pt;width:110.25pt;height:34.5pt;z-index:29;mso-position-horizontal-relative:text;mso-position-vertical-relative:text;mso-width-percent:0;mso-height-percent:0;mso-width-relative:page;mso-height-relative:page;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pPr>
                      <w:r>
                        <w:t>Supervision</w:t>
                      </w:r>
                    </w:p>
                  </w:txbxContent>
                </v:textbox>
              </v:roundrect>
            </w:pict>
          </mc:Fallback>
        </mc:AlternateContent>
      </w:r>
    </w:p>
    <w:p>
      <w:pPr>
        <w:pStyle w:val="style0"/>
        <w:spacing w:lineRule="auto" w:line="360"/>
        <w:jc w:val="center"/>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r>
        <w:rPr>
          <w:sz w:val="28"/>
          <w:szCs w:val="28"/>
        </w:rPr>
        <w:t xml:space="preserve">            </w:t>
      </w:r>
      <w:r>
        <w:rPr>
          <w:sz w:val="28"/>
          <w:szCs w:val="28"/>
          <w:u w:val="thick"/>
        </w:rPr>
        <w:t xml:space="preserve">  </w:t>
      </w:r>
      <w:r>
        <w:rPr>
          <w:b/>
          <w:bCs/>
          <w:sz w:val="36"/>
          <w:szCs w:val="36"/>
          <w:u w:val="thick"/>
        </w:rPr>
        <w:t>8.CONTRIBUTION</w:t>
      </w:r>
      <w:r>
        <w:rPr>
          <w:b/>
          <w:bCs/>
          <w:sz w:val="36"/>
          <w:szCs w:val="36"/>
          <w:u w:val="thick"/>
        </w:rPr>
        <w:t xml:space="preserve"> OF FIRM IN THE INDUSTRY</w:t>
      </w:r>
    </w:p>
    <w:p>
      <w:pPr>
        <w:pStyle w:val="style0"/>
        <w:spacing w:lineRule="auto" w:line="360"/>
        <w:ind w:right="720"/>
        <w:jc w:val="both"/>
        <w:rPr>
          <w:b/>
          <w:sz w:val="36"/>
          <w:szCs w:val="36"/>
          <w:u w:val="single"/>
        </w:rPr>
      </w:pPr>
      <w:r>
        <w:t xml:space="preserve">                              </w:t>
      </w:r>
    </w:p>
    <w:p>
      <w:pPr>
        <w:pStyle w:val="style0"/>
        <w:spacing w:lineRule="auto" w:line="360"/>
        <w:ind w:right="746"/>
        <w:jc w:val="both"/>
        <w:rPr/>
      </w:pPr>
      <w:r>
        <w:rPr>
          <w:rFonts w:hAnsi="Bookman Old Style"/>
          <w:sz w:val="28"/>
          <w:szCs w:val="28"/>
        </w:rPr>
        <w:t xml:space="preserve">                           </w:t>
      </w:r>
      <w:r>
        <w:rPr>
          <w:rFonts w:ascii="Bookman Old Style" w:hAnsi="Bookman Old Style"/>
          <w:sz w:val="28"/>
          <w:szCs w:val="28"/>
        </w:rPr>
        <w:t xml:space="preserve">   “Industries are the lubricant of the country economy” Every country economy depends on it foreign trade namely import and export. Our country is basically agricultural growth as well as overall growth in business and industrial activities.</w:t>
      </w:r>
    </w:p>
    <w:p>
      <w:pPr>
        <w:pStyle w:val="style0"/>
        <w:spacing w:lineRule="auto" w:line="360"/>
        <w:jc w:val="both"/>
        <w:rPr/>
      </w:pPr>
    </w:p>
    <w:p>
      <w:pPr>
        <w:pStyle w:val="style0"/>
        <w:spacing w:lineRule="auto" w:line="360"/>
        <w:ind w:right="705"/>
        <w:jc w:val="both"/>
        <w:rPr/>
      </w:pPr>
      <w:r>
        <w:rPr>
          <w:rFonts w:ascii="Bookman Old Style" w:hAnsi="Bookman Old Style"/>
          <w:sz w:val="28"/>
          <w:szCs w:val="28"/>
        </w:rPr>
        <w:t xml:space="preserve">            </w:t>
      </w:r>
      <w:r>
        <w:rPr>
          <w:rFonts w:hAnsi="Bookman Old Style"/>
          <w:sz w:val="28"/>
          <w:szCs w:val="28"/>
        </w:rPr>
        <w:t xml:space="preserve">              </w:t>
      </w:r>
      <w:r>
        <w:rPr>
          <w:rFonts w:ascii="Bookman Old Style" w:hAnsi="Bookman Old Style"/>
          <w:sz w:val="28"/>
          <w:szCs w:val="28"/>
        </w:rPr>
        <w:t xml:space="preserve">     The firm provides employment directly or indirectly. The unit is a profit making so it is useful to economy of the country.</w:t>
      </w:r>
    </w:p>
    <w:p>
      <w:pPr>
        <w:pStyle w:val="style0"/>
        <w:spacing w:lineRule="auto" w:line="360"/>
        <w:ind w:right="720"/>
        <w:jc w:val="center"/>
        <w:rPr>
          <w:b/>
          <w:sz w:val="36"/>
          <w:szCs w:val="36"/>
          <w:u w:val="single"/>
        </w:rPr>
      </w:pPr>
    </w:p>
    <w:p>
      <w:pPr>
        <w:pStyle w:val="style0"/>
        <w:spacing w:lineRule="auto" w:line="360"/>
        <w:ind w:right="720"/>
        <w:jc w:val="center"/>
        <w:rPr>
          <w:b/>
          <w:sz w:val="36"/>
          <w:szCs w:val="36"/>
          <w:u w:val="single"/>
        </w:rPr>
      </w:pPr>
    </w:p>
    <w:p>
      <w:pPr>
        <w:pStyle w:val="style0"/>
        <w:spacing w:lineRule="auto" w:line="360"/>
        <w:ind w:right="720"/>
        <w:jc w:val="center"/>
        <w:rPr>
          <w:b/>
          <w:sz w:val="36"/>
          <w:szCs w:val="36"/>
          <w:u w:val="single"/>
        </w:rPr>
      </w:pPr>
    </w:p>
    <w:p>
      <w:pPr>
        <w:pStyle w:val="style0"/>
        <w:spacing w:lineRule="auto" w:line="360"/>
        <w:ind w:right="720"/>
        <w:rPr>
          <w:b/>
          <w:sz w:val="36"/>
          <w:szCs w:val="36"/>
          <w:u w:val="single"/>
        </w:rPr>
      </w:pPr>
    </w:p>
    <w:p>
      <w:pPr>
        <w:pStyle w:val="style0"/>
        <w:tabs>
          <w:tab w:val="left" w:leader="none" w:pos="3585"/>
        </w:tabs>
        <w:spacing w:lineRule="auto" w:line="360"/>
        <w:ind w:right="720"/>
        <w:jc w:val="both"/>
        <w:rPr>
          <w:b/>
          <w:sz w:val="32"/>
          <w:szCs w:val="36"/>
        </w:rPr>
      </w:pPr>
    </w:p>
    <w:p>
      <w:pPr>
        <w:pStyle w:val="style0"/>
        <w:ind w:right="720"/>
        <w:rPr/>
      </w:pPr>
    </w:p>
    <w:p>
      <w:pPr>
        <w:pStyle w:val="style0"/>
        <w:tabs>
          <w:tab w:val="left" w:leader="none" w:pos="1080"/>
        </w:tabs>
        <w:spacing w:lineRule="auto" w:line="360"/>
        <w:ind w:right="720"/>
        <w:rPr>
          <w:bCs/>
          <w:i/>
          <w:iCs/>
          <w:sz w:val="28"/>
          <w:szCs w:val="28"/>
          <w:u w:val="single"/>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lang w:bidi="gu-IN"/>
        </w:rPr>
        <w:drawing>
          <wp:anchor distT="0" distB="0" distL="114300" distR="114300" simplePos="false" relativeHeight="47" behindDoc="false" locked="false" layoutInCell="true" allowOverlap="true">
            <wp:simplePos x="0" y="0"/>
            <wp:positionH relativeFrom="page">
              <wp:posOffset>1171562</wp:posOffset>
            </wp:positionH>
            <wp:positionV relativeFrom="page">
              <wp:posOffset>1335435</wp:posOffset>
            </wp:positionV>
            <wp:extent cx="5442402" cy="7349917"/>
            <wp:effectExtent l="0" t="0" r="0" b="0"/>
            <wp:wrapSquare wrapText="bothSides"/>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5442402" cy="7349917"/>
                    </a:xfrm>
                    <a:prstGeom prst="rect"/>
                  </pic:spPr>
                </pic:pic>
              </a:graphicData>
            </a:graphic>
          </wp:anchor>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36"/>
          <w:szCs w:val="36"/>
        </w:rPr>
      </w:pPr>
      <w:r>
        <w:t xml:space="preserve">                                                                </w:t>
      </w:r>
      <w:r>
        <w:rPr>
          <w:u w:val="thick"/>
        </w:rPr>
        <w:t xml:space="preserve">          </w:t>
      </w:r>
    </w:p>
    <w:p>
      <w:pPr>
        <w:pStyle w:val="style0"/>
        <w:rPr/>
      </w:pPr>
    </w:p>
    <w:p>
      <w:pPr>
        <w:pStyle w:val="style0"/>
        <w:rPr/>
      </w:pPr>
      <w:r>
        <w:t xml:space="preserve">                                                                 </w:t>
      </w:r>
    </w:p>
    <w:p>
      <w:pPr>
        <w:pStyle w:val="style0"/>
        <w:rPr>
          <w:b/>
          <w:bCs/>
          <w:sz w:val="36"/>
          <w:szCs w:val="36"/>
          <w:u w:val="thick"/>
        </w:rPr>
      </w:pPr>
    </w:p>
    <w:p>
      <w:pPr>
        <w:pStyle w:val="style0"/>
        <w:rPr>
          <w:b/>
          <w:bCs/>
          <w:sz w:val="36"/>
          <w:szCs w:val="36"/>
          <w:u w:val="thick"/>
        </w:rPr>
      </w:pPr>
    </w:p>
    <w:p>
      <w:pPr>
        <w:pStyle w:val="style0"/>
        <w:rPr>
          <w:b/>
          <w:bCs/>
          <w:sz w:val="36"/>
          <w:szCs w:val="36"/>
          <w:u w:val="thick"/>
        </w:rPr>
      </w:pPr>
    </w:p>
    <w:p>
      <w:pPr>
        <w:pStyle w:val="style0"/>
        <w:rPr>
          <w:b/>
          <w:bCs/>
          <w:sz w:val="36"/>
          <w:szCs w:val="36"/>
          <w:u w:val="thick"/>
        </w:rPr>
      </w:pPr>
    </w:p>
    <w:p>
      <w:pPr>
        <w:pStyle w:val="style0"/>
        <w:rPr>
          <w:b/>
          <w:bCs/>
          <w:sz w:val="36"/>
          <w:szCs w:val="36"/>
        </w:rPr>
      </w:pPr>
      <w:r>
        <w:rPr>
          <w:b/>
          <w:bCs/>
          <w:sz w:val="36"/>
          <w:szCs w:val="36"/>
        </w:rPr>
        <w:t xml:space="preserve">                                      </w:t>
      </w:r>
      <w:r>
        <w:rPr>
          <w:b/>
          <w:bCs/>
          <w:sz w:val="36"/>
          <w:szCs w:val="36"/>
          <w:u w:val="thick"/>
        </w:rPr>
        <w:t xml:space="preserve">  INDEX</w:t>
      </w:r>
    </w:p>
    <w:p>
      <w:pPr>
        <w:pStyle w:val="style0"/>
        <w:rPr/>
      </w:pPr>
    </w:p>
    <w:p>
      <w:pPr>
        <w:pStyle w:val="style0"/>
        <w:rPr/>
      </w:pPr>
    </w:p>
    <w:tbl>
      <w:tblPr>
        <w:tblStyle w:val="style2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45"/>
        <w:gridCol w:w="5599"/>
        <w:gridCol w:w="1957"/>
      </w:tblGrid>
      <w:tr>
        <w:trPr/>
        <w:tc>
          <w:tcPr>
            <w:tcW w:w="1945" w:type="dxa"/>
            <w:tcBorders>
              <w:top w:val="single" w:sz="4" w:space="0" w:color="auto"/>
              <w:left w:val="single" w:sz="4" w:space="0" w:color="auto"/>
              <w:bottom w:val="single" w:sz="4" w:space="0" w:color="auto"/>
              <w:right w:val="single" w:sz="4" w:space="0" w:color="auto"/>
            </w:tcBorders>
          </w:tcPr>
          <w:p>
            <w:pPr>
              <w:pStyle w:val="style0"/>
              <w:rPr>
                <w:b/>
                <w:bCs/>
                <w:sz w:val="36"/>
                <w:szCs w:val="36"/>
              </w:rPr>
            </w:pPr>
            <w:r>
              <w:rPr>
                <w:b/>
                <w:bCs/>
                <w:sz w:val="36"/>
                <w:szCs w:val="36"/>
              </w:rPr>
              <w:t xml:space="preserve">      NO.</w:t>
            </w:r>
          </w:p>
        </w:tc>
        <w:tc>
          <w:tcPr>
            <w:tcW w:w="5599" w:type="dxa"/>
            <w:tcBorders>
              <w:top w:val="single" w:sz="4" w:space="0" w:color="auto"/>
              <w:left w:val="single" w:sz="4" w:space="0" w:color="auto"/>
              <w:bottom w:val="single" w:sz="4" w:space="0" w:color="auto"/>
              <w:right w:val="single" w:sz="4" w:space="0" w:color="auto"/>
            </w:tcBorders>
          </w:tcPr>
          <w:p>
            <w:pPr>
              <w:pStyle w:val="style0"/>
              <w:rPr>
                <w:b/>
                <w:bCs/>
                <w:sz w:val="36"/>
                <w:szCs w:val="36"/>
              </w:rPr>
            </w:pPr>
            <w:r>
              <w:t xml:space="preserve">                             </w:t>
            </w:r>
            <w:r>
              <w:rPr>
                <w:b/>
                <w:bCs/>
                <w:sz w:val="36"/>
                <w:szCs w:val="36"/>
              </w:rPr>
              <w:t>particular</w:t>
            </w:r>
          </w:p>
        </w:tc>
        <w:tc>
          <w:tcPr>
            <w:tcW w:w="1957" w:type="dxa"/>
            <w:tcBorders>
              <w:top w:val="single" w:sz="4" w:space="0" w:color="auto"/>
              <w:left w:val="single" w:sz="4" w:space="0" w:color="auto"/>
              <w:bottom w:val="single" w:sz="4" w:space="0" w:color="auto"/>
              <w:right w:val="single" w:sz="4" w:space="0" w:color="auto"/>
            </w:tcBorders>
          </w:tcPr>
          <w:p>
            <w:pPr>
              <w:pStyle w:val="style0"/>
              <w:rPr>
                <w:b/>
                <w:bCs/>
                <w:sz w:val="36"/>
                <w:szCs w:val="36"/>
              </w:rPr>
            </w:pPr>
            <w:r>
              <w:rPr>
                <w:b/>
                <w:bCs/>
                <w:sz w:val="36"/>
                <w:szCs w:val="36"/>
              </w:rPr>
              <w:t>Page No.</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 xml:space="preserve">         2.1</w:t>
            </w:r>
          </w:p>
        </w:tc>
        <w:tc>
          <w:tcPr>
            <w:tcW w:w="5599" w:type="dxa"/>
            <w:tcBorders>
              <w:top w:val="single" w:sz="4" w:space="0" w:color="auto"/>
              <w:left w:val="single" w:sz="4" w:space="0" w:color="auto"/>
              <w:bottom w:val="single" w:sz="4" w:space="0" w:color="auto"/>
              <w:right w:val="single" w:sz="4" w:space="0" w:color="auto"/>
            </w:tcBorders>
          </w:tcPr>
          <w:p>
            <w:pPr>
              <w:pStyle w:val="style0"/>
              <w:rPr/>
            </w:pPr>
            <w:r>
              <w:t xml:space="preserve">  </w:t>
            </w:r>
            <w:r>
              <w:rPr>
                <w:sz w:val="28"/>
                <w:szCs w:val="28"/>
              </w:rPr>
              <w:t>Introduction</w:t>
            </w:r>
            <w:r>
              <w:t xml:space="preserve">  </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2</w:t>
            </w:r>
            <w:r>
              <w:rPr>
                <w:sz w:val="28"/>
                <w:szCs w:val="28"/>
                <w:lang w:val="en-US"/>
              </w:rPr>
              <w:t>6</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 xml:space="preserve"> 2.2</w:t>
            </w:r>
          </w:p>
        </w:tc>
        <w:tc>
          <w:tcPr>
            <w:tcW w:w="5599"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Organisation</w:t>
            </w:r>
            <w:r>
              <w:rPr>
                <w:sz w:val="28"/>
                <w:szCs w:val="28"/>
              </w:rPr>
              <w:t xml:space="preserve"> structure</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 xml:space="preserve">  2</w:t>
            </w:r>
            <w:r>
              <w:rPr>
                <w:sz w:val="28"/>
                <w:szCs w:val="28"/>
                <w:lang w:val="en-US"/>
              </w:rPr>
              <w:t>7</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2.3</w:t>
            </w:r>
          </w:p>
        </w:tc>
        <w:tc>
          <w:tcPr>
            <w:tcW w:w="5599"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Types of products</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2</w:t>
            </w:r>
            <w:r>
              <w:rPr>
                <w:sz w:val="28"/>
                <w:szCs w:val="28"/>
                <w:lang w:val="en-US"/>
              </w:rPr>
              <w:t>8,29</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2.4</w:t>
            </w:r>
          </w:p>
        </w:tc>
        <w:tc>
          <w:tcPr>
            <w:tcW w:w="5599"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Raw material &amp; Sources of Row Material</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 xml:space="preserve"> 3</w:t>
            </w:r>
            <w:r>
              <w:rPr>
                <w:sz w:val="28"/>
                <w:szCs w:val="28"/>
                <w:lang w:val="en-US"/>
              </w:rPr>
              <w:t>0</w:t>
            </w:r>
            <w:r>
              <w:rPr>
                <w:sz w:val="28"/>
                <w:szCs w:val="28"/>
              </w:rPr>
              <w:t>,3</w:t>
            </w:r>
            <w:r>
              <w:rPr>
                <w:sz w:val="28"/>
                <w:szCs w:val="28"/>
                <w:lang w:val="en-US"/>
              </w:rPr>
              <w:t>1</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2.5</w:t>
            </w:r>
          </w:p>
        </w:tc>
        <w:tc>
          <w:tcPr>
            <w:tcW w:w="5599"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Manufacturing process</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3</w:t>
            </w:r>
            <w:r>
              <w:rPr>
                <w:sz w:val="28"/>
                <w:szCs w:val="28"/>
                <w:lang w:val="en-US"/>
              </w:rPr>
              <w:t>2</w:t>
            </w:r>
            <w:r>
              <w:rPr>
                <w:sz w:val="28"/>
                <w:szCs w:val="28"/>
              </w:rPr>
              <w:t xml:space="preserve"> to 3</w:t>
            </w:r>
            <w:r>
              <w:rPr>
                <w:sz w:val="28"/>
                <w:szCs w:val="28"/>
                <w:lang w:val="en-US"/>
              </w:rPr>
              <w:t>6</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2.6</w:t>
            </w:r>
          </w:p>
        </w:tc>
        <w:tc>
          <w:tcPr>
            <w:tcW w:w="5599"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Plant Lay out</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3</w:t>
            </w:r>
            <w:r>
              <w:rPr>
                <w:sz w:val="28"/>
                <w:szCs w:val="28"/>
                <w:lang w:val="en-US"/>
              </w:rPr>
              <w:t>7</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2.7</w:t>
            </w:r>
            <w:r>
              <w:t xml:space="preserve">   </w:t>
            </w:r>
          </w:p>
        </w:tc>
        <w:tc>
          <w:tcPr>
            <w:tcW w:w="5599"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Installed &amp; utilized capacity</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3</w:t>
            </w:r>
            <w:r>
              <w:rPr>
                <w:sz w:val="28"/>
                <w:szCs w:val="28"/>
                <w:lang w:val="en-US"/>
              </w:rPr>
              <w:t>8</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 xml:space="preserve">         2.8</w:t>
            </w:r>
          </w:p>
        </w:tc>
        <w:tc>
          <w:tcPr>
            <w:tcW w:w="5599"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Quality control &amp; inspection</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lang w:val="en-US"/>
              </w:rPr>
              <w:t>39</w:t>
            </w:r>
          </w:p>
        </w:tc>
      </w:tr>
    </w:tbl>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p>
    <w:p>
      <w:pPr>
        <w:pStyle w:val="style0"/>
        <w:rPr>
          <w:lang w:val="en-US"/>
        </w:rPr>
      </w:pPr>
    </w:p>
    <w:p>
      <w:pPr>
        <w:pStyle w:val="style0"/>
        <w:rPr/>
      </w:pPr>
    </w:p>
    <w:p>
      <w:pPr>
        <w:pStyle w:val="style0"/>
        <w:rPr/>
      </w:pPr>
    </w:p>
    <w:p>
      <w:pPr>
        <w:pStyle w:val="style0"/>
        <w:rPr/>
      </w:pPr>
    </w:p>
    <w:p>
      <w:pPr>
        <w:pStyle w:val="style0"/>
        <w:rPr>
          <w:b/>
          <w:bCs/>
          <w:sz w:val="36"/>
          <w:szCs w:val="36"/>
          <w:u w:val="thick"/>
        </w:rPr>
      </w:pPr>
      <w:r>
        <w:rPr>
          <w:b/>
          <w:bCs/>
          <w:sz w:val="36"/>
          <w:szCs w:val="36"/>
        </w:rPr>
        <w:t xml:space="preserve">                               </w:t>
      </w:r>
      <w:r>
        <w:rPr>
          <w:b/>
          <w:bCs/>
          <w:sz w:val="36"/>
          <w:szCs w:val="36"/>
          <w:u w:val="thick"/>
        </w:rPr>
        <w:t xml:space="preserve">  1. INTRODUCTION </w:t>
      </w:r>
    </w:p>
    <w:p>
      <w:pPr>
        <w:pStyle w:val="style0"/>
        <w:rPr/>
      </w:pPr>
      <w:r>
        <w:rPr>
          <w:u w:val="thick"/>
        </w:rPr>
        <w:t xml:space="preserve">       </w:t>
      </w:r>
    </w:p>
    <w:p>
      <w:pPr>
        <w:pStyle w:val="style0"/>
        <w:rPr/>
      </w:pPr>
    </w:p>
    <w:p>
      <w:pPr>
        <w:pStyle w:val="style0"/>
        <w:rPr/>
      </w:pPr>
    </w:p>
    <w:p>
      <w:pPr>
        <w:pStyle w:val="style0"/>
        <w:spacing w:lineRule="auto" w:line="360"/>
        <w:ind w:right="720"/>
        <w:jc w:val="both"/>
        <w:rPr/>
      </w:pPr>
      <w:r>
        <w:rPr>
          <w:b/>
          <w:sz w:val="28"/>
          <w:szCs w:val="28"/>
        </w:rPr>
        <w:t xml:space="preserve">                               “Manufacturing department is called as production department”.</w:t>
      </w:r>
      <w:r>
        <w:rPr>
          <w:sz w:val="28"/>
          <w:szCs w:val="28"/>
        </w:rPr>
        <w:t xml:space="preserve"> Production means creation of utilities and it covers all the activities of procurement allocation and utilization of resources such as </w:t>
      </w:r>
      <w:r>
        <w:rPr>
          <w:sz w:val="28"/>
          <w:szCs w:val="28"/>
        </w:rPr>
        <w:t>labour</w:t>
      </w:r>
      <w:r>
        <w:rPr>
          <w:sz w:val="28"/>
          <w:szCs w:val="28"/>
        </w:rPr>
        <w:t>, energy material equipment, machinery etc.</w:t>
      </w:r>
    </w:p>
    <w:p>
      <w:pPr>
        <w:pStyle w:val="style0"/>
        <w:spacing w:lineRule="auto" w:line="360"/>
        <w:ind w:right="720"/>
        <w:jc w:val="both"/>
        <w:rPr/>
      </w:pPr>
      <w:r>
        <w:rPr>
          <w:sz w:val="28"/>
          <w:szCs w:val="28"/>
        </w:rPr>
        <w:t xml:space="preserve">                               The production manufacturing is the main process of any firm Production must be operated in a vital factor in affecting market competition and in ensuring normal profit or relation investment.</w:t>
      </w:r>
    </w:p>
    <w:p>
      <w:pPr>
        <w:pStyle w:val="style0"/>
        <w:spacing w:lineRule="auto" w:line="360"/>
        <w:ind w:right="720"/>
        <w:jc w:val="both"/>
        <w:rPr/>
      </w:pPr>
      <w:r>
        <w:rPr>
          <w:sz w:val="28"/>
          <w:szCs w:val="28"/>
        </w:rPr>
        <w:t xml:space="preserve">                               They have effective production department the firm has best productivity and better mgt. Of production department &amp; technology.</w:t>
      </w:r>
    </w:p>
    <w:p>
      <w:pPr>
        <w:pStyle w:val="style83"/>
        <w:ind w:left="720" w:right="720" w:firstLine="54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ind w:firstLine="480" w:firstLineChars="200"/>
        <w:rPr/>
      </w:pPr>
    </w:p>
    <w:p>
      <w:pPr>
        <w:pStyle w:val="style0"/>
        <w:rPr>
          <w:b/>
          <w:sz w:val="36"/>
          <w:szCs w:val="36"/>
          <w:u w:val="single"/>
        </w:rPr>
      </w:pPr>
      <w:r>
        <w:t xml:space="preserve">                              </w:t>
      </w:r>
      <w:r>
        <w:rPr>
          <w:b/>
          <w:bCs/>
          <w:sz w:val="36"/>
          <w:szCs w:val="36"/>
        </w:rPr>
        <w:t xml:space="preserve"> </w:t>
      </w:r>
      <w:r>
        <w:rPr>
          <w:b/>
          <w:bCs/>
          <w:sz w:val="36"/>
          <w:szCs w:val="36"/>
          <w:u w:val="thick"/>
        </w:rPr>
        <w:t xml:space="preserve"> 2. ORGANISATION STRUCTURE</w:t>
      </w:r>
    </w:p>
    <w:p>
      <w:pPr>
        <w:pStyle w:val="style0"/>
        <w:spacing w:lineRule="auto" w:line="360"/>
        <w:ind w:right="720"/>
        <w:jc w:val="center"/>
        <w:rPr>
          <w:sz w:val="36"/>
          <w:szCs w:val="36"/>
        </w:rPr>
      </w:pP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38" behindDoc="false" locked="false" layoutInCell="true" allowOverlap="true">
                <wp:simplePos x="0" y="0"/>
                <wp:positionH relativeFrom="column">
                  <wp:posOffset>1771650</wp:posOffset>
                </wp:positionH>
                <wp:positionV relativeFrom="paragraph">
                  <wp:posOffset>182880</wp:posOffset>
                </wp:positionV>
                <wp:extent cx="1819275" cy="552450"/>
                <wp:effectExtent l="57150" t="38100" r="85725" b="95250"/>
                <wp:wrapNone/>
                <wp:docPr id="1065" name="Rounded Rectangl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19275" cy="5524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65">
                        <w:txbxContent>
                          <w:p>
                            <w:pPr>
                              <w:pStyle w:val="style0"/>
                              <w:jc w:val="center"/>
                              <w:rPr>
                                <w:b/>
                                <w:sz w:val="28"/>
                                <w:szCs w:val="28"/>
                              </w:rPr>
                            </w:pPr>
                            <w:r>
                              <w:rPr>
                                <w:b/>
                                <w:sz w:val="28"/>
                                <w:szCs w:val="28"/>
                              </w:rPr>
                              <w:t xml:space="preserve">Managing </w:t>
                            </w:r>
                          </w:p>
                          <w:p>
                            <w:pPr>
                              <w:pStyle w:val="style0"/>
                              <w:jc w:val="center"/>
                              <w:rPr>
                                <w:b/>
                                <w:sz w:val="28"/>
                                <w:szCs w:val="28"/>
                              </w:rPr>
                            </w:pPr>
                            <w:r>
                              <w:rPr>
                                <w:b/>
                                <w:sz w:val="28"/>
                                <w:szCs w:val="28"/>
                              </w:rPr>
                              <w:t>Director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65" arcsize="0.16666667," stroked="t" style="position:absolute;margin-left:139.5pt;margin-top:14.4pt;width:143.25pt;height:43.5pt;z-index:38;mso-position-horizontal-relative:text;mso-position-vertical-relative:text;mso-width-percent:0;mso-height-percent:0;mso-width-relative:page;mso-height-relative:page;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b/>
                          <w:sz w:val="28"/>
                          <w:szCs w:val="28"/>
                        </w:rPr>
                      </w:pPr>
                      <w:r>
                        <w:rPr>
                          <w:b/>
                          <w:sz w:val="28"/>
                          <w:szCs w:val="28"/>
                        </w:rPr>
                        <w:t xml:space="preserve">Managing </w:t>
                      </w:r>
                    </w:p>
                    <w:p>
                      <w:pPr>
                        <w:pStyle w:val="style0"/>
                        <w:jc w:val="center"/>
                        <w:rPr>
                          <w:b/>
                          <w:sz w:val="28"/>
                          <w:szCs w:val="28"/>
                        </w:rPr>
                      </w:pPr>
                      <w:r>
                        <w:rPr>
                          <w:b/>
                          <w:sz w:val="28"/>
                          <w:szCs w:val="28"/>
                        </w:rPr>
                        <w:t>Director</w:t>
                      </w:r>
                    </w:p>
                  </w:txbxContent>
                </v:textbox>
              </v:roundrect>
            </w:pict>
          </mc:Fallback>
        </mc:AlternateContent>
      </w: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43" behindDoc="false" locked="false" layoutInCell="true" allowOverlap="true">
                <wp:simplePos x="0" y="0"/>
                <wp:positionH relativeFrom="column">
                  <wp:posOffset>2686050</wp:posOffset>
                </wp:positionH>
                <wp:positionV relativeFrom="paragraph">
                  <wp:posOffset>350520</wp:posOffset>
                </wp:positionV>
                <wp:extent cx="19050" cy="400050"/>
                <wp:effectExtent l="133350" t="19050" r="133350" b="76200"/>
                <wp:wrapNone/>
                <wp:docPr id="1066" name="Straight Arrow Connector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40005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66" type="#_x0000_t32" filled="f" style="position:absolute;margin-left:211.5pt;margin-top:27.6pt;width:1.5pt;height:31.5pt;z-index:43;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40" behindDoc="false" locked="false" layoutInCell="true" allowOverlap="true">
                <wp:simplePos x="0" y="0"/>
                <wp:positionH relativeFrom="column">
                  <wp:posOffset>1790700</wp:posOffset>
                </wp:positionH>
                <wp:positionV relativeFrom="paragraph">
                  <wp:posOffset>356235</wp:posOffset>
                </wp:positionV>
                <wp:extent cx="1819275" cy="552450"/>
                <wp:effectExtent l="57150" t="38100" r="85725" b="95250"/>
                <wp:wrapNone/>
                <wp:docPr id="1067" name="Rounded Rectangl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19275" cy="5524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67">
                        <w:txbxContent>
                          <w:p>
                            <w:pPr>
                              <w:pStyle w:val="style0"/>
                              <w:jc w:val="center"/>
                              <w:rPr>
                                <w:b/>
                                <w:sz w:val="28"/>
                                <w:szCs w:val="28"/>
                              </w:rPr>
                            </w:pPr>
                            <w:r>
                              <w:rPr>
                                <w:b/>
                                <w:sz w:val="28"/>
                                <w:szCs w:val="28"/>
                              </w:rPr>
                              <w:t xml:space="preserve">Executive </w:t>
                            </w:r>
                          </w:p>
                          <w:p>
                            <w:pPr>
                              <w:pStyle w:val="style0"/>
                              <w:jc w:val="center"/>
                              <w:rPr>
                                <w:b/>
                                <w:sz w:val="28"/>
                                <w:szCs w:val="28"/>
                              </w:rPr>
                            </w:pPr>
                            <w:r>
                              <w:rPr>
                                <w:b/>
                                <w:sz w:val="28"/>
                                <w:szCs w:val="28"/>
                              </w:rPr>
                              <w:t>Director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67" arcsize="0.16666667," stroked="t" style="position:absolute;margin-left:141.0pt;margin-top:28.05pt;width:143.25pt;height:43.5pt;z-index:40;mso-position-horizontal-relative:text;mso-position-vertical-relative:text;mso-width-percent:0;mso-height-percent:0;mso-width-relative:page;mso-height-relative:page;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b/>
                          <w:sz w:val="28"/>
                          <w:szCs w:val="28"/>
                        </w:rPr>
                      </w:pPr>
                      <w:r>
                        <w:rPr>
                          <w:b/>
                          <w:sz w:val="28"/>
                          <w:szCs w:val="28"/>
                        </w:rPr>
                        <w:t xml:space="preserve">Executive </w:t>
                      </w:r>
                    </w:p>
                    <w:p>
                      <w:pPr>
                        <w:pStyle w:val="style0"/>
                        <w:jc w:val="center"/>
                        <w:rPr>
                          <w:b/>
                          <w:sz w:val="28"/>
                          <w:szCs w:val="28"/>
                        </w:rPr>
                      </w:pPr>
                      <w:r>
                        <w:rPr>
                          <w:b/>
                          <w:sz w:val="28"/>
                          <w:szCs w:val="28"/>
                        </w:rPr>
                        <w:t>Director</w:t>
                      </w:r>
                    </w:p>
                  </w:txbxContent>
                </v:textbox>
              </v:roundrect>
            </w:pict>
          </mc:Fallback>
        </mc:AlternateContent>
      </w:r>
    </w:p>
    <w:p>
      <w:pPr>
        <w:pStyle w:val="style0"/>
        <w:spacing w:lineRule="auto" w:line="360"/>
        <w:ind w:right="720"/>
        <w:jc w:val="center"/>
        <w:rPr>
          <w:sz w:val="36"/>
          <w:szCs w:val="36"/>
        </w:rPr>
      </w:pP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44" behindDoc="false" locked="false" layoutInCell="true" allowOverlap="true">
                <wp:simplePos x="0" y="0"/>
                <wp:positionH relativeFrom="column">
                  <wp:posOffset>2705100</wp:posOffset>
                </wp:positionH>
                <wp:positionV relativeFrom="paragraph">
                  <wp:posOffset>120014</wp:posOffset>
                </wp:positionV>
                <wp:extent cx="19050" cy="400050"/>
                <wp:effectExtent l="133350" t="19050" r="133350" b="76200"/>
                <wp:wrapNone/>
                <wp:docPr id="1068" name="Straight Arrow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40005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68" type="#_x0000_t32" filled="f" style="position:absolute;margin-left:213.0pt;margin-top:9.45pt;width:1.5pt;height:31.5pt;z-index:44;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42" behindDoc="false" locked="false" layoutInCell="true" allowOverlap="true">
                <wp:simplePos x="0" y="0"/>
                <wp:positionH relativeFrom="column">
                  <wp:posOffset>1809750</wp:posOffset>
                </wp:positionH>
                <wp:positionV relativeFrom="paragraph">
                  <wp:posOffset>125730</wp:posOffset>
                </wp:positionV>
                <wp:extent cx="1819275" cy="552450"/>
                <wp:effectExtent l="57150" t="38100" r="85725" b="95250"/>
                <wp:wrapNone/>
                <wp:docPr id="1069" name="Rounded Rectangle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19275" cy="5524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69">
                        <w:txbxContent>
                          <w:p>
                            <w:pPr>
                              <w:pStyle w:val="style0"/>
                              <w:jc w:val="center"/>
                              <w:rPr>
                                <w:b/>
                                <w:sz w:val="28"/>
                                <w:szCs w:val="28"/>
                              </w:rPr>
                            </w:pPr>
                            <w:r>
                              <w:rPr>
                                <w:b/>
                                <w:sz w:val="28"/>
                                <w:szCs w:val="28"/>
                              </w:rPr>
                              <w:t xml:space="preserve">Production </w:t>
                            </w:r>
                          </w:p>
                          <w:p>
                            <w:pPr>
                              <w:pStyle w:val="style0"/>
                              <w:jc w:val="center"/>
                              <w:rPr>
                                <w:b/>
                                <w:sz w:val="28"/>
                                <w:szCs w:val="28"/>
                              </w:rPr>
                            </w:pPr>
                            <w:r>
                              <w:rPr>
                                <w:b/>
                                <w:sz w:val="28"/>
                                <w:szCs w:val="28"/>
                              </w:rPr>
                              <w:t>Manager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69" arcsize="0.16666667," stroked="t" style="position:absolute;margin-left:142.5pt;margin-top:9.9pt;width:143.25pt;height:43.5pt;z-index:42;mso-position-horizontal-relative:text;mso-position-vertical-relative:text;mso-width-percent:0;mso-height-percent:0;mso-width-relative:page;mso-height-relative:page;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b/>
                          <w:sz w:val="28"/>
                          <w:szCs w:val="28"/>
                        </w:rPr>
                      </w:pPr>
                      <w:r>
                        <w:rPr>
                          <w:b/>
                          <w:sz w:val="28"/>
                          <w:szCs w:val="28"/>
                        </w:rPr>
                        <w:t xml:space="preserve">Production </w:t>
                      </w:r>
                    </w:p>
                    <w:p>
                      <w:pPr>
                        <w:pStyle w:val="style0"/>
                        <w:jc w:val="center"/>
                        <w:rPr>
                          <w:b/>
                          <w:sz w:val="28"/>
                          <w:szCs w:val="28"/>
                        </w:rPr>
                      </w:pPr>
                      <w:r>
                        <w:rPr>
                          <w:b/>
                          <w:sz w:val="28"/>
                          <w:szCs w:val="28"/>
                        </w:rPr>
                        <w:t>Manager</w:t>
                      </w:r>
                    </w:p>
                  </w:txbxContent>
                </v:textbox>
              </v:roundrect>
            </w:pict>
          </mc:Fallback>
        </mc:AlternateContent>
      </w: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45" behindDoc="false" locked="false" layoutInCell="true" allowOverlap="true">
                <wp:simplePos x="0" y="0"/>
                <wp:positionH relativeFrom="column">
                  <wp:posOffset>2714625</wp:posOffset>
                </wp:positionH>
                <wp:positionV relativeFrom="paragraph">
                  <wp:posOffset>283845</wp:posOffset>
                </wp:positionV>
                <wp:extent cx="19050" cy="400049"/>
                <wp:effectExtent l="133350" t="19050" r="133350" b="76200"/>
                <wp:wrapNone/>
                <wp:docPr id="1070" name="Straight Arrow Connector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400049"/>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70" type="#_x0000_t32" filled="f" style="position:absolute;margin-left:213.75pt;margin-top:22.35pt;width:1.5pt;height:31.5pt;z-index:45;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41" behindDoc="false" locked="false" layoutInCell="true" allowOverlap="true">
                <wp:simplePos x="0" y="0"/>
                <wp:positionH relativeFrom="column">
                  <wp:posOffset>1828800</wp:posOffset>
                </wp:positionH>
                <wp:positionV relativeFrom="paragraph">
                  <wp:posOffset>289560</wp:posOffset>
                </wp:positionV>
                <wp:extent cx="1819275" cy="552450"/>
                <wp:effectExtent l="57150" t="38100" r="85725" b="95250"/>
                <wp:wrapNone/>
                <wp:docPr id="1071" name="Rounded Rectangle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19275" cy="5524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71">
                        <w:txbxContent>
                          <w:p>
                            <w:pPr>
                              <w:pStyle w:val="style0"/>
                              <w:jc w:val="center"/>
                              <w:rPr>
                                <w:b/>
                                <w:sz w:val="28"/>
                                <w:szCs w:val="28"/>
                              </w:rPr>
                            </w:pPr>
                            <w:r>
                              <w:rPr>
                                <w:b/>
                                <w:sz w:val="28"/>
                                <w:szCs w:val="28"/>
                              </w:rPr>
                              <w:t>Supervisor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71" arcsize="0.16666667," stroked="t" style="position:absolute;margin-left:144.0pt;margin-top:22.8pt;width:143.25pt;height:43.5pt;z-index:41;mso-position-horizontal-relative:text;mso-position-vertical-relative:text;mso-width-percent:0;mso-height-percent:0;mso-width-relative:page;mso-height-relative:page;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b/>
                          <w:sz w:val="28"/>
                          <w:szCs w:val="28"/>
                        </w:rPr>
                      </w:pPr>
                      <w:r>
                        <w:rPr>
                          <w:b/>
                          <w:sz w:val="28"/>
                          <w:szCs w:val="28"/>
                        </w:rPr>
                        <w:t>Supervisor</w:t>
                      </w:r>
                    </w:p>
                  </w:txbxContent>
                </v:textbox>
              </v:roundrect>
            </w:pict>
          </mc:Fallback>
        </mc:AlternateContent>
      </w:r>
    </w:p>
    <w:p>
      <w:pPr>
        <w:pStyle w:val="style0"/>
        <w:spacing w:lineRule="auto" w:line="360"/>
        <w:ind w:right="720"/>
        <w:jc w:val="center"/>
        <w:rPr>
          <w:sz w:val="36"/>
          <w:szCs w:val="36"/>
        </w:rPr>
      </w:pP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46" behindDoc="false" locked="false" layoutInCell="true" allowOverlap="true">
                <wp:simplePos x="0" y="0"/>
                <wp:positionH relativeFrom="column">
                  <wp:posOffset>2724150</wp:posOffset>
                </wp:positionH>
                <wp:positionV relativeFrom="paragraph">
                  <wp:posOffset>53975</wp:posOffset>
                </wp:positionV>
                <wp:extent cx="19050" cy="400050"/>
                <wp:effectExtent l="133350" t="19050" r="133350" b="76200"/>
                <wp:wrapNone/>
                <wp:docPr id="1072" name="Straight Arrow Connector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40005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72" type="#_x0000_t32" filled="f" style="position:absolute;margin-left:214.5pt;margin-top:4.25pt;width:1.5pt;height:31.5pt;z-index:46;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39" behindDoc="false" locked="false" layoutInCell="true" allowOverlap="true">
                <wp:simplePos x="0" y="0"/>
                <wp:positionH relativeFrom="column">
                  <wp:posOffset>1828800</wp:posOffset>
                </wp:positionH>
                <wp:positionV relativeFrom="paragraph">
                  <wp:posOffset>59690</wp:posOffset>
                </wp:positionV>
                <wp:extent cx="1819275" cy="552450"/>
                <wp:effectExtent l="57150" t="38100" r="85725" b="95250"/>
                <wp:wrapNone/>
                <wp:docPr id="1073" name="Rounded 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19275" cy="5524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73">
                        <w:txbxContent>
                          <w:p>
                            <w:pPr>
                              <w:pStyle w:val="style0"/>
                              <w:jc w:val="center"/>
                              <w:rPr>
                                <w:b/>
                                <w:sz w:val="28"/>
                                <w:szCs w:val="28"/>
                              </w:rPr>
                            </w:pPr>
                            <w:r>
                              <w:rPr>
                                <w:b/>
                                <w:sz w:val="28"/>
                                <w:szCs w:val="28"/>
                              </w:rPr>
                              <w:t>Workers</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73" arcsize="0.16666667," stroked="t" style="position:absolute;margin-left:144.0pt;margin-top:4.7pt;width:143.25pt;height:43.5pt;z-index:39;mso-position-horizontal-relative:text;mso-position-vertical-relative:text;mso-width-percent:0;mso-height-percent:0;mso-width-relative:page;mso-height-relative:page;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b/>
                          <w:sz w:val="28"/>
                          <w:szCs w:val="28"/>
                        </w:rPr>
                      </w:pPr>
                      <w:r>
                        <w:rPr>
                          <w:b/>
                          <w:sz w:val="28"/>
                          <w:szCs w:val="28"/>
                        </w:rPr>
                        <w:t>Workers</w:t>
                      </w:r>
                    </w:p>
                  </w:txbxContent>
                </v:textbox>
              </v:roundrect>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lineRule="auto" w:line="360"/>
        <w:ind w:right="720"/>
        <w:jc w:val="center"/>
        <w:rPr>
          <w:b/>
          <w:bCs/>
          <w:iCs/>
          <w:sz w:val="36"/>
          <w:szCs w:val="36"/>
          <w:u w:val="thick"/>
        </w:rPr>
      </w:pPr>
      <w:r>
        <w:rPr>
          <w:b/>
          <w:bCs/>
          <w:iCs/>
          <w:sz w:val="36"/>
          <w:szCs w:val="36"/>
          <w:u w:val="thick"/>
        </w:rPr>
        <w:t>3.TYPES</w:t>
      </w:r>
      <w:r>
        <w:rPr>
          <w:b/>
          <w:bCs/>
          <w:iCs/>
          <w:sz w:val="36"/>
          <w:szCs w:val="36"/>
          <w:u w:val="thick"/>
        </w:rPr>
        <w:t xml:space="preserve"> OF PRODUCTS</w:t>
      </w:r>
    </w:p>
    <w:p>
      <w:pPr>
        <w:pStyle w:val="style0"/>
        <w:spacing w:lineRule="auto" w:line="360"/>
        <w:ind w:right="720"/>
        <w:jc w:val="center"/>
        <w:rPr>
          <w:b/>
          <w:bCs/>
          <w:iCs/>
          <w:sz w:val="36"/>
          <w:szCs w:val="36"/>
          <w:u w:val="thick"/>
        </w:rPr>
      </w:pPr>
    </w:p>
    <w:p>
      <w:pPr>
        <w:pStyle w:val="style0"/>
        <w:spacing w:lineRule="auto" w:line="360"/>
        <w:ind w:right="720"/>
        <w:jc w:val="center"/>
        <w:rPr>
          <w:b/>
          <w:bCs/>
          <w:iCs/>
          <w:sz w:val="36"/>
          <w:szCs w:val="36"/>
          <w:u w:val="thick"/>
        </w:rPr>
      </w:pPr>
    </w:p>
    <w:p>
      <w:pPr>
        <w:pStyle w:val="style179"/>
        <w:numPr>
          <w:ilvl w:val="0"/>
          <w:numId w:val="31"/>
        </w:numPr>
        <w:spacing w:lineRule="auto" w:line="360"/>
        <w:ind w:right="720"/>
        <w:rPr>
          <w:rFonts w:ascii="Times New Roman" w:hAnsi="Times New Roman"/>
          <w:b/>
          <w:sz w:val="32"/>
          <w:szCs w:val="32"/>
        </w:rPr>
      </w:pPr>
      <w:r>
        <w:rPr>
          <w:rFonts w:ascii="Times New Roman" w:hAnsi="Times New Roman"/>
          <w:b/>
          <w:sz w:val="32"/>
          <w:szCs w:val="32"/>
        </w:rPr>
        <w:t>O.P.C.(Ordinary Portland Cement)</w:t>
      </w:r>
    </w:p>
    <w:p>
      <w:pPr>
        <w:pStyle w:val="style179"/>
        <w:ind w:right="720"/>
        <w:jc w:val="both"/>
        <w:rPr>
          <w:rFonts w:ascii="Times New Roman" w:hAnsi="Times New Roman"/>
          <w:b/>
          <w:sz w:val="32"/>
          <w:szCs w:val="32"/>
        </w:rPr>
      </w:pPr>
      <w:r>
        <w:rPr>
          <w:rFonts w:ascii="Times New Roman" w:hAnsi="Times New Roman"/>
          <w:b/>
          <w:sz w:val="32"/>
          <w:szCs w:val="32"/>
        </w:rPr>
        <w:t>Use for O.P.C.:</w:t>
      </w:r>
    </w:p>
    <w:p>
      <w:pPr>
        <w:pStyle w:val="style179"/>
        <w:numPr>
          <w:ilvl w:val="0"/>
          <w:numId w:val="4"/>
        </w:numPr>
        <w:ind w:right="720"/>
        <w:jc w:val="both"/>
        <w:rPr>
          <w:rFonts w:ascii="Times New Roman" w:hAnsi="Times New Roman"/>
          <w:sz w:val="28"/>
          <w:szCs w:val="28"/>
        </w:rPr>
      </w:pPr>
      <w:r>
        <w:rPr>
          <w:rFonts w:ascii="Times New Roman" w:hAnsi="Times New Roman"/>
          <w:sz w:val="28"/>
          <w:szCs w:val="28"/>
        </w:rPr>
        <w:t xml:space="preserve">Residential, </w:t>
      </w:r>
    </w:p>
    <w:p>
      <w:pPr>
        <w:pStyle w:val="style179"/>
        <w:numPr>
          <w:ilvl w:val="0"/>
          <w:numId w:val="4"/>
        </w:numPr>
        <w:ind w:right="720"/>
        <w:jc w:val="both"/>
        <w:rPr>
          <w:rFonts w:ascii="Times New Roman" w:hAnsi="Times New Roman"/>
          <w:sz w:val="28"/>
          <w:szCs w:val="28"/>
        </w:rPr>
      </w:pPr>
      <w:r>
        <w:rPr>
          <w:rFonts w:ascii="Times New Roman" w:hAnsi="Times New Roman"/>
          <w:sz w:val="28"/>
          <w:szCs w:val="28"/>
        </w:rPr>
        <w:t xml:space="preserve">Industrial complex, </w:t>
      </w:r>
    </w:p>
    <w:p>
      <w:pPr>
        <w:pStyle w:val="style179"/>
        <w:numPr>
          <w:ilvl w:val="0"/>
          <w:numId w:val="4"/>
        </w:numPr>
        <w:ind w:right="720"/>
        <w:jc w:val="both"/>
        <w:rPr>
          <w:rFonts w:ascii="Times New Roman" w:hAnsi="Times New Roman"/>
          <w:sz w:val="28"/>
          <w:szCs w:val="28"/>
        </w:rPr>
      </w:pPr>
      <w:r>
        <w:rPr>
          <w:rFonts w:ascii="Times New Roman" w:hAnsi="Times New Roman"/>
          <w:sz w:val="28"/>
          <w:szCs w:val="28"/>
        </w:rPr>
        <w:t>Commercial,</w:t>
      </w:r>
    </w:p>
    <w:p>
      <w:pPr>
        <w:pStyle w:val="style179"/>
        <w:numPr>
          <w:ilvl w:val="0"/>
          <w:numId w:val="4"/>
        </w:numPr>
        <w:ind w:right="720"/>
        <w:jc w:val="both"/>
        <w:rPr>
          <w:rFonts w:ascii="Times New Roman" w:hAnsi="Times New Roman"/>
          <w:sz w:val="28"/>
          <w:szCs w:val="28"/>
        </w:rPr>
      </w:pPr>
      <w:r>
        <w:rPr>
          <w:rFonts w:ascii="Times New Roman" w:hAnsi="Times New Roman"/>
          <w:sz w:val="28"/>
          <w:szCs w:val="28"/>
        </w:rPr>
        <w:t>Overhead and underground water tanks, flooring tiles etc.</w:t>
      </w:r>
    </w:p>
    <w:p>
      <w:pPr>
        <w:pStyle w:val="style179"/>
        <w:ind w:left="1515" w:right="720"/>
        <w:jc w:val="both"/>
        <w:rPr>
          <w:rFonts w:ascii="Times New Roman" w:hAnsi="Times New Roman"/>
          <w:sz w:val="28"/>
          <w:szCs w:val="28"/>
        </w:rPr>
      </w:pPr>
    </w:p>
    <w:p>
      <w:pPr>
        <w:pStyle w:val="style0"/>
        <w:ind w:left="360" w:right="720"/>
        <w:jc w:val="both"/>
        <w:rPr/>
      </w:pPr>
      <w:r>
        <w:rPr>
          <w:noProof/>
          <w:lang w:bidi="gu-IN"/>
        </w:rPr>
        <w:drawing>
          <wp:inline distT="0" distR="0" distL="0" distB="0">
            <wp:extent cx="2626558" cy="1638300"/>
            <wp:effectExtent l="0" t="0" r="0" b="0"/>
            <wp:docPr id="107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2626558" cy="1638300"/>
                    </a:xfrm>
                    <a:prstGeom prst="rect"/>
                    <a:ln>
                      <a:noFill/>
                    </a:ln>
                  </pic:spPr>
                </pic:pic>
              </a:graphicData>
            </a:graphic>
          </wp:inline>
        </w:drawing>
      </w:r>
      <w:r>
        <w:rPr>
          <w:noProof/>
          <w:lang w:bidi="gu-IN"/>
        </w:rPr>
        <w:drawing>
          <wp:inline distT="0" distR="0" distL="0" distB="0">
            <wp:extent cx="2686693" cy="1628775"/>
            <wp:effectExtent l="0" t="0" r="9525" b="9525"/>
            <wp:docPr id="1075"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2686693" cy="1628775"/>
                    </a:xfrm>
                    <a:prstGeom prst="rect"/>
                    <a:ln>
                      <a:noFill/>
                    </a:ln>
                  </pic:spPr>
                </pic:pic>
              </a:graphicData>
            </a:graphic>
          </wp:inline>
        </w:drawing>
      </w:r>
    </w:p>
    <w:p>
      <w:pPr>
        <w:pStyle w:val="style0"/>
        <w:ind w:left="360" w:right="720"/>
        <w:jc w:val="both"/>
        <w:rPr/>
      </w:pPr>
    </w:p>
    <w:p>
      <w:pPr>
        <w:pStyle w:val="style0"/>
        <w:ind w:left="360" w:right="720"/>
        <w:jc w:val="both"/>
        <w:rPr/>
      </w:pPr>
    </w:p>
    <w:p>
      <w:pPr>
        <w:pStyle w:val="style0"/>
        <w:ind w:left="360" w:right="720"/>
        <w:jc w:val="both"/>
        <w:rPr/>
      </w:pPr>
    </w:p>
    <w:p>
      <w:pPr>
        <w:pStyle w:val="style0"/>
        <w:ind w:left="360" w:right="720"/>
        <w:jc w:val="both"/>
        <w:rPr/>
      </w:pPr>
    </w:p>
    <w:p>
      <w:pPr>
        <w:pStyle w:val="style0"/>
        <w:ind w:left="360" w:right="720"/>
        <w:jc w:val="both"/>
        <w:rPr/>
      </w:pPr>
    </w:p>
    <w:p>
      <w:pPr>
        <w:pStyle w:val="style0"/>
        <w:ind w:left="360" w:right="720"/>
        <w:jc w:val="both"/>
        <w:rPr/>
      </w:pPr>
    </w:p>
    <w:p>
      <w:pPr>
        <w:pStyle w:val="style0"/>
        <w:ind w:left="360" w:right="720"/>
        <w:jc w:val="both"/>
        <w:rPr/>
      </w:pPr>
    </w:p>
    <w:p>
      <w:pPr>
        <w:pStyle w:val="style0"/>
        <w:ind w:left="360" w:right="720"/>
        <w:jc w:val="both"/>
        <w:rPr/>
      </w:pPr>
    </w:p>
    <w:p>
      <w:pPr>
        <w:pStyle w:val="style0"/>
        <w:ind w:right="720"/>
        <w:jc w:val="both"/>
        <w:rPr/>
      </w:pPr>
    </w:p>
    <w:p>
      <w:pPr>
        <w:pStyle w:val="style0"/>
        <w:ind w:right="720"/>
        <w:jc w:val="both"/>
        <w:rPr>
          <w:noProof/>
          <w:lang w:bidi="gu-IN"/>
        </w:rPr>
      </w:pPr>
    </w:p>
    <w:p>
      <w:pPr>
        <w:pStyle w:val="style0"/>
        <w:ind w:left="360" w:right="720"/>
        <w:jc w:val="both"/>
        <w:rPr>
          <w:noProof/>
          <w:sz w:val="36"/>
          <w:szCs w:val="36"/>
        </w:rPr>
      </w:pPr>
    </w:p>
    <w:p>
      <w:pPr>
        <w:pStyle w:val="style179"/>
        <w:numPr>
          <w:ilvl w:val="0"/>
          <w:numId w:val="31"/>
        </w:numPr>
        <w:spacing w:lineRule="auto" w:line="360"/>
        <w:ind w:right="720"/>
        <w:rPr>
          <w:rFonts w:ascii="Times New Roman" w:hAnsi="Times New Roman"/>
          <w:b/>
          <w:sz w:val="32"/>
          <w:szCs w:val="32"/>
        </w:rPr>
      </w:pPr>
      <w:r>
        <w:rPr>
          <w:rFonts w:ascii="Times New Roman" w:hAnsi="Times New Roman"/>
          <w:b/>
          <w:sz w:val="32"/>
          <w:szCs w:val="32"/>
        </w:rPr>
        <w:t>P.P.C.(</w:t>
      </w:r>
      <w:r>
        <w:rPr>
          <w:rFonts w:ascii="Times New Roman" w:hAnsi="Times New Roman"/>
          <w:b/>
          <w:sz w:val="32"/>
          <w:szCs w:val="32"/>
        </w:rPr>
        <w:t>Pozzolana</w:t>
      </w:r>
      <w:r>
        <w:rPr>
          <w:rFonts w:ascii="Times New Roman" w:hAnsi="Times New Roman"/>
          <w:b/>
          <w:sz w:val="32"/>
          <w:szCs w:val="32"/>
        </w:rPr>
        <w:t xml:space="preserve"> Portland cement)</w:t>
      </w:r>
    </w:p>
    <w:p>
      <w:pPr>
        <w:pStyle w:val="style179"/>
        <w:spacing w:lineRule="auto" w:line="360"/>
        <w:ind w:right="720"/>
        <w:rPr>
          <w:rFonts w:ascii="Times New Roman" w:hAnsi="Times New Roman"/>
          <w:sz w:val="32"/>
          <w:szCs w:val="32"/>
        </w:rPr>
      </w:pPr>
      <w:r>
        <w:rPr>
          <w:rFonts w:ascii="Times New Roman" w:hAnsi="Times New Roman"/>
          <w:b/>
          <w:sz w:val="32"/>
          <w:szCs w:val="32"/>
        </w:rPr>
        <w:t>Use for P.P.C.:</w:t>
      </w:r>
    </w:p>
    <w:p>
      <w:pPr>
        <w:pStyle w:val="style179"/>
        <w:numPr>
          <w:ilvl w:val="0"/>
          <w:numId w:val="8"/>
        </w:numPr>
        <w:ind w:right="720"/>
        <w:jc w:val="both"/>
        <w:rPr>
          <w:rFonts w:ascii="Times New Roman" w:hAnsi="Times New Roman"/>
          <w:sz w:val="28"/>
          <w:szCs w:val="28"/>
        </w:rPr>
      </w:pPr>
      <w:r>
        <w:rPr>
          <w:rFonts w:ascii="Times New Roman" w:hAnsi="Times New Roman"/>
          <w:sz w:val="28"/>
          <w:szCs w:val="28"/>
        </w:rPr>
        <w:t xml:space="preserve">underground water mains, </w:t>
      </w:r>
    </w:p>
    <w:p>
      <w:pPr>
        <w:pStyle w:val="style179"/>
        <w:numPr>
          <w:ilvl w:val="0"/>
          <w:numId w:val="8"/>
        </w:numPr>
        <w:ind w:right="720"/>
        <w:jc w:val="both"/>
        <w:rPr>
          <w:rFonts w:ascii="Times New Roman" w:hAnsi="Times New Roman"/>
          <w:sz w:val="28"/>
          <w:szCs w:val="28"/>
        </w:rPr>
      </w:pPr>
      <w:r>
        <w:rPr>
          <w:rFonts w:ascii="Times New Roman" w:hAnsi="Times New Roman"/>
          <w:sz w:val="28"/>
          <w:szCs w:val="28"/>
        </w:rPr>
        <w:t xml:space="preserve">like sewer pipes, septic tank, </w:t>
      </w:r>
    </w:p>
    <w:p>
      <w:pPr>
        <w:pStyle w:val="style179"/>
        <w:numPr>
          <w:ilvl w:val="0"/>
          <w:numId w:val="8"/>
        </w:numPr>
        <w:ind w:right="720"/>
        <w:jc w:val="both"/>
        <w:rPr>
          <w:rFonts w:ascii="Times New Roman" w:hAnsi="Times New Roman"/>
          <w:sz w:val="28"/>
          <w:szCs w:val="28"/>
        </w:rPr>
      </w:pPr>
      <w:r>
        <w:rPr>
          <w:rFonts w:ascii="Times New Roman" w:hAnsi="Times New Roman"/>
          <w:sz w:val="28"/>
          <w:szCs w:val="28"/>
        </w:rPr>
        <w:t>underground</w:t>
      </w:r>
      <w:r>
        <w:rPr>
          <w:rFonts w:ascii="Times New Roman" w:hAnsi="Times New Roman"/>
          <w:sz w:val="28"/>
          <w:szCs w:val="28"/>
        </w:rPr>
        <w:t xml:space="preserve"> tank mass like dams lining of canals, repairing work.</w:t>
      </w:r>
    </w:p>
    <w:p>
      <w:pPr>
        <w:pStyle w:val="style0"/>
        <w:ind w:right="720"/>
        <w:jc w:val="both"/>
        <w:rPr>
          <w:noProof/>
          <w:sz w:val="36"/>
          <w:szCs w:val="36"/>
          <w:lang w:bidi="gu-IN"/>
        </w:rPr>
      </w:pPr>
      <w:r>
        <w:rPr>
          <w:noProof/>
          <w:sz w:val="36"/>
          <w:szCs w:val="36"/>
          <w:lang w:bidi="gu-IN"/>
        </w:rPr>
        <w:drawing>
          <wp:inline distT="0" distR="0" distL="0" distB="0">
            <wp:extent cx="2835693" cy="1857375"/>
            <wp:effectExtent l="0" t="0" r="9525" b="9525"/>
            <wp:docPr id="1076"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9" cstate="print"/>
                    <a:srcRect l="0" t="0" r="0" b="0"/>
                    <a:stretch/>
                  </pic:blipFill>
                  <pic:spPr>
                    <a:xfrm rot="0">
                      <a:off x="0" y="0"/>
                      <a:ext cx="2835693" cy="1857375"/>
                    </a:xfrm>
                    <a:prstGeom prst="rect"/>
                    <a:ln>
                      <a:noFill/>
                    </a:ln>
                  </pic:spPr>
                </pic:pic>
              </a:graphicData>
            </a:graphic>
          </wp:inline>
        </w:drawing>
      </w:r>
      <w:r>
        <w:rPr>
          <w:noProof/>
          <w:sz w:val="36"/>
          <w:szCs w:val="36"/>
          <w:lang w:bidi="gu-IN"/>
        </w:rPr>
        <w:drawing>
          <wp:inline distT="0" distR="0" distL="0" distB="0">
            <wp:extent cx="2729925" cy="1865331"/>
            <wp:effectExtent l="0" t="0" r="0" b="1905"/>
            <wp:docPr id="107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3"/>
                    <pic:cNvPicPr/>
                  </pic:nvPicPr>
                  <pic:blipFill>
                    <a:blip r:embed="rId10" cstate="print"/>
                    <a:srcRect l="0" t="0" r="0" b="0"/>
                    <a:stretch/>
                  </pic:blipFill>
                  <pic:spPr>
                    <a:xfrm rot="0">
                      <a:off x="0" y="0"/>
                      <a:ext cx="2729925" cy="1865331"/>
                    </a:xfrm>
                    <a:prstGeom prst="rect"/>
                    <a:ln>
                      <a:noFill/>
                    </a:ln>
                  </pic:spPr>
                </pic:pic>
              </a:graphicData>
            </a:graphic>
          </wp:inline>
        </w:drawing>
      </w:r>
    </w:p>
    <w:p>
      <w:pPr>
        <w:pStyle w:val="style0"/>
        <w:ind w:right="720"/>
        <w:jc w:val="both"/>
        <w:rPr>
          <w:sz w:val="36"/>
          <w:szCs w:val="36"/>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sz w:val="36"/>
          <w:szCs w:val="36"/>
        </w:rPr>
      </w:pPr>
    </w:p>
    <w:p>
      <w:pPr>
        <w:pStyle w:val="style0"/>
        <w:ind w:right="720"/>
        <w:jc w:val="both"/>
        <w:rPr>
          <w:sz w:val="36"/>
          <w:szCs w:val="36"/>
        </w:rPr>
      </w:pPr>
    </w:p>
    <w:p>
      <w:pPr>
        <w:pStyle w:val="style0"/>
        <w:ind w:right="720"/>
        <w:jc w:val="both"/>
        <w:rPr>
          <w:b/>
          <w:bCs/>
          <w:sz w:val="36"/>
          <w:szCs w:val="36"/>
          <w:u w:val="thick"/>
        </w:rPr>
      </w:pPr>
      <w:r>
        <w:rPr>
          <w:sz w:val="36"/>
          <w:szCs w:val="36"/>
        </w:rPr>
        <w:t xml:space="preserve"> </w:t>
      </w:r>
      <w:r>
        <w:rPr>
          <w:b/>
          <w:bCs/>
          <w:sz w:val="36"/>
          <w:szCs w:val="36"/>
          <w:u w:val="thick"/>
        </w:rPr>
        <w:t>4. RAW MATERIAL &amp; SOURCES OF RAW MATERIAL</w:t>
      </w:r>
    </w:p>
    <w:p>
      <w:pPr>
        <w:pStyle w:val="style0"/>
        <w:ind w:right="720"/>
        <w:jc w:val="both"/>
        <w:rPr>
          <w:sz w:val="36"/>
          <w:szCs w:val="36"/>
        </w:rPr>
      </w:pPr>
    </w:p>
    <w:p>
      <w:pPr>
        <w:pStyle w:val="style0"/>
        <w:ind w:right="720"/>
        <w:jc w:val="both"/>
        <w:rPr>
          <w:sz w:val="36"/>
          <w:szCs w:val="36"/>
        </w:rPr>
      </w:pPr>
    </w:p>
    <w:p>
      <w:pPr>
        <w:pStyle w:val="style0"/>
        <w:tabs>
          <w:tab w:val="left" w:leader="none" w:pos="2911"/>
          <w:tab w:val="center" w:leader="none" w:pos="4320"/>
        </w:tabs>
        <w:spacing w:lineRule="auto" w:line="360"/>
        <w:ind w:right="720"/>
        <w:rPr>
          <w:sz w:val="28"/>
          <w:szCs w:val="28"/>
        </w:rPr>
      </w:pPr>
      <w:r>
        <w:rPr>
          <w:b/>
          <w:sz w:val="32"/>
          <w:szCs w:val="32"/>
        </w:rPr>
        <w:t xml:space="preserve">                                     </w:t>
      </w:r>
      <w:r>
        <w:rPr>
          <w:b/>
          <w:sz w:val="36"/>
          <w:szCs w:val="36"/>
          <w:u w:val="thick"/>
        </w:rPr>
        <w:t xml:space="preserve">   Raw-Materials</w:t>
      </w:r>
    </w:p>
    <w:p>
      <w:pPr>
        <w:pStyle w:val="style0"/>
        <w:spacing w:lineRule="auto" w:line="360"/>
        <w:ind w:right="720"/>
        <w:jc w:val="both"/>
        <w:rPr>
          <w:sz w:val="28"/>
          <w:szCs w:val="28"/>
        </w:rPr>
      </w:pPr>
      <w:r>
        <w:rPr>
          <w:sz w:val="28"/>
          <w:szCs w:val="28"/>
        </w:rPr>
        <w:t xml:space="preserve">                               Raw material is the basic components of the product. Raw material cost is the major cost in the overall cost of production. For manufacturing the cement we require the raw material like Clinker, Gypsum, Fly ash, Lime stone etc. the calculation of requirement of raw material is calculated as per scheduled XVII.</w:t>
      </w:r>
    </w:p>
    <w:p>
      <w:pPr>
        <w:pStyle w:val="style0"/>
        <w:ind w:right="720"/>
        <w:jc w:val="both"/>
        <w:rPr>
          <w:sz w:val="28"/>
          <w:szCs w:val="28"/>
        </w:rPr>
      </w:pPr>
    </w:p>
    <w:p>
      <w:pPr>
        <w:pStyle w:val="style179"/>
        <w:numPr>
          <w:ilvl w:val="0"/>
          <w:numId w:val="56"/>
        </w:numPr>
        <w:ind w:right="720"/>
        <w:jc w:val="both"/>
        <w:rPr>
          <w:rFonts w:ascii="Times New Roman" w:hAnsi="Times New Roman"/>
          <w:sz w:val="28"/>
          <w:szCs w:val="28"/>
        </w:rPr>
      </w:pPr>
      <w:r>
        <w:rPr>
          <w:rFonts w:ascii="Times New Roman" w:hAnsi="Times New Roman"/>
          <w:sz w:val="28"/>
          <w:szCs w:val="28"/>
        </w:rPr>
        <w:t>Clinker</w:t>
      </w:r>
    </w:p>
    <w:p>
      <w:pPr>
        <w:pStyle w:val="style179"/>
        <w:numPr>
          <w:ilvl w:val="0"/>
          <w:numId w:val="56"/>
        </w:numPr>
        <w:ind w:right="720"/>
        <w:jc w:val="both"/>
        <w:rPr>
          <w:rFonts w:ascii="Times New Roman" w:hAnsi="Times New Roman"/>
          <w:sz w:val="28"/>
          <w:szCs w:val="28"/>
        </w:rPr>
      </w:pPr>
      <w:r>
        <w:rPr>
          <w:rFonts w:ascii="Times New Roman" w:hAnsi="Times New Roman"/>
          <w:sz w:val="28"/>
          <w:szCs w:val="28"/>
        </w:rPr>
        <w:t>Lime Stone</w:t>
      </w:r>
    </w:p>
    <w:p>
      <w:pPr>
        <w:pStyle w:val="style179"/>
        <w:numPr>
          <w:ilvl w:val="0"/>
          <w:numId w:val="56"/>
        </w:numPr>
        <w:ind w:right="720"/>
        <w:jc w:val="both"/>
        <w:rPr>
          <w:rFonts w:ascii="Times New Roman" w:hAnsi="Times New Roman"/>
          <w:sz w:val="28"/>
          <w:szCs w:val="28"/>
        </w:rPr>
      </w:pPr>
      <w:r>
        <w:rPr>
          <w:rFonts w:ascii="Times New Roman" w:hAnsi="Times New Roman"/>
          <w:sz w:val="28"/>
          <w:szCs w:val="28"/>
        </w:rPr>
        <w:t>Fly ask</w:t>
      </w:r>
    </w:p>
    <w:p>
      <w:pPr>
        <w:pStyle w:val="style179"/>
        <w:numPr>
          <w:ilvl w:val="0"/>
          <w:numId w:val="56"/>
        </w:numPr>
        <w:ind w:right="720"/>
        <w:jc w:val="both"/>
        <w:rPr>
          <w:rFonts w:ascii="Times New Roman" w:hAnsi="Times New Roman"/>
          <w:sz w:val="28"/>
          <w:szCs w:val="28"/>
        </w:rPr>
      </w:pPr>
      <w:r>
        <w:rPr>
          <w:rFonts w:ascii="Times New Roman" w:hAnsi="Times New Roman"/>
          <w:sz w:val="28"/>
          <w:szCs w:val="28"/>
        </w:rPr>
        <w:t>Gypsum</w:t>
      </w:r>
    </w:p>
    <w:p>
      <w:pPr>
        <w:pStyle w:val="style0"/>
        <w:ind w:right="720"/>
        <w:jc w:val="both"/>
        <w:rPr>
          <w:noProof/>
          <w:sz w:val="32"/>
          <w:szCs w:val="32"/>
        </w:rPr>
      </w:pPr>
    </w:p>
    <w:p>
      <w:pPr>
        <w:pStyle w:val="style0"/>
        <w:spacing w:lineRule="auto" w:line="360"/>
        <w:ind w:right="720"/>
        <w:jc w:val="center"/>
        <w:rPr>
          <w:b/>
          <w:sz w:val="32"/>
          <w:szCs w:val="32"/>
          <w:u w:val="single"/>
        </w:rPr>
      </w:pPr>
      <w:r>
        <w:rPr>
          <w:b/>
          <w:sz w:val="36"/>
          <w:szCs w:val="36"/>
          <w:u w:val="single"/>
        </w:rPr>
        <w:t>Sources of raw-material</w:t>
      </w:r>
    </w:p>
    <w:p>
      <w:pPr>
        <w:pStyle w:val="style179"/>
        <w:numPr>
          <w:ilvl w:val="0"/>
          <w:numId w:val="56"/>
        </w:numPr>
        <w:ind w:right="720"/>
        <w:jc w:val="both"/>
        <w:rPr>
          <w:rFonts w:ascii="Times New Roman" w:hAnsi="Times New Roman"/>
          <w:sz w:val="28"/>
          <w:szCs w:val="28"/>
        </w:rPr>
      </w:pPr>
      <w:r>
        <w:rPr>
          <w:rFonts w:ascii="Times New Roman" w:hAnsi="Times New Roman"/>
          <w:b/>
          <w:sz w:val="28"/>
          <w:szCs w:val="28"/>
        </w:rPr>
        <w:t xml:space="preserve">Clinker – </w:t>
      </w:r>
      <w:r>
        <w:rPr>
          <w:rFonts w:ascii="Times New Roman" w:hAnsi="Times New Roman"/>
          <w:sz w:val="28"/>
          <w:szCs w:val="28"/>
        </w:rPr>
        <w:t>Chotila</w:t>
      </w:r>
    </w:p>
    <w:p>
      <w:pPr>
        <w:pStyle w:val="style179"/>
        <w:numPr>
          <w:ilvl w:val="0"/>
          <w:numId w:val="56"/>
        </w:numPr>
        <w:ind w:right="720"/>
        <w:jc w:val="both"/>
        <w:rPr>
          <w:rFonts w:ascii="Times New Roman" w:hAnsi="Times New Roman"/>
          <w:b/>
          <w:sz w:val="28"/>
          <w:szCs w:val="28"/>
        </w:rPr>
      </w:pPr>
      <w:r>
        <w:rPr>
          <w:rFonts w:ascii="Times New Roman" w:hAnsi="Times New Roman"/>
          <w:b/>
          <w:sz w:val="28"/>
          <w:szCs w:val="28"/>
        </w:rPr>
        <w:t xml:space="preserve">Lime Stone - </w:t>
      </w:r>
      <w:r>
        <w:rPr>
          <w:rFonts w:ascii="Times New Roman" w:hAnsi="Times New Roman"/>
          <w:sz w:val="28"/>
          <w:szCs w:val="28"/>
        </w:rPr>
        <w:t>Dhank</w:t>
      </w:r>
    </w:p>
    <w:p>
      <w:pPr>
        <w:pStyle w:val="style179"/>
        <w:numPr>
          <w:ilvl w:val="0"/>
          <w:numId w:val="56"/>
        </w:numPr>
        <w:ind w:right="720"/>
        <w:jc w:val="both"/>
        <w:rPr>
          <w:rFonts w:ascii="Times New Roman" w:hAnsi="Times New Roman"/>
          <w:b/>
          <w:sz w:val="28"/>
          <w:szCs w:val="28"/>
        </w:rPr>
      </w:pPr>
      <w:r>
        <w:rPr>
          <w:rFonts w:ascii="Times New Roman" w:hAnsi="Times New Roman"/>
          <w:b/>
          <w:sz w:val="28"/>
          <w:szCs w:val="28"/>
        </w:rPr>
        <w:t xml:space="preserve">Fly ask- </w:t>
      </w:r>
      <w:r>
        <w:rPr>
          <w:rFonts w:ascii="Times New Roman" w:hAnsi="Times New Roman"/>
          <w:sz w:val="28"/>
          <w:szCs w:val="28"/>
        </w:rPr>
        <w:t>Dhank</w:t>
      </w:r>
    </w:p>
    <w:p>
      <w:pPr>
        <w:pStyle w:val="style179"/>
        <w:numPr>
          <w:ilvl w:val="0"/>
          <w:numId w:val="56"/>
        </w:numPr>
        <w:ind w:right="720"/>
        <w:jc w:val="both"/>
        <w:rPr>
          <w:rFonts w:ascii="Times New Roman" w:hAnsi="Times New Roman"/>
          <w:b/>
          <w:sz w:val="28"/>
          <w:szCs w:val="28"/>
        </w:rPr>
      </w:pPr>
      <w:r>
        <w:rPr>
          <w:rFonts w:ascii="Times New Roman" w:hAnsi="Times New Roman"/>
          <w:b/>
          <w:sz w:val="28"/>
          <w:szCs w:val="28"/>
        </w:rPr>
        <w:t xml:space="preserve">Gypsum </w:t>
      </w:r>
      <w:r>
        <w:rPr>
          <w:rFonts w:ascii="Times New Roman" w:hAnsi="Times New Roman"/>
          <w:sz w:val="28"/>
          <w:szCs w:val="28"/>
        </w:rPr>
        <w:t xml:space="preserve">– </w:t>
      </w:r>
      <w:r>
        <w:rPr>
          <w:rFonts w:ascii="Times New Roman" w:hAnsi="Times New Roman"/>
          <w:sz w:val="28"/>
          <w:szCs w:val="28"/>
        </w:rPr>
        <w:t>hajira</w:t>
      </w:r>
    </w:p>
    <w:p>
      <w:pPr>
        <w:pStyle w:val="style179"/>
        <w:numPr>
          <w:ilvl w:val="0"/>
          <w:numId w:val="56"/>
        </w:numPr>
        <w:ind w:right="720"/>
        <w:jc w:val="both"/>
        <w:rPr>
          <w:rFonts w:ascii="Times New Roman" w:hAnsi="Times New Roman"/>
          <w:sz w:val="28"/>
          <w:szCs w:val="28"/>
        </w:rPr>
      </w:pPr>
      <w:r>
        <w:rPr>
          <w:rFonts w:ascii="Times New Roman" w:hAnsi="Times New Roman"/>
          <w:b/>
          <w:sz w:val="28"/>
          <w:szCs w:val="28"/>
        </w:rPr>
        <w:t xml:space="preserve">Power – </w:t>
      </w:r>
      <w:r>
        <w:rPr>
          <w:rFonts w:ascii="Times New Roman" w:hAnsi="Times New Roman"/>
          <w:sz w:val="28"/>
          <w:szCs w:val="28"/>
        </w:rPr>
        <w:t>GEB (Gujarat Electricity Board)</w:t>
      </w:r>
    </w:p>
    <w:p>
      <w:pPr>
        <w:pStyle w:val="style179"/>
        <w:numPr>
          <w:ilvl w:val="0"/>
          <w:numId w:val="56"/>
        </w:numPr>
        <w:spacing w:lineRule="auto" w:line="360"/>
        <w:ind w:right="720"/>
        <w:jc w:val="both"/>
        <w:rPr>
          <w:b/>
          <w:noProof/>
          <w:sz w:val="36"/>
          <w:szCs w:val="36"/>
          <w:u w:val="single"/>
        </w:rPr>
      </w:pPr>
      <w:r>
        <w:rPr>
          <w:rFonts w:ascii="Times New Roman" w:hAnsi="Times New Roman"/>
          <w:b/>
          <w:sz w:val="28"/>
          <w:szCs w:val="28"/>
        </w:rPr>
        <w:t>Labour</w:t>
      </w:r>
      <w:r>
        <w:rPr>
          <w:rFonts w:ascii="Times New Roman" w:hAnsi="Times New Roman"/>
          <w:b/>
          <w:sz w:val="28"/>
          <w:szCs w:val="28"/>
        </w:rPr>
        <w:t xml:space="preserve"> – </w:t>
      </w:r>
      <w:r>
        <w:rPr>
          <w:rFonts w:ascii="Times New Roman" w:hAnsi="Times New Roman"/>
          <w:sz w:val="28"/>
          <w:szCs w:val="28"/>
        </w:rPr>
        <w:t xml:space="preserve">Village gets skill, Unskilled or semi-skilled workers from </w:t>
      </w:r>
      <w:r>
        <w:rPr>
          <w:rFonts w:ascii="Times New Roman" w:hAnsi="Times New Roman"/>
          <w:sz w:val="28"/>
          <w:szCs w:val="28"/>
        </w:rPr>
        <w:t>Gondal</w:t>
      </w:r>
      <w:r>
        <w:rPr>
          <w:rFonts w:ascii="Times New Roman" w:hAnsi="Times New Roman"/>
          <w:sz w:val="28"/>
          <w:szCs w:val="28"/>
        </w:rPr>
        <w:t xml:space="preserve"> and other near to the</w:t>
      </w:r>
      <w:r>
        <w:rPr>
          <w:rFonts w:hAnsi="Times New Roman"/>
          <w:sz w:val="28"/>
          <w:szCs w:val="28"/>
        </w:rPr>
        <w:t xml:space="preserve"> firm.</w:t>
      </w:r>
    </w:p>
    <w:p>
      <w:pPr>
        <w:pStyle w:val="style0"/>
        <w:ind w:right="720"/>
        <w:jc w:val="center"/>
        <w:rPr>
          <w:b/>
          <w:noProof/>
          <w:sz w:val="36"/>
          <w:szCs w:val="36"/>
          <w:u w:val="single"/>
        </w:rPr>
      </w:pPr>
      <w:r>
        <w:rPr>
          <w:b/>
          <w:noProof/>
          <w:sz w:val="36"/>
          <w:szCs w:val="36"/>
          <w:u w:val="single"/>
        </w:rPr>
        <w:t>RAW MATERIAL</w:t>
      </w:r>
    </w:p>
    <w:p>
      <w:pPr>
        <w:pStyle w:val="style0"/>
        <w:ind w:right="720"/>
        <w:jc w:val="center"/>
        <w:rPr>
          <w:b/>
          <w:noProof/>
          <w:sz w:val="36"/>
          <w:szCs w:val="36"/>
          <w:u w:val="single"/>
        </w:rPr>
      </w:pPr>
    </w:p>
    <w:p>
      <w:pPr>
        <w:pStyle w:val="style0"/>
        <w:ind w:right="720"/>
        <w:rPr>
          <w:b/>
          <w:noProof/>
          <w:sz w:val="36"/>
          <w:szCs w:val="36"/>
          <w:u w:val="single"/>
        </w:rPr>
      </w:pPr>
    </w:p>
    <w:p>
      <w:pPr>
        <w:pStyle w:val="style0"/>
        <w:ind w:right="720"/>
        <w:rPr>
          <w:b/>
          <w:noProof/>
          <w:sz w:val="32"/>
          <w:szCs w:val="32"/>
        </w:rPr>
      </w:pPr>
      <w:r>
        <w:rPr>
          <w:b/>
          <w:noProof/>
          <w:sz w:val="32"/>
          <w:szCs w:val="32"/>
        </w:rPr>
        <w:t xml:space="preserve">                   Clincer                                         Lime Stone</w:t>
      </w:r>
    </w:p>
    <w:p>
      <w:pPr>
        <w:pStyle w:val="style0"/>
        <w:ind w:right="720"/>
        <w:rPr>
          <w:sz w:val="36"/>
          <w:szCs w:val="36"/>
        </w:rPr>
      </w:pPr>
      <w:r>
        <w:rPr>
          <w:noProof/>
          <w:sz w:val="28"/>
          <w:szCs w:val="28"/>
          <w:lang w:bidi="gu-IN"/>
        </w:rPr>
        <w:drawing>
          <wp:inline distT="0" distR="0" distL="0" distB="0">
            <wp:extent cx="2933700" cy="2772593"/>
            <wp:effectExtent l="0" t="0" r="0" b="9525"/>
            <wp:docPr id="1078" name="Picture 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70"/>
                    <pic:cNvPicPr/>
                  </pic:nvPicPr>
                  <pic:blipFill>
                    <a:blip r:embed="rId11" cstate="print"/>
                    <a:srcRect l="0" t="0" r="0" b="0"/>
                    <a:stretch/>
                  </pic:blipFill>
                  <pic:spPr>
                    <a:xfrm rot="0">
                      <a:off x="0" y="0"/>
                      <a:ext cx="2933700" cy="2772593"/>
                    </a:xfrm>
                    <a:prstGeom prst="rect"/>
                    <a:ln>
                      <a:noFill/>
                    </a:ln>
                  </pic:spPr>
                </pic:pic>
              </a:graphicData>
            </a:graphic>
          </wp:inline>
        </w:drawing>
      </w:r>
      <w:r>
        <w:rPr>
          <w:noProof/>
          <w:sz w:val="28"/>
          <w:szCs w:val="28"/>
          <w:lang w:bidi="gu-IN"/>
        </w:rPr>
        <w:drawing>
          <wp:inline distT="0" distR="0" distL="0" distB="0">
            <wp:extent cx="2762250" cy="2790825"/>
            <wp:effectExtent l="0" t="0" r="0" b="9525"/>
            <wp:docPr id="1079" name="Picture 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69"/>
                    <pic:cNvPicPr/>
                  </pic:nvPicPr>
                  <pic:blipFill>
                    <a:blip r:embed="rId12" cstate="print"/>
                    <a:srcRect l="0" t="0" r="0" b="0"/>
                    <a:stretch/>
                  </pic:blipFill>
                  <pic:spPr>
                    <a:xfrm rot="0">
                      <a:off x="0" y="0"/>
                      <a:ext cx="2762250" cy="2790825"/>
                    </a:xfrm>
                    <a:prstGeom prst="rect"/>
                    <a:ln>
                      <a:noFill/>
                    </a:ln>
                  </pic:spPr>
                </pic:pic>
              </a:graphicData>
            </a:graphic>
          </wp:inline>
        </w:drawing>
      </w:r>
    </w:p>
    <w:p>
      <w:pPr>
        <w:pStyle w:val="style0"/>
        <w:ind w:right="720"/>
        <w:rPr>
          <w:sz w:val="36"/>
          <w:szCs w:val="36"/>
        </w:rPr>
      </w:pPr>
    </w:p>
    <w:p>
      <w:pPr>
        <w:pStyle w:val="style0"/>
        <w:ind w:right="720"/>
        <w:rPr>
          <w:b/>
          <w:sz w:val="32"/>
          <w:szCs w:val="32"/>
        </w:rPr>
      </w:pPr>
      <w:r>
        <w:rPr>
          <w:b/>
          <w:sz w:val="32"/>
          <w:szCs w:val="32"/>
        </w:rPr>
        <w:t xml:space="preserve">                   Fly ask                                         Raw- Material</w:t>
      </w:r>
    </w:p>
    <w:p>
      <w:pPr>
        <w:pStyle w:val="style0"/>
        <w:ind w:right="720"/>
        <w:rPr>
          <w:noProof/>
          <w:sz w:val="36"/>
          <w:szCs w:val="36"/>
          <w:lang w:bidi="gu-IN"/>
        </w:rPr>
      </w:pPr>
      <w:r>
        <w:rPr>
          <w:noProof/>
          <w:sz w:val="28"/>
          <w:szCs w:val="28"/>
          <w:lang w:bidi="gu-IN"/>
        </w:rPr>
        <w:drawing>
          <wp:inline distT="0" distR="0" distL="0" distB="0">
            <wp:extent cx="2933700" cy="2848025"/>
            <wp:effectExtent l="0" t="0" r="0" b="9525"/>
            <wp:docPr id="1080" name="Picture 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66"/>
                    <pic:cNvPicPr/>
                  </pic:nvPicPr>
                  <pic:blipFill>
                    <a:blip r:embed="rId13" cstate="print"/>
                    <a:srcRect l="0" t="0" r="0" b="0"/>
                    <a:stretch/>
                  </pic:blipFill>
                  <pic:spPr>
                    <a:xfrm rot="0">
                      <a:off x="0" y="0"/>
                      <a:ext cx="2933700" cy="2848025"/>
                    </a:xfrm>
                    <a:prstGeom prst="rect"/>
                    <a:ln>
                      <a:noFill/>
                    </a:ln>
                  </pic:spPr>
                </pic:pic>
              </a:graphicData>
            </a:graphic>
          </wp:inline>
        </w:drawing>
      </w:r>
      <w:r>
        <w:rPr>
          <w:noProof/>
          <w:sz w:val="36"/>
          <w:szCs w:val="36"/>
          <w:lang w:bidi="gu-IN"/>
        </w:rPr>
        <w:drawing>
          <wp:inline distT="0" distR="0" distL="0" distB="0">
            <wp:extent cx="2753442" cy="2834580"/>
            <wp:effectExtent l="0" t="0" r="9525" b="9525"/>
            <wp:docPr id="1081" name="Picture 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62"/>
                    <pic:cNvPicPr/>
                  </pic:nvPicPr>
                  <pic:blipFill>
                    <a:blip r:embed="rId14" cstate="print"/>
                    <a:srcRect l="0" t="0" r="0" b="0"/>
                    <a:stretch/>
                  </pic:blipFill>
                  <pic:spPr>
                    <a:xfrm rot="0">
                      <a:off x="0" y="0"/>
                      <a:ext cx="2753442" cy="2834580"/>
                    </a:xfrm>
                    <a:prstGeom prst="rect"/>
                    <a:ln>
                      <a:noFill/>
                    </a:ln>
                  </pic:spPr>
                </pic:pic>
              </a:graphicData>
            </a:graphic>
          </wp:inline>
        </w:drawing>
      </w:r>
    </w:p>
    <w:p>
      <w:pPr>
        <w:pStyle w:val="style0"/>
        <w:ind w:right="720"/>
        <w:rPr>
          <w:noProof/>
          <w:sz w:val="36"/>
          <w:szCs w:val="36"/>
        </w:rPr>
      </w:pPr>
    </w:p>
    <w:p>
      <w:pPr>
        <w:pStyle w:val="style0"/>
        <w:ind w:right="720"/>
        <w:rPr>
          <w:noProof/>
          <w:sz w:val="36"/>
          <w:szCs w:val="36"/>
        </w:rPr>
      </w:pPr>
    </w:p>
    <w:p>
      <w:pPr>
        <w:pStyle w:val="style0"/>
        <w:rPr/>
      </w:pPr>
    </w:p>
    <w:p>
      <w:pPr>
        <w:pStyle w:val="style0"/>
        <w:tabs>
          <w:tab w:val="left" w:leader="none" w:pos="2911"/>
          <w:tab w:val="center" w:leader="none" w:pos="4320"/>
        </w:tabs>
        <w:spacing w:lineRule="auto" w:line="360"/>
        <w:ind w:right="720"/>
        <w:jc w:val="center"/>
        <w:rPr>
          <w:b/>
          <w:sz w:val="36"/>
          <w:szCs w:val="36"/>
          <w:u w:val="single"/>
        </w:rPr>
      </w:pPr>
      <w:r>
        <w:rPr>
          <w:b/>
          <w:sz w:val="36"/>
          <w:szCs w:val="36"/>
          <w:u w:val="single"/>
        </w:rPr>
        <w:t>5.MANUFACTURING</w:t>
      </w:r>
      <w:r>
        <w:rPr>
          <w:b/>
          <w:sz w:val="36"/>
          <w:szCs w:val="36"/>
          <w:u w:val="single"/>
        </w:rPr>
        <w:t xml:space="preserve"> PROCESS</w:t>
      </w:r>
    </w:p>
    <w:p>
      <w:pPr>
        <w:pStyle w:val="style0"/>
        <w:rPr/>
      </w:pPr>
    </w:p>
    <w:p>
      <w:pPr>
        <w:pStyle w:val="style0"/>
        <w:rPr/>
      </w:pPr>
    </w:p>
    <w:p>
      <w:pPr>
        <w:pStyle w:val="style0"/>
        <w:rPr/>
      </w:pPr>
    </w:p>
    <w:p>
      <w:pPr>
        <w:pStyle w:val="style0"/>
        <w:rPr/>
      </w:pPr>
    </w:p>
    <w:p>
      <w:pPr>
        <w:pStyle w:val="style0"/>
        <w:rPr/>
      </w:pPr>
      <w:r>
        <w:rPr>
          <w:noProof/>
          <w:sz w:val="36"/>
          <w:szCs w:val="36"/>
          <w:lang w:bidi="gu-IN"/>
        </w:rPr>
        <mc:AlternateContent>
          <mc:Choice Requires="wps">
            <w:drawing>
              <wp:anchor distT="0" distB="0" distL="0" distR="0" simplePos="false" relativeHeight="49"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82" name="Rounded 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82">
                        <w:txbxContent>
                          <w:p>
                            <w:pPr>
                              <w:pStyle w:val="style0"/>
                              <w:ind w:left="624"/>
                              <w:rPr>
                                <w:b/>
                                <w:bCs/>
                                <w:sz w:val="28"/>
                                <w:szCs w:val="28"/>
                              </w:rPr>
                            </w:pPr>
                            <w:r>
                              <w:rPr>
                                <w:b/>
                                <w:bCs/>
                                <w:sz w:val="28"/>
                                <w:szCs w:val="28"/>
                              </w:rPr>
                              <w:t>Lime stone stock pile</w:t>
                            </w:r>
                          </w:p>
                        </w:txbxContent>
                      </wps:txbx>
                      <wps:bodyPr lIns="91440" rIns="91440" tIns="45720" bIns="45720" vert="horz" anchor="ctr" wrap="square">
                        <a:prstTxWarp prst="textNoShape"/>
                        <a:noAutofit/>
                      </wps:bodyPr>
                    </wps:wsp>
                  </a:graphicData>
                </a:graphic>
              </wp:anchor>
            </w:drawing>
          </mc:Choice>
          <mc:Fallback>
            <w:pict>
              <v:roundrect id="1082" arcsize="0.16666667," stroked="t" style="position:absolute;margin-left:140.4pt;margin-top:4.55pt;width:148.2pt;height:51.0pt;z-index:49;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ind w:left="624"/>
                        <w:rPr>
                          <w:b/>
                          <w:bCs/>
                          <w:sz w:val="28"/>
                          <w:szCs w:val="28"/>
                        </w:rPr>
                      </w:pPr>
                      <w:r>
                        <w:rPr>
                          <w:b/>
                          <w:bCs/>
                          <w:sz w:val="28"/>
                          <w:szCs w:val="28"/>
                        </w:rPr>
                        <w:t>Lime stone stock pile</w:t>
                      </w:r>
                    </w:p>
                  </w:txbxContent>
                </v:textbox>
              </v:roundrect>
            </w:pict>
          </mc:Fallback>
        </mc:AlternateContent>
      </w:r>
    </w:p>
    <w:p>
      <w:pPr>
        <w:pStyle w:val="style0"/>
        <w:rPr/>
      </w:pPr>
    </w:p>
    <w:p>
      <w:pPr>
        <w:pStyle w:val="style0"/>
        <w:rPr/>
      </w:pPr>
    </w:p>
    <w:p>
      <w:pPr>
        <w:pStyle w:val="style0"/>
        <w:rPr/>
      </w:pPr>
    </w:p>
    <w:p>
      <w:pPr>
        <w:pStyle w:val="style0"/>
        <w:rPr/>
      </w:pPr>
      <w:r>
        <w:rPr>
          <w:noProof/>
          <w:lang w:bidi="gu-IN"/>
        </w:rPr>
        <mc:AlternateContent>
          <mc:Choice Requires="wps">
            <w:drawing>
              <wp:anchor distT="0" distB="0" distL="0" distR="0" simplePos="false" relativeHeight="62" behindDoc="false" locked="false" layoutInCell="true" allowOverlap="true">
                <wp:simplePos x="0" y="0"/>
                <wp:positionH relativeFrom="column">
                  <wp:posOffset>2722418</wp:posOffset>
                </wp:positionH>
                <wp:positionV relativeFrom="paragraph">
                  <wp:posOffset>8313</wp:posOffset>
                </wp:positionV>
                <wp:extent cx="0" cy="200660"/>
                <wp:effectExtent l="76200" t="0" r="57150" b="66040"/>
                <wp:wrapNone/>
                <wp:docPr id="1083" name="Straight Arrow Connector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60"/>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83" type="#_x0000_t32" filled="f" style="position:absolute;margin-left:214.36pt;margin-top:0.65pt;width:0.0pt;height:15.8pt;z-index:62;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48"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84" name="Rounded 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84">
                        <w:txbxContent>
                          <w:p>
                            <w:pPr>
                              <w:pStyle w:val="style0"/>
                              <w:rPr>
                                <w:b/>
                                <w:bCs/>
                                <w:sz w:val="28"/>
                                <w:szCs w:val="28"/>
                              </w:rPr>
                            </w:pPr>
                            <w:r>
                              <w:rPr>
                                <w:b/>
                                <w:bCs/>
                                <w:sz w:val="28"/>
                                <w:szCs w:val="28"/>
                              </w:rPr>
                              <w:t xml:space="preserve">          Crusher</w:t>
                            </w:r>
                          </w:p>
                        </w:txbxContent>
                      </wps:txbx>
                      <wps:bodyPr lIns="91440" rIns="91440" tIns="45720" bIns="45720" vert="horz" anchor="ctr" wrap="square">
                        <a:prstTxWarp prst="textNoShape"/>
                        <a:noAutofit/>
                      </wps:bodyPr>
                    </wps:wsp>
                  </a:graphicData>
                </a:graphic>
              </wp:anchor>
            </w:drawing>
          </mc:Choice>
          <mc:Fallback>
            <w:pict>
              <v:roundrect id="1084" arcsize="0.16666667," stroked="t" style="position:absolute;margin-left:140.4pt;margin-top:4.55pt;width:148.2pt;height:51.0pt;z-index:48;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Crusher</w:t>
                      </w:r>
                    </w:p>
                  </w:txbxContent>
                </v:textbox>
              </v:roundrect>
            </w:pict>
          </mc:Fallback>
        </mc:AlternateContent>
      </w:r>
    </w:p>
    <w:p>
      <w:pPr>
        <w:pStyle w:val="style0"/>
        <w:rPr/>
      </w:pPr>
    </w:p>
    <w:p>
      <w:pPr>
        <w:pStyle w:val="style0"/>
        <w:rPr/>
      </w:pPr>
    </w:p>
    <w:p>
      <w:pPr>
        <w:pStyle w:val="style0"/>
        <w:rPr/>
      </w:pPr>
    </w:p>
    <w:p>
      <w:pPr>
        <w:pStyle w:val="style0"/>
        <w:rPr/>
      </w:pPr>
      <w:r>
        <w:rPr>
          <w:noProof/>
          <w:lang w:bidi="gu-IN"/>
        </w:rPr>
        <mc:AlternateContent>
          <mc:Choice Requires="wps">
            <w:drawing>
              <wp:anchor distT="0" distB="0" distL="0" distR="0" simplePos="false" relativeHeight="61" behindDoc="false" locked="false" layoutInCell="true" allowOverlap="true">
                <wp:simplePos x="0" y="0"/>
                <wp:positionH relativeFrom="column">
                  <wp:posOffset>2722418</wp:posOffset>
                </wp:positionH>
                <wp:positionV relativeFrom="paragraph">
                  <wp:posOffset>30018</wp:posOffset>
                </wp:positionV>
                <wp:extent cx="0" cy="200660"/>
                <wp:effectExtent l="76200" t="0" r="57150" b="66040"/>
                <wp:wrapNone/>
                <wp:docPr id="1085" name="Straight Arrow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60"/>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85" type="#_x0000_t32" filled="f" style="position:absolute;margin-left:214.36pt;margin-top:2.36pt;width:0.0pt;height:15.8pt;z-index:61;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50"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86" name="Rounded Rectangle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86">
                        <w:txbxContent>
                          <w:p>
                            <w:pPr>
                              <w:pStyle w:val="style0"/>
                              <w:rPr>
                                <w:b/>
                                <w:bCs/>
                                <w:sz w:val="28"/>
                                <w:szCs w:val="28"/>
                              </w:rPr>
                            </w:pPr>
                            <w:r>
                              <w:rPr>
                                <w:b/>
                                <w:bCs/>
                                <w:sz w:val="28"/>
                                <w:szCs w:val="28"/>
                              </w:rPr>
                              <w:t xml:space="preserve">          Grinding</w:t>
                            </w:r>
                          </w:p>
                        </w:txbxContent>
                      </wps:txbx>
                      <wps:bodyPr lIns="91440" rIns="91440" tIns="45720" bIns="45720" vert="horz" anchor="ctr" wrap="square">
                        <a:prstTxWarp prst="textNoShape"/>
                        <a:noAutofit/>
                      </wps:bodyPr>
                    </wps:wsp>
                  </a:graphicData>
                </a:graphic>
              </wp:anchor>
            </w:drawing>
          </mc:Choice>
          <mc:Fallback>
            <w:pict>
              <v:roundrect id="1086" arcsize="0.16666667," stroked="t" style="position:absolute;margin-left:140.4pt;margin-top:4.55pt;width:148.2pt;height:51.0pt;z-index:50;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Grinding</w:t>
                      </w:r>
                    </w:p>
                  </w:txbxContent>
                </v:textbox>
              </v:roundrect>
            </w:pict>
          </mc:Fallback>
        </mc:AlternateContent>
      </w:r>
    </w:p>
    <w:p>
      <w:pPr>
        <w:pStyle w:val="style0"/>
        <w:rPr/>
      </w:pPr>
    </w:p>
    <w:p>
      <w:pPr>
        <w:pStyle w:val="style0"/>
        <w:rPr/>
      </w:pPr>
    </w:p>
    <w:p>
      <w:pPr>
        <w:pStyle w:val="style0"/>
        <w:rPr/>
      </w:pPr>
    </w:p>
    <w:p>
      <w:pPr>
        <w:pStyle w:val="style0"/>
        <w:jc w:val="center"/>
        <w:rPr>
          <w:b/>
          <w:sz w:val="28"/>
          <w:szCs w:val="28"/>
        </w:rPr>
      </w:pPr>
      <w:r>
        <w:rPr>
          <w:noProof/>
          <w:lang w:bidi="gu-IN"/>
        </w:rPr>
        <mc:AlternateContent>
          <mc:Choice Requires="wps">
            <w:drawing>
              <wp:anchor distT="0" distB="0" distL="0" distR="0" simplePos="false" relativeHeight="60" behindDoc="false" locked="false" layoutInCell="true" allowOverlap="true">
                <wp:simplePos x="0" y="0"/>
                <wp:positionH relativeFrom="column">
                  <wp:posOffset>2701637</wp:posOffset>
                </wp:positionH>
                <wp:positionV relativeFrom="paragraph">
                  <wp:posOffset>27709</wp:posOffset>
                </wp:positionV>
                <wp:extent cx="0" cy="200657"/>
                <wp:effectExtent l="76200" t="0" r="57150" b="66040"/>
                <wp:wrapNone/>
                <wp:docPr id="1087" name="Straight Arrow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57"/>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87" type="#_x0000_t32" filled="f" style="position:absolute;margin-left:212.73pt;margin-top:2.18pt;width:0.0pt;height:15.8pt;z-index:60;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51"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88" name="Rounded 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88">
                        <w:txbxContent>
                          <w:p>
                            <w:pPr>
                              <w:pStyle w:val="style0"/>
                              <w:rPr>
                                <w:b/>
                                <w:bCs/>
                                <w:sz w:val="28"/>
                                <w:szCs w:val="28"/>
                              </w:rPr>
                            </w:pPr>
                            <w:r>
                              <w:rPr>
                                <w:b/>
                                <w:bCs/>
                                <w:sz w:val="28"/>
                                <w:szCs w:val="28"/>
                              </w:rPr>
                              <w:t xml:space="preserve">    Homogenization</w:t>
                            </w:r>
                          </w:p>
                        </w:txbxContent>
                      </wps:txbx>
                      <wps:bodyPr lIns="91440" rIns="91440" tIns="45720" bIns="45720" vert="horz" anchor="ctr" wrap="square">
                        <a:prstTxWarp prst="textNoShape"/>
                        <a:noAutofit/>
                      </wps:bodyPr>
                    </wps:wsp>
                  </a:graphicData>
                </a:graphic>
              </wp:anchor>
            </w:drawing>
          </mc:Choice>
          <mc:Fallback>
            <w:pict>
              <v:roundrect id="1088" arcsize="0.16666667," stroked="t" style="position:absolute;margin-left:140.4pt;margin-top:4.55pt;width:148.2pt;height:51.0pt;z-index:51;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Homogenization</w:t>
                      </w:r>
                    </w:p>
                  </w:txbxContent>
                </v:textbox>
              </v:roundrect>
            </w:pict>
          </mc:Fallback>
        </mc:AlternateContent>
      </w:r>
    </w:p>
    <w:p>
      <w:pPr>
        <w:pStyle w:val="style0"/>
        <w:rPr/>
      </w:pPr>
    </w:p>
    <w:p>
      <w:pPr>
        <w:pStyle w:val="style0"/>
        <w:rPr/>
      </w:pPr>
    </w:p>
    <w:p>
      <w:pPr>
        <w:pStyle w:val="style0"/>
        <w:rPr/>
      </w:pPr>
    </w:p>
    <w:p>
      <w:pPr>
        <w:pStyle w:val="style0"/>
        <w:rPr/>
      </w:pPr>
      <w:r>
        <w:rPr>
          <w:noProof/>
          <w:lang w:bidi="gu-IN"/>
        </w:rPr>
        <mc:AlternateContent>
          <mc:Choice Requires="wps">
            <w:drawing>
              <wp:anchor distT="0" distB="0" distL="0" distR="0" simplePos="false" relativeHeight="59" behindDoc="false" locked="false" layoutInCell="true" allowOverlap="true">
                <wp:simplePos x="0" y="0"/>
                <wp:positionH relativeFrom="column">
                  <wp:posOffset>2708563</wp:posOffset>
                </wp:positionH>
                <wp:positionV relativeFrom="paragraph">
                  <wp:posOffset>27709</wp:posOffset>
                </wp:positionV>
                <wp:extent cx="0" cy="200657"/>
                <wp:effectExtent l="76200" t="0" r="57150" b="66040"/>
                <wp:wrapNone/>
                <wp:docPr id="1089" name="Straight Arrow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57"/>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89" type="#_x0000_t32" filled="f" style="position:absolute;margin-left:213.27pt;margin-top:2.18pt;width:0.0pt;height:15.8pt;z-index:59;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52"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90" name="Rounded Rectangle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90">
                        <w:txbxContent>
                          <w:p>
                            <w:pPr>
                              <w:pStyle w:val="style0"/>
                              <w:ind w:left="276"/>
                              <w:rPr>
                                <w:b/>
                                <w:bCs/>
                                <w:sz w:val="28"/>
                                <w:szCs w:val="28"/>
                              </w:rPr>
                            </w:pPr>
                            <w:r>
                              <w:rPr>
                                <w:b/>
                                <w:bCs/>
                                <w:sz w:val="28"/>
                                <w:szCs w:val="28"/>
                              </w:rPr>
                              <w:t>Preheating &amp; calcinations</w:t>
                            </w:r>
                          </w:p>
                        </w:txbxContent>
                      </wps:txbx>
                      <wps:bodyPr lIns="91440" rIns="91440" tIns="45720" bIns="45720" vert="horz" anchor="ctr" wrap="square">
                        <a:prstTxWarp prst="textNoShape"/>
                        <a:noAutofit/>
                      </wps:bodyPr>
                    </wps:wsp>
                  </a:graphicData>
                </a:graphic>
              </wp:anchor>
            </w:drawing>
          </mc:Choice>
          <mc:Fallback>
            <w:pict>
              <v:roundrect id="1090" arcsize="0.16666667," stroked="t" style="position:absolute;margin-left:140.4pt;margin-top:4.55pt;width:148.2pt;height:51.0pt;z-index:52;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ind w:left="276"/>
                        <w:rPr>
                          <w:b/>
                          <w:bCs/>
                          <w:sz w:val="28"/>
                          <w:szCs w:val="28"/>
                        </w:rPr>
                      </w:pPr>
                      <w:r>
                        <w:rPr>
                          <w:b/>
                          <w:bCs/>
                          <w:sz w:val="28"/>
                          <w:szCs w:val="28"/>
                        </w:rPr>
                        <w:t>Preheating &amp; calcinations</w:t>
                      </w:r>
                    </w:p>
                  </w:txbxContent>
                </v:textbox>
              </v:roundrect>
            </w:pict>
          </mc:Fallback>
        </mc:AlternateContent>
      </w:r>
    </w:p>
    <w:p>
      <w:pPr>
        <w:pStyle w:val="style0"/>
        <w:rPr/>
      </w:pPr>
    </w:p>
    <w:p>
      <w:pPr>
        <w:pStyle w:val="style0"/>
        <w:rPr/>
      </w:pPr>
    </w:p>
    <w:p>
      <w:pPr>
        <w:pStyle w:val="style0"/>
        <w:rPr/>
      </w:pPr>
      <w:r>
        <w:rPr>
          <w:noProof/>
          <w:lang w:bidi="gu-IN"/>
        </w:rPr>
        <mc:AlternateContent>
          <mc:Choice Requires="wps">
            <w:drawing>
              <wp:anchor distT="0" distB="0" distL="0" distR="0" simplePos="false" relativeHeight="58" behindDoc="false" locked="false" layoutInCell="true" allowOverlap="true">
                <wp:simplePos x="0" y="0"/>
                <wp:positionH relativeFrom="column">
                  <wp:posOffset>2722418</wp:posOffset>
                </wp:positionH>
                <wp:positionV relativeFrom="paragraph">
                  <wp:posOffset>283383</wp:posOffset>
                </wp:positionV>
                <wp:extent cx="0" cy="200660"/>
                <wp:effectExtent l="76200" t="0" r="57150" b="66040"/>
                <wp:wrapNone/>
                <wp:docPr id="1091" name="Straight Arrow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60"/>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91" type="#_x0000_t32" filled="f" style="position:absolute;margin-left:214.36pt;margin-top:22.31pt;width:0.0pt;height:15.8pt;z-index:58;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lang w:bidi="gu-IN"/>
        </w:rPr>
        <mc:AlternateContent>
          <mc:Choice Requires="wps">
            <w:drawing>
              <wp:anchor distT="0" distB="0" distL="0" distR="0" simplePos="false" relativeHeight="63" behindDoc="false" locked="false" layoutInCell="true" allowOverlap="true">
                <wp:simplePos x="0" y="0"/>
                <wp:positionH relativeFrom="column">
                  <wp:posOffset>2722418</wp:posOffset>
                </wp:positionH>
                <wp:positionV relativeFrom="paragraph">
                  <wp:posOffset>6926</wp:posOffset>
                </wp:positionV>
                <wp:extent cx="0" cy="200660"/>
                <wp:effectExtent l="76200" t="0" r="57150" b="66040"/>
                <wp:wrapNone/>
                <wp:docPr id="1092" name="Straight Arrow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60"/>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92" type="#_x0000_t32" filled="f" style="position:absolute;margin-left:214.36pt;margin-top:0.55pt;width:0.0pt;height:15.8pt;z-index:63;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53"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93" name="Rounded 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93">
                        <w:txbxContent>
                          <w:p>
                            <w:pPr>
                              <w:pStyle w:val="style0"/>
                              <w:rPr>
                                <w:b/>
                                <w:bCs/>
                                <w:sz w:val="28"/>
                                <w:szCs w:val="28"/>
                              </w:rPr>
                            </w:pPr>
                            <w:r>
                              <w:rPr>
                                <w:b/>
                                <w:bCs/>
                                <w:sz w:val="28"/>
                                <w:szCs w:val="28"/>
                              </w:rPr>
                              <w:t xml:space="preserve">          Burning</w:t>
                            </w:r>
                          </w:p>
                        </w:txbxContent>
                      </wps:txbx>
                      <wps:bodyPr lIns="91440" rIns="91440" tIns="45720" bIns="45720" vert="horz" anchor="ctr" wrap="square">
                        <a:prstTxWarp prst="textNoShape"/>
                        <a:noAutofit/>
                      </wps:bodyPr>
                    </wps:wsp>
                  </a:graphicData>
                </a:graphic>
              </wp:anchor>
            </w:drawing>
          </mc:Choice>
          <mc:Fallback>
            <w:pict>
              <v:roundrect id="1093" arcsize="0.16666667," stroked="t" style="position:absolute;margin-left:140.4pt;margin-top:4.55pt;width:148.2pt;height:51.0pt;z-index:53;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Burning</w:t>
                      </w:r>
                    </w:p>
                  </w:txbxContent>
                </v:textbox>
              </v:roundrect>
            </w:pict>
          </mc:Fallback>
        </mc:AlternateContent>
      </w:r>
    </w:p>
    <w:p>
      <w:pPr>
        <w:pStyle w:val="style0"/>
        <w:rPr/>
      </w:pPr>
    </w:p>
    <w:p>
      <w:pPr>
        <w:pStyle w:val="style0"/>
        <w:rPr/>
      </w:pPr>
    </w:p>
    <w:p>
      <w:pPr>
        <w:pStyle w:val="style0"/>
        <w:rPr/>
      </w:pPr>
    </w:p>
    <w:p>
      <w:pPr>
        <w:pStyle w:val="style0"/>
        <w:rPr/>
      </w:pPr>
      <w:r>
        <w:rPr>
          <w:noProof/>
          <w:lang w:bidi="gu-IN"/>
        </w:rPr>
        <mc:AlternateContent>
          <mc:Choice Requires="wps">
            <w:drawing>
              <wp:anchor distT="0" distB="0" distL="0" distR="0" simplePos="false" relativeHeight="64" behindDoc="false" locked="false" layoutInCell="true" allowOverlap="true">
                <wp:simplePos x="0" y="0"/>
                <wp:positionH relativeFrom="column">
                  <wp:posOffset>2729345</wp:posOffset>
                </wp:positionH>
                <wp:positionV relativeFrom="paragraph">
                  <wp:posOffset>9756</wp:posOffset>
                </wp:positionV>
                <wp:extent cx="0" cy="200660"/>
                <wp:effectExtent l="76200" t="0" r="57150" b="66040"/>
                <wp:wrapNone/>
                <wp:docPr id="1094" name="Straight Arrow Connector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60"/>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94" type="#_x0000_t32" filled="f" style="position:absolute;margin-left:214.91pt;margin-top:0.77pt;width:0.0pt;height:15.8pt;z-index:64;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54"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95" name="Rounded 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95">
                        <w:txbxContent>
                          <w:p>
                            <w:pPr>
                              <w:pStyle w:val="style0"/>
                              <w:rPr>
                                <w:b/>
                                <w:bCs/>
                                <w:sz w:val="28"/>
                                <w:szCs w:val="28"/>
                              </w:rPr>
                            </w:pPr>
                            <w:r>
                              <w:rPr>
                                <w:b/>
                                <w:bCs/>
                                <w:sz w:val="28"/>
                                <w:szCs w:val="28"/>
                              </w:rPr>
                              <w:t xml:space="preserve">          Cooling</w:t>
                            </w:r>
                          </w:p>
                        </w:txbxContent>
                      </wps:txbx>
                      <wps:bodyPr lIns="91440" rIns="91440" tIns="45720" bIns="45720" vert="horz" anchor="ctr" wrap="square">
                        <a:prstTxWarp prst="textNoShape"/>
                        <a:noAutofit/>
                      </wps:bodyPr>
                    </wps:wsp>
                  </a:graphicData>
                </a:graphic>
              </wp:anchor>
            </w:drawing>
          </mc:Choice>
          <mc:Fallback>
            <w:pict>
              <v:roundrect id="1095" arcsize="0.16666667," stroked="t" style="position:absolute;margin-left:140.4pt;margin-top:4.55pt;width:148.2pt;height:51.0pt;z-index:54;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Cooling</w:t>
                      </w:r>
                    </w:p>
                  </w:txbxContent>
                </v:textbox>
              </v:roundrect>
            </w:pict>
          </mc:Fallback>
        </mc:AlternateContent>
      </w:r>
    </w:p>
    <w:p>
      <w:pPr>
        <w:pStyle w:val="style0"/>
        <w:rPr/>
      </w:pPr>
    </w:p>
    <w:p>
      <w:pPr>
        <w:pStyle w:val="style0"/>
        <w:rPr/>
      </w:pPr>
    </w:p>
    <w:p>
      <w:pPr>
        <w:pStyle w:val="style0"/>
        <w:rPr/>
      </w:pPr>
    </w:p>
    <w:p>
      <w:pPr>
        <w:pStyle w:val="style0"/>
        <w:rPr/>
      </w:pPr>
      <w:r>
        <w:rPr>
          <w:noProof/>
          <w:lang w:bidi="gu-IN"/>
        </w:rPr>
        <mc:AlternateContent>
          <mc:Choice Requires="wps">
            <w:drawing>
              <wp:anchor distT="0" distB="0" distL="0" distR="0" simplePos="false" relativeHeight="65" behindDoc="false" locked="false" layoutInCell="true" allowOverlap="true">
                <wp:simplePos x="0" y="0"/>
                <wp:positionH relativeFrom="column">
                  <wp:posOffset>2715491</wp:posOffset>
                </wp:positionH>
                <wp:positionV relativeFrom="paragraph">
                  <wp:posOffset>4907</wp:posOffset>
                </wp:positionV>
                <wp:extent cx="0" cy="200657"/>
                <wp:effectExtent l="76200" t="0" r="57150" b="66040"/>
                <wp:wrapNone/>
                <wp:docPr id="1096" name="Straight Arrow Connector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57"/>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96" type="#_x0000_t32" filled="f" style="position:absolute;margin-left:213.82pt;margin-top:0.39pt;width:0.0pt;height:15.8pt;z-index:65;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55"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97" name="Rounded Rectangle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97">
                        <w:txbxContent>
                          <w:p>
                            <w:pPr>
                              <w:pStyle w:val="style0"/>
                              <w:rPr>
                                <w:b/>
                                <w:bCs/>
                                <w:sz w:val="28"/>
                                <w:szCs w:val="28"/>
                              </w:rPr>
                            </w:pPr>
                            <w:r>
                              <w:rPr>
                                <w:b/>
                                <w:bCs/>
                                <w:sz w:val="28"/>
                                <w:szCs w:val="28"/>
                              </w:rPr>
                              <w:t xml:space="preserve">          Store</w:t>
                            </w:r>
                          </w:p>
                        </w:txbxContent>
                      </wps:txbx>
                      <wps:bodyPr lIns="91440" rIns="91440" tIns="45720" bIns="45720" vert="horz" anchor="ctr" wrap="square">
                        <a:prstTxWarp prst="textNoShape"/>
                        <a:noAutofit/>
                      </wps:bodyPr>
                    </wps:wsp>
                  </a:graphicData>
                </a:graphic>
              </wp:anchor>
            </w:drawing>
          </mc:Choice>
          <mc:Fallback>
            <w:pict>
              <v:roundrect id="1097" arcsize="0.16666667," stroked="t" style="position:absolute;margin-left:140.4pt;margin-top:4.55pt;width:148.2pt;height:51.0pt;z-index:55;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Store</w:t>
                      </w:r>
                    </w:p>
                  </w:txbxContent>
                </v:textbox>
              </v:roundrect>
            </w:pict>
          </mc:Fallback>
        </mc:AlternateContent>
      </w:r>
    </w:p>
    <w:p>
      <w:pPr>
        <w:pStyle w:val="style0"/>
        <w:rPr/>
      </w:pPr>
    </w:p>
    <w:p>
      <w:pPr>
        <w:pStyle w:val="style0"/>
        <w:rPr>
          <w:b/>
          <w:sz w:val="28"/>
          <w:szCs w:val="28"/>
        </w:rPr>
      </w:pPr>
    </w:p>
    <w:p>
      <w:pPr>
        <w:pStyle w:val="style0"/>
        <w:rPr/>
      </w:pPr>
    </w:p>
    <w:p>
      <w:pPr>
        <w:pStyle w:val="style0"/>
        <w:rPr/>
      </w:pPr>
      <w:r>
        <w:rPr>
          <w:noProof/>
          <w:lang w:bidi="gu-IN"/>
        </w:rPr>
        <mc:AlternateContent>
          <mc:Choice Requires="wps">
            <w:drawing>
              <wp:anchor distT="0" distB="0" distL="0" distR="0" simplePos="false" relativeHeight="66" behindDoc="false" locked="false" layoutInCell="true" allowOverlap="true">
                <wp:simplePos x="0" y="0"/>
                <wp:positionH relativeFrom="column">
                  <wp:posOffset>2715491</wp:posOffset>
                </wp:positionH>
                <wp:positionV relativeFrom="paragraph">
                  <wp:posOffset>8371</wp:posOffset>
                </wp:positionV>
                <wp:extent cx="0" cy="200660"/>
                <wp:effectExtent l="76200" t="0" r="57150" b="66040"/>
                <wp:wrapNone/>
                <wp:docPr id="1098" name="Straight Arrow Connector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60"/>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98" type="#_x0000_t32" filled="f" style="position:absolute;margin-left:213.82pt;margin-top:0.66pt;width:0.0pt;height:15.8pt;z-index:66;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56"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99" name="Rounded Rectangle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99">
                        <w:txbxContent>
                          <w:p>
                            <w:pPr>
                              <w:pStyle w:val="style0"/>
                              <w:rPr>
                                <w:b/>
                                <w:bCs/>
                                <w:sz w:val="28"/>
                                <w:szCs w:val="28"/>
                              </w:rPr>
                            </w:pPr>
                            <w:r>
                              <w:rPr>
                                <w:b/>
                                <w:bCs/>
                                <w:sz w:val="28"/>
                                <w:szCs w:val="28"/>
                              </w:rPr>
                              <w:t xml:space="preserve">          Grinding</w:t>
                            </w:r>
                          </w:p>
                        </w:txbxContent>
                      </wps:txbx>
                      <wps:bodyPr lIns="91440" rIns="91440" tIns="45720" bIns="45720" vert="horz" anchor="ctr" wrap="square">
                        <a:prstTxWarp prst="textNoShape"/>
                        <a:noAutofit/>
                      </wps:bodyPr>
                    </wps:wsp>
                  </a:graphicData>
                </a:graphic>
              </wp:anchor>
            </w:drawing>
          </mc:Choice>
          <mc:Fallback>
            <w:pict>
              <v:roundrect id="1099" arcsize="0.16666667," stroked="t" style="position:absolute;margin-left:140.4pt;margin-top:4.55pt;width:148.2pt;height:51.0pt;z-index:56;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Grinding</w:t>
                      </w:r>
                    </w:p>
                  </w:txbxContent>
                </v:textbox>
              </v:roundrect>
            </w:pict>
          </mc:Fallback>
        </mc:AlternateContent>
      </w:r>
    </w:p>
    <w:p>
      <w:pPr>
        <w:pStyle w:val="style0"/>
        <w:rPr/>
      </w:pPr>
    </w:p>
    <w:p>
      <w:pPr>
        <w:pStyle w:val="style0"/>
        <w:rPr/>
      </w:pPr>
    </w:p>
    <w:p>
      <w:pPr>
        <w:pStyle w:val="style0"/>
        <w:rPr/>
      </w:pPr>
      <w:r>
        <w:rPr>
          <w:noProof/>
          <w:lang w:bidi="gu-IN"/>
        </w:rPr>
        <mc:AlternateContent>
          <mc:Choice Requires="wps">
            <w:drawing>
              <wp:anchor distT="0" distB="0" distL="0" distR="0" simplePos="false" relativeHeight="67" behindDoc="false" locked="false" layoutInCell="true" allowOverlap="true">
                <wp:simplePos x="0" y="0"/>
                <wp:positionH relativeFrom="column">
                  <wp:posOffset>2739793</wp:posOffset>
                </wp:positionH>
                <wp:positionV relativeFrom="paragraph">
                  <wp:posOffset>166832</wp:posOffset>
                </wp:positionV>
                <wp:extent cx="45716" cy="290945"/>
                <wp:effectExtent l="38100" t="0" r="69215" b="52070"/>
                <wp:wrapNone/>
                <wp:docPr id="1100" name="Straight Arrow Connector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6" cy="290945"/>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00" type="#_x0000_t32" filled="f" style="position:absolute;margin-left:215.73pt;margin-top:13.14pt;width:3.6pt;height:22.91pt;z-index:67;mso-position-horizontal-relative:text;mso-position-vertical-relative:text;mso-width-percent:0;mso-height-percent:0;mso-width-relative:margin;mso-height-relative:margin;mso-wrap-distance-left:0.0pt;mso-wrap-distance-right:0.0pt;visibility:visible;">
                <v:stroke endarrow="block" joinstyle="miter" weight="1.5pt"/>
                <v:fill/>
              </v:shape>
            </w:pict>
          </mc:Fallback>
        </mc:AlternateContent>
      </w:r>
    </w:p>
    <w:p>
      <w:pPr>
        <w:pStyle w:val="style0"/>
        <w:rPr/>
      </w:pPr>
    </w:p>
    <w:p>
      <w:pPr>
        <w:pStyle w:val="style0"/>
        <w:rPr/>
      </w:pPr>
      <w:r>
        <w:rPr>
          <w:noProof/>
          <w:sz w:val="36"/>
          <w:szCs w:val="36"/>
          <w:lang w:bidi="gu-IN"/>
        </w:rPr>
        <mc:AlternateContent>
          <mc:Choice Requires="wps">
            <w:drawing>
              <wp:anchor distT="0" distB="0" distL="0" distR="0" simplePos="false" relativeHeight="57"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101" name="Rounded Rectangle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101">
                        <w:txbxContent>
                          <w:p>
                            <w:pPr>
                              <w:pStyle w:val="style0"/>
                              <w:rPr>
                                <w:b/>
                                <w:bCs/>
                                <w:sz w:val="28"/>
                                <w:szCs w:val="28"/>
                              </w:rPr>
                            </w:pPr>
                            <w:r>
                              <w:rPr>
                                <w:b/>
                                <w:bCs/>
                                <w:sz w:val="28"/>
                                <w:szCs w:val="28"/>
                              </w:rPr>
                              <w:t xml:space="preserve">          Storage</w:t>
                            </w:r>
                          </w:p>
                        </w:txbxContent>
                      </wps:txbx>
                      <wps:bodyPr lIns="91440" rIns="91440" tIns="45720" bIns="45720" vert="horz" anchor="ctr" wrap="square">
                        <a:prstTxWarp prst="textNoShape"/>
                        <a:noAutofit/>
                      </wps:bodyPr>
                    </wps:wsp>
                  </a:graphicData>
                </a:graphic>
              </wp:anchor>
            </w:drawing>
          </mc:Choice>
          <mc:Fallback>
            <w:pict>
              <v:roundrect id="1101" arcsize="0.16666667," stroked="t" style="position:absolute;margin-left:140.4pt;margin-top:4.55pt;width:148.2pt;height:51.0pt;z-index:57;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Storage</w:t>
                      </w:r>
                    </w:p>
                  </w:txbxContent>
                </v:textbox>
              </v:roundrect>
            </w:pict>
          </mc:Fallback>
        </mc:AlternateContent>
      </w:r>
    </w:p>
    <w:p>
      <w:pPr>
        <w:pStyle w:val="style0"/>
        <w:rPr/>
      </w:pPr>
    </w:p>
    <w:p>
      <w:pPr>
        <w:pStyle w:val="style0"/>
        <w:rPr/>
      </w:pPr>
    </w:p>
    <w:p>
      <w:pPr>
        <w:pStyle w:val="style0"/>
        <w:rPr/>
      </w:pPr>
    </w:p>
    <w:p>
      <w:pPr>
        <w:pStyle w:val="style0"/>
        <w:rPr/>
      </w:pPr>
      <w:r>
        <w:rPr>
          <w:noProof/>
          <w:lang w:bidi="gu-IN"/>
        </w:rPr>
        <mc:AlternateContent>
          <mc:Choice Requires="wps">
            <w:drawing>
              <wp:anchor distT="0" distB="0" distL="0" distR="0" simplePos="false" relativeHeight="69" behindDoc="false" locked="false" layoutInCell="true" allowOverlap="true">
                <wp:simplePos x="0" y="0"/>
                <wp:positionH relativeFrom="column">
                  <wp:posOffset>2715491</wp:posOffset>
                </wp:positionH>
                <wp:positionV relativeFrom="paragraph">
                  <wp:posOffset>4907</wp:posOffset>
                </wp:positionV>
                <wp:extent cx="0" cy="200657"/>
                <wp:effectExtent l="76200" t="0" r="57150" b="66040"/>
                <wp:wrapNone/>
                <wp:docPr id="1102" name="Straight Arrow Connector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57"/>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102" type="#_x0000_t32" filled="f" style="position:absolute;margin-left:213.82pt;margin-top:0.39pt;width:0.0pt;height:15.8pt;z-index:69;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68"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103" name="Rounded Rectangle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103">
                        <w:txbxContent>
                          <w:p>
                            <w:pPr>
                              <w:pStyle w:val="style0"/>
                              <w:rPr>
                                <w:b/>
                                <w:bCs/>
                                <w:sz w:val="28"/>
                                <w:szCs w:val="28"/>
                              </w:rPr>
                            </w:pPr>
                            <w:r>
                              <w:rPr>
                                <w:b/>
                                <w:bCs/>
                                <w:sz w:val="28"/>
                                <w:szCs w:val="28"/>
                              </w:rPr>
                              <w:t xml:space="preserve">          Packing</w:t>
                            </w:r>
                          </w:p>
                        </w:txbxContent>
                      </wps:txbx>
                      <wps:bodyPr lIns="91440" rIns="91440" tIns="45720" bIns="45720" vert="horz" anchor="ctr" wrap="square">
                        <a:prstTxWarp prst="textNoShape"/>
                        <a:noAutofit/>
                      </wps:bodyPr>
                    </wps:wsp>
                  </a:graphicData>
                </a:graphic>
              </wp:anchor>
            </w:drawing>
          </mc:Choice>
          <mc:Fallback>
            <w:pict>
              <v:roundrect id="1103" arcsize="0.16666667," stroked="t" style="position:absolute;margin-left:140.4pt;margin-top:4.55pt;width:148.2pt;height:51.0pt;z-index:68;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Packing</w:t>
                      </w:r>
                    </w:p>
                  </w:txbxContent>
                </v:textbox>
              </v:roundrect>
            </w:pict>
          </mc:Fallback>
        </mc:AlternateContent>
      </w:r>
    </w:p>
    <w:p>
      <w:pPr>
        <w:pStyle w:val="style0"/>
        <w:rPr/>
      </w:pPr>
    </w:p>
    <w:p>
      <w:pPr>
        <w:pStyle w:val="style0"/>
        <w:rPr>
          <w:b/>
          <w:sz w:val="28"/>
          <w:szCs w:val="28"/>
        </w:rPr>
      </w:pPr>
    </w:p>
    <w:p>
      <w:pPr>
        <w:pStyle w:val="style0"/>
        <w:rPr/>
      </w:pPr>
    </w:p>
    <w:p>
      <w:pPr>
        <w:pStyle w:val="style0"/>
        <w:rPr/>
      </w:pPr>
      <w:r>
        <w:rPr>
          <w:noProof/>
          <w:lang w:bidi="gu-IN"/>
        </w:rPr>
        <mc:AlternateContent>
          <mc:Choice Requires="wps">
            <w:drawing>
              <wp:anchor distT="0" distB="0" distL="0" distR="0" simplePos="false" relativeHeight="71" behindDoc="false" locked="false" layoutInCell="true" allowOverlap="true">
                <wp:simplePos x="0" y="0"/>
                <wp:positionH relativeFrom="column">
                  <wp:posOffset>2715491</wp:posOffset>
                </wp:positionH>
                <wp:positionV relativeFrom="paragraph">
                  <wp:posOffset>4907</wp:posOffset>
                </wp:positionV>
                <wp:extent cx="0" cy="200657"/>
                <wp:effectExtent l="76200" t="0" r="57150" b="66040"/>
                <wp:wrapNone/>
                <wp:docPr id="1104" name="Straight Arrow Connector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57"/>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104" type="#_x0000_t32" filled="f" style="position:absolute;margin-left:213.82pt;margin-top:0.39pt;width:0.0pt;height:15.8pt;z-index:71;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70"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105" name="Rounded Rectangle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105">
                        <w:txbxContent>
                          <w:p>
                            <w:pPr>
                              <w:pStyle w:val="style0"/>
                              <w:rPr>
                                <w:b/>
                                <w:bCs/>
                                <w:sz w:val="28"/>
                                <w:szCs w:val="28"/>
                              </w:rPr>
                            </w:pPr>
                            <w:r>
                              <w:rPr>
                                <w:b/>
                                <w:bCs/>
                                <w:sz w:val="28"/>
                                <w:szCs w:val="28"/>
                              </w:rPr>
                              <w:t xml:space="preserve">          Dispatch</w:t>
                            </w:r>
                          </w:p>
                        </w:txbxContent>
                      </wps:txbx>
                      <wps:bodyPr lIns="91440" rIns="91440" tIns="45720" bIns="45720" vert="horz" anchor="ctr" wrap="square">
                        <a:prstTxWarp prst="textNoShape"/>
                        <a:noAutofit/>
                      </wps:bodyPr>
                    </wps:wsp>
                  </a:graphicData>
                </a:graphic>
              </wp:anchor>
            </w:drawing>
          </mc:Choice>
          <mc:Fallback>
            <w:pict>
              <v:roundrect id="1105" arcsize="0.16666667," stroked="t" style="position:absolute;margin-left:140.4pt;margin-top:4.55pt;width:148.2pt;height:51.0pt;z-index:70;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Dispatch</w:t>
                      </w:r>
                    </w:p>
                  </w:txbxContent>
                </v:textbox>
              </v:roundrect>
            </w:pict>
          </mc:Fallback>
        </mc:AlternateContent>
      </w:r>
    </w:p>
    <w:p>
      <w:pPr>
        <w:pStyle w:val="style0"/>
        <w:rPr/>
      </w:pPr>
    </w:p>
    <w:p>
      <w:pPr>
        <w:pStyle w:val="style0"/>
        <w:rPr>
          <w:b/>
          <w:sz w:val="28"/>
          <w:szCs w:val="28"/>
        </w:rPr>
      </w:pPr>
    </w:p>
    <w:p>
      <w:pPr>
        <w:pStyle w:val="style0"/>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both"/>
        <w:rPr>
          <w:b/>
          <w:sz w:val="32"/>
        </w:rPr>
      </w:pPr>
    </w:p>
    <w:p>
      <w:pPr>
        <w:pStyle w:val="style0"/>
        <w:jc w:val="both"/>
        <w:rPr>
          <w:b/>
          <w:sz w:val="32"/>
          <w:lang w:val="en-US"/>
        </w:rPr>
      </w:pPr>
    </w:p>
    <w:p>
      <w:pPr>
        <w:pStyle w:val="style0"/>
        <w:jc w:val="both"/>
        <w:rPr>
          <w:b/>
          <w:sz w:val="32"/>
          <w:lang w:val="en-US"/>
        </w:rPr>
      </w:pPr>
    </w:p>
    <w:p>
      <w:pPr>
        <w:pStyle w:val="style0"/>
        <w:jc w:val="both"/>
        <w:rPr>
          <w:b/>
          <w:sz w:val="32"/>
          <w:lang w:val="en-US"/>
        </w:rPr>
      </w:pPr>
    </w:p>
    <w:p>
      <w:pPr>
        <w:pStyle w:val="style0"/>
        <w:jc w:val="both"/>
        <w:rPr/>
      </w:pPr>
      <w:r>
        <w:rPr>
          <w:b/>
          <w:sz w:val="32"/>
        </w:rPr>
        <w:t xml:space="preserve">1) </w:t>
      </w:r>
      <w:r>
        <w:rPr>
          <w:b/>
          <w:sz w:val="32"/>
          <w:u w:val="single"/>
        </w:rPr>
        <w:t xml:space="preserve">Lime Stone stock </w:t>
      </w:r>
      <w:r>
        <w:rPr>
          <w:b/>
          <w:sz w:val="32"/>
          <w:u w:val="single"/>
        </w:rPr>
        <w:t>pile :</w:t>
      </w:r>
      <w:r>
        <w:rPr>
          <w:b/>
          <w:sz w:val="32"/>
          <w:u w:val="single"/>
        </w:rPr>
        <w:t>-</w:t>
      </w:r>
    </w:p>
    <w:p>
      <w:pPr>
        <w:pStyle w:val="style0"/>
        <w:tabs>
          <w:tab w:val="left" w:leader="none" w:pos="540"/>
        </w:tabs>
        <w:ind w:left="720"/>
        <w:jc w:val="both"/>
        <w:rPr/>
      </w:pPr>
    </w:p>
    <w:p>
      <w:pPr>
        <w:pStyle w:val="style0"/>
        <w:tabs>
          <w:tab w:val="left" w:leader="none" w:pos="540"/>
        </w:tabs>
        <w:spacing w:lineRule="auto" w:line="360"/>
        <w:ind w:right="746"/>
        <w:jc w:val="both"/>
        <w:rPr/>
      </w:pPr>
      <w:r>
        <w:rPr>
          <w:sz w:val="28"/>
        </w:rPr>
        <w:t xml:space="preserve">                               The basic raw material for cement and clinker is limestone. Near about 90% of finished product is limestone. The requirement of limestone is half more than finished product, means if 100-tones cement is to be manufactured, than 150-tones limestone required.</w:t>
      </w:r>
    </w:p>
    <w:p>
      <w:pPr>
        <w:pStyle w:val="style67"/>
        <w:tabs>
          <w:tab w:val="left" w:leader="none" w:pos="540"/>
        </w:tabs>
        <w:spacing w:after="0" w:lineRule="auto" w:line="360"/>
        <w:ind w:left="0" w:right="726"/>
        <w:jc w:val="both"/>
        <w:rPr/>
      </w:pPr>
      <w:r>
        <w:rPr>
          <w:sz w:val="28"/>
        </w:rPr>
        <w:t xml:space="preserve">                               GCW has its own mine for limestone. There mine plant is 3 sot the plant through conveyor belt.</w:t>
      </w:r>
    </w:p>
    <w:p>
      <w:pPr>
        <w:pStyle w:val="style0"/>
        <w:tabs>
          <w:tab w:val="left" w:leader="none" w:pos="540"/>
        </w:tabs>
        <w:ind w:left="720"/>
        <w:jc w:val="both"/>
        <w:rPr/>
      </w:pPr>
    </w:p>
    <w:p>
      <w:pPr>
        <w:pStyle w:val="style0"/>
        <w:jc w:val="both"/>
        <w:rPr/>
      </w:pPr>
      <w:r>
        <w:rPr>
          <w:b/>
          <w:sz w:val="32"/>
        </w:rPr>
        <w:t>2)</w:t>
      </w:r>
      <w:r>
        <w:rPr>
          <w:b/>
          <w:sz w:val="32"/>
          <w:u w:val="single"/>
        </w:rPr>
        <w:t xml:space="preserve"> Crusher:-</w:t>
      </w:r>
    </w:p>
    <w:p>
      <w:pPr>
        <w:pStyle w:val="style67"/>
        <w:tabs>
          <w:tab w:val="left" w:leader="none" w:pos="540"/>
        </w:tabs>
        <w:ind w:left="720"/>
        <w:jc w:val="both"/>
        <w:rPr/>
      </w:pPr>
    </w:p>
    <w:p>
      <w:pPr>
        <w:pStyle w:val="style67"/>
        <w:tabs>
          <w:tab w:val="left" w:leader="none" w:pos="540"/>
        </w:tabs>
        <w:spacing w:lineRule="auto" w:line="360"/>
        <w:ind w:left="0" w:right="685"/>
        <w:jc w:val="both"/>
        <w:rPr/>
      </w:pPr>
      <w:r>
        <w:t xml:space="preserve">                         </w:t>
      </w:r>
      <w:r>
        <w:tab/>
      </w:r>
      <w:r>
        <w:rPr>
          <w:sz w:val="28"/>
        </w:rPr>
        <w:t xml:space="preserve">After mining the limestone it is crushed by Crusher. Crusher crushes the stone type limestone into powder form. Its capacity of crushing is 950 tones per hour. Than it is collected and stocked as piles by Dampers. In the store, the crushed stone is stacked in several layers by the Stacker, so that a variation in quality of incoming limestone is equalized. </w:t>
      </w:r>
    </w:p>
    <w:p>
      <w:pPr>
        <w:pStyle w:val="style0"/>
        <w:tabs>
          <w:tab w:val="left" w:leader="none" w:pos="540"/>
        </w:tabs>
        <w:ind w:left="720" w:hanging="720"/>
        <w:jc w:val="both"/>
        <w:rPr/>
      </w:pPr>
    </w:p>
    <w:p>
      <w:pPr>
        <w:pStyle w:val="style0"/>
        <w:tabs>
          <w:tab w:val="left" w:leader="none" w:pos="540"/>
        </w:tabs>
        <w:jc w:val="both"/>
        <w:rPr/>
      </w:pPr>
      <w:r>
        <w:rPr>
          <w:b/>
          <w:sz w:val="32"/>
        </w:rPr>
        <w:t>3)</w:t>
      </w:r>
      <w:r>
        <w:rPr>
          <w:b/>
          <w:sz w:val="32"/>
          <w:u w:val="single"/>
        </w:rPr>
        <w:t>Grinding</w:t>
      </w:r>
      <w:r>
        <w:rPr>
          <w:b/>
          <w:sz w:val="32"/>
          <w:u w:val="single"/>
        </w:rPr>
        <w:t>:-</w:t>
      </w:r>
    </w:p>
    <w:p>
      <w:pPr>
        <w:pStyle w:val="style0"/>
        <w:tabs>
          <w:tab w:val="left" w:leader="none" w:pos="540"/>
        </w:tabs>
        <w:ind w:left="720"/>
        <w:jc w:val="both"/>
        <w:rPr/>
      </w:pPr>
    </w:p>
    <w:p>
      <w:pPr>
        <w:pStyle w:val="style0"/>
        <w:tabs>
          <w:tab w:val="left" w:leader="none" w:pos="540"/>
        </w:tabs>
        <w:spacing w:lineRule="auto" w:line="360"/>
        <w:ind w:right="705"/>
        <w:jc w:val="both"/>
        <w:rPr/>
      </w:pPr>
      <w:r>
        <w:t xml:space="preserve">                        </w:t>
      </w:r>
      <w:r>
        <w:tab/>
      </w:r>
      <w:r>
        <w:rPr>
          <w:sz w:val="28"/>
        </w:rPr>
        <w:t>The machine, which grinds the raw material, is called RAW MILL. That converts raw material into powder form by grinding it. Crushed limestone, shale &amp; hematite are fed in the required proportion to the raw grinding unit.</w:t>
      </w:r>
    </w:p>
    <w:p>
      <w:pPr>
        <w:pStyle w:val="style0"/>
        <w:tabs>
          <w:tab w:val="left" w:leader="none" w:pos="540"/>
        </w:tabs>
        <w:jc w:val="both"/>
        <w:rPr>
          <w:b/>
          <w:sz w:val="32"/>
          <w:lang w:val="en-US"/>
        </w:rPr>
      </w:pPr>
    </w:p>
    <w:p>
      <w:pPr>
        <w:pStyle w:val="style0"/>
        <w:tabs>
          <w:tab w:val="left" w:leader="none" w:pos="540"/>
        </w:tabs>
        <w:jc w:val="both"/>
        <w:rPr>
          <w:b/>
          <w:sz w:val="32"/>
          <w:u w:val="single"/>
        </w:rPr>
      </w:pPr>
      <w:r>
        <w:rPr>
          <w:b/>
          <w:sz w:val="32"/>
        </w:rPr>
        <w:t xml:space="preserve">4) </w:t>
      </w:r>
      <w:r>
        <w:rPr>
          <w:b/>
          <w:sz w:val="32"/>
          <w:u w:val="single"/>
        </w:rPr>
        <w:t>Homogenization:-</w:t>
      </w:r>
    </w:p>
    <w:p>
      <w:pPr>
        <w:pStyle w:val="style0"/>
        <w:tabs>
          <w:tab w:val="left" w:leader="none" w:pos="540"/>
        </w:tabs>
        <w:ind w:left="720" w:hanging="720"/>
        <w:jc w:val="both"/>
        <w:rPr>
          <w:sz w:val="28"/>
          <w:szCs w:val="28"/>
          <w:u w:val="single"/>
        </w:rPr>
      </w:pPr>
    </w:p>
    <w:p>
      <w:pPr>
        <w:pStyle w:val="style0"/>
        <w:tabs>
          <w:tab w:val="left" w:leader="none" w:pos="540"/>
        </w:tabs>
        <w:spacing w:lineRule="auto" w:line="360"/>
        <w:ind w:right="726"/>
        <w:jc w:val="both"/>
        <w:rPr>
          <w:sz w:val="28"/>
          <w:szCs w:val="28"/>
        </w:rPr>
      </w:pPr>
      <w:r>
        <w:rPr>
          <w:sz w:val="28"/>
          <w:szCs w:val="28"/>
        </w:rPr>
        <w:t xml:space="preserve">                               In this stage mixed powder from raw mill transfer to CF silo, where some additives are added to mixture. Here drying process of raw material is also carried out, because the basic raw material contains some moisture.</w:t>
      </w:r>
    </w:p>
    <w:p>
      <w:pPr>
        <w:pStyle w:val="style4"/>
        <w:tabs>
          <w:tab w:val="left" w:leader="none" w:pos="540"/>
        </w:tabs>
        <w:ind w:left="720" w:hanging="720"/>
        <w:jc w:val="both"/>
        <w:rPr/>
      </w:pPr>
    </w:p>
    <w:p>
      <w:pPr>
        <w:pStyle w:val="style0"/>
        <w:tabs>
          <w:tab w:val="left" w:leader="none" w:pos="540"/>
        </w:tabs>
        <w:jc w:val="both"/>
        <w:rPr/>
      </w:pPr>
      <w:r>
        <w:rPr>
          <w:b/>
          <w:sz w:val="32"/>
        </w:rPr>
        <w:t xml:space="preserve">5) </w:t>
      </w:r>
      <w:r>
        <w:rPr>
          <w:b/>
          <w:sz w:val="32"/>
          <w:u w:val="single"/>
        </w:rPr>
        <w:t xml:space="preserve">Preheating &amp; Calcinations:-      </w:t>
      </w:r>
    </w:p>
    <w:p>
      <w:pPr>
        <w:pStyle w:val="style0"/>
        <w:tabs>
          <w:tab w:val="left" w:leader="none" w:pos="540"/>
        </w:tabs>
        <w:ind w:left="720"/>
        <w:jc w:val="both"/>
        <w:rPr/>
      </w:pPr>
      <w:r>
        <w:tab/>
      </w:r>
    </w:p>
    <w:p>
      <w:pPr>
        <w:pStyle w:val="style0"/>
        <w:tabs>
          <w:tab w:val="left" w:leader="none" w:pos="540"/>
        </w:tabs>
        <w:spacing w:lineRule="auto" w:line="360"/>
        <w:ind w:right="685"/>
        <w:jc w:val="both"/>
        <w:rPr/>
      </w:pPr>
      <w:r>
        <w:t xml:space="preserve">                          </w:t>
      </w:r>
      <w:r>
        <w:tab/>
      </w:r>
      <w:r>
        <w:rPr>
          <w:sz w:val="28"/>
        </w:rPr>
        <w:t>Before moving the mixture to Kiln, the powder must obtain some temperature. Pre-heater performs that task. Calcinations is defined as removing of carbon-di-oxide and other organic matters from the raw material. The process of calcinations before Kiln reduces the thermal load in the rotary Kiln. The advantage of this system is that the Kiln capacity increases by 2-2.5 times.</w:t>
      </w:r>
    </w:p>
    <w:p>
      <w:pPr>
        <w:pStyle w:val="style0"/>
        <w:tabs>
          <w:tab w:val="left" w:leader="none" w:pos="540"/>
        </w:tabs>
        <w:ind w:left="720"/>
        <w:jc w:val="both"/>
        <w:rPr/>
      </w:pPr>
    </w:p>
    <w:p>
      <w:pPr>
        <w:pStyle w:val="style0"/>
        <w:tabs>
          <w:tab w:val="left" w:leader="none" w:pos="540"/>
        </w:tabs>
        <w:ind w:left="720" w:hanging="720"/>
        <w:jc w:val="both"/>
        <w:rPr/>
      </w:pPr>
      <w:r>
        <w:rPr>
          <w:b/>
          <w:sz w:val="32"/>
        </w:rPr>
        <w:t>6)</w:t>
      </w:r>
      <w:r>
        <w:rPr>
          <w:b/>
          <w:sz w:val="32"/>
          <w:u w:val="single"/>
        </w:rPr>
        <w:t>Burning</w:t>
      </w:r>
      <w:r>
        <w:rPr>
          <w:b/>
          <w:sz w:val="32"/>
          <w:u w:val="single"/>
        </w:rPr>
        <w:t>:-</w:t>
      </w:r>
    </w:p>
    <w:p>
      <w:pPr>
        <w:pStyle w:val="style0"/>
        <w:tabs>
          <w:tab w:val="left" w:leader="none" w:pos="540"/>
        </w:tabs>
        <w:ind w:left="720"/>
        <w:jc w:val="both"/>
        <w:rPr/>
      </w:pPr>
    </w:p>
    <w:p>
      <w:pPr>
        <w:pStyle w:val="style0"/>
        <w:tabs>
          <w:tab w:val="left" w:leader="none" w:pos="540"/>
        </w:tabs>
        <w:spacing w:lineRule="auto" w:line="360"/>
        <w:ind w:right="726"/>
        <w:jc w:val="both"/>
        <w:rPr/>
      </w:pPr>
      <w:r>
        <w:t xml:space="preserve">                         </w:t>
      </w:r>
      <w:r>
        <w:tab/>
      </w:r>
      <w:r>
        <w:rPr>
          <w:sz w:val="28"/>
        </w:rPr>
        <w:t>The raw material is fed into the rotary kiln and coal is fired at a temperature of 1600-1800 degree centigrade on the other end. Here after burning process the powder form is transferred into small stone type form, which is called Clinker.</w:t>
      </w:r>
    </w:p>
    <w:p>
      <w:pPr>
        <w:pStyle w:val="style0"/>
        <w:tabs>
          <w:tab w:val="left" w:leader="none" w:pos="540"/>
        </w:tabs>
        <w:ind w:left="720"/>
        <w:jc w:val="both"/>
        <w:rPr/>
      </w:pPr>
    </w:p>
    <w:p>
      <w:pPr>
        <w:pStyle w:val="style0"/>
        <w:tabs>
          <w:tab w:val="left" w:leader="none" w:pos="540"/>
        </w:tabs>
        <w:ind w:left="720" w:hanging="720"/>
        <w:jc w:val="both"/>
        <w:rPr/>
      </w:pPr>
      <w:r>
        <w:rPr>
          <w:b/>
          <w:sz w:val="32"/>
        </w:rPr>
        <w:t xml:space="preserve">7) </w:t>
      </w:r>
      <w:r>
        <w:rPr>
          <w:b/>
          <w:sz w:val="32"/>
          <w:u w:val="single"/>
        </w:rPr>
        <w:t>Cooling</w:t>
      </w:r>
      <w:r>
        <w:rPr>
          <w:sz w:val="28"/>
        </w:rPr>
        <w:t>: -</w:t>
      </w:r>
      <w:r>
        <w:tab/>
      </w:r>
    </w:p>
    <w:p>
      <w:pPr>
        <w:pStyle w:val="style0"/>
        <w:tabs>
          <w:tab w:val="left" w:leader="none" w:pos="540"/>
        </w:tabs>
        <w:ind w:left="720"/>
        <w:jc w:val="both"/>
        <w:rPr/>
      </w:pPr>
    </w:p>
    <w:p>
      <w:pPr>
        <w:pStyle w:val="style0"/>
        <w:tabs>
          <w:tab w:val="left" w:leader="none" w:pos="540"/>
        </w:tabs>
        <w:spacing w:lineRule="auto" w:line="360"/>
        <w:ind w:right="720"/>
        <w:jc w:val="both"/>
        <w:rPr/>
      </w:pPr>
      <w:r>
        <w:tab/>
      </w:r>
      <w:r>
        <w:t xml:space="preserve">                           </w:t>
      </w:r>
      <w:r>
        <w:rPr>
          <w:sz w:val="28"/>
        </w:rPr>
        <w:t xml:space="preserve">The clinker is cooled in cooler, because it is very hot after passing </w:t>
      </w:r>
      <w:r>
        <w:rPr>
          <w:sz w:val="28"/>
        </w:rPr>
        <w:t>though</w:t>
      </w:r>
      <w:r>
        <w:rPr>
          <w:sz w:val="28"/>
        </w:rPr>
        <w:t xml:space="preserve"> a very high temperature. There are three high power fans, which reduces the temperature of the clinker. Cooler brings down the temperature of clinker from 1200 centigrade to 200 centigrade. </w:t>
      </w:r>
    </w:p>
    <w:p>
      <w:pPr>
        <w:pStyle w:val="style0"/>
        <w:tabs>
          <w:tab w:val="left" w:leader="none" w:pos="540"/>
        </w:tabs>
        <w:jc w:val="both"/>
        <w:rPr/>
      </w:pPr>
      <w:r>
        <w:rPr>
          <w:b/>
          <w:sz w:val="32"/>
        </w:rPr>
        <w:t xml:space="preserve">8) </w:t>
      </w:r>
      <w:r>
        <w:rPr>
          <w:b/>
          <w:sz w:val="32"/>
          <w:u w:val="single"/>
        </w:rPr>
        <w:t>Store:-</w:t>
      </w:r>
    </w:p>
    <w:p>
      <w:pPr>
        <w:pStyle w:val="style0"/>
        <w:tabs>
          <w:tab w:val="left" w:leader="none" w:pos="540"/>
        </w:tabs>
        <w:ind w:left="720"/>
        <w:jc w:val="both"/>
        <w:rPr/>
      </w:pPr>
      <w:r>
        <w:rPr>
          <w:b/>
          <w:sz w:val="26"/>
        </w:rPr>
        <w:t xml:space="preserve">        </w:t>
      </w:r>
    </w:p>
    <w:p>
      <w:pPr>
        <w:pStyle w:val="style0"/>
        <w:tabs>
          <w:tab w:val="left" w:leader="none" w:pos="540"/>
        </w:tabs>
        <w:spacing w:lineRule="auto" w:line="360"/>
        <w:ind w:right="705"/>
        <w:jc w:val="both"/>
        <w:rPr/>
      </w:pPr>
      <w:r>
        <w:rPr>
          <w:sz w:val="28"/>
        </w:rPr>
        <w:t xml:space="preserve">                               Clinker is stored in the Clinker Silo. For converting it into cement, gypsum is mixed and grinded further in grinding process. </w:t>
      </w:r>
    </w:p>
    <w:p>
      <w:pPr>
        <w:pStyle w:val="style0"/>
        <w:tabs>
          <w:tab w:val="left" w:leader="none" w:pos="540"/>
        </w:tabs>
        <w:ind w:left="720"/>
        <w:jc w:val="both"/>
        <w:rPr/>
      </w:pPr>
    </w:p>
    <w:p>
      <w:pPr>
        <w:pStyle w:val="style0"/>
        <w:tabs>
          <w:tab w:val="left" w:leader="none" w:pos="540"/>
        </w:tabs>
        <w:jc w:val="both"/>
        <w:rPr>
          <w:b/>
          <w:sz w:val="32"/>
        </w:rPr>
      </w:pPr>
    </w:p>
    <w:p>
      <w:pPr>
        <w:pStyle w:val="style0"/>
        <w:tabs>
          <w:tab w:val="left" w:leader="none" w:pos="540"/>
        </w:tabs>
        <w:jc w:val="both"/>
        <w:rPr/>
      </w:pPr>
      <w:r>
        <w:rPr>
          <w:b/>
          <w:sz w:val="32"/>
        </w:rPr>
        <w:t xml:space="preserve">9) </w:t>
      </w:r>
      <w:r>
        <w:rPr>
          <w:b/>
          <w:sz w:val="32"/>
          <w:u w:val="single"/>
        </w:rPr>
        <w:t>Grinding:-</w:t>
      </w:r>
    </w:p>
    <w:p>
      <w:pPr>
        <w:pStyle w:val="style0"/>
        <w:tabs>
          <w:tab w:val="left" w:leader="none" w:pos="540"/>
        </w:tabs>
        <w:ind w:left="720"/>
        <w:jc w:val="both"/>
        <w:rPr/>
      </w:pPr>
      <w:r>
        <w:rPr>
          <w:b/>
          <w:sz w:val="26"/>
        </w:rPr>
        <w:t xml:space="preserve">        </w:t>
      </w:r>
    </w:p>
    <w:p>
      <w:pPr>
        <w:pStyle w:val="style0"/>
        <w:tabs>
          <w:tab w:val="left" w:leader="none" w:pos="540"/>
        </w:tabs>
        <w:spacing w:lineRule="auto" w:line="360"/>
        <w:ind w:right="685"/>
        <w:jc w:val="both"/>
        <w:rPr/>
      </w:pPr>
      <w:r>
        <w:rPr>
          <w:sz w:val="28"/>
        </w:rPr>
        <w:t xml:space="preserve">                               In this stage raw material is passed to Cement Mill, where the clinker and gypsum are mixed and grinded to make powder form. Here some needed chemical are also added to mixture. This grey mixture is called cement.</w:t>
      </w:r>
    </w:p>
    <w:p>
      <w:pPr>
        <w:pStyle w:val="style0"/>
        <w:tabs>
          <w:tab w:val="left" w:leader="none" w:pos="540"/>
        </w:tabs>
        <w:jc w:val="both"/>
        <w:rPr/>
      </w:pPr>
    </w:p>
    <w:p>
      <w:pPr>
        <w:pStyle w:val="style0"/>
        <w:tabs>
          <w:tab w:val="left" w:leader="none" w:pos="540"/>
        </w:tabs>
        <w:jc w:val="both"/>
        <w:rPr/>
      </w:pPr>
    </w:p>
    <w:p>
      <w:pPr>
        <w:pStyle w:val="style0"/>
        <w:tabs>
          <w:tab w:val="left" w:leader="none" w:pos="540"/>
        </w:tabs>
        <w:jc w:val="both"/>
        <w:rPr/>
      </w:pPr>
      <w:r>
        <w:rPr>
          <w:b/>
          <w:sz w:val="32"/>
        </w:rPr>
        <w:t>10)</w:t>
      </w:r>
      <w:r>
        <w:rPr>
          <w:b/>
          <w:sz w:val="32"/>
          <w:u w:val="single"/>
        </w:rPr>
        <w:t xml:space="preserve"> Storage</w:t>
      </w:r>
      <w:r>
        <w:rPr>
          <w:b/>
          <w:sz w:val="28"/>
        </w:rPr>
        <w:t>:-</w:t>
      </w:r>
    </w:p>
    <w:p>
      <w:pPr>
        <w:pStyle w:val="style0"/>
        <w:tabs>
          <w:tab w:val="left" w:leader="none" w:pos="540"/>
        </w:tabs>
        <w:ind w:left="540"/>
        <w:jc w:val="both"/>
        <w:rPr/>
      </w:pPr>
    </w:p>
    <w:p>
      <w:pPr>
        <w:pStyle w:val="style0"/>
        <w:tabs>
          <w:tab w:val="left" w:leader="none" w:pos="540"/>
        </w:tabs>
        <w:spacing w:lineRule="auto" w:line="360"/>
        <w:ind w:right="685"/>
        <w:jc w:val="both"/>
        <w:rPr/>
      </w:pPr>
      <w:r>
        <w:t xml:space="preserve">                        </w:t>
      </w:r>
      <w:r>
        <w:tab/>
      </w:r>
      <w:r>
        <w:rPr>
          <w:b/>
          <w:sz w:val="28"/>
        </w:rPr>
        <w:t xml:space="preserve"> </w:t>
      </w:r>
      <w:r>
        <w:rPr>
          <w:sz w:val="28"/>
        </w:rPr>
        <w:t xml:space="preserve">Cement is stored in Cement Silo in powder form </w:t>
      </w:r>
      <w:r>
        <w:rPr>
          <w:sz w:val="28"/>
        </w:rPr>
        <w:t>before  packing</w:t>
      </w:r>
      <w:r>
        <w:rPr>
          <w:sz w:val="28"/>
        </w:rPr>
        <w:t>. From cement silo, needed quantity is taken for packing, while the bulk quantity without packing is goes to Jetty though conveyer belt.</w:t>
      </w:r>
    </w:p>
    <w:p>
      <w:pPr>
        <w:pStyle w:val="style0"/>
        <w:tabs>
          <w:tab w:val="left" w:leader="none" w:pos="540"/>
        </w:tabs>
        <w:ind w:left="720"/>
        <w:jc w:val="both"/>
        <w:rPr/>
      </w:pPr>
    </w:p>
    <w:p>
      <w:pPr>
        <w:pStyle w:val="style0"/>
        <w:tabs>
          <w:tab w:val="left" w:leader="none" w:pos="540"/>
        </w:tabs>
        <w:jc w:val="both"/>
        <w:rPr/>
      </w:pPr>
      <w:r>
        <w:rPr>
          <w:b/>
          <w:sz w:val="32"/>
        </w:rPr>
        <w:t xml:space="preserve">11) </w:t>
      </w:r>
      <w:r>
        <w:tab/>
      </w:r>
      <w:r>
        <w:rPr>
          <w:b/>
          <w:sz w:val="32"/>
          <w:u w:val="single"/>
        </w:rPr>
        <w:t>Packing:-</w:t>
      </w:r>
    </w:p>
    <w:p>
      <w:pPr>
        <w:pStyle w:val="style82"/>
        <w:spacing w:lineRule="auto" w:line="240"/>
        <w:rPr>
          <w:sz w:val="26"/>
        </w:rPr>
      </w:pPr>
      <w:r>
        <w:rPr>
          <w:sz w:val="26"/>
        </w:rPr>
        <w:t xml:space="preserve">          </w:t>
      </w:r>
    </w:p>
    <w:p>
      <w:pPr>
        <w:pStyle w:val="style82"/>
        <w:spacing w:lineRule="auto" w:line="360"/>
        <w:ind w:left="0" w:right="746"/>
        <w:rPr/>
      </w:pPr>
      <w:r>
        <w:rPr>
          <w:sz w:val="28"/>
        </w:rPr>
        <w:t xml:space="preserve">                                Packing plant for packing of cement in bags is located in the plant itself.</w:t>
      </w:r>
    </w:p>
    <w:p>
      <w:pPr>
        <w:pStyle w:val="style0"/>
        <w:tabs>
          <w:tab w:val="left" w:leader="none" w:pos="540"/>
        </w:tabs>
        <w:jc w:val="both"/>
        <w:rPr/>
      </w:pPr>
    </w:p>
    <w:p>
      <w:pPr>
        <w:pStyle w:val="style0"/>
        <w:tabs>
          <w:tab w:val="left" w:leader="none" w:pos="540"/>
        </w:tabs>
        <w:jc w:val="both"/>
        <w:rPr/>
      </w:pPr>
      <w:r>
        <w:rPr>
          <w:b/>
          <w:sz w:val="32"/>
        </w:rPr>
        <w:t xml:space="preserve">12) </w:t>
      </w:r>
      <w:r>
        <w:tab/>
      </w:r>
      <w:r>
        <w:rPr>
          <w:b/>
          <w:sz w:val="32"/>
          <w:u w:val="single"/>
        </w:rPr>
        <w:t>Dispatch:-</w:t>
      </w:r>
    </w:p>
    <w:p>
      <w:pPr>
        <w:pStyle w:val="style0"/>
        <w:tabs>
          <w:tab w:val="left" w:leader="none" w:pos="540"/>
        </w:tabs>
        <w:jc w:val="both"/>
        <w:rPr/>
      </w:pPr>
    </w:p>
    <w:p>
      <w:pPr>
        <w:pStyle w:val="style0"/>
        <w:tabs>
          <w:tab w:val="left" w:leader="none" w:pos="540"/>
        </w:tabs>
        <w:spacing w:lineRule="auto" w:line="360"/>
        <w:ind w:right="705"/>
        <w:jc w:val="both"/>
        <w:rPr>
          <w:b/>
          <w:bCs/>
          <w:sz w:val="36"/>
          <w:szCs w:val="36"/>
        </w:rPr>
      </w:pPr>
      <w:r>
        <w:tab/>
      </w:r>
      <w:r>
        <w:t xml:space="preserve">                            </w:t>
      </w:r>
      <w:r>
        <w:rPr>
          <w:sz w:val="28"/>
        </w:rPr>
        <w:t>After packing, cement is dispatched to various locations through road or sea. Here cement is loaded in truck by machine automatically.</w:t>
      </w:r>
    </w:p>
    <w:bookmarkStart w:id="0" w:name="_GoBack"/>
    <w:bookmarkEnd w:id="0"/>
    <w:p>
      <w:pPr>
        <w:pStyle w:val="style0"/>
        <w:ind w:left="1440" w:firstLine="720"/>
        <w:rPr>
          <w:sz w:val="36"/>
          <w:szCs w:val="36"/>
        </w:rPr>
      </w:pPr>
      <w:r>
        <w:rPr>
          <w:b/>
          <w:bCs/>
          <w:sz w:val="36"/>
          <w:szCs w:val="36"/>
        </w:rPr>
        <w:t xml:space="preserve">      </w:t>
      </w:r>
      <w:r>
        <w:rPr>
          <w:b/>
          <w:bCs/>
          <w:sz w:val="36"/>
          <w:szCs w:val="36"/>
          <w:u w:val="thick"/>
        </w:rPr>
        <w:t>6. PLANT LAY OUT</w:t>
      </w:r>
    </w:p>
    <w:p>
      <w:pPr>
        <w:pStyle w:val="style0"/>
        <w:rPr/>
      </w:pPr>
    </w:p>
    <w:p>
      <w:pPr>
        <w:pStyle w:val="style0"/>
        <w:rPr/>
      </w:pPr>
    </w:p>
    <w:p>
      <w:pPr>
        <w:pStyle w:val="style0"/>
        <w:rPr/>
      </w:pPr>
    </w:p>
    <w:p>
      <w:pPr>
        <w:pStyle w:val="style0"/>
        <w:spacing w:lineRule="auto" w:line="360"/>
        <w:ind w:right="685"/>
        <w:jc w:val="both"/>
        <w:rPr>
          <w:sz w:val="28"/>
          <w:szCs w:val="28"/>
        </w:rPr>
      </w:pPr>
      <w:r>
        <w:rPr>
          <w:sz w:val="28"/>
          <w:szCs w:val="28"/>
        </w:rPr>
        <w:t xml:space="preserve">                               Plant lay out means the arrangement of the physical facilities including production center for the manufacturing products.</w:t>
      </w:r>
    </w:p>
    <w:p>
      <w:pPr>
        <w:pStyle w:val="style0"/>
        <w:ind w:right="685"/>
        <w:jc w:val="both"/>
        <w:rPr>
          <w:sz w:val="28"/>
          <w:szCs w:val="28"/>
        </w:rPr>
      </w:pPr>
    </w:p>
    <w:p>
      <w:pPr>
        <w:pStyle w:val="style0"/>
        <w:spacing w:lineRule="auto" w:line="360"/>
        <w:ind w:right="705"/>
        <w:jc w:val="both"/>
        <w:rPr>
          <w:sz w:val="28"/>
          <w:szCs w:val="28"/>
        </w:rPr>
      </w:pPr>
      <w:r>
        <w:rPr>
          <w:sz w:val="28"/>
          <w:szCs w:val="28"/>
        </w:rPr>
        <w:t xml:space="preserve">                               By plant lay out, the work become easy and improve this product and relationship among wok - center is one of the most important item.</w:t>
      </w:r>
    </w:p>
    <w:p>
      <w:pPr>
        <w:pStyle w:val="style0"/>
        <w:ind w:right="705"/>
        <w:jc w:val="both"/>
        <w:rPr>
          <w:sz w:val="28"/>
          <w:szCs w:val="28"/>
        </w:rPr>
      </w:pPr>
    </w:p>
    <w:p>
      <w:pPr>
        <w:pStyle w:val="style0"/>
        <w:spacing w:lineRule="auto" w:line="360"/>
        <w:ind w:right="664"/>
        <w:jc w:val="both"/>
        <w:rPr>
          <w:sz w:val="28"/>
          <w:szCs w:val="28"/>
        </w:rPr>
      </w:pPr>
      <w:r>
        <w:rPr>
          <w:sz w:val="28"/>
          <w:szCs w:val="28"/>
        </w:rPr>
        <w:t xml:space="preserve">                               So Hi - Bond cement </w:t>
      </w:r>
      <w:r>
        <w:rPr>
          <w:sz w:val="28"/>
          <w:szCs w:val="28"/>
        </w:rPr>
        <w:t>pvt.</w:t>
      </w:r>
      <w:r>
        <w:rPr>
          <w:sz w:val="28"/>
          <w:szCs w:val="28"/>
        </w:rPr>
        <w:t xml:space="preserve"> Ltd. Industry made it plant lay out more facilitate and suitable smoothness of unit.</w:t>
      </w:r>
    </w:p>
    <w:p>
      <w:pPr>
        <w:pStyle w:val="style0"/>
        <w:rPr>
          <w:sz w:val="28"/>
          <w:szCs w:val="28"/>
        </w:rPr>
      </w:pPr>
      <w:r>
        <w:rPr>
          <w:sz w:val="28"/>
          <w:szCs w:val="28"/>
        </w:rPr>
        <w:t xml:space="preserve">   </w:t>
      </w:r>
    </w:p>
    <w:p>
      <w:pPr>
        <w:pStyle w:val="style0"/>
        <w:rPr>
          <w:sz w:val="28"/>
          <w:szCs w:val="28"/>
        </w:rPr>
      </w:pPr>
      <w:r>
        <w:rPr>
          <w:sz w:val="28"/>
          <w:szCs w:val="28"/>
        </w:rPr>
        <w:t xml:space="preserve">          </w:t>
      </w:r>
    </w:p>
    <w:p>
      <w:pPr>
        <w:pStyle w:val="style0"/>
        <w:rPr/>
      </w:pPr>
    </w:p>
    <w:p>
      <w:pPr>
        <w:pStyle w:val="style0"/>
        <w:rPr/>
      </w:pPr>
    </w:p>
    <w:p>
      <w:pPr>
        <w:pStyle w:val="style0"/>
        <w:rPr/>
      </w:pPr>
    </w:p>
    <w:p>
      <w:pPr>
        <w:pStyle w:val="style0"/>
        <w:rPr/>
      </w:pPr>
    </w:p>
    <w:p>
      <w:pPr>
        <w:pStyle w:val="style0"/>
        <w:spacing w:lineRule="auto" w:line="360"/>
        <w:ind w:right="720"/>
        <w:jc w:val="center"/>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tabs>
          <w:tab w:val="left" w:leader="none" w:pos="1080"/>
        </w:tabs>
        <w:spacing w:lineRule="auto" w:line="360"/>
        <w:ind w:right="720"/>
        <w:rPr>
          <w:sz w:val="28"/>
          <w:szCs w:val="28"/>
          <w:u w:val="thick"/>
        </w:rPr>
      </w:pPr>
      <w:r>
        <w:rPr>
          <w:b/>
          <w:sz w:val="36"/>
          <w:szCs w:val="36"/>
        </w:rPr>
        <w:t xml:space="preserve">                </w:t>
      </w:r>
      <w:r>
        <w:rPr>
          <w:b/>
          <w:sz w:val="36"/>
          <w:szCs w:val="36"/>
          <w:u w:val="thick"/>
        </w:rPr>
        <w:t xml:space="preserve">  7. INSTALLED &amp; UTILIZED CAPACITY</w:t>
      </w:r>
    </w:p>
    <w:p>
      <w:pPr>
        <w:pStyle w:val="style0"/>
        <w:spacing w:lineRule="auto" w:line="360"/>
        <w:ind w:right="720"/>
        <w:rPr>
          <w:sz w:val="28"/>
          <w:szCs w:val="28"/>
        </w:rPr>
      </w:pPr>
    </w:p>
    <w:p>
      <w:pPr>
        <w:pStyle w:val="style179"/>
        <w:numPr>
          <w:ilvl w:val="0"/>
          <w:numId w:val="25"/>
        </w:numPr>
        <w:spacing w:lineRule="auto" w:line="360"/>
        <w:ind w:right="720"/>
        <w:jc w:val="both"/>
        <w:rPr>
          <w:rFonts w:ascii="Times New Roman" w:hAnsi="Times New Roman"/>
          <w:b/>
          <w:bCs/>
          <w:sz w:val="28"/>
          <w:szCs w:val="28"/>
        </w:rPr>
      </w:pPr>
      <w:r>
        <w:rPr>
          <w:rFonts w:ascii="Times New Roman" w:hAnsi="Times New Roman"/>
          <w:b/>
          <w:sz w:val="32"/>
          <w:szCs w:val="32"/>
        </w:rPr>
        <w:t>Installed capacity</w:t>
      </w:r>
      <w:r>
        <w:rPr>
          <w:rFonts w:ascii="Times New Roman" w:hAnsi="Times New Roman"/>
          <w:b/>
          <w:sz w:val="36"/>
          <w:szCs w:val="36"/>
        </w:rPr>
        <w:t>:-</w:t>
      </w:r>
    </w:p>
    <w:p>
      <w:pPr>
        <w:pStyle w:val="style0"/>
        <w:numPr>
          <w:ilvl w:val="0"/>
          <w:numId w:val="1"/>
        </w:numPr>
        <w:spacing w:lineRule="auto" w:line="360"/>
        <w:ind w:right="720"/>
        <w:jc w:val="both"/>
        <w:rPr>
          <w:bCs/>
          <w:sz w:val="28"/>
          <w:szCs w:val="28"/>
        </w:rPr>
      </w:pPr>
      <w:r>
        <w:rPr>
          <w:sz w:val="28"/>
          <w:szCs w:val="28"/>
        </w:rPr>
        <w:t>3000 turn per day.</w:t>
      </w:r>
    </w:p>
    <w:p>
      <w:pPr>
        <w:pStyle w:val="style0"/>
        <w:numPr>
          <w:ilvl w:val="0"/>
          <w:numId w:val="1"/>
        </w:numPr>
        <w:spacing w:lineRule="auto" w:line="360"/>
        <w:ind w:right="720"/>
        <w:jc w:val="both"/>
        <w:rPr>
          <w:bCs/>
          <w:sz w:val="28"/>
          <w:szCs w:val="28"/>
        </w:rPr>
      </w:pPr>
      <w:r>
        <w:rPr>
          <w:sz w:val="28"/>
          <w:szCs w:val="28"/>
        </w:rPr>
        <w:t xml:space="preserve">90,000 turn per month </w:t>
      </w:r>
    </w:p>
    <w:p>
      <w:pPr>
        <w:pStyle w:val="style0"/>
        <w:numPr>
          <w:ilvl w:val="0"/>
          <w:numId w:val="1"/>
        </w:numPr>
        <w:spacing w:lineRule="auto" w:line="360"/>
        <w:ind w:right="720"/>
        <w:jc w:val="both"/>
        <w:rPr>
          <w:bCs/>
          <w:sz w:val="28"/>
          <w:szCs w:val="28"/>
        </w:rPr>
      </w:pPr>
      <w:r>
        <w:rPr>
          <w:sz w:val="28"/>
          <w:szCs w:val="28"/>
        </w:rPr>
        <w:t xml:space="preserve"> Yearly Installed capacity i</w:t>
      </w:r>
      <w:r>
        <w:rPr>
          <w:bCs/>
          <w:sz w:val="28"/>
          <w:szCs w:val="28"/>
        </w:rPr>
        <w:t>s</w:t>
      </w:r>
    </w:p>
    <w:p>
      <w:pPr>
        <w:pStyle w:val="style0"/>
        <w:spacing w:lineRule="auto" w:line="360"/>
        <w:ind w:left="360" w:right="720"/>
        <w:jc w:val="both"/>
        <w:rPr>
          <w:bCs/>
          <w:sz w:val="36"/>
          <w:szCs w:val="36"/>
        </w:rPr>
      </w:pPr>
      <w:r>
        <w:rPr>
          <w:bCs/>
          <w:sz w:val="28"/>
          <w:szCs w:val="28"/>
        </w:rPr>
        <w:t>3000turn x 300 day=9</w:t>
      </w:r>
      <w:r>
        <w:rPr>
          <w:bCs/>
          <w:sz w:val="28"/>
          <w:szCs w:val="28"/>
        </w:rPr>
        <w:t>,00,000</w:t>
      </w:r>
      <w:r>
        <w:rPr>
          <w:bCs/>
          <w:sz w:val="28"/>
          <w:szCs w:val="28"/>
        </w:rPr>
        <w:t xml:space="preserve"> turn</w:t>
      </w:r>
    </w:p>
    <w:p>
      <w:pPr>
        <w:pStyle w:val="style0"/>
        <w:spacing w:lineRule="auto" w:line="360"/>
        <w:ind w:right="720"/>
        <w:rPr>
          <w:b/>
          <w:bCs/>
          <w:sz w:val="36"/>
          <w:szCs w:val="36"/>
        </w:rPr>
      </w:pPr>
    </w:p>
    <w:p>
      <w:pPr>
        <w:pStyle w:val="style0"/>
        <w:spacing w:lineRule="auto" w:line="360"/>
        <w:ind w:right="720"/>
        <w:rPr>
          <w:b/>
          <w:bCs/>
          <w:sz w:val="32"/>
          <w:szCs w:val="32"/>
        </w:rPr>
      </w:pPr>
      <w:r>
        <w:rPr>
          <w:b/>
          <w:bCs/>
          <w:sz w:val="32"/>
          <w:szCs w:val="32"/>
        </w:rPr>
        <w:t xml:space="preserve">     2)  Utilized capacity:-</w:t>
      </w:r>
    </w:p>
    <w:p>
      <w:pPr>
        <w:pStyle w:val="style0"/>
        <w:numPr>
          <w:ilvl w:val="0"/>
          <w:numId w:val="34"/>
        </w:numPr>
        <w:spacing w:lineRule="auto" w:line="360"/>
        <w:ind w:right="720"/>
        <w:rPr>
          <w:bCs/>
          <w:sz w:val="28"/>
          <w:szCs w:val="28"/>
        </w:rPr>
      </w:pPr>
      <w:r>
        <w:rPr>
          <w:bCs/>
          <w:sz w:val="28"/>
          <w:szCs w:val="28"/>
        </w:rPr>
        <w:t>80% i.e. 2400 turn per day.</w:t>
      </w:r>
    </w:p>
    <w:p>
      <w:pPr>
        <w:pStyle w:val="style0"/>
        <w:numPr>
          <w:ilvl w:val="0"/>
          <w:numId w:val="34"/>
        </w:numPr>
        <w:spacing w:lineRule="auto" w:line="360"/>
        <w:ind w:right="720"/>
        <w:rPr>
          <w:bCs/>
          <w:sz w:val="28"/>
          <w:szCs w:val="28"/>
        </w:rPr>
      </w:pPr>
      <w:r>
        <w:rPr>
          <w:bCs/>
          <w:sz w:val="28"/>
          <w:szCs w:val="28"/>
        </w:rPr>
        <w:t>72,000 turn per month</w:t>
      </w:r>
    </w:p>
    <w:p>
      <w:pPr>
        <w:pStyle w:val="style0"/>
        <w:numPr>
          <w:ilvl w:val="0"/>
          <w:numId w:val="34"/>
        </w:numPr>
        <w:spacing w:lineRule="auto" w:line="360"/>
        <w:ind w:right="720"/>
        <w:rPr>
          <w:bCs/>
          <w:sz w:val="28"/>
          <w:szCs w:val="28"/>
        </w:rPr>
      </w:pPr>
      <w:r>
        <w:rPr>
          <w:bCs/>
          <w:sz w:val="28"/>
          <w:szCs w:val="28"/>
        </w:rPr>
        <w:t xml:space="preserve">Yearly Utilized capacity is </w:t>
      </w:r>
    </w:p>
    <w:p>
      <w:pPr>
        <w:pStyle w:val="style0"/>
        <w:spacing w:lineRule="auto" w:line="360"/>
        <w:ind w:right="720"/>
        <w:rPr>
          <w:bCs/>
          <w:sz w:val="28"/>
          <w:szCs w:val="28"/>
        </w:rPr>
      </w:pPr>
      <w:r>
        <w:rPr>
          <w:bCs/>
          <w:sz w:val="28"/>
          <w:szCs w:val="28"/>
        </w:rPr>
        <w:t xml:space="preserve">     2400 turn x 300 days=7</w:t>
      </w:r>
      <w:r>
        <w:rPr>
          <w:bCs/>
          <w:sz w:val="28"/>
          <w:szCs w:val="28"/>
        </w:rPr>
        <w:t>,20,000</w:t>
      </w:r>
      <w:r>
        <w:rPr>
          <w:bCs/>
          <w:sz w:val="28"/>
          <w:szCs w:val="28"/>
        </w:rPr>
        <w:t xml:space="preserve"> turn</w:t>
      </w:r>
    </w:p>
    <w:p>
      <w:pPr>
        <w:pStyle w:val="style0"/>
        <w:spacing w:lineRule="auto" w:line="360"/>
        <w:ind w:right="720"/>
        <w:rPr>
          <w:bCs/>
          <w:sz w:val="28"/>
          <w:szCs w:val="28"/>
        </w:rPr>
      </w:pPr>
    </w:p>
    <w:p>
      <w:pPr>
        <w:pStyle w:val="style0"/>
        <w:spacing w:lineRule="auto" w:line="360"/>
        <w:ind w:right="720"/>
        <w:rPr>
          <w:bCs/>
          <w:sz w:val="28"/>
          <w:szCs w:val="28"/>
        </w:rPr>
      </w:pPr>
    </w:p>
    <w:tbl>
      <w:tblPr>
        <w:tblStyle w:val="style154"/>
        <w:tblW w:w="0" w:type="auto"/>
        <w:jc w:val="center"/>
        <w:tblLook w:val="04A0" w:firstRow="1" w:lastRow="0" w:firstColumn="1" w:lastColumn="0" w:noHBand="0" w:noVBand="1"/>
      </w:tblPr>
      <w:tblGrid>
        <w:gridCol w:w="2358"/>
        <w:gridCol w:w="3600"/>
        <w:gridCol w:w="3340"/>
      </w:tblGrid>
      <w:tr>
        <w:trPr>
          <w:jc w:val="center"/>
        </w:trPr>
        <w:tc>
          <w:tcPr>
            <w:tcW w:w="2358" w:type="dxa"/>
            <w:tcBorders/>
          </w:tcPr>
          <w:p>
            <w:pPr>
              <w:pStyle w:val="style0"/>
              <w:spacing w:lineRule="auto" w:line="360"/>
              <w:ind w:right="720"/>
              <w:rPr>
                <w:b/>
                <w:bCs/>
                <w:sz w:val="32"/>
                <w:szCs w:val="32"/>
              </w:rPr>
            </w:pPr>
            <w:r>
              <w:rPr>
                <w:b/>
                <w:bCs/>
                <w:sz w:val="32"/>
                <w:szCs w:val="32"/>
              </w:rPr>
              <w:t>Particular</w:t>
            </w:r>
          </w:p>
        </w:tc>
        <w:tc>
          <w:tcPr>
            <w:tcW w:w="3600" w:type="dxa"/>
            <w:tcBorders/>
          </w:tcPr>
          <w:p>
            <w:pPr>
              <w:pStyle w:val="style0"/>
              <w:spacing w:lineRule="auto" w:line="360"/>
              <w:ind w:right="720"/>
              <w:rPr>
                <w:bCs/>
                <w:sz w:val="28"/>
                <w:szCs w:val="28"/>
              </w:rPr>
            </w:pPr>
            <w:r>
              <w:rPr>
                <w:b/>
                <w:sz w:val="32"/>
                <w:szCs w:val="32"/>
              </w:rPr>
              <w:t>Installed capacity</w:t>
            </w:r>
          </w:p>
        </w:tc>
        <w:tc>
          <w:tcPr>
            <w:tcW w:w="3340" w:type="dxa"/>
            <w:tcBorders/>
          </w:tcPr>
          <w:p>
            <w:pPr>
              <w:pStyle w:val="style0"/>
              <w:spacing w:lineRule="auto" w:line="360"/>
              <w:ind w:right="720"/>
              <w:rPr>
                <w:bCs/>
                <w:sz w:val="28"/>
                <w:szCs w:val="28"/>
              </w:rPr>
            </w:pPr>
            <w:r>
              <w:rPr>
                <w:b/>
                <w:bCs/>
                <w:sz w:val="32"/>
                <w:szCs w:val="32"/>
              </w:rPr>
              <w:t>Utilized capacity</w:t>
            </w:r>
          </w:p>
        </w:tc>
      </w:tr>
      <w:tr>
        <w:tblPrEx/>
        <w:trPr>
          <w:jc w:val="center"/>
        </w:trPr>
        <w:tc>
          <w:tcPr>
            <w:tcW w:w="2358" w:type="dxa"/>
            <w:tcBorders/>
          </w:tcPr>
          <w:p>
            <w:pPr>
              <w:pStyle w:val="style0"/>
              <w:spacing w:lineRule="auto" w:line="360"/>
              <w:ind w:right="720"/>
              <w:jc w:val="center"/>
              <w:rPr>
                <w:bCs/>
                <w:sz w:val="28"/>
                <w:szCs w:val="28"/>
              </w:rPr>
            </w:pPr>
            <w:r>
              <w:rPr>
                <w:bCs/>
                <w:sz w:val="28"/>
                <w:szCs w:val="28"/>
              </w:rPr>
              <w:t>Per Day</w:t>
            </w:r>
          </w:p>
        </w:tc>
        <w:tc>
          <w:tcPr>
            <w:tcW w:w="3600" w:type="dxa"/>
            <w:tcBorders/>
          </w:tcPr>
          <w:p>
            <w:pPr>
              <w:pStyle w:val="style0"/>
              <w:spacing w:lineRule="auto" w:line="360"/>
              <w:ind w:right="720"/>
              <w:jc w:val="center"/>
              <w:rPr>
                <w:bCs/>
                <w:sz w:val="28"/>
                <w:szCs w:val="28"/>
              </w:rPr>
            </w:pPr>
            <w:r>
              <w:rPr>
                <w:sz w:val="28"/>
                <w:szCs w:val="28"/>
              </w:rPr>
              <w:t xml:space="preserve"> 3,000 turn</w:t>
            </w:r>
          </w:p>
        </w:tc>
        <w:tc>
          <w:tcPr>
            <w:tcW w:w="3340" w:type="dxa"/>
            <w:tcBorders/>
          </w:tcPr>
          <w:p>
            <w:pPr>
              <w:pStyle w:val="style0"/>
              <w:spacing w:lineRule="auto" w:line="360"/>
              <w:ind w:right="720"/>
              <w:jc w:val="center"/>
              <w:rPr>
                <w:bCs/>
                <w:sz w:val="28"/>
                <w:szCs w:val="28"/>
              </w:rPr>
            </w:pPr>
            <w:r>
              <w:rPr>
                <w:bCs/>
                <w:sz w:val="28"/>
                <w:szCs w:val="28"/>
              </w:rPr>
              <w:t>2,400 turn</w:t>
            </w:r>
          </w:p>
        </w:tc>
      </w:tr>
      <w:tr>
        <w:tblPrEx/>
        <w:trPr>
          <w:jc w:val="center"/>
        </w:trPr>
        <w:tc>
          <w:tcPr>
            <w:tcW w:w="2358" w:type="dxa"/>
            <w:tcBorders/>
          </w:tcPr>
          <w:p>
            <w:pPr>
              <w:pStyle w:val="style0"/>
              <w:spacing w:lineRule="auto" w:line="360"/>
              <w:ind w:right="720"/>
              <w:jc w:val="center"/>
              <w:rPr>
                <w:bCs/>
                <w:sz w:val="28"/>
                <w:szCs w:val="28"/>
              </w:rPr>
            </w:pPr>
            <w:r>
              <w:rPr>
                <w:bCs/>
                <w:sz w:val="28"/>
                <w:szCs w:val="28"/>
              </w:rPr>
              <w:t>Per month</w:t>
            </w:r>
          </w:p>
        </w:tc>
        <w:tc>
          <w:tcPr>
            <w:tcW w:w="3600" w:type="dxa"/>
            <w:tcBorders/>
          </w:tcPr>
          <w:p>
            <w:pPr>
              <w:pStyle w:val="style0"/>
              <w:spacing w:lineRule="auto" w:line="360"/>
              <w:ind w:right="720"/>
              <w:jc w:val="center"/>
              <w:rPr>
                <w:bCs/>
                <w:sz w:val="28"/>
                <w:szCs w:val="28"/>
              </w:rPr>
            </w:pPr>
            <w:r>
              <w:rPr>
                <w:sz w:val="28"/>
                <w:szCs w:val="28"/>
              </w:rPr>
              <w:t>90,000 turn</w:t>
            </w:r>
          </w:p>
        </w:tc>
        <w:tc>
          <w:tcPr>
            <w:tcW w:w="3340" w:type="dxa"/>
            <w:tcBorders/>
          </w:tcPr>
          <w:p>
            <w:pPr>
              <w:pStyle w:val="style0"/>
              <w:spacing w:lineRule="auto" w:line="360"/>
              <w:ind w:right="720"/>
              <w:rPr>
                <w:bCs/>
                <w:sz w:val="28"/>
                <w:szCs w:val="28"/>
              </w:rPr>
            </w:pPr>
            <w:r>
              <w:rPr>
                <w:bCs/>
                <w:sz w:val="28"/>
                <w:szCs w:val="28"/>
              </w:rPr>
              <w:t xml:space="preserve">       72,000 turn</w:t>
            </w:r>
          </w:p>
        </w:tc>
      </w:tr>
      <w:tr>
        <w:tblPrEx/>
        <w:trPr>
          <w:jc w:val="center"/>
        </w:trPr>
        <w:tc>
          <w:tcPr>
            <w:tcW w:w="2358" w:type="dxa"/>
            <w:tcBorders/>
          </w:tcPr>
          <w:p>
            <w:pPr>
              <w:pStyle w:val="style0"/>
              <w:spacing w:lineRule="auto" w:line="360"/>
              <w:ind w:right="720"/>
              <w:jc w:val="center"/>
              <w:rPr>
                <w:bCs/>
                <w:sz w:val="28"/>
                <w:szCs w:val="28"/>
              </w:rPr>
            </w:pPr>
            <w:r>
              <w:rPr>
                <w:bCs/>
                <w:sz w:val="28"/>
                <w:szCs w:val="28"/>
              </w:rPr>
              <w:t>Yearly</w:t>
            </w:r>
          </w:p>
        </w:tc>
        <w:tc>
          <w:tcPr>
            <w:tcW w:w="3600" w:type="dxa"/>
            <w:tcBorders/>
          </w:tcPr>
          <w:p>
            <w:pPr>
              <w:pStyle w:val="style0"/>
              <w:spacing w:lineRule="auto" w:line="360"/>
              <w:ind w:right="720"/>
              <w:rPr>
                <w:bCs/>
                <w:sz w:val="28"/>
                <w:szCs w:val="28"/>
              </w:rPr>
            </w:pPr>
            <w:r>
              <w:rPr>
                <w:bCs/>
                <w:sz w:val="28"/>
                <w:szCs w:val="28"/>
              </w:rPr>
              <w:t xml:space="preserve">      9,00,000 turn</w:t>
            </w:r>
          </w:p>
        </w:tc>
        <w:tc>
          <w:tcPr>
            <w:tcW w:w="3340" w:type="dxa"/>
            <w:tcBorders/>
          </w:tcPr>
          <w:p>
            <w:pPr>
              <w:pStyle w:val="style0"/>
              <w:spacing w:lineRule="auto" w:line="360"/>
              <w:ind w:right="720"/>
              <w:rPr>
                <w:bCs/>
                <w:sz w:val="28"/>
                <w:szCs w:val="28"/>
              </w:rPr>
            </w:pPr>
            <w:r>
              <w:rPr>
                <w:bCs/>
                <w:sz w:val="28"/>
                <w:szCs w:val="28"/>
              </w:rPr>
              <w:t xml:space="preserve">     7,20,000 turn</w:t>
            </w:r>
          </w:p>
        </w:tc>
      </w:tr>
    </w:tbl>
    <w:p>
      <w:pPr>
        <w:pStyle w:val="style0"/>
        <w:spacing w:lineRule="auto" w:line="360"/>
        <w:ind w:right="720"/>
        <w:rPr>
          <w:bCs/>
          <w:sz w:val="28"/>
          <w:szCs w:val="2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lineRule="auto" w:line="360"/>
        <w:ind w:right="720"/>
        <w:jc w:val="center"/>
        <w:rPr>
          <w:b/>
          <w:bCs/>
          <w:sz w:val="36"/>
          <w:szCs w:val="36"/>
          <w:u w:val="single"/>
        </w:rPr>
      </w:pPr>
      <w:r>
        <w:rPr>
          <w:b/>
          <w:bCs/>
          <w:sz w:val="36"/>
          <w:szCs w:val="36"/>
          <w:u w:val="single"/>
        </w:rPr>
        <w:t>8.QUALITY</w:t>
      </w:r>
      <w:r>
        <w:rPr>
          <w:b/>
          <w:bCs/>
          <w:sz w:val="36"/>
          <w:szCs w:val="36"/>
          <w:u w:val="single"/>
        </w:rPr>
        <w:t xml:space="preserve"> CONTROL &amp; INSPECTION</w:t>
      </w:r>
    </w:p>
    <w:p>
      <w:pPr>
        <w:pStyle w:val="style0"/>
        <w:spacing w:lineRule="auto" w:line="360"/>
        <w:ind w:right="720"/>
        <w:jc w:val="center"/>
        <w:rPr>
          <w:bCs/>
          <w:sz w:val="28"/>
          <w:szCs w:val="28"/>
        </w:rPr>
      </w:pPr>
    </w:p>
    <w:p>
      <w:pPr>
        <w:pStyle w:val="style0"/>
        <w:tabs>
          <w:tab w:val="left" w:leader="none" w:pos="2057"/>
        </w:tabs>
        <w:spacing w:lineRule="auto" w:line="360"/>
        <w:ind w:right="720"/>
        <w:jc w:val="both"/>
        <w:rPr>
          <w:sz w:val="28"/>
          <w:szCs w:val="28"/>
        </w:rPr>
      </w:pPr>
      <w:r>
        <w:rPr>
          <w:sz w:val="28"/>
          <w:szCs w:val="28"/>
        </w:rPr>
        <w:tab/>
      </w:r>
      <w:r>
        <w:rPr>
          <w:sz w:val="28"/>
          <w:szCs w:val="28"/>
        </w:rPr>
        <w:t xml:space="preserve">  Today is a competitive era because, everywhere production of any goods through machines at fastest and in bulk quality. So goods are available at lower rate. So today consumer become the king of market. Consumers are ready to pay at best quality product. So quality of the goods is very important today. The </w:t>
      </w:r>
      <w:r>
        <w:rPr>
          <w:b/>
          <w:sz w:val="28"/>
          <w:szCs w:val="28"/>
        </w:rPr>
        <w:t>“Hi-Bond Cement Pvt. Ltd.”</w:t>
      </w:r>
      <w:r>
        <w:rPr>
          <w:sz w:val="28"/>
          <w:szCs w:val="28"/>
        </w:rPr>
        <w:t xml:space="preserve"> tested quality of cement during production procedure at least 3 or 4 times.</w:t>
      </w:r>
    </w:p>
    <w:p>
      <w:pPr>
        <w:pStyle w:val="style0"/>
        <w:tabs>
          <w:tab w:val="left" w:leader="none" w:pos="2057"/>
        </w:tabs>
        <w:spacing w:lineRule="auto" w:line="360"/>
        <w:ind w:right="720"/>
        <w:jc w:val="both"/>
        <w:rPr>
          <w:sz w:val="28"/>
          <w:szCs w:val="28"/>
        </w:rPr>
      </w:pPr>
    </w:p>
    <w:p>
      <w:pPr>
        <w:pStyle w:val="style0"/>
        <w:tabs>
          <w:tab w:val="left" w:leader="none" w:pos="2057"/>
        </w:tabs>
        <w:spacing w:lineRule="auto" w:line="360"/>
        <w:ind w:right="720"/>
        <w:jc w:val="both"/>
        <w:rPr>
          <w:sz w:val="28"/>
          <w:szCs w:val="28"/>
        </w:rPr>
      </w:pPr>
      <w:r>
        <w:rPr>
          <w:sz w:val="28"/>
          <w:szCs w:val="28"/>
        </w:rPr>
        <w:t xml:space="preserve">     1) At raw material inputs mixture at starting</w:t>
      </w:r>
    </w:p>
    <w:p>
      <w:pPr>
        <w:pStyle w:val="style0"/>
        <w:tabs>
          <w:tab w:val="left" w:leader="none" w:pos="2057"/>
        </w:tabs>
        <w:spacing w:lineRule="auto" w:line="360"/>
        <w:ind w:right="720"/>
        <w:jc w:val="both"/>
        <w:rPr>
          <w:sz w:val="28"/>
          <w:szCs w:val="28"/>
        </w:rPr>
      </w:pPr>
      <w:r>
        <w:rPr>
          <w:sz w:val="28"/>
          <w:szCs w:val="28"/>
        </w:rPr>
        <w:t xml:space="preserve">     2) Pre-heater temperature at every hour.</w:t>
      </w:r>
    </w:p>
    <w:p>
      <w:pPr>
        <w:pStyle w:val="style0"/>
        <w:tabs>
          <w:tab w:val="left" w:leader="none" w:pos="2057"/>
        </w:tabs>
        <w:spacing w:lineRule="auto" w:line="360"/>
        <w:ind w:right="720"/>
        <w:jc w:val="both"/>
        <w:rPr>
          <w:sz w:val="28"/>
          <w:szCs w:val="28"/>
        </w:rPr>
      </w:pPr>
      <w:r>
        <w:rPr>
          <w:sz w:val="28"/>
          <w:szCs w:val="28"/>
        </w:rPr>
        <w:t xml:space="preserve">     3) At reclaimed silo at every 4 hours.</w:t>
      </w:r>
    </w:p>
    <w:p>
      <w:pPr>
        <w:pStyle w:val="style0"/>
        <w:tabs>
          <w:tab w:val="left" w:leader="none" w:pos="2057"/>
        </w:tabs>
        <w:spacing w:lineRule="auto" w:line="360"/>
        <w:ind w:right="720"/>
        <w:jc w:val="both"/>
        <w:rPr>
          <w:sz w:val="28"/>
          <w:szCs w:val="28"/>
        </w:rPr>
      </w:pPr>
      <w:r>
        <w:rPr>
          <w:sz w:val="28"/>
          <w:szCs w:val="28"/>
        </w:rPr>
        <w:t xml:space="preserve">     4) At cement mill where in gradients added.</w:t>
      </w:r>
    </w:p>
    <w:p>
      <w:pPr>
        <w:pStyle w:val="style0"/>
        <w:tabs>
          <w:tab w:val="left" w:leader="none" w:pos="2057"/>
        </w:tabs>
        <w:spacing w:lineRule="auto" w:line="360"/>
        <w:ind w:right="720"/>
        <w:jc w:val="both"/>
        <w:rPr>
          <w:sz w:val="28"/>
          <w:szCs w:val="28"/>
        </w:rPr>
      </w:pPr>
    </w:p>
    <w:p>
      <w:pPr>
        <w:pStyle w:val="style0"/>
        <w:tabs>
          <w:tab w:val="left" w:leader="none" w:pos="2057"/>
        </w:tabs>
        <w:spacing w:lineRule="auto" w:line="360"/>
        <w:ind w:right="720"/>
        <w:jc w:val="both"/>
        <w:rPr>
          <w:sz w:val="28"/>
          <w:szCs w:val="28"/>
        </w:rPr>
      </w:pPr>
      <w:r>
        <w:rPr>
          <w:sz w:val="28"/>
          <w:szCs w:val="28"/>
        </w:rPr>
        <w:t xml:space="preserve">                               The </w:t>
      </w:r>
      <w:r>
        <w:rPr>
          <w:b/>
          <w:sz w:val="28"/>
          <w:szCs w:val="28"/>
        </w:rPr>
        <w:t>“Hi-Bond Cement Pvt. Ltd.”</w:t>
      </w:r>
      <w:r>
        <w:rPr>
          <w:sz w:val="28"/>
          <w:szCs w:val="28"/>
        </w:rPr>
        <w:t xml:space="preserve"> has won any other company productivity quality.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lang w:bidi="gu-IN"/>
        </w:rPr>
        <w:drawing>
          <wp:anchor distT="0" distB="0" distL="114300" distR="114300" simplePos="false" relativeHeight="72" behindDoc="false" locked="false" layoutInCell="true" allowOverlap="true">
            <wp:simplePos x="0" y="0"/>
            <wp:positionH relativeFrom="page">
              <wp:posOffset>976750</wp:posOffset>
            </wp:positionH>
            <wp:positionV relativeFrom="page">
              <wp:posOffset>1536551</wp:posOffset>
            </wp:positionV>
            <wp:extent cx="5656594" cy="7758179"/>
            <wp:effectExtent l="0" t="0" r="0" b="0"/>
            <wp:wrapSquare wrapText="bothSides"/>
            <wp:docPr id="110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15" cstate="print"/>
                    <a:srcRect l="0" t="0" r="0" b="0"/>
                    <a:stretch/>
                  </pic:blipFill>
                  <pic:spPr>
                    <a:xfrm rot="0">
                      <a:off x="0" y="0"/>
                      <a:ext cx="5656594" cy="7758179"/>
                    </a:xfrm>
                    <a:prstGeom prst="rect"/>
                  </pic:spPr>
                </pic:pic>
              </a:graphicData>
            </a:graphic>
          </wp:anchor>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36"/>
          <w:szCs w:val="36"/>
          <w:u w:val="thick"/>
        </w:rPr>
      </w:pPr>
      <w:r>
        <w:t xml:space="preserve">                       </w:t>
      </w:r>
      <w:r>
        <w:rPr>
          <w:b/>
          <w:bCs/>
          <w:sz w:val="36"/>
          <w:szCs w:val="36"/>
        </w:rPr>
        <w:t xml:space="preserve">                          </w:t>
      </w:r>
      <w:r>
        <w:rPr>
          <w:b/>
          <w:bCs/>
          <w:sz w:val="36"/>
          <w:szCs w:val="36"/>
          <w:u w:val="thick"/>
        </w:rPr>
        <w:t xml:space="preserve">  INDEX</w:t>
      </w:r>
    </w:p>
    <w:p>
      <w:pPr>
        <w:pStyle w:val="style0"/>
        <w:rPr/>
      </w:pPr>
    </w:p>
    <w:p>
      <w:pPr>
        <w:pStyle w:val="style0"/>
        <w:rPr/>
      </w:pPr>
    </w:p>
    <w:p>
      <w:pPr>
        <w:pStyle w:val="style0"/>
        <w:rPr/>
      </w:pPr>
    </w:p>
    <w:tbl>
      <w:tblPr>
        <w:tblStyle w:val="style2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54"/>
        <w:gridCol w:w="5123"/>
        <w:gridCol w:w="2112"/>
      </w:tblGrid>
      <w:tr>
        <w:trPr/>
        <w:tc>
          <w:tcPr>
            <w:tcW w:w="1854" w:type="dxa"/>
            <w:tcBorders>
              <w:top w:val="single" w:sz="4" w:space="0" w:color="auto"/>
              <w:left w:val="single" w:sz="4" w:space="0" w:color="auto"/>
              <w:bottom w:val="single" w:sz="4" w:space="0" w:color="auto"/>
              <w:right w:val="single" w:sz="4" w:space="0" w:color="auto"/>
            </w:tcBorders>
          </w:tcPr>
          <w:p>
            <w:pPr>
              <w:pStyle w:val="style0"/>
              <w:rPr>
                <w:b/>
                <w:bCs/>
                <w:sz w:val="36"/>
                <w:szCs w:val="36"/>
              </w:rPr>
            </w:pPr>
            <w:r>
              <w:rPr>
                <w:b/>
                <w:bCs/>
                <w:sz w:val="36"/>
                <w:szCs w:val="36"/>
              </w:rPr>
              <w:t xml:space="preserve">      NO.</w:t>
            </w:r>
          </w:p>
        </w:tc>
        <w:tc>
          <w:tcPr>
            <w:tcW w:w="5123" w:type="dxa"/>
            <w:tcBorders>
              <w:top w:val="single" w:sz="4" w:space="0" w:color="auto"/>
              <w:left w:val="single" w:sz="4" w:space="0" w:color="auto"/>
              <w:bottom w:val="single" w:sz="4" w:space="0" w:color="auto"/>
              <w:right w:val="single" w:sz="4" w:space="0" w:color="auto"/>
            </w:tcBorders>
          </w:tcPr>
          <w:p>
            <w:pPr>
              <w:pStyle w:val="style0"/>
              <w:rPr>
                <w:b/>
                <w:bCs/>
                <w:sz w:val="36"/>
                <w:szCs w:val="36"/>
              </w:rPr>
            </w:pPr>
            <w:r>
              <w:t xml:space="preserve">                     </w:t>
            </w:r>
            <w:r>
              <w:rPr>
                <w:b/>
                <w:bCs/>
                <w:sz w:val="36"/>
                <w:szCs w:val="36"/>
              </w:rPr>
              <w:t>PARTICULAR</w:t>
            </w:r>
          </w:p>
        </w:tc>
        <w:tc>
          <w:tcPr>
            <w:tcW w:w="2112" w:type="dxa"/>
            <w:tcBorders>
              <w:top w:val="single" w:sz="4" w:space="0" w:color="auto"/>
              <w:left w:val="single" w:sz="4" w:space="0" w:color="auto"/>
              <w:bottom w:val="single" w:sz="4" w:space="0" w:color="auto"/>
              <w:right w:val="single" w:sz="4" w:space="0" w:color="auto"/>
            </w:tcBorders>
          </w:tcPr>
          <w:p>
            <w:pPr>
              <w:pStyle w:val="style0"/>
              <w:rPr>
                <w:b/>
                <w:bCs/>
                <w:sz w:val="36"/>
                <w:szCs w:val="36"/>
              </w:rPr>
            </w:pPr>
            <w:r>
              <w:rPr>
                <w:b/>
                <w:bCs/>
                <w:sz w:val="36"/>
                <w:szCs w:val="36"/>
              </w:rPr>
              <w:t>PAGE NO.</w:t>
            </w: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 xml:space="preserve">       3.1</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Introduction</w:t>
            </w:r>
          </w:p>
        </w:tc>
        <w:tc>
          <w:tcPr>
            <w:tcW w:w="2112" w:type="dxa"/>
            <w:tcBorders>
              <w:top w:val="single" w:sz="4" w:space="0" w:color="auto"/>
              <w:left w:val="single" w:sz="4" w:space="0" w:color="auto"/>
              <w:bottom w:val="single" w:sz="4" w:space="0" w:color="auto"/>
              <w:right w:val="single" w:sz="4" w:space="0" w:color="auto"/>
            </w:tcBorders>
          </w:tcPr>
          <w:p>
            <w:pPr>
              <w:pStyle w:val="style0"/>
              <w:jc w:val="right"/>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 xml:space="preserve"> 3.2</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 xml:space="preserve"> </w:t>
            </w:r>
            <w:r>
              <w:rPr>
                <w:sz w:val="28"/>
                <w:szCs w:val="28"/>
              </w:rPr>
              <w:t>Organisation</w:t>
            </w:r>
            <w:r>
              <w:rPr>
                <w:sz w:val="28"/>
                <w:szCs w:val="28"/>
              </w:rPr>
              <w:t xml:space="preserve"> structure</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3.3</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Employee details &amp; classification</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 xml:space="preserve"> 3.4</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 xml:space="preserve">Recruitment, Selection and </w:t>
            </w:r>
            <w:r>
              <w:rPr>
                <w:sz w:val="28"/>
                <w:szCs w:val="28"/>
              </w:rPr>
              <w:t>Infuction</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3.5</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Training and Development Program</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3.6</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job Description</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3.7</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Promotion and Transfer</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 xml:space="preserve">       3.8</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Wages and salary Administration</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 xml:space="preserve">       3.9</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E.S.I. Scheme</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 xml:space="preserve">      3.10</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Provident Fund Scheme</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 xml:space="preserve">      3.11</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Grievance Handling Procedure</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 xml:space="preserve">      3.12</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Time keeping system</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 xml:space="preserve">      3.13</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Employee benefits &amp; services</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bl>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p>
    <w:p>
      <w:pPr>
        <w:pStyle w:val="style0"/>
        <w:rPr/>
      </w:pPr>
    </w:p>
    <w:p>
      <w:pPr>
        <w:pStyle w:val="style0"/>
        <w:rPr/>
      </w:pPr>
    </w:p>
    <w:p>
      <w:pPr>
        <w:pStyle w:val="style0"/>
        <w:rPr/>
      </w:pPr>
    </w:p>
    <w:p>
      <w:pPr>
        <w:pStyle w:val="style0"/>
        <w:rPr/>
      </w:pPr>
    </w:p>
    <w:p>
      <w:pPr>
        <w:pStyle w:val="style0"/>
        <w:rPr>
          <w:b/>
          <w:bCs/>
          <w:sz w:val="36"/>
          <w:szCs w:val="36"/>
          <w:u w:val="thick"/>
        </w:rPr>
      </w:pPr>
      <w:r>
        <w:rPr>
          <w:b/>
          <w:bCs/>
          <w:sz w:val="36"/>
          <w:szCs w:val="36"/>
        </w:rPr>
        <w:t xml:space="preserve">                           </w:t>
      </w:r>
      <w:r>
        <w:rPr>
          <w:b/>
          <w:bCs/>
          <w:sz w:val="36"/>
          <w:szCs w:val="36"/>
          <w:u w:val="thick"/>
        </w:rPr>
        <w:t xml:space="preserve">  1. INTRODUCTION</w:t>
      </w:r>
    </w:p>
    <w:p>
      <w:pPr>
        <w:pStyle w:val="style0"/>
        <w:rPr/>
      </w:pPr>
    </w:p>
    <w:p>
      <w:pPr>
        <w:pStyle w:val="style0"/>
        <w:rPr/>
      </w:pPr>
    </w:p>
    <w:p>
      <w:pPr>
        <w:pStyle w:val="style0"/>
        <w:rPr/>
      </w:pPr>
    </w:p>
    <w:p>
      <w:pPr>
        <w:pStyle w:val="style0"/>
        <w:spacing w:lineRule="auto" w:line="360"/>
        <w:ind w:right="448"/>
        <w:jc w:val="both"/>
        <w:rPr>
          <w:sz w:val="28"/>
          <w:szCs w:val="28"/>
        </w:rPr>
      </w:pPr>
      <w:r>
        <w:t xml:space="preserve">                                </w:t>
      </w:r>
      <w:r>
        <w:rPr>
          <w:sz w:val="28"/>
          <w:szCs w:val="28"/>
        </w:rPr>
        <w:t xml:space="preserve">   Manpower is the most important resource among all the resources, </w:t>
      </w:r>
      <w:r>
        <w:rPr>
          <w:sz w:val="28"/>
          <w:szCs w:val="28"/>
        </w:rPr>
        <w:t>How</w:t>
      </w:r>
      <w:r>
        <w:rPr>
          <w:sz w:val="28"/>
          <w:szCs w:val="28"/>
        </w:rPr>
        <w:t xml:space="preserve"> many funds you have, how many machines you have, how much </w:t>
      </w:r>
      <w:r>
        <w:rPr>
          <w:sz w:val="28"/>
          <w:szCs w:val="28"/>
        </w:rPr>
        <w:t>technology advancement you have; nothing will work if you don’t have sufficient manpower. So man is the most important resource so a department. Managing human resources is a most challenging job because every person differs from each other and there is no perfect formula to manage people successfully.</w:t>
      </w:r>
    </w:p>
    <w:p>
      <w:pPr>
        <w:pStyle w:val="style0"/>
        <w:spacing w:lineRule="auto" w:line="360"/>
        <w:ind w:right="560"/>
        <w:jc w:val="both"/>
        <w:rPr>
          <w:sz w:val="28"/>
          <w:szCs w:val="28"/>
        </w:rPr>
      </w:pPr>
    </w:p>
    <w:p>
      <w:pPr>
        <w:pStyle w:val="style0"/>
        <w:spacing w:lineRule="auto" w:line="360"/>
        <w:ind w:right="448"/>
        <w:jc w:val="both"/>
        <w:rPr>
          <w:sz w:val="28"/>
          <w:szCs w:val="28"/>
        </w:rPr>
      </w:pPr>
      <w:r>
        <w:rPr>
          <w:sz w:val="28"/>
          <w:szCs w:val="28"/>
        </w:rPr>
        <w:t xml:space="preserve">                              Personnel Management is the planning, organizing, directing and controlling of the procurement, development, compensating, integration, maintain ace and separation of human resource to the end that individual organizational and social objective are accomplished.</w:t>
      </w:r>
    </w:p>
    <w:p>
      <w:pPr>
        <w:pStyle w:val="style0"/>
        <w:spacing w:lineRule="auto" w:line="360"/>
        <w:ind w:right="560"/>
        <w:jc w:val="both"/>
        <w:rPr>
          <w:sz w:val="28"/>
          <w:szCs w:val="28"/>
        </w:rPr>
      </w:pPr>
    </w:p>
    <w:p>
      <w:pPr>
        <w:pStyle w:val="style0"/>
        <w:spacing w:lineRule="auto" w:line="360"/>
        <w:ind w:right="429"/>
        <w:jc w:val="both"/>
        <w:rPr/>
      </w:pPr>
      <w:r>
        <w:rPr>
          <w:sz w:val="28"/>
          <w:szCs w:val="28"/>
        </w:rPr>
        <w:t xml:space="preserve">                               In the “Hi-Bond Cement Pvt. Ltd.” human/labor is given more important because the real asset of the company is the skilled </w:t>
      </w:r>
      <w:r>
        <w:rPr>
          <w:sz w:val="28"/>
          <w:szCs w:val="28"/>
        </w:rPr>
        <w:t>labour</w:t>
      </w:r>
      <w:r>
        <w:rPr>
          <w:sz w:val="28"/>
          <w:szCs w:val="28"/>
        </w:rPr>
        <w:t>. Without the human no production is done so, it is very important. Human resources is a relatively modern management term, coined as late as the 1960s.</w:t>
      </w:r>
    </w:p>
    <w:p>
      <w:pPr>
        <w:pStyle w:val="style0"/>
        <w:spacing w:lineRule="auto" w:line="360"/>
        <w:ind w:right="429"/>
        <w:jc w:val="both"/>
        <w:rPr>
          <w:lang w:val="en-US"/>
        </w:rPr>
      </w:pPr>
    </w:p>
    <w:p>
      <w:pPr>
        <w:pStyle w:val="style0"/>
        <w:spacing w:lineRule="auto" w:line="360"/>
        <w:ind w:right="429"/>
        <w:jc w:val="both"/>
        <w:rPr>
          <w:lang w:val="en-US"/>
        </w:rPr>
      </w:pPr>
    </w:p>
    <w:p>
      <w:pPr>
        <w:pStyle w:val="style0"/>
        <w:spacing w:lineRule="auto" w:line="360"/>
        <w:ind w:right="429"/>
        <w:jc w:val="both"/>
        <w:rPr/>
      </w:pPr>
    </w:p>
    <w:p>
      <w:pPr>
        <w:pStyle w:val="style0"/>
        <w:rPr/>
      </w:pPr>
    </w:p>
    <w:p>
      <w:pPr>
        <w:pStyle w:val="style0"/>
        <w:rPr/>
      </w:pPr>
    </w:p>
    <w:p>
      <w:pPr>
        <w:pStyle w:val="style0"/>
        <w:rPr/>
      </w:pPr>
    </w:p>
    <w:p>
      <w:pPr>
        <w:pStyle w:val="style0"/>
        <w:rPr>
          <w:b/>
          <w:bCs/>
          <w:sz w:val="36"/>
          <w:szCs w:val="36"/>
          <w:u w:val="thick"/>
        </w:rPr>
      </w:pPr>
      <w:r>
        <w:rPr>
          <w:sz w:val="28"/>
          <w:szCs w:val="28"/>
        </w:rPr>
        <w:t xml:space="preserve">                   </w:t>
      </w:r>
      <w:r>
        <w:rPr>
          <w:sz w:val="28"/>
          <w:szCs w:val="28"/>
          <w:lang w:val="en-US"/>
        </w:rPr>
        <w:t xml:space="preserve">           </w:t>
      </w:r>
      <w:r>
        <w:rPr>
          <w:sz w:val="28"/>
          <w:szCs w:val="28"/>
          <w:u w:val="thick"/>
        </w:rPr>
        <w:t xml:space="preserve"> </w:t>
      </w:r>
      <w:r>
        <w:rPr>
          <w:b/>
          <w:bCs/>
          <w:sz w:val="36"/>
          <w:szCs w:val="36"/>
          <w:u w:val="thick"/>
          <w:lang w:val="en-US"/>
        </w:rPr>
        <w:t>2</w:t>
      </w:r>
      <w:r>
        <w:rPr>
          <w:b/>
          <w:bCs/>
          <w:sz w:val="36"/>
          <w:szCs w:val="36"/>
          <w:u w:val="thick"/>
        </w:rPr>
        <w:t>. ORGANISATION STRUCTURE</w:t>
      </w:r>
    </w:p>
    <w:p>
      <w:pPr>
        <w:pStyle w:val="style0"/>
        <w:rPr/>
      </w:pPr>
    </w:p>
    <w:p>
      <w:pPr>
        <w:pStyle w:val="style0"/>
        <w:rPr>
          <w:b/>
          <w:bCs/>
          <w:sz w:val="28"/>
          <w:szCs w:val="28"/>
        </w:rPr>
      </w:pPr>
    </w:p>
    <w:p>
      <w:pPr>
        <w:pStyle w:val="style0"/>
        <w:spacing w:lineRule="auto" w:line="360"/>
        <w:ind w:right="720"/>
        <w:jc w:val="center"/>
        <w:rPr>
          <w:sz w:val="32"/>
          <w:szCs w:val="32"/>
        </w:rPr>
      </w:pPr>
      <w:r>
        <w:rPr>
          <w:noProof/>
          <w:sz w:val="32"/>
          <w:szCs w:val="32"/>
          <w:lang w:bidi="gu-IN"/>
        </w:rPr>
        <mc:AlternateContent>
          <mc:Choice Requires="wps">
            <w:drawing>
              <wp:anchor distT="0" distB="0" distL="0" distR="0" simplePos="false" relativeHeight="83" behindDoc="false" locked="false" layoutInCell="true" allowOverlap="true">
                <wp:simplePos x="0" y="0"/>
                <wp:positionH relativeFrom="column">
                  <wp:posOffset>1424940</wp:posOffset>
                </wp:positionH>
                <wp:positionV relativeFrom="paragraph">
                  <wp:posOffset>98425</wp:posOffset>
                </wp:positionV>
                <wp:extent cx="2237103" cy="535305"/>
                <wp:effectExtent l="0" t="0" r="29845" b="55245"/>
                <wp:wrapNone/>
                <wp:docPr id="1107" name="Rounded Rectangle 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7103" cy="535305"/>
                        </a:xfrm>
                        <a:prstGeom prst="roundRect">
                          <a:avLst>
                            <a:gd name="adj" fmla="val 16667"/>
                          </a:avLst>
                        </a:prstGeom>
                        <a:gradFill flip="none" rotWithShape="false">
                          <a:gsLst>
                            <a:gs pos="0">
                              <a:srgbClr val="c2d69b"/>
                            </a:gs>
                            <a:gs pos="50000">
                              <a:srgbClr val="eaf1dd"/>
                            </a:gs>
                            <a:gs pos="100000">
                              <a:srgbClr val="c2d69b"/>
                            </a:gs>
                          </a:gsLst>
                          <a:lin ang="18900000" scaled="true"/>
                        </a:gradFill>
                        <a:ln cmpd="sng" cap="flat" w="12700">
                          <a:solidFill>
                            <a:srgbClr val="c2d69b"/>
                          </a:solidFill>
                          <a:prstDash val="solid"/>
                          <a:round/>
                          <a:headEnd len="med" type="none" w="med"/>
                          <a:tailEnd len="med" type="none" w="med"/>
                        </a:ln>
                        <a:effectLst>
                          <a:outerShdw ky="0" rotWithShape="false" sy="100000" kx="0" sx="100000" dir="3806097" dist="25400" blurRad="0" algn="ctr">
                            <a:srgbClr val="4e6128">
                              <a:alpha val="50000"/>
                            </a:srgbClr>
                          </a:outerShdw>
                        </a:effectLst>
                      </wps:spPr>
                      <wps:txbx id="1107">
                        <w:txbxContent>
                          <w:p>
                            <w:pPr>
                              <w:pStyle w:val="style0"/>
                              <w:jc w:val="center"/>
                              <w:rPr>
                                <w:b/>
                                <w:sz w:val="28"/>
                                <w:szCs w:val="28"/>
                              </w:rPr>
                            </w:pPr>
                            <w:r>
                              <w:rPr>
                                <w:b/>
                                <w:sz w:val="28"/>
                                <w:szCs w:val="28"/>
                              </w:rPr>
                              <w:t>Managing Director</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107" arcsize="0.16666667," stroked="t" style="position:absolute;margin-left:112.2pt;margin-top:7.75pt;width:176.15pt;height:42.15pt;z-index:83;mso-position-horizontal-relative:text;mso-position-vertical-relative:text;mso-width-percent:0;mso-height-percent:0;mso-width-relative:page;mso-height-relative:page;mso-wrap-distance-left:0.0pt;mso-wrap-distance-right:0.0pt;visibility:visible;">
                <v:stroke color="#c2d69b" weight="1.0pt"/>
                <v:fill focus="100%" color2="#c2d69b" colors="0f #c2d69b;32768f #eaf1dd;1 #c2d69b;" method="any" type="gradient" color="#c2d69b" angle="135"/>
                <v:shadow on="t" color="#4e6128" offset="0.8944271pt,1.7888545pt" opacity="50%" type="perspective"/>
                <v:textbox inset="7.2pt,3.6pt,7.2pt,3.6pt">
                  <w:txbxContent>
                    <w:p>
                      <w:pPr>
                        <w:pStyle w:val="style0"/>
                        <w:jc w:val="center"/>
                        <w:rPr>
                          <w:b/>
                          <w:sz w:val="28"/>
                          <w:szCs w:val="28"/>
                        </w:rPr>
                      </w:pPr>
                      <w:r>
                        <w:rPr>
                          <w:b/>
                          <w:sz w:val="28"/>
                          <w:szCs w:val="28"/>
                        </w:rPr>
                        <w:t>Managing Director</w:t>
                      </w:r>
                    </w:p>
                  </w:txbxContent>
                </v:textbox>
              </v:roundrect>
            </w:pict>
          </mc:Fallback>
        </mc:AlternateContent>
      </w:r>
    </w:p>
    <w:p>
      <w:pPr>
        <w:pStyle w:val="style0"/>
        <w:tabs>
          <w:tab w:val="left" w:leader="none" w:pos="1080"/>
        </w:tabs>
        <w:spacing w:lineRule="auto" w:line="360"/>
        <w:ind w:right="720"/>
        <w:jc w:val="center"/>
        <w:rPr>
          <w:sz w:val="28"/>
          <w:szCs w:val="28"/>
        </w:rPr>
      </w:pPr>
      <w:r>
        <w:rPr>
          <w:noProof/>
          <w:sz w:val="32"/>
          <w:szCs w:val="32"/>
          <w:lang w:bidi="gu-IN"/>
        </w:rPr>
        <mc:AlternateContent>
          <mc:Choice Requires="wps">
            <w:drawing>
              <wp:anchor distT="0" distB="0" distL="0" distR="0" simplePos="false" relativeHeight="76" behindDoc="false" locked="false" layoutInCell="true" allowOverlap="true">
                <wp:simplePos x="0" y="0"/>
                <wp:positionH relativeFrom="column">
                  <wp:posOffset>2533650</wp:posOffset>
                </wp:positionH>
                <wp:positionV relativeFrom="paragraph">
                  <wp:posOffset>222885</wp:posOffset>
                </wp:positionV>
                <wp:extent cx="28575" cy="421005"/>
                <wp:effectExtent l="133350" t="19050" r="142875" b="93345"/>
                <wp:wrapNone/>
                <wp:docPr id="1108" name="Straight Arrow Connector 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 cy="421005"/>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08" type="#_x0000_t32" filled="f" style="position:absolute;margin-left:199.5pt;margin-top:17.55pt;width:2.25pt;height:33.15pt;z-index:76;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tabs>
          <w:tab w:val="left" w:leader="none" w:pos="1080"/>
        </w:tabs>
        <w:spacing w:lineRule="auto" w:line="360"/>
        <w:ind w:right="720"/>
        <w:rPr>
          <w:sz w:val="28"/>
          <w:szCs w:val="28"/>
        </w:rPr>
      </w:pPr>
    </w:p>
    <w:p>
      <w:pPr>
        <w:pStyle w:val="style0"/>
        <w:spacing w:lineRule="auto" w:line="360"/>
        <w:ind w:right="720"/>
        <w:jc w:val="center"/>
        <w:rPr>
          <w:sz w:val="32"/>
          <w:szCs w:val="32"/>
        </w:rPr>
      </w:pPr>
      <w:r>
        <w:rPr>
          <w:noProof/>
          <w:sz w:val="32"/>
          <w:szCs w:val="32"/>
          <w:lang w:bidi="gu-IN"/>
        </w:rPr>
        <mc:AlternateContent>
          <mc:Choice Requires="wps">
            <w:drawing>
              <wp:anchor distT="0" distB="0" distL="0" distR="0" simplePos="false" relativeHeight="73" behindDoc="false" locked="false" layoutInCell="true" allowOverlap="true">
                <wp:simplePos x="0" y="0"/>
                <wp:positionH relativeFrom="column">
                  <wp:posOffset>1435100</wp:posOffset>
                </wp:positionH>
                <wp:positionV relativeFrom="paragraph">
                  <wp:posOffset>30480</wp:posOffset>
                </wp:positionV>
                <wp:extent cx="2237105" cy="535305"/>
                <wp:effectExtent l="0" t="0" r="29845" b="55245"/>
                <wp:wrapNone/>
                <wp:docPr id="1109" name="Rounded Rectangle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7105" cy="535305"/>
                        </a:xfrm>
                        <a:prstGeom prst="roundRect">
                          <a:avLst>
                            <a:gd name="adj" fmla="val 16667"/>
                          </a:avLst>
                        </a:prstGeom>
                        <a:gradFill flip="none" rotWithShape="false">
                          <a:gsLst>
                            <a:gs pos="0">
                              <a:srgbClr val="c2d69b"/>
                            </a:gs>
                            <a:gs pos="50000">
                              <a:srgbClr val="eaf1dd"/>
                            </a:gs>
                            <a:gs pos="100000">
                              <a:srgbClr val="c2d69b"/>
                            </a:gs>
                          </a:gsLst>
                          <a:lin ang="18900000" scaled="true"/>
                        </a:gradFill>
                        <a:ln cmpd="sng" cap="flat" w="12700">
                          <a:solidFill>
                            <a:srgbClr val="c2d69b"/>
                          </a:solidFill>
                          <a:prstDash val="solid"/>
                          <a:round/>
                          <a:headEnd len="med" type="none" w="med"/>
                          <a:tailEnd len="med" type="none" w="med"/>
                        </a:ln>
                        <a:effectLst>
                          <a:outerShdw ky="0" rotWithShape="false" sy="100000" kx="0" sx="100000" dir="3806097" dist="25400" blurRad="0" algn="ctr">
                            <a:srgbClr val="4e6128">
                              <a:alpha val="50000"/>
                            </a:srgbClr>
                          </a:outerShdw>
                        </a:effectLst>
                      </wps:spPr>
                      <wps:txbx id="1109">
                        <w:txbxContent>
                          <w:p>
                            <w:pPr>
                              <w:pStyle w:val="style0"/>
                              <w:jc w:val="center"/>
                              <w:rPr>
                                <w:b/>
                                <w:sz w:val="28"/>
                                <w:szCs w:val="28"/>
                              </w:rPr>
                            </w:pPr>
                            <w:r>
                              <w:rPr>
                                <w:b/>
                                <w:sz w:val="28"/>
                                <w:szCs w:val="28"/>
                              </w:rPr>
                              <w:t>Executive Director</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109" arcsize="0.16666667," stroked="t" style="position:absolute;margin-left:113.0pt;margin-top:2.4pt;width:176.15pt;height:42.15pt;z-index:73;mso-position-horizontal-relative:text;mso-position-vertical-relative:text;mso-width-percent:0;mso-height-percent:0;mso-width-relative:page;mso-height-relative:page;mso-wrap-distance-left:0.0pt;mso-wrap-distance-right:0.0pt;visibility:visible;">
                <v:stroke color="#c2d69b" weight="1.0pt"/>
                <v:fill focus="100%" color2="#c2d69b" colors="0f #c2d69b;32768f #eaf1dd;1 #c2d69b;" method="any" type="gradient" color="#c2d69b" angle="135"/>
                <v:shadow on="t" color="#4e6128" offset="0.8944271pt,1.7888545pt" opacity="50%" type="perspective"/>
                <v:textbox inset="7.2pt,3.6pt,7.2pt,3.6pt">
                  <w:txbxContent>
                    <w:p>
                      <w:pPr>
                        <w:pStyle w:val="style0"/>
                        <w:jc w:val="center"/>
                        <w:rPr>
                          <w:b/>
                          <w:sz w:val="28"/>
                          <w:szCs w:val="28"/>
                        </w:rPr>
                      </w:pPr>
                      <w:r>
                        <w:rPr>
                          <w:b/>
                          <w:sz w:val="28"/>
                          <w:szCs w:val="28"/>
                        </w:rPr>
                        <w:t>Executive Director</w:t>
                      </w:r>
                    </w:p>
                  </w:txbxContent>
                </v:textbox>
              </v:roundrect>
            </w:pict>
          </mc:Fallback>
        </mc:AlternateContent>
      </w:r>
    </w:p>
    <w:p>
      <w:pPr>
        <w:pStyle w:val="style0"/>
        <w:tabs>
          <w:tab w:val="left" w:leader="none" w:pos="1080"/>
          <w:tab w:val="center" w:leader="none" w:pos="4320"/>
          <w:tab w:val="left" w:leader="none" w:pos="7031"/>
        </w:tabs>
        <w:spacing w:lineRule="auto" w:line="360"/>
        <w:ind w:right="720"/>
        <w:rPr>
          <w:sz w:val="28"/>
          <w:szCs w:val="28"/>
        </w:rPr>
      </w:pPr>
      <w:r>
        <w:rPr>
          <w:noProof/>
          <w:sz w:val="32"/>
          <w:szCs w:val="32"/>
          <w:lang w:bidi="gu-IN"/>
        </w:rPr>
        <mc:AlternateContent>
          <mc:Choice Requires="wps">
            <w:drawing>
              <wp:anchor distT="0" distB="0" distL="0" distR="0" simplePos="false" relativeHeight="77" behindDoc="false" locked="false" layoutInCell="true" allowOverlap="true">
                <wp:simplePos x="0" y="0"/>
                <wp:positionH relativeFrom="column">
                  <wp:posOffset>2533650</wp:posOffset>
                </wp:positionH>
                <wp:positionV relativeFrom="paragraph">
                  <wp:posOffset>232410</wp:posOffset>
                </wp:positionV>
                <wp:extent cx="28575" cy="421005"/>
                <wp:effectExtent l="133350" t="19050" r="142875" b="93345"/>
                <wp:wrapNone/>
                <wp:docPr id="1110" name="Straight Arrow Connector 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 cy="421005"/>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10" type="#_x0000_t32" filled="f" style="position:absolute;margin-left:199.5pt;margin-top:18.3pt;width:2.25pt;height:33.15pt;z-index:77;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sz w:val="28"/>
          <w:szCs w:val="28"/>
        </w:rPr>
        <w:tab/>
      </w:r>
      <w:r>
        <w:rPr>
          <w:sz w:val="28"/>
          <w:szCs w:val="28"/>
        </w:rPr>
        <w:tab/>
      </w:r>
      <w:r>
        <w:rPr>
          <w:sz w:val="28"/>
          <w:szCs w:val="28"/>
        </w:rPr>
        <w:tab/>
      </w:r>
    </w:p>
    <w:p>
      <w:pPr>
        <w:pStyle w:val="style0"/>
        <w:tabs>
          <w:tab w:val="left" w:leader="none" w:pos="1080"/>
        </w:tabs>
        <w:spacing w:lineRule="auto" w:line="360"/>
        <w:ind w:right="720"/>
        <w:rPr>
          <w:sz w:val="28"/>
          <w:szCs w:val="28"/>
        </w:rPr>
      </w:pPr>
    </w:p>
    <w:p>
      <w:pPr>
        <w:pStyle w:val="style0"/>
        <w:spacing w:lineRule="auto" w:line="360"/>
        <w:ind w:right="720"/>
        <w:rPr>
          <w:sz w:val="28"/>
          <w:szCs w:val="28"/>
        </w:rPr>
      </w:pPr>
      <w:r>
        <w:rPr>
          <w:noProof/>
          <w:sz w:val="32"/>
          <w:szCs w:val="32"/>
          <w:lang w:bidi="gu-IN"/>
        </w:rPr>
        <mc:AlternateContent>
          <mc:Choice Requires="wps">
            <w:drawing>
              <wp:anchor distT="0" distB="0" distL="0" distR="0" simplePos="false" relativeHeight="74" behindDoc="false" locked="false" layoutInCell="true" allowOverlap="true">
                <wp:simplePos x="0" y="0"/>
                <wp:positionH relativeFrom="column">
                  <wp:posOffset>1435100</wp:posOffset>
                </wp:positionH>
                <wp:positionV relativeFrom="paragraph">
                  <wp:posOffset>53339</wp:posOffset>
                </wp:positionV>
                <wp:extent cx="2237105" cy="535305"/>
                <wp:effectExtent l="0" t="0" r="29845" b="55245"/>
                <wp:wrapNone/>
                <wp:docPr id="1111" name="Rounded Rectangle 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7105" cy="535305"/>
                        </a:xfrm>
                        <a:prstGeom prst="roundRect">
                          <a:avLst>
                            <a:gd name="adj" fmla="val 16667"/>
                          </a:avLst>
                        </a:prstGeom>
                        <a:gradFill flip="none" rotWithShape="false">
                          <a:gsLst>
                            <a:gs pos="0">
                              <a:srgbClr val="c2d69b"/>
                            </a:gs>
                            <a:gs pos="50000">
                              <a:srgbClr val="eaf1dd"/>
                            </a:gs>
                            <a:gs pos="100000">
                              <a:srgbClr val="c2d69b"/>
                            </a:gs>
                          </a:gsLst>
                          <a:lin ang="18900000" scaled="true"/>
                        </a:gradFill>
                        <a:ln cmpd="sng" cap="flat" w="12700">
                          <a:solidFill>
                            <a:srgbClr val="c2d69b"/>
                          </a:solidFill>
                          <a:prstDash val="solid"/>
                          <a:round/>
                          <a:headEnd len="med" type="none" w="med"/>
                          <a:tailEnd len="med" type="none" w="med"/>
                        </a:ln>
                        <a:effectLst>
                          <a:outerShdw ky="0" rotWithShape="false" sy="100000" kx="0" sx="100000" dir="3806097" dist="25400" blurRad="0" algn="ctr">
                            <a:srgbClr val="4e6128">
                              <a:alpha val="50000"/>
                            </a:srgbClr>
                          </a:outerShdw>
                        </a:effectLst>
                      </wps:spPr>
                      <wps:txbx id="1111">
                        <w:txbxContent>
                          <w:p>
                            <w:pPr>
                              <w:pStyle w:val="style0"/>
                              <w:jc w:val="center"/>
                              <w:rPr>
                                <w:b/>
                                <w:sz w:val="28"/>
                                <w:szCs w:val="28"/>
                              </w:rPr>
                            </w:pPr>
                            <w:r>
                              <w:rPr>
                                <w:b/>
                                <w:sz w:val="28"/>
                                <w:szCs w:val="28"/>
                              </w:rPr>
                              <w:t>Personnel Manager</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111" arcsize="0.16666667," stroked="t" style="position:absolute;margin-left:113.0pt;margin-top:4.2pt;width:176.15pt;height:42.15pt;z-index:74;mso-position-horizontal-relative:text;mso-position-vertical-relative:text;mso-width-percent:0;mso-height-percent:0;mso-width-relative:page;mso-height-relative:page;mso-wrap-distance-left:0.0pt;mso-wrap-distance-right:0.0pt;visibility:visible;">
                <v:stroke color="#c2d69b" weight="1.0pt"/>
                <v:fill focus="100%" color2="#c2d69b" colors="0f #c2d69b;32768f #eaf1dd;1 #c2d69b;" method="any" type="gradient" color="#c2d69b" angle="135"/>
                <v:shadow on="t" color="#4e6128" offset="0.8944271pt,1.7888545pt" opacity="50%" type="perspective"/>
                <v:textbox inset="7.2pt,3.6pt,7.2pt,3.6pt">
                  <w:txbxContent>
                    <w:p>
                      <w:pPr>
                        <w:pStyle w:val="style0"/>
                        <w:jc w:val="center"/>
                        <w:rPr>
                          <w:b/>
                          <w:sz w:val="28"/>
                          <w:szCs w:val="28"/>
                        </w:rPr>
                      </w:pPr>
                      <w:r>
                        <w:rPr>
                          <w:b/>
                          <w:sz w:val="28"/>
                          <w:szCs w:val="28"/>
                        </w:rPr>
                        <w:t>Personnel Manager</w:t>
                      </w:r>
                    </w:p>
                  </w:txbxContent>
                </v:textbox>
              </v:roundrect>
            </w:pict>
          </mc:Fallback>
        </mc:AlternateContent>
      </w:r>
    </w:p>
    <w:p>
      <w:pPr>
        <w:pStyle w:val="style0"/>
        <w:spacing w:lineRule="auto" w:line="360"/>
        <w:ind w:right="720"/>
        <w:jc w:val="center"/>
        <w:rPr>
          <w:sz w:val="32"/>
          <w:szCs w:val="32"/>
        </w:rPr>
      </w:pPr>
      <w:r>
        <w:rPr>
          <w:noProof/>
          <w:sz w:val="32"/>
          <w:szCs w:val="32"/>
          <w:lang w:bidi="gu-IN"/>
        </w:rPr>
        <mc:AlternateContent>
          <mc:Choice Requires="wps">
            <w:drawing>
              <wp:anchor distT="0" distB="0" distL="0" distR="0" simplePos="false" relativeHeight="78" behindDoc="false" locked="false" layoutInCell="true" allowOverlap="true">
                <wp:simplePos x="0" y="0"/>
                <wp:positionH relativeFrom="column">
                  <wp:posOffset>2533650</wp:posOffset>
                </wp:positionH>
                <wp:positionV relativeFrom="paragraph">
                  <wp:posOffset>331470</wp:posOffset>
                </wp:positionV>
                <wp:extent cx="28575" cy="421005"/>
                <wp:effectExtent l="133350" t="19050" r="142875" b="93345"/>
                <wp:wrapNone/>
                <wp:docPr id="1112" name="Straight Arrow Connector 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 cy="421005"/>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12" type="#_x0000_t32" filled="f" style="position:absolute;margin-left:199.5pt;margin-top:26.1pt;width:2.25pt;height:33.15pt;z-index:78;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tabs>
          <w:tab w:val="left" w:leader="none" w:pos="1080"/>
        </w:tabs>
        <w:spacing w:lineRule="auto" w:line="360"/>
        <w:ind w:right="720"/>
        <w:jc w:val="center"/>
        <w:rPr>
          <w:sz w:val="28"/>
          <w:szCs w:val="28"/>
        </w:rPr>
      </w:pPr>
    </w:p>
    <w:p>
      <w:pPr>
        <w:pStyle w:val="style0"/>
        <w:tabs>
          <w:tab w:val="left" w:leader="none" w:pos="1080"/>
        </w:tabs>
        <w:spacing w:lineRule="auto" w:line="360"/>
        <w:ind w:right="720"/>
        <w:rPr>
          <w:sz w:val="28"/>
          <w:szCs w:val="28"/>
        </w:rPr>
      </w:pPr>
      <w:r>
        <w:rPr>
          <w:noProof/>
          <w:sz w:val="32"/>
          <w:szCs w:val="32"/>
          <w:lang w:bidi="gu-IN"/>
        </w:rPr>
        <mc:AlternateContent>
          <mc:Choice Requires="wps">
            <w:drawing>
              <wp:anchor distT="0" distB="0" distL="0" distR="0" simplePos="false" relativeHeight="75" behindDoc="false" locked="false" layoutInCell="true" allowOverlap="true">
                <wp:simplePos x="0" y="0"/>
                <wp:positionH relativeFrom="column">
                  <wp:posOffset>1435100</wp:posOffset>
                </wp:positionH>
                <wp:positionV relativeFrom="paragraph">
                  <wp:posOffset>99060</wp:posOffset>
                </wp:positionV>
                <wp:extent cx="2237105" cy="535305"/>
                <wp:effectExtent l="0" t="0" r="29845" b="55245"/>
                <wp:wrapNone/>
                <wp:docPr id="1113" name="Rounded Rectangle 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7105" cy="535305"/>
                        </a:xfrm>
                        <a:prstGeom prst="roundRect">
                          <a:avLst>
                            <a:gd name="adj" fmla="val 16667"/>
                          </a:avLst>
                        </a:prstGeom>
                        <a:gradFill flip="none" rotWithShape="false">
                          <a:gsLst>
                            <a:gs pos="0">
                              <a:srgbClr val="c2d69b"/>
                            </a:gs>
                            <a:gs pos="50000">
                              <a:srgbClr val="eaf1dd"/>
                            </a:gs>
                            <a:gs pos="100000">
                              <a:srgbClr val="c2d69b"/>
                            </a:gs>
                          </a:gsLst>
                          <a:lin ang="18900000" scaled="true"/>
                        </a:gradFill>
                        <a:ln cmpd="sng" cap="flat" w="12700">
                          <a:solidFill>
                            <a:srgbClr val="c2d69b"/>
                          </a:solidFill>
                          <a:prstDash val="solid"/>
                          <a:round/>
                          <a:headEnd len="med" type="none" w="med"/>
                          <a:tailEnd len="med" type="none" w="med"/>
                        </a:ln>
                        <a:effectLst>
                          <a:outerShdw ky="0" rotWithShape="false" sy="100000" kx="0" sx="100000" dir="3806097" dist="25400" blurRad="0" algn="ctr">
                            <a:srgbClr val="4e6128">
                              <a:alpha val="50000"/>
                            </a:srgbClr>
                          </a:outerShdw>
                        </a:effectLst>
                      </wps:spPr>
                      <wps:txbx id="1113">
                        <w:txbxContent>
                          <w:p>
                            <w:pPr>
                              <w:pStyle w:val="style0"/>
                              <w:jc w:val="center"/>
                              <w:rPr>
                                <w:b/>
                                <w:sz w:val="28"/>
                                <w:szCs w:val="28"/>
                              </w:rPr>
                            </w:pPr>
                            <w:r>
                              <w:rPr>
                                <w:b/>
                                <w:sz w:val="28"/>
                                <w:szCs w:val="28"/>
                              </w:rPr>
                              <w:t>Time Keeping &amp; Security officer</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113" arcsize="0.16666667," stroked="t" style="position:absolute;margin-left:113.0pt;margin-top:7.8pt;width:176.15pt;height:42.15pt;z-index:75;mso-position-horizontal-relative:text;mso-position-vertical-relative:text;mso-width-percent:0;mso-height-percent:0;mso-width-relative:page;mso-height-relative:page;mso-wrap-distance-left:0.0pt;mso-wrap-distance-right:0.0pt;visibility:visible;">
                <v:stroke color="#c2d69b" weight="1.0pt"/>
                <v:fill focus="100%" color2="#c2d69b" colors="0f #c2d69b;32768f #eaf1dd;1 #c2d69b;" method="any" type="gradient" color="#c2d69b" angle="135"/>
                <v:shadow on="t" color="#4e6128" offset="0.8944271pt,1.7888545pt" opacity="50%" type="perspective"/>
                <v:textbox inset="7.2pt,3.6pt,7.2pt,3.6pt">
                  <w:txbxContent>
                    <w:p>
                      <w:pPr>
                        <w:pStyle w:val="style0"/>
                        <w:jc w:val="center"/>
                        <w:rPr>
                          <w:b/>
                          <w:sz w:val="28"/>
                          <w:szCs w:val="28"/>
                        </w:rPr>
                      </w:pPr>
                      <w:r>
                        <w:rPr>
                          <w:b/>
                          <w:sz w:val="28"/>
                          <w:szCs w:val="28"/>
                        </w:rPr>
                        <w:t>Time Keeping &amp; Security officer</w:t>
                      </w:r>
                    </w:p>
                  </w:txbxContent>
                </v:textbox>
              </v:roundrect>
            </w:pict>
          </mc:Fallback>
        </mc:AlternateContent>
      </w:r>
    </w:p>
    <w:p>
      <w:pPr>
        <w:pStyle w:val="style0"/>
        <w:tabs>
          <w:tab w:val="left" w:leader="none" w:pos="1080"/>
        </w:tabs>
        <w:spacing w:lineRule="auto" w:line="360"/>
        <w:ind w:right="720"/>
        <w:jc w:val="center"/>
        <w:rPr>
          <w:b/>
          <w:sz w:val="36"/>
          <w:szCs w:val="36"/>
          <w:u w:val="single"/>
        </w:rPr>
      </w:pPr>
      <w:r>
        <w:rPr>
          <w:noProof/>
          <w:sz w:val="32"/>
          <w:szCs w:val="32"/>
          <w:lang w:bidi="gu-IN"/>
        </w:rPr>
        <mc:AlternateContent>
          <mc:Choice Requires="wps">
            <w:drawing>
              <wp:anchor distT="0" distB="0" distL="0" distR="0" simplePos="false" relativeHeight="79" behindDoc="false" locked="false" layoutInCell="true" allowOverlap="true">
                <wp:simplePos x="0" y="0"/>
                <wp:positionH relativeFrom="column">
                  <wp:posOffset>2524125</wp:posOffset>
                </wp:positionH>
                <wp:positionV relativeFrom="paragraph">
                  <wp:posOffset>328295</wp:posOffset>
                </wp:positionV>
                <wp:extent cx="28575" cy="421005"/>
                <wp:effectExtent l="133350" t="19050" r="142875" b="93345"/>
                <wp:wrapNone/>
                <wp:docPr id="1114" name="Straight Arrow Connector 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 cy="421005"/>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14" type="#_x0000_t32" filled="f" style="position:absolute;margin-left:198.75pt;margin-top:25.85pt;width:2.25pt;height:33.15pt;z-index:79;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tabs>
          <w:tab w:val="left" w:leader="none" w:pos="1080"/>
        </w:tabs>
        <w:spacing w:lineRule="auto" w:line="360"/>
        <w:ind w:right="720"/>
        <w:jc w:val="center"/>
        <w:rPr>
          <w:b/>
          <w:sz w:val="36"/>
          <w:szCs w:val="36"/>
          <w:u w:val="single"/>
        </w:rPr>
      </w:pPr>
      <w:r>
        <w:rPr>
          <w:noProof/>
          <w:sz w:val="32"/>
          <w:szCs w:val="32"/>
          <w:lang w:bidi="gu-IN"/>
        </w:rPr>
        <mc:AlternateContent>
          <mc:Choice Requires="wps">
            <w:drawing>
              <wp:anchor distT="0" distB="0" distL="0" distR="0" simplePos="false" relativeHeight="81" behindDoc="false" locked="false" layoutInCell="true" allowOverlap="true">
                <wp:simplePos x="0" y="0"/>
                <wp:positionH relativeFrom="column">
                  <wp:posOffset>1444625</wp:posOffset>
                </wp:positionH>
                <wp:positionV relativeFrom="paragraph">
                  <wp:posOffset>363855</wp:posOffset>
                </wp:positionV>
                <wp:extent cx="2237105" cy="535305"/>
                <wp:effectExtent l="0" t="0" r="29845" b="55245"/>
                <wp:wrapNone/>
                <wp:docPr id="1115" name="Rounded Rectangle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7105" cy="535305"/>
                        </a:xfrm>
                        <a:prstGeom prst="roundRect">
                          <a:avLst>
                            <a:gd name="adj" fmla="val 16667"/>
                          </a:avLst>
                        </a:prstGeom>
                        <a:gradFill flip="none" rotWithShape="false">
                          <a:gsLst>
                            <a:gs pos="0">
                              <a:srgbClr val="c2d69b"/>
                            </a:gs>
                            <a:gs pos="50000">
                              <a:srgbClr val="eaf1dd"/>
                            </a:gs>
                            <a:gs pos="100000">
                              <a:srgbClr val="c2d69b"/>
                            </a:gs>
                          </a:gsLst>
                          <a:lin ang="18900000" scaled="true"/>
                        </a:gradFill>
                        <a:ln cmpd="sng" cap="flat" w="12700">
                          <a:solidFill>
                            <a:srgbClr val="c2d69b"/>
                          </a:solidFill>
                          <a:prstDash val="solid"/>
                          <a:round/>
                          <a:headEnd len="med" type="none" w="med"/>
                          <a:tailEnd len="med" type="none" w="med"/>
                        </a:ln>
                        <a:effectLst>
                          <a:outerShdw ky="0" rotWithShape="false" sy="100000" kx="0" sx="100000" dir="3806097" dist="25400" blurRad="0" algn="ctr">
                            <a:srgbClr val="4e6128">
                              <a:alpha val="50000"/>
                            </a:srgbClr>
                          </a:outerShdw>
                        </a:effectLst>
                      </wps:spPr>
                      <wps:txbx id="1115">
                        <w:txbxContent>
                          <w:p>
                            <w:pPr>
                              <w:pStyle w:val="style0"/>
                              <w:jc w:val="center"/>
                              <w:rPr>
                                <w:b/>
                                <w:sz w:val="28"/>
                                <w:szCs w:val="28"/>
                              </w:rPr>
                            </w:pPr>
                            <w:r>
                              <w:rPr>
                                <w:b/>
                                <w:sz w:val="28"/>
                                <w:szCs w:val="28"/>
                              </w:rPr>
                              <w:t>Supervisor</w:t>
                            </w:r>
                          </w:p>
                          <w:p>
                            <w:pPr>
                              <w:pStyle w:val="style0"/>
                              <w:rPr>
                                <w:b/>
                                <w:sz w:val="28"/>
                                <w:szCs w:val="28"/>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115" arcsize="0.16666667," stroked="t" style="position:absolute;margin-left:113.75pt;margin-top:28.65pt;width:176.15pt;height:42.15pt;z-index:81;mso-position-horizontal-relative:text;mso-position-vertical-relative:text;mso-width-percent:0;mso-height-percent:0;mso-width-relative:page;mso-height-relative:page;mso-wrap-distance-left:0.0pt;mso-wrap-distance-right:0.0pt;visibility:visible;">
                <v:stroke color="#c2d69b" weight="1.0pt"/>
                <v:fill focus="100%" color2="#c2d69b" colors="0f #c2d69b;32768f #eaf1dd;1 #c2d69b;" method="any" type="gradient" color="#c2d69b" angle="135"/>
                <v:shadow on="t" color="#4e6128" offset="0.8944271pt,1.7888545pt" opacity="50%" type="perspective"/>
                <v:textbox inset="7.2pt,3.6pt,7.2pt,3.6pt">
                  <w:txbxContent>
                    <w:p>
                      <w:pPr>
                        <w:pStyle w:val="style0"/>
                        <w:jc w:val="center"/>
                        <w:rPr>
                          <w:b/>
                          <w:sz w:val="28"/>
                          <w:szCs w:val="28"/>
                        </w:rPr>
                      </w:pPr>
                      <w:r>
                        <w:rPr>
                          <w:b/>
                          <w:sz w:val="28"/>
                          <w:szCs w:val="28"/>
                        </w:rPr>
                        <w:t>Supervisor</w:t>
                      </w:r>
                    </w:p>
                    <w:p>
                      <w:pPr>
                        <w:pStyle w:val="style0"/>
                        <w:rPr>
                          <w:b/>
                          <w:sz w:val="28"/>
                          <w:szCs w:val="28"/>
                        </w:rPr>
                      </w:pPr>
                    </w:p>
                  </w:txbxContent>
                </v:textbox>
              </v:roundrect>
            </w:pict>
          </mc:Fallback>
        </mc:AlternateContent>
      </w:r>
    </w:p>
    <w:p>
      <w:pPr>
        <w:pStyle w:val="style0"/>
        <w:tabs>
          <w:tab w:val="left" w:leader="none" w:pos="1080"/>
        </w:tabs>
        <w:spacing w:lineRule="auto" w:line="360"/>
        <w:ind w:right="720"/>
        <w:jc w:val="center"/>
        <w:rPr>
          <w:b/>
          <w:sz w:val="36"/>
          <w:szCs w:val="36"/>
          <w:u w:val="single"/>
        </w:rPr>
      </w:pPr>
    </w:p>
    <w:p>
      <w:pPr>
        <w:pStyle w:val="style0"/>
        <w:tabs>
          <w:tab w:val="left" w:leader="none" w:pos="1080"/>
        </w:tabs>
        <w:spacing w:lineRule="auto" w:line="360"/>
        <w:ind w:right="720"/>
        <w:jc w:val="center"/>
        <w:rPr>
          <w:b/>
          <w:sz w:val="36"/>
          <w:szCs w:val="36"/>
          <w:u w:val="single"/>
        </w:rPr>
      </w:pPr>
      <w:r>
        <w:rPr>
          <w:noProof/>
          <w:sz w:val="32"/>
          <w:szCs w:val="32"/>
          <w:lang w:bidi="gu-IN"/>
        </w:rPr>
        <mc:AlternateContent>
          <mc:Choice Requires="wps">
            <w:drawing>
              <wp:anchor distT="0" distB="0" distL="0" distR="0" simplePos="false" relativeHeight="82" behindDoc="false" locked="false" layoutInCell="true" allowOverlap="true">
                <wp:simplePos x="0" y="0"/>
                <wp:positionH relativeFrom="column">
                  <wp:posOffset>2609850</wp:posOffset>
                </wp:positionH>
                <wp:positionV relativeFrom="paragraph">
                  <wp:posOffset>137795</wp:posOffset>
                </wp:positionV>
                <wp:extent cx="28575" cy="421005"/>
                <wp:effectExtent l="133350" t="19050" r="142875" b="93345"/>
                <wp:wrapNone/>
                <wp:docPr id="1116" name="Straight Arrow Connector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 cy="421005"/>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16" type="#_x0000_t32" filled="f" style="position:absolute;margin-left:205.5pt;margin-top:10.85pt;width:2.25pt;height:33.15pt;z-index:82;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tabs>
          <w:tab w:val="left" w:leader="none" w:pos="1080"/>
        </w:tabs>
        <w:spacing w:lineRule="auto" w:line="360"/>
        <w:ind w:right="720"/>
        <w:jc w:val="center"/>
        <w:rPr>
          <w:b/>
          <w:sz w:val="36"/>
          <w:szCs w:val="36"/>
          <w:u w:val="single"/>
        </w:rPr>
      </w:pPr>
      <w:r>
        <w:rPr>
          <w:noProof/>
          <w:sz w:val="32"/>
          <w:szCs w:val="32"/>
          <w:lang w:bidi="gu-IN"/>
        </w:rPr>
        <mc:AlternateContent>
          <mc:Choice Requires="wps">
            <w:drawing>
              <wp:anchor distT="0" distB="0" distL="0" distR="0" simplePos="false" relativeHeight="80" behindDoc="false" locked="false" layoutInCell="true" allowOverlap="true">
                <wp:simplePos x="0" y="0"/>
                <wp:positionH relativeFrom="column">
                  <wp:posOffset>1511300</wp:posOffset>
                </wp:positionH>
                <wp:positionV relativeFrom="paragraph">
                  <wp:posOffset>188595</wp:posOffset>
                </wp:positionV>
                <wp:extent cx="2237105" cy="535305"/>
                <wp:effectExtent l="0" t="0" r="29845" b="55245"/>
                <wp:wrapNone/>
                <wp:docPr id="1117" name="Rounded Rectangle 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7105" cy="535305"/>
                        </a:xfrm>
                        <a:prstGeom prst="roundRect">
                          <a:avLst>
                            <a:gd name="adj" fmla="val 16667"/>
                          </a:avLst>
                        </a:prstGeom>
                        <a:gradFill flip="none" rotWithShape="false">
                          <a:gsLst>
                            <a:gs pos="0">
                              <a:srgbClr val="c2d69b"/>
                            </a:gs>
                            <a:gs pos="50000">
                              <a:srgbClr val="eaf1dd"/>
                            </a:gs>
                            <a:gs pos="100000">
                              <a:srgbClr val="c2d69b"/>
                            </a:gs>
                          </a:gsLst>
                          <a:lin ang="18900000" scaled="true"/>
                        </a:gradFill>
                        <a:ln cmpd="sng" cap="flat" w="12700">
                          <a:solidFill>
                            <a:srgbClr val="c2d69b"/>
                          </a:solidFill>
                          <a:prstDash val="solid"/>
                          <a:round/>
                          <a:headEnd len="med" type="none" w="med"/>
                          <a:tailEnd len="med" type="none" w="med"/>
                        </a:ln>
                        <a:effectLst>
                          <a:outerShdw ky="0" rotWithShape="false" sy="100000" kx="0" sx="100000" dir="3806097" dist="25400" blurRad="0" algn="ctr">
                            <a:srgbClr val="4e6128">
                              <a:alpha val="50000"/>
                            </a:srgbClr>
                          </a:outerShdw>
                        </a:effectLst>
                      </wps:spPr>
                      <wps:txbx id="1117">
                        <w:txbxContent>
                          <w:p>
                            <w:pPr>
                              <w:pStyle w:val="style0"/>
                              <w:jc w:val="center"/>
                              <w:rPr>
                                <w:b/>
                                <w:sz w:val="28"/>
                                <w:szCs w:val="28"/>
                              </w:rPr>
                            </w:pPr>
                            <w:r>
                              <w:rPr>
                                <w:b/>
                                <w:sz w:val="28"/>
                                <w:szCs w:val="28"/>
                              </w:rPr>
                              <w:t>Worker</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117" arcsize="0.16666667," stroked="t" style="position:absolute;margin-left:119.0pt;margin-top:14.85pt;width:176.15pt;height:42.15pt;z-index:80;mso-position-horizontal-relative:text;mso-position-vertical-relative:text;mso-width-percent:0;mso-height-percent:0;mso-width-relative:page;mso-height-relative:page;mso-wrap-distance-left:0.0pt;mso-wrap-distance-right:0.0pt;visibility:visible;">
                <v:stroke color="#c2d69b" weight="1.0pt"/>
                <v:fill focus="100%" color2="#c2d69b" colors="0f #c2d69b;32768f #eaf1dd;1 #c2d69b;" method="any" type="gradient" color="#c2d69b" angle="135"/>
                <v:shadow on="t" color="#4e6128" offset="0.8944271pt,1.7888545pt" opacity="50%" type="perspective"/>
                <v:textbox inset="7.2pt,3.6pt,7.2pt,3.6pt">
                  <w:txbxContent>
                    <w:p>
                      <w:pPr>
                        <w:pStyle w:val="style0"/>
                        <w:jc w:val="center"/>
                        <w:rPr>
                          <w:b/>
                          <w:sz w:val="28"/>
                          <w:szCs w:val="28"/>
                        </w:rPr>
                      </w:pPr>
                      <w:r>
                        <w:rPr>
                          <w:b/>
                          <w:sz w:val="28"/>
                          <w:szCs w:val="28"/>
                        </w:rPr>
                        <w:t>Worker</w:t>
                      </w:r>
                    </w:p>
                  </w:txbxContent>
                </v:textbox>
              </v:roundrect>
            </w:pict>
          </mc:Fallback>
        </mc:AlternateContent>
      </w:r>
    </w:p>
    <w:p>
      <w:pPr>
        <w:pStyle w:val="style0"/>
        <w:tabs>
          <w:tab w:val="left" w:leader="none" w:pos="1080"/>
        </w:tabs>
        <w:spacing w:lineRule="auto" w:line="360"/>
        <w:ind w:right="720"/>
        <w:jc w:val="center"/>
        <w:rPr>
          <w:b/>
          <w:sz w:val="36"/>
          <w:szCs w:val="36"/>
          <w:u w:val="single"/>
        </w:rPr>
      </w:pPr>
    </w:p>
    <w:p>
      <w:pPr>
        <w:pStyle w:val="style0"/>
        <w:tabs>
          <w:tab w:val="left" w:leader="none" w:pos="1080"/>
        </w:tabs>
        <w:spacing w:lineRule="auto" w:line="360"/>
        <w:ind w:right="720"/>
        <w:jc w:val="center"/>
        <w:rPr>
          <w:b/>
          <w:sz w:val="36"/>
          <w:szCs w:val="36"/>
          <w:u w:val="single"/>
        </w:rPr>
      </w:pPr>
    </w:p>
    <w:p>
      <w:pPr>
        <w:pStyle w:val="style0"/>
        <w:spacing w:lineRule="auto" w:line="360"/>
        <w:ind w:right="720"/>
        <w:rPr>
          <w:b/>
          <w:bCs/>
          <w:iCs/>
          <w:sz w:val="36"/>
          <w:szCs w:val="36"/>
          <w:u w:val="single"/>
        </w:rPr>
      </w:pPr>
    </w:p>
    <w:p>
      <w:pPr>
        <w:pStyle w:val="style0"/>
        <w:rPr/>
      </w:pPr>
      <w:r>
        <w:t xml:space="preserve"> </w:t>
      </w:r>
      <w:r>
        <w:tab/>
      </w:r>
    </w:p>
    <w:p>
      <w:pPr>
        <w:pStyle w:val="style0"/>
        <w:rPr/>
      </w:pPr>
    </w:p>
    <w:p>
      <w:pPr>
        <w:pStyle w:val="style0"/>
        <w:rPr/>
      </w:pPr>
    </w:p>
    <w:p>
      <w:pPr>
        <w:pStyle w:val="style0"/>
        <w:rPr/>
      </w:pPr>
    </w:p>
    <w:p>
      <w:pPr>
        <w:pStyle w:val="style0"/>
        <w:rPr/>
      </w:pPr>
    </w:p>
    <w:p>
      <w:pPr>
        <w:pStyle w:val="style0"/>
        <w:rPr>
          <w:b/>
          <w:bCs/>
          <w:sz w:val="36"/>
          <w:szCs w:val="36"/>
        </w:rPr>
      </w:pPr>
      <w:r>
        <w:t xml:space="preserve">                    </w:t>
      </w:r>
      <w:r>
        <w:rPr>
          <w:u w:val="thick"/>
        </w:rPr>
        <w:t xml:space="preserve"> </w:t>
      </w:r>
      <w:r>
        <w:rPr>
          <w:b/>
          <w:bCs/>
          <w:sz w:val="36"/>
          <w:szCs w:val="36"/>
          <w:u w:val="thick"/>
        </w:rPr>
        <w:t>3. EMPLOYEE DETAILS &amp; CLASSIFICATION</w:t>
      </w:r>
    </w:p>
    <w:p>
      <w:pPr>
        <w:pStyle w:val="style0"/>
        <w:rPr/>
      </w:pPr>
    </w:p>
    <w:p>
      <w:pPr>
        <w:pStyle w:val="style0"/>
        <w:rPr/>
      </w:pPr>
    </w:p>
    <w:p>
      <w:pPr>
        <w:pStyle w:val="style0"/>
        <w:rPr/>
      </w:pPr>
    </w:p>
    <w:p>
      <w:pPr>
        <w:pStyle w:val="style0"/>
        <w:tabs>
          <w:tab w:val="left" w:leader="none" w:pos="1080"/>
        </w:tabs>
        <w:spacing w:lineRule="auto" w:line="360"/>
        <w:ind w:right="720"/>
        <w:jc w:val="both"/>
        <w:rPr>
          <w:b/>
          <w:sz w:val="32"/>
          <w:szCs w:val="32"/>
        </w:rPr>
      </w:pPr>
      <w:r>
        <w:rPr>
          <w:b/>
          <w:sz w:val="32"/>
          <w:szCs w:val="32"/>
        </w:rPr>
        <w:t>Number of employees:</w:t>
      </w:r>
    </w:p>
    <w:p>
      <w:pPr>
        <w:pStyle w:val="style0"/>
        <w:tabs>
          <w:tab w:val="left" w:leader="none" w:pos="1080"/>
        </w:tabs>
        <w:spacing w:lineRule="auto" w:line="360"/>
        <w:ind w:right="720"/>
        <w:jc w:val="both"/>
        <w:rPr>
          <w:sz w:val="28"/>
          <w:szCs w:val="28"/>
        </w:rPr>
      </w:pPr>
      <w:r>
        <w:rPr>
          <w:sz w:val="28"/>
          <w:szCs w:val="28"/>
        </w:rPr>
        <w:t xml:space="preserve">                              </w:t>
      </w:r>
      <w:r>
        <w:rPr>
          <w:sz w:val="28"/>
          <w:szCs w:val="28"/>
        </w:rPr>
        <w:t xml:space="preserve">In </w:t>
      </w:r>
      <w:r>
        <w:rPr>
          <w:b/>
          <w:sz w:val="28"/>
          <w:szCs w:val="28"/>
        </w:rPr>
        <w:t>“Hi-Bond cement Pvt. Ltd.”</w:t>
      </w:r>
      <w:r>
        <w:rPr>
          <w:sz w:val="28"/>
          <w:szCs w:val="28"/>
        </w:rPr>
        <w:t xml:space="preserve"> There are total 400 workers are working so the distribution of the workers according to their skilled &amp;unskilled are as under. </w:t>
      </w:r>
    </w:p>
    <w:p>
      <w:pPr>
        <w:pStyle w:val="style0"/>
        <w:tabs>
          <w:tab w:val="left" w:leader="none" w:pos="1080"/>
        </w:tabs>
        <w:spacing w:lineRule="auto" w:line="360"/>
        <w:ind w:right="720"/>
        <w:jc w:val="both"/>
        <w:rPr>
          <w:sz w:val="28"/>
          <w:szCs w:val="28"/>
        </w:rPr>
      </w:pPr>
    </w:p>
    <w:tbl>
      <w:tblPr>
        <w:tblW w:w="0" w:type="auto"/>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2340"/>
      </w:tblGrid>
      <w:tr>
        <w:trPr/>
        <w:tc>
          <w:tcPr>
            <w:tcW w:w="2340" w:type="dxa"/>
            <w:tcBorders/>
          </w:tcPr>
          <w:p>
            <w:pPr>
              <w:pStyle w:val="style0"/>
              <w:tabs>
                <w:tab w:val="left" w:leader="none" w:pos="1080"/>
              </w:tabs>
              <w:spacing w:lineRule="auto" w:line="360"/>
              <w:ind w:right="720"/>
              <w:jc w:val="center"/>
              <w:rPr>
                <w:b/>
                <w:sz w:val="28"/>
                <w:szCs w:val="28"/>
              </w:rPr>
            </w:pPr>
            <w:r>
              <w:rPr>
                <w:b/>
                <w:sz w:val="28"/>
                <w:szCs w:val="28"/>
              </w:rPr>
              <w:t>Employees</w:t>
            </w:r>
          </w:p>
        </w:tc>
        <w:tc>
          <w:tcPr>
            <w:tcW w:w="2340" w:type="dxa"/>
            <w:tcBorders/>
          </w:tcPr>
          <w:p>
            <w:pPr>
              <w:pStyle w:val="style0"/>
              <w:tabs>
                <w:tab w:val="left" w:leader="none" w:pos="1080"/>
              </w:tabs>
              <w:spacing w:lineRule="auto" w:line="360"/>
              <w:ind w:right="720"/>
              <w:jc w:val="both"/>
              <w:rPr>
                <w:b/>
                <w:sz w:val="28"/>
                <w:szCs w:val="28"/>
              </w:rPr>
            </w:pPr>
            <w:r>
              <w:rPr>
                <w:b/>
                <w:sz w:val="28"/>
                <w:szCs w:val="28"/>
              </w:rPr>
              <w:t>No. of  employees</w:t>
            </w:r>
          </w:p>
        </w:tc>
      </w:tr>
      <w:tr>
        <w:tblPrEx/>
        <w:trPr/>
        <w:tc>
          <w:tcPr>
            <w:tcW w:w="2340" w:type="dxa"/>
            <w:tcBorders/>
          </w:tcPr>
          <w:p>
            <w:pPr>
              <w:pStyle w:val="style0"/>
              <w:tabs>
                <w:tab w:val="left" w:leader="none" w:pos="1080"/>
              </w:tabs>
              <w:spacing w:lineRule="auto" w:line="360"/>
              <w:ind w:right="720"/>
              <w:jc w:val="center"/>
              <w:rPr>
                <w:sz w:val="28"/>
                <w:szCs w:val="28"/>
              </w:rPr>
            </w:pPr>
            <w:r>
              <w:rPr>
                <w:sz w:val="28"/>
                <w:szCs w:val="28"/>
              </w:rPr>
              <w:t>Skilled</w:t>
            </w:r>
          </w:p>
        </w:tc>
        <w:tc>
          <w:tcPr>
            <w:tcW w:w="2340" w:type="dxa"/>
            <w:tcBorders/>
          </w:tcPr>
          <w:p>
            <w:pPr>
              <w:pStyle w:val="style0"/>
              <w:tabs>
                <w:tab w:val="left" w:leader="none" w:pos="1080"/>
              </w:tabs>
              <w:spacing w:lineRule="auto" w:line="360"/>
              <w:ind w:right="720"/>
              <w:jc w:val="center"/>
              <w:rPr>
                <w:sz w:val="28"/>
                <w:szCs w:val="28"/>
              </w:rPr>
            </w:pPr>
            <w:r>
              <w:rPr>
                <w:sz w:val="28"/>
                <w:szCs w:val="28"/>
              </w:rPr>
              <w:t>75</w:t>
            </w:r>
          </w:p>
        </w:tc>
      </w:tr>
      <w:tr>
        <w:tblPrEx/>
        <w:trPr/>
        <w:tc>
          <w:tcPr>
            <w:tcW w:w="2340" w:type="dxa"/>
            <w:tcBorders/>
          </w:tcPr>
          <w:p>
            <w:pPr>
              <w:pStyle w:val="style0"/>
              <w:tabs>
                <w:tab w:val="left" w:leader="none" w:pos="1080"/>
              </w:tabs>
              <w:spacing w:lineRule="auto" w:line="360"/>
              <w:ind w:right="720"/>
              <w:jc w:val="center"/>
              <w:rPr>
                <w:sz w:val="28"/>
                <w:szCs w:val="28"/>
              </w:rPr>
            </w:pPr>
            <w:r>
              <w:rPr>
                <w:sz w:val="28"/>
                <w:szCs w:val="28"/>
              </w:rPr>
              <w:t>Unskilled</w:t>
            </w:r>
          </w:p>
        </w:tc>
        <w:tc>
          <w:tcPr>
            <w:tcW w:w="2340" w:type="dxa"/>
            <w:tcBorders/>
          </w:tcPr>
          <w:p>
            <w:pPr>
              <w:pStyle w:val="style0"/>
              <w:tabs>
                <w:tab w:val="left" w:leader="none" w:pos="1080"/>
              </w:tabs>
              <w:spacing w:lineRule="auto" w:line="360"/>
              <w:ind w:right="720"/>
              <w:jc w:val="center"/>
              <w:rPr>
                <w:sz w:val="28"/>
                <w:szCs w:val="28"/>
              </w:rPr>
            </w:pPr>
            <w:r>
              <w:rPr>
                <w:sz w:val="28"/>
                <w:szCs w:val="28"/>
              </w:rPr>
              <w:t>325</w:t>
            </w:r>
          </w:p>
        </w:tc>
      </w:tr>
      <w:tr>
        <w:tblPrEx/>
        <w:trPr/>
        <w:tc>
          <w:tcPr>
            <w:tcW w:w="2340" w:type="dxa"/>
            <w:tcBorders/>
          </w:tcPr>
          <w:p>
            <w:pPr>
              <w:pStyle w:val="style0"/>
              <w:tabs>
                <w:tab w:val="left" w:leader="none" w:pos="1080"/>
              </w:tabs>
              <w:spacing w:lineRule="auto" w:line="360"/>
              <w:ind w:right="720"/>
              <w:jc w:val="center"/>
              <w:rPr>
                <w:sz w:val="28"/>
                <w:szCs w:val="28"/>
              </w:rPr>
            </w:pPr>
            <w:r>
              <w:rPr>
                <w:sz w:val="28"/>
                <w:szCs w:val="28"/>
              </w:rPr>
              <w:t>Total</w:t>
            </w:r>
          </w:p>
        </w:tc>
        <w:tc>
          <w:tcPr>
            <w:tcW w:w="2340" w:type="dxa"/>
            <w:tcBorders/>
          </w:tcPr>
          <w:p>
            <w:pPr>
              <w:pStyle w:val="style0"/>
              <w:tabs>
                <w:tab w:val="left" w:leader="none" w:pos="1080"/>
              </w:tabs>
              <w:spacing w:lineRule="auto" w:line="360"/>
              <w:ind w:right="720"/>
              <w:jc w:val="center"/>
              <w:rPr>
                <w:sz w:val="28"/>
                <w:szCs w:val="28"/>
              </w:rPr>
            </w:pPr>
            <w:r>
              <w:rPr>
                <w:sz w:val="28"/>
                <w:szCs w:val="28"/>
              </w:rPr>
              <w:t>400</w:t>
            </w:r>
          </w:p>
        </w:tc>
      </w:tr>
    </w:tbl>
    <w:p>
      <w:pPr>
        <w:pStyle w:val="style0"/>
        <w:tabs>
          <w:tab w:val="left" w:leader="none" w:pos="1080"/>
        </w:tabs>
        <w:spacing w:lineRule="auto" w:line="360"/>
        <w:ind w:right="720"/>
        <w:jc w:val="both"/>
        <w:rPr>
          <w:sz w:val="28"/>
          <w:szCs w:val="28"/>
        </w:rPr>
      </w:pPr>
    </w:p>
    <w:p>
      <w:pPr>
        <w:pStyle w:val="style0"/>
        <w:spacing w:lineRule="auto" w:line="360"/>
        <w:ind w:right="720"/>
        <w:jc w:val="center"/>
        <w:rPr>
          <w:b/>
          <w:sz w:val="36"/>
          <w:szCs w:val="36"/>
          <w:u w:val="single"/>
        </w:rPr>
      </w:pPr>
    </w:p>
    <w:p>
      <w:pPr>
        <w:pStyle w:val="style0"/>
        <w:spacing w:lineRule="auto" w:line="360"/>
        <w:ind w:right="720"/>
        <w:jc w:val="center"/>
        <w:rPr>
          <w:b/>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rPr>
          <w:b/>
          <w:bCs/>
          <w:iCs/>
          <w:sz w:val="36"/>
          <w:szCs w:val="36"/>
          <w:u w:val="single"/>
        </w:rPr>
      </w:pPr>
    </w:p>
    <w:p>
      <w:pPr>
        <w:pStyle w:val="style0"/>
        <w:tabs>
          <w:tab w:val="left" w:leader="none" w:pos="1080"/>
        </w:tabs>
        <w:spacing w:lineRule="auto" w:line="360"/>
        <w:ind w:right="720"/>
        <w:rPr>
          <w:b/>
          <w:bCs/>
          <w:iCs/>
          <w:sz w:val="36"/>
          <w:szCs w:val="36"/>
          <w:u w:val="single"/>
        </w:rPr>
      </w:pPr>
    </w:p>
    <w:p>
      <w:pPr>
        <w:pStyle w:val="style0"/>
        <w:tabs>
          <w:tab w:val="left" w:leader="none" w:pos="1080"/>
        </w:tabs>
        <w:spacing w:lineRule="auto" w:line="360"/>
        <w:ind w:right="720"/>
        <w:rPr>
          <w:b/>
          <w:bCs/>
          <w:iCs/>
          <w:sz w:val="36"/>
          <w:szCs w:val="36"/>
          <w:u w:val="single"/>
        </w:rPr>
      </w:pPr>
    </w:p>
    <w:p>
      <w:pPr>
        <w:pStyle w:val="style0"/>
        <w:rPr/>
      </w:pPr>
    </w:p>
    <w:p>
      <w:pPr>
        <w:pStyle w:val="style0"/>
        <w:rPr/>
      </w:pPr>
    </w:p>
    <w:p>
      <w:pPr>
        <w:pStyle w:val="style0"/>
        <w:rPr/>
      </w:pPr>
    </w:p>
    <w:p>
      <w:pPr>
        <w:pStyle w:val="style0"/>
        <w:rPr>
          <w:sz w:val="36"/>
          <w:szCs w:val="36"/>
          <w:u w:val="thick"/>
        </w:rPr>
      </w:pPr>
      <w:r>
        <w:rPr>
          <w:b/>
          <w:bCs/>
          <w:sz w:val="32"/>
          <w:szCs w:val="32"/>
        </w:rPr>
        <w:t xml:space="preserve">          </w:t>
      </w:r>
      <w:r>
        <w:rPr>
          <w:b/>
          <w:bCs/>
          <w:sz w:val="36"/>
          <w:szCs w:val="36"/>
          <w:u w:val="thick"/>
        </w:rPr>
        <w:t>4.RECRUITMENT</w:t>
      </w:r>
      <w:r>
        <w:rPr>
          <w:b/>
          <w:bCs/>
          <w:sz w:val="36"/>
          <w:szCs w:val="36"/>
          <w:u w:val="thick"/>
        </w:rPr>
        <w:t>, SELECTION AND INDUCTION</w:t>
      </w:r>
    </w:p>
    <w:p>
      <w:pPr>
        <w:pStyle w:val="style0"/>
        <w:rPr/>
      </w:pPr>
    </w:p>
    <w:p>
      <w:pPr>
        <w:pStyle w:val="style0"/>
        <w:rPr/>
      </w:pPr>
    </w:p>
    <w:p>
      <w:pPr>
        <w:pStyle w:val="style0"/>
        <w:rPr/>
      </w:pPr>
    </w:p>
    <w:p>
      <w:pPr>
        <w:pStyle w:val="style179"/>
        <w:tabs>
          <w:tab w:val="left" w:leader="none" w:pos="3045"/>
        </w:tabs>
        <w:spacing w:lineRule="auto" w:line="360"/>
        <w:ind w:left="0" w:right="720"/>
        <w:rPr>
          <w:rFonts w:ascii="Times New Roman" w:hAnsi="Times New Roman"/>
          <w:b/>
          <w:sz w:val="32"/>
          <w:szCs w:val="32"/>
        </w:rPr>
      </w:pPr>
      <w:r>
        <w:rPr>
          <w:rFonts w:ascii="Times New Roman" w:hAnsi="Times New Roman"/>
          <w:b/>
          <w:sz w:val="32"/>
          <w:szCs w:val="32"/>
        </w:rPr>
        <w:t>Recruitment:</w:t>
      </w:r>
    </w:p>
    <w:p>
      <w:pPr>
        <w:pStyle w:val="style179"/>
        <w:spacing w:after="0" w:lineRule="auto" w:line="360"/>
        <w:ind w:left="0" w:leftChars="0" w:right="429"/>
        <w:jc w:val="both"/>
        <w:rPr>
          <w:rFonts w:ascii="Times New Roman" w:hAnsi="Times New Roman"/>
          <w:sz w:val="28"/>
          <w:szCs w:val="28"/>
        </w:rPr>
      </w:pPr>
      <w:r>
        <w:rPr>
          <w:rFonts w:ascii="Times New Roman" w:hAnsi="Times New Roman"/>
          <w:b/>
          <w:sz w:val="28"/>
          <w:szCs w:val="28"/>
        </w:rPr>
        <w:t xml:space="preserve">                 </w:t>
      </w:r>
      <w:r>
        <w:rPr>
          <w:rFonts w:hAnsi="Times New Roman"/>
          <w:b/>
          <w:sz w:val="28"/>
          <w:szCs w:val="28"/>
          <w:lang w:val="en-US"/>
        </w:rPr>
        <w:t xml:space="preserve">   </w:t>
      </w:r>
      <w:r>
        <w:rPr>
          <w:rFonts w:hAnsi="Times New Roman"/>
          <w:b/>
          <w:sz w:val="28"/>
          <w:szCs w:val="28"/>
          <w:lang w:val="en-US"/>
        </w:rPr>
        <w:t xml:space="preserve">  </w:t>
      </w:r>
      <w:r>
        <w:rPr>
          <w:rFonts w:hAnsi="Times New Roman"/>
          <w:b/>
          <w:sz w:val="28"/>
          <w:szCs w:val="28"/>
          <w:lang w:val="en-US"/>
        </w:rPr>
        <w:t xml:space="preserve"> </w:t>
      </w:r>
      <w:r>
        <w:rPr>
          <w:rFonts w:ascii="Times New Roman" w:hAnsi="Times New Roman"/>
          <w:b/>
          <w:sz w:val="28"/>
          <w:szCs w:val="28"/>
        </w:rPr>
        <w:t xml:space="preserve">        “Hi-Bond </w:t>
      </w:r>
      <w:r>
        <w:rPr>
          <w:rFonts w:ascii="Times New Roman" w:hAnsi="Times New Roman"/>
          <w:b/>
          <w:sz w:val="28"/>
          <w:szCs w:val="28"/>
        </w:rPr>
        <w:t>Cement  Pvt</w:t>
      </w:r>
      <w:r>
        <w:rPr>
          <w:rFonts w:ascii="Times New Roman" w:hAnsi="Times New Roman"/>
          <w:b/>
          <w:sz w:val="28"/>
          <w:szCs w:val="28"/>
        </w:rPr>
        <w:t xml:space="preserve">. Ltd.” </w:t>
      </w:r>
      <w:r>
        <w:rPr>
          <w:rFonts w:ascii="Times New Roman" w:hAnsi="Times New Roman"/>
          <w:sz w:val="28"/>
          <w:szCs w:val="28"/>
        </w:rPr>
        <w:t>go for the other types of selection for recruitment they are:</w:t>
      </w:r>
    </w:p>
    <w:p>
      <w:pPr>
        <w:pStyle w:val="style179"/>
        <w:numPr>
          <w:ilvl w:val="0"/>
          <w:numId w:val="44"/>
        </w:numPr>
        <w:spacing w:after="0" w:lineRule="auto" w:line="360"/>
        <w:ind w:right="720"/>
        <w:rPr>
          <w:rFonts w:ascii="Times New Roman" w:hAnsi="Times New Roman"/>
          <w:b/>
          <w:sz w:val="28"/>
          <w:szCs w:val="28"/>
        </w:rPr>
      </w:pPr>
      <w:r>
        <w:rPr>
          <w:rFonts w:ascii="Times New Roman" w:hAnsi="Times New Roman"/>
          <w:b/>
          <w:sz w:val="28"/>
          <w:szCs w:val="28"/>
        </w:rPr>
        <w:t>Employee’s references.</w:t>
      </w:r>
    </w:p>
    <w:p>
      <w:pPr>
        <w:pStyle w:val="style179"/>
        <w:numPr>
          <w:ilvl w:val="0"/>
          <w:numId w:val="27"/>
        </w:numPr>
        <w:spacing w:lineRule="auto" w:line="360"/>
        <w:ind w:right="720"/>
        <w:rPr>
          <w:rFonts w:ascii="Times New Roman" w:hAnsi="Times New Roman"/>
          <w:b/>
          <w:sz w:val="28"/>
          <w:szCs w:val="28"/>
        </w:rPr>
      </w:pPr>
      <w:r>
        <w:rPr>
          <w:rFonts w:ascii="Times New Roman" w:hAnsi="Times New Roman"/>
          <w:b/>
          <w:sz w:val="28"/>
          <w:szCs w:val="28"/>
        </w:rPr>
        <w:t>Relative of exiting employees.</w:t>
      </w:r>
    </w:p>
    <w:p>
      <w:pPr>
        <w:pStyle w:val="style0"/>
        <w:spacing w:lineRule="auto" w:line="360"/>
        <w:ind w:left="0" w:leftChars="0" w:right="429" w:firstLine="720"/>
        <w:jc w:val="both"/>
        <w:rPr>
          <w:b/>
          <w:sz w:val="28"/>
          <w:szCs w:val="28"/>
        </w:rPr>
      </w:pPr>
      <w:r>
        <w:rPr>
          <w:sz w:val="28"/>
          <w:szCs w:val="28"/>
          <w:lang w:val="en-US"/>
        </w:rPr>
        <w:t xml:space="preserve">                    </w:t>
      </w:r>
      <w:r>
        <w:rPr>
          <w:sz w:val="28"/>
          <w:szCs w:val="28"/>
        </w:rPr>
        <w:t xml:space="preserve">In </w:t>
      </w:r>
      <w:r>
        <w:rPr>
          <w:b/>
          <w:sz w:val="28"/>
          <w:szCs w:val="28"/>
        </w:rPr>
        <w:t>“Hi-Bond Cement Pvt. Ltd.”</w:t>
      </w:r>
      <w:r>
        <w:rPr>
          <w:sz w:val="28"/>
          <w:szCs w:val="28"/>
        </w:rPr>
        <w:t xml:space="preserve"> The recruitment of the employees is done mainly through two sources.</w:t>
      </w:r>
    </w:p>
    <w:p>
      <w:pPr>
        <w:pStyle w:val="style179"/>
        <w:numPr>
          <w:ilvl w:val="0"/>
          <w:numId w:val="11"/>
        </w:numPr>
        <w:spacing w:after="0" w:lineRule="auto" w:line="360"/>
        <w:ind w:right="720"/>
        <w:rPr>
          <w:rFonts w:ascii="Times New Roman" w:hAnsi="Times New Roman"/>
          <w:b/>
          <w:sz w:val="32"/>
          <w:szCs w:val="32"/>
        </w:rPr>
      </w:pPr>
      <w:r>
        <w:rPr>
          <w:rFonts w:ascii="Times New Roman" w:hAnsi="Times New Roman"/>
          <w:b/>
          <w:sz w:val="32"/>
          <w:szCs w:val="32"/>
        </w:rPr>
        <w:t>Internal sources:</w:t>
      </w:r>
    </w:p>
    <w:p>
      <w:pPr>
        <w:pStyle w:val="style0"/>
        <w:spacing w:after="0" w:lineRule="auto" w:line="360"/>
        <w:ind w:left="0" w:leftChars="0" w:right="429"/>
        <w:jc w:val="both"/>
        <w:rPr>
          <w:sz w:val="28"/>
          <w:szCs w:val="28"/>
        </w:rPr>
      </w:pPr>
      <w:r>
        <w:rPr>
          <w:sz w:val="28"/>
          <w:szCs w:val="28"/>
        </w:rPr>
        <w:t xml:space="preserve">  </w:t>
      </w:r>
      <w:r>
        <w:rPr>
          <w:sz w:val="28"/>
          <w:szCs w:val="28"/>
          <w:lang w:val="en-US"/>
        </w:rPr>
        <w:t xml:space="preserve">                     </w:t>
      </w:r>
      <w:r>
        <w:rPr>
          <w:sz w:val="28"/>
          <w:szCs w:val="28"/>
        </w:rPr>
        <w:t xml:space="preserve">        </w:t>
      </w:r>
      <w:r>
        <w:rPr>
          <w:sz w:val="28"/>
          <w:szCs w:val="28"/>
        </w:rPr>
        <w:t>Internal sources means to select the required person from the company itself.</w:t>
      </w:r>
    </w:p>
    <w:p>
      <w:pPr>
        <w:pStyle w:val="style179"/>
        <w:numPr>
          <w:ilvl w:val="0"/>
          <w:numId w:val="12"/>
        </w:numPr>
        <w:spacing w:after="0" w:lineRule="auto" w:line="360"/>
        <w:ind w:right="720"/>
        <w:rPr>
          <w:rFonts w:ascii="Times New Roman" w:hAnsi="Times New Roman"/>
          <w:b/>
          <w:sz w:val="28"/>
          <w:szCs w:val="28"/>
        </w:rPr>
      </w:pPr>
      <w:r>
        <w:rPr>
          <w:rFonts w:ascii="Times New Roman" w:hAnsi="Times New Roman"/>
          <w:b/>
          <w:sz w:val="28"/>
          <w:szCs w:val="28"/>
        </w:rPr>
        <w:t>Performance appraisal</w:t>
      </w:r>
    </w:p>
    <w:p>
      <w:pPr>
        <w:pStyle w:val="style179"/>
        <w:numPr>
          <w:ilvl w:val="0"/>
          <w:numId w:val="12"/>
        </w:numPr>
        <w:spacing w:lineRule="auto" w:line="360"/>
        <w:ind w:right="720"/>
        <w:rPr>
          <w:rFonts w:ascii="Times New Roman" w:hAnsi="Times New Roman"/>
          <w:b/>
          <w:sz w:val="28"/>
          <w:szCs w:val="28"/>
        </w:rPr>
      </w:pPr>
      <w:r>
        <w:rPr>
          <w:rFonts w:ascii="Times New Roman" w:hAnsi="Times New Roman"/>
          <w:b/>
          <w:sz w:val="28"/>
          <w:szCs w:val="28"/>
        </w:rPr>
        <w:t>Present employees</w:t>
      </w:r>
    </w:p>
    <w:p>
      <w:pPr>
        <w:pStyle w:val="style179"/>
        <w:numPr>
          <w:ilvl w:val="0"/>
          <w:numId w:val="11"/>
        </w:numPr>
        <w:spacing w:lineRule="auto" w:line="360"/>
        <w:ind w:right="720"/>
        <w:rPr>
          <w:rFonts w:ascii="Times New Roman" w:hAnsi="Times New Roman"/>
          <w:b/>
          <w:sz w:val="32"/>
          <w:szCs w:val="32"/>
        </w:rPr>
      </w:pPr>
      <w:r>
        <w:rPr>
          <w:rFonts w:ascii="Times New Roman" w:hAnsi="Times New Roman"/>
          <w:b/>
          <w:sz w:val="32"/>
          <w:szCs w:val="32"/>
        </w:rPr>
        <w:t>External  sources:</w:t>
      </w:r>
    </w:p>
    <w:p>
      <w:pPr>
        <w:pStyle w:val="style179"/>
        <w:spacing w:after="0" w:lineRule="auto" w:line="360"/>
        <w:ind w:left="0" w:leftChars="0" w:right="429"/>
        <w:jc w:val="both"/>
        <w:rPr>
          <w:rFonts w:ascii="Times New Roman" w:hAnsi="Times New Roman"/>
          <w:sz w:val="28"/>
          <w:szCs w:val="28"/>
        </w:rPr>
      </w:pPr>
      <w:r>
        <w:rPr>
          <w:rFonts w:ascii="Times New Roman" w:hAnsi="Times New Roman"/>
          <w:sz w:val="28"/>
          <w:szCs w:val="28"/>
        </w:rPr>
        <w:t xml:space="preserve">    </w:t>
      </w:r>
      <w:r>
        <w:rPr>
          <w:rFonts w:hAnsi="Times New Roman"/>
          <w:sz w:val="28"/>
          <w:szCs w:val="28"/>
          <w:lang w:val="en-US"/>
        </w:rPr>
        <w:t xml:space="preserve">                     </w:t>
      </w:r>
      <w:r>
        <w:rPr>
          <w:rFonts w:ascii="Times New Roman" w:hAnsi="Times New Roman"/>
          <w:sz w:val="28"/>
          <w:szCs w:val="28"/>
        </w:rPr>
        <w:t xml:space="preserve">      </w:t>
      </w:r>
      <w:r>
        <w:rPr>
          <w:rFonts w:ascii="Times New Roman" w:hAnsi="Times New Roman"/>
          <w:sz w:val="28"/>
          <w:szCs w:val="28"/>
        </w:rPr>
        <w:t>While external sources means to recruit the person from outside the organization through advertisements.</w:t>
      </w:r>
    </w:p>
    <w:p>
      <w:pPr>
        <w:pStyle w:val="style179"/>
        <w:numPr>
          <w:ilvl w:val="0"/>
          <w:numId w:val="26"/>
        </w:numPr>
        <w:spacing w:after="0" w:lineRule="auto" w:line="360"/>
        <w:ind w:right="429"/>
        <w:jc w:val="both"/>
        <w:rPr>
          <w:rFonts w:ascii="Times New Roman" w:hAnsi="Times New Roman"/>
          <w:sz w:val="28"/>
          <w:szCs w:val="28"/>
        </w:rPr>
      </w:pPr>
      <w:r>
        <w:rPr>
          <w:rFonts w:ascii="Times New Roman" w:hAnsi="Times New Roman"/>
          <w:b/>
          <w:sz w:val="28"/>
          <w:szCs w:val="28"/>
        </w:rPr>
        <w:t>Advertisement</w:t>
      </w:r>
      <w:r>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b/>
          <w:sz w:val="28"/>
          <w:szCs w:val="28"/>
        </w:rPr>
        <w:t>“Hi-Bond Cement Pvt. Ltd.”</w:t>
      </w:r>
      <w:r>
        <w:rPr>
          <w:rFonts w:ascii="Times New Roman" w:hAnsi="Times New Roman"/>
          <w:b/>
          <w:sz w:val="28"/>
          <w:szCs w:val="28"/>
        </w:rPr>
        <w:t xml:space="preserve"> </w:t>
      </w:r>
      <w:r>
        <w:rPr>
          <w:rFonts w:ascii="Times New Roman" w:hAnsi="Times New Roman"/>
          <w:sz w:val="28"/>
          <w:szCs w:val="28"/>
        </w:rPr>
        <w:t>advertised of vacancies                                                     in,  newspaper, magazines, weeklies, etc…</w:t>
      </w:r>
    </w:p>
    <w:p>
      <w:pPr>
        <w:pStyle w:val="style179"/>
        <w:numPr>
          <w:ilvl w:val="0"/>
          <w:numId w:val="26"/>
        </w:numPr>
        <w:tabs>
          <w:tab w:val="left" w:leader="none" w:pos="2057"/>
        </w:tabs>
        <w:spacing w:after="0" w:lineRule="auto" w:line="360"/>
        <w:ind w:right="488"/>
        <w:jc w:val="both"/>
        <w:rPr>
          <w:rFonts w:ascii="Times New Roman" w:hAnsi="Times New Roman"/>
          <w:b/>
          <w:sz w:val="28"/>
          <w:szCs w:val="28"/>
        </w:rPr>
      </w:pPr>
      <w:r>
        <w:rPr>
          <w:rFonts w:ascii="Times New Roman" w:hAnsi="Times New Roman"/>
          <w:b/>
          <w:sz w:val="28"/>
          <w:szCs w:val="28"/>
        </w:rPr>
        <w:t>Other way:</w:t>
      </w:r>
      <w:r>
        <w:rPr>
          <w:rFonts w:ascii="Times New Roman" w:hAnsi="Times New Roman"/>
          <w:b/>
          <w:sz w:val="28"/>
          <w:szCs w:val="28"/>
        </w:rPr>
        <w:t xml:space="preserve"> </w:t>
      </w:r>
      <w:r>
        <w:rPr>
          <w:rFonts w:ascii="Times New Roman" w:hAnsi="Times New Roman"/>
          <w:sz w:val="28"/>
          <w:szCs w:val="28"/>
        </w:rPr>
        <w:t>they can get excellent performer from colleges also an appointed them.</w:t>
      </w:r>
    </w:p>
    <w:p>
      <w:pPr>
        <w:pStyle w:val="style179"/>
        <w:numPr>
          <w:ilvl w:val="0"/>
          <w:numId w:val="0"/>
        </w:numPr>
        <w:tabs>
          <w:tab w:val="left" w:leader="none" w:pos="2057"/>
        </w:tabs>
        <w:spacing w:after="0" w:lineRule="auto" w:line="360"/>
        <w:ind w:left="720" w:right="488" w:firstLine="0"/>
        <w:jc w:val="both"/>
        <w:rPr>
          <w:rFonts w:ascii="Times New Roman" w:hAnsi="Times New Roman"/>
          <w:b/>
          <w:sz w:val="28"/>
          <w:szCs w:val="28"/>
        </w:rPr>
      </w:pPr>
    </w:p>
    <w:p>
      <w:pPr>
        <w:pStyle w:val="style0"/>
        <w:tabs>
          <w:tab w:val="left" w:leader="none" w:pos="2057"/>
        </w:tabs>
        <w:spacing w:lineRule="auto" w:line="360"/>
        <w:ind w:right="720"/>
        <w:jc w:val="both"/>
        <w:rPr>
          <w:b/>
          <w:bCs/>
          <w:sz w:val="32"/>
          <w:szCs w:val="32"/>
        </w:rPr>
      </w:pPr>
      <w:r>
        <w:rPr>
          <w:sz w:val="28"/>
          <w:szCs w:val="28"/>
        </w:rPr>
        <w:t xml:space="preserve">     </w:t>
      </w:r>
      <w:r>
        <w:rPr>
          <w:b/>
          <w:bCs/>
          <w:sz w:val="32"/>
          <w:szCs w:val="32"/>
        </w:rPr>
        <w:t>Selection:</w:t>
      </w:r>
    </w:p>
    <w:p>
      <w:pPr>
        <w:pStyle w:val="style0"/>
        <w:tabs>
          <w:tab w:val="left" w:leader="none" w:pos="2057"/>
        </w:tabs>
        <w:ind w:left="720" w:right="720"/>
        <w:jc w:val="both"/>
        <w:rPr>
          <w:sz w:val="28"/>
          <w:szCs w:val="28"/>
        </w:rPr>
      </w:pPr>
      <w:r>
        <w:rPr>
          <w:sz w:val="28"/>
          <w:szCs w:val="28"/>
        </w:rPr>
        <w:t xml:space="preserve">     </w:t>
      </w:r>
    </w:p>
    <w:p>
      <w:pPr>
        <w:pStyle w:val="style0"/>
        <w:tabs>
          <w:tab w:val="left" w:leader="none" w:pos="2057"/>
        </w:tabs>
        <w:spacing w:lineRule="auto" w:line="360"/>
        <w:ind w:left="0" w:leftChars="0" w:right="448"/>
        <w:jc w:val="both"/>
        <w:rPr>
          <w:sz w:val="28"/>
          <w:szCs w:val="28"/>
        </w:rPr>
      </w:pPr>
      <w:r>
        <w:rPr>
          <w:sz w:val="28"/>
          <w:szCs w:val="28"/>
        </w:rPr>
        <w:t xml:space="preserve">     </w:t>
      </w:r>
      <w:r>
        <w:rPr>
          <w:sz w:val="28"/>
          <w:szCs w:val="28"/>
          <w:lang w:val="en-US"/>
        </w:rPr>
        <w:t xml:space="preserve">                    </w:t>
      </w:r>
      <w:r>
        <w:rPr>
          <w:sz w:val="28"/>
          <w:szCs w:val="28"/>
        </w:rPr>
        <w:t xml:space="preserve">      “Selection is a process in which the choice of person is to be made out of available candidates.”</w:t>
      </w:r>
      <w:r>
        <w:rPr>
          <w:b/>
          <w:sz w:val="28"/>
          <w:szCs w:val="28"/>
        </w:rPr>
        <w:t xml:space="preserve"> </w:t>
      </w:r>
      <w:r>
        <w:rPr>
          <w:b/>
          <w:sz w:val="28"/>
          <w:szCs w:val="28"/>
        </w:rPr>
        <w:t>“Hi-Bond Cement Pvt. Ltd.”</w:t>
      </w:r>
      <w:r>
        <w:rPr>
          <w:b/>
          <w:sz w:val="28"/>
          <w:szCs w:val="28"/>
        </w:rPr>
        <w:t xml:space="preserve"> </w:t>
      </w:r>
      <w:r>
        <w:rPr>
          <w:sz w:val="28"/>
          <w:szCs w:val="28"/>
        </w:rPr>
        <w:t>select emp</w:t>
      </w:r>
      <w:r>
        <w:rPr>
          <w:sz w:val="28"/>
          <w:szCs w:val="28"/>
        </w:rPr>
        <w:t>loyees by following such steps.</w:t>
      </w:r>
    </w:p>
    <w:p>
      <w:pPr>
        <w:pStyle w:val="style0"/>
        <w:tabs>
          <w:tab w:val="left" w:leader="none" w:pos="2057"/>
        </w:tabs>
        <w:ind w:left="720" w:right="720"/>
        <w:jc w:val="both"/>
        <w:rPr>
          <w:sz w:val="28"/>
          <w:szCs w:val="28"/>
          <w:lang w:val="en-US"/>
        </w:rPr>
      </w:pPr>
    </w:p>
    <w:p>
      <w:pPr>
        <w:pStyle w:val="style0"/>
        <w:tabs>
          <w:tab w:val="left" w:leader="none" w:pos="2057"/>
        </w:tabs>
        <w:ind w:left="720" w:right="720"/>
        <w:jc w:val="both"/>
        <w:rPr>
          <w:sz w:val="28"/>
          <w:szCs w:val="28"/>
          <w:lang w:val="en-US"/>
        </w:rPr>
      </w:pPr>
    </w:p>
    <w:p>
      <w:pPr>
        <w:pStyle w:val="style0"/>
        <w:tabs>
          <w:tab w:val="left" w:leader="none" w:pos="2057"/>
        </w:tabs>
        <w:ind w:left="720" w:right="720"/>
        <w:jc w:val="both"/>
        <w:rPr>
          <w:sz w:val="28"/>
          <w:szCs w:val="28"/>
        </w:rPr>
      </w:pPr>
    </w:p>
    <w:p>
      <w:pPr>
        <w:pStyle w:val="style0"/>
        <w:tabs>
          <w:tab w:val="left" w:leader="none" w:pos="2057"/>
        </w:tabs>
        <w:ind w:left="720" w:right="720"/>
        <w:rPr>
          <w:sz w:val="28"/>
          <w:szCs w:val="28"/>
        </w:rPr>
      </w:pPr>
      <w:r>
        <w:rPr>
          <w:noProof/>
          <w:sz w:val="28"/>
          <w:szCs w:val="28"/>
          <w:lang w:bidi="gu-IN"/>
        </w:rPr>
        <mc:AlternateContent>
          <mc:Choice Requires="wps">
            <w:drawing>
              <wp:anchor distT="0" distB="0" distL="0" distR="0" simplePos="false" relativeHeight="84" behindDoc="false" locked="false" layoutInCell="true" allowOverlap="true">
                <wp:simplePos x="0" y="0"/>
                <wp:positionH relativeFrom="column">
                  <wp:posOffset>1628775</wp:posOffset>
                </wp:positionH>
                <wp:positionV relativeFrom="paragraph">
                  <wp:posOffset>8890</wp:posOffset>
                </wp:positionV>
                <wp:extent cx="1676400" cy="438150"/>
                <wp:effectExtent l="57150" t="38100" r="76200" b="95250"/>
                <wp:wrapNone/>
                <wp:docPr id="1118" name="Rounded Rectangle 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76400" cy="438150"/>
                        </a:xfrm>
                        <a:prstGeom prst="roundRect"/>
                        <a:gradFill flip="none" rotWithShape="true">
                          <a:gsLst>
                            <a:gs pos="0">
                              <a:srgbClr val="bbbbbb"/>
                            </a:gs>
                            <a:gs pos="35000">
                              <a:srgbClr val="cfcfcf"/>
                            </a:gs>
                            <a:gs pos="100000">
                              <a:srgbClr val="ededed"/>
                            </a:gs>
                          </a:gsLst>
                          <a:lin ang="16200000" scaled="true"/>
                        </a:gradFill>
                        <a:ln cmpd="sng" cap="flat" w="9525">
                          <a:solidFill>
                            <a:srgbClr val="000000"/>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118">
                        <w:txbxContent>
                          <w:p>
                            <w:pPr>
                              <w:pStyle w:val="style0"/>
                              <w:jc w:val="center"/>
                              <w:rPr>
                                <w:b/>
                                <w:color w:val="000000"/>
                              </w:rPr>
                            </w:pPr>
                            <w:r>
                              <w:rPr>
                                <w:b/>
                                <w:color w:val="000000"/>
                              </w:rPr>
                              <w:t>Initial screening</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118" arcsize="0.16666667," stroked="t" style="position:absolute;margin-left:128.25pt;margin-top:0.7pt;width:132.0pt;height:34.5pt;z-index:84;mso-position-horizontal-relative:text;mso-position-vertical-relative:text;mso-width-percent:0;mso-height-percent:0;mso-width-relative:page;mso-height-relative:page;mso-wrap-distance-left:0.0pt;mso-wrap-distance-right:0.0pt;visibility:visible;v-text-anchor:middle;">
                <v:fill rotate="true" colors="0f #bbbbbb;22937f #cfcfcf;1 #ededed;" method="any" color="#bbbbbb" focus="100%" color2="#ededed" type="gradient" angle="180"/>
                <v:shadow on="t" color="black" offset="-4.371139E-8pt,1.0pt" opacity="38%" origin=",0.5" type="perspective"/>
                <v:textbox inset="7.2pt,3.6pt,7.2pt,3.6pt">
                  <w:txbxContent>
                    <w:p>
                      <w:pPr>
                        <w:pStyle w:val="style0"/>
                        <w:jc w:val="center"/>
                        <w:rPr>
                          <w:b/>
                          <w:color w:val="000000"/>
                        </w:rPr>
                      </w:pPr>
                      <w:r>
                        <w:rPr>
                          <w:b/>
                          <w:color w:val="000000"/>
                        </w:rPr>
                        <w:t>Initial screening</w:t>
                      </w:r>
                    </w:p>
                  </w:txbxContent>
                </v:textbox>
              </v:roundrect>
            </w:pict>
          </mc:Fallback>
        </mc:AlternateContent>
      </w:r>
    </w:p>
    <w:p>
      <w:pPr>
        <w:pStyle w:val="style0"/>
        <w:tabs>
          <w:tab w:val="left" w:leader="none" w:pos="2057"/>
        </w:tabs>
        <w:ind w:left="720" w:right="720"/>
        <w:rPr>
          <w:sz w:val="28"/>
          <w:szCs w:val="28"/>
        </w:rPr>
      </w:pPr>
    </w:p>
    <w:p>
      <w:pPr>
        <w:pStyle w:val="style0"/>
        <w:tabs>
          <w:tab w:val="left" w:leader="none" w:pos="2057"/>
        </w:tabs>
        <w:ind w:right="720"/>
        <w:rPr>
          <w:sz w:val="28"/>
          <w:szCs w:val="28"/>
          <w:u w:val="single"/>
        </w:rPr>
      </w:pPr>
      <w:r>
        <w:rPr>
          <w:noProof/>
          <w:sz w:val="28"/>
          <w:szCs w:val="28"/>
          <w:lang w:bidi="gu-IN"/>
        </w:rPr>
        <mc:AlternateContent>
          <mc:Choice Requires="wps">
            <w:drawing>
              <wp:anchor distT="0" distB="0" distL="0" distR="0" simplePos="false" relativeHeight="87" behindDoc="false" locked="false" layoutInCell="true" allowOverlap="true">
                <wp:simplePos x="0" y="0"/>
                <wp:positionH relativeFrom="column">
                  <wp:posOffset>2457450</wp:posOffset>
                </wp:positionH>
                <wp:positionV relativeFrom="paragraph">
                  <wp:posOffset>71120</wp:posOffset>
                </wp:positionV>
                <wp:extent cx="0" cy="371474"/>
                <wp:effectExtent l="152400" t="19050" r="114300" b="85725"/>
                <wp:wrapNone/>
                <wp:docPr id="1119" name="Straight Arrow Connector 1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71474"/>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V relativeFrom="margin">
                  <wp14:pctHeight>0</wp14:pctHeight>
                </wp14:sizeRelV>
              </wp:anchor>
            </w:drawing>
          </mc:Choice>
          <mc:Fallback>
            <w:pict>
              <v:shape id="1119" type="#_x0000_t32" filled="f" style="position:absolute;margin-left:193.5pt;margin-top:5.6pt;width:0.0pt;height:29.25pt;z-index:87;mso-position-horizontal-relative:text;mso-position-vertical-relative:text;mso-height-percent:0;mso-width-relative:page;mso-height-relative:margin;mso-wrap-distance-left:0.0pt;mso-wrap-distance-right:0.0pt;visibility:visible;">
                <v:stroke endarrow="open" weight="3.0pt"/>
                <v:fill/>
                <v:shadow on="t" color="black" offset="-4.371139E-8pt,1.0pt" opacity="22938f" origin=",0.5" type="perspective"/>
              </v:shape>
            </w:pict>
          </mc:Fallback>
        </mc:AlternateContent>
      </w:r>
    </w:p>
    <w:p>
      <w:pPr>
        <w:pStyle w:val="style0"/>
        <w:tabs>
          <w:tab w:val="left" w:leader="none" w:pos="2057"/>
        </w:tabs>
        <w:ind w:left="1155" w:right="720"/>
        <w:rPr>
          <w:sz w:val="28"/>
          <w:szCs w:val="28"/>
          <w:u w:val="single"/>
        </w:rPr>
      </w:pPr>
    </w:p>
    <w:p>
      <w:pPr>
        <w:pStyle w:val="style0"/>
        <w:tabs>
          <w:tab w:val="left" w:leader="none" w:pos="2057"/>
        </w:tabs>
        <w:ind w:left="1155" w:right="720"/>
        <w:rPr>
          <w:sz w:val="28"/>
          <w:szCs w:val="28"/>
          <w:u w:val="single"/>
        </w:rPr>
      </w:pPr>
      <w:r>
        <w:rPr>
          <w:noProof/>
          <w:sz w:val="28"/>
          <w:szCs w:val="28"/>
          <w:lang w:bidi="gu-IN"/>
        </w:rPr>
        <mc:AlternateContent>
          <mc:Choice Requires="wps">
            <w:drawing>
              <wp:anchor distT="0" distB="0" distL="0" distR="0" simplePos="false" relativeHeight="86" behindDoc="false" locked="false" layoutInCell="true" allowOverlap="true">
                <wp:simplePos x="0" y="0"/>
                <wp:positionH relativeFrom="column">
                  <wp:posOffset>1638300</wp:posOffset>
                </wp:positionH>
                <wp:positionV relativeFrom="paragraph">
                  <wp:posOffset>29210</wp:posOffset>
                </wp:positionV>
                <wp:extent cx="1676400" cy="438150"/>
                <wp:effectExtent l="57150" t="38100" r="76200" b="95250"/>
                <wp:wrapNone/>
                <wp:docPr id="1120" name="Rounded Rectangle 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76400" cy="438150"/>
                        </a:xfrm>
                        <a:prstGeom prst="roundRect"/>
                        <a:gradFill flip="none" rotWithShape="true">
                          <a:gsLst>
                            <a:gs pos="0">
                              <a:srgbClr val="bbbbbb"/>
                            </a:gs>
                            <a:gs pos="35000">
                              <a:srgbClr val="cfcfcf"/>
                            </a:gs>
                            <a:gs pos="100000">
                              <a:srgbClr val="ededed"/>
                            </a:gs>
                          </a:gsLst>
                          <a:lin ang="16200000" scaled="true"/>
                        </a:gradFill>
                        <a:ln cmpd="sng" cap="flat" w="9525">
                          <a:solidFill>
                            <a:srgbClr val="000000"/>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120">
                        <w:txbxContent>
                          <w:p>
                            <w:pPr>
                              <w:pStyle w:val="style0"/>
                              <w:jc w:val="center"/>
                              <w:rPr>
                                <w:b/>
                                <w:color w:val="000000"/>
                              </w:rPr>
                            </w:pPr>
                            <w:r>
                              <w:rPr>
                                <w:b/>
                                <w:color w:val="000000"/>
                              </w:rPr>
                              <w:t>Interview</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120" arcsize="0.16666667," stroked="t" style="position:absolute;margin-left:129.0pt;margin-top:2.3pt;width:132.0pt;height:34.5pt;z-index:86;mso-position-horizontal-relative:text;mso-position-vertical-relative:text;mso-width-percent:0;mso-height-percent:0;mso-width-relative:page;mso-height-relative:page;mso-wrap-distance-left:0.0pt;mso-wrap-distance-right:0.0pt;visibility:visible;v-text-anchor:middle;">
                <v:fill rotate="true" colors="0f #bbbbbb;22937f #cfcfcf;1 #ededed;" method="any" color="#bbbbbb" focus="100%" color2="#ededed" type="gradient" angle="180"/>
                <v:shadow on="t" color="black" offset="-4.371139E-8pt,1.0pt" opacity="38%" origin=",0.5" type="perspective"/>
                <v:textbox inset="7.2pt,3.6pt,7.2pt,3.6pt">
                  <w:txbxContent>
                    <w:p>
                      <w:pPr>
                        <w:pStyle w:val="style0"/>
                        <w:jc w:val="center"/>
                        <w:rPr>
                          <w:b/>
                          <w:color w:val="000000"/>
                        </w:rPr>
                      </w:pPr>
                      <w:r>
                        <w:rPr>
                          <w:b/>
                          <w:color w:val="000000"/>
                        </w:rPr>
                        <w:t>Interview</w:t>
                      </w:r>
                    </w:p>
                  </w:txbxContent>
                </v:textbox>
              </v:roundrect>
            </w:pict>
          </mc:Fallback>
        </mc:AlternateContent>
      </w:r>
    </w:p>
    <w:p>
      <w:pPr>
        <w:pStyle w:val="style0"/>
        <w:tabs>
          <w:tab w:val="left" w:leader="none" w:pos="2057"/>
        </w:tabs>
        <w:ind w:left="1155" w:right="720"/>
        <w:rPr>
          <w:sz w:val="28"/>
          <w:szCs w:val="28"/>
          <w:u w:val="single"/>
        </w:rPr>
      </w:pPr>
    </w:p>
    <w:p>
      <w:pPr>
        <w:pStyle w:val="style0"/>
        <w:tabs>
          <w:tab w:val="left" w:leader="none" w:pos="2057"/>
        </w:tabs>
        <w:ind w:left="1155" w:right="720"/>
        <w:rPr>
          <w:sz w:val="28"/>
          <w:szCs w:val="28"/>
          <w:u w:val="single"/>
        </w:rPr>
      </w:pPr>
      <w:r>
        <w:rPr>
          <w:noProof/>
          <w:sz w:val="28"/>
          <w:szCs w:val="28"/>
          <w:lang w:bidi="gu-IN"/>
        </w:rPr>
        <mc:AlternateContent>
          <mc:Choice Requires="wps">
            <w:drawing>
              <wp:anchor distT="0" distB="0" distL="0" distR="0" simplePos="false" relativeHeight="88" behindDoc="false" locked="false" layoutInCell="true" allowOverlap="true">
                <wp:simplePos x="0" y="0"/>
                <wp:positionH relativeFrom="column">
                  <wp:posOffset>2457450</wp:posOffset>
                </wp:positionH>
                <wp:positionV relativeFrom="paragraph">
                  <wp:posOffset>81915</wp:posOffset>
                </wp:positionV>
                <wp:extent cx="0" cy="371475"/>
                <wp:effectExtent l="152400" t="19050" r="114300" b="85725"/>
                <wp:wrapNone/>
                <wp:docPr id="1121" name="Straight Arrow Connector 1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71475"/>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V relativeFrom="margin">
                  <wp14:pctHeight>0</wp14:pctHeight>
                </wp14:sizeRelV>
              </wp:anchor>
            </w:drawing>
          </mc:Choice>
          <mc:Fallback>
            <w:pict>
              <v:shape id="1121" type="#_x0000_t32" filled="f" style="position:absolute;margin-left:193.5pt;margin-top:6.45pt;width:0.0pt;height:29.25pt;z-index:88;mso-position-horizontal-relative:text;mso-position-vertical-relative:text;mso-height-percent:0;mso-width-relative:page;mso-height-relative:margin;mso-wrap-distance-left:0.0pt;mso-wrap-distance-right:0.0pt;visibility:visible;">
                <v:stroke endarrow="open" weight="3.0pt"/>
                <v:fill/>
                <v:shadow on="t" color="black" offset="-4.371139E-8pt,1.0pt" opacity="22938f" origin=",0.5" type="perspective"/>
              </v:shape>
            </w:pict>
          </mc:Fallback>
        </mc:AlternateContent>
      </w:r>
    </w:p>
    <w:p>
      <w:pPr>
        <w:pStyle w:val="style0"/>
        <w:tabs>
          <w:tab w:val="left" w:leader="none" w:pos="2057"/>
        </w:tabs>
        <w:ind w:left="1155" w:right="720"/>
        <w:rPr>
          <w:sz w:val="28"/>
          <w:szCs w:val="28"/>
          <w:u w:val="single"/>
        </w:rPr>
      </w:pPr>
    </w:p>
    <w:p>
      <w:pPr>
        <w:pStyle w:val="style0"/>
        <w:tabs>
          <w:tab w:val="left" w:leader="none" w:pos="2057"/>
        </w:tabs>
        <w:ind w:left="1155" w:right="720"/>
        <w:rPr>
          <w:sz w:val="28"/>
          <w:szCs w:val="28"/>
          <w:u w:val="single"/>
        </w:rPr>
      </w:pPr>
      <w:r>
        <w:rPr>
          <w:noProof/>
          <w:sz w:val="28"/>
          <w:szCs w:val="28"/>
          <w:lang w:bidi="gu-IN"/>
        </w:rPr>
        <mc:AlternateContent>
          <mc:Choice Requires="wps">
            <w:drawing>
              <wp:anchor distT="0" distB="0" distL="0" distR="0" simplePos="false" relativeHeight="85" behindDoc="false" locked="false" layoutInCell="true" allowOverlap="true">
                <wp:simplePos x="0" y="0"/>
                <wp:positionH relativeFrom="column">
                  <wp:posOffset>1619250</wp:posOffset>
                </wp:positionH>
                <wp:positionV relativeFrom="paragraph">
                  <wp:posOffset>55880</wp:posOffset>
                </wp:positionV>
                <wp:extent cx="1676400" cy="438150"/>
                <wp:effectExtent l="57150" t="38100" r="76200" b="95250"/>
                <wp:wrapNone/>
                <wp:docPr id="1122" name="Rounded Rectangle 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76400" cy="438150"/>
                        </a:xfrm>
                        <a:prstGeom prst="roundRect"/>
                        <a:gradFill flip="none" rotWithShape="true">
                          <a:gsLst>
                            <a:gs pos="0">
                              <a:srgbClr val="bbbbbb"/>
                            </a:gs>
                            <a:gs pos="35000">
                              <a:srgbClr val="cfcfcf"/>
                            </a:gs>
                            <a:gs pos="100000">
                              <a:srgbClr val="ededed"/>
                            </a:gs>
                          </a:gsLst>
                          <a:lin ang="16200000" scaled="true"/>
                        </a:gradFill>
                        <a:ln cmpd="sng" cap="flat" w="9525">
                          <a:solidFill>
                            <a:srgbClr val="000000"/>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122">
                        <w:txbxContent>
                          <w:p>
                            <w:pPr>
                              <w:pStyle w:val="style0"/>
                              <w:jc w:val="center"/>
                              <w:rPr>
                                <w:b/>
                                <w:color w:val="000000"/>
                              </w:rPr>
                            </w:pPr>
                            <w:r>
                              <w:rPr>
                                <w:b/>
                                <w:color w:val="000000"/>
                              </w:rPr>
                              <w:t>Final selection</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122" arcsize="0.16666667," stroked="t" style="position:absolute;margin-left:127.5pt;margin-top:4.4pt;width:132.0pt;height:34.5pt;z-index:85;mso-position-horizontal-relative:text;mso-position-vertical-relative:text;mso-width-percent:0;mso-height-percent:0;mso-width-relative:page;mso-height-relative:page;mso-wrap-distance-left:0.0pt;mso-wrap-distance-right:0.0pt;visibility:visible;v-text-anchor:middle;">
                <v:fill rotate="true" colors="0f #bbbbbb;22937f #cfcfcf;1 #ededed;" method="any" color="#bbbbbb" focus="100%" color2="#ededed" type="gradient" angle="180"/>
                <v:shadow on="t" color="black" offset="-4.371139E-8pt,1.0pt" opacity="38%" origin=",0.5" type="perspective"/>
                <v:textbox inset="7.2pt,3.6pt,7.2pt,3.6pt">
                  <w:txbxContent>
                    <w:p>
                      <w:pPr>
                        <w:pStyle w:val="style0"/>
                        <w:jc w:val="center"/>
                        <w:rPr>
                          <w:b/>
                          <w:color w:val="000000"/>
                        </w:rPr>
                      </w:pPr>
                      <w:r>
                        <w:rPr>
                          <w:b/>
                          <w:color w:val="000000"/>
                        </w:rPr>
                        <w:t>Final selection</w:t>
                      </w:r>
                    </w:p>
                  </w:txbxContent>
                </v:textbox>
              </v:roundrect>
            </w:pict>
          </mc:Fallback>
        </mc:AlternateContent>
      </w:r>
    </w:p>
    <w:p>
      <w:pPr>
        <w:pStyle w:val="style0"/>
        <w:tabs>
          <w:tab w:val="left" w:leader="none" w:pos="2057"/>
        </w:tabs>
        <w:ind w:left="1155" w:right="720"/>
        <w:rPr>
          <w:sz w:val="28"/>
          <w:szCs w:val="28"/>
          <w:u w:val="single"/>
          <w:lang w:val="en-US"/>
        </w:rPr>
      </w:pPr>
    </w:p>
    <w:p>
      <w:pPr>
        <w:pStyle w:val="style0"/>
        <w:tabs>
          <w:tab w:val="left" w:leader="none" w:pos="2057"/>
        </w:tabs>
        <w:ind w:left="1155" w:right="720"/>
        <w:rPr>
          <w:sz w:val="28"/>
          <w:szCs w:val="28"/>
          <w:u w:val="single"/>
        </w:rPr>
      </w:pPr>
    </w:p>
    <w:p>
      <w:pPr>
        <w:pStyle w:val="style0"/>
        <w:tabs>
          <w:tab w:val="left" w:leader="none" w:pos="2057"/>
        </w:tabs>
        <w:ind w:right="720"/>
        <w:rPr>
          <w:sz w:val="28"/>
          <w:szCs w:val="28"/>
          <w:u w:val="single"/>
        </w:rPr>
      </w:pPr>
    </w:p>
    <w:p>
      <w:pPr>
        <w:pStyle w:val="style0"/>
        <w:numPr>
          <w:ilvl w:val="0"/>
          <w:numId w:val="0"/>
        </w:numPr>
        <w:tabs>
          <w:tab w:val="left" w:leader="none" w:pos="2057"/>
        </w:tabs>
        <w:ind w:right="720"/>
        <w:jc w:val="both"/>
        <w:rPr>
          <w:b/>
          <w:sz w:val="32"/>
          <w:szCs w:val="32"/>
          <w:lang w:val="en-US"/>
        </w:rPr>
      </w:pPr>
    </w:p>
    <w:p>
      <w:pPr>
        <w:pStyle w:val="style0"/>
        <w:numPr>
          <w:ilvl w:val="0"/>
          <w:numId w:val="0"/>
        </w:numPr>
        <w:tabs>
          <w:tab w:val="left" w:leader="none" w:pos="2057"/>
        </w:tabs>
        <w:ind w:right="720"/>
        <w:jc w:val="both"/>
        <w:rPr>
          <w:b/>
          <w:sz w:val="32"/>
          <w:szCs w:val="32"/>
        </w:rPr>
      </w:pPr>
      <w:r>
        <w:rPr>
          <w:b/>
          <w:sz w:val="32"/>
          <w:szCs w:val="32"/>
          <w:lang w:val="en-US"/>
        </w:rPr>
        <w:t>1.</w:t>
      </w:r>
      <w:r>
        <w:rPr>
          <w:b/>
          <w:sz w:val="32"/>
          <w:szCs w:val="32"/>
        </w:rPr>
        <w:t>Initial Screening:</w:t>
      </w:r>
    </w:p>
    <w:p>
      <w:pPr>
        <w:pStyle w:val="style0"/>
        <w:tabs>
          <w:tab w:val="left" w:leader="none" w:pos="2057"/>
        </w:tabs>
        <w:spacing w:lineRule="auto" w:line="360"/>
        <w:ind w:right="448"/>
        <w:jc w:val="both"/>
        <w:rPr>
          <w:sz w:val="28"/>
          <w:szCs w:val="28"/>
          <w:lang w:val="en-US"/>
        </w:rPr>
      </w:pPr>
      <w:r>
        <w:rPr>
          <w:sz w:val="28"/>
          <w:szCs w:val="28"/>
        </w:rPr>
        <w:t xml:space="preserve">      </w:t>
      </w:r>
      <w:r>
        <w:rPr>
          <w:sz w:val="28"/>
          <w:szCs w:val="28"/>
          <w:lang w:val="en-US"/>
        </w:rPr>
        <w:t xml:space="preserve">               </w:t>
      </w:r>
      <w:r>
        <w:rPr>
          <w:sz w:val="28"/>
          <w:szCs w:val="28"/>
        </w:rPr>
        <w:t xml:space="preserve">          </w:t>
      </w:r>
      <w:r>
        <w:rPr>
          <w:sz w:val="28"/>
          <w:szCs w:val="28"/>
        </w:rPr>
        <w:t>Here the department heads analyses application on their category and then choose son of them and send a cell letters to them for the personal interview.</w:t>
      </w:r>
    </w:p>
    <w:p>
      <w:pPr>
        <w:pStyle w:val="style0"/>
        <w:tabs>
          <w:tab w:val="left" w:leader="none" w:pos="2057"/>
        </w:tabs>
        <w:ind w:right="720"/>
        <w:jc w:val="both"/>
        <w:rPr>
          <w:b/>
          <w:sz w:val="32"/>
          <w:szCs w:val="32"/>
          <w:lang w:val="en-US"/>
        </w:rPr>
      </w:pPr>
    </w:p>
    <w:p>
      <w:pPr>
        <w:pStyle w:val="style0"/>
        <w:tabs>
          <w:tab w:val="left" w:leader="none" w:pos="2057"/>
        </w:tabs>
        <w:ind w:right="720"/>
        <w:jc w:val="both"/>
        <w:rPr>
          <w:b/>
          <w:sz w:val="32"/>
          <w:szCs w:val="32"/>
        </w:rPr>
      </w:pPr>
      <w:r>
        <w:rPr>
          <w:b/>
          <w:sz w:val="32"/>
          <w:szCs w:val="32"/>
          <w:lang w:val="en-US"/>
        </w:rPr>
        <w:t>2.</w:t>
      </w:r>
      <w:r>
        <w:rPr>
          <w:b/>
          <w:sz w:val="32"/>
          <w:szCs w:val="32"/>
        </w:rPr>
        <w:t xml:space="preserve">Interview: </w:t>
      </w:r>
    </w:p>
    <w:p>
      <w:pPr>
        <w:pStyle w:val="style0"/>
        <w:tabs>
          <w:tab w:val="left" w:leader="none" w:pos="2057"/>
        </w:tabs>
        <w:spacing w:lineRule="auto" w:line="360"/>
        <w:ind w:right="429"/>
        <w:jc w:val="both"/>
        <w:rPr>
          <w:sz w:val="28"/>
          <w:szCs w:val="28"/>
          <w:lang w:val="en-US"/>
        </w:rPr>
      </w:pPr>
      <w:r>
        <w:rPr>
          <w:sz w:val="28"/>
          <w:szCs w:val="28"/>
        </w:rPr>
        <w:t xml:space="preserve">    </w:t>
      </w:r>
      <w:r>
        <w:rPr>
          <w:sz w:val="28"/>
          <w:szCs w:val="28"/>
          <w:lang w:val="en-US"/>
        </w:rPr>
        <w:t xml:space="preserve">              </w:t>
      </w:r>
      <w:r>
        <w:rPr>
          <w:sz w:val="28"/>
          <w:szCs w:val="28"/>
        </w:rPr>
        <w:t xml:space="preserve">             </w:t>
      </w:r>
      <w:r>
        <w:rPr>
          <w:sz w:val="28"/>
          <w:szCs w:val="28"/>
        </w:rPr>
        <w:t>After the initial screening personal department head takes their personal interview. In this step some, who has proper and best language control, are selected in primary selection.</w:t>
      </w:r>
    </w:p>
    <w:p>
      <w:pPr>
        <w:pStyle w:val="style0"/>
        <w:numPr>
          <w:ilvl w:val="0"/>
          <w:numId w:val="0"/>
        </w:numPr>
        <w:tabs>
          <w:tab w:val="left" w:leader="none" w:pos="2057"/>
        </w:tabs>
        <w:ind w:right="720"/>
        <w:jc w:val="both"/>
        <w:rPr>
          <w:b/>
          <w:sz w:val="32"/>
          <w:szCs w:val="32"/>
          <w:lang w:val="en-US"/>
        </w:rPr>
      </w:pPr>
    </w:p>
    <w:p>
      <w:pPr>
        <w:pStyle w:val="style0"/>
        <w:numPr>
          <w:ilvl w:val="0"/>
          <w:numId w:val="0"/>
        </w:numPr>
        <w:tabs>
          <w:tab w:val="left" w:leader="none" w:pos="2057"/>
        </w:tabs>
        <w:spacing w:before="0"/>
        <w:ind w:right="720"/>
        <w:jc w:val="both"/>
        <w:rPr>
          <w:b/>
          <w:sz w:val="32"/>
          <w:szCs w:val="32"/>
          <w:lang w:val="en-US"/>
        </w:rPr>
      </w:pPr>
    </w:p>
    <w:p>
      <w:pPr>
        <w:pStyle w:val="style0"/>
        <w:numPr>
          <w:ilvl w:val="0"/>
          <w:numId w:val="0"/>
        </w:numPr>
        <w:tabs>
          <w:tab w:val="left" w:leader="none" w:pos="2057"/>
        </w:tabs>
        <w:ind w:right="720"/>
        <w:jc w:val="both"/>
        <w:rPr>
          <w:b/>
          <w:sz w:val="32"/>
          <w:szCs w:val="32"/>
        </w:rPr>
      </w:pPr>
      <w:r>
        <w:rPr>
          <w:b/>
          <w:sz w:val="32"/>
          <w:szCs w:val="32"/>
          <w:lang w:val="en-US"/>
        </w:rPr>
        <w:t>3.</w:t>
      </w:r>
      <w:r>
        <w:rPr>
          <w:b/>
          <w:sz w:val="32"/>
          <w:szCs w:val="32"/>
        </w:rPr>
        <w:t>Final Selection:</w:t>
      </w:r>
    </w:p>
    <w:p>
      <w:pPr>
        <w:pStyle w:val="style0"/>
        <w:tabs>
          <w:tab w:val="left" w:leader="none" w:pos="2057"/>
        </w:tabs>
        <w:spacing w:lineRule="auto" w:line="360"/>
        <w:ind w:right="389"/>
        <w:jc w:val="both"/>
        <w:rPr>
          <w:sz w:val="28"/>
          <w:szCs w:val="28"/>
        </w:rPr>
      </w:pPr>
      <w:r>
        <w:rPr>
          <w:sz w:val="28"/>
          <w:szCs w:val="28"/>
        </w:rPr>
        <w:t xml:space="preserve">            </w:t>
      </w:r>
      <w:r>
        <w:rPr>
          <w:sz w:val="28"/>
          <w:szCs w:val="28"/>
          <w:lang w:val="en-US"/>
        </w:rPr>
        <w:t xml:space="preserve">             </w:t>
      </w:r>
      <w:r>
        <w:rPr>
          <w:sz w:val="28"/>
          <w:szCs w:val="28"/>
        </w:rPr>
        <w:t xml:space="preserve">     </w:t>
      </w:r>
      <w:r>
        <w:rPr>
          <w:sz w:val="28"/>
          <w:szCs w:val="28"/>
        </w:rPr>
        <w:t xml:space="preserve">The persons, who are selected in preliminary selection, have to show his skill in practically and person further interviewed by </w:t>
      </w:r>
      <w:r>
        <w:rPr>
          <w:sz w:val="28"/>
          <w:szCs w:val="28"/>
        </w:rPr>
        <w:t>vise</w:t>
      </w:r>
      <w:r>
        <w:rPr>
          <w:sz w:val="28"/>
          <w:szCs w:val="28"/>
        </w:rPr>
        <w:t xml:space="preserve"> president and necessary approval from president/M.D is obtained and appointed.</w:t>
      </w:r>
    </w:p>
    <w:p>
      <w:pPr>
        <w:pStyle w:val="style0"/>
        <w:tabs>
          <w:tab w:val="left" w:leader="none" w:pos="2057"/>
        </w:tabs>
        <w:spacing w:lineRule="auto" w:line="360"/>
        <w:ind w:right="429"/>
        <w:jc w:val="both"/>
        <w:rPr>
          <w:sz w:val="28"/>
          <w:szCs w:val="28"/>
          <w:lang w:val="en-US"/>
        </w:rPr>
      </w:pPr>
      <w:r>
        <w:rPr>
          <w:b/>
          <w:sz w:val="28"/>
          <w:szCs w:val="28"/>
        </w:rPr>
        <w:t xml:space="preserve">  </w:t>
      </w:r>
      <w:r>
        <w:rPr>
          <w:b/>
          <w:sz w:val="28"/>
          <w:szCs w:val="28"/>
        </w:rPr>
        <w:t xml:space="preserve">    </w:t>
      </w:r>
      <w:r>
        <w:rPr>
          <w:b/>
          <w:sz w:val="28"/>
          <w:szCs w:val="28"/>
          <w:lang w:val="en-US"/>
        </w:rPr>
        <w:t xml:space="preserve">             </w:t>
      </w:r>
      <w:r>
        <w:rPr>
          <w:b/>
          <w:sz w:val="28"/>
          <w:szCs w:val="28"/>
        </w:rPr>
        <w:t xml:space="preserve">          </w:t>
      </w:r>
      <w:r>
        <w:rPr>
          <w:b/>
          <w:sz w:val="28"/>
          <w:szCs w:val="28"/>
        </w:rPr>
        <w:t>“Hi-Bond Cement Pvt. Ltd.”</w:t>
      </w:r>
      <w:r>
        <w:rPr>
          <w:sz w:val="28"/>
          <w:szCs w:val="28"/>
        </w:rPr>
        <w:t xml:space="preserve"> in the selection of workers the trade union plays an important role. Especially in case of unskilled </w:t>
      </w:r>
      <w:r>
        <w:rPr>
          <w:sz w:val="28"/>
          <w:szCs w:val="28"/>
        </w:rPr>
        <w:t>labour</w:t>
      </w:r>
      <w:r>
        <w:rPr>
          <w:sz w:val="28"/>
          <w:szCs w:val="28"/>
        </w:rPr>
        <w:t xml:space="preserve"> the view of the trade union plays an important role. For the selection the staff member and unskilled personnel the above selection procedure is done and given the appointment letter to suitable and make induction in the organization.</w:t>
      </w:r>
    </w:p>
    <w:p>
      <w:pPr>
        <w:pStyle w:val="style0"/>
        <w:tabs>
          <w:tab w:val="left" w:leader="none" w:pos="2057"/>
        </w:tabs>
        <w:spacing w:lineRule="auto" w:line="360"/>
        <w:ind w:right="429"/>
        <w:jc w:val="both"/>
        <w:rPr>
          <w:sz w:val="28"/>
          <w:szCs w:val="28"/>
          <w:lang w:val="en-US"/>
        </w:rPr>
      </w:pPr>
    </w:p>
    <w:p>
      <w:pPr>
        <w:pStyle w:val="style0"/>
        <w:tabs>
          <w:tab w:val="left" w:leader="none" w:pos="2057"/>
        </w:tabs>
        <w:spacing w:lineRule="auto" w:line="360"/>
        <w:ind w:right="429"/>
        <w:jc w:val="both"/>
        <w:rPr>
          <w:sz w:val="28"/>
          <w:szCs w:val="28"/>
          <w:lang w:val="en-US"/>
        </w:rPr>
      </w:pPr>
    </w:p>
    <w:p>
      <w:pPr>
        <w:pStyle w:val="style0"/>
        <w:tabs>
          <w:tab w:val="left" w:leader="none" w:pos="2057"/>
        </w:tabs>
        <w:spacing w:lineRule="auto" w:line="360"/>
        <w:ind w:right="429"/>
        <w:jc w:val="both"/>
        <w:rPr/>
      </w:pPr>
      <w:r>
        <w:rPr>
          <w:b/>
          <w:bCs/>
          <w:sz w:val="32"/>
          <w:szCs w:val="32"/>
          <w:lang w:val="en-US"/>
        </w:rPr>
        <w:t>I</w:t>
      </w:r>
      <w:r>
        <w:rPr>
          <w:b/>
          <w:bCs/>
          <w:sz w:val="32"/>
          <w:szCs w:val="32"/>
          <w:lang w:val="en-US"/>
        </w:rPr>
        <w:t xml:space="preserve">nduction : </w:t>
      </w:r>
    </w:p>
    <w:p>
      <w:pPr>
        <w:pStyle w:val="style0"/>
        <w:rPr/>
      </w:pPr>
    </w:p>
    <w:p>
      <w:pPr>
        <w:pStyle w:val="style0"/>
        <w:spacing w:lineRule="auto" w:line="360"/>
        <w:ind w:left="0" w:leftChars="0" w:right="429"/>
        <w:jc w:val="both"/>
        <w:rPr/>
      </w:pPr>
      <w:r>
        <w:rPr>
          <w:sz w:val="28"/>
          <w:szCs w:val="28"/>
          <w:lang w:val="en-US"/>
        </w:rPr>
        <w:t xml:space="preserve">                             </w:t>
      </w:r>
      <w:r>
        <w:rPr>
          <w:sz w:val="28"/>
          <w:szCs w:val="28"/>
        </w:rPr>
        <w:t>Induction</w:t>
      </w:r>
      <w:r>
        <w:rPr>
          <w:sz w:val="28"/>
          <w:szCs w:val="28"/>
        </w:rPr>
        <w:t xml:space="preserve"> </w:t>
      </w:r>
      <w:r>
        <w:rPr>
          <w:sz w:val="28"/>
          <w:szCs w:val="28"/>
        </w:rPr>
        <w:t>is</w:t>
      </w:r>
      <w:r>
        <w:rPr>
          <w:sz w:val="28"/>
          <w:szCs w:val="28"/>
        </w:rPr>
        <w:t xml:space="preserve"> </w:t>
      </w:r>
      <w:r>
        <w:rPr>
          <w:sz w:val="28"/>
          <w:szCs w:val="28"/>
        </w:rPr>
        <w:t>a</w:t>
      </w:r>
      <w:r>
        <w:rPr>
          <w:sz w:val="28"/>
          <w:szCs w:val="28"/>
        </w:rPr>
        <w:t xml:space="preserve"> </w:t>
      </w:r>
      <w:r>
        <w:rPr>
          <w:sz w:val="28"/>
          <w:szCs w:val="28"/>
        </w:rPr>
        <w:t>technique</w:t>
      </w:r>
      <w:r>
        <w:rPr>
          <w:sz w:val="28"/>
          <w:szCs w:val="28"/>
        </w:rPr>
        <w:t xml:space="preserve"> </w:t>
      </w:r>
      <w:r>
        <w:rPr>
          <w:sz w:val="28"/>
          <w:szCs w:val="28"/>
        </w:rPr>
        <w:t>by</w:t>
      </w:r>
      <w:r>
        <w:rPr>
          <w:sz w:val="28"/>
          <w:szCs w:val="28"/>
        </w:rPr>
        <w:t xml:space="preserve"> </w:t>
      </w:r>
      <w:r>
        <w:rPr>
          <w:sz w:val="28"/>
          <w:szCs w:val="28"/>
        </w:rPr>
        <w:t>which</w:t>
      </w:r>
      <w:r>
        <w:rPr>
          <w:sz w:val="28"/>
          <w:szCs w:val="28"/>
        </w:rPr>
        <w:t xml:space="preserve"> </w:t>
      </w:r>
      <w:r>
        <w:rPr>
          <w:sz w:val="28"/>
          <w:szCs w:val="28"/>
        </w:rPr>
        <w:t>new</w:t>
      </w:r>
      <w:r>
        <w:rPr>
          <w:sz w:val="28"/>
          <w:szCs w:val="28"/>
        </w:rPr>
        <w:t xml:space="preserve"> </w:t>
      </w:r>
      <w:r>
        <w:rPr>
          <w:sz w:val="28"/>
          <w:szCs w:val="28"/>
        </w:rPr>
        <w:t>employee</w:t>
      </w:r>
      <w:r>
        <w:rPr>
          <w:sz w:val="28"/>
          <w:szCs w:val="28"/>
        </w:rPr>
        <w:t xml:space="preserve"> </w:t>
      </w:r>
      <w:r>
        <w:rPr>
          <w:sz w:val="28"/>
          <w:szCs w:val="28"/>
        </w:rPr>
        <w:t>is</w:t>
      </w:r>
      <w:r>
        <w:rPr>
          <w:sz w:val="28"/>
          <w:szCs w:val="28"/>
        </w:rPr>
        <w:t xml:space="preserve"> </w:t>
      </w:r>
      <w:r>
        <w:rPr>
          <w:sz w:val="28"/>
          <w:szCs w:val="28"/>
        </w:rPr>
        <w:t>include</w:t>
      </w:r>
      <w:r>
        <w:rPr>
          <w:sz w:val="28"/>
          <w:szCs w:val="28"/>
        </w:rPr>
        <w:t xml:space="preserve"> </w:t>
      </w:r>
      <w:r>
        <w:rPr>
          <w:sz w:val="28"/>
          <w:szCs w:val="28"/>
        </w:rPr>
        <w:t>in</w:t>
      </w:r>
      <w:r>
        <w:rPr>
          <w:sz w:val="28"/>
          <w:szCs w:val="28"/>
        </w:rPr>
        <w:t xml:space="preserve"> </w:t>
      </w:r>
      <w:r>
        <w:rPr>
          <w:sz w:val="28"/>
          <w:szCs w:val="28"/>
        </w:rPr>
        <w:t>the</w:t>
      </w:r>
      <w:r>
        <w:rPr>
          <w:sz w:val="28"/>
          <w:szCs w:val="28"/>
        </w:rPr>
        <w:t xml:space="preserve"> </w:t>
      </w:r>
      <w:r>
        <w:rPr>
          <w:sz w:val="28"/>
          <w:szCs w:val="28"/>
        </w:rPr>
        <w:t>organization</w:t>
      </w:r>
      <w:r>
        <w:rPr>
          <w:sz w:val="28"/>
          <w:szCs w:val="28"/>
        </w:rPr>
        <w:t xml:space="preserve"> </w:t>
      </w:r>
      <w:r>
        <w:rPr>
          <w:sz w:val="28"/>
          <w:szCs w:val="28"/>
        </w:rPr>
        <w:t>and</w:t>
      </w:r>
      <w:r>
        <w:rPr>
          <w:sz w:val="28"/>
          <w:szCs w:val="28"/>
        </w:rPr>
        <w:t xml:space="preserve"> </w:t>
      </w:r>
      <w:r>
        <w:rPr>
          <w:sz w:val="28"/>
          <w:szCs w:val="28"/>
        </w:rPr>
        <w:t>is</w:t>
      </w:r>
      <w:r>
        <w:rPr>
          <w:sz w:val="28"/>
          <w:szCs w:val="28"/>
        </w:rPr>
        <w:t xml:space="preserve"> </w:t>
      </w:r>
      <w:r>
        <w:rPr>
          <w:sz w:val="28"/>
          <w:szCs w:val="28"/>
        </w:rPr>
        <w:t>introduce</w:t>
      </w:r>
      <w:r>
        <w:rPr>
          <w:sz w:val="28"/>
          <w:szCs w:val="28"/>
        </w:rPr>
        <w:t xml:space="preserve"> </w:t>
      </w:r>
      <w:r>
        <w:rPr>
          <w:sz w:val="28"/>
          <w:szCs w:val="28"/>
        </w:rPr>
        <w:t>to</w:t>
      </w:r>
      <w:r>
        <w:rPr>
          <w:sz w:val="28"/>
          <w:szCs w:val="28"/>
        </w:rPr>
        <w:t xml:space="preserve"> </w:t>
      </w:r>
      <w:r>
        <w:rPr>
          <w:sz w:val="28"/>
          <w:szCs w:val="28"/>
        </w:rPr>
        <w:t>the</w:t>
      </w:r>
      <w:r>
        <w:rPr>
          <w:sz w:val="28"/>
          <w:szCs w:val="28"/>
        </w:rPr>
        <w:t xml:space="preserve"> </w:t>
      </w:r>
      <w:r>
        <w:rPr>
          <w:sz w:val="28"/>
          <w:szCs w:val="28"/>
        </w:rPr>
        <w:t>practice,</w:t>
      </w:r>
      <w:r>
        <w:rPr>
          <w:sz w:val="28"/>
          <w:szCs w:val="28"/>
        </w:rPr>
        <w:t xml:space="preserve"> </w:t>
      </w:r>
      <w:r>
        <w:rPr>
          <w:sz w:val="28"/>
          <w:szCs w:val="28"/>
        </w:rPr>
        <w:t>polices&amp;</w:t>
      </w:r>
      <w:r>
        <w:rPr>
          <w:sz w:val="28"/>
          <w:szCs w:val="28"/>
        </w:rPr>
        <w:t xml:space="preserve"> </w:t>
      </w:r>
      <w:r>
        <w:rPr>
          <w:sz w:val="28"/>
          <w:szCs w:val="28"/>
        </w:rPr>
        <w:t>purpose</w:t>
      </w:r>
      <w:r>
        <w:rPr>
          <w:sz w:val="28"/>
          <w:szCs w:val="28"/>
        </w:rPr>
        <w:t xml:space="preserve"> </w:t>
      </w:r>
      <w:r>
        <w:rPr>
          <w:sz w:val="28"/>
          <w:szCs w:val="28"/>
        </w:rPr>
        <w:t>of</w:t>
      </w:r>
      <w:r>
        <w:rPr>
          <w:sz w:val="28"/>
          <w:szCs w:val="28"/>
        </w:rPr>
        <w:t xml:space="preserve"> </w:t>
      </w:r>
      <w:r>
        <w:rPr>
          <w:sz w:val="28"/>
          <w:szCs w:val="28"/>
        </w:rPr>
        <w:t>organization.</w:t>
      </w:r>
      <w:r>
        <w:rPr>
          <w:sz w:val="28"/>
          <w:szCs w:val="28"/>
        </w:rPr>
        <w:t xml:space="preserve"> </w:t>
      </w:r>
      <w:r>
        <w:rPr>
          <w:sz w:val="28"/>
          <w:szCs w:val="28"/>
        </w:rPr>
        <w:t>The</w:t>
      </w:r>
      <w:r>
        <w:rPr>
          <w:sz w:val="28"/>
          <w:szCs w:val="28"/>
        </w:rPr>
        <w:t xml:space="preserve"> </w:t>
      </w:r>
      <w:r>
        <w:rPr>
          <w:sz w:val="28"/>
          <w:szCs w:val="28"/>
        </w:rPr>
        <w:t>president</w:t>
      </w:r>
      <w:r>
        <w:rPr>
          <w:sz w:val="28"/>
          <w:szCs w:val="28"/>
        </w:rPr>
        <w:t xml:space="preserve"> </w:t>
      </w:r>
      <w:r>
        <w:rPr>
          <w:sz w:val="28"/>
          <w:szCs w:val="28"/>
        </w:rPr>
        <w:t>is</w:t>
      </w:r>
      <w:r>
        <w:rPr>
          <w:sz w:val="28"/>
          <w:szCs w:val="28"/>
        </w:rPr>
        <w:t xml:space="preserve"> </w:t>
      </w:r>
      <w:r>
        <w:rPr>
          <w:sz w:val="28"/>
          <w:szCs w:val="28"/>
        </w:rPr>
        <w:t>informed</w:t>
      </w:r>
      <w:r>
        <w:rPr>
          <w:sz w:val="28"/>
          <w:szCs w:val="28"/>
        </w:rPr>
        <w:t xml:space="preserve"> </w:t>
      </w:r>
      <w:r>
        <w:rPr>
          <w:sz w:val="28"/>
          <w:szCs w:val="28"/>
        </w:rPr>
        <w:t>when</w:t>
      </w:r>
      <w:r>
        <w:rPr>
          <w:sz w:val="28"/>
          <w:szCs w:val="28"/>
        </w:rPr>
        <w:t xml:space="preserve"> </w:t>
      </w:r>
      <w:r>
        <w:rPr>
          <w:sz w:val="28"/>
          <w:szCs w:val="28"/>
        </w:rPr>
        <w:t>a</w:t>
      </w:r>
      <w:r>
        <w:rPr>
          <w:sz w:val="28"/>
          <w:szCs w:val="28"/>
        </w:rPr>
        <w:t xml:space="preserve"> </w:t>
      </w:r>
      <w:r>
        <w:rPr>
          <w:sz w:val="28"/>
          <w:szCs w:val="28"/>
        </w:rPr>
        <w:t>new</w:t>
      </w:r>
      <w:r>
        <w:rPr>
          <w:sz w:val="28"/>
          <w:szCs w:val="28"/>
        </w:rPr>
        <w:t xml:space="preserve"> </w:t>
      </w:r>
      <w:r>
        <w:rPr>
          <w:sz w:val="28"/>
          <w:szCs w:val="28"/>
        </w:rPr>
        <w:t>person</w:t>
      </w:r>
      <w:r>
        <w:rPr>
          <w:sz w:val="28"/>
          <w:szCs w:val="28"/>
        </w:rPr>
        <w:t xml:space="preserve"> </w:t>
      </w:r>
      <w:r>
        <w:rPr>
          <w:sz w:val="28"/>
          <w:szCs w:val="28"/>
        </w:rPr>
        <w:t>is</w:t>
      </w:r>
      <w:r>
        <w:rPr>
          <w:sz w:val="28"/>
          <w:szCs w:val="28"/>
        </w:rPr>
        <w:t xml:space="preserve"> </w:t>
      </w:r>
      <w:r>
        <w:rPr>
          <w:sz w:val="28"/>
          <w:szCs w:val="28"/>
        </w:rPr>
        <w:t>inducted.</w:t>
      </w:r>
      <w:r>
        <w:rPr>
          <w:sz w:val="28"/>
          <w:szCs w:val="28"/>
        </w:rPr>
        <w:t xml:space="preserve"> </w:t>
      </w:r>
      <w:r>
        <w:rPr>
          <w:sz w:val="28"/>
          <w:szCs w:val="28"/>
        </w:rPr>
        <w:t>This</w:t>
      </w:r>
      <w:r>
        <w:rPr>
          <w:sz w:val="28"/>
          <w:szCs w:val="28"/>
        </w:rPr>
        <w:t xml:space="preserve"> </w:t>
      </w:r>
      <w:r>
        <w:rPr>
          <w:sz w:val="28"/>
          <w:szCs w:val="28"/>
        </w:rPr>
        <w:t>program</w:t>
      </w:r>
      <w:r>
        <w:rPr>
          <w:sz w:val="28"/>
          <w:szCs w:val="28"/>
        </w:rPr>
        <w:t xml:space="preserve"> </w:t>
      </w:r>
      <w:r>
        <w:rPr>
          <w:sz w:val="28"/>
          <w:szCs w:val="28"/>
        </w:rPr>
        <w:t>is</w:t>
      </w:r>
      <w:r>
        <w:rPr>
          <w:sz w:val="28"/>
          <w:szCs w:val="28"/>
        </w:rPr>
        <w:t xml:space="preserve"> </w:t>
      </w:r>
      <w:r>
        <w:rPr>
          <w:sz w:val="28"/>
          <w:szCs w:val="28"/>
        </w:rPr>
        <w:t>very</w:t>
      </w:r>
      <w:r>
        <w:rPr>
          <w:sz w:val="28"/>
          <w:szCs w:val="28"/>
        </w:rPr>
        <w:t xml:space="preserve"> </w:t>
      </w:r>
      <w:r>
        <w:rPr>
          <w:sz w:val="28"/>
          <w:szCs w:val="28"/>
        </w:rPr>
        <w:t>helpful</w:t>
      </w:r>
      <w:r>
        <w:rPr>
          <w:sz w:val="28"/>
          <w:szCs w:val="28"/>
        </w:rPr>
        <w:t xml:space="preserve"> </w:t>
      </w:r>
      <w:r>
        <w:rPr>
          <w:sz w:val="28"/>
          <w:szCs w:val="28"/>
        </w:rPr>
        <w:t>for</w:t>
      </w:r>
      <w:r>
        <w:rPr>
          <w:sz w:val="28"/>
          <w:szCs w:val="28"/>
        </w:rPr>
        <w:t xml:space="preserve"> </w:t>
      </w:r>
      <w:r>
        <w:rPr>
          <w:sz w:val="28"/>
          <w:szCs w:val="28"/>
        </w:rPr>
        <w:t>a</w:t>
      </w:r>
      <w:r>
        <w:rPr>
          <w:sz w:val="28"/>
          <w:szCs w:val="28"/>
        </w:rPr>
        <w:t xml:space="preserve"> </w:t>
      </w:r>
      <w:r>
        <w:rPr>
          <w:sz w:val="28"/>
          <w:szCs w:val="28"/>
        </w:rPr>
        <w:t>new</w:t>
      </w:r>
      <w:r>
        <w:rPr>
          <w:sz w:val="28"/>
          <w:szCs w:val="28"/>
        </w:rPr>
        <w:t xml:space="preserve"> </w:t>
      </w:r>
      <w:r>
        <w:rPr>
          <w:sz w:val="28"/>
          <w:szCs w:val="28"/>
        </w:rPr>
        <w:t>employee</w:t>
      </w:r>
      <w:r>
        <w:rPr>
          <w:sz w:val="28"/>
          <w:szCs w:val="28"/>
        </w:rPr>
        <w:t xml:space="preserve"> </w:t>
      </w:r>
      <w:r>
        <w:rPr>
          <w:sz w:val="28"/>
          <w:szCs w:val="28"/>
        </w:rPr>
        <w:t>to</w:t>
      </w:r>
      <w:r>
        <w:rPr>
          <w:sz w:val="28"/>
          <w:szCs w:val="28"/>
        </w:rPr>
        <w:t xml:space="preserve"> </w:t>
      </w:r>
      <w:r>
        <w:rPr>
          <w:sz w:val="28"/>
          <w:szCs w:val="28"/>
        </w:rPr>
        <w:t>gain</w:t>
      </w:r>
      <w:r>
        <w:rPr>
          <w:sz w:val="28"/>
          <w:szCs w:val="28"/>
        </w:rPr>
        <w:t xml:space="preserve"> </w:t>
      </w:r>
      <w:r>
        <w:rPr>
          <w:sz w:val="28"/>
          <w:szCs w:val="28"/>
        </w:rPr>
        <w:t>a</w:t>
      </w:r>
      <w:r>
        <w:rPr>
          <w:sz w:val="28"/>
          <w:szCs w:val="28"/>
        </w:rPr>
        <w:t xml:space="preserve"> </w:t>
      </w:r>
      <w:r>
        <w:rPr>
          <w:sz w:val="28"/>
          <w:szCs w:val="28"/>
        </w:rPr>
        <w:t>better</w:t>
      </w:r>
      <w:r>
        <w:rPr>
          <w:sz w:val="28"/>
          <w:szCs w:val="28"/>
        </w:rPr>
        <w:t xml:space="preserve"> </w:t>
      </w:r>
      <w:r>
        <w:rPr>
          <w:sz w:val="28"/>
          <w:szCs w:val="28"/>
        </w:rPr>
        <w:t>out</w:t>
      </w:r>
      <w:r>
        <w:rPr>
          <w:sz w:val="28"/>
          <w:szCs w:val="28"/>
        </w:rPr>
        <w:t xml:space="preserve"> </w:t>
      </w:r>
      <w:r>
        <w:rPr>
          <w:sz w:val="28"/>
          <w:szCs w:val="28"/>
        </w:rPr>
        <w:t>look</w:t>
      </w:r>
      <w:r>
        <w:rPr>
          <w:sz w:val="28"/>
          <w:szCs w:val="28"/>
        </w:rPr>
        <w:t xml:space="preserve"> </w:t>
      </w:r>
      <w:r>
        <w:rPr>
          <w:sz w:val="28"/>
          <w:szCs w:val="28"/>
        </w:rPr>
        <w:t>of</w:t>
      </w:r>
      <w:r>
        <w:rPr>
          <w:sz w:val="28"/>
          <w:szCs w:val="28"/>
        </w:rPr>
        <w:t xml:space="preserve"> </w:t>
      </w:r>
      <w:r>
        <w:rPr>
          <w:sz w:val="28"/>
          <w:szCs w:val="28"/>
        </w:rPr>
        <w:t>the</w:t>
      </w:r>
      <w:r>
        <w:rPr>
          <w:sz w:val="28"/>
          <w:szCs w:val="28"/>
        </w:rPr>
        <w:t xml:space="preserve"> </w:t>
      </w:r>
      <w:r>
        <w:rPr>
          <w:sz w:val="28"/>
          <w:szCs w:val="28"/>
        </w:rPr>
        <w:t>organization.</w:t>
      </w:r>
      <w:r>
        <w:rPr>
          <w:sz w:val="28"/>
          <w:szCs w:val="28"/>
        </w:rP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36"/>
          <w:szCs w:val="36"/>
          <w:u w:val="thick"/>
        </w:rPr>
      </w:pPr>
      <w:r>
        <w:t xml:space="preserve">                   </w:t>
      </w:r>
      <w:r>
        <w:rPr>
          <w:b/>
          <w:bCs/>
          <w:sz w:val="36"/>
          <w:szCs w:val="36"/>
          <w:u w:val="thick"/>
        </w:rPr>
        <w:t>5.TRAINING</w:t>
      </w:r>
      <w:r>
        <w:rPr>
          <w:b/>
          <w:bCs/>
          <w:sz w:val="36"/>
          <w:szCs w:val="36"/>
          <w:u w:val="thick"/>
        </w:rPr>
        <w:t xml:space="preserve"> AND DEVELOPMENT PROGRAM</w:t>
      </w:r>
    </w:p>
    <w:p>
      <w:pPr>
        <w:pStyle w:val="style0"/>
        <w:rPr/>
      </w:pPr>
    </w:p>
    <w:p>
      <w:pPr>
        <w:pStyle w:val="style0"/>
        <w:rPr/>
      </w:pPr>
    </w:p>
    <w:p>
      <w:pPr>
        <w:pStyle w:val="style0"/>
        <w:ind w:left="720" w:right="720" w:firstLine="630"/>
        <w:jc w:val="both"/>
        <w:rPr>
          <w:sz w:val="28"/>
          <w:szCs w:val="28"/>
        </w:rPr>
      </w:pPr>
    </w:p>
    <w:p>
      <w:pPr>
        <w:pStyle w:val="style0"/>
        <w:spacing w:lineRule="auto" w:line="360"/>
        <w:ind w:left="0" w:leftChars="0" w:right="429" w:firstLine="630"/>
        <w:jc w:val="both"/>
        <w:rPr>
          <w:sz w:val="28"/>
          <w:szCs w:val="28"/>
        </w:rPr>
      </w:pPr>
      <w:r>
        <w:rPr>
          <w:sz w:val="28"/>
          <w:szCs w:val="28"/>
        </w:rPr>
        <w:t xml:space="preserve">      </w:t>
      </w:r>
      <w:r>
        <w:rPr>
          <w:sz w:val="28"/>
          <w:szCs w:val="28"/>
          <w:lang w:val="en-US"/>
        </w:rPr>
        <w:t xml:space="preserve">          </w:t>
      </w:r>
      <w:r>
        <w:rPr>
          <w:sz w:val="28"/>
          <w:szCs w:val="28"/>
        </w:rPr>
        <w:t xml:space="preserve">      </w:t>
      </w:r>
      <w:r>
        <w:rPr>
          <w:sz w:val="28"/>
          <w:szCs w:val="28"/>
        </w:rPr>
        <w:t>After the selection of an employee in the organization the next logic step is to train him for the better performance. Training is the one kind of learning process.</w:t>
      </w:r>
    </w:p>
    <w:p>
      <w:pPr>
        <w:pStyle w:val="style0"/>
        <w:tabs>
          <w:tab w:val="left" w:leader="none" w:pos="2057"/>
        </w:tabs>
        <w:spacing w:after="0" w:lineRule="auto" w:line="360"/>
        <w:ind w:left="0" w:leftChars="0" w:right="409"/>
        <w:jc w:val="both"/>
        <w:rPr>
          <w:sz w:val="28"/>
          <w:szCs w:val="28"/>
          <w:lang w:val="en-US"/>
        </w:rPr>
      </w:pPr>
      <w:r>
        <w:rPr>
          <w:sz w:val="28"/>
          <w:szCs w:val="28"/>
        </w:rPr>
        <w:t xml:space="preserve">               </w:t>
      </w:r>
      <w:r>
        <w:rPr>
          <w:sz w:val="28"/>
          <w:szCs w:val="28"/>
          <w:lang w:val="en-US"/>
        </w:rPr>
        <w:t xml:space="preserve">          </w:t>
      </w:r>
      <w:r>
        <w:rPr>
          <w:sz w:val="28"/>
          <w:szCs w:val="28"/>
        </w:rPr>
        <w:t xml:space="preserve">      </w:t>
      </w:r>
      <w:r>
        <w:rPr>
          <w:sz w:val="28"/>
          <w:szCs w:val="28"/>
        </w:rPr>
        <w:t xml:space="preserve">Department is the process which comes after training Development is a continuous process </w:t>
      </w:r>
      <w:r>
        <w:rPr>
          <w:b/>
          <w:sz w:val="28"/>
          <w:szCs w:val="28"/>
        </w:rPr>
        <w:t>“Hi-Bond Cement Pvt. Ltd.”</w:t>
      </w:r>
      <w:r>
        <w:rPr>
          <w:sz w:val="28"/>
          <w:szCs w:val="28"/>
        </w:rPr>
        <w:t xml:space="preserve"> helps in ov</w:t>
      </w:r>
      <w:r>
        <w:rPr>
          <w:sz w:val="28"/>
          <w:szCs w:val="28"/>
        </w:rPr>
        <w:t>erall development of employees.</w:t>
      </w:r>
    </w:p>
    <w:p>
      <w:pPr>
        <w:pStyle w:val="style0"/>
        <w:tabs>
          <w:tab w:val="left" w:leader="none" w:pos="2057"/>
        </w:tabs>
        <w:spacing w:after="0" w:lineRule="auto" w:line="360"/>
        <w:ind w:left="0" w:leftChars="0" w:right="409"/>
        <w:jc w:val="both"/>
        <w:rPr>
          <w:sz w:val="28"/>
          <w:szCs w:val="28"/>
        </w:rPr>
      </w:pPr>
    </w:p>
    <w:p>
      <w:pPr>
        <w:pStyle w:val="style0"/>
        <w:numPr>
          <w:ilvl w:val="0"/>
          <w:numId w:val="0"/>
        </w:numPr>
        <w:tabs>
          <w:tab w:val="left" w:leader="none" w:pos="1080"/>
        </w:tabs>
        <w:spacing w:lineRule="auto" w:line="360"/>
        <w:ind w:right="720"/>
        <w:jc w:val="both"/>
        <w:rPr>
          <w:b/>
          <w:sz w:val="28"/>
          <w:szCs w:val="28"/>
        </w:rPr>
      </w:pPr>
      <w:r>
        <w:rPr>
          <w:b/>
          <w:sz w:val="28"/>
          <w:szCs w:val="28"/>
          <w:lang w:val="en-US"/>
        </w:rPr>
        <w:t>1</w:t>
      </w:r>
      <w:r>
        <w:rPr>
          <w:b/>
          <w:sz w:val="28"/>
          <w:szCs w:val="28"/>
          <w:lang w:val="en-US"/>
        </w:rPr>
        <w:t xml:space="preserve">. </w:t>
      </w:r>
      <w:r>
        <w:rPr>
          <w:b/>
          <w:sz w:val="28"/>
          <w:szCs w:val="28"/>
        </w:rPr>
        <w:t xml:space="preserve">On the job training </w:t>
      </w:r>
    </w:p>
    <w:p>
      <w:pPr>
        <w:pStyle w:val="style0"/>
        <w:widowControl w:val="false"/>
        <w:autoSpaceDE w:val="false"/>
        <w:autoSpaceDN w:val="false"/>
        <w:adjustRightInd w:val="false"/>
        <w:spacing w:lineRule="auto" w:line="360"/>
        <w:ind w:left="0" w:leftChars="0" w:right="389"/>
        <w:jc w:val="both"/>
        <w:rPr>
          <w:sz w:val="28"/>
          <w:szCs w:val="28"/>
        </w:rPr>
      </w:pPr>
      <w:r>
        <w:rPr>
          <w:sz w:val="28"/>
          <w:szCs w:val="28"/>
        </w:rPr>
        <w:t xml:space="preserve">               </w:t>
      </w:r>
      <w:r>
        <w:rPr>
          <w:sz w:val="28"/>
          <w:szCs w:val="28"/>
          <w:lang w:val="en-US"/>
        </w:rPr>
        <w:t xml:space="preserve">      </w:t>
      </w:r>
      <w:r>
        <w:rPr>
          <w:sz w:val="28"/>
          <w:szCs w:val="28"/>
        </w:rPr>
        <w:t xml:space="preserve">          </w:t>
      </w:r>
      <w:r>
        <w:rPr>
          <w:sz w:val="28"/>
          <w:szCs w:val="28"/>
        </w:rPr>
        <w:t>In this training method they give job instruction, job rotation coaching, appreciation, versatile and organization training e</w:t>
      </w:r>
      <w:r>
        <w:rPr>
          <w:sz w:val="28"/>
          <w:szCs w:val="28"/>
        </w:rPr>
        <w:t>tc.</w:t>
      </w:r>
    </w:p>
    <w:p>
      <w:pPr>
        <w:pStyle w:val="style0"/>
        <w:numPr>
          <w:ilvl w:val="0"/>
          <w:numId w:val="0"/>
        </w:numPr>
        <w:tabs>
          <w:tab w:val="left" w:leader="none" w:pos="1080"/>
        </w:tabs>
        <w:spacing w:lineRule="auto" w:line="360"/>
        <w:ind w:right="720"/>
        <w:jc w:val="both"/>
        <w:rPr>
          <w:sz w:val="28"/>
          <w:szCs w:val="28"/>
        </w:rPr>
      </w:pPr>
      <w:r>
        <w:rPr>
          <w:b/>
          <w:sz w:val="28"/>
          <w:szCs w:val="28"/>
          <w:lang w:val="en-US"/>
        </w:rPr>
        <w:t xml:space="preserve">2. </w:t>
      </w:r>
      <w:r>
        <w:rPr>
          <w:b/>
          <w:sz w:val="28"/>
          <w:szCs w:val="28"/>
        </w:rPr>
        <w:t>Off the job training</w:t>
      </w:r>
    </w:p>
    <w:p>
      <w:pPr>
        <w:pStyle w:val="style0"/>
        <w:widowControl w:val="false"/>
        <w:autoSpaceDE w:val="false"/>
        <w:autoSpaceDN w:val="false"/>
        <w:adjustRightInd w:val="false"/>
        <w:spacing w:lineRule="auto" w:line="360"/>
        <w:ind w:left="0" w:leftChars="0" w:right="389"/>
        <w:jc w:val="both"/>
        <w:rPr>
          <w:sz w:val="28"/>
          <w:szCs w:val="28"/>
        </w:rPr>
      </w:pPr>
      <w:r>
        <w:rPr>
          <w:sz w:val="28"/>
          <w:szCs w:val="28"/>
        </w:rPr>
        <w:t xml:space="preserve">            </w:t>
      </w:r>
      <w:r>
        <w:rPr>
          <w:sz w:val="28"/>
          <w:szCs w:val="28"/>
          <w:lang w:val="en-US"/>
        </w:rPr>
        <w:t xml:space="preserve">            </w:t>
      </w:r>
      <w:r>
        <w:rPr>
          <w:sz w:val="28"/>
          <w:szCs w:val="28"/>
        </w:rPr>
        <w:t xml:space="preserve">       </w:t>
      </w:r>
      <w:r>
        <w:rPr>
          <w:sz w:val="28"/>
          <w:szCs w:val="28"/>
        </w:rPr>
        <w:t>Off the job training considers lectures, conferences, case study, role playing, audio - visuals and discussions etc.</w:t>
      </w:r>
    </w:p>
    <w:p>
      <w:pPr>
        <w:pStyle w:val="style0"/>
        <w:widowControl w:val="false"/>
        <w:autoSpaceDE w:val="false"/>
        <w:autoSpaceDN w:val="false"/>
        <w:adjustRightInd w:val="false"/>
        <w:spacing w:lineRule="auto" w:line="360"/>
        <w:ind w:left="720" w:right="720"/>
        <w:jc w:val="both"/>
        <w:rPr>
          <w:sz w:val="28"/>
          <w:szCs w:val="28"/>
        </w:rPr>
      </w:pPr>
    </w:p>
    <w:p>
      <w:pPr>
        <w:pStyle w:val="style0"/>
        <w:tabs>
          <w:tab w:val="left" w:leader="none" w:pos="1080"/>
        </w:tabs>
        <w:spacing w:lineRule="auto" w:line="360"/>
        <w:ind w:right="720"/>
        <w:jc w:val="both"/>
        <w:rPr>
          <w:sz w:val="28"/>
          <w:szCs w:val="28"/>
        </w:rPr>
      </w:pPr>
      <w:r>
        <w:rPr>
          <w:b/>
          <w:sz w:val="28"/>
          <w:szCs w:val="28"/>
          <w:lang w:val="en-US"/>
        </w:rPr>
        <w:t xml:space="preserve">                       </w:t>
      </w:r>
      <w:r>
        <w:rPr>
          <w:b/>
          <w:sz w:val="28"/>
          <w:szCs w:val="28"/>
        </w:rPr>
        <w:t xml:space="preserve">       </w:t>
      </w:r>
      <w:r>
        <w:rPr>
          <w:b/>
          <w:sz w:val="28"/>
          <w:szCs w:val="28"/>
        </w:rPr>
        <w:t>“Hi-Bond Cement Pvt. Ltd.”</w:t>
      </w:r>
      <w:r>
        <w:rPr>
          <w:b/>
          <w:sz w:val="28"/>
          <w:szCs w:val="28"/>
        </w:rPr>
        <w:t xml:space="preserve"> </w:t>
      </w:r>
      <w:r>
        <w:rPr>
          <w:sz w:val="28"/>
          <w:szCs w:val="28"/>
        </w:rPr>
        <w:t>Follows on the job training.</w:t>
      </w:r>
    </w:p>
    <w:p>
      <w:pPr>
        <w:pStyle w:val="style0"/>
        <w:spacing w:lineRule="auto" w:line="360"/>
        <w:ind w:right="720"/>
        <w:rPr>
          <w:sz w:val="28"/>
          <w:szCs w:val="28"/>
        </w:rPr>
      </w:pPr>
    </w:p>
    <w:p>
      <w:pPr>
        <w:pStyle w:val="style0"/>
        <w:spacing w:lineRule="auto" w:line="360"/>
        <w:ind w:right="720"/>
        <w:rPr>
          <w:sz w:val="28"/>
          <w:szCs w:val="28"/>
        </w:rPr>
      </w:pPr>
    </w:p>
    <w:p>
      <w:pPr>
        <w:pStyle w:val="style0"/>
        <w:spacing w:lineRule="auto" w:line="360"/>
        <w:ind w:right="720"/>
        <w:jc w:val="center"/>
        <w:rPr>
          <w:b/>
          <w:bCs/>
          <w:iCs/>
          <w:sz w:val="32"/>
          <w:szCs w:val="32"/>
          <w:u w:val="single"/>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t xml:space="preserve">                                      </w:t>
      </w:r>
      <w:r>
        <w:rPr>
          <w:b/>
          <w:bCs/>
          <w:sz w:val="36"/>
          <w:szCs w:val="36"/>
        </w:rPr>
        <w:t xml:space="preserve">   </w:t>
      </w:r>
      <w:r>
        <w:rPr>
          <w:b/>
          <w:bCs/>
          <w:sz w:val="36"/>
          <w:szCs w:val="36"/>
          <w:u w:val="thick"/>
        </w:rPr>
        <w:t>6.JOB</w:t>
      </w:r>
      <w:r>
        <w:rPr>
          <w:b/>
          <w:bCs/>
          <w:sz w:val="36"/>
          <w:szCs w:val="36"/>
          <w:u w:val="thick"/>
        </w:rPr>
        <w:t xml:space="preserve"> DESCRIPTION</w:t>
      </w:r>
    </w:p>
    <w:p>
      <w:pPr>
        <w:pStyle w:val="style0"/>
        <w:rPr/>
      </w:pPr>
    </w:p>
    <w:p>
      <w:pPr>
        <w:pStyle w:val="style0"/>
        <w:rPr/>
      </w:pPr>
    </w:p>
    <w:p>
      <w:pPr>
        <w:pStyle w:val="style0"/>
        <w:rPr>
          <w:sz w:val="28"/>
          <w:szCs w:val="28"/>
        </w:rPr>
      </w:pPr>
    </w:p>
    <w:p>
      <w:pPr>
        <w:pStyle w:val="style0"/>
        <w:rPr/>
      </w:pPr>
    </w:p>
    <w:p>
      <w:pPr>
        <w:pStyle w:val="style0"/>
        <w:rPr/>
      </w:pPr>
    </w:p>
    <w:p>
      <w:pPr>
        <w:pStyle w:val="style0"/>
        <w:rPr/>
      </w:pPr>
    </w:p>
    <w:p>
      <w:pPr>
        <w:pStyle w:val="style0"/>
        <w:tabs>
          <w:tab w:val="left" w:leader="none" w:pos="5976"/>
        </w:tabs>
        <w:rPr/>
      </w:pPr>
      <w:r>
        <w:tab/>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36"/>
          <w:szCs w:val="36"/>
          <w:u w:val="thick"/>
        </w:rPr>
      </w:pPr>
      <w:r>
        <w:t xml:space="preserve">                                  </w:t>
      </w:r>
      <w:r>
        <w:rPr>
          <w:b/>
          <w:bCs/>
          <w:sz w:val="36"/>
          <w:szCs w:val="36"/>
          <w:u w:val="thick"/>
        </w:rPr>
        <w:t xml:space="preserve"> </w:t>
      </w:r>
      <w:r>
        <w:rPr>
          <w:b/>
          <w:bCs/>
          <w:sz w:val="36"/>
          <w:szCs w:val="36"/>
          <w:u w:val="thick"/>
        </w:rPr>
        <w:t>7.PROMOTION</w:t>
      </w:r>
      <w:r>
        <w:rPr>
          <w:b/>
          <w:bCs/>
          <w:sz w:val="36"/>
          <w:szCs w:val="36"/>
          <w:u w:val="thick"/>
        </w:rPr>
        <w:t xml:space="preserve"> AND TRANSFER</w:t>
      </w:r>
    </w:p>
    <w:p>
      <w:pPr>
        <w:pStyle w:val="style0"/>
        <w:rPr/>
      </w:pPr>
    </w:p>
    <w:p>
      <w:pPr>
        <w:pStyle w:val="style0"/>
        <w:rPr/>
      </w:pPr>
    </w:p>
    <w:p>
      <w:pPr>
        <w:pStyle w:val="style0"/>
        <w:rPr/>
      </w:pPr>
    </w:p>
    <w:p>
      <w:pPr>
        <w:pStyle w:val="style0"/>
        <w:numPr>
          <w:ilvl w:val="0"/>
          <w:numId w:val="15"/>
        </w:numPr>
        <w:tabs>
          <w:tab w:val="left" w:leader="none" w:pos="1080"/>
        </w:tabs>
        <w:spacing w:lineRule="auto" w:line="360"/>
        <w:ind w:right="720"/>
        <w:rPr>
          <w:sz w:val="28"/>
          <w:szCs w:val="28"/>
        </w:rPr>
      </w:pPr>
      <w:r>
        <w:rPr>
          <w:b/>
          <w:sz w:val="32"/>
          <w:szCs w:val="32"/>
        </w:rPr>
        <w:t>Promotion:</w:t>
      </w:r>
    </w:p>
    <w:p>
      <w:pPr>
        <w:pStyle w:val="style179"/>
        <w:tabs>
          <w:tab w:val="left" w:leader="none" w:pos="2057"/>
        </w:tabs>
        <w:spacing w:lineRule="auto" w:line="360"/>
        <w:ind w:left="0" w:leftChars="0" w:right="409"/>
        <w:jc w:val="both"/>
        <w:rPr>
          <w:rFonts w:ascii="Times New Roman" w:hAnsi="Times New Roman"/>
          <w:sz w:val="28"/>
          <w:szCs w:val="28"/>
        </w:rPr>
      </w:pPr>
      <w:r>
        <w:rPr>
          <w:rFonts w:ascii="Times New Roman" w:hAnsi="Times New Roman"/>
          <w:sz w:val="28"/>
          <w:szCs w:val="28"/>
        </w:rPr>
        <w:t xml:space="preserve">             </w:t>
      </w:r>
      <w:r>
        <w:rPr>
          <w:rFonts w:hAnsi="Times New Roman"/>
          <w:sz w:val="28"/>
          <w:szCs w:val="28"/>
          <w:lang w:val="en-US"/>
        </w:rPr>
        <w:t xml:space="preserve">          </w:t>
      </w:r>
      <w:r>
        <w:rPr>
          <w:rFonts w:ascii="Times New Roman" w:hAnsi="Times New Roman"/>
          <w:sz w:val="28"/>
          <w:szCs w:val="28"/>
        </w:rPr>
        <w:t xml:space="preserve">       In </w:t>
      </w:r>
      <w:r>
        <w:rPr>
          <w:rFonts w:ascii="Times New Roman" w:hAnsi="Times New Roman"/>
          <w:b/>
          <w:sz w:val="28"/>
          <w:szCs w:val="28"/>
        </w:rPr>
        <w:t>“Hi-Bond Cement Pvt. Ltd.”</w:t>
      </w:r>
      <w:r>
        <w:rPr>
          <w:rFonts w:ascii="Times New Roman" w:hAnsi="Times New Roman"/>
          <w:sz w:val="28"/>
          <w:szCs w:val="28"/>
        </w:rPr>
        <w:t xml:space="preserve"> there is basically no specific way for promotion. Here is no seniority basis promotion but merit or performance basis promotion. He promotes the employee not mainly on number of years he worked but upon the number of achievements made.</w:t>
      </w:r>
    </w:p>
    <w:p>
      <w:pPr>
        <w:pStyle w:val="style0"/>
        <w:spacing w:lineRule="auto" w:line="360"/>
        <w:ind w:right="720"/>
        <w:jc w:val="both"/>
        <w:rPr>
          <w:sz w:val="28"/>
          <w:szCs w:val="28"/>
        </w:rPr>
      </w:pPr>
    </w:p>
    <w:p>
      <w:pPr>
        <w:pStyle w:val="style179"/>
        <w:numPr>
          <w:ilvl w:val="0"/>
          <w:numId w:val="15"/>
        </w:numPr>
        <w:spacing w:lineRule="auto" w:line="360"/>
        <w:ind w:right="720"/>
        <w:rPr>
          <w:rFonts w:ascii="Times New Roman" w:hAnsi="Times New Roman"/>
          <w:b/>
          <w:sz w:val="32"/>
          <w:szCs w:val="32"/>
        </w:rPr>
      </w:pPr>
      <w:r>
        <w:rPr>
          <w:rFonts w:ascii="Times New Roman" w:hAnsi="Times New Roman"/>
          <w:b/>
          <w:sz w:val="32"/>
          <w:szCs w:val="32"/>
        </w:rPr>
        <w:t>Transfer</w:t>
      </w:r>
      <w:r>
        <w:rPr>
          <w:rFonts w:ascii="Times New Roman" w:hAnsi="Times New Roman"/>
          <w:b/>
          <w:sz w:val="32"/>
          <w:szCs w:val="32"/>
        </w:rPr>
        <w:t>:</w:t>
      </w:r>
    </w:p>
    <w:p>
      <w:pPr>
        <w:pStyle w:val="style179"/>
        <w:spacing w:after="0" w:lineRule="auto" w:line="360"/>
        <w:ind w:left="0" w:leftChars="0" w:right="429"/>
        <w:jc w:val="both"/>
        <w:rPr>
          <w:rFonts w:ascii="Times New Roman" w:hAnsi="Times New Roman"/>
          <w:sz w:val="28"/>
          <w:szCs w:val="28"/>
        </w:rPr>
      </w:pPr>
      <w:r>
        <w:rPr>
          <w:rFonts w:ascii="Times New Roman" w:hAnsi="Times New Roman"/>
          <w:sz w:val="28"/>
          <w:szCs w:val="28"/>
        </w:rPr>
        <w:t xml:space="preserve">   </w:t>
      </w:r>
      <w:r>
        <w:rPr>
          <w:rFonts w:hAnsi="Times New Roman"/>
          <w:sz w:val="28"/>
          <w:szCs w:val="28"/>
          <w:lang w:val="en-US"/>
        </w:rPr>
        <w:t xml:space="preserve">                </w:t>
      </w:r>
      <w:r>
        <w:rPr>
          <w:rFonts w:ascii="Times New Roman" w:hAnsi="Times New Roman"/>
          <w:sz w:val="28"/>
          <w:szCs w:val="28"/>
        </w:rPr>
        <w:t xml:space="preserve">           “Transfer is the movement of one employee from one job to another, without involving any substantial change in his duty, responsibility, required skill status and compensation.”</w:t>
      </w:r>
    </w:p>
    <w:p>
      <w:pPr>
        <w:pStyle w:val="style179"/>
        <w:spacing w:lineRule="auto" w:line="360"/>
        <w:ind w:left="0" w:leftChars="0" w:right="429"/>
        <w:jc w:val="both"/>
        <w:rPr>
          <w:rFonts w:ascii="Times New Roman" w:hAnsi="Times New Roman"/>
          <w:sz w:val="28"/>
          <w:szCs w:val="28"/>
        </w:rPr>
      </w:pPr>
      <w:r>
        <w:rPr>
          <w:rFonts w:ascii="Times New Roman" w:hAnsi="Times New Roman"/>
          <w:sz w:val="28"/>
          <w:szCs w:val="28"/>
        </w:rPr>
        <w:t xml:space="preserve">      </w:t>
      </w:r>
      <w:r>
        <w:rPr>
          <w:rFonts w:hAnsi="Times New Roman"/>
          <w:sz w:val="28"/>
          <w:szCs w:val="28"/>
          <w:lang w:val="en-US"/>
        </w:rPr>
        <w:t xml:space="preserve">               </w:t>
      </w:r>
      <w:r>
        <w:rPr>
          <w:rFonts w:ascii="Times New Roman" w:hAnsi="Times New Roman"/>
          <w:sz w:val="28"/>
          <w:szCs w:val="28"/>
        </w:rPr>
        <w:t xml:space="preserve">          </w:t>
      </w:r>
      <w:r>
        <w:rPr>
          <w:rFonts w:ascii="Times New Roman" w:hAnsi="Times New Roman"/>
          <w:sz w:val="28"/>
          <w:szCs w:val="28"/>
        </w:rPr>
        <w:t xml:space="preserve">As </w:t>
      </w:r>
      <w:r>
        <w:rPr>
          <w:rFonts w:ascii="Times New Roman" w:hAnsi="Times New Roman"/>
          <w:b/>
          <w:sz w:val="28"/>
          <w:szCs w:val="28"/>
        </w:rPr>
        <w:t>“Hi-Bond Cement Pvt. Ltd.”</w:t>
      </w:r>
      <w:r>
        <w:rPr>
          <w:rFonts w:ascii="Times New Roman" w:hAnsi="Times New Roman"/>
          <w:sz w:val="28"/>
          <w:szCs w:val="28"/>
        </w:rPr>
        <w:t xml:space="preserve"> is a one unit so transfer facility is not there.</w:t>
      </w:r>
    </w:p>
    <w:p>
      <w:pPr>
        <w:pStyle w:val="style0"/>
        <w:tabs>
          <w:tab w:val="left" w:leader="none" w:pos="1080"/>
        </w:tabs>
        <w:spacing w:lineRule="auto" w:line="360"/>
        <w:ind w:right="720"/>
        <w:rPr>
          <w:sz w:val="28"/>
          <w:szCs w:val="2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36"/>
          <w:szCs w:val="36"/>
          <w:u w:val="thick"/>
        </w:rPr>
      </w:pPr>
      <w:r>
        <w:t xml:space="preserve">                   </w:t>
      </w:r>
      <w:r>
        <w:rPr>
          <w:b/>
          <w:bCs/>
          <w:sz w:val="36"/>
          <w:szCs w:val="36"/>
          <w:u w:val="thick"/>
        </w:rPr>
        <w:t xml:space="preserve">  8. WAGES AND SALARY ADMINISTRATION</w:t>
      </w:r>
    </w:p>
    <w:p>
      <w:pPr>
        <w:pStyle w:val="style0"/>
        <w:rPr/>
      </w:pPr>
    </w:p>
    <w:p>
      <w:pPr>
        <w:pStyle w:val="style0"/>
        <w:rPr/>
      </w:pPr>
    </w:p>
    <w:p>
      <w:pPr>
        <w:pStyle w:val="style0"/>
        <w:rPr/>
      </w:pPr>
    </w:p>
    <w:p>
      <w:pPr>
        <w:pStyle w:val="style0"/>
        <w:tabs>
          <w:tab w:val="left" w:leader="none" w:pos="1080"/>
        </w:tabs>
        <w:spacing w:lineRule="auto" w:line="360"/>
        <w:ind w:left="0" w:leftChars="0" w:right="488"/>
        <w:jc w:val="both"/>
        <w:rPr>
          <w:sz w:val="28"/>
          <w:szCs w:val="28"/>
        </w:rPr>
      </w:pPr>
      <w:r>
        <w:rPr>
          <w:sz w:val="28"/>
          <w:szCs w:val="28"/>
        </w:rPr>
        <w:t xml:space="preserve">                  </w:t>
      </w:r>
      <w:r>
        <w:rPr>
          <w:sz w:val="28"/>
          <w:szCs w:val="28"/>
          <w:lang w:val="en-US"/>
        </w:rPr>
        <w:t xml:space="preserve">     </w:t>
      </w:r>
      <w:r>
        <w:rPr>
          <w:sz w:val="28"/>
          <w:szCs w:val="28"/>
        </w:rPr>
        <w:t xml:space="preserve">        Al</w:t>
      </w:r>
      <w:r>
        <w:rPr>
          <w:sz w:val="28"/>
          <w:szCs w:val="28"/>
        </w:rPr>
        <w:t>l the problems encountered by the employees, the most pressings and persistent problem are that of remuneration in the form of salary or wages. Wage and salary administration is the process by wage and salary levels are structured and determined in the organizational settings. Wages are payments for labor services rendered frequently, expressed in hourly, daily or weekly rates. While salary is similar payment, expressed in monthly or annual rates.</w:t>
      </w:r>
    </w:p>
    <w:p>
      <w:pPr>
        <w:pStyle w:val="style0"/>
        <w:ind w:right="720"/>
        <w:jc w:val="both"/>
        <w:rPr>
          <w:sz w:val="28"/>
          <w:szCs w:val="28"/>
        </w:rPr>
      </w:pPr>
    </w:p>
    <w:p>
      <w:pPr>
        <w:pStyle w:val="style0"/>
        <w:ind w:right="720"/>
        <w:jc w:val="both"/>
        <w:rPr>
          <w:b/>
          <w:sz w:val="28"/>
          <w:szCs w:val="28"/>
        </w:rPr>
      </w:pPr>
      <w:r>
        <w:rPr>
          <w:b/>
          <w:sz w:val="28"/>
          <w:szCs w:val="28"/>
        </w:rPr>
        <w:t xml:space="preserve"> There are two types of wages:</w:t>
      </w:r>
    </w:p>
    <w:p>
      <w:pPr>
        <w:pStyle w:val="style0"/>
        <w:ind w:right="720"/>
        <w:jc w:val="both"/>
        <w:rPr>
          <w:b/>
          <w:sz w:val="28"/>
          <w:szCs w:val="28"/>
        </w:rPr>
      </w:pPr>
    </w:p>
    <w:p>
      <w:pPr>
        <w:pStyle w:val="style179"/>
        <w:numPr>
          <w:ilvl w:val="0"/>
          <w:numId w:val="43"/>
        </w:numPr>
        <w:spacing w:lineRule="auto" w:line="360"/>
        <w:ind w:right="720"/>
        <w:jc w:val="both"/>
        <w:rPr>
          <w:rFonts w:ascii="Times New Roman" w:hAnsi="Times New Roman"/>
          <w:b/>
          <w:sz w:val="28"/>
          <w:szCs w:val="28"/>
        </w:rPr>
      </w:pPr>
      <w:r>
        <w:rPr>
          <w:rFonts w:ascii="Times New Roman" w:hAnsi="Times New Roman"/>
          <w:b/>
          <w:sz w:val="28"/>
          <w:szCs w:val="28"/>
        </w:rPr>
        <w:t xml:space="preserve"> Time wages system </w:t>
      </w:r>
    </w:p>
    <w:p>
      <w:pPr>
        <w:pStyle w:val="style179"/>
        <w:numPr>
          <w:ilvl w:val="0"/>
          <w:numId w:val="43"/>
        </w:numPr>
        <w:ind w:right="720"/>
        <w:jc w:val="both"/>
        <w:rPr>
          <w:rFonts w:ascii="Times New Roman" w:hAnsi="Times New Roman"/>
          <w:b/>
          <w:sz w:val="28"/>
          <w:szCs w:val="28"/>
        </w:rPr>
      </w:pPr>
      <w:r>
        <w:rPr>
          <w:rFonts w:ascii="Times New Roman" w:hAnsi="Times New Roman"/>
          <w:b/>
          <w:sz w:val="28"/>
          <w:szCs w:val="28"/>
        </w:rPr>
        <w:t xml:space="preserve"> Piece wages system </w:t>
      </w:r>
    </w:p>
    <w:p>
      <w:pPr>
        <w:pStyle w:val="style0"/>
        <w:tabs>
          <w:tab w:val="left" w:leader="none" w:pos="1080"/>
        </w:tabs>
        <w:spacing w:lineRule="auto" w:line="360"/>
        <w:ind w:right="429"/>
        <w:jc w:val="both"/>
        <w:rPr>
          <w:sz w:val="28"/>
          <w:szCs w:val="28"/>
        </w:rPr>
      </w:pPr>
      <w:r>
        <w:rPr>
          <w:sz w:val="28"/>
          <w:szCs w:val="28"/>
        </w:rPr>
        <w:t xml:space="preserve">             </w:t>
      </w:r>
      <w:r>
        <w:rPr>
          <w:sz w:val="28"/>
          <w:szCs w:val="28"/>
          <w:lang w:val="en-US"/>
        </w:rPr>
        <w:t xml:space="preserve">         </w:t>
      </w:r>
      <w:r>
        <w:rPr>
          <w:sz w:val="28"/>
          <w:szCs w:val="28"/>
        </w:rPr>
        <w:t xml:space="preserve">         </w:t>
      </w:r>
      <w:r>
        <w:rPr>
          <w:sz w:val="28"/>
          <w:szCs w:val="28"/>
        </w:rPr>
        <w:t xml:space="preserve">In </w:t>
      </w:r>
      <w:r>
        <w:rPr>
          <w:b/>
          <w:sz w:val="28"/>
          <w:szCs w:val="28"/>
        </w:rPr>
        <w:t>“Hi-Bond Cement Pvt. Ltd.”</w:t>
      </w:r>
      <w:r>
        <w:rPr>
          <w:b/>
          <w:sz w:val="28"/>
          <w:szCs w:val="28"/>
        </w:rPr>
        <w:t xml:space="preserve"> </w:t>
      </w:r>
      <w:r>
        <w:rPr>
          <w:sz w:val="28"/>
          <w:szCs w:val="28"/>
        </w:rPr>
        <w:t xml:space="preserve">Follow time wages system for paid wages of workers this organization pays rupees 350 per day wages. Some workers also pay on output basic and as per government rules.  </w:t>
      </w:r>
    </w:p>
    <w:p>
      <w:pPr>
        <w:pStyle w:val="style0"/>
        <w:tabs>
          <w:tab w:val="left" w:leader="none" w:pos="1080"/>
        </w:tabs>
        <w:spacing w:lineRule="auto" w:line="360"/>
        <w:ind w:right="720"/>
        <w:jc w:val="center"/>
        <w:rPr>
          <w:b/>
          <w:sz w:val="32"/>
          <w:szCs w:val="32"/>
        </w:rPr>
      </w:pP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jc w:val="both"/>
        <w:rPr>
          <w:sz w:val="28"/>
          <w:szCs w:val="28"/>
        </w:rPr>
      </w:pPr>
      <w:r>
        <w:rPr>
          <w:sz w:val="28"/>
          <w:szCs w:val="28"/>
        </w:rPr>
        <w:tab/>
      </w:r>
    </w:p>
    <w:p>
      <w:pPr>
        <w:pStyle w:val="style0"/>
        <w:tabs>
          <w:tab w:val="left" w:leader="none" w:pos="1080"/>
        </w:tabs>
        <w:spacing w:lineRule="auto" w:line="360"/>
        <w:ind w:right="720"/>
        <w:jc w:val="both"/>
        <w:rPr>
          <w:sz w:val="28"/>
          <w:szCs w:val="28"/>
        </w:rPr>
      </w:pPr>
    </w:p>
    <w:p>
      <w:pPr>
        <w:pStyle w:val="style0"/>
        <w:tabs>
          <w:tab w:val="left" w:leader="none" w:pos="1080"/>
        </w:tabs>
        <w:spacing w:lineRule="auto" w:line="360"/>
        <w:ind w:right="720"/>
        <w:jc w:val="both"/>
        <w:rPr>
          <w:sz w:val="28"/>
          <w:szCs w:val="28"/>
        </w:rPr>
      </w:pPr>
    </w:p>
    <w:p>
      <w:pPr>
        <w:pStyle w:val="style0"/>
        <w:tabs>
          <w:tab w:val="left" w:leader="none" w:pos="1080"/>
        </w:tabs>
        <w:spacing w:lineRule="auto" w:line="360"/>
        <w:ind w:right="720"/>
        <w:jc w:val="both"/>
        <w:rPr>
          <w:sz w:val="28"/>
          <w:szCs w:val="28"/>
        </w:rPr>
      </w:pPr>
    </w:p>
    <w:p>
      <w:pPr>
        <w:pStyle w:val="style0"/>
        <w:rPr/>
      </w:pPr>
    </w:p>
    <w:p>
      <w:pPr>
        <w:pStyle w:val="style0"/>
        <w:rPr/>
      </w:pPr>
      <w:r>
        <w:t xml:space="preserve">                                             </w:t>
      </w:r>
      <w:r>
        <w:rPr>
          <w:b/>
          <w:bCs/>
          <w:sz w:val="36"/>
          <w:szCs w:val="36"/>
          <w:u w:val="thick"/>
        </w:rPr>
        <w:t xml:space="preserve"> 9. E.S.I. SCHEME</w:t>
      </w:r>
    </w:p>
    <w:p>
      <w:pPr>
        <w:pStyle w:val="style0"/>
        <w:rPr/>
      </w:pPr>
    </w:p>
    <w:p>
      <w:pPr>
        <w:pStyle w:val="style0"/>
        <w:rPr/>
      </w:pPr>
    </w:p>
    <w:p>
      <w:pPr>
        <w:pStyle w:val="style0"/>
        <w:tabs>
          <w:tab w:val="left" w:leader="none" w:pos="1080"/>
        </w:tabs>
        <w:spacing w:lineRule="auto" w:line="360"/>
        <w:ind w:left="0" w:leftChars="0" w:right="409"/>
        <w:jc w:val="both"/>
        <w:rPr>
          <w:sz w:val="28"/>
          <w:szCs w:val="28"/>
        </w:rPr>
      </w:pPr>
      <w:r>
        <w:rPr>
          <w:b/>
          <w:sz w:val="28"/>
          <w:szCs w:val="28"/>
        </w:rPr>
        <w:t xml:space="preserve">                   </w:t>
      </w:r>
      <w:r>
        <w:rPr>
          <w:b/>
          <w:sz w:val="28"/>
          <w:szCs w:val="28"/>
        </w:rPr>
        <w:t xml:space="preserve">“E.S.I. </w:t>
      </w:r>
      <w:r>
        <w:rPr>
          <w:b/>
          <w:sz w:val="28"/>
          <w:szCs w:val="28"/>
        </w:rPr>
        <w:t>Means</w:t>
      </w:r>
      <w:r>
        <w:rPr>
          <w:b/>
          <w:sz w:val="28"/>
          <w:szCs w:val="28"/>
        </w:rPr>
        <w:t xml:space="preserve"> employees state insurance scheme”.</w:t>
      </w:r>
      <w:r>
        <w:rPr>
          <w:sz w:val="28"/>
          <w:szCs w:val="28"/>
        </w:rPr>
        <w:t xml:space="preserve"> This scheme is very helpful to employee. This facility is provide to employee during the accident, floods, and earthquake. Even any employee injured during his work in factory and he died then company give this facility to employees.</w:t>
      </w:r>
    </w:p>
    <w:p>
      <w:pPr>
        <w:pStyle w:val="style0"/>
        <w:tabs>
          <w:tab w:val="left" w:leader="none" w:pos="1080"/>
        </w:tabs>
        <w:spacing w:lineRule="auto" w:line="360"/>
        <w:ind w:right="720"/>
        <w:rPr>
          <w:sz w:val="28"/>
          <w:szCs w:val="28"/>
        </w:rPr>
      </w:pPr>
      <w:r>
        <w:rPr>
          <w:b/>
          <w:sz w:val="28"/>
          <w:szCs w:val="28"/>
        </w:rPr>
        <w:t xml:space="preserve">                  </w:t>
      </w:r>
      <w:r>
        <w:rPr>
          <w:b/>
          <w:sz w:val="28"/>
          <w:szCs w:val="28"/>
        </w:rPr>
        <w:t>“Hi-Bond Cement Pvt. Ltd.”</w:t>
      </w:r>
      <w:r>
        <w:rPr>
          <w:sz w:val="28"/>
          <w:szCs w:val="28"/>
        </w:rPr>
        <w:t xml:space="preserve"> Also use this scheme. </w:t>
      </w:r>
    </w:p>
    <w:p>
      <w:pPr>
        <w:pStyle w:val="style0"/>
        <w:tabs>
          <w:tab w:val="left" w:leader="none" w:pos="1080"/>
        </w:tabs>
        <w:spacing w:lineRule="auto" w:line="360"/>
        <w:ind w:right="720"/>
        <w:jc w:val="center"/>
        <w:rPr>
          <w:b/>
          <w:sz w:val="28"/>
          <w:szCs w:val="28"/>
          <w:u w:val="single"/>
        </w:rPr>
      </w:pPr>
    </w:p>
    <w:p>
      <w:pPr>
        <w:pStyle w:val="style0"/>
        <w:tabs>
          <w:tab w:val="left" w:leader="none" w:pos="1080"/>
        </w:tabs>
        <w:spacing w:lineRule="auto" w:line="360"/>
        <w:ind w:right="720"/>
        <w:jc w:val="center"/>
        <w:rPr>
          <w:b/>
          <w:sz w:val="28"/>
          <w:szCs w:val="28"/>
          <w:u w:val="single"/>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 xml:space="preserve">  </w:t>
      </w:r>
      <w:r>
        <w:tab/>
      </w:r>
      <w:r>
        <w:tab/>
      </w:r>
      <w:r>
        <w:t xml:space="preserve">    </w:t>
      </w:r>
      <w:r>
        <w:rPr>
          <w:b/>
          <w:bCs/>
          <w:sz w:val="36"/>
          <w:szCs w:val="36"/>
          <w:u w:val="thick"/>
        </w:rPr>
        <w:t>10. PROVIDENT FUND SCHEME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36"/>
          <w:szCs w:val="36"/>
          <w:u w:val="thick"/>
        </w:rPr>
      </w:pPr>
      <w:r>
        <w:t xml:space="preserve">                              </w:t>
      </w:r>
    </w:p>
    <w:p>
      <w:pPr>
        <w:pStyle w:val="style0"/>
        <w:rPr/>
      </w:pPr>
    </w:p>
    <w:p>
      <w:pPr>
        <w:pStyle w:val="style0"/>
        <w:rPr/>
      </w:pPr>
    </w:p>
    <w:p>
      <w:pPr>
        <w:pStyle w:val="style0"/>
        <w:rPr/>
      </w:pPr>
    </w:p>
    <w:p>
      <w:pPr>
        <w:pStyle w:val="style0"/>
        <w:rPr/>
      </w:pPr>
    </w:p>
    <w:p>
      <w:pPr>
        <w:pStyle w:val="style0"/>
        <w:rPr/>
      </w:pPr>
    </w:p>
    <w:p>
      <w:pPr>
        <w:pStyle w:val="style0"/>
        <w:rPr>
          <w:b/>
          <w:bCs/>
          <w:sz w:val="36"/>
          <w:szCs w:val="36"/>
          <w:u w:val="none"/>
        </w:rPr>
      </w:pPr>
      <w:r>
        <w:t xml:space="preserve">                        </w:t>
      </w:r>
      <w:r>
        <w:rPr>
          <w:b/>
          <w:bCs/>
          <w:sz w:val="36"/>
          <w:szCs w:val="36"/>
          <w:u w:val="none"/>
        </w:rPr>
        <w:t xml:space="preserve">    </w:t>
      </w:r>
      <w:r>
        <w:rPr>
          <w:b/>
          <w:bCs/>
          <w:sz w:val="36"/>
          <w:szCs w:val="36"/>
          <w:u w:val="thick"/>
        </w:rPr>
        <w:t>11. GRIEVANCE HANDLING SYSTEM</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p>
    <w:p>
      <w:pPr>
        <w:pStyle w:val="style0"/>
        <w:rPr>
          <w:lang w:val="en-US"/>
        </w:rPr>
      </w:pPr>
    </w:p>
    <w:p>
      <w:pPr>
        <w:pStyle w:val="style0"/>
        <w:rPr>
          <w:lang w:val="en-US"/>
        </w:rPr>
      </w:pPr>
    </w:p>
    <w:p>
      <w:pPr>
        <w:pStyle w:val="style0"/>
        <w:rPr/>
      </w:pPr>
    </w:p>
    <w:p>
      <w:pPr>
        <w:pStyle w:val="style0"/>
        <w:rPr>
          <w:lang w:val="en-US"/>
        </w:rPr>
      </w:pPr>
    </w:p>
    <w:p>
      <w:pPr>
        <w:pStyle w:val="style0"/>
        <w:rPr/>
      </w:pPr>
      <w:r>
        <w:t xml:space="preserve">                                     </w:t>
      </w:r>
      <w:r>
        <w:rPr>
          <w:b/>
          <w:bCs/>
          <w:sz w:val="36"/>
          <w:szCs w:val="36"/>
          <w:u w:val="thick"/>
        </w:rPr>
        <w:t xml:space="preserve"> 12 TIME KEEPING SYSTEM</w:t>
      </w:r>
    </w:p>
    <w:p>
      <w:pPr>
        <w:pStyle w:val="style0"/>
        <w:rPr/>
      </w:pPr>
    </w:p>
    <w:p>
      <w:pPr>
        <w:pStyle w:val="style0"/>
        <w:rPr/>
      </w:pPr>
    </w:p>
    <w:p>
      <w:pPr>
        <w:pStyle w:val="style0"/>
        <w:rPr/>
      </w:pPr>
    </w:p>
    <w:p>
      <w:pPr>
        <w:pStyle w:val="style0"/>
        <w:tabs>
          <w:tab w:val="left" w:leader="none" w:pos="2057"/>
        </w:tabs>
        <w:spacing w:lineRule="auto" w:line="360"/>
        <w:ind w:left="0" w:leftChars="0" w:right="409"/>
        <w:jc w:val="both"/>
        <w:rPr>
          <w:sz w:val="28"/>
          <w:szCs w:val="28"/>
        </w:rPr>
      </w:pPr>
      <w:r>
        <w:rPr>
          <w:sz w:val="28"/>
          <w:szCs w:val="28"/>
        </w:rPr>
        <w:t xml:space="preserve">       </w:t>
      </w:r>
      <w:r>
        <w:rPr>
          <w:sz w:val="28"/>
          <w:szCs w:val="28"/>
          <w:lang w:val="en-US"/>
        </w:rPr>
        <w:t xml:space="preserve">              </w:t>
      </w:r>
      <w:r>
        <w:rPr>
          <w:sz w:val="28"/>
          <w:szCs w:val="28"/>
        </w:rPr>
        <w:t xml:space="preserve">         All employees </w:t>
      </w:r>
      <w:r>
        <w:rPr>
          <w:sz w:val="28"/>
          <w:szCs w:val="28"/>
        </w:rPr>
        <w:t xml:space="preserve">of  </w:t>
      </w:r>
      <w:r>
        <w:rPr>
          <w:b/>
          <w:sz w:val="28"/>
          <w:szCs w:val="28"/>
        </w:rPr>
        <w:t>“</w:t>
      </w:r>
      <w:r>
        <w:rPr>
          <w:b/>
          <w:sz w:val="28"/>
          <w:szCs w:val="28"/>
        </w:rPr>
        <w:t>Hi-Bond Cement Pvt. Ltd.”</w:t>
      </w:r>
      <w:r>
        <w:rPr>
          <w:b/>
          <w:sz w:val="28"/>
          <w:szCs w:val="28"/>
        </w:rPr>
        <w:t xml:space="preserve"> </w:t>
      </w:r>
      <w:r>
        <w:rPr>
          <w:sz w:val="28"/>
          <w:szCs w:val="28"/>
        </w:rPr>
        <w:t xml:space="preserve">are bound to time and respect its existence as every records counts in Hi-Bond Cement Pvt. Ltd”. </w:t>
      </w:r>
      <w:r>
        <w:rPr>
          <w:sz w:val="28"/>
          <w:szCs w:val="28"/>
        </w:rPr>
        <w:t>the</w:t>
      </w:r>
      <w:r>
        <w:rPr>
          <w:sz w:val="28"/>
          <w:szCs w:val="28"/>
        </w:rPr>
        <w:t xml:space="preserve"> time keeping system has been introduced to check the exit and entry of the workers and through this wages salary, leave and presents of the employee is counted.</w:t>
      </w:r>
    </w:p>
    <w:p>
      <w:pPr>
        <w:pStyle w:val="style0"/>
        <w:tabs>
          <w:tab w:val="left" w:leader="none" w:pos="2057"/>
        </w:tabs>
        <w:spacing w:lineRule="auto" w:line="360"/>
        <w:ind w:left="0" w:leftChars="0" w:right="429"/>
        <w:jc w:val="both"/>
        <w:rPr/>
      </w:pPr>
      <w:r>
        <w:rPr>
          <w:sz w:val="28"/>
          <w:szCs w:val="28"/>
        </w:rPr>
        <w:t xml:space="preserve">             </w:t>
      </w:r>
      <w:r>
        <w:rPr>
          <w:sz w:val="28"/>
          <w:szCs w:val="28"/>
          <w:lang w:val="en-US"/>
        </w:rPr>
        <w:t xml:space="preserve">    </w:t>
      </w:r>
      <w:r>
        <w:rPr>
          <w:sz w:val="28"/>
          <w:szCs w:val="28"/>
          <w:lang w:val="en-US"/>
        </w:rPr>
        <w:t xml:space="preserve"> </w:t>
      </w:r>
      <w:r>
        <w:rPr>
          <w:sz w:val="28"/>
          <w:szCs w:val="28"/>
          <w:lang w:val="en-US"/>
        </w:rPr>
        <w:t xml:space="preserve">  </w:t>
      </w:r>
      <w:r>
        <w:rPr>
          <w:sz w:val="28"/>
          <w:szCs w:val="28"/>
          <w:lang w:val="en-US"/>
        </w:rPr>
        <w:t xml:space="preserve">  </w:t>
      </w:r>
      <w:r>
        <w:rPr>
          <w:sz w:val="28"/>
          <w:szCs w:val="28"/>
          <w:lang w:val="en-US"/>
        </w:rPr>
        <w:t xml:space="preserve">  </w:t>
      </w:r>
      <w:r>
        <w:rPr>
          <w:sz w:val="28"/>
          <w:szCs w:val="28"/>
        </w:rPr>
        <w:t xml:space="preserve">      The Punching System</w:t>
      </w:r>
      <w:r>
        <w:rPr>
          <w:sz w:val="28"/>
          <w:szCs w:val="28"/>
        </w:rPr>
        <w:t xml:space="preserve">. </w:t>
      </w:r>
      <w:r>
        <w:rPr>
          <w:sz w:val="28"/>
          <w:szCs w:val="28"/>
        </w:rPr>
        <w:t xml:space="preserve"> I</w:t>
      </w:r>
      <w:r>
        <w:rPr>
          <w:sz w:val="28"/>
          <w:szCs w:val="28"/>
        </w:rPr>
        <w:t>s one in which the punching board has to maintain the date&amp; time of their arrival and exit even their leave and presents.</w:t>
      </w:r>
    </w:p>
    <w:p>
      <w:pPr>
        <w:pStyle w:val="style0"/>
        <w:tabs>
          <w:tab w:val="left" w:leader="none" w:pos="2057"/>
        </w:tabs>
        <w:spacing w:lineRule="auto" w:line="360"/>
        <w:ind w:right="720"/>
        <w:rPr>
          <w:b/>
          <w:sz w:val="36"/>
          <w:szCs w:val="36"/>
        </w:rPr>
      </w:pPr>
      <w:r>
        <w:rPr>
          <w:b/>
          <w:sz w:val="36"/>
          <w:szCs w:val="36"/>
        </w:rPr>
        <w:t>Working Time</w:t>
      </w:r>
      <w:r>
        <w:rPr>
          <w:b/>
          <w:sz w:val="36"/>
          <w:szCs w:val="36"/>
        </w:rPr>
        <w:t>:</w:t>
      </w:r>
    </w:p>
    <w:p>
      <w:pPr>
        <w:pStyle w:val="style179"/>
        <w:numPr>
          <w:ilvl w:val="0"/>
          <w:numId w:val="28"/>
        </w:numPr>
        <w:tabs>
          <w:tab w:val="left" w:leader="none" w:pos="2057"/>
        </w:tabs>
        <w:spacing w:lineRule="auto" w:line="360"/>
        <w:ind w:right="720"/>
        <w:jc w:val="both"/>
        <w:rPr>
          <w:rFonts w:ascii="Times New Roman" w:hAnsi="Times New Roman"/>
          <w:sz w:val="28"/>
          <w:szCs w:val="28"/>
        </w:rPr>
      </w:pPr>
      <w:r>
        <w:rPr>
          <w:rFonts w:ascii="Times New Roman" w:hAnsi="Times New Roman"/>
          <w:b/>
          <w:sz w:val="28"/>
          <w:szCs w:val="28"/>
        </w:rPr>
        <w:t>For managerial staff :</w:t>
      </w:r>
    </w:p>
    <w:tbl>
      <w:tblPr>
        <w:tblStyle w:val="style154"/>
        <w:tblW w:w="0" w:type="auto"/>
        <w:jc w:val="center"/>
        <w:tblLook w:val="04A0" w:firstRow="1" w:lastRow="0" w:firstColumn="1" w:lastColumn="0" w:noHBand="0" w:noVBand="1"/>
      </w:tblPr>
      <w:tblGrid>
        <w:gridCol w:w="1912"/>
        <w:gridCol w:w="3299"/>
      </w:tblGrid>
      <w:tr>
        <w:trPr>
          <w:trHeight w:val="458" w:hRule="atLeast"/>
          <w:jc w:val="center"/>
        </w:trPr>
        <w:tc>
          <w:tcPr>
            <w:tcW w:w="1912" w:type="dxa"/>
            <w:tcBorders/>
          </w:tcPr>
          <w:p>
            <w:pPr>
              <w:pStyle w:val="style179"/>
              <w:tabs>
                <w:tab w:val="left" w:leader="none" w:pos="2057"/>
              </w:tabs>
              <w:spacing w:lineRule="auto" w:line="360"/>
              <w:ind w:left="0" w:right="720"/>
              <w:jc w:val="both"/>
              <w:rPr>
                <w:rFonts w:ascii="Times New Roman" w:hAnsi="Times New Roman"/>
                <w:sz w:val="28"/>
                <w:szCs w:val="28"/>
              </w:rPr>
            </w:pPr>
          </w:p>
        </w:tc>
        <w:tc>
          <w:tcPr>
            <w:tcW w:w="3298" w:type="dxa"/>
            <w:tcBorders/>
          </w:tcPr>
          <w:p>
            <w:pPr>
              <w:pStyle w:val="style179"/>
              <w:tabs>
                <w:tab w:val="left" w:leader="none" w:pos="2057"/>
              </w:tabs>
              <w:spacing w:lineRule="auto" w:line="360"/>
              <w:ind w:left="0" w:right="720"/>
              <w:jc w:val="both"/>
              <w:rPr>
                <w:rFonts w:ascii="Times New Roman" w:hAnsi="Times New Roman"/>
                <w:b/>
                <w:sz w:val="28"/>
                <w:szCs w:val="28"/>
              </w:rPr>
            </w:pPr>
            <w:r>
              <w:rPr>
                <w:rFonts w:ascii="Times New Roman" w:hAnsi="Times New Roman"/>
                <w:b/>
                <w:sz w:val="28"/>
                <w:szCs w:val="28"/>
              </w:rPr>
              <w:t>Time</w:t>
            </w:r>
          </w:p>
        </w:tc>
      </w:tr>
      <w:tr>
        <w:tblPrEx/>
        <w:trPr>
          <w:jc w:val="center"/>
        </w:trPr>
        <w:tc>
          <w:tcPr>
            <w:tcW w:w="1912" w:type="dxa"/>
            <w:tcBorders/>
          </w:tcPr>
          <w:p>
            <w:pPr>
              <w:pStyle w:val="style179"/>
              <w:tabs>
                <w:tab w:val="left" w:leader="none" w:pos="2057"/>
              </w:tabs>
              <w:spacing w:lineRule="auto" w:line="360"/>
              <w:ind w:left="0" w:right="720"/>
              <w:jc w:val="both"/>
              <w:rPr>
                <w:rFonts w:ascii="Times New Roman" w:hAnsi="Times New Roman"/>
                <w:sz w:val="28"/>
                <w:szCs w:val="28"/>
              </w:rPr>
            </w:pPr>
            <w:r>
              <w:rPr>
                <w:rFonts w:ascii="Times New Roman" w:hAnsi="Times New Roman"/>
                <w:sz w:val="28"/>
                <w:szCs w:val="28"/>
              </w:rPr>
              <w:t>Shift</w:t>
            </w:r>
          </w:p>
        </w:tc>
        <w:tc>
          <w:tcPr>
            <w:tcW w:w="3298" w:type="dxa"/>
            <w:tcBorders/>
          </w:tcPr>
          <w:p>
            <w:pPr>
              <w:pStyle w:val="style0"/>
              <w:tabs>
                <w:tab w:val="left" w:leader="none" w:pos="2057"/>
              </w:tabs>
              <w:spacing w:lineRule="auto" w:line="360"/>
              <w:ind w:right="113"/>
              <w:jc w:val="both"/>
              <w:rPr>
                <w:sz w:val="28"/>
                <w:szCs w:val="28"/>
              </w:rPr>
            </w:pPr>
            <w:r>
              <w:rPr>
                <w:sz w:val="28"/>
                <w:szCs w:val="28"/>
              </w:rPr>
              <w:t xml:space="preserve"> 8:00</w:t>
            </w:r>
            <w:r>
              <w:rPr>
                <w:sz w:val="28"/>
                <w:szCs w:val="28"/>
              </w:rPr>
              <w:t>a.m. to 8:00 p.m.</w:t>
            </w:r>
          </w:p>
        </w:tc>
      </w:tr>
      <w:tr>
        <w:tblPrEx/>
        <w:trPr>
          <w:jc w:val="center"/>
        </w:trPr>
        <w:tc>
          <w:tcPr>
            <w:tcW w:w="1912" w:type="dxa"/>
            <w:tcBorders/>
          </w:tcPr>
          <w:p>
            <w:pPr>
              <w:pStyle w:val="style0"/>
              <w:tabs>
                <w:tab w:val="left" w:leader="none" w:pos="2057"/>
              </w:tabs>
              <w:spacing w:lineRule="auto" w:line="360"/>
              <w:ind w:right="720"/>
              <w:rPr>
                <w:sz w:val="28"/>
                <w:szCs w:val="28"/>
              </w:rPr>
            </w:pPr>
            <w:r>
              <w:rPr>
                <w:sz w:val="28"/>
                <w:szCs w:val="28"/>
              </w:rPr>
              <w:t>Recess</w:t>
            </w:r>
          </w:p>
        </w:tc>
        <w:tc>
          <w:tcPr>
            <w:tcW w:w="3298" w:type="dxa"/>
            <w:tcBorders/>
          </w:tcPr>
          <w:p>
            <w:pPr>
              <w:pStyle w:val="style0"/>
              <w:tabs>
                <w:tab w:val="left" w:leader="none" w:pos="2057"/>
              </w:tabs>
              <w:spacing w:lineRule="auto" w:line="360"/>
              <w:ind w:right="371"/>
              <w:jc w:val="left"/>
              <w:rPr>
                <w:sz w:val="28"/>
                <w:szCs w:val="28"/>
              </w:rPr>
            </w:pPr>
            <w:r>
              <w:rPr>
                <w:sz w:val="28"/>
                <w:szCs w:val="28"/>
              </w:rPr>
              <w:t xml:space="preserve">  1:00p.</w:t>
            </w:r>
            <w:r>
              <w:rPr>
                <w:sz w:val="28"/>
                <w:szCs w:val="28"/>
                <w:lang w:val="en-US"/>
              </w:rPr>
              <w:t>m</w:t>
            </w:r>
            <w:r>
              <w:rPr>
                <w:sz w:val="28"/>
                <w:szCs w:val="28"/>
                <w:lang w:val="en-US"/>
              </w:rPr>
              <w:t xml:space="preserve"> </w:t>
            </w:r>
            <w:r>
              <w:rPr>
                <w:sz w:val="28"/>
                <w:szCs w:val="28"/>
              </w:rPr>
              <w:t>to</w:t>
            </w:r>
            <w:r>
              <w:rPr>
                <w:sz w:val="28"/>
                <w:szCs w:val="28"/>
                <w:lang w:val="en-US"/>
              </w:rPr>
              <w:t xml:space="preserve"> </w:t>
            </w:r>
            <w:r>
              <w:rPr>
                <w:sz w:val="28"/>
                <w:szCs w:val="28"/>
              </w:rPr>
              <w:t>2:00</w:t>
            </w:r>
            <w:r>
              <w:rPr>
                <w:sz w:val="28"/>
                <w:szCs w:val="28"/>
                <w:lang w:val="en-US"/>
              </w:rPr>
              <w:t>p.</w:t>
            </w:r>
            <w:r>
              <w:rPr>
                <w:sz w:val="28"/>
                <w:szCs w:val="28"/>
              </w:rPr>
              <w:t xml:space="preserve">m.               </w:t>
            </w:r>
          </w:p>
        </w:tc>
      </w:tr>
    </w:tbl>
    <w:p>
      <w:pPr>
        <w:pStyle w:val="style0"/>
        <w:tabs>
          <w:tab w:val="left" w:leader="none" w:pos="2057"/>
        </w:tabs>
        <w:spacing w:lineRule="auto" w:line="360"/>
        <w:ind w:right="720"/>
        <w:jc w:val="both"/>
        <w:rPr>
          <w:sz w:val="28"/>
          <w:szCs w:val="28"/>
        </w:rPr>
      </w:pPr>
      <w:r>
        <w:rPr>
          <w:sz w:val="28"/>
          <w:szCs w:val="28"/>
        </w:rPr>
        <w:tab/>
      </w:r>
      <w:r>
        <w:rPr>
          <w:sz w:val="28"/>
          <w:szCs w:val="28"/>
        </w:rPr>
        <w:tab/>
      </w:r>
    </w:p>
    <w:p>
      <w:pPr>
        <w:pStyle w:val="style179"/>
        <w:numPr>
          <w:ilvl w:val="0"/>
          <w:numId w:val="64"/>
        </w:numPr>
        <w:tabs>
          <w:tab w:val="left" w:leader="none" w:pos="2057"/>
        </w:tabs>
        <w:spacing w:lineRule="auto" w:line="360"/>
        <w:ind w:right="720"/>
        <w:jc w:val="both"/>
        <w:rPr>
          <w:rFonts w:ascii="Times New Roman" w:hAnsi="Times New Roman"/>
          <w:sz w:val="28"/>
          <w:szCs w:val="28"/>
        </w:rPr>
      </w:pPr>
      <w:r>
        <w:rPr>
          <w:rFonts w:ascii="Times New Roman" w:hAnsi="Times New Roman"/>
          <w:b/>
          <w:sz w:val="28"/>
          <w:szCs w:val="28"/>
        </w:rPr>
        <w:t>For workers :</w:t>
      </w:r>
      <w:r>
        <w:rPr>
          <w:rFonts w:ascii="Times New Roman" w:hAnsi="Times New Roman"/>
          <w:sz w:val="28"/>
          <w:szCs w:val="28"/>
        </w:rPr>
        <w:tab/>
      </w:r>
      <w:r>
        <w:rPr>
          <w:rFonts w:ascii="Times New Roman" w:hAnsi="Times New Roman"/>
          <w:sz w:val="28"/>
          <w:szCs w:val="28"/>
        </w:rPr>
        <w:tab/>
      </w:r>
    </w:p>
    <w:tbl>
      <w:tblPr>
        <w:tblStyle w:val="style154"/>
        <w:tblW w:w="0" w:type="auto"/>
        <w:jc w:val="center"/>
        <w:tblLook w:val="04A0" w:firstRow="1" w:lastRow="0" w:firstColumn="1" w:lastColumn="0" w:noHBand="0" w:noVBand="1"/>
      </w:tblPr>
      <w:tblGrid>
        <w:gridCol w:w="1591"/>
        <w:gridCol w:w="3573"/>
      </w:tblGrid>
      <w:tr>
        <w:trPr>
          <w:jc w:val="center"/>
        </w:trPr>
        <w:tc>
          <w:tcPr>
            <w:tcW w:w="1591" w:type="dxa"/>
            <w:tcBorders/>
          </w:tcPr>
          <w:p>
            <w:pPr>
              <w:pStyle w:val="style179"/>
              <w:tabs>
                <w:tab w:val="left" w:leader="none" w:pos="2057"/>
              </w:tabs>
              <w:spacing w:lineRule="auto" w:line="360"/>
              <w:ind w:left="0" w:right="720"/>
              <w:jc w:val="both"/>
              <w:rPr>
                <w:rFonts w:ascii="Times New Roman" w:hAnsi="Times New Roman"/>
                <w:b/>
                <w:sz w:val="28"/>
                <w:szCs w:val="28"/>
              </w:rPr>
            </w:pPr>
            <w:r>
              <w:rPr>
                <w:rFonts w:ascii="Times New Roman" w:hAnsi="Times New Roman"/>
                <w:b/>
                <w:sz w:val="28"/>
                <w:szCs w:val="28"/>
              </w:rPr>
              <w:t>Shift</w:t>
            </w:r>
          </w:p>
        </w:tc>
        <w:tc>
          <w:tcPr>
            <w:tcW w:w="3572" w:type="dxa"/>
            <w:tcBorders/>
          </w:tcPr>
          <w:p>
            <w:pPr>
              <w:pStyle w:val="style179"/>
              <w:tabs>
                <w:tab w:val="left" w:leader="none" w:pos="2057"/>
              </w:tabs>
              <w:spacing w:after="0" w:lineRule="auto" w:line="360"/>
              <w:ind w:left="0" w:right="720"/>
              <w:jc w:val="both"/>
              <w:rPr>
                <w:rFonts w:ascii="Times New Roman" w:hAnsi="Times New Roman"/>
                <w:b/>
                <w:sz w:val="28"/>
                <w:szCs w:val="28"/>
              </w:rPr>
            </w:pPr>
            <w:r>
              <w:rPr>
                <w:rFonts w:ascii="Times New Roman" w:hAnsi="Times New Roman"/>
                <w:b/>
                <w:sz w:val="28"/>
                <w:szCs w:val="28"/>
              </w:rPr>
              <w:t>Time</w:t>
            </w:r>
          </w:p>
        </w:tc>
      </w:tr>
      <w:tr>
        <w:tblPrEx/>
        <w:trPr>
          <w:jc w:val="center"/>
        </w:trPr>
        <w:tc>
          <w:tcPr>
            <w:tcW w:w="1591" w:type="dxa"/>
            <w:tcBorders/>
          </w:tcPr>
          <w:p>
            <w:pPr>
              <w:pStyle w:val="style179"/>
              <w:tabs>
                <w:tab w:val="left" w:leader="none" w:pos="2057"/>
              </w:tabs>
              <w:spacing w:lineRule="auto" w:line="360"/>
              <w:ind w:left="0" w:right="720"/>
              <w:jc w:val="both"/>
              <w:rPr>
                <w:rFonts w:ascii="Times New Roman" w:hAnsi="Times New Roman"/>
                <w:sz w:val="28"/>
                <w:szCs w:val="28"/>
              </w:rPr>
            </w:pPr>
            <w:r>
              <w:rPr>
                <w:rFonts w:ascii="Times New Roman" w:hAnsi="Times New Roman"/>
                <w:sz w:val="28"/>
                <w:szCs w:val="28"/>
              </w:rPr>
              <w:t>I.</w:t>
            </w:r>
          </w:p>
        </w:tc>
        <w:tc>
          <w:tcPr>
            <w:tcW w:w="3572" w:type="dxa"/>
            <w:tcBorders/>
          </w:tcPr>
          <w:p>
            <w:pPr>
              <w:pStyle w:val="style0"/>
              <w:tabs>
                <w:tab w:val="left" w:leader="none" w:pos="2057"/>
              </w:tabs>
              <w:spacing w:lineRule="auto" w:line="360"/>
              <w:ind w:right="720"/>
              <w:jc w:val="both"/>
              <w:rPr>
                <w:sz w:val="28"/>
                <w:szCs w:val="28"/>
              </w:rPr>
            </w:pPr>
            <w:r>
              <w:rPr>
                <w:sz w:val="28"/>
                <w:szCs w:val="28"/>
              </w:rPr>
              <w:t>8:00</w:t>
            </w:r>
            <w:r>
              <w:rPr>
                <w:sz w:val="28"/>
                <w:szCs w:val="28"/>
              </w:rPr>
              <w:t>a.m. to 8:00 p.m.</w:t>
            </w:r>
          </w:p>
        </w:tc>
      </w:tr>
      <w:tr>
        <w:tblPrEx/>
        <w:trPr>
          <w:trHeight w:val="503" w:hRule="atLeast"/>
          <w:jc w:val="center"/>
        </w:trPr>
        <w:tc>
          <w:tcPr>
            <w:tcW w:w="1591" w:type="dxa"/>
            <w:tcBorders/>
          </w:tcPr>
          <w:p>
            <w:pPr>
              <w:pStyle w:val="style179"/>
              <w:tabs>
                <w:tab w:val="left" w:leader="none" w:pos="2057"/>
              </w:tabs>
              <w:spacing w:lineRule="auto" w:line="360"/>
              <w:ind w:left="0" w:right="720"/>
              <w:jc w:val="both"/>
              <w:rPr>
                <w:rFonts w:ascii="Times New Roman" w:hAnsi="Times New Roman"/>
                <w:sz w:val="28"/>
                <w:szCs w:val="28"/>
              </w:rPr>
            </w:pPr>
            <w:r>
              <w:rPr>
                <w:rFonts w:ascii="Times New Roman" w:hAnsi="Times New Roman"/>
                <w:sz w:val="28"/>
                <w:szCs w:val="28"/>
              </w:rPr>
              <w:t>II.</w:t>
            </w:r>
          </w:p>
        </w:tc>
        <w:tc>
          <w:tcPr>
            <w:tcW w:w="3572" w:type="dxa"/>
            <w:tcBorders/>
          </w:tcPr>
          <w:p>
            <w:pPr>
              <w:pStyle w:val="style0"/>
              <w:tabs>
                <w:tab w:val="left" w:leader="none" w:pos="2057"/>
              </w:tabs>
              <w:spacing w:lineRule="auto" w:line="360"/>
              <w:ind w:right="720"/>
              <w:jc w:val="both"/>
              <w:rPr>
                <w:sz w:val="28"/>
                <w:szCs w:val="28"/>
              </w:rPr>
            </w:pPr>
            <w:r>
              <w:rPr>
                <w:sz w:val="28"/>
                <w:szCs w:val="28"/>
              </w:rPr>
              <w:t>8:00</w:t>
            </w:r>
            <w:r>
              <w:rPr>
                <w:sz w:val="28"/>
                <w:szCs w:val="28"/>
              </w:rPr>
              <w:t>a.m. to 8:00 p.m.</w:t>
            </w:r>
          </w:p>
        </w:tc>
      </w:tr>
    </w:tbl>
    <w:p>
      <w:pPr>
        <w:pStyle w:val="style0"/>
        <w:rPr>
          <w:lang w:val="en-US"/>
        </w:rPr>
      </w:pPr>
    </w:p>
    <w:p>
      <w:pPr>
        <w:pStyle w:val="style0"/>
        <w:rPr>
          <w:lang w:val="en-US"/>
        </w:rPr>
      </w:pPr>
    </w:p>
    <w:p>
      <w:pPr>
        <w:pStyle w:val="style0"/>
        <w:rPr>
          <w:b/>
          <w:bCs/>
          <w:sz w:val="36"/>
          <w:szCs w:val="36"/>
          <w:u w:val="thick"/>
        </w:rPr>
      </w:pPr>
      <w:r>
        <w:t xml:space="preserve">                      </w:t>
      </w:r>
      <w:r>
        <w:rPr>
          <w:b/>
          <w:bCs/>
          <w:sz w:val="36"/>
          <w:szCs w:val="36"/>
          <w:u w:val="thick"/>
        </w:rPr>
        <w:t xml:space="preserve">   13. EMPLOYEE BENEFITS &amp; SERVICES</w:t>
      </w:r>
    </w:p>
    <w:p>
      <w:pPr>
        <w:pStyle w:val="style0"/>
        <w:rPr/>
      </w:pPr>
    </w:p>
    <w:p>
      <w:pPr>
        <w:pStyle w:val="style0"/>
        <w:rPr/>
      </w:pPr>
    </w:p>
    <w:p>
      <w:pPr>
        <w:pStyle w:val="style0"/>
        <w:rPr/>
      </w:pPr>
    </w:p>
    <w:p>
      <w:pPr>
        <w:pStyle w:val="style0"/>
        <w:tabs>
          <w:tab w:val="left" w:leader="none" w:pos="2057"/>
        </w:tabs>
        <w:spacing w:lineRule="auto" w:line="360"/>
        <w:ind w:left="0" w:leftChars="0" w:right="429"/>
        <w:jc w:val="both"/>
        <w:rPr/>
      </w:pPr>
      <w:r>
        <w:rPr>
          <w:sz w:val="28"/>
          <w:szCs w:val="28"/>
        </w:rPr>
        <w:tab/>
      </w:r>
      <w:r>
        <w:rPr>
          <w:sz w:val="28"/>
          <w:szCs w:val="28"/>
          <w:lang w:val="en-US"/>
        </w:rPr>
        <w:t xml:space="preserve">  </w:t>
      </w:r>
      <w:r>
        <w:rPr>
          <w:sz w:val="28"/>
          <w:szCs w:val="28"/>
        </w:rPr>
        <w:t xml:space="preserve">In </w:t>
      </w:r>
      <w:r>
        <w:rPr>
          <w:b/>
          <w:sz w:val="28"/>
          <w:szCs w:val="28"/>
        </w:rPr>
        <w:t>“Hi-Bond Cement Pvt. Ltd.”</w:t>
      </w:r>
      <w:r>
        <w:rPr>
          <w:b/>
          <w:sz w:val="28"/>
          <w:szCs w:val="28"/>
        </w:rPr>
        <w:t xml:space="preserve"> </w:t>
      </w:r>
      <w:r>
        <w:rPr>
          <w:sz w:val="28"/>
          <w:szCs w:val="28"/>
        </w:rPr>
        <w:t xml:space="preserve">the economic status of the employee is higher and more on improvement base. As they are quite satisfied with wage rates and other facilities provided by the organization. The facilities provided by the organization to he </w:t>
      </w:r>
      <w:r>
        <w:rPr>
          <w:sz w:val="28"/>
          <w:szCs w:val="28"/>
        </w:rPr>
        <w:t>employed  as</w:t>
      </w:r>
      <w:r>
        <w:rPr>
          <w:sz w:val="28"/>
          <w:szCs w:val="28"/>
        </w:rPr>
        <w:t xml:space="preserve"> under:</w:t>
      </w:r>
    </w:p>
    <w:p>
      <w:pPr>
        <w:pStyle w:val="style0"/>
        <w:tabs>
          <w:tab w:val="left" w:leader="none" w:pos="2057"/>
        </w:tabs>
        <w:spacing w:lineRule="auto" w:line="360"/>
        <w:ind w:left="0" w:leftChars="0" w:right="429"/>
        <w:jc w:val="both"/>
        <w:rPr>
          <w:sz w:val="28"/>
          <w:szCs w:val="28"/>
        </w:rPr>
      </w:pPr>
    </w:p>
    <w:p>
      <w:pPr>
        <w:pStyle w:val="style0"/>
        <w:numPr>
          <w:ilvl w:val="0"/>
          <w:numId w:val="0"/>
        </w:numPr>
        <w:tabs>
          <w:tab w:val="left" w:leader="none" w:pos="1080"/>
        </w:tabs>
        <w:spacing w:lineRule="auto" w:line="360"/>
        <w:ind w:right="720"/>
        <w:jc w:val="both"/>
        <w:rPr>
          <w:b/>
          <w:sz w:val="32"/>
          <w:szCs w:val="32"/>
        </w:rPr>
      </w:pPr>
      <w:r>
        <w:rPr>
          <w:b/>
          <w:sz w:val="32"/>
          <w:szCs w:val="32"/>
          <w:lang w:val="en-US"/>
        </w:rPr>
        <w:t>1.</w:t>
      </w:r>
      <w:r>
        <w:rPr>
          <w:b/>
          <w:sz w:val="32"/>
          <w:szCs w:val="32"/>
        </w:rPr>
        <w:t>Canteen Facility:</w:t>
      </w:r>
    </w:p>
    <w:p>
      <w:pPr>
        <w:pStyle w:val="style0"/>
        <w:tabs>
          <w:tab w:val="left" w:leader="none" w:pos="2057"/>
        </w:tabs>
        <w:spacing w:after="0" w:lineRule="auto" w:line="360"/>
        <w:ind w:left="0" w:leftChars="0" w:right="448"/>
        <w:jc w:val="both"/>
        <w:rPr>
          <w:sz w:val="28"/>
          <w:szCs w:val="28"/>
        </w:rPr>
      </w:pPr>
      <w:r>
        <w:rPr>
          <w:sz w:val="28"/>
          <w:szCs w:val="28"/>
        </w:rPr>
        <w:t xml:space="preserve">                   </w:t>
      </w:r>
      <w:r>
        <w:rPr>
          <w:sz w:val="28"/>
          <w:szCs w:val="28"/>
          <w:lang w:val="en-US"/>
        </w:rPr>
        <w:t xml:space="preserve">     </w:t>
      </w:r>
      <w:r>
        <w:rPr>
          <w:sz w:val="28"/>
          <w:szCs w:val="28"/>
        </w:rPr>
        <w:t xml:space="preserve">       </w:t>
      </w:r>
      <w:r>
        <w:rPr>
          <w:sz w:val="28"/>
          <w:szCs w:val="28"/>
        </w:rPr>
        <w:t xml:space="preserve">The </w:t>
      </w:r>
      <w:r>
        <w:rPr>
          <w:b/>
          <w:sz w:val="28"/>
          <w:szCs w:val="28"/>
        </w:rPr>
        <w:t>“Hi-Bond Cement Pvt. Ltd.”</w:t>
      </w:r>
      <w:r>
        <w:rPr>
          <w:sz w:val="28"/>
          <w:szCs w:val="28"/>
        </w:rPr>
        <w:t xml:space="preserve"> provides a good canteen, where </w:t>
      </w:r>
      <w:r>
        <w:rPr>
          <w:sz w:val="28"/>
          <w:szCs w:val="28"/>
        </w:rPr>
        <w:t>every body</w:t>
      </w:r>
      <w:r>
        <w:rPr>
          <w:sz w:val="28"/>
          <w:szCs w:val="28"/>
        </w:rPr>
        <w:t xml:space="preserve"> can go and have refreshment and snacks. All the things available is at cheap rates and hygienic than stuffs available in the market. Basic necessities are provided to the employees at factory while at offices there is tea and coffee canteens.</w:t>
      </w:r>
    </w:p>
    <w:p>
      <w:pPr>
        <w:pStyle w:val="style0"/>
        <w:numPr>
          <w:ilvl w:val="0"/>
          <w:numId w:val="0"/>
        </w:numPr>
        <w:tabs>
          <w:tab w:val="left" w:leader="none" w:pos="1080"/>
        </w:tabs>
        <w:spacing w:lineRule="auto" w:line="360"/>
        <w:ind w:right="409"/>
        <w:jc w:val="both"/>
        <w:rPr>
          <w:b/>
          <w:sz w:val="32"/>
          <w:szCs w:val="32"/>
          <w:lang w:val="en-US"/>
        </w:rPr>
      </w:pPr>
    </w:p>
    <w:p>
      <w:pPr>
        <w:pStyle w:val="style0"/>
        <w:numPr>
          <w:ilvl w:val="0"/>
          <w:numId w:val="0"/>
        </w:numPr>
        <w:tabs>
          <w:tab w:val="left" w:leader="none" w:pos="1080"/>
        </w:tabs>
        <w:spacing w:lineRule="auto" w:line="360"/>
        <w:ind w:right="409"/>
        <w:jc w:val="both"/>
        <w:rPr>
          <w:b/>
          <w:sz w:val="32"/>
          <w:szCs w:val="32"/>
          <w:lang w:val="en-US"/>
        </w:rPr>
      </w:pPr>
      <w:r>
        <w:rPr>
          <w:b/>
          <w:sz w:val="32"/>
          <w:szCs w:val="32"/>
          <w:lang w:val="en-US"/>
        </w:rPr>
        <w:t>2.</w:t>
      </w:r>
      <w:r>
        <w:rPr>
          <w:b/>
          <w:sz w:val="32"/>
          <w:szCs w:val="32"/>
        </w:rPr>
        <w:t>Safety Facility:</w:t>
      </w:r>
    </w:p>
    <w:p>
      <w:pPr>
        <w:pStyle w:val="style0"/>
        <w:numPr>
          <w:ilvl w:val="0"/>
          <w:numId w:val="0"/>
        </w:numPr>
        <w:tabs>
          <w:tab w:val="left" w:leader="none" w:pos="1080"/>
        </w:tabs>
        <w:spacing w:after="0" w:lineRule="auto" w:line="360"/>
        <w:ind w:right="448"/>
        <w:jc w:val="both"/>
        <w:rPr>
          <w:b/>
          <w:sz w:val="32"/>
          <w:szCs w:val="32"/>
        </w:rPr>
      </w:pPr>
      <w:r>
        <w:rPr>
          <w:b/>
          <w:sz w:val="32"/>
          <w:szCs w:val="32"/>
          <w:lang w:val="en-US"/>
        </w:rPr>
        <w:t xml:space="preserve">                         </w:t>
      </w:r>
      <w:r>
        <w:rPr>
          <w:b/>
          <w:sz w:val="32"/>
          <w:szCs w:val="32"/>
        </w:rPr>
        <w:t xml:space="preserve"> </w:t>
      </w:r>
      <w:r>
        <w:rPr>
          <w:sz w:val="28"/>
          <w:szCs w:val="28"/>
        </w:rPr>
        <w:t>The workers working at factory are provided group insurance and safety facilities.</w:t>
      </w:r>
    </w:p>
    <w:p>
      <w:pPr>
        <w:pStyle w:val="style0"/>
        <w:numPr>
          <w:ilvl w:val="0"/>
          <w:numId w:val="0"/>
        </w:numPr>
        <w:tabs>
          <w:tab w:val="left" w:leader="none" w:pos="1080"/>
        </w:tabs>
        <w:spacing w:lineRule="auto" w:line="360"/>
        <w:ind w:right="409"/>
        <w:jc w:val="both"/>
        <w:rPr>
          <w:b/>
          <w:sz w:val="32"/>
          <w:szCs w:val="32"/>
          <w:lang w:val="en-US"/>
        </w:rPr>
      </w:pPr>
    </w:p>
    <w:p>
      <w:pPr>
        <w:pStyle w:val="style0"/>
        <w:numPr>
          <w:ilvl w:val="0"/>
          <w:numId w:val="0"/>
        </w:numPr>
        <w:tabs>
          <w:tab w:val="left" w:leader="none" w:pos="1080"/>
        </w:tabs>
        <w:spacing w:lineRule="auto" w:line="360"/>
        <w:ind w:right="409"/>
        <w:jc w:val="both"/>
        <w:rPr>
          <w:b/>
          <w:sz w:val="32"/>
          <w:szCs w:val="32"/>
          <w:lang w:val="en-US"/>
        </w:rPr>
      </w:pPr>
      <w:r>
        <w:rPr>
          <w:b/>
          <w:sz w:val="32"/>
          <w:szCs w:val="32"/>
          <w:lang w:val="en-US"/>
        </w:rPr>
        <w:t>3.</w:t>
      </w:r>
      <w:r>
        <w:rPr>
          <w:b/>
          <w:sz w:val="32"/>
          <w:szCs w:val="32"/>
        </w:rPr>
        <w:t>Provident Fund:</w:t>
      </w:r>
    </w:p>
    <w:p>
      <w:pPr>
        <w:pStyle w:val="style0"/>
        <w:numPr>
          <w:ilvl w:val="0"/>
          <w:numId w:val="0"/>
        </w:numPr>
        <w:tabs>
          <w:tab w:val="left" w:leader="none" w:pos="1080"/>
        </w:tabs>
        <w:spacing w:lineRule="auto" w:line="360"/>
        <w:ind w:right="409"/>
        <w:jc w:val="both"/>
        <w:rPr>
          <w:b/>
          <w:sz w:val="32"/>
          <w:szCs w:val="32"/>
        </w:rPr>
      </w:pPr>
      <w:r>
        <w:rPr>
          <w:b/>
          <w:sz w:val="32"/>
          <w:szCs w:val="32"/>
          <w:lang w:val="en-US"/>
        </w:rPr>
        <w:t xml:space="preserve">                  </w:t>
      </w:r>
      <w:r>
        <w:rPr>
          <w:b/>
          <w:sz w:val="32"/>
          <w:szCs w:val="32"/>
          <w:lang w:val="en-US"/>
        </w:rPr>
        <w:t xml:space="preserve">        </w:t>
      </w:r>
      <w:r>
        <w:rPr>
          <w:b/>
          <w:sz w:val="32"/>
          <w:szCs w:val="32"/>
        </w:rPr>
        <w:t xml:space="preserve"> </w:t>
      </w:r>
      <w:r>
        <w:rPr>
          <w:sz w:val="28"/>
          <w:szCs w:val="28"/>
        </w:rPr>
        <w:t>Employees are provided with provident fund scheme.</w:t>
      </w:r>
    </w:p>
    <w:p>
      <w:pPr>
        <w:pStyle w:val="style0"/>
        <w:numPr>
          <w:ilvl w:val="0"/>
          <w:numId w:val="0"/>
        </w:numPr>
        <w:tabs>
          <w:tab w:val="left" w:leader="none" w:pos="1080"/>
        </w:tabs>
        <w:spacing w:after="0" w:lineRule="auto" w:line="360"/>
        <w:ind w:right="720"/>
        <w:jc w:val="both"/>
        <w:rPr>
          <w:b/>
          <w:sz w:val="32"/>
          <w:szCs w:val="32"/>
          <w:lang w:val="en-US"/>
        </w:rPr>
      </w:pPr>
    </w:p>
    <w:p>
      <w:pPr>
        <w:pStyle w:val="style0"/>
        <w:numPr>
          <w:ilvl w:val="0"/>
          <w:numId w:val="0"/>
        </w:numPr>
        <w:tabs>
          <w:tab w:val="left" w:leader="none" w:pos="1080"/>
        </w:tabs>
        <w:spacing w:lineRule="auto" w:line="360"/>
        <w:ind w:right="720"/>
        <w:jc w:val="both"/>
        <w:rPr>
          <w:b/>
          <w:sz w:val="32"/>
          <w:szCs w:val="32"/>
          <w:lang w:val="en-US"/>
        </w:rPr>
      </w:pPr>
      <w:r>
        <w:rPr>
          <w:b/>
          <w:sz w:val="32"/>
          <w:szCs w:val="32"/>
          <w:lang w:val="en-US"/>
        </w:rPr>
        <w:t>4.</w:t>
      </w:r>
      <w:r>
        <w:rPr>
          <w:b/>
          <w:sz w:val="32"/>
          <w:szCs w:val="32"/>
        </w:rPr>
        <w:t>Bonus:</w:t>
      </w:r>
    </w:p>
    <w:p>
      <w:pPr>
        <w:pStyle w:val="style0"/>
        <w:numPr>
          <w:ilvl w:val="0"/>
          <w:numId w:val="0"/>
        </w:numPr>
        <w:tabs>
          <w:tab w:val="left" w:leader="none" w:pos="1080"/>
        </w:tabs>
        <w:spacing w:lineRule="auto" w:line="360"/>
        <w:ind w:right="720"/>
        <w:jc w:val="both"/>
        <w:rPr>
          <w:b/>
          <w:sz w:val="32"/>
          <w:szCs w:val="32"/>
        </w:rPr>
      </w:pPr>
      <w:r>
        <w:rPr>
          <w:b/>
          <w:sz w:val="32"/>
          <w:szCs w:val="32"/>
          <w:lang w:val="en-US"/>
        </w:rPr>
        <w:t xml:space="preserve">               </w:t>
      </w:r>
      <w:r>
        <w:rPr>
          <w:b/>
          <w:sz w:val="32"/>
          <w:szCs w:val="32"/>
          <w:lang w:val="en-US"/>
        </w:rPr>
        <w:t xml:space="preserve">           </w:t>
      </w:r>
      <w:r>
        <w:rPr>
          <w:b/>
          <w:sz w:val="32"/>
          <w:szCs w:val="32"/>
        </w:rPr>
        <w:t xml:space="preserve"> </w:t>
      </w:r>
      <w:r>
        <w:rPr>
          <w:sz w:val="28"/>
          <w:szCs w:val="28"/>
        </w:rPr>
        <w:t>Bonus is provided to the employees at dewily.</w:t>
      </w:r>
    </w:p>
    <w:p>
      <w:pPr>
        <w:pStyle w:val="style0"/>
        <w:numPr>
          <w:ilvl w:val="0"/>
          <w:numId w:val="0"/>
        </w:numPr>
        <w:tabs>
          <w:tab w:val="left" w:leader="none" w:pos="2057"/>
        </w:tabs>
        <w:spacing w:after="0" w:lineRule="auto" w:line="360"/>
        <w:ind w:right="448"/>
        <w:jc w:val="both"/>
        <w:rPr>
          <w:rFonts w:hAnsi="Times New Roman"/>
          <w:b/>
          <w:sz w:val="32"/>
          <w:szCs w:val="32"/>
          <w:lang w:val="en-US"/>
        </w:rPr>
      </w:pPr>
    </w:p>
    <w:p>
      <w:pPr>
        <w:pStyle w:val="style0"/>
        <w:numPr>
          <w:ilvl w:val="0"/>
          <w:numId w:val="0"/>
        </w:numPr>
        <w:tabs>
          <w:tab w:val="left" w:leader="none" w:pos="2057"/>
        </w:tabs>
        <w:spacing w:after="0" w:lineRule="auto" w:line="360"/>
        <w:ind w:right="448"/>
        <w:jc w:val="both"/>
        <w:rPr>
          <w:rFonts w:hAnsi="Times New Roman"/>
          <w:b/>
          <w:sz w:val="32"/>
          <w:szCs w:val="32"/>
          <w:lang w:val="en-US"/>
        </w:rPr>
      </w:pPr>
      <w:r>
        <w:rPr>
          <w:rFonts w:hAnsi="Times New Roman"/>
          <w:b/>
          <w:sz w:val="32"/>
          <w:szCs w:val="32"/>
          <w:lang w:val="en-US"/>
        </w:rPr>
        <w:t>5.</w:t>
      </w:r>
      <w:r>
        <w:rPr>
          <w:rFonts w:ascii="Times New Roman" w:hAnsi="Times New Roman"/>
          <w:b/>
          <w:sz w:val="32"/>
          <w:szCs w:val="32"/>
        </w:rPr>
        <w:t>Medical facility:</w:t>
      </w:r>
    </w:p>
    <w:p>
      <w:pPr>
        <w:pStyle w:val="style0"/>
        <w:numPr>
          <w:ilvl w:val="0"/>
          <w:numId w:val="0"/>
        </w:numPr>
        <w:tabs>
          <w:tab w:val="left" w:leader="none" w:pos="2057"/>
        </w:tabs>
        <w:spacing w:before="0" w:after="0" w:lineRule="auto" w:line="360"/>
        <w:ind w:right="448"/>
        <w:jc w:val="both"/>
        <w:rPr>
          <w:rFonts w:ascii="Times New Roman" w:hAnsi="Times New Roman"/>
          <w:sz w:val="28"/>
          <w:szCs w:val="28"/>
        </w:rPr>
      </w:pPr>
      <w:r>
        <w:rPr>
          <w:rFonts w:hAnsi="Times New Roman"/>
          <w:b/>
          <w:sz w:val="32"/>
          <w:szCs w:val="32"/>
          <w:lang w:val="en-US"/>
        </w:rPr>
        <w:t xml:space="preserve">                          </w:t>
      </w:r>
      <w:r>
        <w:rPr>
          <w:rFonts w:ascii="Times New Roman" w:hAnsi="Times New Roman"/>
          <w:sz w:val="28"/>
          <w:szCs w:val="28"/>
        </w:rPr>
        <w:t xml:space="preserve"> The units provide fee medical services also for their family or he can directly visit to the nearby hospital and can go under Medical treatment.</w:t>
      </w:r>
    </w:p>
    <w:p>
      <w:pPr>
        <w:pStyle w:val="style0"/>
        <w:tabs>
          <w:tab w:val="left" w:leader="none" w:pos="2057"/>
        </w:tabs>
        <w:spacing w:lineRule="auto" w:line="360"/>
        <w:ind w:right="429"/>
        <w:jc w:val="both"/>
        <w:rPr>
          <w:sz w:val="28"/>
          <w:szCs w:val="28"/>
        </w:rPr>
      </w:pPr>
      <w:r>
        <w:rPr>
          <w:sz w:val="28"/>
          <w:szCs w:val="28"/>
        </w:rPr>
        <w:t xml:space="preserve">                 </w:t>
      </w:r>
      <w:r>
        <w:rPr>
          <w:sz w:val="28"/>
          <w:szCs w:val="28"/>
          <w:lang w:val="en-US"/>
        </w:rPr>
        <w:t xml:space="preserve">     </w:t>
      </w:r>
      <w:r>
        <w:rPr>
          <w:sz w:val="28"/>
          <w:szCs w:val="28"/>
        </w:rPr>
        <w:t xml:space="preserve">         </w:t>
      </w:r>
      <w:r>
        <w:rPr>
          <w:sz w:val="28"/>
          <w:szCs w:val="28"/>
        </w:rPr>
        <w:t>In case of any injury or accident the company pays the full expenditure, incurred for the treatment of worker, during his rest period he would get the salary too for the days.</w:t>
      </w:r>
    </w:p>
    <w:p>
      <w:pPr>
        <w:pStyle w:val="style0"/>
        <w:numPr>
          <w:ilvl w:val="0"/>
          <w:numId w:val="0"/>
        </w:numPr>
        <w:tabs>
          <w:tab w:val="left" w:leader="none" w:pos="2057"/>
        </w:tabs>
        <w:spacing w:lineRule="auto" w:line="360"/>
        <w:ind w:right="720"/>
        <w:jc w:val="both"/>
        <w:rPr>
          <w:rFonts w:hAnsi="Times New Roman"/>
          <w:b/>
          <w:sz w:val="32"/>
          <w:szCs w:val="32"/>
          <w:lang w:val="en-US"/>
        </w:rPr>
      </w:pPr>
    </w:p>
    <w:p>
      <w:pPr>
        <w:pStyle w:val="style0"/>
        <w:numPr>
          <w:ilvl w:val="0"/>
          <w:numId w:val="0"/>
        </w:numPr>
        <w:tabs>
          <w:tab w:val="left" w:leader="none" w:pos="2057"/>
        </w:tabs>
        <w:spacing w:lineRule="auto" w:line="360"/>
        <w:ind w:right="720"/>
        <w:jc w:val="both"/>
        <w:rPr>
          <w:rFonts w:ascii="Times New Roman" w:hAnsi="Times New Roman"/>
          <w:b/>
          <w:sz w:val="32"/>
          <w:szCs w:val="32"/>
        </w:rPr>
      </w:pPr>
      <w:r>
        <w:rPr>
          <w:rFonts w:hAnsi="Times New Roman"/>
          <w:b/>
          <w:sz w:val="32"/>
          <w:szCs w:val="32"/>
          <w:lang w:val="en-US"/>
        </w:rPr>
        <w:t>6.</w:t>
      </w:r>
      <w:r>
        <w:rPr>
          <w:rFonts w:ascii="Times New Roman" w:hAnsi="Times New Roman"/>
          <w:b/>
          <w:sz w:val="32"/>
          <w:szCs w:val="32"/>
        </w:rPr>
        <w:t>Leave facilities:</w:t>
      </w:r>
    </w:p>
    <w:p>
      <w:pPr>
        <w:pStyle w:val="style0"/>
        <w:tabs>
          <w:tab w:val="left" w:leader="none" w:pos="2057"/>
        </w:tabs>
        <w:spacing w:lineRule="auto" w:line="360"/>
        <w:ind w:left="0" w:leftChars="0" w:right="448"/>
        <w:jc w:val="both"/>
        <w:rPr>
          <w:sz w:val="28"/>
          <w:szCs w:val="28"/>
          <w:lang w:val="en-US"/>
        </w:rPr>
      </w:pPr>
      <w:r>
        <w:rPr>
          <w:sz w:val="28"/>
          <w:szCs w:val="28"/>
        </w:rPr>
        <w:t xml:space="preserve">             </w:t>
      </w:r>
      <w:r>
        <w:rPr>
          <w:sz w:val="28"/>
          <w:szCs w:val="28"/>
          <w:lang w:val="en-US"/>
        </w:rPr>
        <w:t xml:space="preserve">            </w:t>
      </w:r>
      <w:r>
        <w:rPr>
          <w:sz w:val="28"/>
          <w:szCs w:val="28"/>
        </w:rPr>
        <w:t xml:space="preserve">      The following are the leave facilities provided </w:t>
      </w:r>
      <w:r>
        <w:rPr>
          <w:sz w:val="28"/>
          <w:szCs w:val="28"/>
        </w:rPr>
        <w:t>by the company to the employees</w:t>
      </w:r>
    </w:p>
    <w:p>
      <w:pPr>
        <w:pStyle w:val="style0"/>
        <w:tabs>
          <w:tab w:val="left" w:leader="none" w:pos="2057"/>
        </w:tabs>
        <w:spacing w:lineRule="auto" w:line="360"/>
        <w:ind w:left="0" w:leftChars="0" w:right="448"/>
        <w:jc w:val="both"/>
        <w:rPr>
          <w:sz w:val="28"/>
          <w:szCs w:val="28"/>
        </w:rPr>
      </w:pPr>
    </w:p>
    <w:p>
      <w:pPr>
        <w:pStyle w:val="style179"/>
        <w:numPr>
          <w:ilvl w:val="0"/>
          <w:numId w:val="32"/>
        </w:numPr>
        <w:tabs>
          <w:tab w:val="left" w:leader="none" w:pos="2057"/>
        </w:tabs>
        <w:spacing w:lineRule="auto" w:line="360"/>
        <w:ind w:right="720"/>
        <w:jc w:val="both"/>
        <w:rPr>
          <w:rFonts w:ascii="Times New Roman" w:hAnsi="Times New Roman"/>
          <w:b/>
          <w:sz w:val="28"/>
          <w:szCs w:val="28"/>
        </w:rPr>
      </w:pPr>
      <w:r>
        <w:rPr>
          <w:rFonts w:ascii="Times New Roman" w:hAnsi="Times New Roman"/>
          <w:b/>
          <w:sz w:val="28"/>
          <w:szCs w:val="28"/>
        </w:rPr>
        <w:t>Festival Leave:</w:t>
      </w:r>
    </w:p>
    <w:p>
      <w:pPr>
        <w:pStyle w:val="style0"/>
        <w:tabs>
          <w:tab w:val="left" w:leader="none" w:pos="2057"/>
        </w:tabs>
        <w:spacing w:lineRule="auto" w:line="360"/>
        <w:ind w:left="0" w:leftChars="0" w:right="448"/>
        <w:jc w:val="both"/>
        <w:rPr>
          <w:sz w:val="28"/>
          <w:szCs w:val="28"/>
        </w:rPr>
      </w:pPr>
      <w:r>
        <w:rPr>
          <w:sz w:val="28"/>
          <w:szCs w:val="28"/>
        </w:rPr>
        <w:t xml:space="preserve">               </w:t>
      </w:r>
      <w:r>
        <w:rPr>
          <w:sz w:val="28"/>
          <w:szCs w:val="28"/>
          <w:lang w:val="en-US"/>
        </w:rPr>
        <w:t xml:space="preserve">      </w:t>
      </w:r>
      <w:r>
        <w:rPr>
          <w:sz w:val="28"/>
          <w:szCs w:val="28"/>
          <w:lang w:val="en-US"/>
        </w:rPr>
        <w:t xml:space="preserve"> </w:t>
      </w:r>
      <w:r>
        <w:rPr>
          <w:sz w:val="28"/>
          <w:szCs w:val="28"/>
        </w:rPr>
        <w:t xml:space="preserve">        </w:t>
      </w:r>
      <w:r>
        <w:rPr>
          <w:sz w:val="28"/>
          <w:szCs w:val="28"/>
        </w:rPr>
        <w:t xml:space="preserve">All the workmen are granted National and Festival holiday inclusive of Independence Day, Republic Day and Gandhi </w:t>
      </w:r>
      <w:r>
        <w:rPr>
          <w:sz w:val="28"/>
          <w:szCs w:val="28"/>
        </w:rPr>
        <w:t>jayanti</w:t>
      </w:r>
      <w:r>
        <w:rPr>
          <w:sz w:val="28"/>
          <w:szCs w:val="28"/>
        </w:rPr>
        <w:t xml:space="preserve"> or if there is special.</w:t>
      </w:r>
    </w:p>
    <w:p>
      <w:pPr>
        <w:pStyle w:val="style179"/>
        <w:numPr>
          <w:ilvl w:val="0"/>
          <w:numId w:val="32"/>
        </w:numPr>
        <w:tabs>
          <w:tab w:val="left" w:leader="none" w:pos="2057"/>
        </w:tabs>
        <w:spacing w:lineRule="auto" w:line="360"/>
        <w:ind w:right="720"/>
        <w:jc w:val="both"/>
        <w:rPr>
          <w:rFonts w:ascii="Times New Roman" w:hAnsi="Times New Roman"/>
          <w:b/>
          <w:sz w:val="28"/>
          <w:szCs w:val="28"/>
        </w:rPr>
      </w:pPr>
      <w:r>
        <w:rPr>
          <w:rFonts w:ascii="Times New Roman" w:hAnsi="Times New Roman"/>
          <w:b/>
          <w:sz w:val="28"/>
          <w:szCs w:val="28"/>
        </w:rPr>
        <w:t>Sick Leave:</w:t>
      </w:r>
    </w:p>
    <w:p>
      <w:pPr>
        <w:pStyle w:val="style0"/>
        <w:tabs>
          <w:tab w:val="left" w:leader="none" w:pos="2057"/>
        </w:tabs>
        <w:spacing w:lineRule="auto" w:line="360"/>
        <w:ind w:right="429"/>
        <w:jc w:val="both"/>
        <w:rPr>
          <w:sz w:val="28"/>
          <w:szCs w:val="28"/>
        </w:rPr>
      </w:pPr>
      <w:r>
        <w:rPr>
          <w:sz w:val="28"/>
          <w:szCs w:val="28"/>
        </w:rPr>
        <w:t xml:space="preserve">               </w:t>
      </w:r>
      <w:r>
        <w:rPr>
          <w:sz w:val="28"/>
          <w:szCs w:val="28"/>
          <w:lang w:val="en-US"/>
        </w:rPr>
        <w:t xml:space="preserve">       </w:t>
      </w:r>
      <w:r>
        <w:rPr>
          <w:sz w:val="28"/>
          <w:szCs w:val="28"/>
        </w:rPr>
        <w:t xml:space="preserve">        The unit grants 12 days as a sick leave to the employees. He can take leave for 12 </w:t>
      </w:r>
      <w:r>
        <w:rPr>
          <w:sz w:val="28"/>
          <w:szCs w:val="28"/>
        </w:rPr>
        <w:t>days time</w:t>
      </w:r>
      <w:r>
        <w:rPr>
          <w:sz w:val="28"/>
          <w:szCs w:val="28"/>
        </w:rPr>
        <w:t xml:space="preserve"> during the year.</w:t>
      </w:r>
    </w:p>
    <w:p>
      <w:pPr>
        <w:pStyle w:val="style0"/>
        <w:tabs>
          <w:tab w:val="left" w:leader="none" w:pos="2057"/>
        </w:tabs>
        <w:spacing w:lineRule="auto" w:line="360"/>
        <w:ind w:left="240" w:right="720"/>
        <w:jc w:val="both"/>
        <w:rPr>
          <w:sz w:val="28"/>
          <w:szCs w:val="28"/>
        </w:rPr>
      </w:pPr>
    </w:p>
    <w:p>
      <w:pPr>
        <w:pStyle w:val="style0"/>
        <w:tabs>
          <w:tab w:val="left" w:leader="none" w:pos="1080"/>
        </w:tabs>
        <w:spacing w:lineRule="auto" w:line="360"/>
        <w:ind w:right="720"/>
        <w:jc w:val="both"/>
        <w:rPr>
          <w:rFonts w:ascii="Times New Roman" w:hAnsi="Times New Roman"/>
          <w:b/>
          <w:sz w:val="32"/>
          <w:szCs w:val="32"/>
        </w:rPr>
      </w:pP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jc w:val="center"/>
        <w:rPr>
          <w:b/>
          <w:sz w:val="36"/>
          <w:szCs w:val="36"/>
          <w:u w:val="single"/>
        </w:rPr>
      </w:pPr>
    </w:p>
    <w:p>
      <w:pPr>
        <w:pStyle w:val="style0"/>
        <w:tabs>
          <w:tab w:val="left" w:leader="none" w:pos="1080"/>
        </w:tabs>
        <w:spacing w:lineRule="auto" w:line="360"/>
        <w:ind w:right="720"/>
        <w:jc w:val="center"/>
        <w:rPr>
          <w:b/>
          <w:sz w:val="36"/>
          <w:szCs w:val="36"/>
          <w:u w:val="single"/>
        </w:rPr>
      </w:pPr>
      <w:r>
        <w:rPr/>
        <w:drawing>
          <wp:anchor distT="0" distB="0" distL="114300" distR="114300" simplePos="false" relativeHeight="120" behindDoc="false" locked="false" layoutInCell="true" allowOverlap="true">
            <wp:simplePos x="0" y="0"/>
            <wp:positionH relativeFrom="page">
              <wp:posOffset>1126979</wp:posOffset>
            </wp:positionH>
            <wp:positionV relativeFrom="page">
              <wp:posOffset>1560016</wp:posOffset>
            </wp:positionV>
            <wp:extent cx="5341591" cy="7397747"/>
            <wp:effectExtent l="0" t="0" r="0" b="0"/>
            <wp:wrapSquare wrapText="bothSides"/>
            <wp:docPr id="112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16" cstate="print"/>
                    <a:srcRect l="0" t="0" r="0" b="0"/>
                    <a:stretch/>
                  </pic:blipFill>
                  <pic:spPr>
                    <a:xfrm rot="0">
                      <a:off x="0" y="0"/>
                      <a:ext cx="5341591" cy="7397747"/>
                    </a:xfrm>
                    <a:prstGeom prst="rect"/>
                  </pic:spPr>
                </pic:pic>
              </a:graphicData>
            </a:graphic>
          </wp:anchor>
        </w:drawing>
      </w:r>
    </w:p>
    <w:p>
      <w:pPr>
        <w:pStyle w:val="style0"/>
        <w:tabs>
          <w:tab w:val="left" w:leader="none" w:pos="1080"/>
        </w:tabs>
        <w:spacing w:lineRule="auto" w:line="360"/>
        <w:ind w:right="720"/>
        <w:jc w:val="center"/>
        <w:rPr>
          <w:b/>
          <w:sz w:val="36"/>
          <w:szCs w:val="36"/>
          <w:u w:val="single"/>
        </w:rPr>
      </w:pPr>
    </w:p>
    <w:p>
      <w:pPr>
        <w:pStyle w:val="style0"/>
        <w:tabs>
          <w:tab w:val="left" w:leader="none" w:pos="1080"/>
        </w:tabs>
        <w:spacing w:lineRule="auto" w:line="360"/>
        <w:ind w:right="720"/>
        <w:jc w:val="center"/>
        <w:rPr>
          <w:b/>
          <w:sz w:val="36"/>
          <w:szCs w:val="36"/>
          <w:u w:val="single"/>
        </w:rPr>
      </w:pPr>
    </w:p>
    <w:p>
      <w:pPr>
        <w:pStyle w:val="style0"/>
        <w:tabs>
          <w:tab w:val="left" w:leader="none" w:pos="1080"/>
        </w:tabs>
        <w:spacing w:lineRule="auto" w:line="360"/>
        <w:ind w:right="720"/>
        <w:jc w:val="center"/>
        <w:rPr>
          <w:b/>
          <w:sz w:val="36"/>
          <w:szCs w:val="36"/>
          <w:u w:val="single"/>
        </w:rPr>
      </w:pPr>
    </w:p>
    <w:p>
      <w:pPr>
        <w:pStyle w:val="style0"/>
        <w:tabs>
          <w:tab w:val="left" w:leader="none" w:pos="1080"/>
        </w:tabs>
        <w:spacing w:lineRule="auto" w:line="360"/>
        <w:ind w:right="720"/>
        <w:rPr>
          <w:b/>
          <w:sz w:val="36"/>
          <w:szCs w:val="36"/>
          <w:u w:val="single"/>
        </w:rPr>
      </w:pPr>
    </w:p>
    <w:p>
      <w:pPr>
        <w:pStyle w:val="style0"/>
        <w:rPr/>
      </w:pPr>
    </w:p>
    <w:p>
      <w:pPr>
        <w:pStyle w:val="style0"/>
        <w:rPr/>
      </w:pPr>
    </w:p>
    <w:p>
      <w:pPr>
        <w:pStyle w:val="style0"/>
        <w:ind w:right="720"/>
        <w:jc w:val="left"/>
        <w:rPr>
          <w:b/>
          <w:sz w:val="36"/>
          <w:szCs w:val="36"/>
        </w:rPr>
      </w:pPr>
      <w:r>
        <w:rPr>
          <w:b/>
          <w:noProof/>
          <w:sz w:val="44"/>
          <w:szCs w:val="44"/>
          <w:lang w:val="en-US" w:bidi="gu-IN"/>
        </w:rPr>
        <w:t xml:space="preserve">      </w:t>
      </w:r>
    </w:p>
    <w:p>
      <w:pPr>
        <w:pStyle w:val="style0"/>
        <w:ind w:right="720"/>
        <w:jc w:val="center"/>
        <w:rPr>
          <w:b/>
          <w:sz w:val="36"/>
          <w:szCs w:val="36"/>
          <w:u w:val="single"/>
        </w:rPr>
      </w:pPr>
    </w:p>
    <w:p>
      <w:pPr>
        <w:pStyle w:val="style0"/>
        <w:ind w:right="720"/>
        <w:jc w:val="center"/>
        <w:rPr>
          <w:b/>
          <w:sz w:val="36"/>
          <w:szCs w:val="36"/>
          <w:u w:val="single"/>
        </w:rPr>
      </w:pPr>
    </w:p>
    <w:p>
      <w:pPr>
        <w:pStyle w:val="style0"/>
        <w:ind w:right="720"/>
        <w:jc w:val="center"/>
        <w:rPr/>
      </w:pPr>
    </w:p>
    <w:p>
      <w:pPr>
        <w:pStyle w:val="style0"/>
        <w:ind w:right="720"/>
        <w:jc w:val="center"/>
        <w:rPr/>
      </w:pPr>
    </w:p>
    <w:p>
      <w:pPr>
        <w:pStyle w:val="style0"/>
        <w:ind w:right="720"/>
        <w:jc w:val="center"/>
        <w:rPr/>
      </w:pPr>
    </w:p>
    <w:p>
      <w:pPr>
        <w:pStyle w:val="style0"/>
        <w:ind w:right="720"/>
        <w:jc w:val="center"/>
        <w:rPr/>
      </w:pPr>
    </w:p>
    <w:p>
      <w:pPr>
        <w:pStyle w:val="style0"/>
        <w:ind w:right="720"/>
        <w:jc w:val="center"/>
        <w:rPr>
          <w:b/>
          <w:sz w:val="36"/>
          <w:szCs w:val="36"/>
          <w:u w:val="single"/>
        </w:rPr>
      </w:pPr>
    </w:p>
    <w:p>
      <w:pPr>
        <w:pStyle w:val="style0"/>
        <w:ind w:right="720"/>
        <w:jc w:val="center"/>
        <w:rPr>
          <w:b/>
          <w:sz w:val="36"/>
          <w:szCs w:val="36"/>
          <w:u w:val="single"/>
        </w:rPr>
      </w:pPr>
    </w:p>
    <w:p>
      <w:pPr>
        <w:pStyle w:val="style0"/>
        <w:ind w:right="720"/>
        <w:jc w:val="center"/>
        <w:rPr/>
      </w:pPr>
    </w:p>
    <w:p>
      <w:pPr>
        <w:pStyle w:val="style0"/>
        <w:ind w:right="720"/>
        <w:jc w:val="center"/>
        <w:rPr/>
      </w:pPr>
    </w:p>
    <w:p>
      <w:pPr>
        <w:pStyle w:val="style0"/>
        <w:ind w:right="720"/>
        <w:jc w:val="center"/>
        <w:rPr/>
      </w:pPr>
    </w:p>
    <w:p>
      <w:pPr>
        <w:pStyle w:val="style0"/>
        <w:ind w:right="720"/>
        <w:jc w:val="center"/>
        <w:rPr/>
      </w:pPr>
    </w:p>
    <w:p>
      <w:pPr>
        <w:pStyle w:val="style0"/>
        <w:ind w:right="720"/>
        <w:jc w:val="center"/>
        <w:rPr/>
      </w:pPr>
    </w:p>
    <w:p>
      <w:pPr>
        <w:pStyle w:val="style0"/>
        <w:ind w:right="720"/>
        <w:jc w:val="center"/>
        <w:rPr/>
      </w:pPr>
    </w:p>
    <w:p>
      <w:pPr>
        <w:pStyle w:val="style0"/>
        <w:ind w:right="720"/>
        <w:jc w:val="center"/>
        <w:rPr/>
      </w:pPr>
    </w:p>
    <w:p>
      <w:pPr>
        <w:pStyle w:val="style0"/>
        <w:ind w:right="720"/>
        <w:jc w:val="center"/>
        <w:rPr/>
      </w:pPr>
    </w:p>
    <w:p>
      <w:pPr>
        <w:pStyle w:val="style0"/>
        <w:ind w:right="720"/>
        <w:jc w:val="center"/>
        <w:rPr/>
      </w:pPr>
    </w:p>
    <w:p>
      <w:pPr>
        <w:pStyle w:val="style0"/>
        <w:ind w:right="720"/>
        <w:jc w:val="center"/>
        <w:rPr/>
      </w:pPr>
    </w:p>
    <w:p>
      <w:pPr>
        <w:pStyle w:val="style0"/>
        <w:ind w:right="720"/>
        <w:jc w:val="center"/>
        <w:rPr/>
      </w:pPr>
    </w:p>
    <w:p>
      <w:pPr>
        <w:pStyle w:val="style0"/>
        <w:ind w:right="720"/>
        <w:jc w:val="center"/>
        <w:rPr>
          <w:lang w:val="en-US"/>
        </w:rPr>
      </w:pPr>
    </w:p>
    <w:p>
      <w:pPr>
        <w:pStyle w:val="style0"/>
        <w:ind w:right="720"/>
        <w:jc w:val="center"/>
        <w:rPr>
          <w:lang w:val="en-US"/>
        </w:rPr>
      </w:pPr>
    </w:p>
    <w:p>
      <w:pPr>
        <w:pStyle w:val="style0"/>
        <w:ind w:right="720"/>
        <w:jc w:val="center"/>
        <w:rPr>
          <w:lang w:val="en-US"/>
        </w:rPr>
      </w:pPr>
    </w:p>
    <w:p>
      <w:pPr>
        <w:pStyle w:val="style0"/>
        <w:ind w:right="720"/>
        <w:jc w:val="center"/>
        <w:rPr>
          <w:lang w:val="en-US"/>
        </w:rPr>
      </w:pPr>
    </w:p>
    <w:p>
      <w:pPr>
        <w:pStyle w:val="style0"/>
        <w:ind w:right="720"/>
        <w:jc w:val="center"/>
        <w:rPr>
          <w:lang w:val="en-US"/>
        </w:rPr>
      </w:pPr>
    </w:p>
    <w:p>
      <w:pPr>
        <w:pStyle w:val="style0"/>
        <w:ind w:right="720"/>
        <w:jc w:val="center"/>
        <w:rPr>
          <w:lang w:val="en-US"/>
        </w:rPr>
      </w:pPr>
    </w:p>
    <w:p>
      <w:pPr>
        <w:pStyle w:val="style0"/>
        <w:ind w:right="720"/>
        <w:jc w:val="center"/>
        <w:rPr>
          <w:lang w:val="en-US"/>
        </w:rPr>
      </w:pPr>
    </w:p>
    <w:p>
      <w:pPr>
        <w:pStyle w:val="style0"/>
        <w:ind w:right="720"/>
        <w:jc w:val="center"/>
        <w:rPr>
          <w:lang w:val="en-US"/>
        </w:rPr>
      </w:pPr>
    </w:p>
    <w:p>
      <w:pPr>
        <w:pStyle w:val="style0"/>
        <w:ind w:right="720"/>
        <w:jc w:val="center"/>
        <w:rPr/>
      </w:pPr>
      <w:r>
        <w:rPr>
          <w:b/>
          <w:sz w:val="36"/>
          <w:szCs w:val="36"/>
          <w:u w:val="thick"/>
          <w:lang w:val="en-US"/>
        </w:rPr>
        <w:t>Index</w:t>
      </w:r>
    </w:p>
    <w:p>
      <w:pPr>
        <w:pStyle w:val="style0"/>
        <w:ind w:right="720"/>
        <w:jc w:val="center"/>
        <w:rPr/>
      </w:pPr>
    </w:p>
    <w:p>
      <w:pPr>
        <w:pStyle w:val="style0"/>
        <w:ind w:right="720"/>
        <w:jc w:val="center"/>
        <w:rPr/>
      </w:pPr>
    </w:p>
    <w:p>
      <w:pPr>
        <w:pStyle w:val="style0"/>
        <w:ind w:right="720"/>
        <w:jc w:val="center"/>
        <w:rPr>
          <w:b/>
          <w:sz w:val="36"/>
          <w:szCs w:val="36"/>
          <w:u w:val="single"/>
        </w:rPr>
      </w:pPr>
    </w:p>
    <w:tbl>
      <w:tblPr>
        <w:tblStyle w:val="style24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2191"/>
        <w:gridCol w:w="4609"/>
        <w:gridCol w:w="2370"/>
      </w:tblGrid>
      <w:tr>
        <w:trPr/>
        <w:tc>
          <w:tcPr>
            <w:tcW w:w="2191" w:type="dxa"/>
            <w:tcBorders>
              <w:top w:val="single" w:sz="4" w:space="0" w:color="auto"/>
              <w:left w:val="single" w:sz="4" w:space="0" w:color="auto"/>
              <w:bottom w:val="single" w:sz="4" w:space="0" w:color="auto"/>
              <w:right w:val="single" w:sz="4" w:space="0" w:color="auto"/>
            </w:tcBorders>
          </w:tcPr>
          <w:p>
            <w:pPr>
              <w:pStyle w:val="style0"/>
              <w:ind w:right="0"/>
              <w:jc w:val="center"/>
              <w:rPr>
                <w:b/>
                <w:bCs/>
                <w:sz w:val="36"/>
                <w:szCs w:val="36"/>
              </w:rPr>
            </w:pPr>
            <w:r>
              <w:rPr>
                <w:b/>
                <w:bCs/>
                <w:sz w:val="36"/>
                <w:szCs w:val="36"/>
                <w:lang w:val="en-US"/>
              </w:rPr>
              <w:t>No.</w:t>
            </w:r>
          </w:p>
        </w:tc>
        <w:tc>
          <w:tcPr>
            <w:tcW w:w="4608" w:type="dxa"/>
            <w:tcBorders>
              <w:top w:val="single" w:sz="4" w:space="0" w:color="auto"/>
              <w:left w:val="single" w:sz="4" w:space="0" w:color="auto"/>
              <w:bottom w:val="single" w:sz="4" w:space="0" w:color="auto"/>
              <w:right w:val="single" w:sz="4" w:space="0" w:color="auto"/>
            </w:tcBorders>
          </w:tcPr>
          <w:p>
            <w:pPr>
              <w:pStyle w:val="style0"/>
              <w:ind w:right="0"/>
              <w:jc w:val="center"/>
              <w:rPr>
                <w:b/>
                <w:bCs/>
                <w:sz w:val="36"/>
                <w:szCs w:val="36"/>
              </w:rPr>
            </w:pPr>
            <w:r>
              <w:rPr>
                <w:b/>
                <w:bCs/>
                <w:sz w:val="36"/>
                <w:szCs w:val="36"/>
                <w:lang w:val="en-US"/>
              </w:rPr>
              <w:t>PARTI</w:t>
            </w:r>
            <w:r>
              <w:rPr>
                <w:b/>
                <w:bCs/>
                <w:sz w:val="36"/>
                <w:szCs w:val="36"/>
                <w:lang w:val="en-US"/>
              </w:rPr>
              <w:t>CULAR</w:t>
            </w:r>
          </w:p>
        </w:tc>
        <w:tc>
          <w:tcPr>
            <w:tcW w:w="2370" w:type="dxa"/>
            <w:tcBorders>
              <w:top w:val="single" w:sz="4" w:space="0" w:color="auto"/>
              <w:left w:val="single" w:sz="4" w:space="0" w:color="auto"/>
              <w:bottom w:val="single" w:sz="4" w:space="0" w:color="auto"/>
              <w:right w:val="single" w:sz="4" w:space="0" w:color="auto"/>
            </w:tcBorders>
          </w:tcPr>
          <w:p>
            <w:pPr>
              <w:pStyle w:val="style0"/>
              <w:ind w:right="0"/>
              <w:jc w:val="left"/>
              <w:rPr>
                <w:b/>
                <w:bCs/>
                <w:sz w:val="36"/>
                <w:szCs w:val="36"/>
              </w:rPr>
            </w:pPr>
            <w:r>
              <w:rPr>
                <w:b/>
                <w:bCs/>
                <w:sz w:val="36"/>
                <w:szCs w:val="36"/>
                <w:lang w:val="en-US"/>
              </w:rPr>
              <w:t>PAGE N</w:t>
            </w:r>
            <w:r>
              <w:rPr>
                <w:b/>
                <w:bCs/>
                <w:sz w:val="36"/>
                <w:szCs w:val="36"/>
                <w:lang w:val="en-US"/>
              </w:rPr>
              <w:t>O.</w:t>
            </w:r>
          </w:p>
        </w:tc>
      </w:tr>
      <w:tr>
        <w:tblPrEx/>
        <w:trPr/>
        <w:tc>
          <w:tcPr>
            <w:tcW w:w="2191" w:type="dxa"/>
            <w:tcBorders>
              <w:top w:val="single" w:sz="4" w:space="0" w:color="auto"/>
              <w:left w:val="single" w:sz="4" w:space="0" w:color="auto"/>
              <w:bottom w:val="single" w:sz="4" w:space="0" w:color="auto"/>
              <w:right w:val="single" w:sz="4" w:space="0" w:color="auto"/>
            </w:tcBorders>
          </w:tcPr>
          <w:p>
            <w:pPr>
              <w:pStyle w:val="style0"/>
              <w:ind w:right="0"/>
              <w:jc w:val="center"/>
              <w:rPr>
                <w:sz w:val="28"/>
                <w:szCs w:val="28"/>
              </w:rPr>
            </w:pPr>
            <w:r>
              <w:rPr>
                <w:sz w:val="28"/>
                <w:szCs w:val="28"/>
                <w:lang w:val="en-US"/>
              </w:rPr>
              <w:t>4.1</w:t>
            </w:r>
          </w:p>
        </w:tc>
        <w:tc>
          <w:tcPr>
            <w:tcW w:w="4608" w:type="dxa"/>
            <w:tcBorders>
              <w:top w:val="single" w:sz="4" w:space="0" w:color="auto"/>
              <w:left w:val="single" w:sz="4" w:space="0" w:color="auto"/>
              <w:bottom w:val="single" w:sz="4" w:space="0" w:color="auto"/>
              <w:right w:val="single" w:sz="4" w:space="0" w:color="auto"/>
            </w:tcBorders>
          </w:tcPr>
          <w:p>
            <w:pPr>
              <w:pStyle w:val="style0"/>
              <w:ind w:right="0"/>
              <w:jc w:val="left"/>
              <w:rPr>
                <w:sz w:val="28"/>
                <w:szCs w:val="28"/>
              </w:rPr>
            </w:pPr>
            <w:r>
              <w:rPr>
                <w:sz w:val="28"/>
                <w:szCs w:val="28"/>
                <w:lang w:val="en-US"/>
              </w:rPr>
              <w:t>Introduction</w:t>
            </w:r>
          </w:p>
        </w:tc>
        <w:tc>
          <w:tcPr>
            <w:tcW w:w="2370" w:type="dxa"/>
            <w:tcBorders>
              <w:top w:val="single" w:sz="4" w:space="0" w:color="auto"/>
              <w:left w:val="single" w:sz="4" w:space="0" w:color="auto"/>
              <w:bottom w:val="single" w:sz="4" w:space="0" w:color="auto"/>
              <w:right w:val="single" w:sz="4" w:space="0" w:color="auto"/>
            </w:tcBorders>
          </w:tcPr>
          <w:p>
            <w:pPr>
              <w:pStyle w:val="style0"/>
              <w:ind w:right="0"/>
              <w:jc w:val="center"/>
              <w:rPr/>
            </w:pPr>
          </w:p>
        </w:tc>
      </w:tr>
      <w:tr>
        <w:tblPrEx/>
        <w:trPr/>
        <w:tc>
          <w:tcPr>
            <w:tcW w:w="2191" w:type="dxa"/>
            <w:tcBorders>
              <w:top w:val="single" w:sz="4" w:space="0" w:color="auto"/>
              <w:left w:val="single" w:sz="4" w:space="0" w:color="auto"/>
              <w:bottom w:val="single" w:sz="4" w:space="0" w:color="auto"/>
              <w:right w:val="single" w:sz="4" w:space="0" w:color="auto"/>
            </w:tcBorders>
          </w:tcPr>
          <w:p>
            <w:pPr>
              <w:pStyle w:val="style0"/>
              <w:ind w:right="0"/>
              <w:jc w:val="center"/>
              <w:rPr>
                <w:sz w:val="28"/>
                <w:szCs w:val="28"/>
              </w:rPr>
            </w:pPr>
            <w:r>
              <w:rPr>
                <w:sz w:val="28"/>
                <w:szCs w:val="28"/>
                <w:lang w:val="en-US"/>
              </w:rPr>
              <w:t>4.2</w:t>
            </w:r>
          </w:p>
        </w:tc>
        <w:tc>
          <w:tcPr>
            <w:tcW w:w="4608" w:type="dxa"/>
            <w:tcBorders>
              <w:top w:val="single" w:sz="4" w:space="0" w:color="auto"/>
              <w:left w:val="single" w:sz="4" w:space="0" w:color="auto"/>
              <w:bottom w:val="single" w:sz="4" w:space="0" w:color="auto"/>
              <w:right w:val="single" w:sz="4" w:space="0" w:color="auto"/>
            </w:tcBorders>
          </w:tcPr>
          <w:p>
            <w:pPr>
              <w:pStyle w:val="style0"/>
              <w:ind w:right="0"/>
              <w:jc w:val="left"/>
              <w:rPr>
                <w:sz w:val="28"/>
                <w:szCs w:val="28"/>
              </w:rPr>
            </w:pPr>
            <w:r>
              <w:rPr>
                <w:sz w:val="28"/>
                <w:szCs w:val="28"/>
                <w:lang w:val="en-US"/>
              </w:rPr>
              <w:t>Organisation structure</w:t>
            </w:r>
          </w:p>
        </w:tc>
        <w:tc>
          <w:tcPr>
            <w:tcW w:w="2370" w:type="dxa"/>
            <w:tcBorders>
              <w:top w:val="single" w:sz="4" w:space="0" w:color="auto"/>
              <w:left w:val="single" w:sz="4" w:space="0" w:color="auto"/>
              <w:bottom w:val="single" w:sz="4" w:space="0" w:color="auto"/>
              <w:right w:val="single" w:sz="4" w:space="0" w:color="auto"/>
            </w:tcBorders>
          </w:tcPr>
          <w:p>
            <w:pPr>
              <w:pStyle w:val="style0"/>
              <w:ind w:right="0"/>
              <w:jc w:val="center"/>
              <w:rPr/>
            </w:pPr>
          </w:p>
        </w:tc>
      </w:tr>
      <w:tr>
        <w:tblPrEx/>
        <w:trPr>
          <w:trHeight w:val="338" w:hRule="atLeast"/>
        </w:trPr>
        <w:tc>
          <w:tcPr>
            <w:tcW w:w="2191" w:type="dxa"/>
            <w:tcBorders>
              <w:top w:val="single" w:sz="4" w:space="0" w:color="auto"/>
              <w:left w:val="single" w:sz="4" w:space="0" w:color="auto"/>
              <w:bottom w:val="single" w:sz="4" w:space="0" w:color="auto"/>
              <w:right w:val="single" w:sz="4" w:space="0" w:color="auto"/>
            </w:tcBorders>
          </w:tcPr>
          <w:p>
            <w:pPr>
              <w:pStyle w:val="style0"/>
              <w:ind w:right="0"/>
              <w:jc w:val="left"/>
              <w:rPr>
                <w:sz w:val="28"/>
                <w:szCs w:val="28"/>
              </w:rPr>
            </w:pPr>
            <w:r>
              <w:rPr>
                <w:lang w:val="en-US"/>
              </w:rPr>
              <w:t xml:space="preserve">             </w:t>
            </w:r>
            <w:r>
              <w:rPr>
                <w:sz w:val="28"/>
                <w:szCs w:val="28"/>
                <w:lang w:val="en-US"/>
              </w:rPr>
              <w:t>4.3</w:t>
            </w:r>
          </w:p>
        </w:tc>
        <w:tc>
          <w:tcPr>
            <w:tcW w:w="4608" w:type="dxa"/>
            <w:tcBorders>
              <w:top w:val="single" w:sz="4" w:space="0" w:color="auto"/>
              <w:left w:val="single" w:sz="4" w:space="0" w:color="auto"/>
              <w:bottom w:val="single" w:sz="4" w:space="0" w:color="auto"/>
              <w:right w:val="single" w:sz="4" w:space="0" w:color="auto"/>
            </w:tcBorders>
          </w:tcPr>
          <w:p>
            <w:pPr>
              <w:pStyle w:val="style0"/>
              <w:ind w:right="0"/>
              <w:jc w:val="left"/>
              <w:rPr>
                <w:sz w:val="28"/>
                <w:szCs w:val="28"/>
              </w:rPr>
            </w:pPr>
            <w:r>
              <w:rPr>
                <w:sz w:val="28"/>
                <w:szCs w:val="28"/>
                <w:lang w:val="en-US"/>
              </w:rPr>
              <w:t>produ</w:t>
            </w:r>
            <w:r>
              <w:rPr>
                <w:sz w:val="28"/>
                <w:szCs w:val="28"/>
                <w:lang w:val="en-US"/>
              </w:rPr>
              <w:t>ct planning</w:t>
            </w:r>
          </w:p>
        </w:tc>
        <w:tc>
          <w:tcPr>
            <w:tcW w:w="2370" w:type="dxa"/>
            <w:tcBorders>
              <w:top w:val="single" w:sz="4" w:space="0" w:color="auto"/>
              <w:left w:val="single" w:sz="4" w:space="0" w:color="auto"/>
              <w:bottom w:val="single" w:sz="4" w:space="0" w:color="auto"/>
              <w:right w:val="single" w:sz="4" w:space="0" w:color="auto"/>
            </w:tcBorders>
          </w:tcPr>
          <w:p>
            <w:pPr>
              <w:pStyle w:val="style0"/>
              <w:ind w:right="0"/>
              <w:jc w:val="center"/>
              <w:rPr/>
            </w:pPr>
          </w:p>
        </w:tc>
      </w:tr>
      <w:tr>
        <w:tblPrEx/>
        <w:trPr/>
        <w:tc>
          <w:tcPr>
            <w:tcW w:w="2191" w:type="dxa"/>
            <w:tcBorders>
              <w:top w:val="single" w:sz="4" w:space="0" w:color="auto"/>
              <w:left w:val="single" w:sz="4" w:space="0" w:color="auto"/>
              <w:bottom w:val="single" w:sz="4" w:space="0" w:color="auto"/>
              <w:right w:val="single" w:sz="4" w:space="0" w:color="auto"/>
            </w:tcBorders>
          </w:tcPr>
          <w:p>
            <w:pPr>
              <w:pStyle w:val="style0"/>
              <w:ind w:right="0"/>
              <w:jc w:val="center"/>
              <w:rPr>
                <w:sz w:val="28"/>
                <w:szCs w:val="28"/>
              </w:rPr>
            </w:pPr>
            <w:r>
              <w:rPr>
                <w:sz w:val="28"/>
                <w:szCs w:val="28"/>
                <w:lang w:val="en-US"/>
              </w:rPr>
              <w:t>4.4</w:t>
            </w:r>
          </w:p>
        </w:tc>
        <w:tc>
          <w:tcPr>
            <w:tcW w:w="4608" w:type="dxa"/>
            <w:tcBorders>
              <w:top w:val="single" w:sz="4" w:space="0" w:color="auto"/>
              <w:left w:val="single" w:sz="4" w:space="0" w:color="auto"/>
              <w:bottom w:val="single" w:sz="4" w:space="0" w:color="auto"/>
              <w:right w:val="single" w:sz="4" w:space="0" w:color="auto"/>
            </w:tcBorders>
          </w:tcPr>
          <w:p>
            <w:pPr>
              <w:pStyle w:val="style0"/>
              <w:ind w:right="0"/>
              <w:jc w:val="left"/>
              <w:rPr>
                <w:sz w:val="28"/>
                <w:szCs w:val="28"/>
              </w:rPr>
            </w:pPr>
            <w:r>
              <w:rPr>
                <w:sz w:val="28"/>
                <w:szCs w:val="28"/>
                <w:lang w:val="en-US"/>
              </w:rPr>
              <w:t>Market segmentation</w:t>
            </w:r>
          </w:p>
        </w:tc>
        <w:tc>
          <w:tcPr>
            <w:tcW w:w="2370" w:type="dxa"/>
            <w:tcBorders>
              <w:top w:val="single" w:sz="4" w:space="0" w:color="auto"/>
              <w:left w:val="single" w:sz="4" w:space="0" w:color="auto"/>
              <w:bottom w:val="single" w:sz="4" w:space="0" w:color="auto"/>
              <w:right w:val="single" w:sz="4" w:space="0" w:color="auto"/>
            </w:tcBorders>
          </w:tcPr>
          <w:p>
            <w:pPr>
              <w:pStyle w:val="style0"/>
              <w:ind w:right="0"/>
              <w:jc w:val="center"/>
              <w:rPr/>
            </w:pPr>
          </w:p>
        </w:tc>
      </w:tr>
      <w:tr>
        <w:tblPrEx/>
        <w:trPr/>
        <w:tc>
          <w:tcPr>
            <w:tcW w:w="2191" w:type="dxa"/>
            <w:tcBorders>
              <w:top w:val="single" w:sz="4" w:space="0" w:color="auto"/>
              <w:left w:val="single" w:sz="4" w:space="0" w:color="auto"/>
              <w:bottom w:val="single" w:sz="4" w:space="0" w:color="auto"/>
              <w:right w:val="single" w:sz="4" w:space="0" w:color="auto"/>
            </w:tcBorders>
          </w:tcPr>
          <w:p>
            <w:pPr>
              <w:pStyle w:val="style0"/>
              <w:ind w:right="0"/>
              <w:jc w:val="center"/>
              <w:rPr>
                <w:sz w:val="28"/>
                <w:szCs w:val="28"/>
                <w:lang w:val="en-US"/>
              </w:rPr>
            </w:pPr>
            <w:r>
              <w:rPr>
                <w:sz w:val="28"/>
                <w:szCs w:val="28"/>
                <w:lang w:val="en-US"/>
              </w:rPr>
              <w:t>4.5</w:t>
            </w:r>
          </w:p>
        </w:tc>
        <w:tc>
          <w:tcPr>
            <w:tcW w:w="4608" w:type="dxa"/>
            <w:tcBorders>
              <w:top w:val="single" w:sz="4" w:space="0" w:color="auto"/>
              <w:left w:val="single" w:sz="4" w:space="0" w:color="auto"/>
              <w:bottom w:val="single" w:sz="4" w:space="0" w:color="auto"/>
              <w:right w:val="single" w:sz="4" w:space="0" w:color="auto"/>
            </w:tcBorders>
          </w:tcPr>
          <w:p>
            <w:pPr>
              <w:pStyle w:val="style0"/>
              <w:ind w:right="0"/>
              <w:jc w:val="left"/>
              <w:rPr>
                <w:sz w:val="28"/>
                <w:szCs w:val="28"/>
              </w:rPr>
            </w:pPr>
            <w:r>
              <w:rPr>
                <w:sz w:val="28"/>
                <w:szCs w:val="28"/>
                <w:lang w:val="en-US"/>
              </w:rPr>
              <w:t>Pricing policies</w:t>
            </w:r>
          </w:p>
        </w:tc>
        <w:tc>
          <w:tcPr>
            <w:tcW w:w="2370" w:type="dxa"/>
            <w:tcBorders>
              <w:top w:val="single" w:sz="4" w:space="0" w:color="auto"/>
              <w:left w:val="single" w:sz="4" w:space="0" w:color="auto"/>
              <w:bottom w:val="single" w:sz="4" w:space="0" w:color="auto"/>
              <w:right w:val="single" w:sz="4" w:space="0" w:color="auto"/>
            </w:tcBorders>
          </w:tcPr>
          <w:p>
            <w:pPr>
              <w:pStyle w:val="style0"/>
              <w:ind w:right="0"/>
              <w:jc w:val="center"/>
              <w:rPr/>
            </w:pPr>
          </w:p>
        </w:tc>
      </w:tr>
      <w:tr>
        <w:tblPrEx/>
        <w:trPr/>
        <w:tc>
          <w:tcPr>
            <w:tcW w:w="2191" w:type="dxa"/>
            <w:tcBorders>
              <w:top w:val="single" w:sz="4" w:space="0" w:color="auto"/>
              <w:left w:val="single" w:sz="4" w:space="0" w:color="auto"/>
              <w:bottom w:val="single" w:sz="4" w:space="0" w:color="auto"/>
              <w:right w:val="single" w:sz="4" w:space="0" w:color="auto"/>
            </w:tcBorders>
          </w:tcPr>
          <w:p>
            <w:pPr>
              <w:pStyle w:val="style0"/>
              <w:ind w:right="0"/>
              <w:jc w:val="center"/>
              <w:rPr>
                <w:sz w:val="28"/>
                <w:szCs w:val="28"/>
                <w:lang w:val="en-US"/>
              </w:rPr>
            </w:pPr>
            <w:r>
              <w:rPr>
                <w:sz w:val="28"/>
                <w:szCs w:val="28"/>
                <w:lang w:val="en-US"/>
              </w:rPr>
              <w:t>4.6</w:t>
            </w:r>
          </w:p>
        </w:tc>
        <w:tc>
          <w:tcPr>
            <w:tcW w:w="4608" w:type="dxa"/>
            <w:tcBorders>
              <w:top w:val="single" w:sz="4" w:space="0" w:color="auto"/>
              <w:left w:val="single" w:sz="4" w:space="0" w:color="auto"/>
              <w:bottom w:val="single" w:sz="4" w:space="0" w:color="auto"/>
              <w:right w:val="single" w:sz="4" w:space="0" w:color="auto"/>
            </w:tcBorders>
          </w:tcPr>
          <w:p>
            <w:pPr>
              <w:pStyle w:val="style0"/>
              <w:ind w:right="0"/>
              <w:jc w:val="left"/>
              <w:rPr>
                <w:sz w:val="28"/>
                <w:szCs w:val="28"/>
              </w:rPr>
            </w:pPr>
            <w:r>
              <w:rPr>
                <w:sz w:val="28"/>
                <w:szCs w:val="28"/>
                <w:lang w:val="en-US"/>
              </w:rPr>
              <w:t>Distribution Management</w:t>
            </w:r>
          </w:p>
        </w:tc>
        <w:tc>
          <w:tcPr>
            <w:tcW w:w="2370" w:type="dxa"/>
            <w:tcBorders>
              <w:top w:val="single" w:sz="4" w:space="0" w:color="auto"/>
              <w:left w:val="single" w:sz="4" w:space="0" w:color="auto"/>
              <w:bottom w:val="single" w:sz="4" w:space="0" w:color="auto"/>
              <w:right w:val="single" w:sz="4" w:space="0" w:color="auto"/>
            </w:tcBorders>
          </w:tcPr>
          <w:p>
            <w:pPr>
              <w:pStyle w:val="style0"/>
              <w:ind w:right="0"/>
              <w:jc w:val="center"/>
              <w:rPr/>
            </w:pPr>
          </w:p>
        </w:tc>
      </w:tr>
      <w:tr>
        <w:tblPrEx/>
        <w:trPr/>
        <w:tc>
          <w:tcPr>
            <w:tcW w:w="2191" w:type="dxa"/>
            <w:tcBorders>
              <w:top w:val="single" w:sz="4" w:space="0" w:color="auto"/>
              <w:left w:val="single" w:sz="4" w:space="0" w:color="auto"/>
              <w:bottom w:val="single" w:sz="4" w:space="0" w:color="auto"/>
              <w:right w:val="single" w:sz="4" w:space="0" w:color="auto"/>
            </w:tcBorders>
          </w:tcPr>
          <w:p>
            <w:pPr>
              <w:pStyle w:val="style0"/>
              <w:ind w:right="0"/>
              <w:jc w:val="center"/>
              <w:rPr>
                <w:sz w:val="28"/>
                <w:szCs w:val="28"/>
                <w:lang w:val="en-US"/>
              </w:rPr>
            </w:pPr>
            <w:r>
              <w:rPr>
                <w:sz w:val="28"/>
                <w:szCs w:val="28"/>
                <w:lang w:val="en-US"/>
              </w:rPr>
              <w:t>4.7</w:t>
            </w:r>
          </w:p>
        </w:tc>
        <w:tc>
          <w:tcPr>
            <w:tcW w:w="4608" w:type="dxa"/>
            <w:tcBorders>
              <w:top w:val="single" w:sz="4" w:space="0" w:color="auto"/>
              <w:left w:val="single" w:sz="4" w:space="0" w:color="auto"/>
              <w:bottom w:val="single" w:sz="4" w:space="0" w:color="auto"/>
              <w:right w:val="single" w:sz="4" w:space="0" w:color="auto"/>
            </w:tcBorders>
          </w:tcPr>
          <w:p>
            <w:pPr>
              <w:pStyle w:val="style0"/>
              <w:ind w:right="0"/>
              <w:jc w:val="left"/>
              <w:rPr>
                <w:sz w:val="28"/>
                <w:szCs w:val="28"/>
              </w:rPr>
            </w:pPr>
            <w:r>
              <w:rPr>
                <w:sz w:val="28"/>
                <w:szCs w:val="28"/>
                <w:lang w:val="en-US"/>
              </w:rPr>
              <w:t>Sales promotion</w:t>
            </w:r>
          </w:p>
        </w:tc>
        <w:tc>
          <w:tcPr>
            <w:tcW w:w="2370" w:type="dxa"/>
            <w:tcBorders>
              <w:top w:val="single" w:sz="4" w:space="0" w:color="auto"/>
              <w:left w:val="single" w:sz="4" w:space="0" w:color="auto"/>
              <w:bottom w:val="single" w:sz="4" w:space="0" w:color="auto"/>
              <w:right w:val="single" w:sz="4" w:space="0" w:color="auto"/>
            </w:tcBorders>
          </w:tcPr>
          <w:p>
            <w:pPr>
              <w:pStyle w:val="style0"/>
              <w:ind w:right="0"/>
              <w:jc w:val="center"/>
              <w:rPr/>
            </w:pPr>
          </w:p>
        </w:tc>
      </w:tr>
      <w:tr>
        <w:tblPrEx/>
        <w:trPr/>
        <w:tc>
          <w:tcPr>
            <w:tcW w:w="2191" w:type="dxa"/>
            <w:tcBorders>
              <w:top w:val="single" w:sz="4" w:space="0" w:color="auto"/>
              <w:left w:val="single" w:sz="4" w:space="0" w:color="auto"/>
              <w:bottom w:val="single" w:sz="4" w:space="0" w:color="auto"/>
              <w:right w:val="single" w:sz="4" w:space="0" w:color="auto"/>
            </w:tcBorders>
          </w:tcPr>
          <w:p>
            <w:pPr>
              <w:pStyle w:val="style0"/>
              <w:ind w:right="0"/>
              <w:jc w:val="center"/>
              <w:rPr>
                <w:sz w:val="28"/>
                <w:szCs w:val="28"/>
                <w:lang w:val="en-US"/>
              </w:rPr>
            </w:pPr>
            <w:r>
              <w:rPr>
                <w:sz w:val="28"/>
                <w:szCs w:val="28"/>
                <w:lang w:val="en-US"/>
              </w:rPr>
              <w:t>4.8</w:t>
            </w:r>
          </w:p>
        </w:tc>
        <w:tc>
          <w:tcPr>
            <w:tcW w:w="4608" w:type="dxa"/>
            <w:tcBorders>
              <w:top w:val="single" w:sz="4" w:space="0" w:color="auto"/>
              <w:left w:val="single" w:sz="4" w:space="0" w:color="auto"/>
              <w:bottom w:val="single" w:sz="4" w:space="0" w:color="auto"/>
              <w:right w:val="single" w:sz="4" w:space="0" w:color="auto"/>
            </w:tcBorders>
          </w:tcPr>
          <w:p>
            <w:pPr>
              <w:pStyle w:val="style0"/>
              <w:ind w:right="0"/>
              <w:jc w:val="left"/>
              <w:rPr>
                <w:sz w:val="28"/>
                <w:szCs w:val="28"/>
              </w:rPr>
            </w:pPr>
            <w:r>
              <w:rPr>
                <w:sz w:val="28"/>
                <w:szCs w:val="28"/>
                <w:lang w:val="en-US"/>
              </w:rPr>
              <w:t>Advertising</w:t>
            </w:r>
          </w:p>
        </w:tc>
        <w:tc>
          <w:tcPr>
            <w:tcW w:w="2370" w:type="dxa"/>
            <w:tcBorders>
              <w:top w:val="single" w:sz="4" w:space="0" w:color="auto"/>
              <w:left w:val="single" w:sz="4" w:space="0" w:color="auto"/>
              <w:bottom w:val="single" w:sz="4" w:space="0" w:color="auto"/>
              <w:right w:val="single" w:sz="4" w:space="0" w:color="auto"/>
            </w:tcBorders>
          </w:tcPr>
          <w:p>
            <w:pPr>
              <w:pStyle w:val="style0"/>
              <w:ind w:right="0"/>
              <w:jc w:val="center"/>
              <w:rPr/>
            </w:pPr>
          </w:p>
        </w:tc>
      </w:tr>
      <w:tr>
        <w:tblPrEx/>
        <w:trPr/>
        <w:tc>
          <w:tcPr>
            <w:tcW w:w="2191" w:type="dxa"/>
            <w:tcBorders>
              <w:top w:val="single" w:sz="4" w:space="0" w:color="auto"/>
              <w:left w:val="single" w:sz="4" w:space="0" w:color="auto"/>
              <w:bottom w:val="single" w:sz="4" w:space="0" w:color="auto"/>
              <w:right w:val="single" w:sz="4" w:space="0" w:color="auto"/>
            </w:tcBorders>
          </w:tcPr>
          <w:p>
            <w:pPr>
              <w:pStyle w:val="style0"/>
              <w:ind w:right="0"/>
              <w:jc w:val="center"/>
              <w:rPr>
                <w:sz w:val="28"/>
                <w:szCs w:val="28"/>
                <w:lang w:val="en-US"/>
              </w:rPr>
            </w:pPr>
            <w:r>
              <w:rPr>
                <w:sz w:val="28"/>
                <w:szCs w:val="28"/>
                <w:lang w:val="en-US"/>
              </w:rPr>
              <w:t>4.9</w:t>
            </w:r>
          </w:p>
        </w:tc>
        <w:tc>
          <w:tcPr>
            <w:tcW w:w="4608" w:type="dxa"/>
            <w:tcBorders>
              <w:top w:val="single" w:sz="4" w:space="0" w:color="auto"/>
              <w:left w:val="single" w:sz="4" w:space="0" w:color="auto"/>
              <w:bottom w:val="single" w:sz="4" w:space="0" w:color="auto"/>
              <w:right w:val="single" w:sz="4" w:space="0" w:color="auto"/>
            </w:tcBorders>
          </w:tcPr>
          <w:p>
            <w:pPr>
              <w:pStyle w:val="style0"/>
              <w:ind w:right="0"/>
              <w:jc w:val="left"/>
              <w:rPr>
                <w:sz w:val="28"/>
                <w:szCs w:val="28"/>
              </w:rPr>
            </w:pPr>
            <w:r>
              <w:rPr>
                <w:sz w:val="28"/>
                <w:szCs w:val="28"/>
                <w:lang w:val="en-US"/>
              </w:rPr>
              <w:t>Marketing Research</w:t>
            </w:r>
          </w:p>
        </w:tc>
        <w:tc>
          <w:tcPr>
            <w:tcW w:w="2370" w:type="dxa"/>
            <w:tcBorders>
              <w:top w:val="single" w:sz="4" w:space="0" w:color="auto"/>
              <w:left w:val="single" w:sz="4" w:space="0" w:color="auto"/>
              <w:bottom w:val="single" w:sz="4" w:space="0" w:color="auto"/>
              <w:right w:val="single" w:sz="4" w:space="0" w:color="auto"/>
            </w:tcBorders>
          </w:tcPr>
          <w:p>
            <w:pPr>
              <w:pStyle w:val="style0"/>
              <w:ind w:right="0"/>
              <w:jc w:val="center"/>
              <w:rPr/>
            </w:pPr>
          </w:p>
        </w:tc>
      </w:tr>
      <w:tr>
        <w:tblPrEx/>
        <w:trPr/>
        <w:tc>
          <w:tcPr>
            <w:tcW w:w="2191" w:type="dxa"/>
            <w:tcBorders>
              <w:top w:val="single" w:sz="4" w:space="0" w:color="auto"/>
              <w:left w:val="single" w:sz="4" w:space="0" w:color="auto"/>
              <w:bottom w:val="single" w:sz="4" w:space="0" w:color="auto"/>
              <w:right w:val="single" w:sz="4" w:space="0" w:color="auto"/>
            </w:tcBorders>
          </w:tcPr>
          <w:p>
            <w:pPr>
              <w:pStyle w:val="style0"/>
              <w:ind w:right="0"/>
              <w:jc w:val="center"/>
              <w:rPr>
                <w:sz w:val="28"/>
                <w:szCs w:val="28"/>
                <w:lang w:val="en-US"/>
              </w:rPr>
            </w:pPr>
            <w:r>
              <w:rPr>
                <w:sz w:val="28"/>
                <w:szCs w:val="28"/>
                <w:lang w:val="en-US"/>
              </w:rPr>
              <w:t>4.10</w:t>
            </w:r>
          </w:p>
        </w:tc>
        <w:tc>
          <w:tcPr>
            <w:tcW w:w="4608" w:type="dxa"/>
            <w:tcBorders>
              <w:top w:val="single" w:sz="4" w:space="0" w:color="auto"/>
              <w:left w:val="single" w:sz="4" w:space="0" w:color="auto"/>
              <w:bottom w:val="single" w:sz="4" w:space="0" w:color="auto"/>
              <w:right w:val="single" w:sz="4" w:space="0" w:color="auto"/>
            </w:tcBorders>
          </w:tcPr>
          <w:p>
            <w:pPr>
              <w:pStyle w:val="style0"/>
              <w:ind w:right="0"/>
              <w:jc w:val="left"/>
              <w:rPr>
                <w:sz w:val="28"/>
                <w:szCs w:val="28"/>
              </w:rPr>
            </w:pPr>
            <w:r>
              <w:rPr>
                <w:sz w:val="28"/>
                <w:szCs w:val="28"/>
                <w:lang w:val="en-US"/>
              </w:rPr>
              <w:t>International Marketing</w:t>
            </w:r>
          </w:p>
        </w:tc>
        <w:tc>
          <w:tcPr>
            <w:tcW w:w="2370" w:type="dxa"/>
            <w:tcBorders>
              <w:top w:val="single" w:sz="4" w:space="0" w:color="auto"/>
              <w:left w:val="single" w:sz="4" w:space="0" w:color="auto"/>
              <w:bottom w:val="single" w:sz="4" w:space="0" w:color="auto"/>
              <w:right w:val="single" w:sz="4" w:space="0" w:color="auto"/>
            </w:tcBorders>
          </w:tcPr>
          <w:p>
            <w:pPr>
              <w:pStyle w:val="style0"/>
              <w:ind w:right="0"/>
              <w:jc w:val="center"/>
              <w:rPr/>
            </w:pPr>
          </w:p>
        </w:tc>
      </w:tr>
    </w:tbl>
    <w:p>
      <w:pPr>
        <w:pStyle w:val="style0"/>
        <w:ind w:right="720"/>
        <w:jc w:val="center"/>
        <w:rPr/>
      </w:pPr>
    </w:p>
    <w:p>
      <w:pPr>
        <w:pStyle w:val="style0"/>
        <w:ind w:right="720"/>
        <w:jc w:val="center"/>
        <w:rPr/>
      </w:pPr>
    </w:p>
    <w:p>
      <w:pPr>
        <w:pStyle w:val="style0"/>
        <w:ind w:right="720"/>
        <w:jc w:val="center"/>
        <w:rPr/>
      </w:pPr>
    </w:p>
    <w:p>
      <w:pPr>
        <w:pStyle w:val="style0"/>
        <w:ind w:right="720"/>
        <w:jc w:val="center"/>
        <w:rPr>
          <w:b/>
          <w:bCs/>
          <w:sz w:val="36"/>
          <w:szCs w:val="36"/>
        </w:rPr>
      </w:pPr>
    </w:p>
    <w:p>
      <w:pPr>
        <w:pStyle w:val="style0"/>
        <w:ind w:right="720"/>
        <w:jc w:val="center"/>
        <w:rPr>
          <w:b/>
          <w:sz w:val="44"/>
          <w:szCs w:val="44"/>
        </w:rPr>
      </w:pPr>
    </w:p>
    <w:p>
      <w:pPr>
        <w:pStyle w:val="style0"/>
        <w:ind w:right="720"/>
        <w:rPr/>
      </w:pPr>
    </w:p>
    <w:p>
      <w:pPr>
        <w:pStyle w:val="style0"/>
        <w:tabs>
          <w:tab w:val="left" w:leader="none" w:pos="1080"/>
        </w:tabs>
        <w:spacing w:lineRule="auto" w:line="360"/>
        <w:ind w:right="720"/>
        <w:jc w:val="center"/>
        <w:rPr>
          <w:b/>
          <w:sz w:val="36"/>
          <w:szCs w:val="36"/>
          <w:u w:val="single"/>
        </w:rPr>
      </w:pPr>
    </w:p>
    <w:p>
      <w:pPr>
        <w:pStyle w:val="style0"/>
        <w:tabs>
          <w:tab w:val="left" w:leader="none" w:pos="1080"/>
        </w:tabs>
        <w:spacing w:lineRule="auto" w:line="360"/>
        <w:ind w:right="720"/>
        <w:jc w:val="center"/>
        <w:rPr>
          <w:b/>
          <w:sz w:val="36"/>
          <w:szCs w:val="36"/>
          <w:u w:val="single"/>
        </w:rPr>
      </w:pPr>
    </w:p>
    <w:p>
      <w:pPr>
        <w:pStyle w:val="style0"/>
        <w:tabs>
          <w:tab w:val="left" w:leader="none" w:pos="1080"/>
        </w:tabs>
        <w:spacing w:lineRule="auto" w:line="360"/>
        <w:ind w:right="720"/>
        <w:jc w:val="center"/>
        <w:rPr>
          <w:b/>
          <w:sz w:val="36"/>
          <w:szCs w:val="36"/>
          <w:u w:val="single"/>
        </w:rPr>
      </w:pPr>
    </w:p>
    <w:p>
      <w:pPr>
        <w:pStyle w:val="style0"/>
        <w:tabs>
          <w:tab w:val="left" w:leader="none" w:pos="1080"/>
        </w:tabs>
        <w:spacing w:lineRule="auto" w:line="360"/>
        <w:ind w:right="720"/>
        <w:jc w:val="center"/>
        <w:rPr>
          <w:b/>
          <w:sz w:val="36"/>
          <w:szCs w:val="36"/>
          <w:u w:val="single"/>
        </w:rPr>
      </w:pPr>
    </w:p>
    <w:p>
      <w:pPr>
        <w:pStyle w:val="style0"/>
        <w:tabs>
          <w:tab w:val="left" w:leader="none" w:pos="1080"/>
        </w:tabs>
        <w:spacing w:lineRule="auto" w:line="360"/>
        <w:ind w:right="720"/>
        <w:jc w:val="center"/>
        <w:rPr>
          <w:b/>
          <w:sz w:val="36"/>
          <w:szCs w:val="36"/>
          <w:u w:val="single"/>
        </w:rPr>
      </w:pPr>
    </w:p>
    <w:p>
      <w:pPr>
        <w:pStyle w:val="style0"/>
        <w:tabs>
          <w:tab w:val="left" w:leader="none" w:pos="1080"/>
        </w:tabs>
        <w:spacing w:lineRule="auto" w:line="360"/>
        <w:ind w:right="720"/>
        <w:rPr>
          <w:b/>
          <w:sz w:val="36"/>
          <w:szCs w:val="36"/>
          <w:u w:val="single"/>
        </w:rPr>
      </w:pPr>
    </w:p>
    <w:p>
      <w:pPr>
        <w:pStyle w:val="style0"/>
        <w:tabs>
          <w:tab w:val="left" w:leader="none" w:pos="1080"/>
        </w:tabs>
        <w:spacing w:lineRule="auto" w:line="360"/>
        <w:ind w:right="720"/>
        <w:jc w:val="left"/>
        <w:rPr>
          <w:b/>
          <w:sz w:val="36"/>
          <w:szCs w:val="36"/>
          <w:u w:val="single"/>
          <w:lang w:val="en-US"/>
        </w:rPr>
      </w:pPr>
    </w:p>
    <w:p>
      <w:pPr>
        <w:pStyle w:val="style0"/>
        <w:tabs>
          <w:tab w:val="left" w:leader="none" w:pos="1080"/>
        </w:tabs>
        <w:spacing w:lineRule="auto" w:line="360"/>
        <w:ind w:right="720"/>
        <w:jc w:val="left"/>
        <w:rPr>
          <w:b/>
          <w:sz w:val="36"/>
          <w:szCs w:val="36"/>
          <w:u w:val="single"/>
        </w:rPr>
      </w:pPr>
    </w:p>
    <w:p>
      <w:pPr>
        <w:pStyle w:val="style0"/>
        <w:tabs>
          <w:tab w:val="left" w:leader="none" w:pos="1080"/>
        </w:tabs>
        <w:spacing w:lineRule="auto" w:line="360"/>
        <w:ind w:right="720"/>
        <w:jc w:val="center"/>
        <w:rPr>
          <w:b/>
          <w:bCs/>
          <w:i w:val="false"/>
          <w:iCs w:val="false"/>
          <w:sz w:val="36"/>
          <w:szCs w:val="36"/>
          <w:u w:val="thick"/>
          <w:lang w:val="en-US"/>
        </w:rPr>
      </w:pPr>
      <w:r>
        <w:rPr>
          <w:b/>
          <w:bCs/>
          <w:i w:val="false"/>
          <w:iCs w:val="false"/>
          <w:sz w:val="36"/>
          <w:szCs w:val="36"/>
          <w:u w:val="thick"/>
          <w:lang w:val="en-US"/>
        </w:rPr>
        <w:t>1. IN</w:t>
      </w:r>
      <w:r>
        <w:rPr>
          <w:b/>
          <w:bCs/>
          <w:i w:val="false"/>
          <w:iCs w:val="false"/>
          <w:sz w:val="36"/>
          <w:szCs w:val="36"/>
          <w:u w:val="thick"/>
          <w:lang w:val="en-US"/>
        </w:rPr>
        <w:t>TRODUCTION</w:t>
      </w:r>
    </w:p>
    <w:p>
      <w:pPr>
        <w:pStyle w:val="style0"/>
        <w:tabs>
          <w:tab w:val="left" w:leader="none" w:pos="1080"/>
        </w:tabs>
        <w:spacing w:lineRule="auto" w:line="360"/>
        <w:ind w:right="720"/>
        <w:jc w:val="center"/>
        <w:rPr>
          <w:b/>
          <w:bCs/>
          <w:i w:val="false"/>
          <w:iCs w:val="false"/>
          <w:sz w:val="36"/>
          <w:szCs w:val="36"/>
          <w:u w:val="thick"/>
        </w:rPr>
      </w:pPr>
    </w:p>
    <w:p>
      <w:pPr>
        <w:pStyle w:val="style94"/>
        <w:spacing w:before="0" w:after="0" w:lineRule="auto" w:line="360"/>
        <w:ind w:right="429"/>
        <w:jc w:val="both"/>
        <w:rPr>
          <w:iCs/>
          <w:sz w:val="28"/>
          <w:szCs w:val="28"/>
        </w:rPr>
      </w:pPr>
      <w:r>
        <w:rPr>
          <w:b/>
          <w:bCs/>
          <w:iCs/>
          <w:sz w:val="28"/>
          <w:szCs w:val="28"/>
        </w:rPr>
        <w:t xml:space="preserve">                 </w:t>
      </w:r>
      <w:r>
        <w:rPr>
          <w:b/>
          <w:bCs/>
          <w:iCs/>
          <w:sz w:val="28"/>
          <w:szCs w:val="28"/>
          <w:lang w:val="en-US"/>
        </w:rPr>
        <w:t xml:space="preserve">    </w:t>
      </w:r>
      <w:r>
        <w:rPr>
          <w:b/>
          <w:bCs/>
          <w:iCs/>
          <w:sz w:val="28"/>
          <w:szCs w:val="28"/>
        </w:rPr>
        <w:t xml:space="preserve">         </w:t>
      </w:r>
      <w:r>
        <w:rPr>
          <w:b w:val="false"/>
          <w:bCs w:val="false"/>
          <w:iCs/>
          <w:sz w:val="28"/>
          <w:szCs w:val="28"/>
        </w:rPr>
        <w:t xml:space="preserve"> Marketing</w:t>
      </w:r>
      <w:r>
        <w:rPr>
          <w:iCs/>
          <w:sz w:val="28"/>
          <w:szCs w:val="28"/>
        </w:rPr>
        <w:t xml:space="preserve"> is the process which creates, communicates, delivers the value to the customer, and maintains the relationship with customers. It generates the strategy that underlies sales techniques, business communication, and business developments. It is an integrated process through which companies build strong </w:t>
      </w:r>
      <w:r>
        <w:rPr>
          <w:b w:val="false"/>
          <w:bCs w:val="false"/>
          <w:u w:val="none"/>
        </w:rPr>
        <w:fldChar w:fldCharType="begin"/>
      </w:r>
      <w:r>
        <w:rPr>
          <w:b w:val="false"/>
          <w:bCs w:val="false"/>
          <w:u w:val="none"/>
        </w:rPr>
        <w:instrText xml:space="preserve"> HYPERLINK "http://en.wikipedia.org/wiki/Customer_relationship_management" \o "Customer relationship management" </w:instrText>
      </w:r>
      <w:r>
        <w:rPr>
          <w:b w:val="false"/>
          <w:bCs w:val="false"/>
          <w:u w:val="none"/>
        </w:rPr>
        <w:fldChar w:fldCharType="separate"/>
      </w:r>
      <w:r>
        <w:rPr>
          <w:rStyle w:val="style85"/>
          <w:b w:val="false"/>
          <w:bCs w:val="false"/>
          <w:iCs/>
          <w:color w:val="000000"/>
          <w:sz w:val="28"/>
          <w:szCs w:val="28"/>
          <w:u w:val="none"/>
        </w:rPr>
        <w:t>customer relationships</w:t>
      </w:r>
      <w:r>
        <w:rPr>
          <w:b w:val="false"/>
          <w:bCs w:val="false"/>
          <w:u w:val="none"/>
        </w:rPr>
        <w:fldChar w:fldCharType="end"/>
      </w:r>
      <w:r>
        <w:rPr>
          <w:iCs/>
          <w:sz w:val="28"/>
          <w:szCs w:val="28"/>
        </w:rPr>
        <w:t xml:space="preserve"> </w:t>
      </w:r>
      <w:r>
        <w:rPr>
          <w:iCs/>
          <w:sz w:val="28"/>
          <w:szCs w:val="28"/>
        </w:rPr>
        <w:t>and create value for their customers and for themselves.</w:t>
      </w:r>
    </w:p>
    <w:p>
      <w:pPr>
        <w:pStyle w:val="style94"/>
        <w:spacing w:after="0" w:lineRule="auto" w:line="360"/>
        <w:ind w:right="448"/>
        <w:jc w:val="both"/>
        <w:rPr>
          <w:sz w:val="28"/>
          <w:szCs w:val="28"/>
        </w:rPr>
      </w:pPr>
      <w:r>
        <w:rPr>
          <w:iCs/>
          <w:sz w:val="28"/>
          <w:szCs w:val="28"/>
        </w:rPr>
        <w:t xml:space="preserve">                  </w:t>
      </w:r>
      <w:r>
        <w:rPr>
          <w:iCs/>
          <w:sz w:val="28"/>
          <w:szCs w:val="28"/>
          <w:lang w:val="en-US"/>
        </w:rPr>
        <w:t xml:space="preserve">  </w:t>
      </w:r>
      <w:r>
        <w:rPr>
          <w:iCs/>
          <w:sz w:val="28"/>
          <w:szCs w:val="28"/>
        </w:rPr>
        <w:t xml:space="preserve">           Marketing is used to identify the </w:t>
      </w:r>
      <w:r>
        <w:rPr>
          <w:b w:val="false"/>
          <w:bCs w:val="false"/>
          <w:u w:val="none"/>
        </w:rPr>
        <w:fldChar w:fldCharType="begin"/>
      </w:r>
      <w:r>
        <w:rPr>
          <w:b w:val="false"/>
          <w:bCs w:val="false"/>
          <w:u w:val="none"/>
        </w:rPr>
        <w:instrText xml:space="preserve"> HYPERLINK "http://en.wikipedia.org/wiki/Customer" \o "Customer" </w:instrText>
      </w:r>
      <w:r>
        <w:rPr>
          <w:b w:val="false"/>
          <w:bCs w:val="false"/>
          <w:u w:val="none"/>
        </w:rPr>
        <w:fldChar w:fldCharType="separate"/>
      </w:r>
      <w:r>
        <w:rPr>
          <w:rStyle w:val="style85"/>
          <w:b w:val="false"/>
          <w:bCs w:val="false"/>
          <w:iCs/>
          <w:color w:val="000000"/>
          <w:sz w:val="28"/>
          <w:szCs w:val="28"/>
          <w:u w:val="none"/>
        </w:rPr>
        <w:t>customer</w:t>
      </w:r>
      <w:r>
        <w:rPr>
          <w:b w:val="false"/>
          <w:bCs w:val="false"/>
          <w:u w:val="none"/>
        </w:rPr>
        <w:fldChar w:fldCharType="end"/>
      </w:r>
      <w:r>
        <w:rPr>
          <w:b w:val="false"/>
          <w:bCs w:val="false"/>
          <w:iCs/>
          <w:sz w:val="28"/>
          <w:szCs w:val="28"/>
          <w:u w:val="none"/>
        </w:rPr>
        <w:t xml:space="preserve">, </w:t>
      </w:r>
      <w:r>
        <w:rPr>
          <w:iCs/>
          <w:sz w:val="28"/>
          <w:szCs w:val="28"/>
        </w:rPr>
        <w:t xml:space="preserve">satisfy the customer, and keep the customer. With the customer as the focus of its activities, </w:t>
      </w:r>
      <w:r>
        <w:rPr>
          <w:b w:val="false"/>
          <w:bCs w:val="false"/>
          <w:u w:val="none"/>
        </w:rPr>
        <w:fldChar w:fldCharType="begin"/>
      </w:r>
      <w:r>
        <w:rPr>
          <w:b w:val="false"/>
          <w:bCs w:val="false"/>
          <w:u w:val="none"/>
        </w:rPr>
        <w:instrText xml:space="preserve"> HYPERLINK "http://en.wikipedia.org/wiki/Marketing_management" \o "Marketing management" </w:instrText>
      </w:r>
      <w:r>
        <w:rPr>
          <w:b w:val="false"/>
          <w:bCs w:val="false"/>
          <w:u w:val="none"/>
        </w:rPr>
        <w:fldChar w:fldCharType="separate"/>
      </w:r>
      <w:r>
        <w:rPr>
          <w:rStyle w:val="style85"/>
          <w:b w:val="false"/>
          <w:bCs w:val="false"/>
          <w:iCs/>
          <w:color w:val="000000"/>
          <w:sz w:val="28"/>
          <w:szCs w:val="28"/>
          <w:u w:val="none"/>
        </w:rPr>
        <w:t>marketing management</w:t>
      </w:r>
      <w:r>
        <w:rPr>
          <w:b w:val="false"/>
          <w:bCs w:val="false"/>
          <w:u w:val="none"/>
        </w:rPr>
        <w:fldChar w:fldCharType="end"/>
      </w:r>
      <w:r>
        <w:rPr>
          <w:iCs/>
          <w:color w:val="000000"/>
          <w:sz w:val="28"/>
          <w:szCs w:val="28"/>
        </w:rPr>
        <w:t xml:space="preserve"> </w:t>
      </w:r>
      <w:r>
        <w:rPr>
          <w:iCs/>
          <w:sz w:val="28"/>
          <w:szCs w:val="28"/>
        </w:rPr>
        <w:t xml:space="preserve">is one of the major components of </w:t>
      </w:r>
      <w:r>
        <w:rPr>
          <w:iCs/>
          <w:sz w:val="28"/>
          <w:szCs w:val="28"/>
          <w:lang w:val="en-US"/>
        </w:rPr>
        <w:t xml:space="preserve">business </w:t>
      </w:r>
      <w:r>
        <w:rPr>
          <w:iCs/>
          <w:sz w:val="28"/>
          <w:szCs w:val="28"/>
          <w:lang w:val="en-US"/>
        </w:rPr>
        <w:t>management.</w:t>
      </w:r>
    </w:p>
    <w:p>
      <w:pPr>
        <w:pStyle w:val="style0"/>
        <w:tabs>
          <w:tab w:val="left" w:leader="none" w:pos="1080"/>
        </w:tabs>
        <w:spacing w:lineRule="auto" w:line="360"/>
        <w:ind w:left="360" w:right="720"/>
        <w:rPr>
          <w:sz w:val="28"/>
          <w:szCs w:val="28"/>
        </w:rPr>
      </w:pPr>
    </w:p>
    <w:p>
      <w:pPr>
        <w:pStyle w:val="style0"/>
        <w:tabs>
          <w:tab w:val="left" w:leader="none" w:pos="1080"/>
        </w:tabs>
        <w:spacing w:lineRule="auto" w:line="360"/>
        <w:ind w:left="360" w:right="720"/>
        <w:rPr>
          <w:sz w:val="28"/>
          <w:szCs w:val="28"/>
        </w:rPr>
      </w:pPr>
    </w:p>
    <w:p>
      <w:pPr>
        <w:pStyle w:val="style0"/>
        <w:tabs>
          <w:tab w:val="left" w:leader="none" w:pos="1080"/>
        </w:tabs>
        <w:spacing w:lineRule="auto" w:line="360"/>
        <w:ind w:left="360" w:right="720"/>
        <w:rPr>
          <w:sz w:val="28"/>
          <w:szCs w:val="28"/>
        </w:rPr>
      </w:pPr>
    </w:p>
    <w:p>
      <w:pPr>
        <w:pStyle w:val="style0"/>
        <w:tabs>
          <w:tab w:val="left" w:leader="none" w:pos="1080"/>
        </w:tabs>
        <w:spacing w:lineRule="auto" w:line="360"/>
        <w:ind w:left="360" w:right="720"/>
        <w:rPr>
          <w:sz w:val="28"/>
          <w:szCs w:val="28"/>
        </w:rPr>
      </w:pPr>
    </w:p>
    <w:p>
      <w:pPr>
        <w:pStyle w:val="style0"/>
        <w:tabs>
          <w:tab w:val="left" w:leader="none" w:pos="1080"/>
        </w:tabs>
        <w:spacing w:lineRule="auto" w:line="360"/>
        <w:ind w:left="360" w:right="720"/>
        <w:rPr>
          <w:sz w:val="28"/>
          <w:szCs w:val="28"/>
        </w:rPr>
      </w:pPr>
    </w:p>
    <w:p>
      <w:pPr>
        <w:pStyle w:val="style0"/>
        <w:tabs>
          <w:tab w:val="left" w:leader="none" w:pos="1080"/>
        </w:tabs>
        <w:spacing w:lineRule="auto" w:line="360"/>
        <w:ind w:left="360" w:right="720"/>
        <w:rPr>
          <w:sz w:val="28"/>
          <w:szCs w:val="28"/>
        </w:rPr>
      </w:pPr>
    </w:p>
    <w:p>
      <w:pPr>
        <w:pStyle w:val="style0"/>
        <w:tabs>
          <w:tab w:val="left" w:leader="none" w:pos="1080"/>
        </w:tabs>
        <w:spacing w:lineRule="auto" w:line="360"/>
        <w:ind w:left="360" w:right="720"/>
        <w:rPr>
          <w:sz w:val="28"/>
          <w:szCs w:val="28"/>
        </w:rPr>
      </w:pPr>
    </w:p>
    <w:p>
      <w:pPr>
        <w:pStyle w:val="style0"/>
        <w:tabs>
          <w:tab w:val="left" w:leader="none" w:pos="1080"/>
        </w:tabs>
        <w:spacing w:lineRule="auto" w:line="360"/>
        <w:ind w:left="360" w:right="720"/>
        <w:rPr>
          <w:sz w:val="28"/>
          <w:szCs w:val="28"/>
        </w:rPr>
      </w:pPr>
    </w:p>
    <w:p>
      <w:pPr>
        <w:pStyle w:val="style0"/>
        <w:tabs>
          <w:tab w:val="left" w:leader="none" w:pos="1080"/>
        </w:tabs>
        <w:spacing w:lineRule="auto" w:line="360"/>
        <w:ind w:left="360" w:right="720"/>
        <w:rPr>
          <w:sz w:val="28"/>
          <w:szCs w:val="28"/>
          <w:lang w:val="en-US"/>
        </w:rPr>
      </w:pP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jc w:val="center"/>
        <w:rPr>
          <w:b/>
          <w:sz w:val="36"/>
          <w:szCs w:val="36"/>
          <w:u w:val="single"/>
        </w:rPr>
      </w:pPr>
    </w:p>
    <w:p>
      <w:pPr>
        <w:pStyle w:val="style0"/>
        <w:tabs>
          <w:tab w:val="left" w:leader="none" w:pos="1080"/>
        </w:tabs>
        <w:spacing w:lineRule="auto" w:line="360"/>
        <w:ind w:right="720"/>
        <w:jc w:val="center"/>
        <w:rPr>
          <w:b/>
          <w:sz w:val="36"/>
          <w:szCs w:val="36"/>
          <w:u w:val="thick"/>
          <w:lang w:val="en-US"/>
        </w:rPr>
      </w:pPr>
      <w:r>
        <w:rPr>
          <w:b/>
          <w:sz w:val="36"/>
          <w:szCs w:val="36"/>
          <w:u w:val="none"/>
          <w:lang w:val="en-US"/>
        </w:rPr>
        <w:t xml:space="preserve">      </w:t>
      </w:r>
      <w:r>
        <w:rPr>
          <w:b/>
          <w:sz w:val="36"/>
          <w:szCs w:val="36"/>
          <w:u w:val="thick"/>
          <w:lang w:val="en-US"/>
        </w:rPr>
        <w:t>2.</w:t>
      </w:r>
      <w:r>
        <w:rPr>
          <w:b/>
          <w:sz w:val="36"/>
          <w:szCs w:val="36"/>
          <w:u w:val="thick"/>
        </w:rPr>
        <w:t>Organization structure</w:t>
      </w:r>
    </w:p>
    <w:p>
      <w:pPr>
        <w:pStyle w:val="style0"/>
        <w:tabs>
          <w:tab w:val="left" w:leader="none" w:pos="1080"/>
        </w:tabs>
        <w:spacing w:lineRule="auto" w:line="360"/>
        <w:ind w:right="720"/>
        <w:jc w:val="center"/>
        <w:rPr>
          <w:b/>
          <w:sz w:val="36"/>
          <w:szCs w:val="36"/>
          <w:u w:val="none"/>
        </w:rPr>
      </w:pPr>
    </w:p>
    <w:p>
      <w:pPr>
        <w:pStyle w:val="style0"/>
        <w:tabs>
          <w:tab w:val="left" w:leader="none" w:pos="1080"/>
          <w:tab w:val="left" w:leader="none" w:pos="3000"/>
          <w:tab w:val="center" w:leader="none" w:pos="4860"/>
        </w:tabs>
        <w:spacing w:lineRule="auto" w:line="360"/>
        <w:ind w:right="720"/>
        <w:rPr>
          <w:sz w:val="28"/>
          <w:szCs w:val="28"/>
        </w:rPr>
      </w:pPr>
      <w:r>
        <w:rPr>
          <w:noProof/>
          <w:sz w:val="28"/>
          <w:szCs w:val="28"/>
          <w:lang w:bidi="gu-IN"/>
        </w:rPr>
        <mc:AlternateContent>
          <mc:Choice Requires="wps">
            <w:drawing>
              <wp:anchor distT="0" distB="0" distL="0" distR="0" simplePos="false" relativeHeight="93" behindDoc="false" locked="false" layoutInCell="true" allowOverlap="true">
                <wp:simplePos x="0" y="0"/>
                <wp:positionH relativeFrom="column">
                  <wp:posOffset>2009775</wp:posOffset>
                </wp:positionH>
                <wp:positionV relativeFrom="paragraph">
                  <wp:posOffset>161925</wp:posOffset>
                </wp:positionV>
                <wp:extent cx="2019299" cy="523875"/>
                <wp:effectExtent l="57150" t="38100" r="76200" b="104775"/>
                <wp:wrapNone/>
                <wp:docPr id="1124" name="Rounded Rectangle 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19299" cy="523875"/>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124">
                        <w:txbxContent>
                          <w:p>
                            <w:pPr>
                              <w:pStyle w:val="style0"/>
                              <w:jc w:val="center"/>
                              <w:rPr>
                                <w:b/>
                                <w:sz w:val="28"/>
                                <w:szCs w:val="28"/>
                              </w:rPr>
                            </w:pPr>
                            <w:r>
                              <w:rPr>
                                <w:b/>
                                <w:sz w:val="28"/>
                                <w:szCs w:val="28"/>
                              </w:rPr>
                              <w:t>Marketing Manager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124" arcsize="0.16666667," stroked="t" style="position:absolute;margin-left:158.25pt;margin-top:12.75pt;width:159.0pt;height:41.25pt;z-index:93;mso-position-horizontal-relative:text;mso-position-vertical-relative:text;mso-width-percent:0;mso-height-percent:0;mso-width-relative:page;mso-height-relative:page;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b/>
                          <w:sz w:val="28"/>
                          <w:szCs w:val="28"/>
                        </w:rPr>
                      </w:pPr>
                      <w:r>
                        <w:rPr>
                          <w:b/>
                          <w:sz w:val="28"/>
                          <w:szCs w:val="28"/>
                        </w:rPr>
                        <w:t>Marketing Manager</w:t>
                      </w:r>
                    </w:p>
                  </w:txbxContent>
                </v:textbox>
              </v:roundrect>
            </w:pict>
          </mc:Fallback>
        </mc:AlternateContent>
      </w:r>
    </w:p>
    <w:p>
      <w:pPr>
        <w:pStyle w:val="style0"/>
        <w:tabs>
          <w:tab w:val="left" w:leader="none" w:pos="1080"/>
        </w:tabs>
        <w:spacing w:lineRule="auto" w:line="360"/>
        <w:ind w:left="360" w:right="720"/>
        <w:jc w:val="center"/>
        <w:rPr>
          <w:sz w:val="28"/>
          <w:szCs w:val="28"/>
        </w:rPr>
      </w:pPr>
    </w:p>
    <w:p>
      <w:pPr>
        <w:pStyle w:val="style0"/>
        <w:tabs>
          <w:tab w:val="left" w:leader="none" w:pos="1080"/>
        </w:tabs>
        <w:spacing w:lineRule="auto" w:line="360"/>
        <w:ind w:left="360" w:right="720"/>
        <w:jc w:val="center"/>
        <w:rPr>
          <w:sz w:val="28"/>
          <w:szCs w:val="28"/>
        </w:rPr>
      </w:pPr>
      <w:r>
        <w:rPr>
          <w:noProof/>
          <w:sz w:val="28"/>
          <w:szCs w:val="28"/>
          <w:lang w:bidi="gu-IN"/>
        </w:rPr>
        <mc:AlternateContent>
          <mc:Choice Requires="wps">
            <w:drawing>
              <wp:anchor distT="0" distB="0" distL="0" distR="0" simplePos="false" relativeHeight="101" behindDoc="false" locked="false" layoutInCell="true" allowOverlap="true">
                <wp:simplePos x="0" y="0"/>
                <wp:positionH relativeFrom="column">
                  <wp:posOffset>3009899</wp:posOffset>
                </wp:positionH>
                <wp:positionV relativeFrom="paragraph">
                  <wp:posOffset>72390</wp:posOffset>
                </wp:positionV>
                <wp:extent cx="0" cy="371475"/>
                <wp:effectExtent l="152400" t="19050" r="114300" b="85725"/>
                <wp:wrapNone/>
                <wp:docPr id="1125" name="Straight Arrow Connector 1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71475"/>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25" type="#_x0000_t32" filled="f" style="position:absolute;margin-left:237.0pt;margin-top:5.7pt;width:0.0pt;height:29.25pt;z-index:101;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tabs>
          <w:tab w:val="left" w:leader="none" w:pos="1080"/>
        </w:tabs>
        <w:spacing w:lineRule="auto" w:line="360"/>
        <w:ind w:right="720"/>
        <w:rPr>
          <w:sz w:val="28"/>
          <w:szCs w:val="28"/>
        </w:rPr>
      </w:pPr>
      <w:r>
        <w:rPr>
          <w:noProof/>
          <w:sz w:val="28"/>
          <w:szCs w:val="28"/>
          <w:lang w:bidi="gu-IN"/>
        </w:rPr>
        <mc:AlternateContent>
          <mc:Choice Requires="wps">
            <w:drawing>
              <wp:anchor distT="0" distB="0" distL="0" distR="0" simplePos="false" relativeHeight="94" behindDoc="false" locked="false" layoutInCell="true" allowOverlap="true">
                <wp:simplePos x="0" y="0"/>
                <wp:positionH relativeFrom="column">
                  <wp:posOffset>2019299</wp:posOffset>
                </wp:positionH>
                <wp:positionV relativeFrom="paragraph">
                  <wp:posOffset>137160</wp:posOffset>
                </wp:positionV>
                <wp:extent cx="2019299" cy="523875"/>
                <wp:effectExtent l="57150" t="38100" r="76200" b="104775"/>
                <wp:wrapNone/>
                <wp:docPr id="1126" name="Rounded Rectangle 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19299" cy="523875"/>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126">
                        <w:txbxContent>
                          <w:p>
                            <w:pPr>
                              <w:pStyle w:val="style0"/>
                              <w:jc w:val="center"/>
                              <w:rPr>
                                <w:b/>
                                <w:sz w:val="28"/>
                                <w:szCs w:val="28"/>
                              </w:rPr>
                            </w:pPr>
                            <w:r>
                              <w:rPr>
                                <w:b/>
                                <w:sz w:val="28"/>
                                <w:szCs w:val="28"/>
                              </w:rPr>
                              <w:t>Advertising Manager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126" arcsize="0.16666667," stroked="t" style="position:absolute;margin-left:159.0pt;margin-top:10.8pt;width:159.0pt;height:41.25pt;z-index:94;mso-position-horizontal-relative:text;mso-position-vertical-relative:text;mso-width-percent:0;mso-height-percent:0;mso-width-relative:page;mso-height-relative:page;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b/>
                          <w:sz w:val="28"/>
                          <w:szCs w:val="28"/>
                        </w:rPr>
                      </w:pPr>
                      <w:r>
                        <w:rPr>
                          <w:b/>
                          <w:sz w:val="28"/>
                          <w:szCs w:val="28"/>
                        </w:rPr>
                        <w:t>Advertising Manager</w:t>
                      </w:r>
                    </w:p>
                  </w:txbxContent>
                </v:textbox>
              </v:roundrect>
            </w:pict>
          </mc:Fallback>
        </mc:AlternateContent>
      </w: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jc w:val="center"/>
        <w:rPr>
          <w:b/>
          <w:bCs/>
          <w:iCs/>
          <w:sz w:val="36"/>
          <w:szCs w:val="36"/>
          <w:u w:val="single"/>
        </w:rPr>
      </w:pPr>
      <w:r>
        <w:rPr>
          <w:noProof/>
          <w:sz w:val="28"/>
          <w:szCs w:val="28"/>
          <w:lang w:bidi="gu-IN"/>
        </w:rPr>
        <mc:AlternateContent>
          <mc:Choice Requires="wps">
            <w:drawing>
              <wp:anchor distT="0" distB="0" distL="0" distR="0" simplePos="false" relativeHeight="100" behindDoc="false" locked="false" layoutInCell="true" allowOverlap="true">
                <wp:simplePos x="0" y="0"/>
                <wp:positionH relativeFrom="column">
                  <wp:posOffset>3019424</wp:posOffset>
                </wp:positionH>
                <wp:positionV relativeFrom="paragraph">
                  <wp:posOffset>47625</wp:posOffset>
                </wp:positionV>
                <wp:extent cx="0" cy="371475"/>
                <wp:effectExtent l="152400" t="19050" r="114300" b="85725"/>
                <wp:wrapNone/>
                <wp:docPr id="1127" name="Straight Arrow Connector 1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71475"/>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27" type="#_x0000_t32" filled="f" style="position:absolute;margin-left:237.75pt;margin-top:3.75pt;width:0.0pt;height:29.25pt;z-index:100;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tabs>
          <w:tab w:val="left" w:leader="none" w:pos="1080"/>
        </w:tabs>
        <w:spacing w:lineRule="auto" w:line="360"/>
        <w:ind w:right="720"/>
        <w:jc w:val="center"/>
        <w:rPr>
          <w:b/>
          <w:bCs/>
          <w:iCs/>
          <w:sz w:val="36"/>
          <w:szCs w:val="36"/>
          <w:u w:val="single"/>
        </w:rPr>
      </w:pPr>
      <w:r>
        <w:rPr>
          <w:noProof/>
          <w:sz w:val="28"/>
          <w:szCs w:val="28"/>
          <w:lang w:bidi="gu-IN"/>
        </w:rPr>
        <mc:AlternateContent>
          <mc:Choice Requires="wps">
            <w:drawing>
              <wp:anchor distT="0" distB="0" distL="0" distR="0" simplePos="false" relativeHeight="97" behindDoc="false" locked="false" layoutInCell="true" allowOverlap="true">
                <wp:simplePos x="0" y="0"/>
                <wp:positionH relativeFrom="column">
                  <wp:posOffset>2019299</wp:posOffset>
                </wp:positionH>
                <wp:positionV relativeFrom="paragraph">
                  <wp:posOffset>24765</wp:posOffset>
                </wp:positionV>
                <wp:extent cx="2019299" cy="523875"/>
                <wp:effectExtent l="57150" t="38100" r="76200" b="104775"/>
                <wp:wrapNone/>
                <wp:docPr id="1128" name="Rounded Rectangle 1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19299" cy="523875"/>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128">
                        <w:txbxContent>
                          <w:p>
                            <w:pPr>
                              <w:pStyle w:val="style0"/>
                              <w:jc w:val="center"/>
                              <w:rPr>
                                <w:b/>
                                <w:sz w:val="28"/>
                                <w:szCs w:val="28"/>
                              </w:rPr>
                            </w:pPr>
                            <w:r>
                              <w:rPr>
                                <w:b/>
                                <w:sz w:val="28"/>
                                <w:szCs w:val="28"/>
                              </w:rPr>
                              <w:t>Sales Manager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128" arcsize="0.16666667," stroked="t" style="position:absolute;margin-left:159.0pt;margin-top:1.95pt;width:159.0pt;height:41.25pt;z-index:97;mso-position-horizontal-relative:text;mso-position-vertical-relative:text;mso-width-percent:0;mso-height-percent:0;mso-width-relative:page;mso-height-relative:page;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b/>
                          <w:sz w:val="28"/>
                          <w:szCs w:val="28"/>
                        </w:rPr>
                      </w:pPr>
                      <w:r>
                        <w:rPr>
                          <w:b/>
                          <w:sz w:val="28"/>
                          <w:szCs w:val="28"/>
                        </w:rPr>
                        <w:t>Sales Manager</w:t>
                      </w:r>
                    </w:p>
                  </w:txbxContent>
                </v:textbox>
              </v:roundrect>
            </w:pict>
          </mc:Fallback>
        </mc:AlternateContent>
      </w:r>
    </w:p>
    <w:p>
      <w:pPr>
        <w:pStyle w:val="style0"/>
        <w:tabs>
          <w:tab w:val="left" w:leader="none" w:pos="1080"/>
        </w:tabs>
        <w:spacing w:lineRule="auto" w:line="360"/>
        <w:ind w:right="720"/>
        <w:jc w:val="center"/>
        <w:rPr>
          <w:b/>
          <w:bCs/>
          <w:iCs/>
          <w:sz w:val="36"/>
          <w:szCs w:val="36"/>
          <w:u w:val="single"/>
        </w:rPr>
      </w:pPr>
      <w:r>
        <w:rPr>
          <w:noProof/>
          <w:sz w:val="28"/>
          <w:szCs w:val="28"/>
          <w:lang w:bidi="gu-IN"/>
        </w:rPr>
        <mc:AlternateContent>
          <mc:Choice Requires="wps">
            <w:drawing>
              <wp:anchor distT="0" distB="0" distL="0" distR="0" simplePos="false" relativeHeight="99" behindDoc="false" locked="false" layoutInCell="true" allowOverlap="true">
                <wp:simplePos x="0" y="0"/>
                <wp:positionH relativeFrom="column">
                  <wp:posOffset>3019424</wp:posOffset>
                </wp:positionH>
                <wp:positionV relativeFrom="paragraph">
                  <wp:posOffset>154305</wp:posOffset>
                </wp:positionV>
                <wp:extent cx="0" cy="371475"/>
                <wp:effectExtent l="152400" t="19050" r="114300" b="85725"/>
                <wp:wrapNone/>
                <wp:docPr id="1129" name="Straight Arrow Connector 1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71475"/>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29" type="#_x0000_t32" filled="f" style="position:absolute;margin-left:237.75pt;margin-top:12.15pt;width:0.0pt;height:29.25pt;z-index:99;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tabs>
          <w:tab w:val="left" w:leader="none" w:pos="1080"/>
        </w:tabs>
        <w:spacing w:lineRule="auto" w:line="360"/>
        <w:ind w:right="720"/>
        <w:jc w:val="center"/>
        <w:rPr>
          <w:b/>
          <w:bCs/>
          <w:iCs/>
          <w:sz w:val="36"/>
          <w:szCs w:val="36"/>
          <w:u w:val="single"/>
        </w:rPr>
      </w:pPr>
      <w:r>
        <w:rPr>
          <w:noProof/>
          <w:sz w:val="28"/>
          <w:szCs w:val="28"/>
          <w:lang w:bidi="gu-IN"/>
        </w:rPr>
        <mc:AlternateContent>
          <mc:Choice Requires="wps">
            <w:drawing>
              <wp:anchor distT="0" distB="0" distL="0" distR="0" simplePos="false" relativeHeight="95" behindDoc="false" locked="false" layoutInCell="true" allowOverlap="true">
                <wp:simplePos x="0" y="0"/>
                <wp:positionH relativeFrom="column">
                  <wp:posOffset>1990724</wp:posOffset>
                </wp:positionH>
                <wp:positionV relativeFrom="paragraph">
                  <wp:posOffset>132080</wp:posOffset>
                </wp:positionV>
                <wp:extent cx="2019299" cy="523875"/>
                <wp:effectExtent l="57150" t="38100" r="76200" b="104775"/>
                <wp:wrapNone/>
                <wp:docPr id="1130" name="Rounded Rectangle 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19299" cy="523875"/>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130">
                        <w:txbxContent>
                          <w:p>
                            <w:pPr>
                              <w:pStyle w:val="style0"/>
                              <w:jc w:val="center"/>
                              <w:rPr>
                                <w:b/>
                                <w:sz w:val="28"/>
                                <w:szCs w:val="28"/>
                              </w:rPr>
                            </w:pPr>
                            <w:r>
                              <w:rPr>
                                <w:b/>
                                <w:sz w:val="28"/>
                                <w:szCs w:val="28"/>
                              </w:rPr>
                              <w:t>Dealers</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130" arcsize="0.16666667," stroked="t" style="position:absolute;margin-left:156.75pt;margin-top:10.4pt;width:159.0pt;height:41.25pt;z-index:95;mso-position-horizontal-relative:text;mso-position-vertical-relative:text;mso-width-percent:0;mso-height-percent:0;mso-width-relative:page;mso-height-relative:page;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b/>
                          <w:sz w:val="28"/>
                          <w:szCs w:val="28"/>
                        </w:rPr>
                      </w:pPr>
                      <w:r>
                        <w:rPr>
                          <w:b/>
                          <w:sz w:val="28"/>
                          <w:szCs w:val="28"/>
                        </w:rPr>
                        <w:t>Dealers</w:t>
                      </w:r>
                    </w:p>
                  </w:txbxContent>
                </v:textbox>
              </v:roundrect>
            </w:pict>
          </mc:Fallback>
        </mc:AlternateContent>
      </w:r>
    </w:p>
    <w:p>
      <w:pPr>
        <w:pStyle w:val="style0"/>
        <w:tabs>
          <w:tab w:val="left" w:leader="none" w:pos="1080"/>
        </w:tabs>
        <w:spacing w:lineRule="auto" w:line="360"/>
        <w:ind w:right="720"/>
        <w:jc w:val="center"/>
        <w:rPr>
          <w:b/>
          <w:bCs/>
          <w:iCs/>
          <w:sz w:val="36"/>
          <w:szCs w:val="36"/>
          <w:u w:val="single"/>
        </w:rPr>
      </w:pPr>
      <w:r>
        <w:rPr>
          <w:noProof/>
          <w:sz w:val="28"/>
          <w:szCs w:val="28"/>
          <w:lang w:bidi="gu-IN"/>
        </w:rPr>
        <mc:AlternateContent>
          <mc:Choice Requires="wps">
            <w:drawing>
              <wp:anchor distT="0" distB="0" distL="0" distR="0" simplePos="false" relativeHeight="98" behindDoc="false" locked="false" layoutInCell="true" allowOverlap="true">
                <wp:simplePos x="0" y="0"/>
                <wp:positionH relativeFrom="column">
                  <wp:posOffset>3009899</wp:posOffset>
                </wp:positionH>
                <wp:positionV relativeFrom="paragraph">
                  <wp:posOffset>261620</wp:posOffset>
                </wp:positionV>
                <wp:extent cx="0" cy="371474"/>
                <wp:effectExtent l="152400" t="19050" r="114300" b="85725"/>
                <wp:wrapNone/>
                <wp:docPr id="1131" name="Straight Arrow Connector 1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71474"/>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31" type="#_x0000_t32" filled="f" style="position:absolute;margin-left:237.0pt;margin-top:20.6pt;width:0.0pt;height:29.25pt;z-index:98;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tabs>
          <w:tab w:val="left" w:leader="none" w:pos="1080"/>
        </w:tabs>
        <w:spacing w:lineRule="auto" w:line="360"/>
        <w:ind w:right="720"/>
        <w:jc w:val="center"/>
        <w:rPr>
          <w:b/>
          <w:bCs/>
          <w:iCs/>
          <w:sz w:val="36"/>
          <w:szCs w:val="36"/>
          <w:u w:val="single"/>
        </w:rPr>
      </w:pPr>
      <w:r>
        <w:rPr>
          <w:noProof/>
          <w:sz w:val="28"/>
          <w:szCs w:val="28"/>
          <w:lang w:bidi="gu-IN"/>
        </w:rPr>
        <mc:AlternateContent>
          <mc:Choice Requires="wps">
            <w:drawing>
              <wp:anchor distT="0" distB="0" distL="0" distR="0" simplePos="false" relativeHeight="96" behindDoc="false" locked="false" layoutInCell="true" allowOverlap="true">
                <wp:simplePos x="0" y="0"/>
                <wp:positionH relativeFrom="column">
                  <wp:posOffset>2000250</wp:posOffset>
                </wp:positionH>
                <wp:positionV relativeFrom="paragraph">
                  <wp:posOffset>238760</wp:posOffset>
                </wp:positionV>
                <wp:extent cx="2019299" cy="523875"/>
                <wp:effectExtent l="57150" t="38100" r="76200" b="104775"/>
                <wp:wrapNone/>
                <wp:docPr id="1132" name="Rounded Rectangle 1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19299" cy="523875"/>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132">
                        <w:txbxContent>
                          <w:p>
                            <w:pPr>
                              <w:pStyle w:val="style0"/>
                              <w:jc w:val="center"/>
                              <w:rPr>
                                <w:b/>
                                <w:sz w:val="28"/>
                                <w:szCs w:val="28"/>
                              </w:rPr>
                            </w:pPr>
                            <w:r>
                              <w:rPr>
                                <w:b/>
                                <w:sz w:val="28"/>
                                <w:szCs w:val="28"/>
                              </w:rPr>
                              <w:t>Customer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132" arcsize="0.16666667," stroked="t" style="position:absolute;margin-left:157.5pt;margin-top:18.8pt;width:159.0pt;height:41.25pt;z-index:96;mso-position-horizontal-relative:text;mso-position-vertical-relative:text;mso-width-percent:0;mso-height-percent:0;mso-width-relative:page;mso-height-relative:page;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b/>
                          <w:sz w:val="28"/>
                          <w:szCs w:val="28"/>
                        </w:rPr>
                      </w:pPr>
                      <w:r>
                        <w:rPr>
                          <w:b/>
                          <w:sz w:val="28"/>
                          <w:szCs w:val="28"/>
                        </w:rPr>
                        <w:t>Customer</w:t>
                      </w:r>
                    </w:p>
                  </w:txbxContent>
                </v:textbox>
              </v:roundrect>
            </w:pict>
          </mc:Fallback>
        </mc:AlternateContent>
      </w: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ind w:right="720"/>
        <w:jc w:val="center"/>
        <w:rPr>
          <w:sz w:val="28"/>
        </w:rPr>
      </w:pPr>
    </w:p>
    <w:p>
      <w:pPr>
        <w:pStyle w:val="style0"/>
        <w:tabs>
          <w:tab w:val="left" w:leader="none" w:pos="1080"/>
        </w:tabs>
        <w:spacing w:lineRule="auto" w:line="360"/>
        <w:ind w:right="720"/>
        <w:rPr>
          <w:b/>
          <w:bCs/>
          <w:iCs/>
          <w:sz w:val="36"/>
          <w:szCs w:val="36"/>
          <w:u w:val="single"/>
        </w:rPr>
      </w:pPr>
    </w:p>
    <w:p>
      <w:pPr>
        <w:pStyle w:val="style0"/>
        <w:tabs>
          <w:tab w:val="left" w:leader="none" w:pos="1080"/>
        </w:tabs>
        <w:spacing w:lineRule="auto" w:line="360"/>
        <w:ind w:right="720"/>
        <w:jc w:val="left"/>
        <w:rPr>
          <w:b/>
          <w:bCs/>
          <w:iCs/>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jc w:val="center"/>
        <w:rPr>
          <w:b/>
          <w:bCs/>
          <w:iCs/>
          <w:sz w:val="36"/>
          <w:szCs w:val="36"/>
          <w:u w:val="single"/>
          <w:lang w:val="en-US"/>
        </w:rPr>
      </w:pPr>
      <w:r>
        <w:rPr>
          <w:b/>
          <w:bCs/>
          <w:iCs/>
          <w:sz w:val="36"/>
          <w:szCs w:val="36"/>
          <w:u w:val="single"/>
          <w:lang w:val="en-US"/>
        </w:rPr>
        <w:t>3.</w:t>
      </w:r>
      <w:r>
        <w:rPr>
          <w:b/>
          <w:bCs/>
          <w:iCs/>
          <w:sz w:val="36"/>
          <w:szCs w:val="36"/>
          <w:u w:val="single"/>
          <w:lang w:val="en-US"/>
        </w:rPr>
        <w:t xml:space="preserve"> PRODUCT PLANNING</w:t>
      </w:r>
    </w:p>
    <w:p>
      <w:pPr>
        <w:pStyle w:val="style0"/>
        <w:tabs>
          <w:tab w:val="left" w:leader="none" w:pos="1080"/>
        </w:tabs>
        <w:spacing w:lineRule="auto" w:line="360"/>
        <w:ind w:right="720"/>
        <w:jc w:val="center"/>
        <w:rPr>
          <w:b/>
          <w:bCs/>
          <w:iCs/>
          <w:sz w:val="36"/>
          <w:szCs w:val="36"/>
          <w:u w:val="single"/>
        </w:rPr>
      </w:pPr>
    </w:p>
    <w:p>
      <w:pPr>
        <w:pStyle w:val="style0"/>
        <w:spacing w:lineRule="auto" w:line="360"/>
        <w:ind w:firstLine="720"/>
        <w:jc w:val="both"/>
        <w:rPr>
          <w:i/>
          <w:sz w:val="28"/>
          <w:szCs w:val="28"/>
        </w:rPr>
      </w:pPr>
      <w:r>
        <w:rPr>
          <w:sz w:val="28"/>
          <w:szCs w:val="28"/>
        </w:rPr>
        <w:t>Product design means every company makes their own design for their product. They make more creative and more attractive product design.</w:t>
      </w:r>
    </w:p>
    <w:p>
      <w:pPr>
        <w:pStyle w:val="style0"/>
        <w:spacing w:lineRule="auto" w:line="360"/>
        <w:ind w:firstLine="720"/>
        <w:jc w:val="both"/>
        <w:rPr>
          <w:i/>
          <w:sz w:val="28"/>
          <w:szCs w:val="28"/>
        </w:rPr>
      </w:pPr>
      <w:r>
        <w:rPr>
          <w:sz w:val="28"/>
          <w:szCs w:val="28"/>
        </w:rPr>
        <w:t>This unit tries providing maximum kind of consumer satisfaction for the product.</w:t>
      </w:r>
    </w:p>
    <w:p>
      <w:pPr>
        <w:pStyle w:val="style0"/>
        <w:spacing w:lineRule="auto" w:line="360"/>
        <w:ind w:firstLine="720"/>
        <w:jc w:val="both"/>
        <w:rPr>
          <w:i/>
          <w:sz w:val="28"/>
          <w:szCs w:val="28"/>
        </w:rPr>
      </w:pPr>
      <w:r>
        <w:rPr>
          <w:sz w:val="28"/>
          <w:szCs w:val="28"/>
        </w:rPr>
        <w:t xml:space="preserve">In </w:t>
      </w:r>
      <w:r>
        <w:rPr>
          <w:b/>
          <w:sz w:val="28"/>
          <w:szCs w:val="28"/>
        </w:rPr>
        <w:t>“Hi-Bond Cement Pvt. Ltd.”</w:t>
      </w:r>
      <w:r>
        <w:rPr>
          <w:sz w:val="28"/>
          <w:szCs w:val="28"/>
        </w:rPr>
        <w:t xml:space="preserve"> is trying to various types of cement and consumer satisfaction. </w:t>
      </w:r>
    </w:p>
    <w:p>
      <w:pPr>
        <w:pStyle w:val="style0"/>
        <w:spacing w:lineRule="auto" w:line="360"/>
        <w:ind w:firstLine="720"/>
        <w:jc w:val="both"/>
        <w:rPr>
          <w:i/>
          <w:sz w:val="28"/>
          <w:szCs w:val="28"/>
        </w:rPr>
      </w:pPr>
      <w:r>
        <w:rPr>
          <w:sz w:val="28"/>
          <w:szCs w:val="28"/>
        </w:rPr>
        <w:t xml:space="preserve">The </w:t>
      </w:r>
      <w:r>
        <w:rPr>
          <w:b/>
          <w:sz w:val="28"/>
          <w:szCs w:val="28"/>
        </w:rPr>
        <w:t>“Hi-Bond Cement Pvt. Ltd.”</w:t>
      </w:r>
      <w:r>
        <w:rPr>
          <w:sz w:val="28"/>
          <w:szCs w:val="28"/>
        </w:rPr>
        <w:t xml:space="preserve"> run with new technology and creates more strong cement. So they do their product very qualitative &amp; quantitative and developing in the market.</w:t>
      </w: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rPr>
          <w:b/>
          <w:bCs/>
          <w:iCs/>
          <w:sz w:val="36"/>
          <w:szCs w:val="36"/>
          <w:u w:val="single"/>
        </w:rPr>
      </w:pPr>
    </w:p>
    <w:p>
      <w:pPr>
        <w:pStyle w:val="style0"/>
        <w:tabs>
          <w:tab w:val="left" w:leader="none" w:pos="1080"/>
        </w:tabs>
        <w:spacing w:lineRule="auto" w:line="360"/>
        <w:ind w:right="720"/>
        <w:jc w:val="center"/>
        <w:rPr>
          <w:b/>
          <w:bCs/>
          <w:iCs/>
          <w:sz w:val="36"/>
          <w:szCs w:val="36"/>
          <w:u w:val="single"/>
        </w:rPr>
      </w:pPr>
    </w:p>
    <w:p>
      <w:pPr>
        <w:pStyle w:val="style0"/>
        <w:tabs>
          <w:tab w:val="left" w:leader="none" w:pos="1080"/>
        </w:tabs>
        <w:spacing w:lineRule="auto" w:line="360"/>
        <w:ind w:right="720"/>
        <w:jc w:val="center"/>
        <w:rPr>
          <w:b/>
          <w:bCs/>
          <w:iCs/>
          <w:sz w:val="36"/>
          <w:szCs w:val="36"/>
          <w:u w:val="single"/>
        </w:rPr>
      </w:pPr>
      <w:r>
        <w:rPr>
          <w:b/>
          <w:bCs/>
          <w:iCs/>
          <w:sz w:val="36"/>
          <w:szCs w:val="36"/>
          <w:u w:val="single"/>
          <w:lang w:val="en-US"/>
        </w:rPr>
        <w:t>4. M</w:t>
      </w:r>
      <w:r>
        <w:rPr>
          <w:b/>
          <w:bCs/>
          <w:iCs/>
          <w:sz w:val="36"/>
          <w:szCs w:val="36"/>
          <w:u w:val="single"/>
          <w:lang w:val="en-US"/>
        </w:rPr>
        <w:t>ARKET SEGMENTATION</w:t>
      </w:r>
    </w:p>
    <w:p>
      <w:pPr>
        <w:pStyle w:val="style0"/>
        <w:tabs>
          <w:tab w:val="left" w:leader="none" w:pos="2057"/>
        </w:tabs>
        <w:ind w:left="-180" w:right="720"/>
        <w:rPr>
          <w:sz w:val="28"/>
          <w:szCs w:val="28"/>
          <w:lang w:val="en-US"/>
        </w:rPr>
      </w:pPr>
      <w:r>
        <w:rPr>
          <w:sz w:val="28"/>
          <w:szCs w:val="28"/>
          <w:lang w:val="en-US"/>
        </w:rPr>
        <w:t xml:space="preserve">                                       </w:t>
      </w:r>
    </w:p>
    <w:p>
      <w:pPr>
        <w:pStyle w:val="style0"/>
        <w:tabs>
          <w:tab w:val="left" w:leader="none" w:pos="2057"/>
        </w:tabs>
        <w:ind w:left="-180" w:right="720"/>
        <w:rPr>
          <w:sz w:val="28"/>
          <w:szCs w:val="28"/>
        </w:rPr>
      </w:pPr>
    </w:p>
    <w:p>
      <w:pPr>
        <w:pStyle w:val="style0"/>
        <w:tabs>
          <w:tab w:val="left" w:leader="none" w:pos="2057"/>
        </w:tabs>
        <w:spacing w:after="0" w:lineRule="auto" w:line="360"/>
        <w:ind w:left="-180" w:right="389"/>
        <w:jc w:val="both"/>
        <w:rPr>
          <w:sz w:val="28"/>
          <w:szCs w:val="28"/>
          <w:lang w:val="en-US"/>
        </w:rPr>
      </w:pPr>
      <w:r>
        <w:rPr>
          <w:sz w:val="28"/>
          <w:szCs w:val="28"/>
        </w:rPr>
        <w:t xml:space="preserve">                   </w:t>
      </w:r>
      <w:r>
        <w:rPr>
          <w:sz w:val="28"/>
          <w:szCs w:val="28"/>
          <w:lang w:val="en-US"/>
        </w:rPr>
        <w:t xml:space="preserve">            </w:t>
      </w:r>
      <w:r>
        <w:rPr>
          <w:sz w:val="28"/>
          <w:szCs w:val="28"/>
          <w:lang w:val="en-US"/>
        </w:rPr>
        <w:t xml:space="preserve"> </w:t>
      </w:r>
      <w:r>
        <w:rPr>
          <w:sz w:val="28"/>
          <w:szCs w:val="28"/>
        </w:rPr>
        <w:t xml:space="preserve">  Market segmentation is a process of dividing total heterogeneous market various cement. Each segments trends to be homogeneous in all significant aspect.     </w:t>
      </w:r>
    </w:p>
    <w:p>
      <w:pPr>
        <w:pStyle w:val="style0"/>
        <w:tabs>
          <w:tab w:val="left" w:leader="none" w:pos="2057"/>
        </w:tabs>
        <w:spacing w:after="0" w:lineRule="auto" w:line="360"/>
        <w:ind w:left="-180" w:right="389"/>
        <w:jc w:val="both"/>
        <w:rPr>
          <w:sz w:val="28"/>
          <w:szCs w:val="28"/>
        </w:rPr>
      </w:pPr>
      <w:r>
        <w:rPr>
          <w:sz w:val="28"/>
          <w:szCs w:val="28"/>
        </w:rPr>
        <w:t xml:space="preserve">                                              </w:t>
      </w:r>
    </w:p>
    <w:p>
      <w:pPr>
        <w:pStyle w:val="style0"/>
        <w:tabs>
          <w:tab w:val="left" w:leader="none" w:pos="2057"/>
        </w:tabs>
        <w:spacing w:lineRule="auto" w:line="360"/>
        <w:ind w:left="360" w:right="720" w:hanging="1080"/>
        <w:rPr>
          <w:sz w:val="28"/>
          <w:szCs w:val="28"/>
        </w:rPr>
      </w:pPr>
      <w:r>
        <w:rPr>
          <w:sz w:val="28"/>
          <w:szCs w:val="28"/>
        </w:rPr>
        <w:t xml:space="preserve">        Basically, we have two types of segmentation.</w:t>
      </w:r>
    </w:p>
    <w:p>
      <w:pPr>
        <w:pStyle w:val="style0"/>
        <w:tabs>
          <w:tab w:val="left" w:leader="none" w:pos="2057"/>
        </w:tabs>
        <w:spacing w:lineRule="auto" w:line="360"/>
        <w:ind w:left="360" w:right="720" w:hanging="1080"/>
        <w:rPr>
          <w:sz w:val="28"/>
          <w:szCs w:val="28"/>
        </w:rPr>
      </w:pPr>
      <w:r>
        <w:rPr>
          <w:sz w:val="28"/>
          <w:szCs w:val="28"/>
        </w:rPr>
        <w:tab/>
      </w:r>
      <w:r>
        <w:rPr>
          <w:sz w:val="28"/>
          <w:szCs w:val="28"/>
        </w:rPr>
        <w:t>1.   Consumer Oriented segmentation.</w:t>
      </w:r>
    </w:p>
    <w:p>
      <w:pPr>
        <w:pStyle w:val="style0"/>
        <w:numPr>
          <w:ilvl w:val="0"/>
          <w:numId w:val="10"/>
        </w:numPr>
        <w:spacing w:lineRule="auto" w:line="360"/>
        <w:ind w:right="720"/>
        <w:rPr>
          <w:sz w:val="28"/>
          <w:szCs w:val="28"/>
        </w:rPr>
      </w:pPr>
      <w:r>
        <w:rPr>
          <w:sz w:val="28"/>
          <w:szCs w:val="28"/>
        </w:rPr>
        <w:t xml:space="preserve"> Product Oriented Segmentation.</w:t>
      </w:r>
    </w:p>
    <w:p>
      <w:pPr>
        <w:pStyle w:val="style0"/>
        <w:spacing w:lineRule="auto" w:line="360"/>
        <w:ind w:left="360" w:right="720"/>
        <w:rPr>
          <w:sz w:val="28"/>
          <w:szCs w:val="28"/>
        </w:rPr>
      </w:pPr>
    </w:p>
    <w:p>
      <w:pPr>
        <w:pStyle w:val="style0"/>
        <w:tabs>
          <w:tab w:val="left" w:leader="none" w:pos="2057"/>
        </w:tabs>
        <w:spacing w:lineRule="auto" w:line="360"/>
        <w:ind w:right="429"/>
        <w:jc w:val="both"/>
        <w:rPr>
          <w:sz w:val="28"/>
          <w:szCs w:val="28"/>
        </w:rPr>
      </w:pPr>
      <w:r>
        <w:rPr>
          <w:b/>
          <w:sz w:val="28"/>
          <w:szCs w:val="28"/>
        </w:rPr>
        <w:t xml:space="preserve">            </w:t>
      </w:r>
      <w:r>
        <w:rPr>
          <w:b/>
          <w:sz w:val="28"/>
          <w:szCs w:val="28"/>
          <w:lang w:val="en-US"/>
        </w:rPr>
        <w:t xml:space="preserve">             </w:t>
      </w:r>
      <w:r>
        <w:rPr>
          <w:b/>
          <w:sz w:val="28"/>
          <w:szCs w:val="28"/>
        </w:rPr>
        <w:t xml:space="preserve">      “Hi-Bond Cement Pvt. Ltd.”</w:t>
      </w:r>
      <w:r>
        <w:rPr>
          <w:sz w:val="28"/>
          <w:szCs w:val="28"/>
        </w:rPr>
        <w:t xml:space="preserve"> had gone for consumer oriented Geographical bases segmentation.</w:t>
      </w:r>
    </w:p>
    <w:p>
      <w:pPr>
        <w:pStyle w:val="style0"/>
        <w:tabs>
          <w:tab w:val="left" w:leader="none" w:pos="2057"/>
        </w:tabs>
        <w:spacing w:lineRule="auto" w:line="360"/>
        <w:ind w:right="448"/>
        <w:jc w:val="both"/>
        <w:rPr>
          <w:sz w:val="28"/>
          <w:szCs w:val="28"/>
        </w:rPr>
      </w:pPr>
      <w:r>
        <w:rPr>
          <w:sz w:val="28"/>
          <w:szCs w:val="28"/>
        </w:rPr>
        <w:t xml:space="preserve">             </w:t>
      </w:r>
      <w:r>
        <w:rPr>
          <w:sz w:val="28"/>
          <w:szCs w:val="28"/>
          <w:lang w:val="en-US"/>
        </w:rPr>
        <w:t xml:space="preserve">            </w:t>
      </w:r>
      <w:r>
        <w:rPr>
          <w:sz w:val="28"/>
          <w:szCs w:val="28"/>
        </w:rPr>
        <w:t xml:space="preserve">      Geographical segmentation calls for diving the market into different geographical units. </w:t>
      </w:r>
      <w:r>
        <w:rPr>
          <w:b/>
          <w:sz w:val="28"/>
          <w:szCs w:val="28"/>
        </w:rPr>
        <w:t xml:space="preserve">“Hi-Bond Cement Pvt. Ltd.” </w:t>
      </w:r>
      <w:r>
        <w:rPr>
          <w:sz w:val="28"/>
          <w:szCs w:val="28"/>
        </w:rPr>
        <w:t xml:space="preserve">diving the market into three divisions on the bases of consumer segmentation they are </w:t>
      </w:r>
    </w:p>
    <w:p>
      <w:pPr>
        <w:pStyle w:val="style0"/>
        <w:numPr>
          <w:ilvl w:val="1"/>
          <w:numId w:val="10"/>
        </w:numPr>
        <w:tabs>
          <w:tab w:val="left" w:leader="none" w:pos="2057"/>
        </w:tabs>
        <w:spacing w:lineRule="auto" w:line="360"/>
        <w:ind w:right="720"/>
        <w:rPr>
          <w:sz w:val="28"/>
          <w:szCs w:val="28"/>
        </w:rPr>
      </w:pPr>
      <w:r>
        <w:rPr>
          <w:sz w:val="28"/>
          <w:szCs w:val="28"/>
        </w:rPr>
        <w:t xml:space="preserve">   The General public segment.</w:t>
      </w:r>
    </w:p>
    <w:p>
      <w:pPr>
        <w:pStyle w:val="style0"/>
        <w:numPr>
          <w:ilvl w:val="1"/>
          <w:numId w:val="10"/>
        </w:numPr>
        <w:tabs>
          <w:tab w:val="left" w:leader="none" w:pos="2057"/>
        </w:tabs>
        <w:spacing w:lineRule="auto" w:line="360"/>
        <w:ind w:right="720"/>
        <w:rPr>
          <w:sz w:val="28"/>
          <w:szCs w:val="28"/>
        </w:rPr>
      </w:pPr>
      <w:r>
        <w:rPr>
          <w:sz w:val="28"/>
          <w:szCs w:val="28"/>
        </w:rPr>
        <w:t xml:space="preserve">   The Government segment.</w:t>
      </w:r>
    </w:p>
    <w:p>
      <w:pPr>
        <w:pStyle w:val="style0"/>
        <w:numPr>
          <w:ilvl w:val="1"/>
          <w:numId w:val="10"/>
        </w:numPr>
        <w:tabs>
          <w:tab w:val="left" w:leader="none" w:pos="2057"/>
        </w:tabs>
        <w:spacing w:lineRule="auto" w:line="360"/>
        <w:ind w:right="720"/>
        <w:rPr>
          <w:sz w:val="28"/>
          <w:szCs w:val="28"/>
        </w:rPr>
      </w:pPr>
      <w:r>
        <w:rPr>
          <w:sz w:val="28"/>
          <w:szCs w:val="28"/>
        </w:rPr>
        <w:t xml:space="preserve">   The Contractor segment.</w:t>
      </w:r>
    </w:p>
    <w:p>
      <w:pPr>
        <w:pStyle w:val="style0"/>
        <w:tabs>
          <w:tab w:val="left" w:leader="none" w:pos="2057"/>
        </w:tabs>
        <w:spacing w:lineRule="auto" w:line="360"/>
        <w:ind w:right="720"/>
        <w:rPr>
          <w:sz w:val="28"/>
          <w:szCs w:val="28"/>
        </w:rPr>
      </w:pPr>
      <w:r>
        <w:rPr>
          <w:sz w:val="28"/>
          <w:szCs w:val="28"/>
        </w:rPr>
        <w:t xml:space="preserve">The firm has its wings in all areas like </w:t>
      </w:r>
      <w:r>
        <w:rPr>
          <w:sz w:val="28"/>
          <w:szCs w:val="28"/>
        </w:rPr>
        <w:t xml:space="preserve">in </w:t>
      </w:r>
      <w:r>
        <w:rPr>
          <w:sz w:val="28"/>
          <w:szCs w:val="28"/>
        </w:rPr>
        <w:t>,</w:t>
      </w:r>
    </w:p>
    <w:p>
      <w:pPr>
        <w:pStyle w:val="style179"/>
        <w:numPr>
          <w:ilvl w:val="0"/>
          <w:numId w:val="33"/>
        </w:numPr>
        <w:tabs>
          <w:tab w:val="left" w:leader="none" w:pos="2057"/>
        </w:tabs>
        <w:spacing w:lineRule="auto" w:line="360"/>
        <w:ind w:right="720"/>
        <w:rPr>
          <w:rFonts w:ascii="Times New Roman" w:hAnsi="Times New Roman"/>
          <w:sz w:val="28"/>
          <w:szCs w:val="28"/>
        </w:rPr>
      </w:pPr>
      <w:r>
        <w:rPr>
          <w:rFonts w:ascii="Times New Roman" w:hAnsi="Times New Roman"/>
          <w:sz w:val="28"/>
          <w:szCs w:val="28"/>
        </w:rPr>
        <w:t xml:space="preserve">Rajasthan, </w:t>
      </w:r>
    </w:p>
    <w:p>
      <w:pPr>
        <w:pStyle w:val="style179"/>
        <w:numPr>
          <w:ilvl w:val="0"/>
          <w:numId w:val="33"/>
        </w:numPr>
        <w:tabs>
          <w:tab w:val="left" w:leader="none" w:pos="2057"/>
        </w:tabs>
        <w:spacing w:lineRule="auto" w:line="360"/>
        <w:ind w:right="720"/>
        <w:rPr>
          <w:rFonts w:ascii="Times New Roman" w:hAnsi="Times New Roman"/>
          <w:sz w:val="28"/>
          <w:szCs w:val="28"/>
        </w:rPr>
      </w:pPr>
      <w:r>
        <w:rPr>
          <w:rFonts w:ascii="Times New Roman" w:hAnsi="Times New Roman"/>
          <w:sz w:val="28"/>
          <w:szCs w:val="28"/>
        </w:rPr>
        <w:t xml:space="preserve">Maharashtra, </w:t>
      </w:r>
    </w:p>
    <w:p>
      <w:pPr>
        <w:pStyle w:val="style179"/>
        <w:numPr>
          <w:ilvl w:val="0"/>
          <w:numId w:val="33"/>
        </w:numPr>
        <w:tabs>
          <w:tab w:val="left" w:leader="none" w:pos="2057"/>
        </w:tabs>
        <w:spacing w:lineRule="auto" w:line="360"/>
        <w:ind w:right="720"/>
        <w:rPr>
          <w:sz w:val="28"/>
          <w:szCs w:val="28"/>
        </w:rPr>
      </w:pPr>
      <w:r>
        <w:rPr>
          <w:rFonts w:ascii="Times New Roman" w:hAnsi="Times New Roman"/>
          <w:sz w:val="28"/>
          <w:szCs w:val="28"/>
        </w:rPr>
        <w:t>Gujarat</w:t>
      </w:r>
      <w:r>
        <w:rPr>
          <w:sz w:val="28"/>
          <w:szCs w:val="28"/>
        </w:rPr>
        <w:t>.</w:t>
      </w:r>
    </w:p>
    <w:p>
      <w:pPr>
        <w:pStyle w:val="style179"/>
        <w:numPr>
          <w:ilvl w:val="0"/>
          <w:numId w:val="0"/>
        </w:numPr>
        <w:tabs>
          <w:tab w:val="left" w:leader="none" w:pos="2057"/>
        </w:tabs>
        <w:spacing w:after="0" w:lineRule="auto" w:line="360"/>
        <w:ind w:left="720" w:right="720"/>
        <w:rPr>
          <w:b/>
          <w:bCs/>
          <w:sz w:val="36"/>
          <w:szCs w:val="36"/>
          <w:u w:val="thick"/>
          <w:lang w:val="en-US"/>
        </w:rPr>
      </w:pPr>
      <w:r>
        <w:rPr>
          <w:b/>
          <w:bCs/>
          <w:sz w:val="36"/>
          <w:szCs w:val="36"/>
          <w:lang w:val="en-US"/>
        </w:rPr>
        <w:t xml:space="preserve">        </w:t>
      </w:r>
      <w:r>
        <w:rPr>
          <w:b/>
          <w:bCs/>
          <w:sz w:val="36"/>
          <w:szCs w:val="36"/>
          <w:lang w:val="en-US"/>
        </w:rPr>
        <w:t xml:space="preserve">      </w:t>
      </w:r>
      <w:r>
        <w:rPr>
          <w:b/>
          <w:bCs/>
          <w:sz w:val="36"/>
          <w:szCs w:val="36"/>
          <w:lang w:val="en-US"/>
        </w:rPr>
        <w:t xml:space="preserve">    </w:t>
      </w:r>
      <w:r>
        <w:rPr>
          <w:b/>
          <w:bCs/>
          <w:sz w:val="36"/>
          <w:szCs w:val="36"/>
          <w:u w:val="thick"/>
          <w:lang w:val="en-US"/>
        </w:rPr>
        <w:t xml:space="preserve"> </w:t>
      </w:r>
      <w:r>
        <w:rPr>
          <w:b/>
          <w:bCs/>
          <w:sz w:val="36"/>
          <w:szCs w:val="36"/>
          <w:u w:val="thick"/>
          <w:lang w:val="en-US"/>
        </w:rPr>
        <w:t>5. PRICING POLICIES</w:t>
      </w:r>
    </w:p>
    <w:p>
      <w:pPr>
        <w:pStyle w:val="style179"/>
        <w:numPr>
          <w:ilvl w:val="0"/>
          <w:numId w:val="0"/>
        </w:numPr>
        <w:tabs>
          <w:tab w:val="left" w:leader="none" w:pos="2057"/>
        </w:tabs>
        <w:spacing w:lineRule="auto" w:line="360"/>
        <w:ind w:left="720" w:right="720"/>
        <w:rPr>
          <w:b/>
          <w:bCs/>
          <w:sz w:val="36"/>
          <w:szCs w:val="36"/>
          <w:lang w:val="en-US"/>
        </w:rPr>
      </w:pPr>
    </w:p>
    <w:p>
      <w:pPr>
        <w:pStyle w:val="style0"/>
        <w:tabs>
          <w:tab w:val="left" w:leader="none" w:pos="1080"/>
        </w:tabs>
        <w:spacing w:after="0" w:lineRule="auto" w:line="360"/>
        <w:ind w:right="429"/>
        <w:jc w:val="both"/>
        <w:rPr>
          <w:b/>
          <w:sz w:val="28"/>
          <w:szCs w:val="28"/>
          <w:lang w:val="en-US"/>
        </w:rPr>
      </w:pPr>
      <w:r>
        <w:rPr>
          <w:b/>
          <w:sz w:val="28"/>
          <w:szCs w:val="28"/>
          <w:lang w:val="en-US"/>
        </w:rPr>
        <w:t xml:space="preserve">                          </w:t>
      </w:r>
      <w:r>
        <w:rPr>
          <w:b/>
          <w:sz w:val="28"/>
          <w:szCs w:val="28"/>
        </w:rPr>
        <w:t xml:space="preserve">     </w:t>
      </w:r>
      <w:r>
        <w:rPr>
          <w:b/>
          <w:sz w:val="28"/>
          <w:szCs w:val="28"/>
        </w:rPr>
        <w:t>“Price</w:t>
      </w:r>
      <w:r>
        <w:rPr>
          <w:b/>
          <w:sz w:val="28"/>
          <w:szCs w:val="28"/>
        </w:rPr>
        <w:t xml:space="preserve"> </w:t>
      </w:r>
      <w:r>
        <w:rPr>
          <w:b/>
          <w:sz w:val="28"/>
          <w:szCs w:val="28"/>
        </w:rPr>
        <w:t>is</w:t>
      </w:r>
      <w:r>
        <w:rPr>
          <w:b/>
          <w:sz w:val="28"/>
          <w:szCs w:val="28"/>
        </w:rPr>
        <w:t xml:space="preserve"> </w:t>
      </w:r>
      <w:r>
        <w:rPr>
          <w:b/>
          <w:sz w:val="28"/>
          <w:szCs w:val="28"/>
        </w:rPr>
        <w:t>the</w:t>
      </w:r>
      <w:r>
        <w:rPr>
          <w:b/>
          <w:sz w:val="28"/>
          <w:szCs w:val="28"/>
        </w:rPr>
        <w:t xml:space="preserve"> </w:t>
      </w:r>
      <w:r>
        <w:rPr>
          <w:b/>
          <w:sz w:val="28"/>
          <w:szCs w:val="28"/>
        </w:rPr>
        <w:t>value</w:t>
      </w:r>
      <w:r>
        <w:rPr>
          <w:b/>
          <w:sz w:val="28"/>
          <w:szCs w:val="28"/>
        </w:rPr>
        <w:t xml:space="preserve"> </w:t>
      </w:r>
      <w:r>
        <w:rPr>
          <w:b/>
          <w:sz w:val="28"/>
          <w:szCs w:val="28"/>
        </w:rPr>
        <w:t>of</w:t>
      </w:r>
      <w:r>
        <w:rPr>
          <w:b/>
          <w:sz w:val="28"/>
          <w:szCs w:val="28"/>
        </w:rPr>
        <w:t xml:space="preserve"> </w:t>
      </w:r>
      <w:r>
        <w:rPr>
          <w:b/>
          <w:sz w:val="28"/>
          <w:szCs w:val="28"/>
        </w:rPr>
        <w:t>a</w:t>
      </w:r>
      <w:r>
        <w:rPr>
          <w:b/>
          <w:sz w:val="28"/>
          <w:szCs w:val="28"/>
        </w:rPr>
        <w:t xml:space="preserve"> </w:t>
      </w:r>
      <w:r>
        <w:rPr>
          <w:b/>
          <w:sz w:val="28"/>
          <w:szCs w:val="28"/>
        </w:rPr>
        <w:t>product</w:t>
      </w:r>
      <w:r>
        <w:rPr>
          <w:b/>
          <w:sz w:val="28"/>
          <w:szCs w:val="28"/>
        </w:rPr>
        <w:t xml:space="preserve"> </w:t>
      </w:r>
      <w:r>
        <w:rPr>
          <w:b/>
          <w:sz w:val="28"/>
          <w:szCs w:val="28"/>
        </w:rPr>
        <w:t>or</w:t>
      </w:r>
      <w:r>
        <w:rPr>
          <w:b/>
          <w:sz w:val="28"/>
          <w:szCs w:val="28"/>
        </w:rPr>
        <w:t xml:space="preserve"> </w:t>
      </w:r>
      <w:r>
        <w:rPr>
          <w:b/>
          <w:sz w:val="28"/>
          <w:szCs w:val="28"/>
        </w:rPr>
        <w:t>service</w:t>
      </w:r>
      <w:r>
        <w:rPr>
          <w:b/>
          <w:sz w:val="28"/>
          <w:szCs w:val="28"/>
        </w:rPr>
        <w:t xml:space="preserve"> </w:t>
      </w:r>
      <w:r>
        <w:rPr>
          <w:b/>
          <w:sz w:val="28"/>
          <w:szCs w:val="28"/>
        </w:rPr>
        <w:t>always</w:t>
      </w:r>
      <w:r>
        <w:rPr>
          <w:b/>
          <w:sz w:val="28"/>
          <w:szCs w:val="28"/>
        </w:rPr>
        <w:t xml:space="preserve"> </w:t>
      </w:r>
      <w:r>
        <w:rPr>
          <w:b/>
          <w:sz w:val="28"/>
          <w:szCs w:val="28"/>
        </w:rPr>
        <w:t>expressed</w:t>
      </w:r>
      <w:r>
        <w:rPr>
          <w:b/>
          <w:sz w:val="28"/>
          <w:szCs w:val="28"/>
        </w:rPr>
        <w:t xml:space="preserve"> </w:t>
      </w:r>
      <w:r>
        <w:rPr>
          <w:b/>
          <w:sz w:val="28"/>
          <w:szCs w:val="28"/>
        </w:rPr>
        <w:t>in</w:t>
      </w:r>
      <w:r>
        <w:rPr>
          <w:b/>
          <w:sz w:val="28"/>
          <w:szCs w:val="28"/>
        </w:rPr>
        <w:t xml:space="preserve"> </w:t>
      </w:r>
      <w:r>
        <w:rPr>
          <w:b/>
          <w:sz w:val="28"/>
          <w:szCs w:val="28"/>
        </w:rPr>
        <w:t>terms</w:t>
      </w:r>
      <w:r>
        <w:rPr>
          <w:b/>
          <w:sz w:val="28"/>
          <w:szCs w:val="28"/>
        </w:rPr>
        <w:t xml:space="preserve"> </w:t>
      </w:r>
      <w:r>
        <w:rPr>
          <w:b/>
          <w:sz w:val="28"/>
          <w:szCs w:val="28"/>
        </w:rPr>
        <w:t>of</w:t>
      </w:r>
      <w:r>
        <w:rPr>
          <w:b/>
          <w:sz w:val="28"/>
          <w:szCs w:val="28"/>
        </w:rPr>
        <w:t xml:space="preserve"> </w:t>
      </w:r>
      <w:r>
        <w:rPr>
          <w:b/>
          <w:sz w:val="28"/>
          <w:szCs w:val="28"/>
        </w:rPr>
        <w:t>money.”</w:t>
      </w:r>
    </w:p>
    <w:p>
      <w:pPr>
        <w:pStyle w:val="style0"/>
        <w:tabs>
          <w:tab w:val="left" w:leader="none" w:pos="1080"/>
        </w:tabs>
        <w:spacing w:lineRule="auto" w:line="360"/>
        <w:ind w:right="429"/>
        <w:jc w:val="both"/>
        <w:rPr/>
      </w:pPr>
    </w:p>
    <w:p>
      <w:pPr>
        <w:pStyle w:val="style0"/>
        <w:spacing w:after="0" w:lineRule="auto" w:line="360"/>
        <w:ind w:right="429"/>
        <w:jc w:val="both"/>
        <w:rPr/>
      </w:pPr>
      <w:r>
        <w:rPr>
          <w:sz w:val="28"/>
          <w:szCs w:val="28"/>
        </w:rPr>
        <w:t xml:space="preserve">                 </w:t>
      </w:r>
      <w:r>
        <w:rPr>
          <w:sz w:val="28"/>
          <w:szCs w:val="28"/>
          <w:lang w:val="en-US"/>
        </w:rPr>
        <w:t xml:space="preserve">         </w:t>
      </w:r>
      <w:r>
        <w:rPr>
          <w:sz w:val="28"/>
          <w:szCs w:val="28"/>
        </w:rPr>
        <w:t xml:space="preserve">     </w:t>
      </w:r>
      <w:r>
        <w:rPr>
          <w:sz w:val="28"/>
          <w:szCs w:val="28"/>
        </w:rPr>
        <w:t>In</w:t>
      </w:r>
      <w:r>
        <w:rPr>
          <w:sz w:val="28"/>
          <w:szCs w:val="28"/>
        </w:rPr>
        <w:t xml:space="preserve"> </w:t>
      </w:r>
      <w:r>
        <w:rPr>
          <w:b/>
          <w:sz w:val="28"/>
          <w:szCs w:val="28"/>
        </w:rPr>
        <w:t>“Hi-Bond</w:t>
      </w:r>
      <w:r>
        <w:rPr>
          <w:b/>
          <w:sz w:val="28"/>
          <w:szCs w:val="28"/>
        </w:rPr>
        <w:t xml:space="preserve"> </w:t>
      </w:r>
      <w:r>
        <w:rPr>
          <w:b/>
          <w:sz w:val="28"/>
          <w:szCs w:val="28"/>
        </w:rPr>
        <w:t>Cement</w:t>
      </w:r>
      <w:r>
        <w:rPr>
          <w:b/>
          <w:sz w:val="28"/>
          <w:szCs w:val="28"/>
        </w:rPr>
        <w:t xml:space="preserve"> </w:t>
      </w:r>
      <w:r>
        <w:rPr>
          <w:b/>
          <w:sz w:val="28"/>
          <w:szCs w:val="28"/>
        </w:rPr>
        <w:t>Pvt.</w:t>
      </w:r>
      <w:r>
        <w:rPr>
          <w:b/>
          <w:sz w:val="28"/>
          <w:szCs w:val="28"/>
        </w:rPr>
        <w:t xml:space="preserve"> </w:t>
      </w:r>
      <w:r>
        <w:rPr>
          <w:b/>
          <w:sz w:val="28"/>
          <w:szCs w:val="28"/>
        </w:rPr>
        <w:t>Ltd.”</w:t>
      </w:r>
      <w:r>
        <w:rPr>
          <w:b/>
          <w:sz w:val="28"/>
          <w:szCs w:val="28"/>
        </w:rPr>
        <w:t xml:space="preserve"> </w:t>
      </w:r>
      <w:r>
        <w:rPr>
          <w:sz w:val="28"/>
          <w:szCs w:val="28"/>
        </w:rPr>
        <w:t>pricing</w:t>
      </w:r>
      <w:r>
        <w:rPr>
          <w:sz w:val="28"/>
          <w:szCs w:val="28"/>
        </w:rPr>
        <w:t xml:space="preserve"> </w:t>
      </w:r>
      <w:r>
        <w:rPr>
          <w:sz w:val="28"/>
          <w:szCs w:val="28"/>
        </w:rPr>
        <w:t>policy</w:t>
      </w:r>
      <w:r>
        <w:rPr>
          <w:sz w:val="28"/>
          <w:szCs w:val="28"/>
        </w:rPr>
        <w:t xml:space="preserve"> </w:t>
      </w:r>
      <w:r>
        <w:rPr>
          <w:sz w:val="28"/>
          <w:szCs w:val="28"/>
        </w:rPr>
        <w:t>is</w:t>
      </w:r>
      <w:r>
        <w:rPr>
          <w:sz w:val="28"/>
          <w:szCs w:val="28"/>
        </w:rPr>
        <w:t xml:space="preserve"> </w:t>
      </w:r>
      <w:r>
        <w:rPr>
          <w:sz w:val="28"/>
          <w:szCs w:val="28"/>
        </w:rPr>
        <w:t>based</w:t>
      </w:r>
      <w:r>
        <w:rPr>
          <w:sz w:val="28"/>
          <w:szCs w:val="28"/>
        </w:rPr>
        <w:t xml:space="preserve"> </w:t>
      </w:r>
      <w:r>
        <w:rPr>
          <w:sz w:val="28"/>
          <w:szCs w:val="28"/>
        </w:rPr>
        <w:t>upon</w:t>
      </w:r>
      <w:r>
        <w:rPr>
          <w:sz w:val="28"/>
          <w:szCs w:val="28"/>
        </w:rPr>
        <w:t xml:space="preserve"> </w:t>
      </w:r>
      <w:r>
        <w:rPr>
          <w:sz w:val="28"/>
          <w:szCs w:val="28"/>
        </w:rPr>
        <w:t>the</w:t>
      </w:r>
      <w:r>
        <w:rPr>
          <w:sz w:val="28"/>
          <w:szCs w:val="28"/>
        </w:rPr>
        <w:t xml:space="preserve"> </w:t>
      </w:r>
      <w:r>
        <w:rPr>
          <w:sz w:val="28"/>
          <w:szCs w:val="28"/>
        </w:rPr>
        <w:t>quality</w:t>
      </w:r>
      <w:r>
        <w:rPr>
          <w:sz w:val="28"/>
          <w:szCs w:val="28"/>
        </w:rPr>
        <w:t xml:space="preserve"> </w:t>
      </w:r>
      <w:r>
        <w:rPr>
          <w:sz w:val="28"/>
          <w:szCs w:val="28"/>
        </w:rPr>
        <w:t>of</w:t>
      </w:r>
      <w:r>
        <w:rPr>
          <w:sz w:val="28"/>
          <w:szCs w:val="28"/>
        </w:rPr>
        <w:t xml:space="preserve"> </w:t>
      </w:r>
      <w:r>
        <w:rPr>
          <w:sz w:val="28"/>
          <w:szCs w:val="28"/>
        </w:rPr>
        <w:t>the</w:t>
      </w:r>
      <w:r>
        <w:rPr>
          <w:sz w:val="28"/>
          <w:szCs w:val="28"/>
        </w:rPr>
        <w:t xml:space="preserve"> </w:t>
      </w:r>
      <w:r>
        <w:rPr>
          <w:sz w:val="28"/>
          <w:szCs w:val="28"/>
        </w:rPr>
        <w:t>product.</w:t>
      </w:r>
      <w:r>
        <w:rPr>
          <w:sz w:val="28"/>
          <w:szCs w:val="28"/>
        </w:rPr>
        <w:t xml:space="preserve"> </w:t>
      </w:r>
      <w:r>
        <w:rPr>
          <w:sz w:val="28"/>
          <w:szCs w:val="28"/>
        </w:rPr>
        <w:t>The</w:t>
      </w:r>
      <w:r>
        <w:rPr>
          <w:sz w:val="28"/>
          <w:szCs w:val="28"/>
        </w:rPr>
        <w:t xml:space="preserve"> </w:t>
      </w:r>
      <w:r>
        <w:rPr>
          <w:sz w:val="28"/>
          <w:szCs w:val="28"/>
        </w:rPr>
        <w:t>price</w:t>
      </w:r>
      <w:r>
        <w:rPr>
          <w:sz w:val="28"/>
          <w:szCs w:val="28"/>
        </w:rPr>
        <w:t xml:space="preserve"> </w:t>
      </w:r>
      <w:r>
        <w:rPr>
          <w:sz w:val="28"/>
          <w:szCs w:val="28"/>
        </w:rPr>
        <w:t>is</w:t>
      </w:r>
      <w:r>
        <w:rPr>
          <w:sz w:val="28"/>
          <w:szCs w:val="28"/>
        </w:rPr>
        <w:t xml:space="preserve"> </w:t>
      </w:r>
      <w:r>
        <w:rPr>
          <w:sz w:val="28"/>
          <w:szCs w:val="28"/>
        </w:rPr>
        <w:t>decided</w:t>
      </w:r>
      <w:r>
        <w:rPr>
          <w:sz w:val="28"/>
          <w:szCs w:val="28"/>
        </w:rPr>
        <w:t xml:space="preserve"> </w:t>
      </w:r>
      <w:r>
        <w:rPr>
          <w:sz w:val="28"/>
          <w:szCs w:val="28"/>
        </w:rPr>
        <w:t>by</w:t>
      </w:r>
      <w:r>
        <w:rPr>
          <w:sz w:val="28"/>
          <w:szCs w:val="28"/>
        </w:rPr>
        <w:t xml:space="preserve"> </w:t>
      </w:r>
      <w:r>
        <w:rPr>
          <w:sz w:val="28"/>
          <w:szCs w:val="28"/>
        </w:rPr>
        <w:t>checking</w:t>
      </w:r>
      <w:r>
        <w:rPr>
          <w:sz w:val="28"/>
          <w:szCs w:val="28"/>
        </w:rPr>
        <w:t xml:space="preserve"> </w:t>
      </w:r>
      <w:r>
        <w:rPr>
          <w:sz w:val="28"/>
          <w:szCs w:val="28"/>
        </w:rPr>
        <w:t>quality</w:t>
      </w:r>
      <w:r>
        <w:rPr>
          <w:sz w:val="28"/>
          <w:szCs w:val="28"/>
        </w:rPr>
        <w:t xml:space="preserve"> </w:t>
      </w:r>
      <w:r>
        <w:rPr>
          <w:sz w:val="28"/>
          <w:szCs w:val="28"/>
        </w:rPr>
        <w:t>of</w:t>
      </w:r>
      <w:r>
        <w:rPr>
          <w:sz w:val="28"/>
          <w:szCs w:val="28"/>
        </w:rPr>
        <w:t xml:space="preserve"> </w:t>
      </w:r>
      <w:r>
        <w:rPr>
          <w:sz w:val="28"/>
          <w:szCs w:val="28"/>
        </w:rPr>
        <w:t>cement.</w:t>
      </w:r>
      <w:r>
        <w:rPr>
          <w:sz w:val="28"/>
          <w:szCs w:val="28"/>
        </w:rPr>
        <w:t xml:space="preserve"> </w:t>
      </w:r>
      <w:r>
        <w:rPr>
          <w:sz w:val="28"/>
          <w:szCs w:val="28"/>
        </w:rPr>
        <w:t>The</w:t>
      </w:r>
      <w:r>
        <w:rPr>
          <w:sz w:val="28"/>
          <w:szCs w:val="28"/>
        </w:rPr>
        <w:t xml:space="preserve"> </w:t>
      </w:r>
      <w:r>
        <w:rPr>
          <w:sz w:val="28"/>
          <w:szCs w:val="28"/>
        </w:rPr>
        <w:t>price</w:t>
      </w:r>
      <w:r>
        <w:rPr>
          <w:sz w:val="28"/>
          <w:szCs w:val="28"/>
        </w:rPr>
        <w:t xml:space="preserve"> </w:t>
      </w:r>
      <w:r>
        <w:rPr>
          <w:sz w:val="28"/>
          <w:szCs w:val="28"/>
        </w:rPr>
        <w:t>of</w:t>
      </w:r>
      <w:r>
        <w:rPr>
          <w:sz w:val="28"/>
          <w:szCs w:val="28"/>
        </w:rPr>
        <w:t xml:space="preserve"> </w:t>
      </w:r>
      <w:r>
        <w:rPr>
          <w:sz w:val="28"/>
          <w:szCs w:val="28"/>
        </w:rPr>
        <w:t>O.P.C.</w:t>
      </w:r>
      <w:r>
        <w:rPr>
          <w:sz w:val="28"/>
          <w:szCs w:val="28"/>
        </w:rPr>
        <w:t xml:space="preserve"> </w:t>
      </w:r>
      <w:r>
        <w:rPr>
          <w:sz w:val="28"/>
          <w:szCs w:val="28"/>
        </w:rPr>
        <w:t>cement</w:t>
      </w:r>
      <w:r>
        <w:rPr>
          <w:sz w:val="28"/>
          <w:szCs w:val="28"/>
        </w:rPr>
        <w:t xml:space="preserve"> </w:t>
      </w:r>
      <w:r>
        <w:rPr>
          <w:sz w:val="28"/>
          <w:szCs w:val="28"/>
        </w:rPr>
        <w:t>is</w:t>
      </w:r>
      <w:r>
        <w:rPr>
          <w:sz w:val="28"/>
          <w:szCs w:val="28"/>
        </w:rPr>
        <w:t xml:space="preserve"> </w:t>
      </w:r>
      <w:r>
        <w:rPr>
          <w:sz w:val="28"/>
          <w:szCs w:val="28"/>
        </w:rPr>
        <w:t>different</w:t>
      </w:r>
      <w:r>
        <w:rPr>
          <w:sz w:val="28"/>
          <w:szCs w:val="28"/>
        </w:rPr>
        <w:t xml:space="preserve"> </w:t>
      </w:r>
      <w:r>
        <w:rPr>
          <w:sz w:val="28"/>
          <w:szCs w:val="28"/>
        </w:rPr>
        <w:t>and</w:t>
      </w:r>
      <w:r>
        <w:rPr>
          <w:sz w:val="28"/>
          <w:szCs w:val="28"/>
        </w:rPr>
        <w:t xml:space="preserve"> </w:t>
      </w:r>
      <w:r>
        <w:rPr>
          <w:sz w:val="28"/>
          <w:szCs w:val="28"/>
        </w:rPr>
        <w:t>the</w:t>
      </w:r>
      <w:r>
        <w:rPr>
          <w:sz w:val="28"/>
          <w:szCs w:val="28"/>
        </w:rPr>
        <w:t xml:space="preserve"> </w:t>
      </w:r>
      <w:r>
        <w:rPr>
          <w:sz w:val="28"/>
          <w:szCs w:val="28"/>
        </w:rPr>
        <w:t>price</w:t>
      </w:r>
      <w:r>
        <w:rPr>
          <w:sz w:val="28"/>
          <w:szCs w:val="28"/>
        </w:rPr>
        <w:t xml:space="preserve"> </w:t>
      </w:r>
      <w:r>
        <w:rPr>
          <w:sz w:val="28"/>
          <w:szCs w:val="28"/>
        </w:rPr>
        <w:t>of</w:t>
      </w:r>
      <w:r>
        <w:rPr>
          <w:sz w:val="28"/>
          <w:szCs w:val="28"/>
        </w:rPr>
        <w:t xml:space="preserve"> </w:t>
      </w:r>
      <w:r>
        <w:rPr>
          <w:sz w:val="28"/>
          <w:szCs w:val="28"/>
        </w:rPr>
        <w:t>P.P.C.</w:t>
      </w:r>
      <w:r>
        <w:rPr>
          <w:sz w:val="28"/>
          <w:szCs w:val="28"/>
        </w:rPr>
        <w:t xml:space="preserve"> </w:t>
      </w:r>
      <w:r>
        <w:rPr>
          <w:sz w:val="28"/>
          <w:szCs w:val="28"/>
        </w:rPr>
        <w:t>is</w:t>
      </w:r>
      <w:r>
        <w:rPr>
          <w:sz w:val="28"/>
          <w:szCs w:val="28"/>
        </w:rPr>
        <w:t xml:space="preserve"> </w:t>
      </w:r>
      <w:r>
        <w:rPr>
          <w:sz w:val="28"/>
          <w:szCs w:val="28"/>
        </w:rPr>
        <w:t>also</w:t>
      </w:r>
      <w:r>
        <w:rPr>
          <w:sz w:val="28"/>
          <w:szCs w:val="28"/>
        </w:rPr>
        <w:t xml:space="preserve"> </w:t>
      </w:r>
      <w:r>
        <w:rPr>
          <w:sz w:val="28"/>
          <w:szCs w:val="28"/>
        </w:rPr>
        <w:t>different.</w:t>
      </w:r>
      <w:r>
        <w:rPr>
          <w:sz w:val="28"/>
          <w:szCs w:val="28"/>
        </w:rPr>
        <w:t xml:space="preserve"> </w:t>
      </w:r>
      <w:r>
        <w:rPr>
          <w:sz w:val="28"/>
          <w:szCs w:val="28"/>
        </w:rPr>
        <w:t>Because</w:t>
      </w:r>
      <w:r>
        <w:rPr>
          <w:sz w:val="28"/>
          <w:szCs w:val="28"/>
        </w:rPr>
        <w:t xml:space="preserve"> </w:t>
      </w:r>
      <w:r>
        <w:rPr>
          <w:sz w:val="28"/>
          <w:szCs w:val="28"/>
        </w:rPr>
        <w:t>the</w:t>
      </w:r>
      <w:r>
        <w:rPr>
          <w:sz w:val="28"/>
          <w:szCs w:val="28"/>
        </w:rPr>
        <w:t xml:space="preserve"> </w:t>
      </w:r>
      <w:r>
        <w:rPr>
          <w:sz w:val="28"/>
          <w:szCs w:val="28"/>
        </w:rPr>
        <w:t>quality</w:t>
      </w:r>
      <w:r>
        <w:rPr>
          <w:sz w:val="28"/>
          <w:szCs w:val="28"/>
        </w:rPr>
        <w:t xml:space="preserve"> </w:t>
      </w:r>
      <w:r>
        <w:rPr>
          <w:sz w:val="28"/>
          <w:szCs w:val="28"/>
        </w:rPr>
        <w:t>of</w:t>
      </w:r>
      <w:r>
        <w:rPr>
          <w:sz w:val="28"/>
          <w:szCs w:val="28"/>
        </w:rPr>
        <w:t xml:space="preserve"> </w:t>
      </w:r>
      <w:r>
        <w:rPr>
          <w:sz w:val="28"/>
          <w:szCs w:val="28"/>
        </w:rPr>
        <w:t>both</w:t>
      </w:r>
      <w:r>
        <w:rPr>
          <w:sz w:val="28"/>
          <w:szCs w:val="28"/>
        </w:rPr>
        <w:t xml:space="preserve"> </w:t>
      </w:r>
      <w:r>
        <w:rPr>
          <w:sz w:val="28"/>
          <w:szCs w:val="28"/>
        </w:rPr>
        <w:t>O.P.C</w:t>
      </w:r>
      <w:r>
        <w:rPr>
          <w:sz w:val="28"/>
          <w:szCs w:val="28"/>
        </w:rPr>
        <w:t xml:space="preserve"> </w:t>
      </w:r>
      <w:r>
        <w:rPr>
          <w:sz w:val="28"/>
          <w:szCs w:val="28"/>
        </w:rPr>
        <w:t>and</w:t>
      </w:r>
      <w:r>
        <w:rPr>
          <w:sz w:val="28"/>
          <w:szCs w:val="28"/>
        </w:rPr>
        <w:t xml:space="preserve"> </w:t>
      </w:r>
      <w:r>
        <w:rPr>
          <w:sz w:val="28"/>
          <w:szCs w:val="28"/>
        </w:rPr>
        <w:t>P.P.C.</w:t>
      </w:r>
      <w:r>
        <w:rPr>
          <w:sz w:val="28"/>
          <w:szCs w:val="28"/>
        </w:rPr>
        <w:t xml:space="preserve"> </w:t>
      </w:r>
      <w:r>
        <w:rPr>
          <w:sz w:val="28"/>
          <w:szCs w:val="28"/>
        </w:rPr>
        <w:t>is</w:t>
      </w:r>
      <w:r>
        <w:rPr>
          <w:sz w:val="28"/>
          <w:szCs w:val="28"/>
        </w:rPr>
        <w:t xml:space="preserve"> </w:t>
      </w:r>
      <w:r>
        <w:rPr>
          <w:sz w:val="28"/>
          <w:szCs w:val="28"/>
        </w:rPr>
        <w:t>also</w:t>
      </w:r>
      <w:r>
        <w:rPr>
          <w:sz w:val="28"/>
          <w:szCs w:val="28"/>
        </w:rPr>
        <w:t xml:space="preserve"> </w:t>
      </w:r>
      <w:r>
        <w:rPr>
          <w:sz w:val="28"/>
          <w:szCs w:val="28"/>
        </w:rPr>
        <w:t>different.</w:t>
      </w:r>
      <w:r>
        <w:rPr>
          <w:sz w:val="28"/>
          <w:szCs w:val="28"/>
        </w:rPr>
        <w:t xml:space="preserve"> </w:t>
      </w:r>
      <w:r>
        <w:rPr>
          <w:sz w:val="28"/>
          <w:szCs w:val="28"/>
        </w:rPr>
        <w:t>Cost-plus</w:t>
      </w:r>
      <w:r>
        <w:rPr>
          <w:sz w:val="28"/>
          <w:szCs w:val="28"/>
        </w:rPr>
        <w:t xml:space="preserve"> </w:t>
      </w:r>
      <w:r>
        <w:rPr>
          <w:sz w:val="28"/>
          <w:szCs w:val="28"/>
        </w:rPr>
        <w:t>pricing</w:t>
      </w:r>
      <w:r>
        <w:rPr>
          <w:sz w:val="28"/>
          <w:szCs w:val="28"/>
        </w:rPr>
        <w:t xml:space="preserve"> </w:t>
      </w:r>
      <w:r>
        <w:rPr>
          <w:sz w:val="28"/>
          <w:szCs w:val="28"/>
        </w:rPr>
        <w:t>is</w:t>
      </w:r>
      <w:r>
        <w:rPr>
          <w:sz w:val="28"/>
          <w:szCs w:val="28"/>
        </w:rPr>
        <w:t xml:space="preserve"> </w:t>
      </w:r>
      <w:r>
        <w:rPr>
          <w:sz w:val="28"/>
          <w:szCs w:val="28"/>
        </w:rPr>
        <w:t>the</w:t>
      </w:r>
      <w:r>
        <w:rPr>
          <w:sz w:val="28"/>
          <w:szCs w:val="28"/>
        </w:rPr>
        <w:t xml:space="preserve"> </w:t>
      </w:r>
      <w:r>
        <w:rPr>
          <w:sz w:val="28"/>
          <w:szCs w:val="28"/>
        </w:rPr>
        <w:t>simplest</w:t>
      </w:r>
      <w:r>
        <w:rPr>
          <w:sz w:val="28"/>
          <w:szCs w:val="28"/>
        </w:rPr>
        <w:t xml:space="preserve"> </w:t>
      </w:r>
      <w:r>
        <w:rPr>
          <w:sz w:val="28"/>
          <w:szCs w:val="28"/>
        </w:rPr>
        <w:t>pricing</w:t>
      </w:r>
      <w:r>
        <w:rPr>
          <w:sz w:val="28"/>
          <w:szCs w:val="28"/>
        </w:rPr>
        <w:t xml:space="preserve"> </w:t>
      </w:r>
      <w:r>
        <w:rPr>
          <w:sz w:val="28"/>
          <w:szCs w:val="28"/>
        </w:rPr>
        <w:t>method.</w:t>
      </w:r>
      <w:r>
        <w:rPr>
          <w:sz w:val="28"/>
          <w:szCs w:val="28"/>
        </w:rPr>
        <w:t xml:space="preserve"> </w:t>
      </w:r>
      <w:r>
        <w:rPr>
          <w:sz w:val="28"/>
          <w:szCs w:val="28"/>
        </w:rPr>
        <w:t>The</w:t>
      </w:r>
      <w:r>
        <w:rPr>
          <w:sz w:val="28"/>
          <w:szCs w:val="28"/>
        </w:rPr>
        <w:t xml:space="preserve"> </w:t>
      </w:r>
      <w:r>
        <w:rPr>
          <w:sz w:val="28"/>
          <w:szCs w:val="28"/>
        </w:rPr>
        <w:t>firm</w:t>
      </w:r>
      <w:r>
        <w:rPr>
          <w:sz w:val="28"/>
          <w:szCs w:val="28"/>
        </w:rPr>
        <w:t xml:space="preserve"> </w:t>
      </w:r>
      <w:r>
        <w:rPr>
          <w:sz w:val="28"/>
          <w:szCs w:val="28"/>
        </w:rPr>
        <w:t>calculates</w:t>
      </w:r>
      <w:r>
        <w:rPr>
          <w:sz w:val="28"/>
          <w:szCs w:val="28"/>
        </w:rPr>
        <w:t xml:space="preserve"> </w:t>
      </w:r>
      <w:r>
        <w:rPr>
          <w:sz w:val="28"/>
          <w:szCs w:val="28"/>
        </w:rPr>
        <w:t>the</w:t>
      </w:r>
      <w:r>
        <w:rPr>
          <w:sz w:val="28"/>
          <w:szCs w:val="28"/>
        </w:rPr>
        <w:t xml:space="preserve"> </w:t>
      </w:r>
      <w:r>
        <w:rPr>
          <w:sz w:val="28"/>
          <w:szCs w:val="28"/>
        </w:rPr>
        <w:t>cost</w:t>
      </w:r>
      <w:r>
        <w:rPr>
          <w:sz w:val="28"/>
          <w:szCs w:val="28"/>
        </w:rPr>
        <w:t xml:space="preserve"> </w:t>
      </w:r>
      <w:r>
        <w:rPr>
          <w:sz w:val="28"/>
          <w:szCs w:val="28"/>
        </w:rPr>
        <w:t>of</w:t>
      </w:r>
      <w:r>
        <w:rPr>
          <w:sz w:val="28"/>
          <w:szCs w:val="28"/>
        </w:rPr>
        <w:t xml:space="preserve"> </w:t>
      </w:r>
      <w:r>
        <w:rPr>
          <w:sz w:val="28"/>
          <w:szCs w:val="28"/>
        </w:rPr>
        <w:t>producing</w:t>
      </w:r>
      <w:r>
        <w:rPr>
          <w:sz w:val="28"/>
          <w:szCs w:val="28"/>
        </w:rPr>
        <w:t xml:space="preserve"> </w:t>
      </w:r>
      <w:r>
        <w:rPr>
          <w:sz w:val="28"/>
          <w:szCs w:val="28"/>
        </w:rPr>
        <w:t>the</w:t>
      </w:r>
      <w:r>
        <w:rPr>
          <w:sz w:val="28"/>
          <w:szCs w:val="28"/>
        </w:rPr>
        <w:t xml:space="preserve"> </w:t>
      </w:r>
      <w:r>
        <w:rPr>
          <w:sz w:val="28"/>
          <w:szCs w:val="28"/>
        </w:rPr>
        <w:t>product</w:t>
      </w:r>
      <w:r>
        <w:rPr>
          <w:sz w:val="28"/>
          <w:szCs w:val="28"/>
        </w:rPr>
        <w:t xml:space="preserve"> </w:t>
      </w:r>
      <w:r>
        <w:rPr>
          <w:sz w:val="28"/>
          <w:szCs w:val="28"/>
        </w:rPr>
        <w:t>and</w:t>
      </w:r>
      <w:r>
        <w:rPr>
          <w:sz w:val="28"/>
          <w:szCs w:val="28"/>
        </w:rPr>
        <w:t xml:space="preserve"> </w:t>
      </w:r>
      <w:r>
        <w:rPr>
          <w:sz w:val="28"/>
          <w:szCs w:val="28"/>
        </w:rPr>
        <w:t>adds</w:t>
      </w:r>
      <w:r>
        <w:rPr>
          <w:sz w:val="28"/>
          <w:szCs w:val="28"/>
        </w:rPr>
        <w:t xml:space="preserve"> </w:t>
      </w:r>
      <w:r>
        <w:rPr>
          <w:sz w:val="28"/>
          <w:szCs w:val="28"/>
        </w:rPr>
        <w:t>on</w:t>
      </w:r>
      <w:r>
        <w:rPr>
          <w:sz w:val="28"/>
          <w:szCs w:val="28"/>
        </w:rPr>
        <w:t xml:space="preserve"> </w:t>
      </w:r>
      <w:r>
        <w:rPr>
          <w:sz w:val="28"/>
          <w:szCs w:val="28"/>
        </w:rPr>
        <w:t>a</w:t>
      </w:r>
      <w:r>
        <w:rPr>
          <w:sz w:val="28"/>
          <w:szCs w:val="28"/>
        </w:rPr>
        <w:t xml:space="preserve"> </w:t>
      </w:r>
      <w:r>
        <w:rPr>
          <w:sz w:val="28"/>
          <w:szCs w:val="28"/>
        </w:rPr>
        <w:t>percentage</w:t>
      </w:r>
      <w:r>
        <w:rPr>
          <w:sz w:val="28"/>
          <w:szCs w:val="28"/>
        </w:rPr>
        <w:t xml:space="preserve"> </w:t>
      </w:r>
      <w:r>
        <w:rPr>
          <w:sz w:val="28"/>
          <w:szCs w:val="28"/>
        </w:rPr>
        <w:t>(profit)</w:t>
      </w:r>
      <w:r>
        <w:rPr>
          <w:sz w:val="28"/>
          <w:szCs w:val="28"/>
        </w:rPr>
        <w:t xml:space="preserve"> </w:t>
      </w:r>
      <w:r>
        <w:rPr>
          <w:sz w:val="28"/>
          <w:szCs w:val="28"/>
        </w:rPr>
        <w:t>to</w:t>
      </w:r>
      <w:r>
        <w:rPr>
          <w:sz w:val="28"/>
          <w:szCs w:val="28"/>
        </w:rPr>
        <w:t xml:space="preserve"> </w:t>
      </w:r>
      <w:r>
        <w:rPr>
          <w:sz w:val="28"/>
          <w:szCs w:val="28"/>
        </w:rPr>
        <w:t>that</w:t>
      </w:r>
      <w:r>
        <w:rPr>
          <w:sz w:val="28"/>
          <w:szCs w:val="28"/>
        </w:rPr>
        <w:t xml:space="preserve"> </w:t>
      </w:r>
      <w:r>
        <w:rPr>
          <w:sz w:val="28"/>
          <w:szCs w:val="28"/>
        </w:rPr>
        <w:t>price</w:t>
      </w:r>
      <w:r>
        <w:rPr>
          <w:sz w:val="28"/>
          <w:szCs w:val="28"/>
        </w:rPr>
        <w:t xml:space="preserve"> </w:t>
      </w:r>
      <w:r>
        <w:rPr>
          <w:sz w:val="28"/>
          <w:szCs w:val="28"/>
        </w:rPr>
        <w:t>to</w:t>
      </w:r>
      <w:r>
        <w:rPr>
          <w:sz w:val="28"/>
          <w:szCs w:val="28"/>
        </w:rPr>
        <w:t xml:space="preserve"> </w:t>
      </w:r>
      <w:r>
        <w:rPr>
          <w:sz w:val="28"/>
          <w:szCs w:val="28"/>
        </w:rPr>
        <w:t>give</w:t>
      </w:r>
      <w:r>
        <w:rPr>
          <w:sz w:val="28"/>
          <w:szCs w:val="28"/>
        </w:rPr>
        <w:t xml:space="preserve"> </w:t>
      </w:r>
      <w:r>
        <w:rPr>
          <w:sz w:val="28"/>
          <w:szCs w:val="28"/>
        </w:rPr>
        <w:t>the</w:t>
      </w:r>
      <w:r>
        <w:rPr>
          <w:sz w:val="28"/>
          <w:szCs w:val="28"/>
        </w:rPr>
        <w:t xml:space="preserve"> </w:t>
      </w:r>
      <w:r>
        <w:rPr>
          <w:sz w:val="28"/>
          <w:szCs w:val="28"/>
        </w:rPr>
        <w:t>selling</w:t>
      </w:r>
      <w:r>
        <w:rPr>
          <w:sz w:val="28"/>
          <w:szCs w:val="28"/>
        </w:rPr>
        <w:t xml:space="preserve"> </w:t>
      </w:r>
      <w:r>
        <w:rPr>
          <w:sz w:val="28"/>
          <w:szCs w:val="28"/>
        </w:rPr>
        <w:t>price.</w:t>
      </w:r>
    </w:p>
    <w:p>
      <w:pPr>
        <w:pStyle w:val="style0"/>
        <w:tabs>
          <w:tab w:val="left" w:leader="none" w:pos="2040"/>
        </w:tabs>
        <w:spacing w:lineRule="auto" w:line="360"/>
        <w:ind w:right="720"/>
        <w:jc w:val="both"/>
        <w:rPr/>
      </w:pPr>
    </w:p>
    <w:p>
      <w:pPr>
        <w:pStyle w:val="style0"/>
        <w:tabs>
          <w:tab w:val="left" w:leader="none" w:pos="2040"/>
        </w:tabs>
        <w:spacing w:after="0" w:lineRule="auto" w:line="360"/>
        <w:ind w:right="720"/>
        <w:jc w:val="both"/>
        <w:rPr/>
      </w:pPr>
      <w:r>
        <w:rPr>
          <w:sz w:val="28"/>
          <w:szCs w:val="28"/>
        </w:rPr>
        <w:t xml:space="preserve">   </w:t>
      </w:r>
      <w:r>
        <w:rPr>
          <w:sz w:val="28"/>
          <w:szCs w:val="28"/>
          <w:lang w:val="en-US"/>
        </w:rPr>
        <w:t xml:space="preserve">                      </w:t>
      </w:r>
      <w:r>
        <w:rPr>
          <w:sz w:val="28"/>
          <w:szCs w:val="28"/>
        </w:rPr>
        <w:t xml:space="preserve">     </w:t>
      </w:r>
      <w:r>
        <w:rPr>
          <w:sz w:val="28"/>
          <w:szCs w:val="28"/>
        </w:rPr>
        <w:t>It</w:t>
      </w:r>
      <w:r>
        <w:rPr>
          <w:sz w:val="28"/>
          <w:szCs w:val="28"/>
        </w:rPr>
        <w:t xml:space="preserve"> </w:t>
      </w:r>
      <w:r>
        <w:rPr>
          <w:sz w:val="28"/>
          <w:szCs w:val="28"/>
        </w:rPr>
        <w:t>looks</w:t>
      </w:r>
      <w:r>
        <w:rPr>
          <w:sz w:val="28"/>
          <w:szCs w:val="28"/>
        </w:rPr>
        <w:t xml:space="preserve"> </w:t>
      </w:r>
      <w:r>
        <w:rPr>
          <w:sz w:val="28"/>
          <w:szCs w:val="28"/>
        </w:rPr>
        <w:t>upon</w:t>
      </w:r>
      <w:r>
        <w:rPr>
          <w:sz w:val="28"/>
          <w:szCs w:val="28"/>
        </w:rPr>
        <w:t xml:space="preserve"> </w:t>
      </w:r>
      <w:r>
        <w:rPr>
          <w:sz w:val="28"/>
          <w:szCs w:val="28"/>
        </w:rPr>
        <w:t>following</w:t>
      </w:r>
      <w:r>
        <w:rPr>
          <w:sz w:val="28"/>
          <w:szCs w:val="28"/>
        </w:rPr>
        <w:t xml:space="preserve"> </w:t>
      </w:r>
      <w:r>
        <w:rPr>
          <w:sz w:val="28"/>
          <w:szCs w:val="28"/>
        </w:rPr>
        <w:t>factors</w:t>
      </w:r>
      <w:r>
        <w:rPr>
          <w:sz w:val="28"/>
          <w:szCs w:val="28"/>
        </w:rPr>
        <w:t xml:space="preserve"> </w:t>
      </w:r>
      <w:r>
        <w:rPr>
          <w:sz w:val="28"/>
          <w:szCs w:val="28"/>
        </w:rPr>
        <w:t>for</w:t>
      </w:r>
      <w:r>
        <w:rPr>
          <w:sz w:val="28"/>
          <w:szCs w:val="28"/>
        </w:rPr>
        <w:t xml:space="preserve"> </w:t>
      </w:r>
      <w:r>
        <w:rPr>
          <w:sz w:val="28"/>
          <w:szCs w:val="28"/>
        </w:rPr>
        <w:t>determining</w:t>
      </w:r>
      <w:r>
        <w:rPr>
          <w:sz w:val="28"/>
          <w:szCs w:val="28"/>
        </w:rPr>
        <w:t xml:space="preserve"> </w:t>
      </w:r>
      <w:r>
        <w:rPr>
          <w:sz w:val="28"/>
          <w:szCs w:val="28"/>
        </w:rPr>
        <w:t>prices:</w:t>
      </w:r>
    </w:p>
    <w:p>
      <w:pPr>
        <w:pStyle w:val="style0"/>
        <w:tabs>
          <w:tab w:val="left" w:leader="none" w:pos="2040"/>
        </w:tabs>
        <w:spacing w:lineRule="auto" w:line="360"/>
        <w:ind w:right="720"/>
        <w:jc w:val="both"/>
        <w:rPr/>
      </w:pPr>
      <w:r>
        <w:rPr>
          <w:sz w:val="28"/>
          <w:szCs w:val="28"/>
        </w:rPr>
        <w:t>1)</w:t>
      </w:r>
      <w:r>
        <w:rPr>
          <w:sz w:val="28"/>
          <w:szCs w:val="28"/>
        </w:rPr>
        <w:t xml:space="preserve"> </w:t>
      </w:r>
      <w:r>
        <w:rPr>
          <w:sz w:val="28"/>
          <w:szCs w:val="28"/>
        </w:rPr>
        <w:t>Cost</w:t>
      </w:r>
      <w:r>
        <w:rPr>
          <w:sz w:val="28"/>
          <w:szCs w:val="28"/>
        </w:rPr>
        <w:t xml:space="preserve"> </w:t>
      </w:r>
      <w:r>
        <w:rPr>
          <w:sz w:val="28"/>
          <w:szCs w:val="28"/>
        </w:rPr>
        <w:t>of</w:t>
      </w:r>
      <w:r>
        <w:rPr>
          <w:sz w:val="28"/>
          <w:szCs w:val="28"/>
        </w:rPr>
        <w:t xml:space="preserve"> </w:t>
      </w:r>
      <w:r>
        <w:rPr>
          <w:sz w:val="28"/>
          <w:szCs w:val="28"/>
        </w:rPr>
        <w:t>production</w:t>
      </w:r>
      <w:r>
        <w:rPr>
          <w:sz w:val="28"/>
          <w:szCs w:val="28"/>
        </w:rPr>
        <w:t xml:space="preserve"> </w:t>
      </w:r>
      <w:r>
        <w:rPr>
          <w:sz w:val="28"/>
          <w:szCs w:val="28"/>
        </w:rPr>
        <w:t>&amp;</w:t>
      </w:r>
      <w:r>
        <w:rPr>
          <w:sz w:val="28"/>
          <w:szCs w:val="28"/>
        </w:rPr>
        <w:t xml:space="preserve"> </w:t>
      </w:r>
      <w:r>
        <w:rPr>
          <w:sz w:val="28"/>
          <w:szCs w:val="28"/>
        </w:rPr>
        <w:t>advertising</w:t>
      </w:r>
      <w:r>
        <w:rPr>
          <w:sz w:val="28"/>
          <w:szCs w:val="28"/>
        </w:rPr>
        <w:t xml:space="preserve"> </w:t>
      </w:r>
      <w:r>
        <w:rPr>
          <w:sz w:val="28"/>
          <w:szCs w:val="28"/>
        </w:rPr>
        <w:t>etc.</w:t>
      </w:r>
    </w:p>
    <w:p>
      <w:pPr>
        <w:pStyle w:val="style0"/>
        <w:tabs>
          <w:tab w:val="left" w:leader="none" w:pos="2040"/>
        </w:tabs>
        <w:spacing w:lineRule="auto" w:line="360"/>
        <w:ind w:right="720"/>
        <w:jc w:val="both"/>
        <w:rPr/>
      </w:pPr>
      <w:r>
        <w:rPr>
          <w:sz w:val="28"/>
          <w:szCs w:val="28"/>
        </w:rPr>
        <w:t>2)</w:t>
      </w:r>
      <w:r>
        <w:rPr>
          <w:sz w:val="28"/>
          <w:szCs w:val="28"/>
        </w:rPr>
        <w:t xml:space="preserve"> </w:t>
      </w:r>
      <w:r>
        <w:rPr>
          <w:sz w:val="28"/>
          <w:szCs w:val="28"/>
        </w:rPr>
        <w:t>Distribution</w:t>
      </w:r>
      <w:r>
        <w:rPr>
          <w:sz w:val="28"/>
          <w:szCs w:val="28"/>
        </w:rPr>
        <w:t xml:space="preserve"> </w:t>
      </w:r>
      <w:r>
        <w:rPr>
          <w:sz w:val="28"/>
          <w:szCs w:val="28"/>
        </w:rPr>
        <w:t>cost.</w:t>
      </w:r>
    </w:p>
    <w:p>
      <w:pPr>
        <w:pStyle w:val="style0"/>
        <w:tabs>
          <w:tab w:val="left" w:leader="none" w:pos="2040"/>
        </w:tabs>
        <w:spacing w:lineRule="auto" w:line="360"/>
        <w:ind w:right="720"/>
        <w:jc w:val="both"/>
        <w:rPr/>
      </w:pPr>
      <w:r>
        <w:rPr>
          <w:sz w:val="28"/>
          <w:szCs w:val="28"/>
        </w:rPr>
        <w:t>3)</w:t>
      </w:r>
      <w:r>
        <w:rPr>
          <w:sz w:val="28"/>
          <w:szCs w:val="28"/>
        </w:rPr>
        <w:t xml:space="preserve"> </w:t>
      </w:r>
      <w:r>
        <w:rPr>
          <w:sz w:val="28"/>
          <w:szCs w:val="28"/>
        </w:rPr>
        <w:t>Sales</w:t>
      </w:r>
      <w:r>
        <w:rPr>
          <w:sz w:val="28"/>
          <w:szCs w:val="28"/>
        </w:rPr>
        <w:t xml:space="preserve"> </w:t>
      </w:r>
      <w:r>
        <w:rPr>
          <w:sz w:val="28"/>
          <w:szCs w:val="28"/>
        </w:rPr>
        <w:t>promotion</w:t>
      </w:r>
      <w:r>
        <w:rPr>
          <w:sz w:val="28"/>
          <w:szCs w:val="28"/>
        </w:rPr>
        <w:t xml:space="preserve"> </w:t>
      </w:r>
      <w:r>
        <w:rPr>
          <w:sz w:val="28"/>
          <w:szCs w:val="28"/>
        </w:rPr>
        <w:t>cost.</w:t>
      </w:r>
    </w:p>
    <w:p>
      <w:pPr>
        <w:pStyle w:val="style0"/>
        <w:tabs>
          <w:tab w:val="left" w:leader="none" w:pos="2040"/>
        </w:tabs>
        <w:spacing w:lineRule="auto" w:line="360"/>
        <w:ind w:right="720"/>
        <w:jc w:val="both"/>
        <w:rPr>
          <w:sz w:val="28"/>
          <w:szCs w:val="28"/>
          <w:lang w:val="en-US"/>
        </w:rPr>
      </w:pPr>
      <w:r>
        <w:rPr>
          <w:sz w:val="28"/>
          <w:szCs w:val="28"/>
        </w:rPr>
        <w:t>4)</w:t>
      </w:r>
      <w:r>
        <w:rPr>
          <w:sz w:val="28"/>
          <w:szCs w:val="28"/>
        </w:rPr>
        <w:t xml:space="preserve"> </w:t>
      </w:r>
      <w:r>
        <w:rPr>
          <w:sz w:val="28"/>
          <w:szCs w:val="28"/>
        </w:rPr>
        <w:t>Marketing</w:t>
      </w:r>
      <w:r>
        <w:rPr>
          <w:sz w:val="28"/>
          <w:szCs w:val="28"/>
        </w:rPr>
        <w:t xml:space="preserve"> </w:t>
      </w:r>
      <w:r>
        <w:rPr>
          <w:sz w:val="28"/>
          <w:szCs w:val="28"/>
        </w:rPr>
        <w:t>cost.</w:t>
      </w:r>
    </w:p>
    <w:p>
      <w:pPr>
        <w:pStyle w:val="style0"/>
        <w:tabs>
          <w:tab w:val="left" w:leader="none" w:pos="2040"/>
        </w:tabs>
        <w:spacing w:lineRule="auto" w:line="360"/>
        <w:ind w:right="720"/>
        <w:jc w:val="both"/>
        <w:rPr/>
      </w:pPr>
    </w:p>
    <w:p>
      <w:pPr>
        <w:pStyle w:val="style179"/>
        <w:numPr>
          <w:ilvl w:val="0"/>
          <w:numId w:val="0"/>
        </w:numPr>
        <w:tabs>
          <w:tab w:val="left" w:leader="none" w:pos="2057"/>
        </w:tabs>
        <w:spacing w:after="0" w:lineRule="auto" w:line="360"/>
        <w:ind w:left="0" w:leftChars="0" w:right="429" w:firstLine="0"/>
        <w:jc w:val="both"/>
        <w:rPr>
          <w:sz w:val="28"/>
          <w:szCs w:val="28"/>
          <w:lang w:val="en-US"/>
        </w:rPr>
      </w:pPr>
      <w:r>
        <w:tab/>
      </w:r>
      <w:r>
        <w:rPr>
          <w:lang w:val="en-US"/>
        </w:rPr>
        <w:t xml:space="preserve">  </w:t>
      </w:r>
      <w:r>
        <w:rPr>
          <w:sz w:val="28"/>
          <w:szCs w:val="28"/>
        </w:rPr>
        <w:t>It</w:t>
      </w:r>
      <w:r>
        <w:rPr>
          <w:sz w:val="28"/>
          <w:szCs w:val="28"/>
        </w:rPr>
        <w:t xml:space="preserve"> </w:t>
      </w:r>
      <w:r>
        <w:rPr>
          <w:sz w:val="28"/>
          <w:szCs w:val="28"/>
        </w:rPr>
        <w:t>also</w:t>
      </w:r>
      <w:r>
        <w:rPr>
          <w:sz w:val="28"/>
          <w:szCs w:val="28"/>
        </w:rPr>
        <w:t xml:space="preserve"> </w:t>
      </w:r>
      <w:r>
        <w:rPr>
          <w:sz w:val="28"/>
          <w:szCs w:val="28"/>
        </w:rPr>
        <w:t>provides</w:t>
      </w:r>
      <w:r>
        <w:rPr>
          <w:sz w:val="28"/>
          <w:szCs w:val="28"/>
        </w:rPr>
        <w:t xml:space="preserve"> </w:t>
      </w:r>
      <w:r>
        <w:rPr>
          <w:sz w:val="28"/>
          <w:szCs w:val="28"/>
        </w:rPr>
        <w:t>some</w:t>
      </w:r>
      <w:r>
        <w:rPr>
          <w:sz w:val="28"/>
          <w:szCs w:val="28"/>
        </w:rPr>
        <w:t xml:space="preserve"> </w:t>
      </w:r>
      <w:r>
        <w:rPr>
          <w:sz w:val="28"/>
          <w:szCs w:val="28"/>
        </w:rPr>
        <w:t>incentives</w:t>
      </w:r>
      <w:r>
        <w:rPr>
          <w:sz w:val="28"/>
          <w:szCs w:val="28"/>
        </w:rPr>
        <w:t xml:space="preserve"> </w:t>
      </w:r>
      <w:r>
        <w:rPr>
          <w:sz w:val="28"/>
          <w:szCs w:val="28"/>
        </w:rPr>
        <w:t>like</w:t>
      </w:r>
      <w:r>
        <w:rPr>
          <w:sz w:val="28"/>
          <w:szCs w:val="28"/>
        </w:rPr>
        <w:t xml:space="preserve"> </w:t>
      </w:r>
      <w:r>
        <w:rPr>
          <w:sz w:val="28"/>
          <w:szCs w:val="28"/>
        </w:rPr>
        <w:t>gifts</w:t>
      </w:r>
      <w:r>
        <w:rPr>
          <w:sz w:val="28"/>
          <w:szCs w:val="28"/>
        </w:rPr>
        <w:t xml:space="preserve"> </w:t>
      </w:r>
      <w:r>
        <w:rPr>
          <w:sz w:val="28"/>
          <w:szCs w:val="28"/>
        </w:rPr>
        <w:t>discount,</w:t>
      </w:r>
      <w:r>
        <w:rPr>
          <w:sz w:val="28"/>
          <w:szCs w:val="28"/>
        </w:rPr>
        <w:t xml:space="preserve"> </w:t>
      </w:r>
      <w:r>
        <w:rPr>
          <w:sz w:val="28"/>
          <w:szCs w:val="28"/>
        </w:rPr>
        <w:t>commission</w:t>
      </w:r>
      <w:r>
        <w:rPr>
          <w:sz w:val="28"/>
          <w:szCs w:val="28"/>
        </w:rPr>
        <w:t xml:space="preserve"> </w:t>
      </w:r>
      <w:r>
        <w:rPr>
          <w:sz w:val="28"/>
          <w:szCs w:val="28"/>
        </w:rPr>
        <w:t>etc.</w:t>
      </w:r>
      <w:r>
        <w:rPr>
          <w:sz w:val="28"/>
          <w:szCs w:val="28"/>
        </w:rPr>
        <w:t xml:space="preserve"> </w:t>
      </w:r>
      <w:r>
        <w:rPr>
          <w:sz w:val="28"/>
          <w:szCs w:val="28"/>
        </w:rPr>
        <w:t>for</w:t>
      </w:r>
      <w:r>
        <w:rPr>
          <w:sz w:val="28"/>
          <w:szCs w:val="28"/>
        </w:rPr>
        <w:t xml:space="preserve"> </w:t>
      </w:r>
      <w:r>
        <w:rPr>
          <w:sz w:val="28"/>
          <w:szCs w:val="28"/>
        </w:rPr>
        <w:t>selling</w:t>
      </w:r>
      <w:r>
        <w:rPr>
          <w:sz w:val="28"/>
          <w:szCs w:val="28"/>
        </w:rPr>
        <w:t xml:space="preserve"> </w:t>
      </w:r>
      <w:r>
        <w:rPr>
          <w:sz w:val="28"/>
          <w:szCs w:val="28"/>
        </w:rPr>
        <w:t>more</w:t>
      </w:r>
      <w:r>
        <w:rPr>
          <w:sz w:val="28"/>
          <w:szCs w:val="28"/>
        </w:rPr>
        <w:t xml:space="preserve"> </w:t>
      </w:r>
      <w:r>
        <w:rPr>
          <w:sz w:val="28"/>
          <w:szCs w:val="28"/>
        </w:rPr>
        <w:t>stock.</w:t>
      </w:r>
      <w:r>
        <w:rPr>
          <w:sz w:val="28"/>
          <w:szCs w:val="28"/>
        </w:rPr>
        <w:t xml:space="preserve"> </w:t>
      </w:r>
      <w:r>
        <w:rPr>
          <w:sz w:val="28"/>
          <w:szCs w:val="28"/>
        </w:rPr>
        <w:t>This</w:t>
      </w:r>
      <w:r>
        <w:rPr>
          <w:sz w:val="28"/>
          <w:szCs w:val="28"/>
        </w:rPr>
        <w:t xml:space="preserve"> </w:t>
      </w:r>
      <w:r>
        <w:rPr>
          <w:sz w:val="28"/>
          <w:szCs w:val="28"/>
        </w:rPr>
        <w:t>increases</w:t>
      </w:r>
      <w:r>
        <w:rPr>
          <w:sz w:val="28"/>
          <w:szCs w:val="28"/>
        </w:rPr>
        <w:t xml:space="preserve"> </w:t>
      </w:r>
      <w:r>
        <w:rPr>
          <w:sz w:val="28"/>
          <w:szCs w:val="28"/>
        </w:rPr>
        <w:t>the</w:t>
      </w:r>
      <w:r>
        <w:rPr>
          <w:sz w:val="28"/>
          <w:szCs w:val="28"/>
        </w:rPr>
        <w:t xml:space="preserve"> </w:t>
      </w:r>
      <w:r>
        <w:rPr>
          <w:sz w:val="28"/>
          <w:szCs w:val="28"/>
        </w:rPr>
        <w:t>efficiency</w:t>
      </w:r>
      <w:r>
        <w:rPr>
          <w:sz w:val="28"/>
          <w:szCs w:val="28"/>
        </w:rPr>
        <w:t xml:space="preserve"> </w:t>
      </w:r>
      <w:r>
        <w:rPr>
          <w:sz w:val="28"/>
          <w:szCs w:val="28"/>
        </w:rPr>
        <w:t>of</w:t>
      </w:r>
      <w:r>
        <w:rPr>
          <w:sz w:val="28"/>
          <w:szCs w:val="28"/>
        </w:rPr>
        <w:t xml:space="preserve"> </w:t>
      </w:r>
      <w:r>
        <w:rPr>
          <w:sz w:val="28"/>
          <w:szCs w:val="28"/>
        </w:rPr>
        <w:t>the</w:t>
      </w:r>
      <w:r>
        <w:rPr>
          <w:sz w:val="28"/>
          <w:szCs w:val="28"/>
        </w:rPr>
        <w:t xml:space="preserve"> </w:t>
      </w:r>
      <w:r>
        <w:rPr>
          <w:sz w:val="28"/>
          <w:szCs w:val="28"/>
        </w:rPr>
        <w:t>dealers,</w:t>
      </w:r>
      <w:r>
        <w:rPr>
          <w:sz w:val="28"/>
          <w:szCs w:val="28"/>
        </w:rPr>
        <w:t xml:space="preserve"> </w:t>
      </w:r>
      <w:r>
        <w:rPr>
          <w:sz w:val="28"/>
          <w:szCs w:val="28"/>
        </w:rPr>
        <w:t>to</w:t>
      </w:r>
      <w:r>
        <w:rPr>
          <w:sz w:val="28"/>
          <w:szCs w:val="28"/>
        </w:rPr>
        <w:t xml:space="preserve"> </w:t>
      </w:r>
      <w:r>
        <w:rPr>
          <w:sz w:val="28"/>
          <w:szCs w:val="28"/>
        </w:rPr>
        <w:t>sell</w:t>
      </w:r>
      <w:r>
        <w:rPr>
          <w:sz w:val="28"/>
          <w:szCs w:val="28"/>
        </w:rPr>
        <w:t xml:space="preserve"> </w:t>
      </w:r>
      <w:r>
        <w:rPr>
          <w:sz w:val="28"/>
          <w:szCs w:val="28"/>
        </w:rPr>
        <w:t>more.</w:t>
      </w:r>
    </w:p>
    <w:p>
      <w:pPr>
        <w:pStyle w:val="style179"/>
        <w:numPr>
          <w:ilvl w:val="0"/>
          <w:numId w:val="0"/>
        </w:numPr>
        <w:tabs>
          <w:tab w:val="left" w:leader="none" w:pos="2057"/>
        </w:tabs>
        <w:spacing w:lineRule="auto" w:line="360"/>
        <w:ind w:left="720" w:right="720" w:firstLine="0"/>
        <w:rPr>
          <w:sz w:val="28"/>
          <w:szCs w:val="28"/>
          <w:lang w:val="en-US"/>
        </w:rPr>
      </w:pPr>
    </w:p>
    <w:p>
      <w:pPr>
        <w:pStyle w:val="style0"/>
        <w:tabs>
          <w:tab w:val="left" w:leader="none" w:pos="1080"/>
        </w:tabs>
        <w:spacing w:lineRule="auto" w:line="360"/>
        <w:ind w:right="720"/>
        <w:rPr>
          <w:b/>
          <w:sz w:val="32"/>
          <w:szCs w:val="32"/>
        </w:rPr>
      </w:pPr>
    </w:p>
    <w:p>
      <w:pPr>
        <w:pStyle w:val="style0"/>
        <w:spacing w:lineRule="auto" w:line="360"/>
        <w:ind w:right="720"/>
        <w:jc w:val="left"/>
        <w:rPr>
          <w:b/>
          <w:sz w:val="32"/>
          <w:szCs w:val="32"/>
          <w:u w:val="thick"/>
        </w:rPr>
      </w:pPr>
      <w:r>
        <w:rPr>
          <w:b/>
          <w:sz w:val="36"/>
          <w:szCs w:val="36"/>
          <w:u w:val="none"/>
          <w:lang w:val="en-US"/>
        </w:rPr>
        <w:t xml:space="preserve">    </w:t>
      </w:r>
      <w:r>
        <w:rPr>
          <w:b/>
          <w:sz w:val="36"/>
          <w:szCs w:val="36"/>
          <w:u w:val="none"/>
          <w:lang w:val="en-US"/>
        </w:rPr>
        <w:t xml:space="preserve">             </w:t>
      </w:r>
      <w:r>
        <w:rPr>
          <w:b/>
          <w:sz w:val="36"/>
          <w:szCs w:val="36"/>
          <w:u w:val="none"/>
          <w:lang w:val="en-US"/>
        </w:rPr>
        <w:t xml:space="preserve">   </w:t>
      </w:r>
      <w:r>
        <w:rPr>
          <w:b/>
          <w:sz w:val="36"/>
          <w:szCs w:val="36"/>
          <w:u w:val="thick"/>
          <w:lang w:val="en-US"/>
        </w:rPr>
        <w:t>6.</w:t>
      </w:r>
      <w:r>
        <w:rPr>
          <w:b/>
          <w:sz w:val="36"/>
          <w:szCs w:val="36"/>
          <w:u w:val="thick"/>
          <w:lang w:val="en-US"/>
        </w:rPr>
        <w:t>DI</w:t>
      </w:r>
      <w:r>
        <w:rPr>
          <w:b/>
          <w:sz w:val="36"/>
          <w:szCs w:val="36"/>
          <w:u w:val="thick"/>
          <w:lang w:val="en-US"/>
        </w:rPr>
        <w:t>STRIBUTION MA</w:t>
      </w:r>
      <w:r>
        <w:rPr>
          <w:b/>
          <w:sz w:val="36"/>
          <w:szCs w:val="36"/>
          <w:u w:val="thick"/>
          <w:lang w:val="en-US"/>
        </w:rPr>
        <w:t>NAGEMENT</w:t>
      </w: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left="360" w:leftChars="0" w:right="429" w:hanging="16" w:firstLineChars="0"/>
        <w:jc w:val="both"/>
        <w:rPr>
          <w:sz w:val="28"/>
          <w:szCs w:val="28"/>
        </w:rPr>
      </w:pPr>
      <w:r>
        <w:rPr>
          <w:b/>
          <w:sz w:val="28"/>
          <w:szCs w:val="28"/>
          <w:lang w:val="en-US"/>
        </w:rPr>
        <w:t xml:space="preserve">                        </w:t>
      </w:r>
      <w:r>
        <w:rPr>
          <w:b/>
          <w:sz w:val="28"/>
          <w:szCs w:val="28"/>
          <w:lang w:val="en-US"/>
        </w:rPr>
        <w:t xml:space="preserve"> </w:t>
      </w:r>
      <w:r>
        <w:rPr>
          <w:b/>
          <w:sz w:val="28"/>
          <w:szCs w:val="28"/>
          <w:lang w:val="en-US"/>
        </w:rPr>
        <w:t xml:space="preserve">  </w:t>
      </w:r>
      <w:r>
        <w:rPr>
          <w:b/>
          <w:sz w:val="28"/>
          <w:szCs w:val="28"/>
        </w:rPr>
        <w:t>“Hi-Bond Cement Pvt. Ltd.”</w:t>
      </w:r>
      <w:r>
        <w:rPr>
          <w:sz w:val="28"/>
          <w:szCs w:val="28"/>
        </w:rPr>
        <w:t xml:space="preserve"> distribution channel is as under:</w:t>
      </w:r>
    </w:p>
    <w:p>
      <w:pPr>
        <w:pStyle w:val="style0"/>
        <w:tabs>
          <w:tab w:val="left" w:leader="none" w:pos="7680"/>
        </w:tabs>
        <w:spacing w:lineRule="auto" w:line="360"/>
        <w:ind w:right="720"/>
        <w:rPr>
          <w:sz w:val="28"/>
          <w:szCs w:val="28"/>
        </w:rPr>
      </w:pPr>
      <w:r>
        <w:rPr>
          <w:sz w:val="28"/>
          <w:szCs w:val="28"/>
        </w:rPr>
        <w:tab/>
      </w:r>
    </w:p>
    <w:p>
      <w:pPr>
        <w:pStyle w:val="style0"/>
        <w:tabs>
          <w:tab w:val="left" w:leader="none" w:pos="1080"/>
        </w:tabs>
        <w:spacing w:lineRule="auto" w:line="360"/>
        <w:ind w:right="720"/>
        <w:rPr>
          <w:b/>
          <w:sz w:val="32"/>
          <w:szCs w:val="32"/>
          <w:u w:val="single"/>
        </w:rPr>
      </w:pPr>
      <w:r>
        <w:rPr>
          <w:b/>
          <w:sz w:val="32"/>
          <w:szCs w:val="32"/>
        </w:rPr>
        <w:t xml:space="preserve">                                       </w:t>
      </w:r>
      <w:r>
        <w:rPr>
          <w:b/>
          <w:sz w:val="32"/>
          <w:szCs w:val="32"/>
          <w:u w:val="single"/>
        </w:rPr>
        <w:t>Distribution channel</w:t>
      </w:r>
    </w:p>
    <w:p>
      <w:pPr>
        <w:pStyle w:val="style0"/>
        <w:tabs>
          <w:tab w:val="left" w:leader="none" w:pos="1080"/>
        </w:tabs>
        <w:spacing w:lineRule="auto" w:line="360"/>
        <w:ind w:left="360" w:right="720"/>
        <w:jc w:val="center"/>
        <w:rPr>
          <w:sz w:val="32"/>
          <w:szCs w:val="32"/>
          <w:u w:val="single"/>
        </w:rPr>
      </w:pPr>
      <w:r>
        <w:rPr>
          <w:noProof/>
          <w:sz w:val="28"/>
          <w:szCs w:val="28"/>
          <w:lang w:bidi="gu-IN"/>
        </w:rPr>
        <mc:AlternateContent>
          <mc:Choice Requires="wps">
            <w:drawing>
              <wp:anchor distT="0" distB="0" distL="0" distR="0" simplePos="false" relativeHeight="89" behindDoc="false" locked="false" layoutInCell="true" allowOverlap="true">
                <wp:simplePos x="0" y="0"/>
                <wp:positionH relativeFrom="column">
                  <wp:posOffset>1775460</wp:posOffset>
                </wp:positionH>
                <wp:positionV relativeFrom="paragraph">
                  <wp:posOffset>130174</wp:posOffset>
                </wp:positionV>
                <wp:extent cx="2207895" cy="681355"/>
                <wp:effectExtent l="0" t="0" r="40005" b="61594"/>
                <wp:wrapNone/>
                <wp:docPr id="1133" name="Rounded Rectangle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07895" cy="681355"/>
                        </a:xfrm>
                        <a:prstGeom prst="roundRect">
                          <a:avLst>
                            <a:gd name="adj" fmla="val 16667"/>
                          </a:avLst>
                        </a:prstGeom>
                        <a:gradFill flip="none" rotWithShape="false">
                          <a:gsLst>
                            <a:gs pos="0">
                              <a:srgbClr val="ffffff"/>
                            </a:gs>
                            <a:gs pos="100000">
                              <a:srgbClr val="ccc0d9"/>
                            </a:gs>
                          </a:gsLst>
                          <a:lin ang="5400000" scaled="true"/>
                        </a:gradFill>
                        <a:ln cmpd="sng" cap="flat" w="12700">
                          <a:solidFill>
                            <a:srgbClr val="b2a1c7"/>
                          </a:solidFill>
                          <a:prstDash val="solid"/>
                          <a:round/>
                          <a:headEnd len="med" type="none" w="med"/>
                          <a:tailEnd len="med" type="none" w="med"/>
                        </a:ln>
                        <a:effectLst>
                          <a:outerShdw ky="0" rotWithShape="false" sy="100000" kx="0" sx="100000" dir="3806097" dist="25400" blurRad="0" algn="ctr">
                            <a:srgbClr val="3f3151">
                              <a:alpha val="50000"/>
                            </a:srgbClr>
                          </a:outerShdw>
                        </a:effectLst>
                      </wps:spPr>
                      <wps:txbx id="1133">
                        <w:txbxContent>
                          <w:p>
                            <w:pPr>
                              <w:pStyle w:val="style0"/>
                              <w:jc w:val="center"/>
                              <w:rPr>
                                <w:b/>
                                <w:sz w:val="28"/>
                                <w:szCs w:val="28"/>
                              </w:rPr>
                            </w:pPr>
                            <w:r>
                              <w:rPr>
                                <w:b/>
                                <w:sz w:val="28"/>
                                <w:szCs w:val="28"/>
                              </w:rPr>
                              <w:t>Manufacturing of</w:t>
                            </w:r>
                          </w:p>
                          <w:p>
                            <w:pPr>
                              <w:pStyle w:val="style0"/>
                              <w:jc w:val="center"/>
                              <w:rPr>
                                <w:b/>
                                <w:sz w:val="28"/>
                                <w:szCs w:val="28"/>
                              </w:rPr>
                            </w:pPr>
                            <w:r>
                              <w:rPr>
                                <w:b/>
                                <w:sz w:val="28"/>
                                <w:szCs w:val="28"/>
                              </w:rPr>
                              <w:t>Company</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133" arcsize="0.16666667," stroked="t" style="position:absolute;margin-left:139.8pt;margin-top:10.25pt;width:173.85pt;height:53.65pt;z-index:89;mso-position-horizontal-relative:text;mso-position-vertical-relative:text;mso-width-percent:0;mso-height-percent:0;mso-width-relative:page;mso-height-relative:page;mso-wrap-distance-left:0.0pt;mso-wrap-distance-right:0.0pt;visibility:visible;">
                <v:stroke color="#b2a1c7" weight="1.0pt"/>
                <v:fill focus="100%" method="any" color2="#ccc0d9" type="gradient" color="white"/>
                <v:shadow on="t" color="#3f3151" offset="0.8944271pt,1.7888545pt" opacity="50%" type="perspective"/>
                <v:textbox inset="7.2pt,3.6pt,7.2pt,3.6pt">
                  <w:txbxContent>
                    <w:p>
                      <w:pPr>
                        <w:pStyle w:val="style0"/>
                        <w:jc w:val="center"/>
                        <w:rPr>
                          <w:b/>
                          <w:sz w:val="28"/>
                          <w:szCs w:val="28"/>
                        </w:rPr>
                      </w:pPr>
                      <w:r>
                        <w:rPr>
                          <w:b/>
                          <w:sz w:val="28"/>
                          <w:szCs w:val="28"/>
                        </w:rPr>
                        <w:t>Manufacturing of</w:t>
                      </w:r>
                    </w:p>
                    <w:p>
                      <w:pPr>
                        <w:pStyle w:val="style0"/>
                        <w:jc w:val="center"/>
                        <w:rPr>
                          <w:b/>
                          <w:sz w:val="28"/>
                          <w:szCs w:val="28"/>
                        </w:rPr>
                      </w:pPr>
                      <w:r>
                        <w:rPr>
                          <w:b/>
                          <w:sz w:val="28"/>
                          <w:szCs w:val="28"/>
                        </w:rPr>
                        <w:t>Company</w:t>
                      </w:r>
                    </w:p>
                  </w:txbxContent>
                </v:textbox>
              </v:roundrect>
            </w:pict>
          </mc:Fallback>
        </mc:AlternateContent>
      </w: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rPr>
          <w:sz w:val="28"/>
          <w:szCs w:val="28"/>
        </w:rPr>
      </w:pPr>
      <w:r>
        <w:rPr>
          <w:noProof/>
          <w:sz w:val="28"/>
          <w:szCs w:val="28"/>
          <w:lang w:bidi="gu-IN"/>
        </w:rPr>
        <mc:AlternateContent>
          <mc:Choice Requires="wps">
            <w:drawing>
              <wp:anchor distT="0" distB="0" distL="0" distR="0" simplePos="false" relativeHeight="102" behindDoc="false" locked="false" layoutInCell="true" allowOverlap="true">
                <wp:simplePos x="0" y="0"/>
                <wp:positionH relativeFrom="column">
                  <wp:posOffset>2886075</wp:posOffset>
                </wp:positionH>
                <wp:positionV relativeFrom="paragraph">
                  <wp:posOffset>192405</wp:posOffset>
                </wp:positionV>
                <wp:extent cx="0" cy="371475"/>
                <wp:effectExtent l="152400" t="19050" r="114300" b="85725"/>
                <wp:wrapNone/>
                <wp:docPr id="1134" name="Straight Arrow Connector 1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71475"/>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anchor>
            </w:drawing>
          </mc:Choice>
          <mc:Fallback>
            <w:pict>
              <v:shape id="1134" type="#_x0000_t32" filled="f" style="position:absolute;margin-left:227.25pt;margin-top:15.15pt;width:0.0pt;height:29.25pt;z-index:102;mso-position-horizontal-relative:text;mso-position-vertical-relative:text;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tabs>
          <w:tab w:val="left" w:leader="none" w:pos="1080"/>
        </w:tabs>
        <w:spacing w:lineRule="auto" w:line="360"/>
        <w:ind w:right="720"/>
        <w:rPr>
          <w:sz w:val="28"/>
          <w:szCs w:val="28"/>
        </w:rPr>
      </w:pPr>
      <w:r>
        <w:rPr>
          <w:noProof/>
          <w:sz w:val="28"/>
          <w:szCs w:val="28"/>
          <w:lang w:bidi="gu-IN"/>
        </w:rPr>
        <mc:AlternateContent>
          <mc:Choice Requires="wps">
            <w:drawing>
              <wp:anchor distT="0" distB="0" distL="0" distR="0" simplePos="false" relativeHeight="90" behindDoc="false" locked="false" layoutInCell="true" allowOverlap="true">
                <wp:simplePos x="0" y="0"/>
                <wp:positionH relativeFrom="page">
                  <wp:posOffset>2745837</wp:posOffset>
                </wp:positionH>
                <wp:positionV relativeFrom="page">
                  <wp:posOffset>4667151</wp:posOffset>
                </wp:positionV>
                <wp:extent cx="2207895" cy="681354"/>
                <wp:effectExtent l="0" t="0" r="40005" b="61594"/>
                <wp:wrapNone/>
                <wp:docPr id="1135" name="Rounded Rectangle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07895" cy="681354"/>
                        </a:xfrm>
                        <a:prstGeom prst="roundRect">
                          <a:avLst>
                            <a:gd name="adj" fmla="val 16667"/>
                          </a:avLst>
                        </a:prstGeom>
                        <a:gradFill flip="none" rotWithShape="false">
                          <a:gsLst>
                            <a:gs pos="0">
                              <a:srgbClr val="ffffff"/>
                            </a:gs>
                            <a:gs pos="100000">
                              <a:srgbClr val="e5b8b7"/>
                            </a:gs>
                          </a:gsLst>
                          <a:lin ang="5400000" scaled="true"/>
                        </a:gradFill>
                        <a:ln cmpd="sng" cap="flat" w="12700">
                          <a:solidFill>
                            <a:srgbClr val="d99594"/>
                          </a:solidFill>
                          <a:prstDash val="solid"/>
                          <a:round/>
                          <a:headEnd len="med" type="none" w="med"/>
                          <a:tailEnd len="med" type="none" w="med"/>
                        </a:ln>
                        <a:effectLst>
                          <a:outerShdw ky="0" rotWithShape="false" sy="100000" kx="0" sx="100000" dir="3806097" dist="25400" blurRad="0" algn="ctr">
                            <a:srgbClr val="622423">
                              <a:alpha val="50000"/>
                            </a:srgbClr>
                          </a:outerShdw>
                        </a:effectLst>
                      </wps:spPr>
                      <wps:txbx id="1135">
                        <w:txbxContent>
                          <w:p>
                            <w:pPr>
                              <w:pStyle w:val="style0"/>
                              <w:jc w:val="center"/>
                              <w:rPr>
                                <w:b/>
                                <w:sz w:val="28"/>
                                <w:szCs w:val="28"/>
                              </w:rPr>
                            </w:pPr>
                            <w:r>
                              <w:rPr>
                                <w:b/>
                                <w:sz w:val="28"/>
                                <w:szCs w:val="28"/>
                              </w:rPr>
                              <w:t>Distribution /</w:t>
                            </w:r>
                          </w:p>
                          <w:p>
                            <w:pPr>
                              <w:pStyle w:val="style0"/>
                              <w:jc w:val="center"/>
                              <w:rPr>
                                <w:b/>
                                <w:sz w:val="28"/>
                                <w:szCs w:val="28"/>
                              </w:rPr>
                            </w:pPr>
                            <w:r>
                              <w:rPr>
                                <w:b/>
                                <w:sz w:val="28"/>
                                <w:szCs w:val="28"/>
                              </w:rPr>
                              <w:t>Dealers</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135" arcsize="0.16666667," stroked="t" style="position:absolute;margin-left:216.21pt;margin-top:367.49pt;width:173.85pt;height:53.65pt;z-index:90;mso-position-horizontal-relative:page;mso-position-vertical-relative:page;mso-width-percent:0;mso-height-percent:0;mso-width-relative:page;mso-height-relative:page;mso-wrap-distance-left:0.0pt;mso-wrap-distance-right:0.0pt;visibility:visible;">
                <v:stroke color="#d99594" weight="1.0pt"/>
                <v:fill focus="100%" method="any" color2="#e5b8b7" type="gradient" color="white"/>
                <v:shadow on="t" color="#622423" offset="0.8944271pt,1.7888545pt" opacity="50%" type="perspective"/>
                <v:textbox inset="7.2pt,3.6pt,7.2pt,3.6pt">
                  <w:txbxContent>
                    <w:p>
                      <w:pPr>
                        <w:pStyle w:val="style0"/>
                        <w:jc w:val="center"/>
                        <w:rPr>
                          <w:b/>
                          <w:sz w:val="28"/>
                          <w:szCs w:val="28"/>
                        </w:rPr>
                      </w:pPr>
                      <w:r>
                        <w:rPr>
                          <w:b/>
                          <w:sz w:val="28"/>
                          <w:szCs w:val="28"/>
                        </w:rPr>
                        <w:t>Distribution /</w:t>
                      </w:r>
                    </w:p>
                    <w:p>
                      <w:pPr>
                        <w:pStyle w:val="style0"/>
                        <w:jc w:val="center"/>
                        <w:rPr>
                          <w:b/>
                          <w:sz w:val="28"/>
                          <w:szCs w:val="28"/>
                        </w:rPr>
                      </w:pPr>
                      <w:r>
                        <w:rPr>
                          <w:b/>
                          <w:sz w:val="28"/>
                          <w:szCs w:val="28"/>
                        </w:rPr>
                        <w:t>Dealers</w:t>
                      </w:r>
                    </w:p>
                  </w:txbxContent>
                </v:textbox>
              </v:roundrect>
            </w:pict>
          </mc:Fallback>
        </mc:AlternateContent>
      </w:r>
    </w:p>
    <w:p>
      <w:pPr>
        <w:pStyle w:val="style0"/>
        <w:tabs>
          <w:tab w:val="left" w:leader="none" w:pos="1080"/>
        </w:tabs>
        <w:spacing w:lineRule="auto" w:line="360"/>
        <w:ind w:right="720"/>
        <w:rPr>
          <w:rFonts w:hAnsi="Times New Roman"/>
          <w:b/>
          <w:sz w:val="32"/>
          <w:szCs w:val="32"/>
          <w:lang w:val="en-US"/>
        </w:rPr>
      </w:pPr>
      <w:r>
        <w:rPr>
          <w:noProof/>
          <w:sz w:val="28"/>
          <w:szCs w:val="28"/>
          <w:lang w:val="en-US" w:bidi="gu-IN"/>
        </w:rPr>
        <w:t xml:space="preserve">                                                                                                                                                                         </w:t>
      </w:r>
      <w:r>
        <w:rPr>
          <w:noProof/>
          <w:sz w:val="28"/>
          <w:szCs w:val="28"/>
          <w:lang w:bidi="gu-IN"/>
        </w:rPr>
        <mc:AlternateContent>
          <mc:Choice Requires="wps">
            <w:drawing>
              <wp:anchor distT="0" distB="0" distL="0" distR="0" simplePos="false" relativeHeight="103" behindDoc="false" locked="false" layoutInCell="true" allowOverlap="true">
                <wp:simplePos x="0" y="0"/>
                <wp:positionH relativeFrom="column">
                  <wp:posOffset>2867038</wp:posOffset>
                </wp:positionH>
                <wp:positionV relativeFrom="paragraph">
                  <wp:posOffset>1864965</wp:posOffset>
                </wp:positionV>
                <wp:extent cx="42183" cy="398164"/>
                <wp:effectExtent l="152400" t="19050" r="114300" b="85725"/>
                <wp:wrapNone/>
                <wp:docPr id="1136" name="Straight Arrow Connector 1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2183" cy="398164"/>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anchor>
            </w:drawing>
          </mc:Choice>
          <mc:Fallback>
            <w:pict>
              <v:shape id="1136" type="#_x0000_t32" filled="f" style="position:absolute;margin-left:225.75pt;margin-top:146.85pt;width:3.32pt;height:31.35pt;z-index:103;mso-position-horizontal-relative:text;mso-position-vertical-relative:text;mso-width-relative:page;mso-height-relative:page;mso-wrap-distance-left:0.0pt;mso-wrap-distance-right:0.0pt;visibility:visible;flip:x;">
                <v:stroke endarrow="open" weight="3.0pt"/>
                <v:fill/>
                <v:shadow on="t" color="black" offset="-4.371139E-8pt,1.0pt" opacity="22938f" origin=",0.5" type="perspective"/>
              </v:shape>
            </w:pict>
          </mc:Fallback>
        </mc:AlternateContent>
      </w:r>
      <w:r>
        <w:rPr>
          <w:noProof/>
          <w:sz w:val="28"/>
          <w:szCs w:val="28"/>
          <w:lang w:bidi="gu-IN"/>
        </w:rPr>
        <mc:AlternateContent>
          <mc:Choice Requires="wps">
            <w:drawing>
              <wp:anchor distT="0" distB="0" distL="0" distR="0" simplePos="false" relativeHeight="104" behindDoc="false" locked="false" layoutInCell="true" allowOverlap="true">
                <wp:simplePos x="0" y="0"/>
                <wp:positionH relativeFrom="column">
                  <wp:posOffset>2887210</wp:posOffset>
                </wp:positionH>
                <wp:positionV relativeFrom="paragraph">
                  <wp:posOffset>724277</wp:posOffset>
                </wp:positionV>
                <wp:extent cx="1434" cy="454022"/>
                <wp:effectExtent l="152400" t="19050" r="114300" b="85725"/>
                <wp:wrapNone/>
                <wp:docPr id="1137" name="Straight Arrow Connector 1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34" cy="454022"/>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anchor>
            </w:drawing>
          </mc:Choice>
          <mc:Fallback>
            <w:pict>
              <v:shape id="1137" type="#_x0000_t32" filled="f" style="position:absolute;margin-left:227.34pt;margin-top:57.03pt;width:0.11pt;height:35.75pt;z-index:104;mso-position-horizontal-relative:text;mso-position-vertical-relative:text;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rFonts w:hAnsi="Times New Roman"/>
          <w:b/>
          <w:sz w:val="32"/>
          <w:szCs w:val="32"/>
          <w:lang w:val="en-US"/>
        </w:rPr>
        <w:t xml:space="preserve">                    </w:t>
      </w:r>
      <w:r>
        <w:rPr>
          <w:rFonts w:hAnsi="Times New Roman"/>
          <w:b/>
          <w:sz w:val="32"/>
          <w:szCs w:val="32"/>
          <w:lang w:val="en-US"/>
        </w:rPr>
        <w:t xml:space="preserve">       </w:t>
      </w:r>
      <w:r>
        <w:rPr>
          <w:rFonts w:hAnsi="Times New Roman"/>
          <w:b/>
          <w:sz w:val="32"/>
          <w:szCs w:val="32"/>
          <w:lang w:val="en-US"/>
        </w:rPr>
        <w:t xml:space="preserve">      </w:t>
      </w:r>
      <w:r>
        <w:rPr>
          <w:rFonts w:hAnsi="Times New Roman"/>
          <w:b/>
          <w:sz w:val="32"/>
          <w:szCs w:val="32"/>
          <w:lang w:val="en-US"/>
        </w:rPr>
        <w:t xml:space="preserve">             </w:t>
      </w:r>
    </w:p>
    <w:p>
      <w:pPr>
        <w:pStyle w:val="style0"/>
        <w:tabs>
          <w:tab w:val="left" w:leader="none" w:pos="1080"/>
        </w:tabs>
        <w:spacing w:after="0" w:lineRule="auto" w:line="360"/>
        <w:ind w:right="720"/>
        <w:rPr>
          <w:rFonts w:hAnsi="Times New Roman"/>
          <w:b/>
          <w:sz w:val="32"/>
          <w:szCs w:val="32"/>
          <w:lang w:val="en-US"/>
        </w:rPr>
      </w:pPr>
    </w:p>
    <w:p>
      <w:pPr>
        <w:pStyle w:val="style0"/>
        <w:tabs>
          <w:tab w:val="left" w:leader="none" w:pos="1080"/>
        </w:tabs>
        <w:spacing w:after="0" w:lineRule="auto" w:line="360"/>
        <w:ind w:right="720"/>
        <w:rPr>
          <w:rFonts w:hAnsi="Times New Roman"/>
          <w:b/>
          <w:sz w:val="32"/>
          <w:szCs w:val="32"/>
          <w:lang w:val="en-US"/>
        </w:rPr>
      </w:pPr>
    </w:p>
    <w:p>
      <w:pPr>
        <w:pStyle w:val="style0"/>
        <w:tabs>
          <w:tab w:val="left" w:leader="none" w:pos="1080"/>
        </w:tabs>
        <w:spacing w:after="0" w:lineRule="auto" w:line="360"/>
        <w:ind w:right="720"/>
        <w:rPr>
          <w:rFonts w:hAnsi="Times New Roman"/>
          <w:b/>
          <w:sz w:val="32"/>
          <w:szCs w:val="32"/>
          <w:lang w:val="en-US"/>
        </w:rPr>
      </w:pPr>
      <w:r>
        <w:rPr>
          <w:noProof/>
          <w:sz w:val="28"/>
          <w:szCs w:val="28"/>
          <w:lang w:bidi="gu-IN"/>
        </w:rPr>
        <mc:AlternateContent>
          <mc:Choice Requires="wps">
            <w:drawing>
              <wp:anchor distT="0" distB="0" distL="0" distR="0" simplePos="false" relativeHeight="91" behindDoc="false" locked="false" layoutInCell="true" allowOverlap="true">
                <wp:simplePos x="0" y="0"/>
                <wp:positionH relativeFrom="page">
                  <wp:posOffset>2727601</wp:posOffset>
                </wp:positionH>
                <wp:positionV relativeFrom="page">
                  <wp:posOffset>5836989</wp:posOffset>
                </wp:positionV>
                <wp:extent cx="2207895" cy="681354"/>
                <wp:effectExtent l="0" t="0" r="40005" b="61594"/>
                <wp:wrapNone/>
                <wp:docPr id="1138" name="Rounded Rectangle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07895" cy="681354"/>
                        </a:xfrm>
                        <a:prstGeom prst="roundRect">
                          <a:avLst>
                            <a:gd name="adj" fmla="val 16667"/>
                          </a:avLst>
                        </a:prstGeom>
                        <a:gradFill flip="none" rotWithShape="false">
                          <a:gsLst>
                            <a:gs pos="0">
                              <a:srgbClr val="ffffff"/>
                            </a:gs>
                            <a:gs pos="100000">
                              <a:srgbClr val="b6dde8"/>
                            </a:gs>
                          </a:gsLst>
                          <a:lin ang="5400000" scaled="true"/>
                        </a:gradFill>
                        <a:ln cmpd="sng" cap="flat" w="12700">
                          <a:solidFill>
                            <a:srgbClr val="92cddc"/>
                          </a:solidFill>
                          <a:prstDash val="solid"/>
                          <a:round/>
                          <a:headEnd len="med" type="none" w="med"/>
                          <a:tailEnd len="med" type="none" w="med"/>
                        </a:ln>
                        <a:effectLst>
                          <a:outerShdw ky="0" rotWithShape="false" sy="100000" kx="0" sx="100000" dir="3806097" dist="25400" blurRad="0" algn="ctr">
                            <a:srgbClr val="205867">
                              <a:alpha val="50000"/>
                            </a:srgbClr>
                          </a:outerShdw>
                        </a:effectLst>
                      </wps:spPr>
                      <wps:txbx id="1138">
                        <w:txbxContent>
                          <w:p>
                            <w:pPr>
                              <w:pStyle w:val="style0"/>
                              <w:jc w:val="center"/>
                              <w:rPr>
                                <w:b/>
                                <w:sz w:val="28"/>
                                <w:szCs w:val="28"/>
                              </w:rPr>
                            </w:pPr>
                            <w:r>
                              <w:rPr>
                                <w:b/>
                                <w:sz w:val="28"/>
                                <w:szCs w:val="28"/>
                              </w:rPr>
                              <w:t>Sub dealers/</w:t>
                            </w:r>
                          </w:p>
                          <w:p>
                            <w:pPr>
                              <w:pStyle w:val="style0"/>
                              <w:jc w:val="center"/>
                              <w:rPr>
                                <w:b/>
                                <w:sz w:val="28"/>
                                <w:szCs w:val="28"/>
                              </w:rPr>
                            </w:pPr>
                            <w:r>
                              <w:rPr>
                                <w:b/>
                                <w:sz w:val="28"/>
                                <w:szCs w:val="28"/>
                              </w:rPr>
                              <w:t>Retailer</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138" arcsize="0.16666667," stroked="t" style="position:absolute;margin-left:214.77pt;margin-top:459.61pt;width:173.85pt;height:53.65pt;z-index:91;mso-position-horizontal-relative:page;mso-position-vertical-relative:page;mso-width-percent:0;mso-height-percent:0;mso-width-relative:page;mso-height-relative:page;mso-wrap-distance-left:0.0pt;mso-wrap-distance-right:0.0pt;visibility:visible;">
                <v:stroke color="#92cddc" weight="1.0pt"/>
                <v:fill focus="100%" method="any" color2="#b6dde8" type="gradient" color="white"/>
                <v:shadow on="t" color="#205867" offset="0.8944271pt,1.7888545pt" opacity="50%" type="perspective"/>
                <v:textbox inset="7.2pt,3.6pt,7.2pt,3.6pt">
                  <w:txbxContent>
                    <w:p>
                      <w:pPr>
                        <w:pStyle w:val="style0"/>
                        <w:jc w:val="center"/>
                        <w:rPr>
                          <w:b/>
                          <w:sz w:val="28"/>
                          <w:szCs w:val="28"/>
                        </w:rPr>
                      </w:pPr>
                      <w:r>
                        <w:rPr>
                          <w:b/>
                          <w:sz w:val="28"/>
                          <w:szCs w:val="28"/>
                        </w:rPr>
                        <w:t>Sub dealers/</w:t>
                      </w:r>
                    </w:p>
                    <w:p>
                      <w:pPr>
                        <w:pStyle w:val="style0"/>
                        <w:jc w:val="center"/>
                        <w:rPr>
                          <w:b/>
                          <w:sz w:val="28"/>
                          <w:szCs w:val="28"/>
                        </w:rPr>
                      </w:pPr>
                      <w:r>
                        <w:rPr>
                          <w:b/>
                          <w:sz w:val="28"/>
                          <w:szCs w:val="28"/>
                        </w:rPr>
                        <w:t>Retailer</w:t>
                      </w:r>
                    </w:p>
                  </w:txbxContent>
                </v:textbox>
              </v:roundrect>
            </w:pict>
          </mc:Fallback>
        </mc:AlternateContent>
      </w:r>
    </w:p>
    <w:p>
      <w:pPr>
        <w:pStyle w:val="style0"/>
        <w:tabs>
          <w:tab w:val="left" w:leader="none" w:pos="1080"/>
        </w:tabs>
        <w:spacing w:after="0" w:lineRule="auto" w:line="360"/>
        <w:ind w:right="720"/>
        <w:rPr>
          <w:rFonts w:hAnsi="Times New Roman"/>
          <w:b/>
          <w:sz w:val="32"/>
          <w:szCs w:val="32"/>
          <w:lang w:val="en-US"/>
        </w:rPr>
      </w:pPr>
    </w:p>
    <w:p>
      <w:pPr>
        <w:pStyle w:val="style0"/>
        <w:tabs>
          <w:tab w:val="left" w:leader="none" w:pos="1080"/>
        </w:tabs>
        <w:spacing w:lineRule="auto" w:line="360"/>
        <w:ind w:right="720"/>
        <w:rPr>
          <w:rFonts w:hAnsi="Times New Roman"/>
          <w:b/>
          <w:sz w:val="32"/>
          <w:szCs w:val="32"/>
          <w:lang w:val="en-US"/>
        </w:rPr>
      </w:pPr>
    </w:p>
    <w:p>
      <w:pPr>
        <w:pStyle w:val="style0"/>
        <w:tabs>
          <w:tab w:val="left" w:leader="none" w:pos="1080"/>
        </w:tabs>
        <w:spacing w:lineRule="auto" w:line="360"/>
        <w:ind w:right="720"/>
        <w:rPr>
          <w:rFonts w:hAnsi="Times New Roman"/>
          <w:b/>
          <w:sz w:val="32"/>
          <w:szCs w:val="32"/>
          <w:lang w:val="en-US"/>
        </w:rPr>
      </w:pPr>
      <w:r>
        <w:rPr>
          <w:noProof/>
          <w:sz w:val="28"/>
          <w:szCs w:val="28"/>
          <w:lang w:bidi="gu-IN"/>
        </w:rPr>
        <mc:AlternateContent>
          <mc:Choice Requires="wps">
            <w:drawing>
              <wp:anchor distT="0" distB="0" distL="0" distR="0" simplePos="false" relativeHeight="92" behindDoc="false" locked="false" layoutInCell="true" allowOverlap="true">
                <wp:simplePos x="0" y="0"/>
                <wp:positionH relativeFrom="page">
                  <wp:posOffset>2771813</wp:posOffset>
                </wp:positionH>
                <wp:positionV relativeFrom="page">
                  <wp:posOffset>6994326</wp:posOffset>
                </wp:positionV>
                <wp:extent cx="2207895" cy="681355"/>
                <wp:effectExtent l="0" t="0" r="40005" b="61594"/>
                <wp:wrapNone/>
                <wp:docPr id="1139" name="Rounded Rectangle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07895" cy="681355"/>
                        </a:xfrm>
                        <a:prstGeom prst="roundRect">
                          <a:avLst>
                            <a:gd name="adj" fmla="val 16667"/>
                          </a:avLst>
                        </a:prstGeom>
                        <a:gradFill flip="none" rotWithShape="false">
                          <a:gsLst>
                            <a:gs pos="0">
                              <a:srgbClr val="ffffff"/>
                            </a:gs>
                            <a:gs pos="100000">
                              <a:srgbClr val="fbd4b4"/>
                            </a:gs>
                          </a:gsLst>
                          <a:lin ang="5400000" scaled="true"/>
                        </a:gradFill>
                        <a:ln cmpd="sng" cap="flat" w="12700">
                          <a:solidFill>
                            <a:srgbClr val="fabf8f"/>
                          </a:solidFill>
                          <a:prstDash val="solid"/>
                          <a:round/>
                          <a:headEnd len="med" type="none" w="med"/>
                          <a:tailEnd len="med" type="none" w="med"/>
                        </a:ln>
                        <a:effectLst>
                          <a:outerShdw ky="0" rotWithShape="false" sy="100000" kx="0" sx="100000" dir="3806097" dist="25400" blurRad="0" algn="ctr">
                            <a:srgbClr val="974706">
                              <a:alpha val="50000"/>
                            </a:srgbClr>
                          </a:outerShdw>
                        </a:effectLst>
                      </wps:spPr>
                      <wps:txbx id="1139">
                        <w:txbxContent>
                          <w:p>
                            <w:pPr>
                              <w:pStyle w:val="style0"/>
                              <w:spacing w:lineRule="auto" w:line="360"/>
                              <w:jc w:val="center"/>
                              <w:rPr>
                                <w:b/>
                                <w:sz w:val="28"/>
                                <w:szCs w:val="28"/>
                              </w:rPr>
                            </w:pPr>
                            <w:r>
                              <w:rPr>
                                <w:b/>
                                <w:sz w:val="28"/>
                                <w:szCs w:val="28"/>
                              </w:rPr>
                              <w:t>Consumer</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oundrect id="1139" arcsize="0.16666667," stroked="t" style="position:absolute;margin-left:218.25pt;margin-top:550.73pt;width:173.85pt;height:53.65pt;z-index:92;mso-position-horizontal-relative:page;mso-position-vertical-relative:page;mso-width-percent:0;mso-height-percent:0;mso-width-relative:page;mso-height-relative:page;mso-wrap-distance-left:0.0pt;mso-wrap-distance-right:0.0pt;visibility:visible;">
                <v:stroke color="#fabf8f" weight="1.0pt"/>
                <v:fill focus="100%" method="any" color2="#fbd4b4" type="gradient" color="white"/>
                <v:shadow on="t" color="#974706" offset="0.8944271pt,1.7888545pt" opacity="50%" type="perspective"/>
                <v:textbox inset="7.2pt,3.6pt,7.2pt,3.6pt">
                  <w:txbxContent>
                    <w:p>
                      <w:pPr>
                        <w:pStyle w:val="style0"/>
                        <w:spacing w:lineRule="auto" w:line="360"/>
                        <w:jc w:val="center"/>
                        <w:rPr>
                          <w:b/>
                          <w:sz w:val="28"/>
                          <w:szCs w:val="28"/>
                        </w:rPr>
                      </w:pPr>
                      <w:r>
                        <w:rPr>
                          <w:b/>
                          <w:sz w:val="28"/>
                          <w:szCs w:val="28"/>
                        </w:rPr>
                        <w:t>Consumer</w:t>
                      </w:r>
                    </w:p>
                  </w:txbxContent>
                </v:textbox>
              </v:roundrect>
            </w:pict>
          </mc:Fallback>
        </mc:AlternateContent>
      </w:r>
    </w:p>
    <w:p>
      <w:pPr>
        <w:pStyle w:val="style0"/>
        <w:tabs>
          <w:tab w:val="left" w:leader="none" w:pos="1080"/>
        </w:tabs>
        <w:spacing w:lineRule="auto" w:line="360"/>
        <w:ind w:right="720"/>
        <w:rPr>
          <w:rFonts w:hAnsi="Times New Roman"/>
          <w:b/>
          <w:sz w:val="32"/>
          <w:szCs w:val="32"/>
          <w:lang w:val="en-US"/>
        </w:rPr>
      </w:pPr>
    </w:p>
    <w:p>
      <w:pPr>
        <w:pStyle w:val="style0"/>
        <w:tabs>
          <w:tab w:val="left" w:leader="none" w:pos="1080"/>
        </w:tabs>
        <w:spacing w:lineRule="auto" w:line="360"/>
        <w:ind w:right="720"/>
        <w:rPr>
          <w:rFonts w:hAnsi="Times New Roman"/>
          <w:b/>
          <w:sz w:val="32"/>
          <w:szCs w:val="32"/>
          <w:lang w:val="en-US"/>
        </w:rPr>
      </w:pPr>
    </w:p>
    <w:p>
      <w:pPr>
        <w:pStyle w:val="style0"/>
        <w:tabs>
          <w:tab w:val="left" w:leader="none" w:pos="1080"/>
        </w:tabs>
        <w:spacing w:lineRule="auto" w:line="360"/>
        <w:ind w:right="720"/>
        <w:rPr>
          <w:rFonts w:hAnsi="Times New Roman"/>
          <w:b/>
          <w:sz w:val="32"/>
          <w:szCs w:val="32"/>
          <w:lang w:val="en-US"/>
        </w:rPr>
      </w:pPr>
    </w:p>
    <w:p>
      <w:pPr>
        <w:pStyle w:val="style0"/>
        <w:tabs>
          <w:tab w:val="left" w:leader="none" w:pos="1080"/>
        </w:tabs>
        <w:spacing w:lineRule="auto" w:line="360"/>
        <w:ind w:right="720"/>
        <w:rPr>
          <w:rFonts w:hAnsi="Times New Roman"/>
          <w:b/>
          <w:sz w:val="32"/>
          <w:szCs w:val="32"/>
          <w:lang w:val="en-US"/>
        </w:rPr>
      </w:pPr>
    </w:p>
    <w:p>
      <w:pPr>
        <w:pStyle w:val="style0"/>
        <w:tabs>
          <w:tab w:val="left" w:leader="none" w:pos="1080"/>
        </w:tabs>
        <w:spacing w:lineRule="auto" w:line="360"/>
        <w:ind w:right="720"/>
        <w:rPr>
          <w:rFonts w:hAnsi="Times New Roman"/>
          <w:b/>
          <w:sz w:val="32"/>
          <w:szCs w:val="32"/>
          <w:lang w:val="en-US"/>
        </w:rPr>
      </w:pPr>
    </w:p>
    <w:p>
      <w:pPr>
        <w:pStyle w:val="style0"/>
        <w:tabs>
          <w:tab w:val="left" w:leader="none" w:pos="1080"/>
        </w:tabs>
        <w:spacing w:lineRule="auto" w:line="360"/>
        <w:ind w:right="720"/>
        <w:rPr>
          <w:rFonts w:hAnsi="Times New Roman"/>
          <w:b/>
          <w:sz w:val="32"/>
          <w:szCs w:val="32"/>
          <w:lang w:val="en-US"/>
        </w:rPr>
      </w:pPr>
    </w:p>
    <w:p>
      <w:pPr>
        <w:pStyle w:val="style0"/>
        <w:tabs>
          <w:tab w:val="left" w:leader="none" w:pos="1080"/>
        </w:tabs>
        <w:spacing w:before="4777" w:lineRule="auto" w:line="360"/>
        <w:ind w:right="720"/>
        <w:rPr>
          <w:rFonts w:hAnsi="Times New Roman"/>
          <w:b/>
          <w:sz w:val="32"/>
          <w:szCs w:val="32"/>
          <w:lang w:val="en-US"/>
        </w:rPr>
      </w:pPr>
      <w:r>
        <w:rPr>
          <w:rFonts w:hAnsi="Times New Roman"/>
          <w:b/>
          <w:sz w:val="32"/>
          <w:szCs w:val="32"/>
          <w:lang w:val="en-US"/>
        </w:rPr>
        <w:t xml:space="preserve">                   </w:t>
      </w:r>
      <w:r>
        <w:rPr>
          <w:rFonts w:hAnsi="Times New Roman"/>
          <w:b/>
          <w:sz w:val="32"/>
          <w:szCs w:val="32"/>
          <w:lang w:val="en-US"/>
        </w:rPr>
        <w:t xml:space="preserve">         </w:t>
      </w:r>
      <w:r>
        <w:rPr>
          <w:rFonts w:hAnsi="Times New Roman"/>
          <w:b/>
          <w:sz w:val="32"/>
          <w:szCs w:val="32"/>
          <w:lang w:val="en-US"/>
        </w:rPr>
        <w:t xml:space="preserve">      </w:t>
      </w:r>
      <w:r>
        <w:rPr>
          <w:rFonts w:hAnsi="Times New Roman"/>
          <w:b/>
          <w:sz w:val="36"/>
          <w:szCs w:val="36"/>
          <w:u w:val="thick"/>
          <w:lang w:val="en-US"/>
        </w:rPr>
        <w:t xml:space="preserve"> 7.SALES PROMOTION</w:t>
      </w:r>
    </w:p>
    <w:p>
      <w:pPr>
        <w:pStyle w:val="style0"/>
        <w:tabs>
          <w:tab w:val="left" w:leader="none" w:pos="1080"/>
        </w:tabs>
        <w:spacing w:lineRule="auto" w:line="360"/>
        <w:ind w:right="720"/>
        <w:rPr>
          <w:rFonts w:hAnsi="Times New Roman"/>
          <w:b/>
          <w:sz w:val="36"/>
          <w:szCs w:val="36"/>
          <w:u w:val="none"/>
          <w:lang w:val="en-US"/>
        </w:rPr>
      </w:pPr>
    </w:p>
    <w:p>
      <w:pPr>
        <w:pStyle w:val="style0"/>
        <w:spacing w:lineRule="auto" w:line="360"/>
        <w:ind w:right="720"/>
        <w:rPr/>
      </w:pPr>
    </w:p>
    <w:p>
      <w:pPr>
        <w:pStyle w:val="style179"/>
        <w:spacing w:lineRule="auto" w:line="360"/>
        <w:ind w:left="0" w:leftChars="0" w:right="409"/>
        <w:jc w:val="both"/>
        <w:rPr/>
      </w:pPr>
      <w:r>
        <w:rPr>
          <w:rFonts w:ascii="Times New Roman" w:hAnsi="Times New Roman"/>
          <w:sz w:val="28"/>
          <w:szCs w:val="28"/>
        </w:rPr>
        <w:t xml:space="preserve">              </w:t>
      </w:r>
      <w:r>
        <w:rPr>
          <w:rFonts w:hAnsi="Times New Roman"/>
          <w:sz w:val="28"/>
          <w:szCs w:val="28"/>
          <w:lang w:val="en-US"/>
        </w:rPr>
        <w:t xml:space="preserve">           </w:t>
      </w:r>
      <w:r>
        <w:rPr>
          <w:rFonts w:ascii="Times New Roman" w:hAnsi="Times New Roman"/>
          <w:sz w:val="28"/>
          <w:szCs w:val="28"/>
        </w:rPr>
        <w:t xml:space="preserve">     </w:t>
      </w:r>
      <w:r>
        <w:rPr>
          <w:rFonts w:ascii="Times New Roman" w:hAnsi="Times New Roman"/>
          <w:sz w:val="28"/>
          <w:szCs w:val="28"/>
        </w:rPr>
        <w:t>Promotion</w:t>
      </w:r>
      <w:r>
        <w:rPr>
          <w:rFonts w:ascii="Times New Roman" w:hAnsi="Times New Roman"/>
          <w:sz w:val="28"/>
          <w:szCs w:val="28"/>
        </w:rPr>
        <w:t xml:space="preserve"> </w:t>
      </w:r>
      <w:r>
        <w:rPr>
          <w:rFonts w:ascii="Times New Roman" w:hAnsi="Times New Roman"/>
          <w:sz w:val="28"/>
          <w:szCs w:val="28"/>
        </w:rPr>
        <w:t>is</w:t>
      </w:r>
      <w:r>
        <w:rPr>
          <w:rFonts w:ascii="Times New Roman" w:hAnsi="Times New Roman"/>
          <w:sz w:val="28"/>
          <w:szCs w:val="28"/>
        </w:rPr>
        <w:t xml:space="preserve"> </w:t>
      </w:r>
      <w:r>
        <w:rPr>
          <w:rFonts w:ascii="Times New Roman" w:hAnsi="Times New Roman"/>
          <w:sz w:val="28"/>
          <w:szCs w:val="28"/>
        </w:rPr>
        <w:t>an</w:t>
      </w:r>
      <w:r>
        <w:rPr>
          <w:rFonts w:ascii="Times New Roman" w:hAnsi="Times New Roman"/>
          <w:sz w:val="28"/>
          <w:szCs w:val="28"/>
        </w:rPr>
        <w:t xml:space="preserve"> </w:t>
      </w:r>
      <w:r>
        <w:rPr>
          <w:rFonts w:ascii="Times New Roman" w:hAnsi="Times New Roman"/>
          <w:sz w:val="28"/>
          <w:szCs w:val="28"/>
        </w:rPr>
        <w:t>important</w:t>
      </w:r>
      <w:r>
        <w:rPr>
          <w:rFonts w:ascii="Times New Roman" w:hAnsi="Times New Roman"/>
          <w:sz w:val="28"/>
          <w:szCs w:val="28"/>
        </w:rPr>
        <w:t xml:space="preserve"> </w:t>
      </w:r>
      <w:r>
        <w:rPr>
          <w:rFonts w:ascii="Times New Roman" w:hAnsi="Times New Roman"/>
          <w:sz w:val="28"/>
          <w:szCs w:val="28"/>
        </w:rPr>
        <w:t>marketing</w:t>
      </w:r>
      <w:r>
        <w:rPr>
          <w:rFonts w:ascii="Times New Roman" w:hAnsi="Times New Roman"/>
          <w:sz w:val="28"/>
          <w:szCs w:val="28"/>
        </w:rPr>
        <w:t xml:space="preserve"> </w:t>
      </w:r>
      <w:r>
        <w:rPr>
          <w:rFonts w:ascii="Times New Roman" w:hAnsi="Times New Roman"/>
          <w:sz w:val="28"/>
          <w:szCs w:val="28"/>
        </w:rPr>
        <w:t>mix</w:t>
      </w:r>
      <w:r>
        <w:rPr>
          <w:rFonts w:ascii="Times New Roman" w:hAnsi="Times New Roman"/>
          <w:sz w:val="28"/>
          <w:szCs w:val="28"/>
        </w:rPr>
        <w:t xml:space="preserve"> </w:t>
      </w:r>
      <w:r>
        <w:rPr>
          <w:rFonts w:ascii="Times New Roman" w:hAnsi="Times New Roman"/>
          <w:sz w:val="28"/>
          <w:szCs w:val="28"/>
        </w:rPr>
        <w:t>tool,</w:t>
      </w:r>
      <w:r>
        <w:rPr>
          <w:rFonts w:ascii="Times New Roman" w:hAnsi="Times New Roman"/>
          <w:sz w:val="28"/>
          <w:szCs w:val="28"/>
        </w:rPr>
        <w:t xml:space="preserve"> </w:t>
      </w:r>
      <w:r>
        <w:rPr>
          <w:rFonts w:ascii="Times New Roman" w:hAnsi="Times New Roman"/>
          <w:sz w:val="28"/>
          <w:szCs w:val="28"/>
        </w:rPr>
        <w:t>it</w:t>
      </w:r>
      <w:r>
        <w:rPr>
          <w:rFonts w:ascii="Times New Roman" w:hAnsi="Times New Roman"/>
          <w:sz w:val="28"/>
          <w:szCs w:val="28"/>
        </w:rPr>
        <w:t xml:space="preserve"> </w:t>
      </w:r>
      <w:r>
        <w:rPr>
          <w:rFonts w:ascii="Times New Roman" w:hAnsi="Times New Roman"/>
          <w:sz w:val="28"/>
          <w:szCs w:val="28"/>
        </w:rPr>
        <w:t>includes</w:t>
      </w:r>
      <w:r>
        <w:rPr>
          <w:rFonts w:ascii="Times New Roman" w:hAnsi="Times New Roman"/>
          <w:sz w:val="28"/>
          <w:szCs w:val="28"/>
        </w:rPr>
        <w:t xml:space="preserve"> </w:t>
      </w:r>
      <w:r>
        <w:rPr>
          <w:rFonts w:ascii="Times New Roman" w:hAnsi="Times New Roman"/>
          <w:sz w:val="28"/>
          <w:szCs w:val="28"/>
        </w:rPr>
        <w:t>all</w:t>
      </w:r>
      <w:r>
        <w:rPr>
          <w:rFonts w:ascii="Times New Roman" w:hAnsi="Times New Roman"/>
          <w:sz w:val="28"/>
          <w:szCs w:val="28"/>
        </w:rPr>
        <w:t xml:space="preserve"> </w:t>
      </w:r>
      <w:r>
        <w:rPr>
          <w:rFonts w:ascii="Times New Roman" w:hAnsi="Times New Roman"/>
          <w:sz w:val="28"/>
          <w:szCs w:val="28"/>
        </w:rPr>
        <w:t>the</w:t>
      </w:r>
      <w:r>
        <w:rPr>
          <w:rFonts w:ascii="Times New Roman" w:hAnsi="Times New Roman"/>
          <w:sz w:val="28"/>
          <w:szCs w:val="28"/>
        </w:rPr>
        <w:t xml:space="preserve"> </w:t>
      </w:r>
      <w:r>
        <w:rPr>
          <w:rFonts w:ascii="Times New Roman" w:hAnsi="Times New Roman"/>
          <w:sz w:val="28"/>
          <w:szCs w:val="28"/>
        </w:rPr>
        <w:t>activities</w:t>
      </w:r>
      <w:r>
        <w:rPr>
          <w:rFonts w:ascii="Times New Roman" w:hAnsi="Times New Roman"/>
          <w:sz w:val="28"/>
          <w:szCs w:val="28"/>
        </w:rPr>
        <w:t xml:space="preserve"> </w:t>
      </w:r>
      <w:r>
        <w:rPr>
          <w:rFonts w:ascii="Times New Roman" w:hAnsi="Times New Roman"/>
          <w:sz w:val="28"/>
          <w:szCs w:val="28"/>
        </w:rPr>
        <w:t>that</w:t>
      </w:r>
      <w:r>
        <w:rPr>
          <w:rFonts w:ascii="Times New Roman" w:hAnsi="Times New Roman"/>
          <w:sz w:val="28"/>
          <w:szCs w:val="28"/>
        </w:rPr>
        <w:t xml:space="preserve"> </w:t>
      </w:r>
      <w:r>
        <w:rPr>
          <w:rFonts w:ascii="Times New Roman" w:hAnsi="Times New Roman"/>
          <w:sz w:val="28"/>
          <w:szCs w:val="28"/>
        </w:rPr>
        <w:t>the</w:t>
      </w:r>
      <w:r>
        <w:rPr>
          <w:rFonts w:ascii="Times New Roman" w:hAnsi="Times New Roman"/>
          <w:sz w:val="28"/>
          <w:szCs w:val="28"/>
        </w:rPr>
        <w:t xml:space="preserve"> </w:t>
      </w:r>
      <w:r>
        <w:rPr>
          <w:rFonts w:ascii="Times New Roman" w:hAnsi="Times New Roman"/>
          <w:sz w:val="28"/>
          <w:szCs w:val="28"/>
        </w:rPr>
        <w:t>company.</w:t>
      </w:r>
      <w:r>
        <w:rPr>
          <w:rFonts w:ascii="Times New Roman" w:hAnsi="Times New Roman"/>
          <w:sz w:val="28"/>
          <w:szCs w:val="28"/>
        </w:rPr>
        <w:t xml:space="preserve"> </w:t>
      </w:r>
      <w:r>
        <w:rPr>
          <w:rFonts w:ascii="Times New Roman" w:hAnsi="Times New Roman"/>
          <w:sz w:val="28"/>
          <w:szCs w:val="28"/>
        </w:rPr>
        <w:t>Undertakes</w:t>
      </w:r>
      <w:r>
        <w:rPr>
          <w:rFonts w:ascii="Times New Roman" w:hAnsi="Times New Roman"/>
          <w:sz w:val="28"/>
          <w:szCs w:val="28"/>
        </w:rPr>
        <w:t xml:space="preserve"> </w:t>
      </w:r>
      <w:r>
        <w:rPr>
          <w:rFonts w:ascii="Times New Roman" w:hAnsi="Times New Roman"/>
          <w:sz w:val="28"/>
          <w:szCs w:val="28"/>
        </w:rPr>
        <w:t>to</w:t>
      </w:r>
      <w:r>
        <w:rPr>
          <w:rFonts w:ascii="Times New Roman" w:hAnsi="Times New Roman"/>
          <w:sz w:val="28"/>
          <w:szCs w:val="28"/>
        </w:rPr>
        <w:t xml:space="preserve"> </w:t>
      </w:r>
      <w:r>
        <w:rPr>
          <w:rFonts w:ascii="Times New Roman" w:hAnsi="Times New Roman"/>
          <w:sz w:val="28"/>
          <w:szCs w:val="28"/>
        </w:rPr>
        <w:t>communicate</w:t>
      </w:r>
      <w:r>
        <w:rPr>
          <w:rFonts w:ascii="Times New Roman" w:hAnsi="Times New Roman"/>
          <w:sz w:val="28"/>
          <w:szCs w:val="28"/>
        </w:rPr>
        <w:t xml:space="preserve"> </w:t>
      </w:r>
      <w:r>
        <w:rPr>
          <w:rFonts w:ascii="Times New Roman" w:hAnsi="Times New Roman"/>
          <w:sz w:val="28"/>
          <w:szCs w:val="28"/>
        </w:rPr>
        <w:t>its</w:t>
      </w:r>
      <w:r>
        <w:rPr>
          <w:rFonts w:ascii="Times New Roman" w:hAnsi="Times New Roman"/>
          <w:sz w:val="28"/>
          <w:szCs w:val="28"/>
        </w:rPr>
        <w:t xml:space="preserve"> </w:t>
      </w:r>
      <w:r>
        <w:rPr>
          <w:rFonts w:ascii="Times New Roman" w:hAnsi="Times New Roman"/>
          <w:sz w:val="28"/>
          <w:szCs w:val="28"/>
        </w:rPr>
        <w:t>products</w:t>
      </w:r>
      <w:r>
        <w:rPr>
          <w:rFonts w:ascii="Times New Roman" w:hAnsi="Times New Roman"/>
          <w:sz w:val="28"/>
          <w:szCs w:val="28"/>
        </w:rPr>
        <w:t xml:space="preserve"> </w:t>
      </w:r>
      <w:r>
        <w:rPr>
          <w:rFonts w:ascii="Times New Roman" w:hAnsi="Times New Roman"/>
          <w:sz w:val="28"/>
          <w:szCs w:val="28"/>
        </w:rPr>
        <w:t>advantages</w:t>
      </w:r>
      <w:r>
        <w:rPr>
          <w:rFonts w:ascii="Times New Roman" w:hAnsi="Times New Roman"/>
          <w:sz w:val="28"/>
          <w:szCs w:val="28"/>
        </w:rPr>
        <w:t xml:space="preserve"> </w:t>
      </w:r>
      <w:r>
        <w:rPr>
          <w:rFonts w:ascii="Times New Roman" w:hAnsi="Times New Roman"/>
          <w:sz w:val="28"/>
          <w:szCs w:val="28"/>
        </w:rPr>
        <w:t>and</w:t>
      </w:r>
      <w:r>
        <w:rPr>
          <w:rFonts w:ascii="Times New Roman" w:hAnsi="Times New Roman"/>
          <w:sz w:val="28"/>
          <w:szCs w:val="28"/>
        </w:rPr>
        <w:t xml:space="preserve"> </w:t>
      </w:r>
      <w:r>
        <w:rPr>
          <w:rFonts w:ascii="Times New Roman" w:hAnsi="Times New Roman"/>
          <w:sz w:val="28"/>
          <w:szCs w:val="28"/>
        </w:rPr>
        <w:t>other</w:t>
      </w:r>
      <w:r>
        <w:rPr>
          <w:rFonts w:ascii="Times New Roman" w:hAnsi="Times New Roman"/>
          <w:sz w:val="28"/>
          <w:szCs w:val="28"/>
        </w:rPr>
        <w:t xml:space="preserve"> </w:t>
      </w:r>
      <w:r>
        <w:rPr>
          <w:rFonts w:ascii="Times New Roman" w:hAnsi="Times New Roman"/>
          <w:sz w:val="28"/>
          <w:szCs w:val="28"/>
        </w:rPr>
        <w:t>information</w:t>
      </w:r>
      <w:r>
        <w:rPr>
          <w:rFonts w:ascii="Times New Roman" w:hAnsi="Times New Roman"/>
          <w:sz w:val="28"/>
          <w:szCs w:val="28"/>
        </w:rPr>
        <w:t xml:space="preserve"> </w:t>
      </w:r>
      <w:r>
        <w:rPr>
          <w:rFonts w:ascii="Times New Roman" w:hAnsi="Times New Roman"/>
          <w:sz w:val="28"/>
          <w:szCs w:val="28"/>
        </w:rPr>
        <w:t>about</w:t>
      </w:r>
      <w:r>
        <w:rPr>
          <w:rFonts w:ascii="Times New Roman" w:hAnsi="Times New Roman"/>
          <w:sz w:val="28"/>
          <w:szCs w:val="28"/>
        </w:rPr>
        <w:t xml:space="preserve"> </w:t>
      </w:r>
      <w:r>
        <w:rPr>
          <w:rFonts w:ascii="Times New Roman" w:hAnsi="Times New Roman"/>
          <w:sz w:val="28"/>
          <w:szCs w:val="28"/>
        </w:rPr>
        <w:t>the</w:t>
      </w:r>
      <w:r>
        <w:rPr>
          <w:rFonts w:ascii="Times New Roman" w:hAnsi="Times New Roman"/>
          <w:sz w:val="28"/>
          <w:szCs w:val="28"/>
        </w:rPr>
        <w:t xml:space="preserve"> </w:t>
      </w:r>
      <w:r>
        <w:rPr>
          <w:rFonts w:ascii="Times New Roman" w:hAnsi="Times New Roman"/>
          <w:sz w:val="28"/>
          <w:szCs w:val="28"/>
        </w:rPr>
        <w:t>company</w:t>
      </w:r>
      <w:r>
        <w:rPr>
          <w:rFonts w:ascii="Times New Roman" w:hAnsi="Times New Roman"/>
          <w:sz w:val="28"/>
          <w:szCs w:val="28"/>
        </w:rPr>
        <w:t xml:space="preserve"> </w:t>
      </w:r>
      <w:r>
        <w:rPr>
          <w:rFonts w:ascii="Times New Roman" w:hAnsi="Times New Roman"/>
          <w:sz w:val="28"/>
          <w:szCs w:val="28"/>
        </w:rPr>
        <w:t>and</w:t>
      </w:r>
      <w:r>
        <w:rPr>
          <w:rFonts w:ascii="Times New Roman" w:hAnsi="Times New Roman"/>
          <w:sz w:val="28"/>
          <w:szCs w:val="28"/>
        </w:rPr>
        <w:t xml:space="preserve"> </w:t>
      </w:r>
      <w:r>
        <w:rPr>
          <w:rFonts w:ascii="Times New Roman" w:hAnsi="Times New Roman"/>
          <w:sz w:val="28"/>
          <w:szCs w:val="28"/>
        </w:rPr>
        <w:t>to</w:t>
      </w:r>
      <w:r>
        <w:rPr>
          <w:rFonts w:ascii="Times New Roman" w:hAnsi="Times New Roman"/>
          <w:sz w:val="28"/>
          <w:szCs w:val="28"/>
        </w:rPr>
        <w:t xml:space="preserve"> </w:t>
      </w:r>
      <w:r>
        <w:rPr>
          <w:rFonts w:ascii="Times New Roman" w:hAnsi="Times New Roman"/>
          <w:sz w:val="28"/>
          <w:szCs w:val="28"/>
        </w:rPr>
        <w:t>influence</w:t>
      </w:r>
      <w:r>
        <w:rPr>
          <w:rFonts w:ascii="Times New Roman" w:hAnsi="Times New Roman"/>
          <w:sz w:val="28"/>
          <w:szCs w:val="28"/>
        </w:rPr>
        <w:t xml:space="preserve"> </w:t>
      </w:r>
      <w:r>
        <w:rPr>
          <w:rFonts w:ascii="Times New Roman" w:hAnsi="Times New Roman"/>
          <w:sz w:val="28"/>
          <w:szCs w:val="28"/>
        </w:rPr>
        <w:t>the</w:t>
      </w:r>
      <w:r>
        <w:rPr>
          <w:rFonts w:ascii="Times New Roman" w:hAnsi="Times New Roman"/>
          <w:sz w:val="28"/>
          <w:szCs w:val="28"/>
        </w:rPr>
        <w:t xml:space="preserve"> </w:t>
      </w:r>
      <w:r>
        <w:rPr>
          <w:rFonts w:ascii="Times New Roman" w:hAnsi="Times New Roman"/>
          <w:sz w:val="28"/>
          <w:szCs w:val="28"/>
        </w:rPr>
        <w:t>customers</w:t>
      </w:r>
      <w:r>
        <w:rPr>
          <w:rFonts w:ascii="Times New Roman" w:hAnsi="Times New Roman"/>
          <w:sz w:val="28"/>
          <w:szCs w:val="28"/>
        </w:rPr>
        <w:t xml:space="preserve"> </w:t>
      </w:r>
      <w:r>
        <w:rPr>
          <w:rFonts w:ascii="Times New Roman" w:hAnsi="Times New Roman"/>
          <w:sz w:val="28"/>
          <w:szCs w:val="28"/>
        </w:rPr>
        <w:t>to</w:t>
      </w:r>
      <w:r>
        <w:rPr>
          <w:rFonts w:ascii="Times New Roman" w:hAnsi="Times New Roman"/>
          <w:sz w:val="28"/>
          <w:szCs w:val="28"/>
        </w:rPr>
        <w:t xml:space="preserve"> </w:t>
      </w:r>
      <w:r>
        <w:rPr>
          <w:rFonts w:ascii="Times New Roman" w:hAnsi="Times New Roman"/>
          <w:sz w:val="28"/>
          <w:szCs w:val="28"/>
        </w:rPr>
        <w:t>buy</w:t>
      </w:r>
      <w:r>
        <w:rPr>
          <w:rFonts w:ascii="Times New Roman" w:hAnsi="Times New Roman"/>
          <w:sz w:val="28"/>
          <w:szCs w:val="28"/>
        </w:rPr>
        <w:t xml:space="preserve"> </w:t>
      </w:r>
      <w:r>
        <w:rPr>
          <w:rFonts w:ascii="Times New Roman" w:hAnsi="Times New Roman"/>
          <w:sz w:val="28"/>
          <w:szCs w:val="28"/>
        </w:rPr>
        <w:t>them</w:t>
      </w:r>
      <w:r>
        <w:rPr>
          <w:rFonts w:ascii="Times New Roman" w:hAnsi="Times New Roman"/>
          <w:sz w:val="28"/>
          <w:szCs w:val="28"/>
        </w:rPr>
        <w:t xml:space="preserve"> </w:t>
      </w:r>
      <w:r>
        <w:rPr>
          <w:rFonts w:ascii="Times New Roman" w:hAnsi="Times New Roman"/>
          <w:sz w:val="28"/>
          <w:szCs w:val="28"/>
        </w:rPr>
        <w:t>promotion</w:t>
      </w:r>
      <w:r>
        <w:rPr>
          <w:rFonts w:ascii="Times New Roman" w:hAnsi="Times New Roman"/>
          <w:sz w:val="28"/>
          <w:szCs w:val="28"/>
        </w:rPr>
        <w:t xml:space="preserve"> </w:t>
      </w:r>
      <w:r>
        <w:rPr>
          <w:rFonts w:ascii="Times New Roman" w:hAnsi="Times New Roman"/>
          <w:sz w:val="28"/>
          <w:szCs w:val="28"/>
        </w:rPr>
        <w:t>involves.</w:t>
      </w:r>
      <w:r>
        <w:rPr>
          <w:rFonts w:ascii="Times New Roman" w:hAnsi="Times New Roman"/>
          <w:sz w:val="28"/>
          <w:szCs w:val="28"/>
        </w:rPr>
        <w:t xml:space="preserve"> </w:t>
      </w:r>
    </w:p>
    <w:p>
      <w:pPr>
        <w:pStyle w:val="style179"/>
        <w:spacing w:after="0" w:lineRule="auto" w:line="360"/>
        <w:ind w:left="0" w:leftChars="0" w:right="720"/>
        <w:jc w:val="both"/>
        <w:rPr/>
      </w:pPr>
      <w:r>
        <w:rPr>
          <w:rFonts w:hAnsi="Times New Roman"/>
          <w:sz w:val="28"/>
          <w:szCs w:val="28"/>
          <w:lang w:val="en-US"/>
        </w:rPr>
        <w:t xml:space="preserve">                 </w:t>
      </w:r>
      <w:r>
        <w:rPr>
          <w:rFonts w:hAnsi="Times New Roman"/>
          <w:sz w:val="28"/>
          <w:szCs w:val="28"/>
          <w:lang w:val="en-US"/>
        </w:rPr>
        <w:t xml:space="preserve">         </w:t>
      </w:r>
      <w:r>
        <w:rPr>
          <w:rFonts w:hAnsi="Times New Roman"/>
          <w:sz w:val="28"/>
          <w:szCs w:val="28"/>
          <w:lang w:val="en-US"/>
        </w:rPr>
        <w:t xml:space="preserve">    </w:t>
      </w:r>
      <w:r>
        <w:rPr>
          <w:rFonts w:ascii="Times New Roman" w:hAnsi="Times New Roman"/>
          <w:sz w:val="28"/>
          <w:szCs w:val="28"/>
        </w:rPr>
        <w:t>The</w:t>
      </w:r>
      <w:r>
        <w:rPr>
          <w:rFonts w:ascii="Times New Roman" w:hAnsi="Times New Roman"/>
          <w:sz w:val="28"/>
          <w:szCs w:val="28"/>
        </w:rPr>
        <w:t xml:space="preserve"> </w:t>
      </w:r>
      <w:r>
        <w:rPr>
          <w:rFonts w:ascii="Times New Roman" w:hAnsi="Times New Roman"/>
          <w:sz w:val="28"/>
          <w:szCs w:val="28"/>
        </w:rPr>
        <w:t>Medias</w:t>
      </w:r>
      <w:r>
        <w:rPr>
          <w:rFonts w:ascii="Times New Roman" w:hAnsi="Times New Roman"/>
          <w:sz w:val="28"/>
          <w:szCs w:val="28"/>
        </w:rPr>
        <w:t xml:space="preserve"> </w:t>
      </w:r>
      <w:r>
        <w:rPr>
          <w:rFonts w:ascii="Times New Roman" w:hAnsi="Times New Roman"/>
          <w:sz w:val="28"/>
          <w:szCs w:val="28"/>
        </w:rPr>
        <w:t>of</w:t>
      </w:r>
      <w:r>
        <w:rPr>
          <w:rFonts w:ascii="Times New Roman" w:hAnsi="Times New Roman"/>
          <w:sz w:val="28"/>
          <w:szCs w:val="28"/>
        </w:rPr>
        <w:t xml:space="preserve"> </w:t>
      </w:r>
      <w:r>
        <w:rPr>
          <w:rFonts w:ascii="Times New Roman" w:hAnsi="Times New Roman"/>
          <w:sz w:val="28"/>
          <w:szCs w:val="28"/>
        </w:rPr>
        <w:t>sales</w:t>
      </w:r>
      <w:r>
        <w:rPr>
          <w:rFonts w:ascii="Times New Roman" w:hAnsi="Times New Roman"/>
          <w:sz w:val="28"/>
          <w:szCs w:val="28"/>
        </w:rPr>
        <w:t xml:space="preserve"> </w:t>
      </w:r>
      <w:r>
        <w:rPr>
          <w:rFonts w:ascii="Times New Roman" w:hAnsi="Times New Roman"/>
          <w:sz w:val="28"/>
          <w:szCs w:val="28"/>
        </w:rPr>
        <w:t>promotion</w:t>
      </w:r>
      <w:r>
        <w:rPr>
          <w:rFonts w:ascii="Times New Roman" w:hAnsi="Times New Roman"/>
          <w:sz w:val="28"/>
          <w:szCs w:val="28"/>
        </w:rPr>
        <w:t xml:space="preserve"> </w:t>
      </w:r>
      <w:r>
        <w:rPr>
          <w:rFonts w:ascii="Times New Roman" w:hAnsi="Times New Roman"/>
          <w:sz w:val="28"/>
          <w:szCs w:val="28"/>
        </w:rPr>
        <w:t>of</w:t>
      </w:r>
      <w:r>
        <w:rPr>
          <w:rFonts w:ascii="Times New Roman" w:hAnsi="Times New Roman"/>
          <w:b/>
          <w:sz w:val="28"/>
          <w:szCs w:val="28"/>
        </w:rPr>
        <w:t xml:space="preserve">  </w:t>
      </w:r>
      <w:r>
        <w:rPr>
          <w:rFonts w:ascii="Times New Roman" w:hAnsi="Times New Roman"/>
          <w:b/>
          <w:sz w:val="28"/>
          <w:szCs w:val="28"/>
        </w:rPr>
        <w:t>“</w:t>
      </w:r>
      <w:r>
        <w:rPr>
          <w:rFonts w:ascii="Times New Roman" w:hAnsi="Times New Roman"/>
          <w:b/>
          <w:sz w:val="28"/>
          <w:szCs w:val="28"/>
        </w:rPr>
        <w:t>Hi-Bond</w:t>
      </w:r>
      <w:r>
        <w:rPr>
          <w:rFonts w:ascii="Times New Roman" w:hAnsi="Times New Roman"/>
          <w:b/>
          <w:sz w:val="28"/>
          <w:szCs w:val="28"/>
        </w:rPr>
        <w:t xml:space="preserve"> </w:t>
      </w:r>
      <w:r>
        <w:rPr>
          <w:rFonts w:ascii="Times New Roman" w:hAnsi="Times New Roman"/>
          <w:b/>
          <w:sz w:val="28"/>
          <w:szCs w:val="28"/>
        </w:rPr>
        <w:t>cement</w:t>
      </w:r>
      <w:r>
        <w:rPr>
          <w:rFonts w:ascii="Times New Roman" w:hAnsi="Times New Roman"/>
          <w:b/>
          <w:sz w:val="28"/>
          <w:szCs w:val="28"/>
        </w:rPr>
        <w:t xml:space="preserve"> </w:t>
      </w:r>
      <w:r>
        <w:rPr>
          <w:rFonts w:ascii="Times New Roman" w:hAnsi="Times New Roman"/>
          <w:b/>
          <w:sz w:val="28"/>
          <w:szCs w:val="28"/>
        </w:rPr>
        <w:t>Pvt.</w:t>
      </w:r>
      <w:r>
        <w:rPr>
          <w:rFonts w:ascii="Times New Roman" w:hAnsi="Times New Roman"/>
          <w:b/>
          <w:sz w:val="28"/>
          <w:szCs w:val="28"/>
        </w:rPr>
        <w:t xml:space="preserve"> </w:t>
      </w:r>
      <w:r>
        <w:rPr>
          <w:rFonts w:ascii="Times New Roman" w:hAnsi="Times New Roman"/>
          <w:b/>
          <w:sz w:val="28"/>
          <w:szCs w:val="28"/>
        </w:rPr>
        <w:t>Ltd.”</w:t>
      </w:r>
      <w:r>
        <w:tab/>
      </w:r>
    </w:p>
    <w:p>
      <w:pPr>
        <w:pStyle w:val="style179"/>
        <w:numPr>
          <w:ilvl w:val="0"/>
          <w:numId w:val="16"/>
        </w:numPr>
        <w:ind w:right="720"/>
        <w:jc w:val="left"/>
        <w:rPr/>
      </w:pPr>
      <w:r>
        <w:rPr>
          <w:rFonts w:ascii="Times New Roman" w:hAnsi="Times New Roman"/>
          <w:b/>
          <w:sz w:val="28"/>
          <w:szCs w:val="28"/>
        </w:rPr>
        <w:t>Personal</w:t>
      </w:r>
      <w:r>
        <w:rPr>
          <w:rFonts w:ascii="Times New Roman" w:hAnsi="Times New Roman"/>
          <w:b/>
          <w:sz w:val="28"/>
          <w:szCs w:val="28"/>
        </w:rPr>
        <w:t xml:space="preserve"> </w:t>
      </w:r>
      <w:r>
        <w:rPr>
          <w:rFonts w:ascii="Times New Roman" w:hAnsi="Times New Roman"/>
          <w:b/>
          <w:sz w:val="28"/>
          <w:szCs w:val="28"/>
        </w:rPr>
        <w:t>Selling</w:t>
      </w:r>
      <w:r>
        <w:rPr>
          <w:rFonts w:ascii="Times New Roman" w:hAnsi="Times New Roman"/>
          <w:b/>
          <w:sz w:val="28"/>
          <w:szCs w:val="28"/>
        </w:rPr>
        <w:t xml:space="preserve"> </w:t>
      </w:r>
    </w:p>
    <w:p>
      <w:pPr>
        <w:pStyle w:val="style179"/>
        <w:numPr>
          <w:ilvl w:val="0"/>
          <w:numId w:val="54"/>
        </w:numPr>
        <w:ind w:right="720"/>
        <w:rPr/>
      </w:pPr>
      <w:r>
        <w:rPr>
          <w:rFonts w:ascii="Times New Roman" w:hAnsi="Times New Roman"/>
          <w:b/>
          <w:sz w:val="28"/>
          <w:szCs w:val="28"/>
        </w:rPr>
        <w:t>Publicity</w:t>
      </w:r>
    </w:p>
    <w:p>
      <w:pPr>
        <w:pStyle w:val="style0"/>
        <w:spacing w:lineRule="auto" w:line="360"/>
        <w:ind w:right="720"/>
        <w:rPr/>
      </w:pPr>
    </w:p>
    <w:p>
      <w:pPr>
        <w:pStyle w:val="style0"/>
        <w:tabs>
          <w:tab w:val="left" w:leader="none" w:pos="1080"/>
        </w:tabs>
        <w:spacing w:lineRule="auto" w:line="360"/>
        <w:ind w:right="720"/>
        <w:jc w:val="center"/>
        <w:rPr>
          <w:b/>
          <w:sz w:val="36"/>
          <w:szCs w:val="36"/>
          <w:u w:val="single"/>
          <w:lang w:val="en-US"/>
        </w:rPr>
      </w:pPr>
    </w:p>
    <w:p>
      <w:pPr>
        <w:pStyle w:val="style0"/>
        <w:tabs>
          <w:tab w:val="left" w:leader="none" w:pos="1080"/>
        </w:tabs>
        <w:spacing w:lineRule="auto" w:line="360"/>
        <w:ind w:right="720"/>
        <w:jc w:val="center"/>
        <w:rPr>
          <w:b/>
          <w:sz w:val="36"/>
          <w:szCs w:val="36"/>
          <w:u w:val="single"/>
          <w:lang w:val="en-US"/>
        </w:rPr>
      </w:pPr>
    </w:p>
    <w:p>
      <w:pPr>
        <w:pStyle w:val="style0"/>
        <w:tabs>
          <w:tab w:val="left" w:leader="none" w:pos="1080"/>
        </w:tabs>
        <w:spacing w:lineRule="auto" w:line="360"/>
        <w:ind w:right="720"/>
        <w:jc w:val="center"/>
        <w:rPr>
          <w:b/>
          <w:sz w:val="36"/>
          <w:szCs w:val="36"/>
          <w:u w:val="single"/>
          <w:lang w:val="en-US"/>
        </w:rPr>
      </w:pPr>
    </w:p>
    <w:p>
      <w:pPr>
        <w:pStyle w:val="style0"/>
        <w:tabs>
          <w:tab w:val="left" w:leader="none" w:pos="1080"/>
        </w:tabs>
        <w:spacing w:lineRule="auto" w:line="360"/>
        <w:ind w:right="720"/>
        <w:jc w:val="center"/>
        <w:rPr>
          <w:b/>
          <w:sz w:val="36"/>
          <w:szCs w:val="36"/>
          <w:u w:val="single"/>
          <w:lang w:val="en-US"/>
        </w:rPr>
      </w:pPr>
    </w:p>
    <w:p>
      <w:pPr>
        <w:pStyle w:val="style0"/>
        <w:tabs>
          <w:tab w:val="left" w:leader="none" w:pos="1080"/>
        </w:tabs>
        <w:spacing w:lineRule="auto" w:line="360"/>
        <w:ind w:right="720"/>
        <w:jc w:val="center"/>
        <w:rPr>
          <w:b/>
          <w:sz w:val="36"/>
          <w:szCs w:val="36"/>
          <w:u w:val="single"/>
          <w:lang w:val="en-US"/>
        </w:rPr>
      </w:pPr>
    </w:p>
    <w:p>
      <w:pPr>
        <w:pStyle w:val="style0"/>
        <w:tabs>
          <w:tab w:val="left" w:leader="none" w:pos="1080"/>
        </w:tabs>
        <w:spacing w:lineRule="auto" w:line="360"/>
        <w:ind w:right="720"/>
        <w:jc w:val="center"/>
        <w:rPr>
          <w:b/>
          <w:sz w:val="36"/>
          <w:szCs w:val="36"/>
          <w:u w:val="single"/>
          <w:lang w:val="en-US"/>
        </w:rPr>
      </w:pPr>
    </w:p>
    <w:p>
      <w:pPr>
        <w:pStyle w:val="style0"/>
        <w:tabs>
          <w:tab w:val="left" w:leader="none" w:pos="1080"/>
        </w:tabs>
        <w:spacing w:lineRule="auto" w:line="360"/>
        <w:ind w:right="720"/>
        <w:jc w:val="center"/>
        <w:rPr>
          <w:b/>
          <w:sz w:val="36"/>
          <w:szCs w:val="36"/>
          <w:u w:val="single"/>
          <w:lang w:val="en-US"/>
        </w:rPr>
      </w:pPr>
    </w:p>
    <w:p>
      <w:pPr>
        <w:pStyle w:val="style0"/>
        <w:tabs>
          <w:tab w:val="left" w:leader="none" w:pos="1080"/>
        </w:tabs>
        <w:spacing w:lineRule="auto" w:line="360"/>
        <w:ind w:right="720"/>
        <w:jc w:val="center"/>
        <w:rPr>
          <w:b/>
          <w:sz w:val="36"/>
          <w:szCs w:val="36"/>
          <w:u w:val="single"/>
          <w:lang w:val="en-US"/>
        </w:rPr>
      </w:pPr>
    </w:p>
    <w:p>
      <w:pPr>
        <w:pStyle w:val="style0"/>
        <w:tabs>
          <w:tab w:val="left" w:leader="none" w:pos="1080"/>
        </w:tabs>
        <w:spacing w:lineRule="auto" w:line="360"/>
        <w:ind w:right="720"/>
        <w:jc w:val="center"/>
        <w:rPr>
          <w:b/>
          <w:sz w:val="36"/>
          <w:szCs w:val="36"/>
          <w:u w:val="single"/>
          <w:lang w:val="en-US"/>
        </w:rPr>
      </w:pPr>
    </w:p>
    <w:p>
      <w:pPr>
        <w:pStyle w:val="style0"/>
        <w:tabs>
          <w:tab w:val="left" w:leader="none" w:pos="1080"/>
        </w:tabs>
        <w:spacing w:lineRule="auto" w:line="360"/>
        <w:ind w:right="720"/>
        <w:jc w:val="center"/>
        <w:rPr>
          <w:b/>
          <w:sz w:val="36"/>
          <w:szCs w:val="36"/>
          <w:u w:val="single"/>
          <w:lang w:val="en-US"/>
        </w:rPr>
      </w:pPr>
      <w:r>
        <w:rPr>
          <w:b/>
          <w:sz w:val="36"/>
          <w:szCs w:val="36"/>
          <w:u w:val="single"/>
          <w:lang w:val="en-US"/>
        </w:rPr>
        <w:t>8.ADVERTISING</w:t>
      </w:r>
    </w:p>
    <w:p>
      <w:pPr>
        <w:pStyle w:val="style0"/>
        <w:tabs>
          <w:tab w:val="left" w:leader="none" w:pos="1080"/>
        </w:tabs>
        <w:spacing w:lineRule="auto" w:line="360"/>
        <w:ind w:right="720"/>
        <w:jc w:val="center"/>
        <w:rPr>
          <w:b/>
          <w:sz w:val="36"/>
          <w:szCs w:val="36"/>
          <w:u w:val="single"/>
          <w:lang w:val="en-US"/>
        </w:rPr>
      </w:pPr>
    </w:p>
    <w:p>
      <w:pPr>
        <w:pStyle w:val="style179"/>
        <w:spacing w:after="0" w:lineRule="auto" w:line="360"/>
        <w:ind w:left="0" w:leftChars="0" w:right="542"/>
        <w:rPr>
          <w:rFonts w:hAnsi="Times New Roman"/>
          <w:b/>
          <w:sz w:val="28"/>
          <w:szCs w:val="28"/>
          <w:lang w:val="en-US"/>
        </w:rPr>
      </w:pPr>
      <w:r>
        <w:rPr>
          <w:rFonts w:hAnsi="Times New Roman"/>
          <w:b/>
          <w:sz w:val="32"/>
          <w:szCs w:val="32"/>
          <w:lang w:val="en-US"/>
        </w:rPr>
        <w:t xml:space="preserve">      </w:t>
      </w:r>
      <w:r>
        <w:rPr>
          <w:rFonts w:hAnsi="Times New Roman"/>
          <w:b/>
          <w:sz w:val="32"/>
          <w:szCs w:val="32"/>
          <w:lang w:val="en-US"/>
        </w:rPr>
        <w:t xml:space="preserve">                  </w:t>
      </w:r>
      <w:r>
        <w:rPr>
          <w:rFonts w:ascii="Times New Roman" w:hAnsi="Times New Roman"/>
          <w:sz w:val="28"/>
          <w:szCs w:val="28"/>
        </w:rPr>
        <w:t>The</w:t>
      </w:r>
      <w:r>
        <w:rPr>
          <w:rFonts w:ascii="Times New Roman" w:hAnsi="Times New Roman"/>
          <w:sz w:val="28"/>
          <w:szCs w:val="28"/>
        </w:rPr>
        <w:t xml:space="preserve"> </w:t>
      </w:r>
      <w:r>
        <w:rPr>
          <w:rFonts w:ascii="Times New Roman" w:hAnsi="Times New Roman"/>
          <w:sz w:val="28"/>
          <w:szCs w:val="28"/>
        </w:rPr>
        <w:t>Medias</w:t>
      </w:r>
      <w:r>
        <w:rPr>
          <w:rFonts w:ascii="Times New Roman" w:hAnsi="Times New Roman"/>
          <w:sz w:val="28"/>
          <w:szCs w:val="28"/>
        </w:rPr>
        <w:t xml:space="preserve"> </w:t>
      </w:r>
      <w:r>
        <w:rPr>
          <w:rFonts w:ascii="Times New Roman" w:hAnsi="Times New Roman"/>
          <w:sz w:val="28"/>
          <w:szCs w:val="28"/>
        </w:rPr>
        <w:t>of</w:t>
      </w:r>
      <w:r>
        <w:rPr>
          <w:rFonts w:ascii="Times New Roman" w:hAnsi="Times New Roman"/>
          <w:sz w:val="28"/>
          <w:szCs w:val="28"/>
        </w:rPr>
        <w:t xml:space="preserve"> </w:t>
      </w:r>
      <w:r>
        <w:rPr>
          <w:rFonts w:ascii="Times New Roman" w:hAnsi="Times New Roman"/>
          <w:sz w:val="28"/>
          <w:szCs w:val="28"/>
        </w:rPr>
        <w:t>advertisement</w:t>
      </w:r>
      <w:r>
        <w:rPr>
          <w:rFonts w:ascii="Times New Roman" w:hAnsi="Times New Roman"/>
          <w:sz w:val="28"/>
          <w:szCs w:val="28"/>
        </w:rPr>
        <w:t xml:space="preserve"> </w:t>
      </w:r>
      <w:r>
        <w:rPr>
          <w:rFonts w:ascii="Times New Roman" w:hAnsi="Times New Roman"/>
          <w:sz w:val="28"/>
          <w:szCs w:val="28"/>
        </w:rPr>
        <w:t>of</w:t>
      </w:r>
      <w:r>
        <w:rPr>
          <w:rFonts w:ascii="Times New Roman" w:hAnsi="Times New Roman"/>
          <w:sz w:val="28"/>
          <w:szCs w:val="28"/>
        </w:rPr>
        <w:t xml:space="preserve"> </w:t>
      </w:r>
      <w:r>
        <w:rPr>
          <w:rFonts w:ascii="Times New Roman" w:hAnsi="Times New Roman"/>
          <w:b/>
          <w:sz w:val="28"/>
          <w:szCs w:val="28"/>
        </w:rPr>
        <w:t>“Hi-Bond</w:t>
      </w:r>
      <w:r>
        <w:rPr>
          <w:rFonts w:ascii="Times New Roman" w:hAnsi="Times New Roman"/>
          <w:b/>
          <w:sz w:val="28"/>
          <w:szCs w:val="28"/>
        </w:rPr>
        <w:t xml:space="preserve"> </w:t>
      </w:r>
      <w:r>
        <w:rPr>
          <w:rFonts w:ascii="Times New Roman" w:hAnsi="Times New Roman"/>
          <w:b/>
          <w:sz w:val="28"/>
          <w:szCs w:val="28"/>
        </w:rPr>
        <w:t>Cement</w:t>
      </w:r>
      <w:r>
        <w:rPr>
          <w:rFonts w:ascii="Times New Roman" w:hAnsi="Times New Roman"/>
          <w:b/>
          <w:sz w:val="28"/>
          <w:szCs w:val="28"/>
        </w:rPr>
        <w:t xml:space="preserve"> </w:t>
      </w:r>
      <w:r>
        <w:rPr>
          <w:rFonts w:ascii="Times New Roman" w:hAnsi="Times New Roman"/>
          <w:b/>
          <w:sz w:val="28"/>
          <w:szCs w:val="28"/>
        </w:rPr>
        <w:t>Pvt.</w:t>
      </w:r>
      <w:r>
        <w:rPr>
          <w:rFonts w:ascii="Times New Roman" w:hAnsi="Times New Roman"/>
          <w:b/>
          <w:sz w:val="28"/>
          <w:szCs w:val="28"/>
        </w:rPr>
        <w:t xml:space="preserve"> </w:t>
      </w:r>
      <w:r>
        <w:rPr>
          <w:rFonts w:ascii="Times New Roman" w:hAnsi="Times New Roman"/>
          <w:b/>
          <w:sz w:val="28"/>
          <w:szCs w:val="28"/>
        </w:rPr>
        <w:t>Ltd.”</w:t>
      </w:r>
    </w:p>
    <w:p>
      <w:pPr>
        <w:pStyle w:val="style179"/>
        <w:spacing w:after="0" w:lineRule="auto" w:line="360"/>
        <w:ind w:left="720" w:right="542"/>
        <w:rPr/>
      </w:pPr>
    </w:p>
    <w:p>
      <w:pPr>
        <w:pStyle w:val="style179"/>
        <w:numPr>
          <w:ilvl w:val="0"/>
          <w:numId w:val="19"/>
        </w:numPr>
        <w:spacing w:lineRule="auto" w:line="360"/>
        <w:ind w:right="720"/>
        <w:jc w:val="both"/>
        <w:rPr/>
      </w:pPr>
      <w:r>
        <w:rPr>
          <w:rFonts w:ascii="Times New Roman" w:hAnsi="Times New Roman"/>
          <w:b/>
          <w:sz w:val="28"/>
          <w:szCs w:val="28"/>
        </w:rPr>
        <w:t>Wall</w:t>
      </w:r>
      <w:r>
        <w:rPr>
          <w:rFonts w:ascii="Times New Roman" w:hAnsi="Times New Roman"/>
          <w:b/>
          <w:sz w:val="28"/>
          <w:szCs w:val="28"/>
        </w:rPr>
        <w:t xml:space="preserve"> </w:t>
      </w:r>
      <w:r>
        <w:rPr>
          <w:rFonts w:ascii="Times New Roman" w:hAnsi="Times New Roman"/>
          <w:b/>
          <w:sz w:val="28"/>
          <w:szCs w:val="28"/>
        </w:rPr>
        <w:t>painting</w:t>
      </w:r>
    </w:p>
    <w:p>
      <w:pPr>
        <w:pStyle w:val="style179"/>
        <w:numPr>
          <w:ilvl w:val="0"/>
          <w:numId w:val="17"/>
        </w:numPr>
        <w:spacing w:lineRule="auto" w:line="360"/>
        <w:ind w:right="720"/>
        <w:rPr/>
      </w:pPr>
      <w:r>
        <w:rPr>
          <w:rFonts w:ascii="Times New Roman" w:hAnsi="Times New Roman"/>
          <w:b/>
          <w:sz w:val="28"/>
          <w:szCs w:val="28"/>
        </w:rPr>
        <w:t>Pamphlets</w:t>
      </w:r>
    </w:p>
    <w:p>
      <w:pPr>
        <w:pStyle w:val="style179"/>
        <w:numPr>
          <w:ilvl w:val="0"/>
          <w:numId w:val="47"/>
        </w:numPr>
        <w:spacing w:lineRule="auto" w:line="360"/>
        <w:ind w:right="720"/>
        <w:rPr/>
      </w:pPr>
      <w:r>
        <w:rPr>
          <w:rFonts w:ascii="Times New Roman" w:hAnsi="Times New Roman"/>
          <w:b/>
          <w:sz w:val="28"/>
          <w:szCs w:val="28"/>
        </w:rPr>
        <w:t>Banners</w:t>
      </w:r>
    </w:p>
    <w:p>
      <w:pPr>
        <w:pStyle w:val="style179"/>
        <w:numPr>
          <w:ilvl w:val="0"/>
          <w:numId w:val="60"/>
        </w:numPr>
        <w:spacing w:lineRule="auto" w:line="360"/>
        <w:ind w:right="720"/>
        <w:rPr/>
      </w:pPr>
      <w:r>
        <w:rPr>
          <w:rFonts w:ascii="Times New Roman" w:hAnsi="Times New Roman"/>
          <w:b/>
          <w:sz w:val="28"/>
          <w:szCs w:val="28"/>
        </w:rPr>
        <w:t>Newspaper</w:t>
      </w:r>
    </w:p>
    <w:p>
      <w:pPr>
        <w:pStyle w:val="style179"/>
        <w:numPr>
          <w:ilvl w:val="0"/>
          <w:numId w:val="52"/>
        </w:numPr>
        <w:spacing w:lineRule="auto" w:line="360"/>
        <w:ind w:right="720"/>
        <w:rPr/>
      </w:pPr>
      <w:r>
        <w:rPr>
          <w:rFonts w:ascii="Times New Roman" w:hAnsi="Times New Roman"/>
          <w:b/>
          <w:sz w:val="28"/>
          <w:szCs w:val="28"/>
        </w:rPr>
        <w:t>Magazines</w:t>
      </w:r>
    </w:p>
    <w:p>
      <w:pPr>
        <w:pStyle w:val="style179"/>
        <w:numPr>
          <w:ilvl w:val="0"/>
          <w:numId w:val="61"/>
        </w:numPr>
        <w:spacing w:lineRule="auto" w:line="360"/>
        <w:ind w:right="720"/>
        <w:rPr/>
      </w:pPr>
      <w:r>
        <w:rPr>
          <w:rFonts w:ascii="Times New Roman" w:hAnsi="Times New Roman"/>
          <w:b/>
          <w:sz w:val="28"/>
          <w:szCs w:val="28"/>
        </w:rPr>
        <w:t>Pen</w:t>
      </w:r>
      <w:r>
        <w:rPr>
          <w:rFonts w:ascii="Times New Roman" w:hAnsi="Times New Roman"/>
          <w:b/>
          <w:sz w:val="28"/>
          <w:szCs w:val="28"/>
        </w:rPr>
        <w:t xml:space="preserve"> </w:t>
      </w:r>
    </w:p>
    <w:p>
      <w:pPr>
        <w:pStyle w:val="style179"/>
        <w:numPr>
          <w:ilvl w:val="0"/>
          <w:numId w:val="46"/>
        </w:numPr>
        <w:spacing w:lineRule="auto" w:line="360"/>
        <w:ind w:right="720"/>
        <w:rPr>
          <w:b/>
          <w:sz w:val="36"/>
          <w:szCs w:val="36"/>
          <w:u w:val="single"/>
          <w:lang w:val="en-US"/>
        </w:rPr>
      </w:pPr>
      <w:r>
        <w:rPr>
          <w:rFonts w:hAnsi="Times New Roman"/>
          <w:b/>
          <w:sz w:val="28"/>
          <w:szCs w:val="28"/>
          <w:lang w:val="en-US"/>
        </w:rPr>
        <w:t xml:space="preserve">    </w:t>
      </w:r>
      <w:r>
        <w:rPr>
          <w:rFonts w:ascii="Times New Roman" w:hAnsi="Times New Roman"/>
          <w:b/>
          <w:sz w:val="28"/>
          <w:szCs w:val="28"/>
        </w:rPr>
        <w:t>Cap</w:t>
      </w:r>
      <w:r>
        <w:rPr>
          <w:rFonts w:hAnsi="Times New Roman"/>
          <w:b/>
          <w:sz w:val="28"/>
          <w:szCs w:val="28"/>
          <w:lang w:val="en-US"/>
        </w:rPr>
        <w:t xml:space="preserve">       </w:t>
      </w:r>
    </w:p>
    <w:p>
      <w:pPr>
        <w:pStyle w:val="style179"/>
        <w:numPr>
          <w:ilvl w:val="0"/>
          <w:numId w:val="65"/>
        </w:numPr>
        <w:spacing w:lineRule="auto" w:line="360"/>
        <w:ind w:right="720"/>
        <w:rPr>
          <w:b/>
          <w:bCs/>
          <w:sz w:val="28"/>
          <w:szCs w:val="28"/>
          <w:u w:val="none"/>
          <w:lang w:val="en-US"/>
        </w:rPr>
      </w:pPr>
      <w:r>
        <w:rPr>
          <w:b/>
          <w:bCs/>
          <w:sz w:val="28"/>
          <w:szCs w:val="28"/>
          <w:u w:val="none"/>
          <w:lang w:val="en-US"/>
        </w:rPr>
        <w:t>Dia</w:t>
      </w:r>
      <w:r>
        <w:rPr>
          <w:b/>
          <w:bCs/>
          <w:sz w:val="28"/>
          <w:szCs w:val="28"/>
          <w:u w:val="none"/>
          <w:lang w:val="en-US"/>
        </w:rPr>
        <w:t>ry</w:t>
      </w:r>
    </w:p>
    <w:p>
      <w:pPr>
        <w:pStyle w:val="style0"/>
        <w:tabs>
          <w:tab w:val="left" w:leader="none" w:pos="1080"/>
        </w:tabs>
        <w:spacing w:lineRule="auto" w:line="360"/>
        <w:ind w:right="720"/>
        <w:jc w:val="center"/>
        <w:rPr>
          <w:b/>
          <w:sz w:val="36"/>
          <w:szCs w:val="36"/>
          <w:u w:val="single"/>
          <w:lang w:val="en-US"/>
        </w:rPr>
      </w:pPr>
    </w:p>
    <w:p>
      <w:pPr>
        <w:pStyle w:val="style0"/>
        <w:tabs>
          <w:tab w:val="left" w:leader="none" w:pos="1080"/>
        </w:tabs>
        <w:spacing w:lineRule="auto" w:line="360"/>
        <w:ind w:right="720"/>
        <w:jc w:val="center"/>
        <w:rPr>
          <w:b/>
          <w:sz w:val="36"/>
          <w:szCs w:val="36"/>
          <w:u w:val="single"/>
          <w:lang w:val="en-US"/>
        </w:rPr>
      </w:pPr>
    </w:p>
    <w:p>
      <w:pPr>
        <w:pStyle w:val="style0"/>
        <w:tabs>
          <w:tab w:val="left" w:leader="none" w:pos="1080"/>
        </w:tabs>
        <w:spacing w:lineRule="auto" w:line="360"/>
        <w:ind w:right="720"/>
        <w:jc w:val="center"/>
        <w:rPr>
          <w:b/>
          <w:sz w:val="36"/>
          <w:szCs w:val="36"/>
          <w:u w:val="single"/>
          <w:lang w:val="en-US"/>
        </w:rPr>
      </w:pPr>
    </w:p>
    <w:p>
      <w:pPr>
        <w:pStyle w:val="style0"/>
        <w:tabs>
          <w:tab w:val="left" w:leader="none" w:pos="1080"/>
        </w:tabs>
        <w:spacing w:lineRule="auto" w:line="360"/>
        <w:ind w:right="720"/>
        <w:jc w:val="left"/>
        <w:rPr>
          <w:b/>
          <w:sz w:val="36"/>
          <w:szCs w:val="36"/>
          <w:u w:val="single"/>
          <w:lang w:val="en-US"/>
        </w:rPr>
      </w:pPr>
    </w:p>
    <w:p>
      <w:pPr>
        <w:pStyle w:val="style0"/>
        <w:tabs>
          <w:tab w:val="left" w:leader="none" w:pos="1080"/>
        </w:tabs>
        <w:spacing w:lineRule="auto" w:line="360"/>
        <w:ind w:right="720"/>
        <w:jc w:val="left"/>
        <w:rPr>
          <w:b/>
          <w:sz w:val="36"/>
          <w:szCs w:val="36"/>
          <w:u w:val="single"/>
          <w:lang w:val="en-US"/>
        </w:rPr>
      </w:pPr>
    </w:p>
    <w:p>
      <w:pPr>
        <w:pStyle w:val="style0"/>
        <w:tabs>
          <w:tab w:val="left" w:leader="none" w:pos="1080"/>
        </w:tabs>
        <w:spacing w:lineRule="auto" w:line="360"/>
        <w:ind w:right="720"/>
        <w:jc w:val="left"/>
        <w:rPr>
          <w:b/>
          <w:sz w:val="36"/>
          <w:szCs w:val="36"/>
          <w:u w:val="single"/>
        </w:rPr>
      </w:pPr>
    </w:p>
    <w:p>
      <w:pPr>
        <w:pStyle w:val="style0"/>
        <w:tabs>
          <w:tab w:val="left" w:leader="none" w:pos="1080"/>
        </w:tabs>
        <w:spacing w:lineRule="auto" w:line="360"/>
        <w:ind w:right="720"/>
        <w:rPr>
          <w:sz w:val="36"/>
          <w:szCs w:val="36"/>
          <w:u w:val="thick"/>
        </w:rPr>
      </w:pPr>
      <w:r>
        <w:rPr>
          <w:b/>
          <w:sz w:val="28"/>
          <w:szCs w:val="28"/>
        </w:rPr>
        <w:t xml:space="preserve">  </w:t>
      </w:r>
      <w:r>
        <w:rPr>
          <w:b/>
          <w:sz w:val="28"/>
          <w:szCs w:val="28"/>
          <w:lang w:val="en-US"/>
        </w:rPr>
        <w:t xml:space="preserve">                         </w:t>
      </w:r>
      <w:r>
        <w:rPr>
          <w:b/>
          <w:sz w:val="28"/>
          <w:szCs w:val="28"/>
          <w:u w:val="thick"/>
          <w:lang w:val="en-US"/>
        </w:rPr>
        <w:t xml:space="preserve"> </w:t>
      </w:r>
      <w:r>
        <w:rPr>
          <w:b/>
          <w:sz w:val="36"/>
          <w:szCs w:val="36"/>
          <w:u w:val="thick"/>
          <w:lang w:val="en-US"/>
        </w:rPr>
        <w:t>9. MARKETING RESEARCH</w:t>
      </w:r>
    </w:p>
    <w:p>
      <w:pPr>
        <w:pStyle w:val="style0"/>
        <w:numPr>
          <w:ilvl w:val="0"/>
          <w:numId w:val="0"/>
        </w:numPr>
        <w:tabs>
          <w:tab w:val="left" w:leader="none" w:pos="1080"/>
        </w:tabs>
        <w:spacing w:lineRule="auto" w:line="360"/>
        <w:ind w:right="720"/>
        <w:rPr>
          <w:b/>
          <w:sz w:val="36"/>
          <w:szCs w:val="36"/>
          <w:u w:val="single"/>
        </w:rPr>
      </w:pPr>
    </w:p>
    <w:p>
      <w:pPr>
        <w:pStyle w:val="style0"/>
        <w:tabs>
          <w:tab w:val="left" w:leader="none" w:pos="1080"/>
        </w:tabs>
        <w:spacing w:lineRule="auto" w:line="360"/>
        <w:ind w:right="720"/>
        <w:jc w:val="center"/>
        <w:rPr>
          <w:b/>
          <w:sz w:val="36"/>
          <w:szCs w:val="36"/>
          <w:u w:val="thick"/>
          <w:lang w:val="en-US"/>
        </w:rPr>
      </w:pPr>
      <w:r>
        <w:rPr>
          <w:noProof/>
          <w:sz w:val="32"/>
          <w:lang w:bidi="gu-IN"/>
        </w:rPr>
        <w:drawing>
          <wp:inline distT="0" distR="0" distL="0" distB="0">
            <wp:extent cx="5486400" cy="2491382"/>
            <wp:effectExtent l="0" t="0" r="0" b="0"/>
            <wp:docPr id="11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17" cstate="print"/>
                    <a:srcRect l="0" t="0" r="0" b="0"/>
                    <a:stretch/>
                  </pic:blipFill>
                  <pic:spPr>
                    <a:xfrm rot="0">
                      <a:off x="0" y="0"/>
                      <a:ext cx="5486400" cy="2491382"/>
                    </a:xfrm>
                    <a:prstGeom prst="ellipse"/>
                    <a:ln cmpd="sng" cap="rnd" w="190500">
                      <a:solidFill>
                        <a:srgbClr val="c8c6bd"/>
                      </a:solidFill>
                      <a:prstDash val="solid"/>
                      <a:round/>
                      <a:headEnd len="med" type="none" w="med"/>
                      <a:tailEnd len="med" type="none" w="med"/>
                    </a:ln>
                    <a:effectLst>
                      <a:outerShdw ky="0" rotWithShape="true" sy="100000" kx="0" sx="100000" dir="5400000" dist="0" blurRad="0" algn="b">
                        <a:srgbClr val="000000"/>
                      </a:outerShdw>
                    </a:effectLst>
                  </pic:spPr>
                </pic:pic>
              </a:graphicData>
            </a:graphic>
          </wp:inline>
        </w:drawing>
      </w:r>
    </w:p>
    <w:p>
      <w:pPr>
        <w:pStyle w:val="style0"/>
        <w:tabs>
          <w:tab w:val="left" w:leader="none" w:pos="1080"/>
        </w:tabs>
        <w:spacing w:lineRule="auto" w:line="360"/>
        <w:ind w:right="560"/>
        <w:jc w:val="both"/>
        <w:rPr/>
      </w:pPr>
      <w:r>
        <w:rPr>
          <w:b/>
          <w:sz w:val="28"/>
          <w:szCs w:val="28"/>
          <w:lang w:val="en-US"/>
        </w:rPr>
        <w:t xml:space="preserve">                  </w:t>
      </w:r>
      <w:r>
        <w:rPr>
          <w:b/>
          <w:sz w:val="28"/>
          <w:szCs w:val="28"/>
          <w:lang w:val="en-US"/>
        </w:rPr>
        <w:t xml:space="preserve">       </w:t>
      </w:r>
      <w:r>
        <w:rPr>
          <w:b/>
          <w:sz w:val="28"/>
          <w:szCs w:val="28"/>
          <w:lang w:val="en-US"/>
        </w:rPr>
        <w:t xml:space="preserve"> </w:t>
      </w:r>
      <w:r>
        <w:rPr>
          <w:b/>
          <w:sz w:val="28"/>
          <w:szCs w:val="28"/>
        </w:rPr>
        <w:t xml:space="preserve">    </w:t>
      </w:r>
      <w:r>
        <w:rPr>
          <w:b/>
          <w:sz w:val="28"/>
          <w:szCs w:val="28"/>
        </w:rPr>
        <w:t>“Hi-Bond</w:t>
      </w:r>
      <w:r>
        <w:rPr>
          <w:b/>
          <w:sz w:val="28"/>
          <w:szCs w:val="28"/>
        </w:rPr>
        <w:t xml:space="preserve"> </w:t>
      </w:r>
      <w:r>
        <w:rPr>
          <w:b/>
          <w:sz w:val="28"/>
          <w:szCs w:val="28"/>
        </w:rPr>
        <w:t>Cement</w:t>
      </w:r>
      <w:r>
        <w:rPr>
          <w:b/>
          <w:sz w:val="28"/>
          <w:szCs w:val="28"/>
        </w:rPr>
        <w:t xml:space="preserve"> </w:t>
      </w:r>
      <w:r>
        <w:rPr>
          <w:b/>
          <w:sz w:val="28"/>
          <w:szCs w:val="28"/>
        </w:rPr>
        <w:t>Pvt.</w:t>
      </w:r>
      <w:r>
        <w:rPr>
          <w:b/>
          <w:sz w:val="28"/>
          <w:szCs w:val="28"/>
        </w:rPr>
        <w:t xml:space="preserve"> </w:t>
      </w:r>
      <w:r>
        <w:rPr>
          <w:b/>
          <w:sz w:val="28"/>
          <w:szCs w:val="28"/>
        </w:rPr>
        <w:t>Ltd.”</w:t>
      </w:r>
      <w:r>
        <w:rPr>
          <w:b/>
          <w:sz w:val="28"/>
          <w:szCs w:val="28"/>
        </w:rPr>
        <w:t xml:space="preserve"> </w:t>
      </w:r>
      <w:r>
        <w:rPr>
          <w:sz w:val="28"/>
          <w:szCs w:val="28"/>
        </w:rPr>
        <w:t>Has</w:t>
      </w:r>
      <w:r>
        <w:rPr>
          <w:sz w:val="28"/>
          <w:szCs w:val="28"/>
        </w:rPr>
        <w:t xml:space="preserve"> </w:t>
      </w:r>
      <w:r>
        <w:rPr>
          <w:sz w:val="28"/>
          <w:szCs w:val="28"/>
        </w:rPr>
        <w:t>not</w:t>
      </w:r>
      <w:r>
        <w:rPr>
          <w:sz w:val="28"/>
          <w:szCs w:val="28"/>
        </w:rPr>
        <w:t xml:space="preserve"> </w:t>
      </w:r>
      <w:r>
        <w:rPr>
          <w:sz w:val="28"/>
          <w:szCs w:val="28"/>
        </w:rPr>
        <w:t>any</w:t>
      </w:r>
      <w:r>
        <w:rPr>
          <w:sz w:val="28"/>
          <w:szCs w:val="28"/>
        </w:rPr>
        <w:t xml:space="preserve"> </w:t>
      </w:r>
      <w:r>
        <w:rPr>
          <w:sz w:val="28"/>
          <w:szCs w:val="28"/>
        </w:rPr>
        <w:t>specialized</w:t>
      </w:r>
      <w:r>
        <w:rPr>
          <w:sz w:val="28"/>
          <w:szCs w:val="28"/>
        </w:rPr>
        <w:t xml:space="preserve"> </w:t>
      </w:r>
      <w:r>
        <w:rPr>
          <w:sz w:val="28"/>
          <w:szCs w:val="28"/>
        </w:rPr>
        <w:t>department</w:t>
      </w:r>
      <w:r>
        <w:rPr>
          <w:sz w:val="28"/>
          <w:szCs w:val="28"/>
        </w:rPr>
        <w:t xml:space="preserve"> </w:t>
      </w:r>
      <w:r>
        <w:rPr>
          <w:sz w:val="28"/>
          <w:szCs w:val="28"/>
        </w:rPr>
        <w:t>for</w:t>
      </w:r>
      <w:r>
        <w:rPr>
          <w:sz w:val="28"/>
          <w:szCs w:val="28"/>
        </w:rPr>
        <w:t xml:space="preserve"> </w:t>
      </w:r>
      <w:r>
        <w:rPr>
          <w:sz w:val="28"/>
          <w:szCs w:val="28"/>
        </w:rPr>
        <w:t>marketing</w:t>
      </w:r>
      <w:r>
        <w:rPr>
          <w:sz w:val="28"/>
          <w:szCs w:val="28"/>
        </w:rPr>
        <w:t xml:space="preserve"> </w:t>
      </w:r>
      <w:r>
        <w:rPr>
          <w:sz w:val="28"/>
          <w:szCs w:val="28"/>
        </w:rPr>
        <w:t>research</w:t>
      </w:r>
      <w:r>
        <w:rPr>
          <w:sz w:val="28"/>
          <w:szCs w:val="28"/>
        </w:rPr>
        <w:t xml:space="preserve"> </w:t>
      </w:r>
      <w:r>
        <w:rPr>
          <w:sz w:val="28"/>
          <w:szCs w:val="28"/>
        </w:rPr>
        <w:t>but</w:t>
      </w:r>
      <w:r>
        <w:rPr>
          <w:sz w:val="28"/>
          <w:szCs w:val="28"/>
        </w:rPr>
        <w:t xml:space="preserve"> </w:t>
      </w:r>
      <w:r>
        <w:rPr>
          <w:sz w:val="28"/>
          <w:szCs w:val="28"/>
        </w:rPr>
        <w:t>it</w:t>
      </w:r>
      <w:r>
        <w:rPr>
          <w:sz w:val="28"/>
          <w:szCs w:val="28"/>
        </w:rPr>
        <w:t xml:space="preserve"> </w:t>
      </w:r>
      <w:r>
        <w:rPr>
          <w:sz w:val="28"/>
          <w:szCs w:val="28"/>
        </w:rPr>
        <w:t>hires</w:t>
      </w:r>
      <w:r>
        <w:rPr>
          <w:sz w:val="28"/>
          <w:szCs w:val="28"/>
        </w:rPr>
        <w:t xml:space="preserve"> </w:t>
      </w:r>
      <w:r>
        <w:rPr>
          <w:sz w:val="28"/>
          <w:szCs w:val="28"/>
        </w:rPr>
        <w:t>professionals.</w:t>
      </w:r>
      <w:r>
        <w:rPr>
          <w:sz w:val="28"/>
          <w:szCs w:val="28"/>
        </w:rPr>
        <w:t xml:space="preserve"> </w:t>
      </w:r>
    </w:p>
    <w:p>
      <w:pPr>
        <w:pStyle w:val="style0"/>
        <w:tabs>
          <w:tab w:val="left" w:leader="none" w:pos="1080"/>
        </w:tabs>
        <w:spacing w:lineRule="auto" w:line="360"/>
        <w:ind w:right="429"/>
        <w:rPr/>
      </w:pPr>
      <w:r>
        <w:rPr>
          <w:b/>
          <w:sz w:val="28"/>
          <w:szCs w:val="28"/>
        </w:rPr>
        <w:t xml:space="preserve">           </w:t>
      </w:r>
      <w:r>
        <w:rPr>
          <w:b/>
          <w:sz w:val="28"/>
          <w:szCs w:val="28"/>
          <w:lang w:val="en-US"/>
        </w:rPr>
        <w:t xml:space="preserve">             </w:t>
      </w:r>
      <w:r>
        <w:rPr>
          <w:b/>
          <w:sz w:val="28"/>
          <w:szCs w:val="28"/>
        </w:rPr>
        <w:t xml:space="preserve">       </w:t>
      </w:r>
      <w:r>
        <w:rPr>
          <w:b/>
          <w:sz w:val="28"/>
          <w:szCs w:val="28"/>
        </w:rPr>
        <w:t>“Hi-Bond</w:t>
      </w:r>
      <w:r>
        <w:rPr>
          <w:b/>
          <w:sz w:val="28"/>
          <w:szCs w:val="28"/>
        </w:rPr>
        <w:t xml:space="preserve"> </w:t>
      </w:r>
      <w:r>
        <w:rPr>
          <w:b/>
          <w:sz w:val="28"/>
          <w:szCs w:val="28"/>
        </w:rPr>
        <w:t>C</w:t>
      </w:r>
      <w:r>
        <w:rPr>
          <w:b/>
          <w:sz w:val="28"/>
          <w:szCs w:val="28"/>
        </w:rPr>
        <w:t>ement</w:t>
      </w:r>
      <w:r>
        <w:rPr>
          <w:b/>
          <w:sz w:val="28"/>
          <w:szCs w:val="28"/>
        </w:rPr>
        <w:t xml:space="preserve"> </w:t>
      </w:r>
      <w:r>
        <w:rPr>
          <w:b/>
          <w:sz w:val="28"/>
          <w:szCs w:val="28"/>
        </w:rPr>
        <w:t>Pvt.</w:t>
      </w:r>
      <w:r>
        <w:rPr>
          <w:b/>
          <w:sz w:val="28"/>
          <w:szCs w:val="28"/>
        </w:rPr>
        <w:t xml:space="preserve"> </w:t>
      </w:r>
      <w:r>
        <w:rPr>
          <w:b/>
          <w:sz w:val="28"/>
          <w:szCs w:val="28"/>
        </w:rPr>
        <w:t>Ltd.”</w:t>
      </w:r>
      <w:r>
        <w:rPr>
          <w:sz w:val="28"/>
          <w:szCs w:val="28"/>
        </w:rPr>
        <w:t xml:space="preserve"> </w:t>
      </w:r>
      <w:r>
        <w:rPr>
          <w:sz w:val="28"/>
          <w:szCs w:val="28"/>
        </w:rPr>
        <w:t>Has</w:t>
      </w:r>
      <w:r>
        <w:rPr>
          <w:sz w:val="28"/>
          <w:szCs w:val="28"/>
        </w:rPr>
        <w:t xml:space="preserve"> </w:t>
      </w:r>
      <w:r>
        <w:rPr>
          <w:sz w:val="28"/>
          <w:szCs w:val="28"/>
        </w:rPr>
        <w:t>adopt</w:t>
      </w:r>
      <w:r>
        <w:rPr>
          <w:sz w:val="28"/>
          <w:szCs w:val="28"/>
        </w:rPr>
        <w:t xml:space="preserve"> </w:t>
      </w:r>
      <w:r>
        <w:rPr>
          <w:sz w:val="28"/>
          <w:szCs w:val="28"/>
        </w:rPr>
        <w:t>survey</w:t>
      </w:r>
      <w:r>
        <w:rPr>
          <w:sz w:val="28"/>
          <w:szCs w:val="28"/>
        </w:rPr>
        <w:t xml:space="preserve"> </w:t>
      </w:r>
      <w:r>
        <w:rPr>
          <w:sz w:val="28"/>
          <w:szCs w:val="28"/>
        </w:rPr>
        <w:t>method</w:t>
      </w:r>
      <w:r>
        <w:rPr>
          <w:sz w:val="28"/>
          <w:szCs w:val="28"/>
        </w:rPr>
        <w:t xml:space="preserve"> </w:t>
      </w:r>
      <w:r>
        <w:rPr>
          <w:sz w:val="28"/>
          <w:szCs w:val="28"/>
        </w:rPr>
        <w:t>for</w:t>
      </w:r>
      <w:r>
        <w:rPr>
          <w:sz w:val="28"/>
          <w:szCs w:val="28"/>
        </w:rPr>
        <w:t xml:space="preserve"> </w:t>
      </w:r>
      <w:r>
        <w:rPr>
          <w:sz w:val="28"/>
          <w:szCs w:val="28"/>
        </w:rPr>
        <w:t>marketing</w:t>
      </w:r>
      <w:r>
        <w:rPr>
          <w:sz w:val="28"/>
          <w:szCs w:val="28"/>
        </w:rPr>
        <w:t xml:space="preserve"> </w:t>
      </w:r>
      <w:r>
        <w:rPr>
          <w:sz w:val="28"/>
          <w:szCs w:val="28"/>
        </w:rPr>
        <w:t>research.in</w:t>
      </w:r>
      <w:r>
        <w:rPr>
          <w:sz w:val="28"/>
          <w:szCs w:val="28"/>
        </w:rPr>
        <w:t xml:space="preserve"> </w:t>
      </w:r>
      <w:r>
        <w:rPr>
          <w:sz w:val="28"/>
          <w:szCs w:val="28"/>
        </w:rPr>
        <w:t>this</w:t>
      </w:r>
      <w:r>
        <w:rPr>
          <w:sz w:val="28"/>
          <w:szCs w:val="28"/>
        </w:rPr>
        <w:t xml:space="preserve"> </w:t>
      </w:r>
      <w:r>
        <w:rPr>
          <w:sz w:val="28"/>
          <w:szCs w:val="28"/>
        </w:rPr>
        <w:t>method</w:t>
      </w:r>
      <w:r>
        <w:rPr>
          <w:sz w:val="28"/>
          <w:szCs w:val="28"/>
        </w:rPr>
        <w:t xml:space="preserve"> </w:t>
      </w:r>
      <w:r>
        <w:rPr>
          <w:sz w:val="28"/>
          <w:szCs w:val="28"/>
        </w:rPr>
        <w:t>company</w:t>
      </w:r>
      <w:r>
        <w:rPr>
          <w:sz w:val="28"/>
          <w:szCs w:val="28"/>
        </w:rPr>
        <w:t xml:space="preserve"> </w:t>
      </w:r>
      <w:r>
        <w:rPr>
          <w:sz w:val="28"/>
          <w:szCs w:val="28"/>
        </w:rPr>
        <w:t>do</w:t>
      </w:r>
      <w:r>
        <w:rPr>
          <w:sz w:val="28"/>
          <w:szCs w:val="28"/>
        </w:rPr>
        <w:t xml:space="preserve"> </w:t>
      </w:r>
      <w:r>
        <w:rPr>
          <w:sz w:val="28"/>
          <w:szCs w:val="28"/>
        </w:rPr>
        <w:t>survey</w:t>
      </w:r>
      <w:r>
        <w:rPr>
          <w:sz w:val="28"/>
          <w:szCs w:val="28"/>
        </w:rPr>
        <w:t xml:space="preserve"> </w:t>
      </w:r>
      <w:r>
        <w:rPr>
          <w:sz w:val="28"/>
          <w:szCs w:val="28"/>
        </w:rPr>
        <w:t>of</w:t>
      </w:r>
      <w:r>
        <w:rPr>
          <w:sz w:val="28"/>
          <w:szCs w:val="28"/>
        </w:rPr>
        <w:t xml:space="preserve"> </w:t>
      </w:r>
      <w:r>
        <w:rPr>
          <w:sz w:val="28"/>
          <w:szCs w:val="28"/>
        </w:rPr>
        <w:t>Dealers,</w:t>
      </w:r>
      <w:r>
        <w:rPr>
          <w:sz w:val="28"/>
          <w:szCs w:val="28"/>
        </w:rPr>
        <w:t xml:space="preserve"> </w:t>
      </w:r>
      <w:r>
        <w:rPr>
          <w:sz w:val="28"/>
          <w:szCs w:val="28"/>
        </w:rPr>
        <w:t>customers,</w:t>
      </w:r>
      <w:r>
        <w:rPr>
          <w:sz w:val="28"/>
          <w:szCs w:val="28"/>
        </w:rPr>
        <w:t xml:space="preserve"> </w:t>
      </w:r>
      <w:r>
        <w:rPr>
          <w:sz w:val="28"/>
          <w:szCs w:val="28"/>
        </w:rPr>
        <w:t>general</w:t>
      </w:r>
      <w:r>
        <w:rPr>
          <w:sz w:val="28"/>
          <w:szCs w:val="28"/>
        </w:rPr>
        <w:t xml:space="preserve"> </w:t>
      </w:r>
      <w:r>
        <w:rPr>
          <w:sz w:val="28"/>
          <w:szCs w:val="28"/>
        </w:rPr>
        <w:t>public.</w:t>
      </w:r>
    </w:p>
    <w:p>
      <w:pPr>
        <w:pStyle w:val="style0"/>
        <w:tabs>
          <w:tab w:val="left" w:leader="none" w:pos="1080"/>
        </w:tabs>
        <w:spacing w:lineRule="auto" w:line="360"/>
        <w:ind w:right="409"/>
        <w:jc w:val="both"/>
        <w:rPr>
          <w:sz w:val="28"/>
          <w:szCs w:val="28"/>
          <w:lang w:val="en-US"/>
        </w:rPr>
      </w:pPr>
      <w:r>
        <w:rPr>
          <w:b/>
          <w:sz w:val="28"/>
          <w:szCs w:val="28"/>
          <w:lang w:val="en-US"/>
        </w:rPr>
        <w:t xml:space="preserve">                               </w:t>
      </w:r>
      <w:r>
        <w:rPr>
          <w:b/>
          <w:sz w:val="28"/>
          <w:szCs w:val="28"/>
        </w:rPr>
        <w:t xml:space="preserve"> </w:t>
      </w:r>
      <w:r>
        <w:rPr>
          <w:b/>
          <w:sz w:val="28"/>
          <w:szCs w:val="28"/>
        </w:rPr>
        <w:t>“Hi-Bond</w:t>
      </w:r>
      <w:r>
        <w:rPr>
          <w:b/>
          <w:sz w:val="28"/>
          <w:szCs w:val="28"/>
        </w:rPr>
        <w:t xml:space="preserve"> </w:t>
      </w:r>
      <w:r>
        <w:rPr>
          <w:b/>
          <w:sz w:val="28"/>
          <w:szCs w:val="28"/>
        </w:rPr>
        <w:t>Cement</w:t>
      </w:r>
      <w:r>
        <w:rPr>
          <w:b/>
          <w:sz w:val="28"/>
          <w:szCs w:val="28"/>
        </w:rPr>
        <w:t xml:space="preserve"> </w:t>
      </w:r>
      <w:r>
        <w:rPr>
          <w:b/>
          <w:sz w:val="28"/>
          <w:szCs w:val="28"/>
        </w:rPr>
        <w:t>Pvt.</w:t>
      </w:r>
      <w:r>
        <w:rPr>
          <w:b/>
          <w:sz w:val="28"/>
          <w:szCs w:val="28"/>
        </w:rPr>
        <w:t xml:space="preserve"> </w:t>
      </w:r>
      <w:r>
        <w:rPr>
          <w:b/>
          <w:sz w:val="28"/>
          <w:szCs w:val="28"/>
        </w:rPr>
        <w:t>Ltd.”</w:t>
      </w:r>
      <w:r>
        <w:rPr>
          <w:b/>
          <w:sz w:val="28"/>
          <w:szCs w:val="28"/>
        </w:rPr>
        <w:t xml:space="preserve"> </w:t>
      </w:r>
      <w:r>
        <w:rPr>
          <w:sz w:val="28"/>
          <w:szCs w:val="28"/>
        </w:rPr>
        <w:t>Does</w:t>
      </w:r>
      <w:r>
        <w:rPr>
          <w:sz w:val="28"/>
          <w:szCs w:val="28"/>
        </w:rPr>
        <w:t xml:space="preserve"> </w:t>
      </w:r>
      <w:r>
        <w:rPr>
          <w:sz w:val="28"/>
          <w:szCs w:val="28"/>
        </w:rPr>
        <w:t>market</w:t>
      </w:r>
      <w:r>
        <w:rPr>
          <w:sz w:val="28"/>
          <w:szCs w:val="28"/>
        </w:rPr>
        <w:t xml:space="preserve"> </w:t>
      </w:r>
      <w:r>
        <w:rPr>
          <w:sz w:val="28"/>
          <w:szCs w:val="28"/>
        </w:rPr>
        <w:t>research</w:t>
      </w:r>
      <w:r>
        <w:rPr>
          <w:sz w:val="28"/>
          <w:szCs w:val="28"/>
        </w:rPr>
        <w:t xml:space="preserve"> </w:t>
      </w:r>
      <w:r>
        <w:rPr>
          <w:sz w:val="28"/>
          <w:szCs w:val="28"/>
        </w:rPr>
        <w:t>through</w:t>
      </w:r>
      <w:r>
        <w:rPr>
          <w:sz w:val="28"/>
          <w:szCs w:val="28"/>
        </w:rPr>
        <w:t xml:space="preserve"> </w:t>
      </w:r>
      <w:r>
        <w:rPr>
          <w:sz w:val="28"/>
          <w:szCs w:val="28"/>
        </w:rPr>
        <w:t>visit</w:t>
      </w:r>
      <w:r>
        <w:rPr>
          <w:sz w:val="28"/>
          <w:szCs w:val="28"/>
        </w:rPr>
        <w:t xml:space="preserve"> </w:t>
      </w:r>
      <w:r>
        <w:rPr>
          <w:sz w:val="28"/>
          <w:szCs w:val="28"/>
        </w:rPr>
        <w:t>their</w:t>
      </w:r>
      <w:r>
        <w:rPr>
          <w:sz w:val="28"/>
          <w:szCs w:val="28"/>
        </w:rPr>
        <w:t xml:space="preserve"> </w:t>
      </w:r>
      <w:r>
        <w:rPr>
          <w:sz w:val="28"/>
          <w:szCs w:val="28"/>
        </w:rPr>
        <w:t>regular</w:t>
      </w:r>
      <w:r>
        <w:rPr>
          <w:sz w:val="28"/>
          <w:szCs w:val="28"/>
        </w:rPr>
        <w:t xml:space="preserve"> </w:t>
      </w:r>
      <w:r>
        <w:rPr>
          <w:sz w:val="28"/>
          <w:szCs w:val="28"/>
        </w:rPr>
        <w:t>customer.</w:t>
      </w:r>
      <w:r>
        <w:rPr>
          <w:sz w:val="28"/>
          <w:szCs w:val="28"/>
        </w:rPr>
        <w:t xml:space="preserve"> </w:t>
      </w:r>
      <w:r>
        <w:rPr>
          <w:sz w:val="28"/>
          <w:szCs w:val="28"/>
        </w:rPr>
        <w:t>This</w:t>
      </w:r>
      <w:r>
        <w:rPr>
          <w:sz w:val="28"/>
          <w:szCs w:val="28"/>
        </w:rPr>
        <w:t xml:space="preserve"> </w:t>
      </w:r>
      <w:r>
        <w:rPr>
          <w:sz w:val="28"/>
          <w:szCs w:val="28"/>
        </w:rPr>
        <w:t>include</w:t>
      </w:r>
      <w:r>
        <w:rPr>
          <w:sz w:val="28"/>
          <w:szCs w:val="28"/>
        </w:rPr>
        <w:t xml:space="preserve"> </w:t>
      </w:r>
      <w:r>
        <w:rPr>
          <w:sz w:val="28"/>
          <w:szCs w:val="28"/>
        </w:rPr>
        <w:t>,</w:t>
      </w:r>
      <w:r>
        <w:rPr>
          <w:sz w:val="28"/>
          <w:szCs w:val="28"/>
        </w:rPr>
        <w:t xml:space="preserve"> </w:t>
      </w:r>
      <w:r>
        <w:rPr>
          <w:sz w:val="28"/>
          <w:szCs w:val="28"/>
        </w:rPr>
        <w:t>Sales</w:t>
      </w:r>
      <w:r>
        <w:rPr>
          <w:sz w:val="28"/>
          <w:szCs w:val="28"/>
        </w:rPr>
        <w:t xml:space="preserve"> </w:t>
      </w:r>
      <w:r>
        <w:rPr>
          <w:sz w:val="28"/>
          <w:szCs w:val="28"/>
        </w:rPr>
        <w:t>research</w:t>
      </w:r>
      <w:r>
        <w:rPr>
          <w:sz w:val="28"/>
          <w:szCs w:val="28"/>
        </w:rPr>
        <w:t xml:space="preserve"> </w:t>
      </w:r>
      <w:r>
        <w:rPr>
          <w:sz w:val="28"/>
          <w:szCs w:val="28"/>
        </w:rPr>
        <w:t>,</w:t>
      </w:r>
      <w:r>
        <w:rPr>
          <w:sz w:val="28"/>
          <w:szCs w:val="28"/>
        </w:rPr>
        <w:t xml:space="preserve"> </w:t>
      </w:r>
      <w:r>
        <w:rPr>
          <w:sz w:val="28"/>
          <w:szCs w:val="28"/>
        </w:rPr>
        <w:t>Product</w:t>
      </w:r>
      <w:r>
        <w:rPr>
          <w:sz w:val="28"/>
          <w:szCs w:val="28"/>
        </w:rPr>
        <w:t xml:space="preserve"> </w:t>
      </w:r>
      <w:r>
        <w:rPr>
          <w:sz w:val="28"/>
          <w:szCs w:val="28"/>
        </w:rPr>
        <w:t>research,</w:t>
      </w:r>
      <w:r>
        <w:rPr>
          <w:sz w:val="28"/>
          <w:szCs w:val="28"/>
        </w:rPr>
        <w:t xml:space="preserve"> </w:t>
      </w:r>
      <w:r>
        <w:rPr>
          <w:sz w:val="28"/>
          <w:szCs w:val="28"/>
        </w:rPr>
        <w:t>Business</w:t>
      </w:r>
      <w:r>
        <w:rPr>
          <w:sz w:val="28"/>
          <w:szCs w:val="28"/>
        </w:rPr>
        <w:t xml:space="preserve"> </w:t>
      </w:r>
      <w:r>
        <w:rPr>
          <w:sz w:val="28"/>
          <w:szCs w:val="28"/>
        </w:rPr>
        <w:t>analysis,</w:t>
      </w:r>
      <w:r>
        <w:rPr>
          <w:sz w:val="28"/>
          <w:szCs w:val="28"/>
        </w:rPr>
        <w:t xml:space="preserve"> </w:t>
      </w:r>
      <w:r>
        <w:rPr>
          <w:sz w:val="28"/>
          <w:szCs w:val="28"/>
        </w:rPr>
        <w:t>and</w:t>
      </w:r>
      <w:r>
        <w:rPr>
          <w:sz w:val="28"/>
          <w:szCs w:val="28"/>
        </w:rPr>
        <w:t xml:space="preserve"> </w:t>
      </w:r>
      <w:r>
        <w:rPr>
          <w:sz w:val="28"/>
          <w:szCs w:val="28"/>
        </w:rPr>
        <w:t>Export</w:t>
      </w:r>
      <w:r>
        <w:rPr>
          <w:sz w:val="28"/>
          <w:szCs w:val="28"/>
        </w:rPr>
        <w:t xml:space="preserve"> </w:t>
      </w:r>
      <w:r>
        <w:rPr>
          <w:sz w:val="28"/>
          <w:szCs w:val="28"/>
        </w:rPr>
        <w:t>marketing</w:t>
      </w:r>
      <w:r>
        <w:rPr>
          <w:sz w:val="28"/>
          <w:szCs w:val="28"/>
        </w:rPr>
        <w:t xml:space="preserve"> </w:t>
      </w:r>
      <w:r>
        <w:rPr>
          <w:sz w:val="28"/>
          <w:szCs w:val="28"/>
        </w:rPr>
        <w:t>research.</w:t>
      </w:r>
    </w:p>
    <w:p>
      <w:pPr>
        <w:pStyle w:val="style0"/>
        <w:tabs>
          <w:tab w:val="left" w:leader="none" w:pos="1080"/>
        </w:tabs>
        <w:spacing w:lineRule="auto" w:line="360"/>
        <w:ind w:right="720"/>
        <w:rPr/>
      </w:pPr>
    </w:p>
    <w:p>
      <w:pPr>
        <w:pStyle w:val="style179"/>
        <w:numPr>
          <w:ilvl w:val="0"/>
          <w:numId w:val="7"/>
        </w:numPr>
        <w:tabs>
          <w:tab w:val="left" w:leader="none" w:pos="1080"/>
        </w:tabs>
        <w:spacing w:lineRule="auto" w:line="360"/>
        <w:ind w:right="720"/>
        <w:rPr/>
      </w:pPr>
      <w:r>
        <w:rPr>
          <w:rFonts w:ascii="Times New Roman" w:hAnsi="Times New Roman"/>
          <w:sz w:val="28"/>
          <w:szCs w:val="28"/>
        </w:rPr>
        <w:t>Market</w:t>
      </w:r>
      <w:r>
        <w:rPr>
          <w:rFonts w:ascii="Times New Roman" w:hAnsi="Times New Roman"/>
          <w:sz w:val="28"/>
          <w:szCs w:val="28"/>
        </w:rPr>
        <w:t xml:space="preserve"> </w:t>
      </w:r>
      <w:r>
        <w:rPr>
          <w:rFonts w:ascii="Times New Roman" w:hAnsi="Times New Roman"/>
          <w:sz w:val="28"/>
          <w:szCs w:val="28"/>
        </w:rPr>
        <w:t>information</w:t>
      </w:r>
    </w:p>
    <w:p>
      <w:pPr>
        <w:pStyle w:val="style179"/>
        <w:numPr>
          <w:ilvl w:val="0"/>
          <w:numId w:val="22"/>
        </w:numPr>
        <w:tabs>
          <w:tab w:val="left" w:leader="none" w:pos="1080"/>
        </w:tabs>
        <w:spacing w:lineRule="auto" w:line="360"/>
        <w:ind w:right="720"/>
        <w:rPr/>
      </w:pPr>
      <w:r>
        <w:rPr>
          <w:rFonts w:ascii="Times New Roman" w:hAnsi="Times New Roman"/>
          <w:sz w:val="28"/>
          <w:szCs w:val="28"/>
        </w:rPr>
        <w:t>Market</w:t>
      </w:r>
      <w:r>
        <w:rPr>
          <w:rFonts w:ascii="Times New Roman" w:hAnsi="Times New Roman"/>
          <w:sz w:val="28"/>
          <w:szCs w:val="28"/>
        </w:rPr>
        <w:t xml:space="preserve"> </w:t>
      </w:r>
      <w:r>
        <w:rPr>
          <w:rFonts w:ascii="Times New Roman" w:hAnsi="Times New Roman"/>
          <w:sz w:val="28"/>
          <w:szCs w:val="28"/>
        </w:rPr>
        <w:t>segmentation</w:t>
      </w:r>
    </w:p>
    <w:p>
      <w:pPr>
        <w:pStyle w:val="style179"/>
        <w:numPr>
          <w:ilvl w:val="0"/>
          <w:numId w:val="37"/>
        </w:numPr>
        <w:tabs>
          <w:tab w:val="left" w:leader="none" w:pos="1080"/>
        </w:tabs>
        <w:spacing w:lineRule="auto" w:line="360"/>
        <w:ind w:right="720"/>
        <w:jc w:val="left"/>
        <w:rPr>
          <w:b/>
          <w:sz w:val="36"/>
          <w:szCs w:val="36"/>
          <w:u w:val="thick"/>
          <w:lang w:val="en-US"/>
        </w:rPr>
      </w:pPr>
      <w:r>
        <w:rPr>
          <w:rFonts w:ascii="Times New Roman" w:hAnsi="Times New Roman"/>
          <w:sz w:val="28"/>
          <w:szCs w:val="28"/>
        </w:rPr>
        <w:t>SWOT</w:t>
      </w:r>
      <w:r>
        <w:rPr>
          <w:rFonts w:ascii="Times New Roman" w:hAnsi="Times New Roman"/>
          <w:sz w:val="28"/>
          <w:szCs w:val="28"/>
        </w:rPr>
        <w:t xml:space="preserve"> </w:t>
      </w:r>
      <w:r>
        <w:rPr>
          <w:rFonts w:ascii="Times New Roman" w:hAnsi="Times New Roman"/>
          <w:sz w:val="28"/>
          <w:szCs w:val="28"/>
        </w:rPr>
        <w:t>Analysis</w:t>
      </w:r>
    </w:p>
    <w:p>
      <w:pPr>
        <w:pStyle w:val="style0"/>
        <w:tabs>
          <w:tab w:val="left" w:leader="none" w:pos="1080"/>
        </w:tabs>
        <w:spacing w:lineRule="auto" w:line="360"/>
        <w:ind w:right="720"/>
        <w:jc w:val="left"/>
        <w:rPr>
          <w:b/>
          <w:sz w:val="36"/>
          <w:szCs w:val="36"/>
          <w:u w:val="thick"/>
        </w:rPr>
      </w:pPr>
      <w:r>
        <w:rPr>
          <w:b/>
          <w:sz w:val="36"/>
          <w:szCs w:val="36"/>
          <w:u w:val="none"/>
          <w:lang w:val="en-US"/>
        </w:rPr>
        <w:t xml:space="preserve">                 </w:t>
      </w:r>
      <w:r>
        <w:rPr>
          <w:b/>
          <w:sz w:val="36"/>
          <w:szCs w:val="36"/>
          <w:u w:val="thick"/>
          <w:lang w:val="en-US"/>
        </w:rPr>
        <w:t>10</w:t>
      </w:r>
      <w:r>
        <w:rPr>
          <w:b/>
          <w:sz w:val="36"/>
          <w:szCs w:val="36"/>
          <w:u w:val="thick"/>
          <w:lang w:val="en-US"/>
        </w:rPr>
        <w:t>. INTERNATIONAL MARKETING</w:t>
      </w:r>
    </w:p>
    <w:p>
      <w:pPr>
        <w:pStyle w:val="style0"/>
        <w:tabs>
          <w:tab w:val="left" w:leader="none" w:pos="1080"/>
        </w:tabs>
        <w:spacing w:lineRule="auto" w:line="360"/>
        <w:ind w:right="720"/>
        <w:rPr>
          <w:sz w:val="28"/>
          <w:szCs w:val="28"/>
        </w:rPr>
      </w:pPr>
    </w:p>
    <w:p>
      <w:pPr>
        <w:pStyle w:val="style0"/>
        <w:tabs>
          <w:tab w:val="left" w:leader="none" w:pos="1080"/>
        </w:tabs>
        <w:spacing w:after="0" w:lineRule="auto" w:line="360"/>
        <w:ind w:right="560"/>
        <w:jc w:val="both"/>
        <w:rPr>
          <w:sz w:val="28"/>
          <w:szCs w:val="28"/>
        </w:rPr>
      </w:pPr>
      <w:r>
        <w:rPr>
          <w:sz w:val="28"/>
          <w:szCs w:val="28"/>
        </w:rPr>
        <w:t xml:space="preserve">                          </w:t>
      </w:r>
      <w:r>
        <w:rPr>
          <w:sz w:val="28"/>
          <w:szCs w:val="28"/>
        </w:rPr>
        <w:t xml:space="preserve">     A company witch does exports they have to manage all </w:t>
      </w:r>
      <w:r>
        <w:rPr>
          <w:sz w:val="28"/>
          <w:szCs w:val="28"/>
        </w:rPr>
        <w:t>hinks</w:t>
      </w:r>
      <w:r>
        <w:rPr>
          <w:sz w:val="28"/>
          <w:szCs w:val="28"/>
        </w:rPr>
        <w:t xml:space="preserve"> of exports and also marketing </w:t>
      </w:r>
      <w:r>
        <w:rPr>
          <w:b/>
          <w:sz w:val="28"/>
          <w:szCs w:val="28"/>
        </w:rPr>
        <w:t>“Hi-Bond Cement Pvt. Ltd.”</w:t>
      </w:r>
      <w:r>
        <w:rPr>
          <w:sz w:val="28"/>
          <w:szCs w:val="28"/>
        </w:rPr>
        <w:t xml:space="preserve"> Does export in</w:t>
      </w:r>
      <w:r>
        <w:rPr>
          <w:sz w:val="28"/>
          <w:szCs w:val="28"/>
        </w:rPr>
        <w:t>,</w:t>
      </w:r>
    </w:p>
    <w:p>
      <w:pPr>
        <w:pStyle w:val="style179"/>
        <w:numPr>
          <w:ilvl w:val="0"/>
          <w:numId w:val="36"/>
        </w:numPr>
        <w:tabs>
          <w:tab w:val="left" w:leader="none" w:pos="1080"/>
        </w:tabs>
        <w:spacing w:lineRule="auto" w:line="360"/>
        <w:ind w:right="720"/>
        <w:rPr>
          <w:rFonts w:ascii="Times New Roman" w:hAnsi="Times New Roman"/>
          <w:sz w:val="28"/>
          <w:szCs w:val="28"/>
        </w:rPr>
      </w:pPr>
      <w:r>
        <w:rPr>
          <w:rFonts w:ascii="Times New Roman" w:hAnsi="Times New Roman"/>
          <w:sz w:val="28"/>
          <w:szCs w:val="28"/>
        </w:rPr>
        <w:t>Singapur</w:t>
      </w:r>
      <w:r>
        <w:rPr>
          <w:rFonts w:ascii="Times New Roman" w:hAnsi="Times New Roman"/>
          <w:sz w:val="28"/>
          <w:szCs w:val="28"/>
        </w:rPr>
        <w:t xml:space="preserve"> </w:t>
      </w:r>
    </w:p>
    <w:p>
      <w:pPr>
        <w:pStyle w:val="style179"/>
        <w:numPr>
          <w:ilvl w:val="0"/>
          <w:numId w:val="36"/>
        </w:numPr>
        <w:tabs>
          <w:tab w:val="left" w:leader="none" w:pos="1080"/>
        </w:tabs>
        <w:spacing w:lineRule="auto" w:line="360"/>
        <w:ind w:right="720"/>
        <w:rPr>
          <w:rFonts w:ascii="Times New Roman" w:hAnsi="Times New Roman"/>
          <w:sz w:val="28"/>
          <w:szCs w:val="28"/>
        </w:rPr>
      </w:pPr>
      <w:r>
        <w:rPr>
          <w:rFonts w:ascii="Times New Roman" w:hAnsi="Times New Roman"/>
          <w:sz w:val="28"/>
          <w:szCs w:val="28"/>
        </w:rPr>
        <w:t>Dubai</w:t>
      </w:r>
    </w:p>
    <w:p>
      <w:pPr>
        <w:pStyle w:val="style179"/>
        <w:numPr>
          <w:ilvl w:val="0"/>
          <w:numId w:val="36"/>
        </w:numPr>
        <w:tabs>
          <w:tab w:val="left" w:leader="none" w:pos="1080"/>
        </w:tabs>
        <w:spacing w:lineRule="auto" w:line="360"/>
        <w:ind w:right="720"/>
        <w:rPr>
          <w:sz w:val="28"/>
          <w:szCs w:val="28"/>
        </w:rPr>
      </w:pPr>
      <w:r>
        <w:rPr>
          <w:rFonts w:ascii="Times New Roman" w:hAnsi="Times New Roman"/>
          <w:sz w:val="28"/>
          <w:szCs w:val="28"/>
        </w:rPr>
        <w:t>E</w:t>
      </w:r>
      <w:r>
        <w:rPr>
          <w:rFonts w:ascii="Times New Roman" w:hAnsi="Times New Roman"/>
          <w:sz w:val="28"/>
          <w:szCs w:val="28"/>
        </w:rPr>
        <w:t>gipt</w:t>
      </w:r>
      <w:r>
        <w:rPr>
          <w:rFonts w:ascii="Times New Roman" w:hAnsi="Times New Roman"/>
          <w:sz w:val="28"/>
          <w:szCs w:val="28"/>
        </w:rPr>
        <w:t>.</w:t>
      </w:r>
    </w:p>
    <w:p>
      <w:pPr>
        <w:pStyle w:val="style0"/>
        <w:tabs>
          <w:tab w:val="left" w:leader="none" w:pos="1080"/>
        </w:tabs>
        <w:spacing w:lineRule="auto" w:line="360"/>
        <w:ind w:right="720"/>
        <w:rPr>
          <w:sz w:val="28"/>
          <w:szCs w:val="28"/>
        </w:rPr>
      </w:pPr>
    </w:p>
    <w:p>
      <w:pPr>
        <w:pStyle w:val="style179"/>
        <w:ind w:left="2385"/>
        <w:jc w:val="both"/>
        <w:rPr>
          <w:rFonts w:ascii="Times New Roman" w:hAnsi="Times New Roman"/>
          <w:i/>
          <w:sz w:val="28"/>
          <w:szCs w:val="28"/>
        </w:rPr>
      </w:pPr>
    </w:p>
    <w:p>
      <w:pPr>
        <w:pStyle w:val="style179"/>
        <w:jc w:val="both"/>
        <w:rPr>
          <w:rFonts w:ascii="Times New Roman" w:hAnsi="Times New Roman"/>
          <w:i/>
          <w:sz w:val="28"/>
          <w:szCs w:val="28"/>
        </w:rPr>
      </w:pP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rPr>
          <w:sz w:val="28"/>
          <w:szCs w:val="28"/>
        </w:rPr>
      </w:pPr>
    </w:p>
    <w:p>
      <w:pPr>
        <w:pStyle w:val="style0"/>
        <w:rPr/>
      </w:pPr>
    </w:p>
    <w:p>
      <w:pPr>
        <w:pStyle w:val="style0"/>
        <w:rPr/>
      </w:pPr>
    </w:p>
    <w:p>
      <w:pPr>
        <w:pStyle w:val="style0"/>
        <w:rPr/>
      </w:pPr>
    </w:p>
    <w:p>
      <w:pPr>
        <w:pStyle w:val="style0"/>
        <w:rPr/>
      </w:pPr>
    </w:p>
    <w:p>
      <w:pPr>
        <w:pStyle w:val="style0"/>
        <w:rPr/>
      </w:pPr>
    </w:p>
    <w:p>
      <w:pPr>
        <w:pStyle w:val="style0"/>
        <w:tabs>
          <w:tab w:val="left" w:leader="none" w:pos="1080"/>
        </w:tabs>
        <w:spacing w:lineRule="auto" w:line="360"/>
        <w:ind w:right="720"/>
        <w:jc w:val="center"/>
        <w:rPr/>
      </w:pPr>
      <w:r>
        <w:rPr>
          <w:b/>
          <w:color w:val="244061"/>
          <w:sz w:val="72"/>
          <w:szCs w:val="72"/>
        </w:rPr>
        <w:t>FINANCIAL</w:t>
      </w:r>
      <w:r>
        <w:rPr>
          <w:b/>
          <w:color w:val="244061"/>
          <w:sz w:val="72"/>
          <w:szCs w:val="72"/>
          <w:lang w:val="en-US"/>
        </w:rPr>
        <w:t xml:space="preserve"> AND ACCOUNTING</w:t>
      </w:r>
      <w:r>
        <w:rPr>
          <w:b/>
          <w:color w:val="244061"/>
          <w:sz w:val="72"/>
          <w:szCs w:val="72"/>
        </w:rPr>
        <w:t xml:space="preserve"> DEPARTMENT</w:t>
      </w: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r>
        <w:rPr/>
        <w:drawing>
          <wp:anchor distT="0" distB="0" distL="114300" distR="114300" simplePos="false" relativeHeight="121" behindDoc="false" locked="false" layoutInCell="true" allowOverlap="true">
            <wp:simplePos x="0" y="0"/>
            <wp:positionH relativeFrom="page">
              <wp:posOffset>1081659</wp:posOffset>
            </wp:positionH>
            <wp:positionV relativeFrom="page">
              <wp:posOffset>3965624</wp:posOffset>
            </wp:positionV>
            <wp:extent cx="5368490" cy="5007169"/>
            <wp:effectExtent l="0" t="0" r="0" b="0"/>
            <wp:wrapSquare wrapText="bothSides"/>
            <wp:docPr id="11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18" cstate="print"/>
                    <a:srcRect l="0" t="0" r="0" b="0"/>
                    <a:stretch/>
                  </pic:blipFill>
                  <pic:spPr>
                    <a:xfrm rot="0">
                      <a:off x="0" y="0"/>
                      <a:ext cx="5368490" cy="5007169"/>
                    </a:xfrm>
                    <a:prstGeom prst="rect"/>
                  </pic:spPr>
                </pic:pic>
              </a:graphicData>
            </a:graphic>
          </wp:anchor>
        </w:drawing>
      </w: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left"/>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left"/>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b/>
          <w:bCs/>
          <w:sz w:val="36"/>
          <w:szCs w:val="36"/>
          <w:u w:val="thick"/>
          <w:lang w:val="en-US"/>
        </w:rPr>
      </w:pPr>
      <w:r>
        <w:rPr>
          <w:b/>
          <w:bCs/>
          <w:sz w:val="36"/>
          <w:szCs w:val="36"/>
          <w:u w:val="thick"/>
          <w:lang w:val="en-US"/>
        </w:rPr>
        <w:t>INDEX</w:t>
      </w:r>
    </w:p>
    <w:p>
      <w:pPr>
        <w:pStyle w:val="style0"/>
        <w:tabs>
          <w:tab w:val="left" w:leader="none" w:pos="1080"/>
        </w:tabs>
        <w:spacing w:lineRule="auto" w:line="360"/>
        <w:ind w:right="720"/>
        <w:jc w:val="left"/>
        <w:rPr>
          <w:b/>
          <w:bCs/>
          <w:sz w:val="36"/>
          <w:szCs w:val="36"/>
          <w:u w:val="thick"/>
          <w:lang w:val="en-US"/>
        </w:rPr>
      </w:pPr>
    </w:p>
    <w:tbl>
      <w:tblPr>
        <w:tblStyle w:val="style24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2076"/>
        <w:gridCol w:w="4836"/>
        <w:gridCol w:w="2199"/>
      </w:tblGrid>
      <w:tr>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bCs/>
                <w:sz w:val="36"/>
                <w:szCs w:val="36"/>
                <w:u w:val="none"/>
              </w:rPr>
            </w:pPr>
            <w:r>
              <w:rPr>
                <w:b/>
                <w:bCs/>
                <w:sz w:val="36"/>
                <w:szCs w:val="36"/>
                <w:u w:val="none"/>
                <w:lang w:val="en-US"/>
              </w:rPr>
              <w:t>NO.</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bCs/>
                <w:sz w:val="36"/>
                <w:szCs w:val="36"/>
                <w:u w:val="none"/>
              </w:rPr>
            </w:pPr>
            <w:r>
              <w:rPr>
                <w:b/>
                <w:bCs/>
                <w:sz w:val="36"/>
                <w:szCs w:val="36"/>
                <w:u w:val="none"/>
                <w:lang w:val="en-US"/>
              </w:rPr>
              <w:t>PARTICULAR</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bCs/>
                <w:sz w:val="36"/>
                <w:szCs w:val="36"/>
                <w:u w:val="none"/>
              </w:rPr>
            </w:pPr>
            <w:r>
              <w:rPr>
                <w:b/>
                <w:bCs/>
                <w:sz w:val="36"/>
                <w:szCs w:val="36"/>
                <w:u w:val="none"/>
                <w:lang w:val="en-US"/>
              </w:rPr>
              <w:t>PAGE NO.</w:t>
            </w: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8"/>
                <w:szCs w:val="28"/>
                <w:u w:val="none"/>
              </w:rPr>
            </w:pPr>
            <w:r>
              <w:rPr>
                <w:b w:val="false"/>
                <w:bCs w:val="false"/>
                <w:sz w:val="28"/>
                <w:szCs w:val="28"/>
                <w:u w:val="none"/>
                <w:lang w:val="en-US"/>
              </w:rPr>
              <w:t>5.1</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rPr>
            </w:pPr>
            <w:r>
              <w:rPr>
                <w:b w:val="false"/>
                <w:bCs w:val="false"/>
                <w:sz w:val="28"/>
                <w:szCs w:val="28"/>
                <w:u w:val="none"/>
                <w:lang w:val="en-US"/>
              </w:rPr>
              <w:t>Introduction</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4"/>
                <w:szCs w:val="24"/>
                <w:u w:val="thick"/>
              </w:rPr>
            </w:pPr>
          </w:p>
        </w:tc>
      </w:tr>
      <w:tr>
        <w:tblPrEx/>
        <w:trPr>
          <w:trHeight w:val="462" w:hRule="atLeast"/>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8"/>
                <w:szCs w:val="28"/>
                <w:u w:val="none"/>
              </w:rPr>
            </w:pPr>
            <w:r>
              <w:rPr>
                <w:b w:val="false"/>
                <w:bCs w:val="false"/>
                <w:sz w:val="28"/>
                <w:szCs w:val="28"/>
                <w:u w:val="none"/>
                <w:lang w:val="en-US"/>
              </w:rPr>
              <w:t>5.2</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rPr>
            </w:pPr>
            <w:r>
              <w:rPr>
                <w:b w:val="false"/>
                <w:bCs w:val="false"/>
                <w:sz w:val="28"/>
                <w:szCs w:val="28"/>
                <w:u w:val="none"/>
                <w:lang w:val="en-US"/>
              </w:rPr>
              <w:t>Organisation structure</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4"/>
                <w:szCs w:val="24"/>
                <w:u w:val="thick"/>
              </w:rPr>
            </w:pP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rPr>
            </w:pPr>
            <w:r>
              <w:rPr>
                <w:b w:val="false"/>
                <w:bCs w:val="false"/>
                <w:sz w:val="28"/>
                <w:szCs w:val="28"/>
                <w:u w:val="none"/>
                <w:lang w:val="en-US"/>
              </w:rPr>
              <w:t xml:space="preserve">     </w:t>
            </w:r>
            <w:r>
              <w:rPr>
                <w:b w:val="false"/>
                <w:bCs w:val="false"/>
                <w:sz w:val="28"/>
                <w:szCs w:val="28"/>
                <w:u w:val="none"/>
                <w:lang w:val="en-US"/>
              </w:rPr>
              <w:t xml:space="preserve"> </w:t>
            </w:r>
            <w:r>
              <w:rPr>
                <w:b w:val="false"/>
                <w:bCs w:val="false"/>
                <w:sz w:val="28"/>
                <w:szCs w:val="28"/>
                <w:u w:val="none"/>
                <w:lang w:val="en-US"/>
              </w:rPr>
              <w:t xml:space="preserve"> </w:t>
            </w:r>
            <w:r>
              <w:rPr>
                <w:b w:val="false"/>
                <w:bCs w:val="false"/>
                <w:sz w:val="28"/>
                <w:szCs w:val="28"/>
                <w:u w:val="none"/>
                <w:lang w:val="en-US"/>
              </w:rPr>
              <w:t xml:space="preserve">   </w:t>
            </w:r>
            <w:r>
              <w:rPr>
                <w:b w:val="false"/>
                <w:bCs w:val="false"/>
                <w:sz w:val="28"/>
                <w:szCs w:val="28"/>
                <w:u w:val="none"/>
                <w:lang w:val="en-US"/>
              </w:rPr>
              <w:t xml:space="preserve"> 5.3</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rPr>
            </w:pPr>
            <w:r>
              <w:rPr>
                <w:b w:val="false"/>
                <w:bCs w:val="false"/>
                <w:sz w:val="28"/>
                <w:szCs w:val="28"/>
                <w:u w:val="none"/>
                <w:lang w:val="en-US"/>
              </w:rPr>
              <w:t>Capitalization</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4"/>
                <w:szCs w:val="24"/>
                <w:u w:val="thick"/>
              </w:rPr>
            </w:pP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rPr>
            </w:pPr>
            <w:r>
              <w:rPr>
                <w:b w:val="false"/>
                <w:bCs w:val="false"/>
                <w:sz w:val="28"/>
                <w:szCs w:val="28"/>
                <w:u w:val="none"/>
                <w:lang w:val="en-US"/>
              </w:rPr>
              <w:t xml:space="preserve">           </w:t>
            </w:r>
            <w:r>
              <w:rPr>
                <w:b w:val="false"/>
                <w:bCs w:val="false"/>
                <w:sz w:val="28"/>
                <w:szCs w:val="28"/>
                <w:u w:val="none"/>
                <w:lang w:val="en-US"/>
              </w:rPr>
              <w:t>5.4</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rPr>
            </w:pPr>
            <w:r>
              <w:rPr>
                <w:b w:val="false"/>
                <w:bCs w:val="false"/>
                <w:sz w:val="28"/>
                <w:szCs w:val="28"/>
                <w:u w:val="none"/>
                <w:lang w:val="en-US"/>
              </w:rPr>
              <w:t>Capital structure</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4"/>
                <w:szCs w:val="24"/>
                <w:u w:val="thick"/>
              </w:rPr>
            </w:pPr>
          </w:p>
        </w:tc>
      </w:tr>
      <w:tr>
        <w:tblPrEx/>
        <w:trPr>
          <w:trHeight w:val="502" w:hRule="atLeast"/>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8"/>
                <w:szCs w:val="28"/>
                <w:u w:val="none"/>
              </w:rPr>
            </w:pPr>
            <w:r>
              <w:rPr>
                <w:b w:val="false"/>
                <w:bCs w:val="false"/>
                <w:sz w:val="28"/>
                <w:szCs w:val="28"/>
                <w:u w:val="none"/>
                <w:lang w:val="en-US"/>
              </w:rPr>
              <w:t>5.5</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rPr>
            </w:pPr>
            <w:r>
              <w:rPr>
                <w:b w:val="false"/>
                <w:bCs w:val="false"/>
                <w:sz w:val="28"/>
                <w:szCs w:val="28"/>
                <w:u w:val="none"/>
                <w:lang w:val="en-US"/>
              </w:rPr>
              <w:t xml:space="preserve">Fixed </w:t>
            </w:r>
            <w:r>
              <w:rPr>
                <w:b w:val="false"/>
                <w:bCs w:val="false"/>
                <w:sz w:val="28"/>
                <w:szCs w:val="28"/>
                <w:u w:val="none"/>
                <w:lang w:val="en-US"/>
              </w:rPr>
              <w:t>Assets Management</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4"/>
                <w:szCs w:val="24"/>
                <w:u w:val="thick"/>
              </w:rPr>
            </w:pP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8"/>
                <w:szCs w:val="28"/>
                <w:u w:val="none"/>
              </w:rPr>
            </w:pPr>
            <w:r>
              <w:rPr>
                <w:b w:val="false"/>
                <w:bCs w:val="false"/>
                <w:sz w:val="28"/>
                <w:szCs w:val="28"/>
                <w:u w:val="none"/>
                <w:lang w:val="en-US"/>
              </w:rPr>
              <w:t xml:space="preserve">          </w:t>
            </w:r>
            <w:r>
              <w:rPr>
                <w:b w:val="false"/>
                <w:bCs w:val="false"/>
                <w:sz w:val="28"/>
                <w:szCs w:val="28"/>
                <w:u w:val="none"/>
                <w:lang w:val="en-US"/>
              </w:rPr>
              <w:t>5.5.1</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rPr>
            </w:pPr>
            <w:r>
              <w:rPr>
                <w:b w:val="false"/>
                <w:bCs w:val="false"/>
                <w:sz w:val="28"/>
                <w:szCs w:val="28"/>
                <w:u w:val="none"/>
                <w:lang w:val="en-US"/>
              </w:rPr>
              <w:t>Capital Bu</w:t>
            </w:r>
            <w:r>
              <w:rPr>
                <w:b w:val="false"/>
                <w:bCs w:val="false"/>
                <w:sz w:val="28"/>
                <w:szCs w:val="28"/>
                <w:u w:val="none"/>
                <w:lang w:val="en-US"/>
              </w:rPr>
              <w:t>dgeting</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4"/>
                <w:szCs w:val="24"/>
                <w:u w:val="thick"/>
              </w:rPr>
            </w:pP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8"/>
                <w:szCs w:val="28"/>
                <w:u w:val="none"/>
              </w:rPr>
            </w:pPr>
            <w:r>
              <w:rPr>
                <w:b w:val="false"/>
                <w:bCs w:val="false"/>
                <w:sz w:val="28"/>
                <w:szCs w:val="28"/>
                <w:u w:val="none"/>
                <w:lang w:val="en-US"/>
              </w:rPr>
              <w:t xml:space="preserve">          </w:t>
            </w:r>
            <w:r>
              <w:rPr>
                <w:b w:val="false"/>
                <w:bCs w:val="false"/>
                <w:sz w:val="28"/>
                <w:szCs w:val="28"/>
                <w:u w:val="none"/>
                <w:lang w:val="en-US"/>
              </w:rPr>
              <w:t>5.5.2</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rPr>
            </w:pPr>
            <w:r>
              <w:rPr>
                <w:b w:val="false"/>
                <w:bCs w:val="false"/>
                <w:sz w:val="28"/>
                <w:szCs w:val="28"/>
                <w:u w:val="none"/>
                <w:lang w:val="en-US"/>
              </w:rPr>
              <w:t>Review o</w:t>
            </w:r>
            <w:r>
              <w:rPr>
                <w:b w:val="false"/>
                <w:bCs w:val="false"/>
                <w:sz w:val="28"/>
                <w:szCs w:val="28"/>
                <w:u w:val="none"/>
                <w:lang w:val="en-US"/>
              </w:rPr>
              <w:t>f last capital project</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4"/>
                <w:szCs w:val="24"/>
                <w:u w:val="thick"/>
              </w:rPr>
            </w:pPr>
          </w:p>
        </w:tc>
      </w:tr>
      <w:tr>
        <w:tblPrEx/>
        <w:trPr>
          <w:trHeight w:val="343" w:hRule="atLeast"/>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8"/>
                <w:szCs w:val="28"/>
                <w:u w:val="none"/>
              </w:rPr>
            </w:pPr>
            <w:r>
              <w:rPr>
                <w:b w:val="false"/>
                <w:bCs w:val="false"/>
                <w:sz w:val="28"/>
                <w:szCs w:val="28"/>
                <w:u w:val="none"/>
                <w:lang w:val="en-US"/>
              </w:rPr>
              <w:t>5.6</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rPr>
            </w:pPr>
            <w:r>
              <w:rPr>
                <w:b w:val="false"/>
                <w:bCs w:val="false"/>
                <w:sz w:val="28"/>
                <w:szCs w:val="28"/>
                <w:u w:val="none"/>
                <w:lang w:val="en-US"/>
              </w:rPr>
              <w:t>Working Capital Management</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4"/>
                <w:szCs w:val="24"/>
                <w:u w:val="thick"/>
              </w:rPr>
            </w:pP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8"/>
                <w:szCs w:val="28"/>
                <w:u w:val="none"/>
                <w:lang w:val="en-US"/>
              </w:rPr>
            </w:pPr>
            <w:r>
              <w:rPr>
                <w:b w:val="false"/>
                <w:bCs w:val="false"/>
                <w:sz w:val="28"/>
                <w:szCs w:val="28"/>
                <w:u w:val="none"/>
                <w:lang w:val="en-US"/>
              </w:rPr>
              <w:t xml:space="preserve">          </w:t>
            </w:r>
            <w:r>
              <w:rPr>
                <w:b w:val="false"/>
                <w:bCs w:val="false"/>
                <w:sz w:val="28"/>
                <w:szCs w:val="28"/>
                <w:u w:val="none"/>
                <w:lang w:val="en-US"/>
              </w:rPr>
              <w:t>5.6.1</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rPr>
            </w:pPr>
            <w:r>
              <w:rPr>
                <w:b w:val="false"/>
                <w:bCs w:val="false"/>
                <w:sz w:val="28"/>
                <w:szCs w:val="28"/>
                <w:u w:val="none"/>
                <w:lang w:val="en-US"/>
              </w:rPr>
              <w:t>Management of Inventories</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4"/>
                <w:szCs w:val="24"/>
                <w:u w:val="thick"/>
              </w:rPr>
            </w:pP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8"/>
                <w:szCs w:val="28"/>
                <w:u w:val="none"/>
                <w:lang w:val="en-US"/>
              </w:rPr>
            </w:pPr>
            <w:r>
              <w:rPr>
                <w:b w:val="false"/>
                <w:bCs w:val="false"/>
                <w:sz w:val="28"/>
                <w:szCs w:val="28"/>
                <w:u w:val="none"/>
                <w:lang w:val="en-US"/>
              </w:rPr>
              <w:t xml:space="preserve">          </w:t>
            </w:r>
            <w:r>
              <w:rPr>
                <w:b w:val="false"/>
                <w:bCs w:val="false"/>
                <w:sz w:val="28"/>
                <w:szCs w:val="28"/>
                <w:u w:val="none"/>
                <w:lang w:val="en-US"/>
              </w:rPr>
              <w:t>5.6.2</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rPr>
            </w:pPr>
            <w:r>
              <w:rPr>
                <w:b w:val="false"/>
                <w:bCs w:val="false"/>
                <w:sz w:val="28"/>
                <w:szCs w:val="28"/>
                <w:u w:val="none"/>
                <w:lang w:val="en-US"/>
              </w:rPr>
              <w:t>Management of Receivables</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4"/>
                <w:szCs w:val="24"/>
                <w:u w:val="thick"/>
              </w:rPr>
            </w:pP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8"/>
                <w:szCs w:val="28"/>
                <w:u w:val="none"/>
                <w:lang w:val="en-US"/>
              </w:rPr>
            </w:pPr>
            <w:r>
              <w:rPr>
                <w:b w:val="false"/>
                <w:bCs w:val="false"/>
                <w:sz w:val="28"/>
                <w:szCs w:val="28"/>
                <w:u w:val="none"/>
                <w:lang w:val="en-US"/>
              </w:rPr>
              <w:t xml:space="preserve">           </w:t>
            </w:r>
            <w:r>
              <w:rPr>
                <w:b w:val="false"/>
                <w:bCs w:val="false"/>
                <w:sz w:val="28"/>
                <w:szCs w:val="28"/>
                <w:u w:val="none"/>
                <w:lang w:val="en-US"/>
              </w:rPr>
              <w:t>5.6.3</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rPr>
            </w:pPr>
            <w:r>
              <w:rPr>
                <w:b w:val="false"/>
                <w:bCs w:val="false"/>
                <w:sz w:val="28"/>
                <w:szCs w:val="28"/>
                <w:u w:val="none"/>
                <w:lang w:val="en-US"/>
              </w:rPr>
              <w:t>Management Of Cash  &amp; cash budget</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4"/>
                <w:szCs w:val="24"/>
                <w:u w:val="thick"/>
              </w:rPr>
            </w:pP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8"/>
                <w:szCs w:val="28"/>
                <w:u w:val="none"/>
                <w:lang w:val="en-US"/>
              </w:rPr>
            </w:pPr>
            <w:r>
              <w:rPr>
                <w:b w:val="false"/>
                <w:bCs w:val="false"/>
                <w:sz w:val="28"/>
                <w:szCs w:val="28"/>
                <w:u w:val="none"/>
                <w:lang w:val="en-US"/>
              </w:rPr>
              <w:t>5.7</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lang w:val="en-US"/>
              </w:rPr>
            </w:pPr>
            <w:r>
              <w:rPr>
                <w:b w:val="false"/>
                <w:bCs w:val="false"/>
                <w:sz w:val="28"/>
                <w:szCs w:val="28"/>
                <w:u w:val="none"/>
                <w:lang w:val="en-US"/>
              </w:rPr>
              <w:t>Operating Leverage Analysis</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4"/>
                <w:szCs w:val="24"/>
                <w:u w:val="thick"/>
              </w:rPr>
            </w:pP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8"/>
                <w:szCs w:val="28"/>
                <w:u w:val="none"/>
                <w:lang w:val="en-US"/>
              </w:rPr>
            </w:pPr>
            <w:r>
              <w:rPr>
                <w:b w:val="false"/>
                <w:bCs w:val="false"/>
                <w:sz w:val="28"/>
                <w:szCs w:val="28"/>
                <w:u w:val="none"/>
                <w:lang w:val="en-US"/>
              </w:rPr>
              <w:t>5.8</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lang w:val="en-US"/>
              </w:rPr>
            </w:pPr>
            <w:r>
              <w:rPr>
                <w:b w:val="false"/>
                <w:bCs w:val="false"/>
                <w:sz w:val="28"/>
                <w:szCs w:val="28"/>
                <w:u w:val="none"/>
                <w:lang w:val="en-US"/>
              </w:rPr>
              <w:t>Profit and Dividend</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4"/>
                <w:szCs w:val="24"/>
                <w:u w:val="thick"/>
              </w:rPr>
            </w:pP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8"/>
                <w:szCs w:val="28"/>
                <w:u w:val="none"/>
                <w:lang w:val="en-US"/>
              </w:rPr>
            </w:pPr>
            <w:r>
              <w:rPr>
                <w:b w:val="false"/>
                <w:bCs w:val="false"/>
                <w:sz w:val="28"/>
                <w:szCs w:val="28"/>
                <w:u w:val="none"/>
                <w:lang w:val="en-US"/>
              </w:rPr>
              <w:t>5.9</w:t>
            </w:r>
          </w:p>
        </w:tc>
        <w:tc>
          <w:tcPr>
            <w:tcW w:w="4836"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left"/>
              <w:rPr>
                <w:b w:val="false"/>
                <w:bCs w:val="false"/>
                <w:sz w:val="28"/>
                <w:szCs w:val="28"/>
                <w:u w:val="none"/>
                <w:lang w:val="en-US"/>
              </w:rPr>
            </w:pPr>
            <w:r>
              <w:rPr>
                <w:b w:val="false"/>
                <w:bCs w:val="false"/>
                <w:sz w:val="28"/>
                <w:szCs w:val="28"/>
                <w:u w:val="none"/>
                <w:lang w:val="en-US"/>
              </w:rPr>
              <w:t xml:space="preserve">Fund Raising </w:t>
            </w:r>
          </w:p>
        </w:tc>
        <w:tc>
          <w:tcPr>
            <w:tcW w:w="2198" w:type="dxa"/>
            <w:tcBorders>
              <w:top w:val="single" w:sz="4" w:space="0" w:color="auto"/>
              <w:left w:val="single" w:sz="4" w:space="0" w:color="auto"/>
              <w:bottom w:val="single" w:sz="4" w:space="0" w:color="auto"/>
              <w:right w:val="single" w:sz="4" w:space="0" w:color="auto"/>
            </w:tcBorders>
          </w:tcPr>
          <w:p>
            <w:pPr>
              <w:pStyle w:val="style0"/>
              <w:tabs>
                <w:tab w:val="left" w:leader="none" w:pos="1080"/>
              </w:tabs>
              <w:spacing w:lineRule="auto" w:line="360"/>
              <w:ind w:right="0"/>
              <w:jc w:val="center"/>
              <w:rPr>
                <w:b w:val="false"/>
                <w:bCs w:val="false"/>
                <w:sz w:val="24"/>
                <w:szCs w:val="24"/>
                <w:u w:val="thick"/>
              </w:rPr>
            </w:pPr>
          </w:p>
        </w:tc>
      </w:tr>
    </w:tbl>
    <w:p>
      <w:pPr>
        <w:pStyle w:val="style0"/>
        <w:tabs>
          <w:tab w:val="left" w:leader="none" w:pos="1080"/>
        </w:tabs>
        <w:spacing w:lineRule="auto" w:line="360"/>
        <w:ind w:right="720"/>
        <w:jc w:val="center"/>
        <w:rPr>
          <w:b w:val="false"/>
          <w:bCs w:val="false"/>
          <w:sz w:val="28"/>
          <w:szCs w:val="28"/>
          <w:u w:val="thick"/>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pPr>
    </w:p>
    <w:p>
      <w:pPr>
        <w:pStyle w:val="style0"/>
        <w:tabs>
          <w:tab w:val="left" w:leader="none" w:pos="1080"/>
        </w:tabs>
        <w:spacing w:lineRule="auto" w:line="360"/>
        <w:ind w:right="720"/>
        <w:jc w:val="center"/>
        <w:rPr>
          <w:b/>
          <w:color w:val="244061"/>
          <w:sz w:val="24"/>
          <w:szCs w:val="24"/>
          <w:lang w:val="en-US"/>
        </w:rPr>
      </w:pPr>
    </w:p>
    <w:p>
      <w:pPr>
        <w:pStyle w:val="style0"/>
        <w:spacing w:lineRule="auto" w:line="360"/>
        <w:ind w:right="720"/>
        <w:jc w:val="left"/>
        <w:rPr>
          <w:b/>
          <w:sz w:val="36"/>
          <w:szCs w:val="36"/>
          <w:u w:val="single"/>
          <w:lang w:val="en-US"/>
        </w:rPr>
      </w:pPr>
    </w:p>
    <w:p>
      <w:pPr>
        <w:pStyle w:val="style0"/>
        <w:spacing w:lineRule="auto" w:line="360"/>
        <w:ind w:right="720"/>
        <w:jc w:val="left"/>
        <w:rPr>
          <w:b/>
          <w:sz w:val="36"/>
          <w:szCs w:val="36"/>
          <w:u w:val="single"/>
        </w:rPr>
      </w:pPr>
    </w:p>
    <w:p>
      <w:pPr>
        <w:pStyle w:val="style0"/>
        <w:spacing w:lineRule="auto" w:line="360"/>
        <w:ind w:right="720"/>
        <w:jc w:val="center"/>
        <w:rPr>
          <w:b/>
          <w:sz w:val="36"/>
          <w:szCs w:val="36"/>
          <w:u w:val="thick"/>
        </w:rPr>
      </w:pPr>
      <w:r>
        <w:rPr>
          <w:b/>
          <w:sz w:val="36"/>
          <w:szCs w:val="36"/>
          <w:u w:val="thick"/>
          <w:lang w:val="en-US"/>
        </w:rPr>
        <w:t>1. INTRODUCTION</w:t>
      </w:r>
    </w:p>
    <w:p>
      <w:pPr>
        <w:pStyle w:val="style0"/>
        <w:tabs>
          <w:tab w:val="left" w:leader="none" w:pos="2057"/>
        </w:tabs>
        <w:ind w:right="720"/>
        <w:jc w:val="both"/>
        <w:rPr>
          <w:b/>
          <w:sz w:val="36"/>
          <w:szCs w:val="36"/>
          <w:u w:val="single"/>
        </w:rPr>
      </w:pPr>
    </w:p>
    <w:p>
      <w:pPr>
        <w:pStyle w:val="style0"/>
        <w:tabs>
          <w:tab w:val="left" w:leader="none" w:pos="2057"/>
        </w:tabs>
        <w:ind w:right="720"/>
        <w:jc w:val="both"/>
        <w:rPr>
          <w:b/>
          <w:sz w:val="28"/>
          <w:szCs w:val="28"/>
          <w:lang w:val="en-US"/>
        </w:rPr>
      </w:pPr>
      <w:r>
        <w:rPr>
          <w:b/>
          <w:sz w:val="28"/>
          <w:szCs w:val="28"/>
          <w:lang w:val="en-US"/>
        </w:rPr>
        <w:t xml:space="preserve">                              </w:t>
      </w:r>
      <w:r>
        <w:rPr>
          <w:b/>
          <w:sz w:val="28"/>
          <w:szCs w:val="28"/>
        </w:rPr>
        <w:t xml:space="preserve"> “Finance is the life blood of business”</w:t>
      </w:r>
    </w:p>
    <w:p>
      <w:pPr>
        <w:pStyle w:val="style0"/>
        <w:tabs>
          <w:tab w:val="left" w:leader="none" w:pos="2057"/>
        </w:tabs>
        <w:ind w:right="720"/>
        <w:jc w:val="both"/>
        <w:rPr>
          <w:b/>
          <w:sz w:val="28"/>
          <w:szCs w:val="28"/>
        </w:rPr>
      </w:pPr>
    </w:p>
    <w:p>
      <w:pPr>
        <w:pStyle w:val="style0"/>
        <w:tabs>
          <w:tab w:val="left" w:leader="none" w:pos="2057"/>
        </w:tabs>
        <w:spacing w:lineRule="auto" w:line="360"/>
        <w:ind w:left="0" w:leftChars="0" w:right="560"/>
        <w:jc w:val="both"/>
        <w:rPr>
          <w:sz w:val="28"/>
          <w:szCs w:val="28"/>
        </w:rPr>
      </w:pPr>
      <w:r>
        <w:rPr>
          <w:sz w:val="28"/>
          <w:szCs w:val="28"/>
        </w:rPr>
        <w:t xml:space="preserve">             </w:t>
      </w:r>
      <w:r>
        <w:rPr>
          <w:sz w:val="28"/>
          <w:szCs w:val="28"/>
          <w:lang w:val="en-US"/>
        </w:rPr>
        <w:t xml:space="preserve">        </w:t>
      </w:r>
      <w:r>
        <w:rPr>
          <w:sz w:val="28"/>
          <w:szCs w:val="28"/>
        </w:rPr>
        <w:t xml:space="preserve">          Finance management is that managerial activity which is concerned with planning and controlling of the firm financial resources. Thus finance covers financial planning, forecasting of cash receipts and allocation of funds and financial control.</w:t>
      </w:r>
    </w:p>
    <w:p>
      <w:pPr>
        <w:pStyle w:val="style0"/>
        <w:tabs>
          <w:tab w:val="left" w:leader="none" w:pos="2057"/>
        </w:tabs>
        <w:ind w:right="720"/>
        <w:jc w:val="both"/>
        <w:rPr>
          <w:sz w:val="28"/>
          <w:szCs w:val="28"/>
        </w:rPr>
      </w:pPr>
    </w:p>
    <w:p>
      <w:pPr>
        <w:pStyle w:val="style0"/>
        <w:tabs>
          <w:tab w:val="left" w:leader="none" w:pos="2057"/>
        </w:tabs>
        <w:spacing w:lineRule="auto" w:line="360"/>
        <w:ind w:right="448"/>
        <w:jc w:val="both"/>
        <w:rPr>
          <w:sz w:val="28"/>
          <w:szCs w:val="28"/>
        </w:rPr>
      </w:pPr>
      <w:r>
        <w:rPr>
          <w:sz w:val="28"/>
          <w:szCs w:val="28"/>
        </w:rPr>
        <w:t xml:space="preserve">              </w:t>
      </w:r>
      <w:r>
        <w:rPr>
          <w:sz w:val="28"/>
          <w:szCs w:val="28"/>
          <w:lang w:val="en-US"/>
        </w:rPr>
        <w:t xml:space="preserve">       </w:t>
      </w:r>
      <w:r>
        <w:rPr>
          <w:sz w:val="28"/>
          <w:szCs w:val="28"/>
        </w:rPr>
        <w:t xml:space="preserve">         </w:t>
      </w:r>
      <w:r>
        <w:rPr>
          <w:sz w:val="28"/>
          <w:szCs w:val="28"/>
        </w:rPr>
        <w:t xml:space="preserve">As regards </w:t>
      </w:r>
      <w:r>
        <w:rPr>
          <w:b/>
          <w:sz w:val="28"/>
          <w:szCs w:val="28"/>
        </w:rPr>
        <w:t>“Hi-bond cement Pvt. Ltd.”</w:t>
      </w:r>
      <w:r>
        <w:rPr>
          <w:sz w:val="28"/>
          <w:szCs w:val="28"/>
        </w:rPr>
        <w:t xml:space="preserve"> It is very good financial management which is operated by its manager. In this unit finance department is separated and due to its good and efficient financial policies the company can achieve the objectives which are proposed.</w:t>
      </w:r>
      <w:r>
        <w:rPr>
          <w:sz w:val="28"/>
          <w:szCs w:val="28"/>
        </w:rPr>
        <w:tab/>
      </w:r>
      <w:r>
        <w:rPr>
          <w:sz w:val="28"/>
          <w:szCs w:val="28"/>
        </w:rPr>
        <w:tab/>
      </w:r>
      <w:r>
        <w:rPr>
          <w:sz w:val="28"/>
          <w:szCs w:val="28"/>
        </w:rPr>
        <w:tab/>
      </w:r>
    </w:p>
    <w:p>
      <w:pPr>
        <w:pStyle w:val="style0"/>
        <w:spacing w:lineRule="auto" w:line="360"/>
        <w:ind w:right="720"/>
        <w:jc w:val="center"/>
        <w:rPr>
          <w:b/>
          <w:sz w:val="36"/>
          <w:szCs w:val="36"/>
          <w:u w:val="single"/>
        </w:rPr>
      </w:pPr>
    </w:p>
    <w:p>
      <w:pPr>
        <w:pStyle w:val="style0"/>
        <w:spacing w:lineRule="auto" w:line="360"/>
        <w:ind w:right="720"/>
        <w:jc w:val="center"/>
        <w:rPr>
          <w:b/>
          <w:sz w:val="36"/>
          <w:szCs w:val="36"/>
          <w:u w:val="single"/>
        </w:rPr>
      </w:pPr>
    </w:p>
    <w:p>
      <w:pPr>
        <w:pStyle w:val="style0"/>
        <w:spacing w:lineRule="auto" w:line="360"/>
        <w:ind w:right="720"/>
        <w:jc w:val="center"/>
        <w:rPr>
          <w:b/>
          <w:sz w:val="36"/>
          <w:szCs w:val="36"/>
          <w:u w:val="single"/>
        </w:rPr>
      </w:pPr>
    </w:p>
    <w:p>
      <w:pPr>
        <w:pStyle w:val="style0"/>
        <w:spacing w:lineRule="auto" w:line="360"/>
        <w:ind w:right="720"/>
        <w:jc w:val="center"/>
        <w:rPr>
          <w:b/>
          <w:sz w:val="36"/>
          <w:szCs w:val="36"/>
          <w:u w:val="single"/>
        </w:rPr>
      </w:pPr>
    </w:p>
    <w:p>
      <w:pPr>
        <w:pStyle w:val="style0"/>
        <w:spacing w:lineRule="auto" w:line="360"/>
        <w:ind w:right="720"/>
        <w:jc w:val="center"/>
        <w:rPr>
          <w:b/>
          <w:sz w:val="36"/>
          <w:szCs w:val="36"/>
          <w:u w:val="single"/>
        </w:rPr>
      </w:pPr>
    </w:p>
    <w:p>
      <w:pPr>
        <w:pStyle w:val="style0"/>
        <w:spacing w:lineRule="auto" w:line="360"/>
        <w:ind w:right="720"/>
        <w:jc w:val="center"/>
        <w:rPr>
          <w:b/>
          <w:sz w:val="36"/>
          <w:szCs w:val="36"/>
          <w:u w:val="single"/>
        </w:rPr>
      </w:pPr>
    </w:p>
    <w:p>
      <w:pPr>
        <w:pStyle w:val="style0"/>
        <w:spacing w:lineRule="auto" w:line="360"/>
        <w:ind w:right="720"/>
        <w:jc w:val="center"/>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thick"/>
        </w:rPr>
      </w:pPr>
      <w:r>
        <w:rPr>
          <w:b/>
          <w:sz w:val="36"/>
          <w:szCs w:val="36"/>
        </w:rPr>
        <w:t xml:space="preserve">                       </w:t>
      </w:r>
      <w:r>
        <w:rPr>
          <w:b/>
          <w:sz w:val="36"/>
          <w:szCs w:val="36"/>
          <w:u w:val="thick"/>
        </w:rPr>
        <w:t xml:space="preserve"> </w:t>
      </w:r>
      <w:r>
        <w:rPr>
          <w:b/>
          <w:sz w:val="36"/>
          <w:szCs w:val="36"/>
          <w:u w:val="thick"/>
          <w:lang w:val="en-US"/>
        </w:rPr>
        <w:t>2.ORGANISATION STRUCTURE</w:t>
      </w:r>
    </w:p>
    <w:p>
      <w:pPr>
        <w:pStyle w:val="style0"/>
        <w:spacing w:lineRule="auto" w:line="360"/>
        <w:ind w:right="720"/>
        <w:rPr>
          <w:b/>
          <w:i/>
          <w:sz w:val="40"/>
          <w:szCs w:val="40"/>
        </w:rPr>
      </w:pPr>
      <w:r>
        <w:rPr>
          <w:b/>
          <w:i/>
          <w:noProof/>
          <w:sz w:val="40"/>
          <w:szCs w:val="40"/>
          <w:lang w:bidi="gu-IN"/>
        </w:rPr>
        <mc:AlternateContent>
          <mc:Choice Requires="wps">
            <w:drawing>
              <wp:anchor distT="0" distB="0" distL="0" distR="0" simplePos="false" relativeHeight="105" behindDoc="false" locked="false" layoutInCell="true" allowOverlap="true">
                <wp:simplePos x="0" y="0"/>
                <wp:positionH relativeFrom="column">
                  <wp:posOffset>1676400</wp:posOffset>
                </wp:positionH>
                <wp:positionV relativeFrom="paragraph">
                  <wp:posOffset>329565</wp:posOffset>
                </wp:positionV>
                <wp:extent cx="2000250" cy="514348"/>
                <wp:effectExtent l="57150" t="38100" r="76200" b="95250"/>
                <wp:wrapNone/>
                <wp:docPr id="1142" name="Rounded Rectangle 1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00250" cy="514348"/>
                        </a:xfrm>
                        <a:prstGeom prst="roundRect"/>
                        <a:gradFill flip="none" rotWithShape="true">
                          <a:gsLst>
                            <a:gs pos="0">
                              <a:srgbClr val="9be9ff"/>
                            </a:gs>
                            <a:gs pos="35000">
                              <a:srgbClr val="b9f0ff"/>
                            </a:gs>
                            <a:gs pos="100000">
                              <a:srgbClr val="e2fbff"/>
                            </a:gs>
                          </a:gsLst>
                          <a:lin ang="16200000" scaled="true"/>
                        </a:gradFill>
                        <a:ln cmpd="sng" cap="flat" w="9525">
                          <a:solidFill>
                            <a:srgbClr val="45a9c4"/>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142">
                        <w:txbxContent>
                          <w:p>
                            <w:pPr>
                              <w:pStyle w:val="style0"/>
                              <w:jc w:val="center"/>
                              <w:rPr>
                                <w:b/>
                                <w:color w:val="000000"/>
                                <w:sz w:val="28"/>
                                <w:szCs w:val="28"/>
                              </w:rPr>
                            </w:pPr>
                            <w:r>
                              <w:rPr>
                                <w:b/>
                                <w:color w:val="000000"/>
                                <w:sz w:val="28"/>
                                <w:szCs w:val="28"/>
                              </w:rPr>
                              <w:t>B.O.D.</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142" arcsize="0.16666667," stroked="t" style="position:absolute;margin-left:132.0pt;margin-top:25.95pt;width:157.5pt;height:40.5pt;z-index:105;mso-position-horizontal-relative:text;mso-position-vertical-relative:text;mso-width-percent:0;mso-height-percent:0;mso-width-relative:page;mso-height-relative:page;mso-wrap-distance-left:0.0pt;mso-wrap-distance-right:0.0pt;visibility:visible;v-text-anchor:middle;">
                <v:stroke color="#45a9c4"/>
                <v:fill rotate="true" colors="0f #9be9ff;22937f #b9f0ff;1 #e2fbff;" method="any" color="#9be9ff" focus="100%" color2="#e2fbff" type="gradient" angle="180"/>
                <v:shadow on="t" color="black" offset="-4.371139E-8pt,1.0pt" opacity="38%" origin=",0.5" type="perspective"/>
                <v:textbox inset="7.2pt,3.6pt,7.2pt,3.6pt">
                  <w:txbxContent>
                    <w:p>
                      <w:pPr>
                        <w:pStyle w:val="style0"/>
                        <w:jc w:val="center"/>
                        <w:rPr>
                          <w:b/>
                          <w:color w:val="000000"/>
                          <w:sz w:val="28"/>
                          <w:szCs w:val="28"/>
                        </w:rPr>
                      </w:pPr>
                      <w:r>
                        <w:rPr>
                          <w:b/>
                          <w:color w:val="000000"/>
                          <w:sz w:val="28"/>
                          <w:szCs w:val="28"/>
                        </w:rPr>
                        <w:t>B.O.D.</w:t>
                      </w:r>
                    </w:p>
                  </w:txbxContent>
                </v:textbox>
              </v:roundrect>
            </w:pict>
          </mc:Fallback>
        </mc:AlternateContent>
      </w:r>
    </w:p>
    <w:p>
      <w:pPr>
        <w:pStyle w:val="style179"/>
        <w:spacing w:lineRule="auto" w:line="360"/>
        <w:ind w:right="720"/>
        <w:rPr>
          <w:rFonts w:ascii="Times New Roman" w:hAnsi="Times New Roman"/>
          <w:sz w:val="32"/>
          <w:szCs w:val="32"/>
        </w:rPr>
      </w:pPr>
    </w:p>
    <w:p>
      <w:pPr>
        <w:pStyle w:val="style179"/>
        <w:spacing w:lineRule="auto" w:line="360"/>
        <w:ind w:right="720"/>
        <w:rPr>
          <w:rFonts w:ascii="Times New Roman" w:hAnsi="Times New Roman"/>
          <w:sz w:val="32"/>
          <w:szCs w:val="32"/>
        </w:rPr>
      </w:pPr>
      <w:r>
        <w:rPr>
          <w:rFonts w:ascii="Times New Roman" w:hAnsi="Times New Roman"/>
          <w:b/>
          <w:noProof/>
          <w:sz w:val="36"/>
          <w:szCs w:val="36"/>
          <w:u w:val="single"/>
        </w:rPr>
        <mc:AlternateContent>
          <mc:Choice Requires="wps">
            <w:drawing>
              <wp:anchor distT="0" distB="0" distL="0" distR="0" simplePos="false" relativeHeight="113" behindDoc="false" locked="false" layoutInCell="true" allowOverlap="true">
                <wp:simplePos x="0" y="0"/>
                <wp:positionH relativeFrom="column">
                  <wp:posOffset>2647949</wp:posOffset>
                </wp:positionH>
                <wp:positionV relativeFrom="paragraph">
                  <wp:posOffset>55245</wp:posOffset>
                </wp:positionV>
                <wp:extent cx="0" cy="380999"/>
                <wp:effectExtent l="152400" t="19050" r="133350" b="76200"/>
                <wp:wrapNone/>
                <wp:docPr id="1143" name="Straight Arrow Connector 1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80999"/>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43" type="#_x0000_t32" filled="f" style="position:absolute;margin-left:208.5pt;margin-top:4.35pt;width:0.0pt;height:30.0pt;z-index:113;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179"/>
        <w:spacing w:lineRule="auto" w:line="360"/>
        <w:ind w:right="720"/>
        <w:rPr>
          <w:rFonts w:ascii="Times New Roman" w:hAnsi="Times New Roman"/>
          <w:sz w:val="32"/>
          <w:szCs w:val="32"/>
        </w:rPr>
      </w:pPr>
      <w:r>
        <w:rPr>
          <w:rFonts w:ascii="Times New Roman" w:hAnsi="Times New Roman"/>
          <w:b/>
          <w:i/>
          <w:noProof/>
          <w:sz w:val="40"/>
          <w:szCs w:val="40"/>
        </w:rPr>
        <mc:AlternateContent>
          <mc:Choice Requires="wps">
            <w:drawing>
              <wp:anchor distT="0" distB="0" distL="0" distR="0" simplePos="false" relativeHeight="106" behindDoc="false" locked="false" layoutInCell="true" allowOverlap="true">
                <wp:simplePos x="0" y="0"/>
                <wp:positionH relativeFrom="column">
                  <wp:posOffset>1657350</wp:posOffset>
                </wp:positionH>
                <wp:positionV relativeFrom="paragraph">
                  <wp:posOffset>85725</wp:posOffset>
                </wp:positionV>
                <wp:extent cx="2000250" cy="514350"/>
                <wp:effectExtent l="57150" t="38100" r="76200" b="95250"/>
                <wp:wrapNone/>
                <wp:docPr id="1144" name="Rounded Rectangle 1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00250" cy="514350"/>
                        </a:xfrm>
                        <a:prstGeom prst="roundRect"/>
                        <a:gradFill flip="none" rotWithShape="true">
                          <a:gsLst>
                            <a:gs pos="0">
                              <a:srgbClr val="9be9ff"/>
                            </a:gs>
                            <a:gs pos="35000">
                              <a:srgbClr val="b9f0ff"/>
                            </a:gs>
                            <a:gs pos="100000">
                              <a:srgbClr val="e2fbff"/>
                            </a:gs>
                          </a:gsLst>
                          <a:lin ang="16200000" scaled="true"/>
                        </a:gradFill>
                        <a:ln cmpd="sng" cap="flat" w="9525">
                          <a:solidFill>
                            <a:srgbClr val="45a9c4"/>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144">
                        <w:txbxContent>
                          <w:p>
                            <w:pPr>
                              <w:pStyle w:val="style0"/>
                              <w:jc w:val="center"/>
                              <w:rPr>
                                <w:b/>
                                <w:color w:val="000000"/>
                                <w:sz w:val="28"/>
                                <w:szCs w:val="28"/>
                              </w:rPr>
                            </w:pPr>
                            <w:r>
                              <w:rPr>
                                <w:b/>
                                <w:color w:val="000000"/>
                                <w:sz w:val="28"/>
                                <w:szCs w:val="28"/>
                              </w:rPr>
                              <w:t>Financial Manager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144" arcsize="0.16666667," stroked="t" style="position:absolute;margin-left:130.5pt;margin-top:6.75pt;width:157.5pt;height:40.5pt;z-index:106;mso-position-horizontal-relative:text;mso-position-vertical-relative:text;mso-width-percent:0;mso-height-percent:0;mso-width-relative:page;mso-height-relative:page;mso-wrap-distance-left:0.0pt;mso-wrap-distance-right:0.0pt;visibility:visible;v-text-anchor:middle;">
                <v:stroke color="#45a9c4"/>
                <v:fill rotate="true" colors="0f #9be9ff;22937f #b9f0ff;1 #e2fbff;" method="any" color="#9be9ff" focus="100%" color2="#e2fbff" type="gradient" angle="180"/>
                <v:shadow on="t" color="black" offset="-4.371139E-8pt,1.0pt" opacity="38%" origin=",0.5" type="perspective"/>
                <v:textbox inset="7.2pt,3.6pt,7.2pt,3.6pt">
                  <w:txbxContent>
                    <w:p>
                      <w:pPr>
                        <w:pStyle w:val="style0"/>
                        <w:jc w:val="center"/>
                        <w:rPr>
                          <w:b/>
                          <w:color w:val="000000"/>
                          <w:sz w:val="28"/>
                          <w:szCs w:val="28"/>
                        </w:rPr>
                      </w:pPr>
                      <w:r>
                        <w:rPr>
                          <w:b/>
                          <w:color w:val="000000"/>
                          <w:sz w:val="28"/>
                          <w:szCs w:val="28"/>
                        </w:rPr>
                        <w:t>Financial Manager</w:t>
                      </w:r>
                    </w:p>
                  </w:txbxContent>
                </v:textbox>
              </v:roundrect>
            </w:pict>
          </mc:Fallback>
        </mc:AlternateContent>
      </w:r>
    </w:p>
    <w:p>
      <w:pPr>
        <w:pStyle w:val="style179"/>
        <w:spacing w:lineRule="auto" w:line="360"/>
        <w:ind w:right="720"/>
        <w:rPr>
          <w:rFonts w:ascii="Times New Roman" w:hAnsi="Times New Roman"/>
          <w:sz w:val="32"/>
          <w:szCs w:val="32"/>
        </w:rPr>
      </w:pPr>
      <w:r>
        <w:rPr>
          <w:rFonts w:ascii="Times New Roman" w:hAnsi="Times New Roman"/>
          <w:b/>
          <w:noProof/>
          <w:sz w:val="36"/>
          <w:szCs w:val="36"/>
          <w:u w:val="single"/>
        </w:rPr>
        <mc:AlternateContent>
          <mc:Choice Requires="wps">
            <w:drawing>
              <wp:anchor distT="0" distB="0" distL="0" distR="0" simplePos="false" relativeHeight="112" behindDoc="false" locked="false" layoutInCell="true" allowOverlap="true">
                <wp:simplePos x="0" y="0"/>
                <wp:positionH relativeFrom="column">
                  <wp:posOffset>2647949</wp:posOffset>
                </wp:positionH>
                <wp:positionV relativeFrom="paragraph">
                  <wp:posOffset>249555</wp:posOffset>
                </wp:positionV>
                <wp:extent cx="0" cy="381000"/>
                <wp:effectExtent l="152400" t="19050" r="133350" b="76200"/>
                <wp:wrapNone/>
                <wp:docPr id="1145" name="Straight Arrow Connector 1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810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45" type="#_x0000_t32" filled="f" style="position:absolute;margin-left:208.5pt;margin-top:19.65pt;width:0.0pt;height:30.0pt;z-index:112;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179"/>
        <w:spacing w:lineRule="auto" w:line="360"/>
        <w:ind w:right="720"/>
        <w:rPr>
          <w:rFonts w:ascii="Times New Roman" w:hAnsi="Times New Roman"/>
          <w:sz w:val="32"/>
          <w:szCs w:val="32"/>
        </w:rPr>
      </w:pPr>
      <w:r>
        <w:rPr>
          <w:rFonts w:ascii="Times New Roman" w:hAnsi="Times New Roman"/>
          <w:b/>
          <w:i/>
          <w:noProof/>
          <w:sz w:val="40"/>
          <w:szCs w:val="40"/>
        </w:rPr>
        <mc:AlternateContent>
          <mc:Choice Requires="wps">
            <w:drawing>
              <wp:anchor distT="0" distB="0" distL="0" distR="0" simplePos="false" relativeHeight="109" behindDoc="false" locked="false" layoutInCell="true" allowOverlap="true">
                <wp:simplePos x="0" y="0"/>
                <wp:positionH relativeFrom="column">
                  <wp:posOffset>1657350</wp:posOffset>
                </wp:positionH>
                <wp:positionV relativeFrom="paragraph">
                  <wp:posOffset>276225</wp:posOffset>
                </wp:positionV>
                <wp:extent cx="2000250" cy="561975"/>
                <wp:effectExtent l="57150" t="38100" r="76200" b="104775"/>
                <wp:wrapNone/>
                <wp:docPr id="1146" name="Rounded Rectangle 1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00250" cy="561975"/>
                        </a:xfrm>
                        <a:prstGeom prst="roundRect"/>
                        <a:gradFill flip="none" rotWithShape="true">
                          <a:gsLst>
                            <a:gs pos="0">
                              <a:srgbClr val="9be9ff"/>
                            </a:gs>
                            <a:gs pos="35000">
                              <a:srgbClr val="b9f0ff"/>
                            </a:gs>
                            <a:gs pos="100000">
                              <a:srgbClr val="e2fbff"/>
                            </a:gs>
                          </a:gsLst>
                          <a:lin ang="16200000" scaled="true"/>
                        </a:gradFill>
                        <a:ln cmpd="sng" cap="flat" w="9525">
                          <a:solidFill>
                            <a:srgbClr val="45a9c4"/>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146">
                        <w:txbxContent>
                          <w:p>
                            <w:pPr>
                              <w:pStyle w:val="style0"/>
                              <w:jc w:val="center"/>
                              <w:rPr>
                                <w:b/>
                                <w:color w:val="000000"/>
                                <w:sz w:val="28"/>
                                <w:szCs w:val="28"/>
                              </w:rPr>
                            </w:pPr>
                            <w:r>
                              <w:rPr>
                                <w:b/>
                                <w:color w:val="000000"/>
                                <w:sz w:val="28"/>
                                <w:szCs w:val="28"/>
                              </w:rPr>
                              <w:t>Administration Manager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146" arcsize="0.16666667," stroked="t" style="position:absolute;margin-left:130.5pt;margin-top:21.75pt;width:157.5pt;height:44.25pt;z-index:109;mso-position-horizontal-relative:text;mso-position-vertical-relative:text;mso-width-percent:0;mso-height-percent:0;mso-width-relative:page;mso-height-relative:margin;mso-wrap-distance-left:0.0pt;mso-wrap-distance-right:0.0pt;visibility:visible;v-text-anchor:middle;">
                <v:stroke color="#45a9c4"/>
                <v:fill rotate="true" colors="0f #9be9ff;22937f #b9f0ff;1 #e2fbff;" method="any" color="#9be9ff" focus="100%" color2="#e2fbff" type="gradient" angle="180"/>
                <v:shadow on="t" color="black" offset="-4.371139E-8pt,1.0pt" opacity="38%" origin=",0.5" type="perspective"/>
                <v:textbox inset="7.2pt,3.6pt,7.2pt,3.6pt">
                  <w:txbxContent>
                    <w:p>
                      <w:pPr>
                        <w:pStyle w:val="style0"/>
                        <w:jc w:val="center"/>
                        <w:rPr>
                          <w:b/>
                          <w:color w:val="000000"/>
                          <w:sz w:val="28"/>
                          <w:szCs w:val="28"/>
                        </w:rPr>
                      </w:pPr>
                      <w:r>
                        <w:rPr>
                          <w:b/>
                          <w:color w:val="000000"/>
                          <w:sz w:val="28"/>
                          <w:szCs w:val="28"/>
                        </w:rPr>
                        <w:t>Administration Manager</w:t>
                      </w:r>
                    </w:p>
                  </w:txbxContent>
                </v:textbox>
              </v:roundrect>
            </w:pict>
          </mc:Fallback>
        </mc:AlternateContent>
      </w:r>
    </w:p>
    <w:p>
      <w:pPr>
        <w:pStyle w:val="style179"/>
        <w:spacing w:lineRule="auto" w:line="360"/>
        <w:ind w:right="720"/>
        <w:rPr>
          <w:rFonts w:ascii="Times New Roman" w:hAnsi="Times New Roman"/>
          <w:sz w:val="32"/>
          <w:szCs w:val="32"/>
        </w:rPr>
      </w:pPr>
    </w:p>
    <w:p>
      <w:pPr>
        <w:pStyle w:val="style179"/>
        <w:spacing w:lineRule="auto" w:line="360"/>
        <w:ind w:right="720"/>
        <w:rPr>
          <w:rFonts w:ascii="Times New Roman" w:hAnsi="Times New Roman"/>
          <w:sz w:val="32"/>
          <w:szCs w:val="32"/>
        </w:rPr>
      </w:pPr>
      <w:r>
        <w:rPr>
          <w:rFonts w:ascii="Times New Roman" w:hAnsi="Times New Roman"/>
          <w:b/>
          <w:noProof/>
          <w:sz w:val="36"/>
          <w:szCs w:val="36"/>
          <w:u w:val="single"/>
        </w:rPr>
        <mc:AlternateContent>
          <mc:Choice Requires="wps">
            <w:drawing>
              <wp:anchor distT="0" distB="0" distL="0" distR="0" simplePos="false" relativeHeight="111" behindDoc="false" locked="false" layoutInCell="true" allowOverlap="true">
                <wp:simplePos x="0" y="0"/>
                <wp:positionH relativeFrom="column">
                  <wp:posOffset>2647949</wp:posOffset>
                </wp:positionH>
                <wp:positionV relativeFrom="paragraph">
                  <wp:posOffset>160020</wp:posOffset>
                </wp:positionV>
                <wp:extent cx="0" cy="381000"/>
                <wp:effectExtent l="152400" t="19050" r="133350" b="76200"/>
                <wp:wrapNone/>
                <wp:docPr id="1147" name="Straight Arrow Connector 1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810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47" type="#_x0000_t32" filled="f" style="position:absolute;margin-left:208.5pt;margin-top:12.6pt;width:0.0pt;height:30.0pt;z-index:111;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179"/>
        <w:spacing w:lineRule="auto" w:line="360"/>
        <w:ind w:right="720"/>
        <w:rPr>
          <w:rFonts w:ascii="Times New Roman" w:hAnsi="Times New Roman"/>
          <w:sz w:val="32"/>
          <w:szCs w:val="32"/>
        </w:rPr>
      </w:pPr>
      <w:r>
        <w:rPr>
          <w:rFonts w:ascii="Times New Roman" w:hAnsi="Times New Roman"/>
          <w:b/>
          <w:i/>
          <w:noProof/>
          <w:sz w:val="40"/>
          <w:szCs w:val="40"/>
        </w:rPr>
        <mc:AlternateContent>
          <mc:Choice Requires="wps">
            <w:drawing>
              <wp:anchor distT="0" distB="0" distL="0" distR="0" simplePos="false" relativeHeight="108" behindDoc="false" locked="false" layoutInCell="true" allowOverlap="true">
                <wp:simplePos x="0" y="0"/>
                <wp:positionH relativeFrom="column">
                  <wp:posOffset>1647825</wp:posOffset>
                </wp:positionH>
                <wp:positionV relativeFrom="paragraph">
                  <wp:posOffset>200025</wp:posOffset>
                </wp:positionV>
                <wp:extent cx="2000250" cy="514350"/>
                <wp:effectExtent l="57150" t="38100" r="76200" b="95250"/>
                <wp:wrapNone/>
                <wp:docPr id="1148" name="Rounded Rectangle 1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00250" cy="514350"/>
                        </a:xfrm>
                        <a:prstGeom prst="roundRect"/>
                        <a:gradFill flip="none" rotWithShape="true">
                          <a:gsLst>
                            <a:gs pos="0">
                              <a:srgbClr val="9be9ff"/>
                            </a:gs>
                            <a:gs pos="35000">
                              <a:srgbClr val="b9f0ff"/>
                            </a:gs>
                            <a:gs pos="100000">
                              <a:srgbClr val="e2fbff"/>
                            </a:gs>
                          </a:gsLst>
                          <a:lin ang="16200000" scaled="true"/>
                        </a:gradFill>
                        <a:ln cmpd="sng" cap="flat" w="9525">
                          <a:solidFill>
                            <a:srgbClr val="45a9c4"/>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148">
                        <w:txbxContent>
                          <w:p>
                            <w:pPr>
                              <w:pStyle w:val="style0"/>
                              <w:jc w:val="center"/>
                              <w:rPr>
                                <w:b/>
                                <w:color w:val="000000"/>
                                <w:sz w:val="28"/>
                                <w:szCs w:val="28"/>
                              </w:rPr>
                            </w:pPr>
                            <w:r>
                              <w:rPr>
                                <w:b/>
                                <w:color w:val="000000"/>
                                <w:sz w:val="28"/>
                                <w:szCs w:val="28"/>
                              </w:rPr>
                              <w:t>Chief Accountant</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148" arcsize="0.16666667," stroked="t" style="position:absolute;margin-left:129.75pt;margin-top:15.75pt;width:157.5pt;height:40.5pt;z-index:108;mso-position-horizontal-relative:text;mso-position-vertical-relative:text;mso-width-percent:0;mso-height-percent:0;mso-width-relative:page;mso-height-relative:page;mso-wrap-distance-left:0.0pt;mso-wrap-distance-right:0.0pt;visibility:visible;v-text-anchor:middle;">
                <v:stroke color="#45a9c4"/>
                <v:fill rotate="true" colors="0f #9be9ff;22937f #b9f0ff;1 #e2fbff;" method="any" color="#9be9ff" focus="100%" color2="#e2fbff" type="gradient" angle="180"/>
                <v:shadow on="t" color="black" offset="-4.371139E-8pt,1.0pt" opacity="38%" origin=",0.5" type="perspective"/>
                <v:textbox inset="7.2pt,3.6pt,7.2pt,3.6pt">
                  <w:txbxContent>
                    <w:p>
                      <w:pPr>
                        <w:pStyle w:val="style0"/>
                        <w:jc w:val="center"/>
                        <w:rPr>
                          <w:b/>
                          <w:color w:val="000000"/>
                          <w:sz w:val="28"/>
                          <w:szCs w:val="28"/>
                        </w:rPr>
                      </w:pPr>
                      <w:r>
                        <w:rPr>
                          <w:b/>
                          <w:color w:val="000000"/>
                          <w:sz w:val="28"/>
                          <w:szCs w:val="28"/>
                        </w:rPr>
                        <w:t>Chief Accountant</w:t>
                      </w:r>
                    </w:p>
                  </w:txbxContent>
                </v:textbox>
              </v:roundrect>
            </w:pict>
          </mc:Fallback>
        </mc:AlternateContent>
      </w:r>
    </w:p>
    <w:p>
      <w:pPr>
        <w:pStyle w:val="style179"/>
        <w:spacing w:lineRule="auto" w:line="360"/>
        <w:ind w:right="720"/>
        <w:rPr>
          <w:rFonts w:ascii="Times New Roman" w:hAnsi="Times New Roman"/>
          <w:sz w:val="32"/>
          <w:szCs w:val="32"/>
        </w:rPr>
      </w:pPr>
      <w:r>
        <w:rPr>
          <w:rFonts w:ascii="Times New Roman" w:hAnsi="Times New Roman"/>
          <w:b/>
          <w:noProof/>
          <w:sz w:val="36"/>
          <w:szCs w:val="36"/>
          <w:u w:val="single"/>
        </w:rPr>
        <mc:AlternateContent>
          <mc:Choice Requires="wps">
            <w:drawing>
              <wp:anchor distT="0" distB="0" distL="0" distR="0" simplePos="false" relativeHeight="110" behindDoc="false" locked="false" layoutInCell="true" allowOverlap="true">
                <wp:simplePos x="0" y="0"/>
                <wp:positionH relativeFrom="column">
                  <wp:posOffset>2638424</wp:posOffset>
                </wp:positionH>
                <wp:positionV relativeFrom="paragraph">
                  <wp:posOffset>373380</wp:posOffset>
                </wp:positionV>
                <wp:extent cx="0" cy="381000"/>
                <wp:effectExtent l="152400" t="19050" r="133350" b="76200"/>
                <wp:wrapNone/>
                <wp:docPr id="1149" name="Straight Arrow Connector 1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810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49" type="#_x0000_t32" filled="f" style="position:absolute;margin-left:207.75pt;margin-top:29.4pt;width:0.0pt;height:30.0pt;z-index:110;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ind w:right="720"/>
        <w:jc w:val="center"/>
        <w:outlineLvl w:val="0"/>
        <w:rPr>
          <w:rFonts w:eastAsia="Calibri"/>
          <w:sz w:val="32"/>
          <w:szCs w:val="32"/>
          <w:lang w:bidi="gu-IN"/>
        </w:rPr>
      </w:pPr>
      <w:r>
        <w:rPr>
          <w:b/>
          <w:i/>
          <w:noProof/>
          <w:sz w:val="40"/>
          <w:szCs w:val="40"/>
          <w:lang w:bidi="gu-IN"/>
        </w:rPr>
        <mc:AlternateContent>
          <mc:Choice Requires="wps">
            <w:drawing>
              <wp:anchor distT="0" distB="0" distL="0" distR="0" simplePos="false" relativeHeight="107" behindDoc="false" locked="false" layoutInCell="true" allowOverlap="true">
                <wp:simplePos x="0" y="0"/>
                <wp:positionH relativeFrom="column">
                  <wp:posOffset>1609725</wp:posOffset>
                </wp:positionH>
                <wp:positionV relativeFrom="paragraph">
                  <wp:posOffset>287020</wp:posOffset>
                </wp:positionV>
                <wp:extent cx="2000250" cy="514350"/>
                <wp:effectExtent l="57150" t="38100" r="76200" b="95250"/>
                <wp:wrapNone/>
                <wp:docPr id="1150" name="Rounded Rectangle 1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00250" cy="514350"/>
                        </a:xfrm>
                        <a:prstGeom prst="roundRect"/>
                        <a:gradFill flip="none" rotWithShape="true">
                          <a:gsLst>
                            <a:gs pos="0">
                              <a:srgbClr val="9be9ff"/>
                            </a:gs>
                            <a:gs pos="35000">
                              <a:srgbClr val="b9f0ff"/>
                            </a:gs>
                            <a:gs pos="100000">
                              <a:srgbClr val="e2fbff"/>
                            </a:gs>
                          </a:gsLst>
                          <a:lin ang="16200000" scaled="true"/>
                        </a:gradFill>
                        <a:ln cmpd="sng" cap="flat" w="9525">
                          <a:solidFill>
                            <a:srgbClr val="45a9c4"/>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150">
                        <w:txbxContent>
                          <w:p>
                            <w:pPr>
                              <w:pStyle w:val="style0"/>
                              <w:jc w:val="center"/>
                              <w:rPr>
                                <w:b/>
                                <w:color w:val="000000"/>
                                <w:sz w:val="28"/>
                                <w:szCs w:val="28"/>
                              </w:rPr>
                            </w:pPr>
                            <w:r>
                              <w:rPr>
                                <w:b/>
                                <w:color w:val="000000"/>
                                <w:sz w:val="28"/>
                                <w:szCs w:val="28"/>
                              </w:rPr>
                              <w:t>Clark</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150" arcsize="0.16666667," stroked="t" style="position:absolute;margin-left:126.75pt;margin-top:22.6pt;width:157.5pt;height:40.5pt;z-index:107;mso-position-horizontal-relative:text;mso-position-vertical-relative:text;mso-width-percent:0;mso-height-percent:0;mso-width-relative:page;mso-height-relative:page;mso-wrap-distance-left:0.0pt;mso-wrap-distance-right:0.0pt;visibility:visible;v-text-anchor:middle;">
                <v:stroke color="#45a9c4"/>
                <v:fill rotate="true" colors="0f #9be9ff;22937f #b9f0ff;1 #e2fbff;" method="any" color="#9be9ff" focus="100%" color2="#e2fbff" type="gradient" angle="180"/>
                <v:shadow on="t" color="black" offset="-4.371139E-8pt,1.0pt" opacity="38%" origin=",0.5" type="perspective"/>
                <v:textbox inset="7.2pt,3.6pt,7.2pt,3.6pt">
                  <w:txbxContent>
                    <w:p>
                      <w:pPr>
                        <w:pStyle w:val="style0"/>
                        <w:jc w:val="center"/>
                        <w:rPr>
                          <w:b/>
                          <w:color w:val="000000"/>
                          <w:sz w:val="28"/>
                          <w:szCs w:val="28"/>
                        </w:rPr>
                      </w:pPr>
                      <w:r>
                        <w:rPr>
                          <w:b/>
                          <w:color w:val="000000"/>
                          <w:sz w:val="28"/>
                          <w:szCs w:val="28"/>
                        </w:rPr>
                        <w:t>Clark</w:t>
                      </w:r>
                    </w:p>
                  </w:txbxContent>
                </v:textbox>
              </v:roundrect>
            </w:pict>
          </mc:Fallback>
        </mc:AlternateContent>
      </w:r>
    </w:p>
    <w:p>
      <w:pPr>
        <w:pStyle w:val="style0"/>
        <w:spacing w:lineRule="auto" w:line="360"/>
        <w:ind w:right="720"/>
        <w:jc w:val="center"/>
        <w:outlineLvl w:val="0"/>
        <w:rPr>
          <w:b/>
          <w:sz w:val="36"/>
          <w:szCs w:val="28"/>
          <w:u w:val="single"/>
        </w:rPr>
      </w:pPr>
    </w:p>
    <w:p>
      <w:pPr>
        <w:pStyle w:val="style0"/>
        <w:spacing w:lineRule="auto" w:line="360"/>
        <w:ind w:right="720"/>
        <w:jc w:val="center"/>
        <w:outlineLvl w:val="0"/>
        <w:rPr>
          <w:b/>
          <w:sz w:val="36"/>
          <w:szCs w:val="28"/>
          <w:u w:val="single"/>
        </w:rPr>
      </w:pPr>
    </w:p>
    <w:p>
      <w:pPr>
        <w:pStyle w:val="style0"/>
        <w:spacing w:lineRule="auto" w:line="360"/>
        <w:ind w:right="720"/>
        <w:jc w:val="center"/>
        <w:outlineLvl w:val="0"/>
        <w:rPr>
          <w:b/>
          <w:sz w:val="36"/>
          <w:szCs w:val="28"/>
          <w:u w:val="single"/>
        </w:rPr>
      </w:pPr>
    </w:p>
    <w:p>
      <w:pPr>
        <w:pStyle w:val="style0"/>
        <w:spacing w:lineRule="auto" w:line="360"/>
        <w:ind w:right="720"/>
        <w:jc w:val="center"/>
        <w:outlineLvl w:val="0"/>
        <w:rPr>
          <w:b/>
          <w:sz w:val="36"/>
          <w:szCs w:val="28"/>
          <w:u w:val="single"/>
        </w:rPr>
      </w:pPr>
    </w:p>
    <w:p>
      <w:pPr>
        <w:pStyle w:val="style0"/>
        <w:spacing w:lineRule="auto" w:line="360"/>
        <w:ind w:right="720"/>
        <w:outlineLvl w:val="0"/>
        <w:rPr>
          <w:b/>
          <w:sz w:val="36"/>
          <w:szCs w:val="28"/>
          <w:u w:val="single"/>
        </w:rPr>
      </w:pPr>
    </w:p>
    <w:p>
      <w:pPr>
        <w:pStyle w:val="style0"/>
        <w:spacing w:lineRule="auto" w:line="360"/>
        <w:ind w:right="720"/>
        <w:outlineLvl w:val="0"/>
        <w:rPr>
          <w:b/>
          <w:sz w:val="36"/>
          <w:szCs w:val="28"/>
          <w:u w:val="single"/>
        </w:rPr>
      </w:pPr>
    </w:p>
    <w:p>
      <w:pPr>
        <w:pStyle w:val="style0"/>
        <w:spacing w:lineRule="auto" w:line="360"/>
        <w:ind w:right="720"/>
        <w:jc w:val="center"/>
        <w:outlineLvl w:val="0"/>
        <w:rPr>
          <w:b/>
          <w:sz w:val="36"/>
          <w:szCs w:val="36"/>
          <w:u w:val="thick"/>
        </w:rPr>
      </w:pPr>
      <w:r>
        <w:rPr>
          <w:b/>
          <w:sz w:val="36"/>
          <w:szCs w:val="36"/>
          <w:u w:val="thick"/>
          <w:lang w:val="en-US"/>
        </w:rPr>
        <w:t>3. CAPITALIZATION</w:t>
      </w:r>
    </w:p>
    <w:p>
      <w:pPr>
        <w:pStyle w:val="style0"/>
        <w:tabs>
          <w:tab w:val="left" w:leader="none" w:pos="2057"/>
        </w:tabs>
        <w:jc w:val="both"/>
        <w:rPr>
          <w:sz w:val="36"/>
          <w:szCs w:val="36"/>
        </w:rPr>
      </w:pPr>
    </w:p>
    <w:p>
      <w:pPr>
        <w:pStyle w:val="style0"/>
        <w:tabs>
          <w:tab w:val="left" w:leader="none" w:pos="2057"/>
        </w:tabs>
        <w:spacing w:lineRule="auto" w:line="360"/>
        <w:ind w:left="0" w:leftChars="0" w:right="369"/>
        <w:jc w:val="both"/>
        <w:rPr>
          <w:sz w:val="28"/>
          <w:szCs w:val="28"/>
          <w:lang w:val="en-US"/>
        </w:rPr>
      </w:pPr>
      <w:r>
        <w:rPr>
          <w:sz w:val="28"/>
          <w:szCs w:val="28"/>
        </w:rPr>
        <w:t xml:space="preserve">      </w:t>
      </w:r>
      <w:r>
        <w:rPr>
          <w:sz w:val="28"/>
          <w:szCs w:val="28"/>
          <w:lang w:val="en-US"/>
        </w:rPr>
        <w:t xml:space="preserve">               </w:t>
      </w:r>
      <w:r>
        <w:rPr>
          <w:sz w:val="28"/>
          <w:szCs w:val="28"/>
          <w:lang w:val="en-US"/>
        </w:rPr>
        <w:t xml:space="preserve"> </w:t>
      </w:r>
      <w:r>
        <w:rPr>
          <w:sz w:val="28"/>
          <w:szCs w:val="28"/>
          <w:lang w:val="en-US"/>
        </w:rPr>
        <w:t xml:space="preserve">    </w:t>
      </w:r>
      <w:r>
        <w:rPr>
          <w:sz w:val="28"/>
          <w:szCs w:val="28"/>
        </w:rPr>
        <w:t xml:space="preserve">     The system of master budgeting or planning involves a detailed analysis of </w:t>
      </w:r>
    </w:p>
    <w:p>
      <w:pPr>
        <w:pStyle w:val="style0"/>
        <w:tabs>
          <w:tab w:val="left" w:leader="none" w:pos="2057"/>
        </w:tabs>
        <w:ind w:left="0" w:leftChars="0" w:right="369"/>
        <w:jc w:val="both"/>
        <w:rPr>
          <w:sz w:val="28"/>
          <w:szCs w:val="28"/>
        </w:rPr>
      </w:pPr>
    </w:p>
    <w:p>
      <w:pPr>
        <w:pStyle w:val="style179"/>
        <w:numPr>
          <w:ilvl w:val="0"/>
          <w:numId w:val="63"/>
        </w:numPr>
        <w:tabs>
          <w:tab w:val="left" w:leader="none" w:pos="2057"/>
        </w:tabs>
        <w:ind w:right="409"/>
        <w:jc w:val="both"/>
        <w:rPr>
          <w:rFonts w:ascii="Times New Roman" w:hAnsi="Times New Roman"/>
          <w:sz w:val="28"/>
          <w:szCs w:val="28"/>
        </w:rPr>
      </w:pPr>
      <w:r>
        <w:rPr>
          <w:rFonts w:ascii="Times New Roman" w:hAnsi="Times New Roman"/>
          <w:sz w:val="28"/>
          <w:szCs w:val="28"/>
        </w:rPr>
        <w:t>Various elements of revenues and cost.</w:t>
      </w:r>
    </w:p>
    <w:p>
      <w:pPr>
        <w:pStyle w:val="style179"/>
        <w:numPr>
          <w:ilvl w:val="0"/>
          <w:numId w:val="63"/>
        </w:numPr>
        <w:tabs>
          <w:tab w:val="left" w:leader="none" w:pos="2057"/>
        </w:tabs>
        <w:jc w:val="both"/>
        <w:rPr>
          <w:rFonts w:ascii="Times New Roman" w:hAnsi="Times New Roman"/>
          <w:sz w:val="28"/>
          <w:szCs w:val="28"/>
        </w:rPr>
      </w:pPr>
      <w:r>
        <w:rPr>
          <w:rFonts w:ascii="Times New Roman" w:hAnsi="Times New Roman"/>
          <w:sz w:val="28"/>
          <w:szCs w:val="28"/>
        </w:rPr>
        <w:t>Cash inflow and outflows.</w:t>
      </w:r>
    </w:p>
    <w:p>
      <w:pPr>
        <w:pStyle w:val="style179"/>
        <w:numPr>
          <w:ilvl w:val="0"/>
          <w:numId w:val="63"/>
        </w:numPr>
        <w:tabs>
          <w:tab w:val="left" w:leader="none" w:pos="2057"/>
        </w:tabs>
        <w:jc w:val="both"/>
        <w:rPr>
          <w:rFonts w:ascii="Times New Roman" w:hAnsi="Times New Roman"/>
          <w:sz w:val="28"/>
          <w:szCs w:val="28"/>
        </w:rPr>
      </w:pPr>
      <w:r>
        <w:rPr>
          <w:rFonts w:ascii="Times New Roman" w:hAnsi="Times New Roman"/>
          <w:sz w:val="28"/>
          <w:szCs w:val="28"/>
        </w:rPr>
        <w:t>Capital expenditure proposals.</w:t>
      </w:r>
    </w:p>
    <w:p>
      <w:pPr>
        <w:pStyle w:val="style0"/>
        <w:tabs>
          <w:tab w:val="left" w:leader="none" w:pos="2057"/>
        </w:tabs>
        <w:jc w:val="both"/>
        <w:rPr>
          <w:sz w:val="28"/>
          <w:szCs w:val="28"/>
        </w:rPr>
      </w:pPr>
      <w:r>
        <w:rPr>
          <w:sz w:val="28"/>
          <w:szCs w:val="28"/>
        </w:rPr>
        <w:tab/>
      </w:r>
    </w:p>
    <w:p>
      <w:pPr>
        <w:pStyle w:val="style0"/>
        <w:tabs>
          <w:tab w:val="left" w:leader="none" w:pos="2057"/>
        </w:tabs>
        <w:spacing w:after="0" w:lineRule="auto" w:line="360"/>
        <w:ind w:right="349"/>
        <w:jc w:val="both"/>
        <w:rPr>
          <w:sz w:val="28"/>
          <w:szCs w:val="28"/>
        </w:rPr>
      </w:pPr>
      <w:r>
        <w:rPr>
          <w:sz w:val="28"/>
          <w:szCs w:val="28"/>
        </w:rPr>
        <w:tab/>
      </w:r>
      <w:r>
        <w:rPr>
          <w:sz w:val="28"/>
          <w:szCs w:val="28"/>
          <w:lang w:val="en-US"/>
        </w:rPr>
        <w:t xml:space="preserve">  </w:t>
      </w:r>
      <w:r>
        <w:rPr>
          <w:b/>
          <w:sz w:val="28"/>
          <w:szCs w:val="28"/>
        </w:rPr>
        <w:t>“Hi-Bond Cement Pvt. Ltd.”</w:t>
      </w:r>
      <w:r>
        <w:rPr>
          <w:sz w:val="28"/>
          <w:szCs w:val="28"/>
        </w:rPr>
        <w:t xml:space="preserve"> planning of finance for smooth flow of it in action or in work for this purpose the financial manager takes into consideration the previous balance sheet, reports, current position &amp; forecasting of future. It depends upon the availability of funds for financial planning of budgeting planning where day-to-day inflow &amp; outflow of cash is mentioned monitored. Each department plans individually for the coming financial year &amp; all the necessary action.</w:t>
      </w:r>
    </w:p>
    <w:p>
      <w:pPr>
        <w:pStyle w:val="style0"/>
        <w:tabs>
          <w:tab w:val="left" w:leader="none" w:pos="2057"/>
        </w:tabs>
        <w:jc w:val="both"/>
        <w:rPr>
          <w:sz w:val="28"/>
          <w:szCs w:val="28"/>
        </w:rPr>
      </w:pPr>
      <w:r>
        <w:rPr>
          <w:sz w:val="28"/>
          <w:szCs w:val="28"/>
        </w:rPr>
        <w:tab/>
      </w:r>
    </w:p>
    <w:p>
      <w:pPr>
        <w:pStyle w:val="style0"/>
        <w:tabs>
          <w:tab w:val="left" w:leader="none" w:pos="904"/>
        </w:tabs>
        <w:rPr>
          <w:sz w:val="56"/>
          <w:szCs w:val="56"/>
        </w:rPr>
      </w:pPr>
    </w:p>
    <w:p>
      <w:pPr>
        <w:pStyle w:val="style0"/>
        <w:spacing w:lineRule="auto" w:line="360"/>
        <w:ind w:right="720"/>
        <w:jc w:val="center"/>
        <w:outlineLvl w:val="0"/>
        <w:rPr>
          <w:b/>
          <w:sz w:val="36"/>
          <w:szCs w:val="28"/>
          <w:u w:val="single"/>
        </w:rPr>
      </w:pPr>
    </w:p>
    <w:p>
      <w:pPr>
        <w:pStyle w:val="style0"/>
        <w:spacing w:lineRule="auto" w:line="360"/>
        <w:ind w:right="720"/>
        <w:jc w:val="center"/>
        <w:outlineLvl w:val="0"/>
        <w:rPr>
          <w:b/>
          <w:sz w:val="36"/>
          <w:szCs w:val="28"/>
          <w:u w:val="single"/>
          <w:lang w:val="en-US"/>
        </w:rPr>
      </w:pPr>
    </w:p>
    <w:p>
      <w:pPr>
        <w:pStyle w:val="style0"/>
        <w:spacing w:lineRule="auto" w:line="360"/>
        <w:ind w:right="720"/>
        <w:jc w:val="center"/>
        <w:outlineLvl w:val="0"/>
        <w:rPr>
          <w:b/>
          <w:sz w:val="36"/>
          <w:szCs w:val="28"/>
          <w:u w:val="single"/>
        </w:rPr>
      </w:pPr>
    </w:p>
    <w:p>
      <w:pPr>
        <w:pStyle w:val="style0"/>
        <w:spacing w:lineRule="auto" w:line="360"/>
        <w:ind w:right="720"/>
        <w:jc w:val="left"/>
        <w:outlineLvl w:val="0"/>
        <w:rPr/>
      </w:pPr>
    </w:p>
    <w:p>
      <w:pPr>
        <w:pStyle w:val="style0"/>
        <w:spacing w:lineRule="auto" w:line="360"/>
        <w:ind w:right="720"/>
        <w:jc w:val="left"/>
        <w:outlineLvl w:val="0"/>
        <w:rPr>
          <w:b/>
          <w:sz w:val="36"/>
          <w:szCs w:val="28"/>
          <w:u w:val="single"/>
        </w:rPr>
      </w:pPr>
    </w:p>
    <w:p>
      <w:pPr>
        <w:pStyle w:val="style0"/>
        <w:spacing w:lineRule="auto" w:line="360"/>
        <w:ind w:right="720"/>
        <w:jc w:val="center"/>
        <w:outlineLvl w:val="0"/>
        <w:rPr>
          <w:b/>
          <w:sz w:val="36"/>
          <w:szCs w:val="28"/>
          <w:u w:val="single"/>
        </w:rPr>
      </w:pPr>
    </w:p>
    <w:p>
      <w:pPr>
        <w:pStyle w:val="style0"/>
        <w:spacing w:lineRule="auto" w:line="360"/>
        <w:ind w:right="720"/>
        <w:jc w:val="center"/>
        <w:outlineLvl w:val="0"/>
        <w:rPr>
          <w:b/>
          <w:sz w:val="36"/>
          <w:szCs w:val="28"/>
          <w:u w:val="single"/>
          <w:lang w:val="en-US"/>
        </w:rPr>
      </w:pPr>
      <w:r>
        <w:rPr>
          <w:b/>
          <w:sz w:val="36"/>
          <w:szCs w:val="28"/>
          <w:u w:val="single"/>
          <w:lang w:val="en-US"/>
        </w:rPr>
        <w:t>4. CAPITAL STRUCTURE</w:t>
      </w:r>
    </w:p>
    <w:p>
      <w:pPr>
        <w:pStyle w:val="style0"/>
        <w:spacing w:lineRule="auto" w:line="360"/>
        <w:ind w:right="720"/>
        <w:jc w:val="left"/>
        <w:outlineLvl w:val="0"/>
        <w:rPr>
          <w:b/>
          <w:sz w:val="36"/>
          <w:szCs w:val="28"/>
          <w:u w:val="single"/>
        </w:rPr>
      </w:pPr>
    </w:p>
    <w:p>
      <w:pPr>
        <w:pStyle w:val="style0"/>
        <w:spacing w:lineRule="auto" w:line="360"/>
        <w:ind w:right="409"/>
        <w:jc w:val="both"/>
        <w:rPr>
          <w:sz w:val="28"/>
          <w:szCs w:val="28"/>
        </w:rPr>
      </w:pPr>
      <w:r>
        <w:rPr>
          <w:sz w:val="28"/>
          <w:szCs w:val="28"/>
          <w:lang w:val="en-US"/>
        </w:rPr>
        <w:t xml:space="preserve">                  </w:t>
      </w:r>
      <w:r>
        <w:rPr>
          <w:sz w:val="28"/>
          <w:szCs w:val="28"/>
          <w:lang w:val="en-US"/>
        </w:rPr>
        <w:t xml:space="preserve"> </w:t>
      </w:r>
      <w:r>
        <w:rPr>
          <w:sz w:val="28"/>
          <w:szCs w:val="28"/>
          <w:lang w:val="en-US"/>
        </w:rPr>
        <w:t xml:space="preserve">            </w:t>
      </w:r>
      <w:r>
        <w:rPr>
          <w:sz w:val="28"/>
          <w:szCs w:val="28"/>
        </w:rPr>
        <w:t xml:space="preserve">Capital structure of </w:t>
      </w:r>
      <w:r>
        <w:rPr>
          <w:b/>
          <w:sz w:val="28"/>
          <w:szCs w:val="28"/>
        </w:rPr>
        <w:t>“Hi-Bond Cement Pvt. Ltd.”</w:t>
      </w:r>
      <w:r>
        <w:rPr>
          <w:sz w:val="28"/>
          <w:szCs w:val="28"/>
        </w:rPr>
        <w:t xml:space="preserve"> Is a follow:</w:t>
      </w:r>
    </w:p>
    <w:p>
      <w:pPr>
        <w:pStyle w:val="style0"/>
        <w:spacing w:lineRule="auto" w:line="360"/>
        <w:ind w:right="720"/>
        <w:rPr>
          <w:sz w:val="28"/>
          <w:szCs w:val="28"/>
        </w:rPr>
      </w:pPr>
      <w:r>
        <w:rPr>
          <w:noProof/>
          <w:sz w:val="28"/>
          <w:szCs w:val="28"/>
          <w:lang w:bidi="gu-IN"/>
        </w:rPr>
        <mc:AlternateContent>
          <mc:Choice Requires="wps">
            <w:drawing>
              <wp:anchor distT="0" distB="0" distL="0" distR="0" simplePos="false" relativeHeight="117" behindDoc="false" locked="false" layoutInCell="true" allowOverlap="true">
                <wp:simplePos x="0" y="0"/>
                <wp:positionH relativeFrom="page">
                  <wp:posOffset>5436435</wp:posOffset>
                </wp:positionH>
                <wp:positionV relativeFrom="page">
                  <wp:posOffset>3000375</wp:posOffset>
                </wp:positionV>
                <wp:extent cx="1621589" cy="1206847"/>
                <wp:effectExtent l="0" t="0" r="28575" b="28575"/>
                <wp:wrapNone/>
                <wp:docPr id="1151" name="Oval 1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21589" cy="1206847"/>
                        </a:xfrm>
                        <a:prstGeom prst="ellipse"/>
                        <a:solidFill>
                          <a:srgbClr val="ffffff"/>
                        </a:solidFill>
                        <a:ln cmpd="sng" cap="flat" w="25400">
                          <a:solidFill>
                            <a:srgbClr val="000000"/>
                          </a:solidFill>
                          <a:prstDash val="solid"/>
                          <a:round/>
                          <a:headEnd len="med" type="none" w="med"/>
                          <a:tailEnd len="med" type="none" w="med"/>
                        </a:ln>
                      </wps:spPr>
                      <wps:txbx id="1151">
                        <w:txbxContent>
                          <w:p>
                            <w:pPr>
                              <w:pStyle w:val="style0"/>
                              <w:jc w:val="center"/>
                              <w:rPr>
                                <w:b/>
                                <w:color w:val="000000"/>
                                <w:sz w:val="28"/>
                                <w:szCs w:val="28"/>
                              </w:rPr>
                            </w:pPr>
                            <w:r>
                              <w:rPr>
                                <w:b/>
                                <w:color w:val="000000"/>
                                <w:sz w:val="28"/>
                                <w:szCs w:val="28"/>
                              </w:rPr>
                              <w:t xml:space="preserve">Total </w:t>
                            </w:r>
                          </w:p>
                          <w:p>
                            <w:pPr>
                              <w:pStyle w:val="style0"/>
                              <w:jc w:val="center"/>
                              <w:rPr>
                                <w:b/>
                                <w:color w:val="000000"/>
                                <w:sz w:val="28"/>
                                <w:szCs w:val="28"/>
                              </w:rPr>
                            </w:pPr>
                            <w:r>
                              <w:rPr>
                                <w:b/>
                                <w:color w:val="000000"/>
                                <w:sz w:val="28"/>
                                <w:szCs w:val="28"/>
                              </w:rPr>
                              <w:t>Investment</w:t>
                            </w:r>
                          </w:p>
                          <w:p>
                            <w:pPr>
                              <w:pStyle w:val="style0"/>
                              <w:jc w:val="center"/>
                              <w:rPr>
                                <w:b/>
                                <w:color w:val="000000"/>
                                <w:sz w:val="28"/>
                                <w:szCs w:val="28"/>
                              </w:rPr>
                            </w:pPr>
                            <w:r>
                              <w:rPr>
                                <w:b/>
                                <w:color w:val="000000"/>
                                <w:sz w:val="28"/>
                                <w:szCs w:val="28"/>
                              </w:rPr>
                              <w:t>100%</w:t>
                            </w:r>
                          </w:p>
                          <w:p>
                            <w:pPr>
                              <w:pStyle w:val="style0"/>
                              <w:jc w:val="center"/>
                              <w:rPr>
                                <w:b/>
                                <w:color w:val="000000"/>
                                <w:sz w:val="28"/>
                                <w:szCs w:val="28"/>
                              </w:rPr>
                            </w:pPr>
                          </w:p>
                        </w:txbxContent>
                      </wps:txbx>
                      <wps:bodyPr lIns="91440" rIns="91440" tIns="45720" bIns="45720" vert="horz" anchor="ctr" wrap="square">
                        <a:prstTxWarp prst="textNoShape"/>
                        <a:noAutofit/>
                      </wps:bodyPr>
                    </wps:wsp>
                  </a:graphicData>
                </a:graphic>
              </wp:anchor>
            </w:drawing>
          </mc:Choice>
          <mc:Fallback>
            <w:pict>
              <v:oval id="1151" fillcolor="white" stroked="t" style="position:absolute;margin-left:428.07pt;margin-top:236.25pt;width:127.68pt;height:95.03pt;z-index:117;mso-position-horizontal-relative:page;mso-position-vertical-relative:page;mso-width-relative:page;mso-height-relative:page;mso-wrap-distance-left:0.0pt;mso-wrap-distance-right:0.0pt;visibility:visible;v-text-anchor:middle;">
                <v:stroke weight="2.0pt"/>
                <v:fill/>
                <v:textbox inset="7.2pt,3.6pt,7.2pt,3.6pt">
                  <w:txbxContent>
                    <w:p>
                      <w:pPr>
                        <w:pStyle w:val="style0"/>
                        <w:jc w:val="center"/>
                        <w:rPr>
                          <w:b/>
                          <w:color w:val="000000"/>
                          <w:sz w:val="28"/>
                          <w:szCs w:val="28"/>
                        </w:rPr>
                      </w:pPr>
                      <w:r>
                        <w:rPr>
                          <w:b/>
                          <w:color w:val="000000"/>
                          <w:sz w:val="28"/>
                          <w:szCs w:val="28"/>
                        </w:rPr>
                        <w:t xml:space="preserve">Total </w:t>
                      </w:r>
                    </w:p>
                    <w:p>
                      <w:pPr>
                        <w:pStyle w:val="style0"/>
                        <w:jc w:val="center"/>
                        <w:rPr>
                          <w:b/>
                          <w:color w:val="000000"/>
                          <w:sz w:val="28"/>
                          <w:szCs w:val="28"/>
                        </w:rPr>
                      </w:pPr>
                      <w:r>
                        <w:rPr>
                          <w:b/>
                          <w:color w:val="000000"/>
                          <w:sz w:val="28"/>
                          <w:szCs w:val="28"/>
                        </w:rPr>
                        <w:t>Investment</w:t>
                      </w:r>
                    </w:p>
                    <w:p>
                      <w:pPr>
                        <w:pStyle w:val="style0"/>
                        <w:jc w:val="center"/>
                        <w:rPr>
                          <w:b/>
                          <w:color w:val="000000"/>
                          <w:sz w:val="28"/>
                          <w:szCs w:val="28"/>
                        </w:rPr>
                      </w:pPr>
                      <w:r>
                        <w:rPr>
                          <w:b/>
                          <w:color w:val="000000"/>
                          <w:sz w:val="28"/>
                          <w:szCs w:val="28"/>
                        </w:rPr>
                        <w:t>100%</w:t>
                      </w:r>
                    </w:p>
                    <w:p>
                      <w:pPr>
                        <w:pStyle w:val="style0"/>
                        <w:jc w:val="center"/>
                        <w:rPr>
                          <w:b/>
                          <w:color w:val="000000"/>
                          <w:sz w:val="28"/>
                          <w:szCs w:val="28"/>
                        </w:rPr>
                      </w:pPr>
                    </w:p>
                  </w:txbxContent>
                </v:textbox>
              </v:oval>
            </w:pict>
          </mc:Fallback>
        </mc:AlternateContent>
      </w:r>
      <w:r>
        <w:rPr>
          <w:noProof/>
          <w:sz w:val="28"/>
          <w:szCs w:val="28"/>
          <w:lang w:bidi="gu-IN"/>
        </w:rPr>
        <mc:AlternateContent>
          <mc:Choice Requires="wps">
            <w:drawing>
              <wp:anchor distT="0" distB="0" distL="0" distR="0" simplePos="false" relativeHeight="118" behindDoc="false" locked="false" layoutInCell="true" allowOverlap="true">
                <wp:simplePos x="0" y="0"/>
                <wp:positionH relativeFrom="column">
                  <wp:posOffset>2143125</wp:posOffset>
                </wp:positionH>
                <wp:positionV relativeFrom="paragraph">
                  <wp:posOffset>247650</wp:posOffset>
                </wp:positionV>
                <wp:extent cx="1533525" cy="1190625"/>
                <wp:effectExtent l="0" t="0" r="28575" b="28575"/>
                <wp:wrapNone/>
                <wp:docPr id="1152" name="Oval 1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33525" cy="1190625"/>
                        </a:xfrm>
                        <a:prstGeom prst="ellipse"/>
                        <a:solidFill>
                          <a:srgbClr val="ffffff"/>
                        </a:solidFill>
                        <a:ln cmpd="sng" cap="flat" w="25400">
                          <a:solidFill>
                            <a:srgbClr val="000000"/>
                          </a:solidFill>
                          <a:prstDash val="solid"/>
                          <a:round/>
                          <a:headEnd len="med" type="none" w="med"/>
                          <a:tailEnd len="med" type="none" w="med"/>
                        </a:ln>
                      </wps:spPr>
                      <wps:txbx id="1152">
                        <w:txbxContent>
                          <w:p>
                            <w:pPr>
                              <w:pStyle w:val="style0"/>
                              <w:jc w:val="center"/>
                              <w:rPr>
                                <w:b/>
                                <w:color w:val="000000"/>
                                <w:sz w:val="28"/>
                                <w:szCs w:val="28"/>
                              </w:rPr>
                            </w:pPr>
                            <w:r>
                              <w:rPr>
                                <w:b/>
                                <w:color w:val="000000"/>
                                <w:sz w:val="28"/>
                                <w:szCs w:val="28"/>
                              </w:rPr>
                              <w:t>Borrowed</w:t>
                            </w:r>
                          </w:p>
                          <w:p>
                            <w:pPr>
                              <w:pStyle w:val="style0"/>
                              <w:jc w:val="center"/>
                              <w:rPr>
                                <w:b/>
                                <w:color w:val="000000"/>
                                <w:sz w:val="28"/>
                                <w:szCs w:val="28"/>
                              </w:rPr>
                            </w:pPr>
                            <w:r>
                              <w:rPr>
                                <w:b/>
                                <w:color w:val="000000"/>
                                <w:sz w:val="28"/>
                                <w:szCs w:val="28"/>
                              </w:rPr>
                              <w:t>Capital</w:t>
                            </w:r>
                          </w:p>
                          <w:p>
                            <w:pPr>
                              <w:pStyle w:val="style0"/>
                              <w:jc w:val="center"/>
                              <w:rPr>
                                <w:b/>
                                <w:color w:val="000000"/>
                                <w:sz w:val="28"/>
                                <w:szCs w:val="28"/>
                              </w:rPr>
                            </w:pPr>
                            <w:r>
                              <w:rPr>
                                <w:b/>
                                <w:color w:val="000000"/>
                                <w:sz w:val="28"/>
                                <w:szCs w:val="28"/>
                              </w:rPr>
                              <w:t>60%</w:t>
                            </w:r>
                          </w:p>
                          <w:p>
                            <w:pPr>
                              <w:pStyle w:val="style0"/>
                              <w:jc w:val="center"/>
                              <w:rPr>
                                <w:b/>
                                <w:color w:val="000000"/>
                                <w:sz w:val="28"/>
                                <w:szCs w:val="28"/>
                              </w:rPr>
                            </w:pP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oval id="1152" fillcolor="white" stroked="t" style="position:absolute;margin-left:168.75pt;margin-top:19.5pt;width:120.75pt;height:93.75pt;z-index:118;mso-position-horizontal-relative:text;mso-position-vertical-relative:text;mso-width-percent:0;mso-height-percent:0;mso-width-relative:page;mso-height-relative:page;mso-wrap-distance-left:0.0pt;mso-wrap-distance-right:0.0pt;visibility:visible;v-text-anchor:middle;">
                <v:stroke weight="2.0pt"/>
                <v:fill/>
                <v:textbox inset="7.2pt,3.6pt,7.2pt,3.6pt">
                  <w:txbxContent>
                    <w:p>
                      <w:pPr>
                        <w:pStyle w:val="style0"/>
                        <w:jc w:val="center"/>
                        <w:rPr>
                          <w:b/>
                          <w:color w:val="000000"/>
                          <w:sz w:val="28"/>
                          <w:szCs w:val="28"/>
                        </w:rPr>
                      </w:pPr>
                      <w:r>
                        <w:rPr>
                          <w:b/>
                          <w:color w:val="000000"/>
                          <w:sz w:val="28"/>
                          <w:szCs w:val="28"/>
                        </w:rPr>
                        <w:t>Borrowed</w:t>
                      </w:r>
                    </w:p>
                    <w:p>
                      <w:pPr>
                        <w:pStyle w:val="style0"/>
                        <w:jc w:val="center"/>
                        <w:rPr>
                          <w:b/>
                          <w:color w:val="000000"/>
                          <w:sz w:val="28"/>
                          <w:szCs w:val="28"/>
                        </w:rPr>
                      </w:pPr>
                      <w:r>
                        <w:rPr>
                          <w:b/>
                          <w:color w:val="000000"/>
                          <w:sz w:val="28"/>
                          <w:szCs w:val="28"/>
                        </w:rPr>
                        <w:t>Capital</w:t>
                      </w:r>
                    </w:p>
                    <w:p>
                      <w:pPr>
                        <w:pStyle w:val="style0"/>
                        <w:jc w:val="center"/>
                        <w:rPr>
                          <w:b/>
                          <w:color w:val="000000"/>
                          <w:sz w:val="28"/>
                          <w:szCs w:val="28"/>
                        </w:rPr>
                      </w:pPr>
                      <w:r>
                        <w:rPr>
                          <w:b/>
                          <w:color w:val="000000"/>
                          <w:sz w:val="28"/>
                          <w:szCs w:val="28"/>
                        </w:rPr>
                        <w:t>60%</w:t>
                      </w:r>
                    </w:p>
                    <w:p>
                      <w:pPr>
                        <w:pStyle w:val="style0"/>
                        <w:jc w:val="center"/>
                        <w:rPr>
                          <w:b/>
                          <w:color w:val="000000"/>
                          <w:sz w:val="28"/>
                          <w:szCs w:val="28"/>
                        </w:rPr>
                      </w:pPr>
                    </w:p>
                  </w:txbxContent>
                </v:textbox>
              </v:oval>
            </w:pict>
          </mc:Fallback>
        </mc:AlternateContent>
      </w:r>
      <w:r>
        <w:rPr>
          <w:noProof/>
          <w:sz w:val="28"/>
          <w:szCs w:val="28"/>
          <w:lang w:bidi="gu-IN"/>
        </w:rPr>
        <mc:AlternateContent>
          <mc:Choice Requires="wps">
            <w:drawing>
              <wp:anchor distT="0" distB="0" distL="0" distR="0" simplePos="false" relativeHeight="119" behindDoc="false" locked="false" layoutInCell="true" allowOverlap="true">
                <wp:simplePos x="0" y="0"/>
                <wp:positionH relativeFrom="column">
                  <wp:posOffset>-161925</wp:posOffset>
                </wp:positionH>
                <wp:positionV relativeFrom="paragraph">
                  <wp:posOffset>247650</wp:posOffset>
                </wp:positionV>
                <wp:extent cx="1533525" cy="1190625"/>
                <wp:effectExtent l="0" t="0" r="28575" b="28575"/>
                <wp:wrapNone/>
                <wp:docPr id="1153" name="Oval 1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33525" cy="1190625"/>
                        </a:xfrm>
                        <a:prstGeom prst="ellipse"/>
                        <a:solidFill>
                          <a:srgbClr val="ffffff"/>
                        </a:solidFill>
                        <a:ln cmpd="sng" cap="flat" w="25400">
                          <a:solidFill>
                            <a:srgbClr val="000000"/>
                          </a:solidFill>
                          <a:prstDash val="solid"/>
                          <a:round/>
                          <a:headEnd len="med" type="none" w="med"/>
                          <a:tailEnd len="med" type="none" w="med"/>
                        </a:ln>
                      </wps:spPr>
                      <wps:txbx id="1153">
                        <w:txbxContent>
                          <w:p>
                            <w:pPr>
                              <w:pStyle w:val="style0"/>
                              <w:jc w:val="center"/>
                              <w:rPr>
                                <w:b/>
                                <w:color w:val="000000"/>
                                <w:sz w:val="28"/>
                                <w:szCs w:val="28"/>
                              </w:rPr>
                            </w:pPr>
                            <w:r>
                              <w:rPr>
                                <w:b/>
                                <w:color w:val="000000"/>
                                <w:sz w:val="28"/>
                                <w:szCs w:val="28"/>
                              </w:rPr>
                              <w:t>Owned</w:t>
                            </w:r>
                          </w:p>
                          <w:p>
                            <w:pPr>
                              <w:pStyle w:val="style0"/>
                              <w:jc w:val="center"/>
                              <w:rPr>
                                <w:b/>
                                <w:color w:val="000000"/>
                                <w:sz w:val="28"/>
                                <w:szCs w:val="28"/>
                              </w:rPr>
                            </w:pPr>
                            <w:r>
                              <w:rPr>
                                <w:b/>
                                <w:color w:val="000000"/>
                                <w:sz w:val="28"/>
                                <w:szCs w:val="28"/>
                              </w:rPr>
                              <w:t xml:space="preserve"> Capital</w:t>
                            </w:r>
                          </w:p>
                          <w:p>
                            <w:pPr>
                              <w:pStyle w:val="style0"/>
                              <w:jc w:val="center"/>
                              <w:rPr>
                                <w:b/>
                                <w:color w:val="000000"/>
                                <w:sz w:val="28"/>
                                <w:szCs w:val="28"/>
                              </w:rPr>
                            </w:pPr>
                            <w:r>
                              <w:rPr>
                                <w:b/>
                                <w:color w:val="000000"/>
                                <w:sz w:val="28"/>
                                <w:szCs w:val="28"/>
                              </w:rPr>
                              <w:t>40%</w:t>
                            </w:r>
                          </w:p>
                          <w:p>
                            <w:pPr>
                              <w:pStyle w:val="style0"/>
                              <w:jc w:val="center"/>
                              <w:rPr>
                                <w:b/>
                                <w:color w:val="000000"/>
                                <w:sz w:val="28"/>
                                <w:szCs w:val="28"/>
                              </w:rPr>
                            </w:pP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oval id="1153" fillcolor="white" stroked="t" style="position:absolute;margin-left:-12.75pt;margin-top:19.5pt;width:120.75pt;height:93.75pt;z-index:119;mso-position-horizontal-relative:text;mso-position-vertical-relative:text;mso-width-percent:0;mso-height-percent:0;mso-width-relative:page;mso-height-relative:page;mso-wrap-distance-left:0.0pt;mso-wrap-distance-right:0.0pt;visibility:visible;v-text-anchor:middle;">
                <v:stroke weight="2.0pt"/>
                <v:fill/>
                <v:textbox inset="7.2pt,3.6pt,7.2pt,3.6pt">
                  <w:txbxContent>
                    <w:p>
                      <w:pPr>
                        <w:pStyle w:val="style0"/>
                        <w:jc w:val="center"/>
                        <w:rPr>
                          <w:b/>
                          <w:color w:val="000000"/>
                          <w:sz w:val="28"/>
                          <w:szCs w:val="28"/>
                        </w:rPr>
                      </w:pPr>
                      <w:r>
                        <w:rPr>
                          <w:b/>
                          <w:color w:val="000000"/>
                          <w:sz w:val="28"/>
                          <w:szCs w:val="28"/>
                        </w:rPr>
                        <w:t>Owned</w:t>
                      </w:r>
                    </w:p>
                    <w:p>
                      <w:pPr>
                        <w:pStyle w:val="style0"/>
                        <w:jc w:val="center"/>
                        <w:rPr>
                          <w:b/>
                          <w:color w:val="000000"/>
                          <w:sz w:val="28"/>
                          <w:szCs w:val="28"/>
                        </w:rPr>
                      </w:pPr>
                      <w:r>
                        <w:rPr>
                          <w:b/>
                          <w:color w:val="000000"/>
                          <w:sz w:val="28"/>
                          <w:szCs w:val="28"/>
                        </w:rPr>
                        <w:t xml:space="preserve"> Capital</w:t>
                      </w:r>
                    </w:p>
                    <w:p>
                      <w:pPr>
                        <w:pStyle w:val="style0"/>
                        <w:jc w:val="center"/>
                        <w:rPr>
                          <w:b/>
                          <w:color w:val="000000"/>
                          <w:sz w:val="28"/>
                          <w:szCs w:val="28"/>
                        </w:rPr>
                      </w:pPr>
                      <w:r>
                        <w:rPr>
                          <w:b/>
                          <w:color w:val="000000"/>
                          <w:sz w:val="28"/>
                          <w:szCs w:val="28"/>
                        </w:rPr>
                        <w:t>40%</w:t>
                      </w:r>
                    </w:p>
                    <w:p>
                      <w:pPr>
                        <w:pStyle w:val="style0"/>
                        <w:jc w:val="center"/>
                        <w:rPr>
                          <w:b/>
                          <w:color w:val="000000"/>
                          <w:sz w:val="28"/>
                          <w:szCs w:val="28"/>
                        </w:rPr>
                      </w:pPr>
                    </w:p>
                  </w:txbxContent>
                </v:textbox>
              </v:oval>
            </w:pict>
          </mc:Fallback>
        </mc:AlternateContent>
      </w:r>
    </w:p>
    <w:p>
      <w:pPr>
        <w:pStyle w:val="style0"/>
        <w:spacing w:lineRule="auto" w:line="360"/>
        <w:ind w:right="720"/>
        <w:rPr>
          <w:sz w:val="28"/>
          <w:szCs w:val="28"/>
        </w:rPr>
      </w:pPr>
      <w:r>
        <w:rPr>
          <w:noProof/>
          <w:sz w:val="28"/>
          <w:szCs w:val="28"/>
          <w:lang w:bidi="gu-IN"/>
        </w:rPr>
        <mc:AlternateContent>
          <mc:Choice Requires="wps">
            <w:drawing>
              <wp:anchor distT="0" distB="0" distL="0" distR="0" simplePos="false" relativeHeight="114" behindDoc="false" locked="false" layoutInCell="true" allowOverlap="true">
                <wp:simplePos x="0" y="0"/>
                <wp:positionH relativeFrom="column">
                  <wp:posOffset>1476375</wp:posOffset>
                </wp:positionH>
                <wp:positionV relativeFrom="paragraph">
                  <wp:posOffset>245745</wp:posOffset>
                </wp:positionV>
                <wp:extent cx="581025" cy="476249"/>
                <wp:effectExtent l="0" t="0" r="0" b="0"/>
                <wp:wrapNone/>
                <wp:docPr id="1154" name="Plus 1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1025" cy="476249"/>
                        </a:xfrm>
                        <a:prstGeom prst="mathPlus"/>
                        <a:solidFill>
                          <a:srgbClr val="ffffff"/>
                        </a:solidFill>
                        <a:ln cmpd="sng" cap="flat" w="25400">
                          <a:solidFill>
                            <a:srgbClr val="000000"/>
                          </a:solidFill>
                          <a:prstDash val="solid"/>
                          <a:round/>
                          <a:headEnd len="med" type="none" w="med"/>
                          <a:tailEnd len="med" type="none" w="me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54" coordsize="581025,476249" path="m77015,182118l234506,182118l234506,63127l346519,63127l346519,182118l504010,182118l504010,294131l346519,294131l346519,413122l234506,413122l234506,294131l77015,294131xe" adj="5080," fillcolor="white" stroked="t" style="position:absolute;margin-left:116.25pt;margin-top:19.35pt;width:45.75pt;height:37.5pt;z-index:114;mso-position-horizontal-relative:text;mso-position-vertical-relative:text;mso-width-percent:0;mso-height-percent:0;mso-width-relative:margin;mso-height-relative:margin;mso-wrap-distance-left:0.0pt;mso-wrap-distance-right:0.0pt;visibility:visible;">
                <v:stroke weight="2.0pt"/>
                <v:fill/>
                <v:path o:connecttype="custom"/>
              </v:shape>
            </w:pict>
          </mc:Fallback>
        </mc:AlternateContent>
      </w:r>
      <w:r>
        <w:rPr>
          <w:noProof/>
          <w:sz w:val="28"/>
          <w:szCs w:val="28"/>
          <w:lang w:bidi="gu-IN"/>
        </w:rPr>
        <mc:AlternateContent>
          <mc:Choice Requires="wps">
            <w:drawing>
              <wp:anchor distT="0" distB="0" distL="0" distR="0" simplePos="false" relativeHeight="115" behindDoc="false" locked="false" layoutInCell="true" allowOverlap="true">
                <wp:simplePos x="0" y="0"/>
                <wp:positionH relativeFrom="column">
                  <wp:posOffset>3673475</wp:posOffset>
                </wp:positionH>
                <wp:positionV relativeFrom="paragraph">
                  <wp:posOffset>207645</wp:posOffset>
                </wp:positionV>
                <wp:extent cx="844550" cy="457200"/>
                <wp:effectExtent l="0" t="0" r="0" b="0"/>
                <wp:wrapNone/>
                <wp:docPr id="1155" name="Freeform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4550" cy="457200"/>
                        </a:xfrm>
                        <a:custGeom>
                          <a:avLst/>
                          <a:gdLst/>
                          <a:ahLst/>
                          <a:rect l="l" t="t" r="r" b="b"/>
                          <a:pathLst>
                            <a:path w="844550" h="671332" stroke="1">
                              <a:moveTo>
                                <a:pt x="111945" y="138294"/>
                              </a:moveTo>
                              <a:lnTo>
                                <a:pt x="732605" y="138294"/>
                              </a:lnTo>
                              <a:lnTo>
                                <a:pt x="732605" y="296192"/>
                              </a:lnTo>
                              <a:lnTo>
                                <a:pt x="111945" y="296192"/>
                              </a:lnTo>
                              <a:lnTo>
                                <a:pt x="111945" y="138294"/>
                              </a:lnTo>
                              <a:close/>
                              <a:moveTo>
                                <a:pt x="111945" y="375140"/>
                              </a:moveTo>
                              <a:lnTo>
                                <a:pt x="732605" y="375140"/>
                              </a:lnTo>
                              <a:lnTo>
                                <a:pt x="732605" y="533038"/>
                              </a:lnTo>
                              <a:lnTo>
                                <a:pt x="111945" y="533038"/>
                              </a:lnTo>
                              <a:lnTo>
                                <a:pt x="111945" y="375140"/>
                              </a:lnTo>
                              <a:close/>
                            </a:path>
                          </a:pathLst>
                        </a:custGeom>
                        <a:solidFill>
                          <a:srgbClr val="ffffff"/>
                        </a:solidFill>
                        <a:ln cmpd="sng" cap="flat" w="25400">
                          <a:solidFill>
                            <a:srgbClr val="000000"/>
                          </a:solidFill>
                          <a:prstDash val="solid"/>
                          <a:round/>
                          <a:headEnd len="med" type="none" w="med"/>
                          <a:tailEnd len="med" type="none" w="med"/>
                        </a:ln>
                      </wps:spPr>
                      <wps:bodyPr>
                        <a:prstTxWarp prst="textNoShape"/>
                      </wps:bodyPr>
                    </wps:wsp>
                  </a:graphicData>
                </a:graphic>
                <wp14:sizeRelH relativeFrom="page">
                  <wp14:pctWidth>0</wp14:pctWidth>
                </wp14:sizeRelH>
                <wp14:sizeRelV relativeFrom="margin">
                  <wp14:pctHeight>0</wp14:pctHeight>
                </wp14:sizeRelV>
              </wp:anchor>
            </w:drawing>
          </mc:Choice>
          <mc:Fallback>
            <w:pict>
              <v:shape id="1155" coordsize="844550,671332" path="m111945,138294l732605,138294l732605,296192l111945,296192l111945,138294xm111945,375140l732605,375140l732605,533038l111945,533038l111945,375140xe" fillcolor="white" stroked="t" style="position:absolute;margin-left:289.25pt;margin-top:16.35pt;width:66.5pt;height:36.0pt;z-index:115;mso-position-horizontal-relative:text;mso-position-vertical-relative:text;mso-width-percent:0;mso-height-percent:0;mso-width-relative:page;mso-height-relative:margin;mso-wrap-distance-left:0.0pt;mso-wrap-distance-right:0.0pt;visibility:visible;">
                <v:stroke weight="2.0pt"/>
                <v:fill/>
                <v:path textboxrect="0,0,844550,671332"/>
              </v:shape>
            </w:pict>
          </mc:Fallback>
        </mc:AlternateContent>
      </w:r>
    </w:p>
    <w:p>
      <w:pPr>
        <w:pStyle w:val="style0"/>
        <w:spacing w:lineRule="auto" w:line="360"/>
        <w:ind w:right="720"/>
        <w:rPr>
          <w:sz w:val="28"/>
          <w:szCs w:val="28"/>
        </w:rPr>
      </w:pPr>
    </w:p>
    <w:p>
      <w:pPr>
        <w:pStyle w:val="style0"/>
        <w:spacing w:lineRule="auto" w:line="360"/>
        <w:ind w:right="720"/>
        <w:rPr>
          <w:sz w:val="28"/>
          <w:szCs w:val="28"/>
        </w:rPr>
      </w:pPr>
    </w:p>
    <w:p>
      <w:pPr>
        <w:pStyle w:val="style0"/>
        <w:spacing w:lineRule="auto" w:line="360"/>
        <w:ind w:right="720"/>
        <w:rPr>
          <w:sz w:val="28"/>
          <w:szCs w:val="28"/>
        </w:rPr>
      </w:pPr>
    </w:p>
    <w:p>
      <w:pPr>
        <w:pStyle w:val="style0"/>
        <w:spacing w:lineRule="auto" w:line="360"/>
        <w:ind w:right="720"/>
        <w:rPr>
          <w:sz w:val="28"/>
          <w:szCs w:val="28"/>
        </w:rPr>
      </w:pPr>
    </w:p>
    <w:p>
      <w:pPr>
        <w:pStyle w:val="style0"/>
        <w:spacing w:lineRule="auto" w:line="360"/>
        <w:ind w:right="720"/>
        <w:rPr>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18"/>
        <w:gridCol w:w="2610"/>
      </w:tblGrid>
      <w:tr>
        <w:trPr>
          <w:jc w:val="center"/>
        </w:trPr>
        <w:tc>
          <w:tcPr>
            <w:tcW w:w="3618" w:type="dxa"/>
            <w:tcBorders/>
          </w:tcPr>
          <w:p>
            <w:pPr>
              <w:pStyle w:val="style0"/>
              <w:spacing w:lineRule="auto" w:line="360"/>
              <w:ind w:right="720"/>
              <w:jc w:val="center"/>
              <w:rPr>
                <w:b/>
                <w:sz w:val="28"/>
                <w:szCs w:val="28"/>
              </w:rPr>
            </w:pPr>
            <w:r>
              <w:rPr>
                <w:b/>
                <w:sz w:val="28"/>
                <w:szCs w:val="28"/>
              </w:rPr>
              <w:t xml:space="preserve"> Capital</w:t>
            </w:r>
          </w:p>
        </w:tc>
        <w:tc>
          <w:tcPr>
            <w:tcW w:w="2610" w:type="dxa"/>
            <w:tcBorders/>
          </w:tcPr>
          <w:p>
            <w:pPr>
              <w:pStyle w:val="style0"/>
              <w:spacing w:lineRule="auto" w:line="360"/>
              <w:ind w:right="720"/>
              <w:jc w:val="center"/>
              <w:rPr>
                <w:b/>
                <w:sz w:val="28"/>
                <w:szCs w:val="28"/>
              </w:rPr>
            </w:pPr>
            <w:r>
              <w:rPr>
                <w:b/>
                <w:sz w:val="28"/>
                <w:szCs w:val="28"/>
              </w:rPr>
              <w:t>Rs</w:t>
            </w:r>
            <w:r>
              <w:rPr>
                <w:b/>
                <w:sz w:val="28"/>
                <w:szCs w:val="28"/>
              </w:rPr>
              <w:t>.</w:t>
            </w:r>
          </w:p>
        </w:tc>
      </w:tr>
      <w:tr>
        <w:tblPrEx/>
        <w:trPr>
          <w:jc w:val="center"/>
        </w:trPr>
        <w:tc>
          <w:tcPr>
            <w:tcW w:w="3618" w:type="dxa"/>
            <w:tcBorders/>
          </w:tcPr>
          <w:p>
            <w:pPr>
              <w:pStyle w:val="style0"/>
              <w:spacing w:lineRule="auto" w:line="360"/>
              <w:ind w:right="720"/>
              <w:jc w:val="center"/>
              <w:rPr>
                <w:b/>
                <w:sz w:val="28"/>
                <w:szCs w:val="28"/>
              </w:rPr>
            </w:pPr>
            <w:r>
              <w:rPr>
                <w:b/>
                <w:sz w:val="28"/>
                <w:szCs w:val="28"/>
              </w:rPr>
              <w:t>Borrowed Capital</w:t>
            </w:r>
          </w:p>
        </w:tc>
        <w:tc>
          <w:tcPr>
            <w:tcW w:w="2610" w:type="dxa"/>
            <w:tcBorders/>
          </w:tcPr>
          <w:p>
            <w:pPr>
              <w:pStyle w:val="style0"/>
              <w:spacing w:lineRule="auto" w:line="360"/>
              <w:ind w:right="720"/>
              <w:jc w:val="center"/>
              <w:rPr>
                <w:b/>
                <w:sz w:val="28"/>
                <w:szCs w:val="28"/>
              </w:rPr>
            </w:pPr>
            <w:r>
              <w:rPr>
                <w:b/>
                <w:sz w:val="28"/>
                <w:szCs w:val="28"/>
              </w:rPr>
              <w:t>160Crore</w:t>
            </w:r>
          </w:p>
        </w:tc>
      </w:tr>
      <w:tr>
        <w:tblPrEx/>
        <w:trPr>
          <w:jc w:val="center"/>
        </w:trPr>
        <w:tc>
          <w:tcPr>
            <w:tcW w:w="3618" w:type="dxa"/>
            <w:tcBorders/>
          </w:tcPr>
          <w:p>
            <w:pPr>
              <w:pStyle w:val="style0"/>
              <w:spacing w:lineRule="auto" w:line="360"/>
              <w:ind w:right="720"/>
              <w:jc w:val="center"/>
              <w:rPr>
                <w:b/>
                <w:sz w:val="28"/>
                <w:szCs w:val="28"/>
              </w:rPr>
            </w:pPr>
            <w:r>
              <w:rPr>
                <w:b/>
                <w:sz w:val="28"/>
                <w:szCs w:val="28"/>
              </w:rPr>
              <w:t>Owned Capital</w:t>
            </w:r>
          </w:p>
        </w:tc>
        <w:tc>
          <w:tcPr>
            <w:tcW w:w="2610" w:type="dxa"/>
            <w:tcBorders/>
          </w:tcPr>
          <w:p>
            <w:pPr>
              <w:pStyle w:val="style0"/>
              <w:spacing w:lineRule="auto" w:line="360"/>
              <w:ind w:right="720"/>
              <w:jc w:val="center"/>
              <w:rPr>
                <w:b/>
                <w:sz w:val="28"/>
                <w:szCs w:val="28"/>
              </w:rPr>
            </w:pPr>
            <w:r>
              <w:rPr>
                <w:b/>
                <w:sz w:val="28"/>
                <w:szCs w:val="28"/>
              </w:rPr>
              <w:t xml:space="preserve">240 </w:t>
            </w:r>
            <w:r>
              <w:rPr>
                <w:b/>
                <w:sz w:val="28"/>
                <w:szCs w:val="28"/>
              </w:rPr>
              <w:t>Crore</w:t>
            </w:r>
          </w:p>
        </w:tc>
      </w:tr>
      <w:tr>
        <w:tblPrEx/>
        <w:trPr>
          <w:jc w:val="center"/>
        </w:trPr>
        <w:tc>
          <w:tcPr>
            <w:tcW w:w="3618" w:type="dxa"/>
            <w:tcBorders/>
          </w:tcPr>
          <w:p>
            <w:pPr>
              <w:pStyle w:val="style0"/>
              <w:spacing w:lineRule="auto" w:line="360"/>
              <w:ind w:right="720"/>
              <w:jc w:val="center"/>
              <w:rPr>
                <w:b/>
                <w:sz w:val="28"/>
                <w:szCs w:val="28"/>
              </w:rPr>
            </w:pPr>
            <w:r>
              <w:rPr>
                <w:b/>
                <w:sz w:val="28"/>
                <w:szCs w:val="28"/>
              </w:rPr>
              <w:t>Total</w:t>
            </w:r>
          </w:p>
        </w:tc>
        <w:tc>
          <w:tcPr>
            <w:tcW w:w="2610" w:type="dxa"/>
            <w:tcBorders/>
          </w:tcPr>
          <w:p>
            <w:pPr>
              <w:pStyle w:val="style0"/>
              <w:spacing w:lineRule="auto" w:line="360"/>
              <w:ind w:right="720"/>
              <w:jc w:val="center"/>
              <w:rPr>
                <w:b/>
                <w:sz w:val="28"/>
                <w:szCs w:val="28"/>
              </w:rPr>
            </w:pPr>
            <w:r>
              <w:rPr>
                <w:b/>
                <w:sz w:val="28"/>
                <w:szCs w:val="28"/>
              </w:rPr>
              <w:t xml:space="preserve">400 </w:t>
            </w:r>
            <w:r>
              <w:rPr>
                <w:b/>
                <w:sz w:val="28"/>
                <w:szCs w:val="28"/>
              </w:rPr>
              <w:t>Crore</w:t>
            </w:r>
          </w:p>
        </w:tc>
      </w:tr>
    </w:tbl>
    <w:p>
      <w:pPr>
        <w:pStyle w:val="style0"/>
        <w:spacing w:lineRule="auto" w:line="360"/>
        <w:ind w:right="720"/>
        <w:rPr/>
      </w:pPr>
    </w:p>
    <w:p>
      <w:pPr>
        <w:pStyle w:val="style0"/>
        <w:numPr>
          <w:ilvl w:val="0"/>
          <w:numId w:val="53"/>
        </w:numPr>
        <w:spacing w:lineRule="auto" w:line="360"/>
        <w:ind w:right="720"/>
        <w:rPr>
          <w:b/>
          <w:sz w:val="28"/>
          <w:szCs w:val="28"/>
        </w:rPr>
      </w:pPr>
      <w:r>
        <w:rPr>
          <w:b/>
          <w:sz w:val="28"/>
          <w:szCs w:val="28"/>
        </w:rPr>
        <w:t xml:space="preserve"> Total investment of </w:t>
      </w:r>
      <w:r>
        <w:rPr>
          <w:b/>
          <w:bCs/>
          <w:sz w:val="28"/>
          <w:szCs w:val="28"/>
        </w:rPr>
        <w:t xml:space="preserve">“Hi-Bond Cement Pvt. Ltd.” </w:t>
      </w:r>
      <w:r>
        <w:rPr>
          <w:b/>
          <w:sz w:val="28"/>
          <w:szCs w:val="28"/>
        </w:rPr>
        <w:t xml:space="preserve">is 400Crore.    </w:t>
      </w:r>
    </w:p>
    <w:p>
      <w:pPr>
        <w:pStyle w:val="style0"/>
        <w:spacing w:lineRule="auto" w:line="360"/>
        <w:ind w:right="720"/>
        <w:rPr>
          <w:b/>
          <w:sz w:val="36"/>
          <w:szCs w:val="28"/>
          <w:u w:val="single"/>
        </w:rPr>
      </w:pPr>
    </w:p>
    <w:p>
      <w:pPr>
        <w:pStyle w:val="style0"/>
        <w:spacing w:lineRule="auto" w:line="360"/>
        <w:ind w:right="720"/>
        <w:rPr>
          <w:b/>
          <w:sz w:val="36"/>
          <w:szCs w:val="28"/>
          <w:u w:val="single"/>
        </w:rPr>
      </w:pPr>
    </w:p>
    <w:p>
      <w:pPr>
        <w:pStyle w:val="style0"/>
        <w:spacing w:lineRule="auto" w:line="360"/>
        <w:ind w:right="720"/>
        <w:rPr>
          <w:b/>
          <w:sz w:val="36"/>
          <w:szCs w:val="28"/>
          <w:u w:val="single"/>
        </w:rPr>
      </w:pPr>
    </w:p>
    <w:p>
      <w:pPr>
        <w:pStyle w:val="style0"/>
        <w:spacing w:lineRule="auto" w:line="360"/>
        <w:ind w:right="720"/>
        <w:rPr>
          <w:b/>
          <w:sz w:val="36"/>
          <w:szCs w:val="28"/>
          <w:u w:val="single"/>
        </w:rPr>
      </w:pPr>
    </w:p>
    <w:p>
      <w:pPr>
        <w:pStyle w:val="style0"/>
        <w:spacing w:lineRule="auto" w:line="360"/>
        <w:ind w:right="720"/>
        <w:jc w:val="left"/>
        <w:rPr>
          <w:b/>
          <w:sz w:val="36"/>
          <w:szCs w:val="36"/>
          <w:u w:val="single"/>
        </w:rPr>
      </w:pPr>
    </w:p>
    <w:p>
      <w:pPr>
        <w:pStyle w:val="style0"/>
        <w:spacing w:lineRule="auto" w:line="360"/>
        <w:jc w:val="both"/>
        <w:rPr>
          <w:b/>
          <w:sz w:val="36"/>
          <w:szCs w:val="28"/>
          <w:u w:val="none"/>
          <w:lang w:val="en-US"/>
        </w:rPr>
      </w:pPr>
      <w:r>
        <w:rPr>
          <w:b/>
          <w:sz w:val="36"/>
          <w:szCs w:val="28"/>
          <w:u w:val="none"/>
          <w:lang w:val="en-US"/>
        </w:rPr>
        <w:t xml:space="preserve">                    </w:t>
      </w:r>
      <w:r>
        <w:rPr>
          <w:b/>
          <w:sz w:val="36"/>
          <w:szCs w:val="28"/>
          <w:u w:val="thick"/>
          <w:lang w:val="en-US"/>
        </w:rPr>
        <w:t>5</w:t>
      </w:r>
      <w:r>
        <w:rPr>
          <w:b/>
          <w:sz w:val="36"/>
          <w:szCs w:val="28"/>
          <w:u w:val="thick"/>
          <w:lang w:val="en-US"/>
        </w:rPr>
        <w:t xml:space="preserve">. </w:t>
      </w:r>
      <w:r>
        <w:rPr>
          <w:b/>
          <w:sz w:val="36"/>
          <w:szCs w:val="28"/>
          <w:u w:val="thick"/>
          <w:lang w:val="en-US"/>
        </w:rPr>
        <w:t>FIXED ASSETS MANAGEMENT</w:t>
      </w:r>
    </w:p>
    <w:p>
      <w:pPr>
        <w:pStyle w:val="style0"/>
        <w:spacing w:lineRule="auto" w:line="360"/>
        <w:ind w:left="360"/>
        <w:jc w:val="both"/>
        <w:rPr>
          <w:b/>
          <w:sz w:val="36"/>
          <w:szCs w:val="28"/>
          <w:u w:val="single"/>
        </w:rPr>
      </w:pPr>
    </w:p>
    <w:p>
      <w:pPr>
        <w:pStyle w:val="style0"/>
        <w:spacing w:lineRule="auto" w:line="360"/>
        <w:ind w:left="0" w:leftChars="0" w:right="468"/>
        <w:jc w:val="both"/>
        <w:rPr>
          <w:sz w:val="28"/>
          <w:szCs w:val="28"/>
        </w:rPr>
      </w:pPr>
      <w:r>
        <w:rPr>
          <w:sz w:val="28"/>
          <w:szCs w:val="28"/>
        </w:rPr>
        <w:t xml:space="preserve">               </w:t>
      </w:r>
      <w:r>
        <w:rPr>
          <w:sz w:val="28"/>
          <w:szCs w:val="28"/>
          <w:lang w:val="en-US"/>
        </w:rPr>
        <w:t xml:space="preserve">         </w:t>
      </w:r>
      <w:r>
        <w:rPr>
          <w:sz w:val="28"/>
          <w:szCs w:val="28"/>
        </w:rPr>
        <w:t xml:space="preserve">       </w:t>
      </w:r>
      <w:r>
        <w:rPr>
          <w:sz w:val="28"/>
          <w:szCs w:val="28"/>
        </w:rPr>
        <w:t>Fixed assets are not convert easily in cash, every industries have a fixed assets are very necessary and important. Land, machinery, furniture, etc</w:t>
      </w:r>
      <w:r>
        <w:rPr>
          <w:sz w:val="28"/>
          <w:szCs w:val="28"/>
        </w:rPr>
        <w:t>.</w:t>
      </w:r>
      <w:r>
        <w:rPr>
          <w:sz w:val="28"/>
          <w:szCs w:val="28"/>
        </w:rPr>
        <w:t xml:space="preserve"> are example of fixed asset.</w:t>
      </w:r>
    </w:p>
    <w:p>
      <w:pPr>
        <w:pStyle w:val="style0"/>
        <w:spacing w:lineRule="auto" w:line="360"/>
        <w:ind w:left="360"/>
        <w:jc w:val="both"/>
        <w:rPr>
          <w:b/>
          <w:sz w:val="28"/>
          <w:szCs w:val="28"/>
          <w:lang w:val="en-US"/>
        </w:rPr>
      </w:pPr>
      <w:r>
        <w:rPr>
          <w:b/>
          <w:sz w:val="28"/>
          <w:szCs w:val="28"/>
        </w:rPr>
        <w:t>Fixed ass</w:t>
      </w:r>
      <w:r>
        <w:rPr>
          <w:b/>
          <w:sz w:val="28"/>
          <w:szCs w:val="28"/>
        </w:rPr>
        <w:t>ets is divided in to two parts.</w:t>
      </w:r>
    </w:p>
    <w:p>
      <w:pPr>
        <w:pStyle w:val="style0"/>
        <w:spacing w:lineRule="auto" w:line="360"/>
        <w:ind w:left="360"/>
        <w:jc w:val="both"/>
        <w:rPr>
          <w:b/>
          <w:sz w:val="28"/>
          <w:szCs w:val="28"/>
        </w:rPr>
      </w:pPr>
    </w:p>
    <w:p>
      <w:pPr>
        <w:pStyle w:val="style179"/>
        <w:numPr>
          <w:ilvl w:val="0"/>
          <w:numId w:val="0"/>
        </w:numPr>
        <w:spacing w:lineRule="auto" w:line="360"/>
        <w:ind w:left="720" w:leftChars="0" w:hanging="720" w:firstLineChars="0"/>
        <w:jc w:val="both"/>
        <w:rPr>
          <w:rFonts w:ascii="Times New Roman" w:hAnsi="Times New Roman"/>
          <w:b/>
          <w:sz w:val="28"/>
          <w:szCs w:val="28"/>
        </w:rPr>
      </w:pPr>
      <w:r>
        <w:rPr>
          <w:rFonts w:hAnsi="Times New Roman"/>
          <w:b/>
          <w:sz w:val="28"/>
          <w:szCs w:val="28"/>
          <w:lang w:val="en-US"/>
        </w:rPr>
        <w:t>1.</w:t>
      </w:r>
      <w:r>
        <w:rPr>
          <w:rFonts w:ascii="Times New Roman" w:hAnsi="Times New Roman"/>
          <w:b/>
          <w:sz w:val="28"/>
          <w:szCs w:val="28"/>
        </w:rPr>
        <w:t>Tangible assets</w:t>
      </w:r>
      <w:r>
        <w:rPr>
          <w:rFonts w:ascii="Times New Roman" w:hAnsi="Times New Roman"/>
          <w:b/>
          <w:sz w:val="28"/>
          <w:szCs w:val="28"/>
        </w:rPr>
        <w:t>: Land, factory, machinery, furniture and building.</w:t>
      </w:r>
    </w:p>
    <w:tbl>
      <w:tblPr>
        <w:tblStyle w:val="style154"/>
        <w:tblW w:w="0" w:type="auto"/>
        <w:jc w:val="center"/>
        <w:tblLook w:val="04A0" w:firstRow="1" w:lastRow="0" w:firstColumn="1" w:lastColumn="0" w:noHBand="0" w:noVBand="1"/>
      </w:tblPr>
      <w:tblGrid>
        <w:gridCol w:w="2178"/>
        <w:gridCol w:w="1890"/>
      </w:tblGrid>
      <w:tr>
        <w:trPr>
          <w:jc w:val="center"/>
        </w:trPr>
        <w:tc>
          <w:tcPr>
            <w:tcW w:w="2178" w:type="dxa"/>
            <w:tcBorders/>
          </w:tcPr>
          <w:p>
            <w:pPr>
              <w:pStyle w:val="style0"/>
              <w:spacing w:lineRule="auto" w:line="360"/>
              <w:jc w:val="both"/>
              <w:rPr>
                <w:b/>
                <w:sz w:val="28"/>
                <w:szCs w:val="28"/>
              </w:rPr>
            </w:pPr>
            <w:r>
              <w:rPr>
                <w:b/>
                <w:sz w:val="28"/>
                <w:szCs w:val="28"/>
              </w:rPr>
              <w:t>Assets</w:t>
            </w:r>
          </w:p>
        </w:tc>
        <w:tc>
          <w:tcPr>
            <w:tcW w:w="1890" w:type="dxa"/>
            <w:tcBorders/>
          </w:tcPr>
          <w:p>
            <w:pPr>
              <w:pStyle w:val="style0"/>
              <w:spacing w:lineRule="auto" w:line="360"/>
              <w:jc w:val="both"/>
              <w:rPr>
                <w:b/>
                <w:sz w:val="28"/>
                <w:szCs w:val="28"/>
              </w:rPr>
            </w:pPr>
            <w:r>
              <w:rPr>
                <w:b/>
                <w:sz w:val="28"/>
                <w:szCs w:val="28"/>
              </w:rPr>
              <w:t>Rs</w:t>
            </w:r>
            <w:r>
              <w:rPr>
                <w:b/>
                <w:sz w:val="28"/>
                <w:szCs w:val="28"/>
              </w:rPr>
              <w:t>.</w:t>
            </w:r>
          </w:p>
        </w:tc>
      </w:tr>
      <w:tr>
        <w:tblPrEx/>
        <w:trPr>
          <w:jc w:val="center"/>
        </w:trPr>
        <w:tc>
          <w:tcPr>
            <w:tcW w:w="2178" w:type="dxa"/>
            <w:tcBorders/>
          </w:tcPr>
          <w:p>
            <w:pPr>
              <w:pStyle w:val="style0"/>
              <w:spacing w:lineRule="auto" w:line="360"/>
              <w:jc w:val="both"/>
              <w:rPr>
                <w:b/>
                <w:sz w:val="28"/>
                <w:szCs w:val="28"/>
              </w:rPr>
            </w:pPr>
            <w:r>
              <w:rPr>
                <w:b/>
                <w:sz w:val="28"/>
                <w:szCs w:val="28"/>
              </w:rPr>
              <w:t>Land</w:t>
            </w:r>
          </w:p>
        </w:tc>
        <w:tc>
          <w:tcPr>
            <w:tcW w:w="1890" w:type="dxa"/>
            <w:tcBorders/>
          </w:tcPr>
          <w:p>
            <w:pPr>
              <w:pStyle w:val="style0"/>
              <w:spacing w:lineRule="auto" w:line="360"/>
              <w:jc w:val="both"/>
              <w:rPr>
                <w:b/>
                <w:sz w:val="28"/>
                <w:szCs w:val="28"/>
              </w:rPr>
            </w:pPr>
            <w:r>
              <w:rPr>
                <w:sz w:val="28"/>
                <w:szCs w:val="28"/>
              </w:rPr>
              <w:t xml:space="preserve">15 </w:t>
            </w:r>
            <w:r>
              <w:rPr>
                <w:sz w:val="28"/>
                <w:szCs w:val="28"/>
              </w:rPr>
              <w:t>Crore</w:t>
            </w:r>
          </w:p>
        </w:tc>
      </w:tr>
      <w:tr>
        <w:tblPrEx/>
        <w:trPr>
          <w:jc w:val="center"/>
        </w:trPr>
        <w:tc>
          <w:tcPr>
            <w:tcW w:w="2178" w:type="dxa"/>
            <w:tcBorders/>
          </w:tcPr>
          <w:p>
            <w:pPr>
              <w:pStyle w:val="style0"/>
              <w:spacing w:lineRule="auto" w:line="360"/>
              <w:jc w:val="both"/>
              <w:rPr>
                <w:b/>
                <w:sz w:val="28"/>
                <w:szCs w:val="28"/>
              </w:rPr>
            </w:pPr>
            <w:r>
              <w:rPr>
                <w:b/>
                <w:sz w:val="28"/>
                <w:szCs w:val="28"/>
              </w:rPr>
              <w:t>Machinery</w:t>
            </w:r>
          </w:p>
        </w:tc>
        <w:tc>
          <w:tcPr>
            <w:tcW w:w="1890" w:type="dxa"/>
            <w:tcBorders/>
          </w:tcPr>
          <w:p>
            <w:pPr>
              <w:pStyle w:val="style0"/>
              <w:spacing w:lineRule="auto" w:line="360"/>
              <w:jc w:val="both"/>
              <w:rPr>
                <w:sz w:val="28"/>
                <w:szCs w:val="28"/>
              </w:rPr>
            </w:pPr>
            <w:r>
              <w:rPr>
                <w:sz w:val="28"/>
                <w:szCs w:val="28"/>
              </w:rPr>
              <w:t xml:space="preserve">120 </w:t>
            </w:r>
            <w:r>
              <w:rPr>
                <w:sz w:val="28"/>
                <w:szCs w:val="28"/>
              </w:rPr>
              <w:t>Crore</w:t>
            </w:r>
          </w:p>
        </w:tc>
      </w:tr>
      <w:tr>
        <w:tblPrEx/>
        <w:trPr>
          <w:jc w:val="center"/>
        </w:trPr>
        <w:tc>
          <w:tcPr>
            <w:tcW w:w="2178" w:type="dxa"/>
            <w:tcBorders/>
          </w:tcPr>
          <w:p>
            <w:pPr>
              <w:pStyle w:val="style0"/>
              <w:spacing w:lineRule="auto" w:line="360"/>
              <w:jc w:val="both"/>
              <w:rPr>
                <w:b/>
                <w:sz w:val="28"/>
                <w:szCs w:val="28"/>
              </w:rPr>
            </w:pPr>
            <w:r>
              <w:rPr>
                <w:b/>
                <w:sz w:val="28"/>
                <w:szCs w:val="28"/>
              </w:rPr>
              <w:t>Furniture</w:t>
            </w:r>
          </w:p>
        </w:tc>
        <w:tc>
          <w:tcPr>
            <w:tcW w:w="1890" w:type="dxa"/>
            <w:tcBorders/>
          </w:tcPr>
          <w:p>
            <w:pPr>
              <w:pStyle w:val="style0"/>
              <w:spacing w:lineRule="auto" w:line="360"/>
              <w:jc w:val="both"/>
              <w:rPr>
                <w:sz w:val="28"/>
                <w:szCs w:val="28"/>
              </w:rPr>
            </w:pPr>
            <w:r>
              <w:rPr>
                <w:sz w:val="28"/>
                <w:szCs w:val="28"/>
              </w:rPr>
              <w:t xml:space="preserve">5 </w:t>
            </w:r>
            <w:r>
              <w:rPr>
                <w:sz w:val="28"/>
                <w:szCs w:val="28"/>
              </w:rPr>
              <w:t>Crore</w:t>
            </w:r>
          </w:p>
        </w:tc>
      </w:tr>
      <w:tr>
        <w:tblPrEx/>
        <w:trPr>
          <w:jc w:val="center"/>
        </w:trPr>
        <w:tc>
          <w:tcPr>
            <w:tcW w:w="2178" w:type="dxa"/>
            <w:tcBorders/>
          </w:tcPr>
          <w:p>
            <w:pPr>
              <w:pStyle w:val="style0"/>
              <w:spacing w:lineRule="auto" w:line="360"/>
              <w:jc w:val="both"/>
              <w:rPr>
                <w:b/>
                <w:sz w:val="28"/>
                <w:szCs w:val="28"/>
              </w:rPr>
            </w:pPr>
            <w:r>
              <w:rPr>
                <w:b/>
                <w:sz w:val="28"/>
                <w:szCs w:val="28"/>
              </w:rPr>
              <w:t>Building</w:t>
            </w:r>
          </w:p>
        </w:tc>
        <w:tc>
          <w:tcPr>
            <w:tcW w:w="1890" w:type="dxa"/>
            <w:tcBorders/>
          </w:tcPr>
          <w:p>
            <w:pPr>
              <w:pStyle w:val="style0"/>
              <w:spacing w:lineRule="auto" w:line="360"/>
              <w:jc w:val="both"/>
              <w:rPr>
                <w:sz w:val="28"/>
                <w:szCs w:val="28"/>
              </w:rPr>
            </w:pPr>
            <w:r>
              <w:rPr>
                <w:sz w:val="28"/>
                <w:szCs w:val="28"/>
              </w:rPr>
              <w:t xml:space="preserve">90 </w:t>
            </w:r>
            <w:r>
              <w:rPr>
                <w:sz w:val="28"/>
                <w:szCs w:val="28"/>
              </w:rPr>
              <w:t>Crore</w:t>
            </w:r>
          </w:p>
        </w:tc>
      </w:tr>
    </w:tbl>
    <w:p>
      <w:pPr>
        <w:pStyle w:val="style0"/>
        <w:spacing w:lineRule="auto" w:line="360"/>
        <w:jc w:val="both"/>
        <w:rPr>
          <w:b/>
          <w:sz w:val="28"/>
          <w:szCs w:val="28"/>
        </w:rPr>
      </w:pPr>
    </w:p>
    <w:p>
      <w:pPr>
        <w:pStyle w:val="style179"/>
        <w:numPr>
          <w:ilvl w:val="0"/>
          <w:numId w:val="0"/>
        </w:numPr>
        <w:spacing w:lineRule="auto" w:line="360"/>
        <w:ind w:left="720" w:leftChars="0" w:hanging="720" w:firstLineChars="0"/>
        <w:jc w:val="both"/>
        <w:rPr>
          <w:rFonts w:ascii="Times New Roman" w:hAnsi="Times New Roman"/>
          <w:b/>
          <w:sz w:val="28"/>
          <w:szCs w:val="28"/>
        </w:rPr>
      </w:pPr>
      <w:r>
        <w:rPr>
          <w:rFonts w:hAnsi="Times New Roman"/>
          <w:b/>
          <w:sz w:val="28"/>
          <w:szCs w:val="28"/>
          <w:lang w:val="en-US"/>
        </w:rPr>
        <w:t>2.</w:t>
      </w:r>
      <w:r>
        <w:rPr>
          <w:rFonts w:ascii="Times New Roman" w:hAnsi="Times New Roman"/>
          <w:b/>
          <w:sz w:val="28"/>
          <w:szCs w:val="28"/>
        </w:rPr>
        <w:t>Intangible assets: patent, goodwill and copyright.</w:t>
      </w:r>
    </w:p>
    <w:p>
      <w:pPr>
        <w:pStyle w:val="style0"/>
        <w:spacing w:lineRule="auto" w:line="360"/>
        <w:ind w:left="0" w:leftChars="0" w:right="448" w:firstLine="0" w:firstLineChars="0"/>
        <w:jc w:val="both"/>
        <w:rPr>
          <w:sz w:val="28"/>
          <w:szCs w:val="28"/>
        </w:rPr>
      </w:pPr>
      <w:r>
        <w:rPr>
          <w:sz w:val="28"/>
          <w:szCs w:val="28"/>
        </w:rPr>
        <w:t xml:space="preserve">                    </w:t>
      </w:r>
      <w:r>
        <w:rPr>
          <w:sz w:val="28"/>
          <w:szCs w:val="28"/>
          <w:lang w:val="en-US"/>
        </w:rPr>
        <w:t xml:space="preserve"> </w:t>
      </w:r>
      <w:r>
        <w:rPr>
          <w:sz w:val="28"/>
          <w:szCs w:val="28"/>
        </w:rPr>
        <w:t xml:space="preserve">          In </w:t>
      </w:r>
      <w:r>
        <w:rPr>
          <w:b/>
          <w:sz w:val="28"/>
          <w:szCs w:val="28"/>
        </w:rPr>
        <w:t>“Hi-Bond cement Pvt. Ltd.”</w:t>
      </w:r>
      <w:r>
        <w:rPr>
          <w:sz w:val="28"/>
          <w:szCs w:val="28"/>
        </w:rPr>
        <w:t xml:space="preserve"> financial department manage fixed asset effectively. And company also takes a register for transaction of fixed assets and keeps record of date of purchase, repairing date, etc</w:t>
      </w:r>
      <w:r>
        <w:rPr>
          <w:sz w:val="28"/>
          <w:szCs w:val="28"/>
        </w:rPr>
        <w:t>.</w:t>
      </w:r>
    </w:p>
    <w:p>
      <w:pPr>
        <w:pStyle w:val="style0"/>
        <w:spacing w:lineRule="auto" w:line="360"/>
        <w:ind w:left="360"/>
        <w:jc w:val="both"/>
        <w:rPr>
          <w:sz w:val="28"/>
          <w:szCs w:val="28"/>
        </w:rPr>
      </w:pPr>
    </w:p>
    <w:p>
      <w:pPr>
        <w:pStyle w:val="style0"/>
        <w:spacing w:lineRule="auto" w:line="360"/>
        <w:ind w:left="360"/>
        <w:jc w:val="both"/>
        <w:rPr>
          <w:sz w:val="28"/>
          <w:szCs w:val="28"/>
        </w:rPr>
      </w:pPr>
    </w:p>
    <w:p>
      <w:pPr>
        <w:pStyle w:val="style0"/>
        <w:spacing w:lineRule="auto" w:line="360"/>
        <w:ind w:left="360"/>
        <w:jc w:val="both"/>
        <w:rPr>
          <w:sz w:val="28"/>
          <w:szCs w:val="28"/>
        </w:rPr>
      </w:pPr>
    </w:p>
    <w:p>
      <w:pPr>
        <w:pStyle w:val="style0"/>
        <w:tabs>
          <w:tab w:val="left" w:leader="none" w:pos="180"/>
          <w:tab w:val="left" w:leader="none" w:pos="360"/>
        </w:tabs>
        <w:spacing w:lineRule="auto" w:line="360"/>
        <w:ind w:right="720"/>
        <w:outlineLvl w:val="0"/>
        <w:rPr>
          <w:b/>
          <w:sz w:val="36"/>
          <w:szCs w:val="28"/>
          <w:u w:val="single"/>
        </w:rPr>
      </w:pPr>
    </w:p>
    <w:p>
      <w:pPr>
        <w:pStyle w:val="style0"/>
        <w:tabs>
          <w:tab w:val="left" w:leader="none" w:pos="180"/>
          <w:tab w:val="left" w:leader="none" w:pos="360"/>
        </w:tabs>
        <w:spacing w:lineRule="auto" w:line="360"/>
        <w:ind w:right="720"/>
        <w:jc w:val="left"/>
        <w:outlineLvl w:val="0"/>
        <w:rPr>
          <w:b/>
          <w:sz w:val="36"/>
          <w:szCs w:val="36"/>
          <w:u w:val="none"/>
        </w:rPr>
      </w:pPr>
      <w:r>
        <w:rPr>
          <w:b/>
          <w:sz w:val="36"/>
          <w:szCs w:val="36"/>
          <w:u w:val="none"/>
          <w:lang w:val="en-US"/>
        </w:rPr>
        <w:t xml:space="preserve">              </w:t>
      </w:r>
      <w:r>
        <w:rPr>
          <w:b/>
          <w:sz w:val="36"/>
          <w:szCs w:val="36"/>
          <w:u w:val="none"/>
          <w:lang w:val="en-US"/>
        </w:rPr>
        <w:t xml:space="preserve"> </w:t>
      </w:r>
      <w:r>
        <w:rPr>
          <w:b/>
          <w:sz w:val="36"/>
          <w:szCs w:val="36"/>
          <w:u w:val="thick"/>
          <w:lang w:val="en-US"/>
        </w:rPr>
        <w:t>6.</w:t>
      </w:r>
      <w:r>
        <w:rPr>
          <w:b/>
          <w:sz w:val="36"/>
          <w:szCs w:val="36"/>
          <w:u w:val="thick"/>
          <w:lang w:val="en-US"/>
        </w:rPr>
        <w:t xml:space="preserve"> WORKING CAPITAL MANAGEMENT</w:t>
      </w:r>
    </w:p>
    <w:p>
      <w:pPr>
        <w:pStyle w:val="style0"/>
        <w:tabs>
          <w:tab w:val="left" w:leader="none" w:pos="180"/>
          <w:tab w:val="left" w:leader="none" w:pos="360"/>
        </w:tabs>
        <w:spacing w:lineRule="auto" w:line="360"/>
        <w:ind w:right="720"/>
        <w:jc w:val="left"/>
        <w:outlineLvl w:val="0"/>
        <w:rPr>
          <w:b/>
          <w:sz w:val="36"/>
          <w:szCs w:val="36"/>
          <w:u w:val="single"/>
        </w:rPr>
      </w:pPr>
    </w:p>
    <w:p>
      <w:pPr>
        <w:pStyle w:val="style0"/>
        <w:tabs>
          <w:tab w:val="left" w:leader="none" w:pos="180"/>
          <w:tab w:val="left" w:leader="none" w:pos="360"/>
        </w:tabs>
        <w:spacing w:lineRule="auto" w:line="360"/>
        <w:ind w:right="409"/>
        <w:jc w:val="both"/>
        <w:outlineLvl w:val="0"/>
        <w:rPr>
          <w:sz w:val="28"/>
          <w:szCs w:val="28"/>
        </w:rPr>
      </w:pPr>
      <w:r>
        <w:rPr>
          <w:sz w:val="28"/>
          <w:szCs w:val="28"/>
        </w:rPr>
        <w:t xml:space="preserve">             </w:t>
      </w:r>
      <w:r>
        <w:rPr>
          <w:sz w:val="28"/>
          <w:szCs w:val="28"/>
          <w:lang w:val="en-US"/>
        </w:rPr>
        <w:t xml:space="preserve">             </w:t>
      </w:r>
      <w:r>
        <w:rPr>
          <w:sz w:val="28"/>
          <w:szCs w:val="28"/>
        </w:rPr>
        <w:t xml:space="preserve">     Working capital represents the amount of capital required for the day-to-day activities is </w:t>
      </w:r>
      <w:r>
        <w:rPr>
          <w:sz w:val="28"/>
          <w:szCs w:val="28"/>
        </w:rPr>
        <w:t>know</w:t>
      </w:r>
      <w:r>
        <w:rPr>
          <w:sz w:val="28"/>
          <w:szCs w:val="28"/>
        </w:rPr>
        <w:t xml:space="preserve"> as working capital.</w:t>
      </w:r>
    </w:p>
    <w:p>
      <w:pPr>
        <w:pStyle w:val="style179"/>
        <w:numPr>
          <w:ilvl w:val="0"/>
          <w:numId w:val="9"/>
        </w:numPr>
        <w:spacing w:lineRule="auto" w:line="360"/>
        <w:jc w:val="both"/>
        <w:rPr>
          <w:rFonts w:ascii="Times New Roman" w:hAnsi="Times New Roman"/>
          <w:b/>
          <w:sz w:val="32"/>
          <w:szCs w:val="28"/>
        </w:rPr>
      </w:pPr>
      <w:r>
        <w:rPr>
          <w:rFonts w:ascii="Times New Roman" w:hAnsi="Times New Roman"/>
          <w:b/>
          <w:sz w:val="32"/>
          <w:szCs w:val="28"/>
        </w:rPr>
        <w:t>Gross working capital:-</w:t>
      </w:r>
    </w:p>
    <w:p>
      <w:pPr>
        <w:pStyle w:val="style0"/>
        <w:spacing w:lineRule="auto" w:line="360"/>
        <w:ind w:right="409" w:firstLine="720"/>
        <w:jc w:val="both"/>
        <w:rPr>
          <w:sz w:val="28"/>
          <w:szCs w:val="28"/>
        </w:rPr>
      </w:pPr>
      <w:r>
        <w:rPr>
          <w:sz w:val="28"/>
          <w:szCs w:val="28"/>
        </w:rPr>
        <w:t>It refers to the fund invested in total current assets.</w:t>
      </w:r>
    </w:p>
    <w:p>
      <w:pPr>
        <w:pStyle w:val="style179"/>
        <w:numPr>
          <w:ilvl w:val="0"/>
          <w:numId w:val="20"/>
        </w:numPr>
        <w:spacing w:lineRule="auto" w:line="360"/>
        <w:jc w:val="both"/>
        <w:rPr>
          <w:rFonts w:ascii="Times New Roman" w:hAnsi="Times New Roman"/>
          <w:b/>
          <w:sz w:val="32"/>
          <w:szCs w:val="28"/>
        </w:rPr>
      </w:pPr>
      <w:r>
        <w:rPr>
          <w:rFonts w:ascii="Times New Roman" w:hAnsi="Times New Roman"/>
          <w:b/>
          <w:sz w:val="32"/>
          <w:szCs w:val="28"/>
        </w:rPr>
        <w:t>Net working capital</w:t>
      </w:r>
      <w:r>
        <w:rPr>
          <w:rFonts w:hAnsi="Times New Roman"/>
          <w:b/>
          <w:sz w:val="32"/>
          <w:szCs w:val="28"/>
          <w:lang w:val="en-US"/>
        </w:rPr>
        <w:t xml:space="preserve">.    </w:t>
      </w:r>
    </w:p>
    <w:p>
      <w:pPr>
        <w:pStyle w:val="style0"/>
        <w:numPr>
          <w:ilvl w:val="0"/>
          <w:numId w:val="0"/>
        </w:numPr>
        <w:spacing w:lineRule="auto" w:line="360"/>
        <w:jc w:val="both"/>
        <w:rPr>
          <w:rFonts w:hAnsi="Times New Roman"/>
          <w:sz w:val="32"/>
          <w:szCs w:val="28"/>
          <w:lang w:val="en-US"/>
        </w:rPr>
      </w:pPr>
      <w:r>
        <w:rPr>
          <w:rFonts w:hAnsi="Times New Roman"/>
          <w:sz w:val="28"/>
          <w:szCs w:val="28"/>
          <w:lang w:val="en-US"/>
        </w:rPr>
        <w:t xml:space="preserve">     </w:t>
      </w:r>
      <w:r>
        <w:rPr>
          <w:rFonts w:hAnsi="Times New Roman"/>
          <w:sz w:val="28"/>
          <w:szCs w:val="28"/>
          <w:lang w:val="en-US"/>
        </w:rPr>
        <w:t xml:space="preserve">   </w:t>
      </w:r>
      <w:r>
        <w:rPr>
          <w:rFonts w:hAnsi="Times New Roman"/>
          <w:sz w:val="28"/>
          <w:szCs w:val="28"/>
          <w:lang w:val="en-US"/>
        </w:rPr>
        <w:t xml:space="preserve">  </w:t>
      </w:r>
      <w:r>
        <w:rPr>
          <w:rFonts w:ascii="Times New Roman" w:hAnsi="Times New Roman"/>
          <w:sz w:val="28"/>
          <w:szCs w:val="28"/>
        </w:rPr>
        <w:t>It means the excess of current assets over’s current</w:t>
      </w:r>
      <w:r>
        <w:rPr>
          <w:rFonts w:hAnsi="Times New Roman"/>
          <w:sz w:val="28"/>
          <w:szCs w:val="28"/>
          <w:lang w:val="en-US"/>
        </w:rPr>
        <w:t xml:space="preserve"> </w:t>
      </w:r>
      <w:r>
        <w:rPr>
          <w:rFonts w:ascii="Times New Roman" w:hAnsi="Times New Roman"/>
          <w:sz w:val="28"/>
          <w:szCs w:val="28"/>
        </w:rPr>
        <w:t>liability</w:t>
      </w:r>
      <w:r>
        <w:rPr>
          <w:rFonts w:ascii="Times New Roman" w:hAnsi="Times New Roman"/>
          <w:sz w:val="32"/>
          <w:szCs w:val="28"/>
        </w:rPr>
        <w:t>.</w:t>
      </w:r>
    </w:p>
    <w:p>
      <w:pPr>
        <w:pStyle w:val="style0"/>
        <w:numPr>
          <w:ilvl w:val="0"/>
          <w:numId w:val="0"/>
        </w:numPr>
        <w:spacing w:lineRule="auto" w:line="360"/>
        <w:jc w:val="both"/>
        <w:rPr>
          <w:rFonts w:ascii="Times New Roman" w:hAnsi="Times New Roman"/>
          <w:b/>
          <w:sz w:val="32"/>
          <w:szCs w:val="28"/>
        </w:rPr>
      </w:pPr>
    </w:p>
    <w:p>
      <w:pPr>
        <w:pStyle w:val="style0"/>
        <w:tabs>
          <w:tab w:val="left" w:leader="none" w:pos="180"/>
          <w:tab w:val="left" w:leader="none" w:pos="360"/>
        </w:tabs>
        <w:spacing w:lineRule="auto" w:line="360"/>
        <w:ind w:right="409"/>
        <w:outlineLvl w:val="0"/>
        <w:rPr>
          <w:sz w:val="28"/>
          <w:szCs w:val="28"/>
        </w:rPr>
      </w:pPr>
      <w:r>
        <w:rPr>
          <w:b/>
          <w:sz w:val="28"/>
          <w:szCs w:val="28"/>
        </w:rPr>
        <w:t xml:space="preserve"> </w:t>
      </w:r>
      <w:r>
        <w:rPr>
          <w:b/>
          <w:sz w:val="28"/>
          <w:szCs w:val="28"/>
        </w:rPr>
        <w:t xml:space="preserve">    </w:t>
      </w:r>
      <w:r>
        <w:rPr>
          <w:b/>
          <w:sz w:val="28"/>
          <w:szCs w:val="28"/>
          <w:lang w:val="en-US"/>
        </w:rPr>
        <w:t xml:space="preserve">  </w:t>
      </w:r>
      <w:r>
        <w:rPr>
          <w:b/>
          <w:sz w:val="28"/>
          <w:szCs w:val="28"/>
        </w:rPr>
        <w:t xml:space="preserve">  </w:t>
      </w:r>
      <w:r>
        <w:rPr>
          <w:b/>
          <w:sz w:val="28"/>
          <w:szCs w:val="28"/>
        </w:rPr>
        <w:t xml:space="preserve">“Hi-Bond Cement Pvt. Ltd.” </w:t>
      </w:r>
      <w:r>
        <w:rPr>
          <w:b/>
          <w:sz w:val="28"/>
          <w:szCs w:val="28"/>
        </w:rPr>
        <w:t xml:space="preserve"> </w:t>
      </w:r>
      <w:r>
        <w:rPr>
          <w:sz w:val="28"/>
          <w:szCs w:val="28"/>
        </w:rPr>
        <w:t>of</w:t>
      </w:r>
      <w:r>
        <w:rPr>
          <w:sz w:val="28"/>
          <w:szCs w:val="28"/>
        </w:rPr>
        <w:t xml:space="preserve"> working capital is as under:</w:t>
      </w:r>
    </w:p>
    <w:p>
      <w:pPr>
        <w:pStyle w:val="style0"/>
        <w:tabs>
          <w:tab w:val="left" w:leader="none" w:pos="180"/>
          <w:tab w:val="left" w:leader="none" w:pos="360"/>
        </w:tabs>
        <w:spacing w:lineRule="auto" w:line="360"/>
        <w:ind w:right="720"/>
        <w:outlineLvl w:val="0"/>
        <w:rPr>
          <w:sz w:val="28"/>
          <w:szCs w:val="28"/>
        </w:rPr>
      </w:pPr>
    </w:p>
    <w:p>
      <w:pPr>
        <w:pStyle w:val="style0"/>
        <w:tabs>
          <w:tab w:val="left" w:leader="none" w:pos="180"/>
          <w:tab w:val="left" w:leader="none" w:pos="360"/>
        </w:tabs>
        <w:spacing w:lineRule="auto" w:line="360"/>
        <w:ind w:right="720"/>
        <w:outlineLvl w:val="0"/>
        <w:rPr>
          <w:b/>
          <w:sz w:val="28"/>
          <w:szCs w:val="28"/>
        </w:rPr>
      </w:pPr>
      <w:r>
        <w:rPr>
          <w:b/>
          <w:sz w:val="28"/>
          <w:szCs w:val="28"/>
        </w:rPr>
        <w:t xml:space="preserve">                </w:t>
      </w:r>
      <w:r>
        <w:rPr>
          <w:b/>
          <w:sz w:val="28"/>
          <w:szCs w:val="28"/>
        </w:rPr>
        <w:t>Current assets – current liability = Working capital</w:t>
      </w:r>
    </w:p>
    <w:p>
      <w:pPr>
        <w:pStyle w:val="style0"/>
        <w:tabs>
          <w:tab w:val="left" w:leader="none" w:pos="180"/>
          <w:tab w:val="left" w:leader="none" w:pos="360"/>
        </w:tabs>
        <w:spacing w:lineRule="auto" w:line="360"/>
        <w:ind w:right="720"/>
        <w:outlineLvl w:val="0"/>
        <w:rPr>
          <w:sz w:val="28"/>
          <w:szCs w:val="28"/>
        </w:rPr>
      </w:pPr>
      <w:r>
        <w:rPr>
          <w:b/>
          <w:sz w:val="28"/>
          <w:szCs w:val="28"/>
        </w:rPr>
        <w:t xml:space="preserve">                  </w:t>
      </w:r>
      <w:r>
        <w:rPr>
          <w:sz w:val="28"/>
          <w:szCs w:val="28"/>
        </w:rPr>
        <w:t>95</w:t>
      </w:r>
      <w:r>
        <w:rPr>
          <w:sz w:val="28"/>
          <w:szCs w:val="28"/>
        </w:rPr>
        <w:t>,00,00,000</w:t>
      </w:r>
      <w:r>
        <w:rPr>
          <w:sz w:val="28"/>
          <w:szCs w:val="28"/>
        </w:rPr>
        <w:t xml:space="preserve">   – 70,00,00,000       = 25,00,00,000</w:t>
      </w:r>
    </w:p>
    <w:tbl>
      <w:tblPr>
        <w:tblpPr w:leftFromText="180" w:rightFromText="180" w:topFromText="0" w:bottomFromText="0" w:vertAnchor="text" w:horzAnchor="margin" w:tblpXSpec="center" w:tblpY="428"/>
        <w:tblW w:w="9012" w:type="dxa"/>
        <w:tblCellSpacing w:w="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698"/>
        <w:gridCol w:w="4500"/>
        <w:gridCol w:w="2814"/>
      </w:tblGrid>
      <w:tr>
        <w:trPr>
          <w:trHeight w:val="75" w:hRule="atLeast"/>
          <w:tblCellSpacing w:w="20" w:type="dxa"/>
        </w:trPr>
        <w:tc>
          <w:tcPr>
            <w:tcW w:w="1638" w:type="dxa"/>
            <w:tcBorders/>
            <w:shd w:val="clear" w:color="auto" w:fill="c0c0c0"/>
          </w:tcPr>
          <w:p>
            <w:pPr>
              <w:pStyle w:val="style0"/>
              <w:spacing w:lineRule="auto" w:line="360"/>
              <w:jc w:val="both"/>
              <w:rPr>
                <w:rFonts w:ascii="Verdana" w:eastAsia="Calibri" w:hAnsi="Verdana"/>
                <w:b/>
              </w:rPr>
            </w:pPr>
            <w:r>
              <w:rPr>
                <w:b/>
                <w:sz w:val="32"/>
              </w:rPr>
              <w:t>Sr</w:t>
            </w:r>
            <w:r>
              <w:rPr>
                <w:b/>
                <w:sz w:val="32"/>
              </w:rPr>
              <w:t>.</w:t>
            </w:r>
            <w:r>
              <w:rPr>
                <w:b/>
                <w:sz w:val="32"/>
              </w:rPr>
              <w:t xml:space="preserve"> no.</w:t>
            </w:r>
          </w:p>
        </w:tc>
        <w:tc>
          <w:tcPr>
            <w:tcW w:w="4460" w:type="dxa"/>
            <w:tcBorders/>
            <w:shd w:val="clear" w:color="auto" w:fill="c0c0c0"/>
          </w:tcPr>
          <w:p>
            <w:pPr>
              <w:pStyle w:val="style0"/>
              <w:spacing w:lineRule="auto" w:line="360"/>
              <w:jc w:val="both"/>
              <w:rPr>
                <w:rFonts w:ascii="Verdana" w:eastAsia="Calibri" w:hAnsi="Verdana"/>
                <w:b/>
              </w:rPr>
            </w:pPr>
            <w:r>
              <w:rPr>
                <w:b/>
                <w:sz w:val="32"/>
              </w:rPr>
              <w:t>Particular</w:t>
            </w:r>
            <w:r>
              <w:rPr>
                <w:sz w:val="28"/>
              </w:rPr>
              <w:t xml:space="preserve"> </w:t>
            </w:r>
          </w:p>
        </w:tc>
        <w:tc>
          <w:tcPr>
            <w:tcW w:w="2754" w:type="dxa"/>
            <w:tcBorders/>
            <w:shd w:val="clear" w:color="auto" w:fill="c0c0c0"/>
          </w:tcPr>
          <w:p>
            <w:pPr>
              <w:pStyle w:val="style0"/>
              <w:spacing w:lineRule="auto" w:line="360"/>
              <w:jc w:val="both"/>
              <w:rPr>
                <w:rFonts w:ascii="Verdana" w:eastAsia="Calibri" w:hAnsi="Verdana"/>
                <w:b/>
              </w:rPr>
            </w:pPr>
            <w:r>
              <w:rPr>
                <w:b/>
                <w:sz w:val="32"/>
              </w:rPr>
              <w:t>Amount</w:t>
            </w:r>
          </w:p>
        </w:tc>
      </w:tr>
      <w:tr>
        <w:tblPrEx/>
        <w:trPr>
          <w:trHeight w:val="99" w:hRule="atLeast"/>
          <w:tblCellSpacing w:w="20" w:type="dxa"/>
        </w:trPr>
        <w:tc>
          <w:tcPr>
            <w:tcW w:w="1638" w:type="dxa"/>
            <w:tcBorders/>
            <w:shd w:val="clear" w:color="auto" w:fill="auto"/>
          </w:tcPr>
          <w:p>
            <w:pPr>
              <w:pStyle w:val="style0"/>
              <w:spacing w:lineRule="auto" w:line="360"/>
              <w:jc w:val="both"/>
              <w:rPr>
                <w:rFonts w:ascii="Calibri" w:eastAsia="Calibri" w:hAnsi="Calibri"/>
              </w:rPr>
            </w:pPr>
            <w:r>
              <w:rPr>
                <w:sz w:val="28"/>
              </w:rPr>
              <w:t>1)</w:t>
            </w:r>
          </w:p>
        </w:tc>
        <w:tc>
          <w:tcPr>
            <w:tcW w:w="4460" w:type="dxa"/>
            <w:tcBorders/>
            <w:shd w:val="clear" w:color="auto" w:fill="auto"/>
          </w:tcPr>
          <w:p>
            <w:pPr>
              <w:pStyle w:val="style0"/>
              <w:spacing w:lineRule="auto" w:line="360"/>
              <w:jc w:val="both"/>
              <w:rPr>
                <w:rFonts w:ascii="Calibri" w:eastAsia="Calibri" w:hAnsi="Calibri"/>
              </w:rPr>
            </w:pPr>
            <w:r>
              <w:rPr>
                <w:sz w:val="28"/>
              </w:rPr>
              <w:t>Inventory</w:t>
            </w:r>
          </w:p>
        </w:tc>
        <w:tc>
          <w:tcPr>
            <w:tcW w:w="2754" w:type="dxa"/>
            <w:tcBorders/>
            <w:shd w:val="clear" w:color="auto" w:fill="auto"/>
          </w:tcPr>
          <w:p>
            <w:pPr>
              <w:pStyle w:val="style0"/>
              <w:spacing w:lineRule="auto" w:line="360"/>
              <w:jc w:val="both"/>
              <w:rPr>
                <w:rFonts w:eastAsia="Calibri"/>
                <w:sz w:val="28"/>
                <w:szCs w:val="28"/>
              </w:rPr>
            </w:pPr>
            <w:r>
              <w:rPr>
                <w:rFonts w:eastAsia="Calibri"/>
                <w:sz w:val="28"/>
                <w:szCs w:val="28"/>
              </w:rPr>
              <w:t>30,00,00,000</w:t>
            </w:r>
          </w:p>
        </w:tc>
      </w:tr>
      <w:tr>
        <w:tblPrEx/>
        <w:trPr>
          <w:trHeight w:val="260" w:hRule="atLeast"/>
          <w:tblCellSpacing w:w="20" w:type="dxa"/>
        </w:trPr>
        <w:tc>
          <w:tcPr>
            <w:tcW w:w="1638" w:type="dxa"/>
            <w:tcBorders/>
            <w:shd w:val="clear" w:color="auto" w:fill="auto"/>
          </w:tcPr>
          <w:p>
            <w:pPr>
              <w:pStyle w:val="style0"/>
              <w:spacing w:lineRule="auto" w:line="360"/>
              <w:jc w:val="both"/>
              <w:rPr>
                <w:rFonts w:ascii="Calibri" w:eastAsia="Calibri" w:hAnsi="Calibri"/>
              </w:rPr>
            </w:pPr>
            <w:r>
              <w:rPr>
                <w:sz w:val="28"/>
              </w:rPr>
              <w:t>2)</w:t>
            </w:r>
          </w:p>
        </w:tc>
        <w:tc>
          <w:tcPr>
            <w:tcW w:w="4460" w:type="dxa"/>
            <w:tcBorders/>
            <w:shd w:val="clear" w:color="auto" w:fill="auto"/>
          </w:tcPr>
          <w:p>
            <w:pPr>
              <w:pStyle w:val="style0"/>
              <w:spacing w:lineRule="auto" w:line="360"/>
              <w:jc w:val="both"/>
              <w:rPr>
                <w:rFonts w:ascii="Calibri" w:eastAsia="Calibri" w:hAnsi="Calibri"/>
              </w:rPr>
            </w:pPr>
            <w:r>
              <w:rPr>
                <w:sz w:val="28"/>
              </w:rPr>
              <w:t xml:space="preserve">Cash </w:t>
            </w:r>
            <w:r>
              <w:rPr>
                <w:sz w:val="28"/>
              </w:rPr>
              <w:t>&amp; bank</w:t>
            </w:r>
          </w:p>
        </w:tc>
        <w:tc>
          <w:tcPr>
            <w:tcW w:w="2754" w:type="dxa"/>
            <w:tcBorders/>
            <w:shd w:val="clear" w:color="auto" w:fill="auto"/>
          </w:tcPr>
          <w:p>
            <w:pPr>
              <w:pStyle w:val="style0"/>
              <w:spacing w:lineRule="auto" w:line="360"/>
              <w:jc w:val="both"/>
              <w:rPr>
                <w:rFonts w:eastAsia="Calibri"/>
                <w:sz w:val="28"/>
                <w:szCs w:val="28"/>
              </w:rPr>
            </w:pPr>
            <w:r>
              <w:rPr>
                <w:rFonts w:eastAsia="Calibri"/>
                <w:sz w:val="28"/>
                <w:szCs w:val="28"/>
              </w:rPr>
              <w:t>45,00,00,000</w:t>
            </w:r>
          </w:p>
        </w:tc>
      </w:tr>
      <w:tr>
        <w:tblPrEx/>
        <w:trPr>
          <w:trHeight w:val="260" w:hRule="atLeast"/>
          <w:tblCellSpacing w:w="20" w:type="dxa"/>
        </w:trPr>
        <w:tc>
          <w:tcPr>
            <w:tcW w:w="1638" w:type="dxa"/>
            <w:tcBorders/>
            <w:shd w:val="clear" w:color="auto" w:fill="auto"/>
          </w:tcPr>
          <w:p>
            <w:pPr>
              <w:pStyle w:val="style0"/>
              <w:spacing w:lineRule="auto" w:line="360"/>
              <w:jc w:val="both"/>
              <w:rPr>
                <w:rFonts w:ascii="Calibri" w:eastAsia="Calibri" w:hAnsi="Calibri"/>
              </w:rPr>
            </w:pPr>
            <w:r>
              <w:rPr>
                <w:sz w:val="28"/>
              </w:rPr>
              <w:t>3)</w:t>
            </w:r>
          </w:p>
        </w:tc>
        <w:tc>
          <w:tcPr>
            <w:tcW w:w="4460" w:type="dxa"/>
            <w:tcBorders/>
            <w:shd w:val="clear" w:color="auto" w:fill="auto"/>
          </w:tcPr>
          <w:p>
            <w:pPr>
              <w:pStyle w:val="style0"/>
              <w:spacing w:lineRule="auto" w:line="360"/>
              <w:jc w:val="both"/>
              <w:rPr>
                <w:rFonts w:ascii="Calibri" w:eastAsia="Calibri" w:hAnsi="Calibri"/>
              </w:rPr>
            </w:pPr>
            <w:r>
              <w:rPr>
                <w:sz w:val="28"/>
              </w:rPr>
              <w:t>Receivables</w:t>
            </w:r>
          </w:p>
        </w:tc>
        <w:tc>
          <w:tcPr>
            <w:tcW w:w="2754" w:type="dxa"/>
            <w:tcBorders/>
            <w:shd w:val="clear" w:color="auto" w:fill="auto"/>
          </w:tcPr>
          <w:p>
            <w:pPr>
              <w:pStyle w:val="style0"/>
              <w:spacing w:lineRule="auto" w:line="360"/>
              <w:jc w:val="both"/>
              <w:rPr>
                <w:rFonts w:eastAsia="Calibri"/>
                <w:sz w:val="28"/>
                <w:szCs w:val="28"/>
              </w:rPr>
            </w:pPr>
            <w:r>
              <w:rPr>
                <w:rFonts w:eastAsia="Calibri"/>
                <w:sz w:val="28"/>
                <w:szCs w:val="28"/>
              </w:rPr>
              <w:t>15,00,00,000</w:t>
            </w:r>
          </w:p>
        </w:tc>
      </w:tr>
      <w:tr>
        <w:tblPrEx/>
        <w:trPr>
          <w:trHeight w:val="40" w:hRule="atLeast"/>
          <w:tblCellSpacing w:w="20" w:type="dxa"/>
        </w:trPr>
        <w:tc>
          <w:tcPr>
            <w:tcW w:w="1638" w:type="dxa"/>
            <w:tcBorders/>
            <w:shd w:val="clear" w:color="auto" w:fill="auto"/>
          </w:tcPr>
          <w:p>
            <w:pPr>
              <w:pStyle w:val="style0"/>
              <w:spacing w:lineRule="auto" w:line="360"/>
              <w:jc w:val="both"/>
              <w:rPr>
                <w:rFonts w:ascii="Calibri" w:eastAsia="Calibri" w:hAnsi="Calibri"/>
              </w:rPr>
            </w:pPr>
            <w:r>
              <w:rPr>
                <w:sz w:val="28"/>
              </w:rPr>
              <w:t>4)</w:t>
            </w:r>
          </w:p>
        </w:tc>
        <w:tc>
          <w:tcPr>
            <w:tcW w:w="4460" w:type="dxa"/>
            <w:tcBorders/>
            <w:shd w:val="clear" w:color="auto" w:fill="auto"/>
          </w:tcPr>
          <w:p>
            <w:pPr>
              <w:pStyle w:val="style0"/>
              <w:spacing w:lineRule="auto" w:line="360"/>
              <w:jc w:val="both"/>
              <w:rPr>
                <w:rFonts w:ascii="Calibri" w:eastAsia="Calibri" w:hAnsi="Calibri"/>
              </w:rPr>
            </w:pPr>
            <w:r>
              <w:rPr>
                <w:sz w:val="28"/>
              </w:rPr>
              <w:t>Debtors</w:t>
            </w:r>
          </w:p>
        </w:tc>
        <w:tc>
          <w:tcPr>
            <w:tcW w:w="2754" w:type="dxa"/>
            <w:tcBorders/>
            <w:shd w:val="clear" w:color="auto" w:fill="auto"/>
          </w:tcPr>
          <w:p>
            <w:pPr>
              <w:pStyle w:val="style0"/>
              <w:spacing w:lineRule="auto" w:line="360"/>
              <w:jc w:val="both"/>
              <w:rPr>
                <w:rFonts w:eastAsia="Calibri"/>
                <w:sz w:val="28"/>
                <w:szCs w:val="28"/>
              </w:rPr>
            </w:pPr>
            <w:r>
              <w:rPr>
                <w:rFonts w:eastAsia="Calibri"/>
                <w:sz w:val="28"/>
                <w:szCs w:val="28"/>
              </w:rPr>
              <w:t>15,00,00,000</w:t>
            </w:r>
          </w:p>
        </w:tc>
      </w:tr>
      <w:tr>
        <w:tblPrEx/>
        <w:trPr>
          <w:trHeight w:val="40" w:hRule="atLeast"/>
          <w:tblCellSpacing w:w="20" w:type="dxa"/>
        </w:trPr>
        <w:tc>
          <w:tcPr>
            <w:tcW w:w="1638" w:type="dxa"/>
            <w:tcBorders/>
            <w:shd w:val="clear" w:color="auto" w:fill="auto"/>
          </w:tcPr>
          <w:p>
            <w:pPr>
              <w:pStyle w:val="style0"/>
              <w:spacing w:lineRule="auto" w:line="360"/>
              <w:jc w:val="both"/>
              <w:rPr>
                <w:sz w:val="28"/>
              </w:rPr>
            </w:pPr>
          </w:p>
        </w:tc>
        <w:tc>
          <w:tcPr>
            <w:tcW w:w="4460" w:type="dxa"/>
            <w:tcBorders/>
            <w:shd w:val="clear" w:color="auto" w:fill="auto"/>
          </w:tcPr>
          <w:p>
            <w:pPr>
              <w:pStyle w:val="style0"/>
              <w:spacing w:lineRule="auto" w:line="360"/>
              <w:jc w:val="both"/>
              <w:rPr>
                <w:sz w:val="28"/>
              </w:rPr>
            </w:pPr>
            <w:r>
              <w:rPr>
                <w:b/>
                <w:sz w:val="28"/>
              </w:rPr>
              <w:t>Total</w:t>
            </w:r>
          </w:p>
        </w:tc>
        <w:tc>
          <w:tcPr>
            <w:tcW w:w="2754" w:type="dxa"/>
            <w:tcBorders/>
            <w:shd w:val="clear" w:color="auto" w:fill="auto"/>
          </w:tcPr>
          <w:p>
            <w:pPr>
              <w:pStyle w:val="style0"/>
              <w:spacing w:lineRule="auto" w:line="360"/>
              <w:jc w:val="both"/>
              <w:rPr>
                <w:rFonts w:eastAsia="Calibri"/>
                <w:b/>
                <w:sz w:val="28"/>
                <w:szCs w:val="28"/>
              </w:rPr>
            </w:pPr>
            <w:r>
              <w:rPr>
                <w:rFonts w:eastAsia="Calibri"/>
                <w:b/>
                <w:sz w:val="28"/>
                <w:szCs w:val="28"/>
              </w:rPr>
              <w:t>1,05,00,00,000</w:t>
            </w:r>
          </w:p>
        </w:tc>
      </w:tr>
    </w:tbl>
    <w:p>
      <w:pPr>
        <w:pStyle w:val="style0"/>
        <w:spacing w:lineRule="auto" w:line="360"/>
        <w:ind w:right="720"/>
        <w:jc w:val="center"/>
        <w:rPr>
          <w:b/>
          <w:sz w:val="36"/>
          <w:szCs w:val="36"/>
          <w:u w:val="single"/>
        </w:rPr>
      </w:pPr>
    </w:p>
    <w:p>
      <w:pPr>
        <w:pStyle w:val="style179"/>
        <w:numPr>
          <w:ilvl w:val="0"/>
          <w:numId w:val="0"/>
        </w:numPr>
        <w:spacing w:lineRule="auto" w:line="360"/>
        <w:ind w:left="720" w:right="720" w:firstLine="0"/>
        <w:jc w:val="center"/>
        <w:rPr>
          <w:b/>
          <w:sz w:val="36"/>
          <w:szCs w:val="36"/>
          <w:u w:val="single"/>
          <w:lang w:val="en-US"/>
        </w:rPr>
      </w:pPr>
    </w:p>
    <w:p>
      <w:pPr>
        <w:pStyle w:val="style179"/>
        <w:numPr>
          <w:ilvl w:val="0"/>
          <w:numId w:val="0"/>
        </w:numPr>
        <w:spacing w:lineRule="auto" w:line="360"/>
        <w:ind w:left="720" w:right="720" w:firstLine="0"/>
        <w:jc w:val="center"/>
        <w:rPr>
          <w:b/>
          <w:sz w:val="36"/>
          <w:szCs w:val="36"/>
          <w:u w:val="single"/>
        </w:rPr>
      </w:pPr>
    </w:p>
    <w:p>
      <w:pPr>
        <w:pStyle w:val="style0"/>
        <w:spacing w:lineRule="auto" w:line="360"/>
        <w:ind w:right="720"/>
        <w:jc w:val="center"/>
        <w:rPr>
          <w:b/>
          <w:sz w:val="36"/>
          <w:szCs w:val="36"/>
          <w:u w:val="thick"/>
        </w:rPr>
      </w:pPr>
      <w:r>
        <w:rPr>
          <w:b/>
          <w:sz w:val="36"/>
          <w:szCs w:val="36"/>
          <w:u w:val="thick"/>
          <w:lang w:val="en-US"/>
        </w:rPr>
        <w:t>7. OPERATING LEVERAGE ANALYSIS</w:t>
      </w:r>
    </w:p>
    <w:p>
      <w:pPr>
        <w:pStyle w:val="style0"/>
        <w:spacing w:lineRule="auto" w:line="360"/>
        <w:ind w:right="720"/>
        <w:jc w:val="center"/>
        <w:rPr>
          <w:b/>
          <w:sz w:val="36"/>
          <w:szCs w:val="36"/>
          <w:u w:val="single"/>
        </w:rPr>
      </w:pPr>
    </w:p>
    <w:p>
      <w:pPr>
        <w:pStyle w:val="style4115"/>
        <w:rPr/>
      </w:pPr>
    </w:p>
    <w:p>
      <w:pPr>
        <w:pStyle w:val="style179"/>
        <w:numPr>
          <w:ilvl w:val="0"/>
          <w:numId w:val="49"/>
        </w:numPr>
        <w:tabs>
          <w:tab w:val="left" w:leader="none" w:pos="0"/>
        </w:tabs>
        <w:spacing w:lineRule="auto" w:line="360"/>
        <w:jc w:val="both"/>
        <w:rPr>
          <w:rFonts w:ascii="Times New Roman" w:hAnsi="Times New Roman"/>
          <w:b/>
          <w:i/>
          <w:sz w:val="32"/>
          <w:szCs w:val="28"/>
        </w:rPr>
      </w:pPr>
      <w:r>
        <w:rPr>
          <w:rFonts w:hAnsi="Times New Roman"/>
          <w:b/>
          <w:sz w:val="32"/>
          <w:szCs w:val="28"/>
          <w:lang w:val="en-US"/>
        </w:rPr>
        <w:t xml:space="preserve"> </w:t>
      </w:r>
      <w:r>
        <w:rPr>
          <w:rFonts w:hAnsi="Times New Roman"/>
          <w:b/>
          <w:sz w:val="32"/>
          <w:szCs w:val="28"/>
          <w:lang w:val="en-US"/>
        </w:rPr>
        <w:t xml:space="preserve"> </w:t>
      </w:r>
      <w:r>
        <w:rPr>
          <w:rFonts w:ascii="Times New Roman" w:hAnsi="Times New Roman"/>
          <w:b/>
          <w:sz w:val="32"/>
          <w:szCs w:val="28"/>
        </w:rPr>
        <w:t>Operating leverage:</w:t>
      </w:r>
    </w:p>
    <w:p>
      <w:pPr>
        <w:pStyle w:val="style0"/>
        <w:tabs>
          <w:tab w:val="left" w:leader="none" w:pos="0"/>
        </w:tabs>
        <w:spacing w:lineRule="auto" w:line="360"/>
        <w:ind w:left="0" w:leftChars="0" w:right="429"/>
        <w:jc w:val="both"/>
        <w:rPr>
          <w:sz w:val="28"/>
          <w:szCs w:val="28"/>
          <w:lang w:val="en-US"/>
        </w:rPr>
      </w:pPr>
      <w:r>
        <w:rPr>
          <w:noProof/>
          <w:sz w:val="28"/>
          <w:szCs w:val="28"/>
          <w:lang w:val="en-US" w:bidi="gu-IN"/>
        </w:rPr>
        <w:t xml:space="preserve">                    </w:t>
      </w:r>
      <w:r>
        <w:rPr>
          <w:noProof/>
          <w:sz w:val="28"/>
          <w:szCs w:val="28"/>
          <w:lang w:val="en-US" w:bidi="gu-IN"/>
        </w:rPr>
        <w:t xml:space="preserve"> </w:t>
      </w:r>
      <w:r>
        <w:rPr>
          <w:noProof/>
          <w:sz w:val="28"/>
          <w:szCs w:val="28"/>
          <w:lang w:val="en-US" w:bidi="gu-IN"/>
        </w:rPr>
        <w:t xml:space="preserve">          </w:t>
      </w:r>
      <w:r>
        <w:rPr>
          <w:sz w:val="28"/>
          <w:szCs w:val="28"/>
        </w:rPr>
        <w:t>Operating leverage is the leverage which is associated with operating capacity of firm that means fixed assets.</w:t>
      </w:r>
    </w:p>
    <w:p>
      <w:pPr>
        <w:pStyle w:val="style0"/>
        <w:tabs>
          <w:tab w:val="left" w:leader="none" w:pos="0"/>
        </w:tabs>
        <w:spacing w:lineRule="auto" w:line="360"/>
        <w:ind w:left="0" w:leftChars="0" w:right="429"/>
        <w:jc w:val="both"/>
        <w:rPr>
          <w:sz w:val="28"/>
          <w:szCs w:val="28"/>
        </w:rPr>
      </w:pPr>
    </w:p>
    <w:p>
      <w:pPr>
        <w:pStyle w:val="style0"/>
        <w:tabs>
          <w:tab w:val="left" w:leader="none" w:pos="0"/>
        </w:tabs>
        <w:spacing w:lineRule="auto" w:line="360"/>
        <w:ind w:left="450"/>
        <w:jc w:val="both"/>
        <w:rPr>
          <w:sz w:val="28"/>
          <w:szCs w:val="28"/>
        </w:rPr>
      </w:pPr>
      <w:r>
        <w:rPr>
          <w:noProof/>
          <w:sz w:val="28"/>
          <w:szCs w:val="28"/>
          <w:lang w:bidi="gu-IN"/>
        </w:rPr>
        <mc:AlternateContent>
          <mc:Choice Requires="wps">
            <w:drawing>
              <wp:anchor distT="0" distB="0" distL="0" distR="0" simplePos="false" relativeHeight="116" behindDoc="false" locked="false" layoutInCell="true" allowOverlap="true">
                <wp:simplePos x="0" y="0"/>
                <wp:positionH relativeFrom="page">
                  <wp:posOffset>1179865</wp:posOffset>
                </wp:positionH>
                <wp:positionV relativeFrom="page">
                  <wp:posOffset>3836441</wp:posOffset>
                </wp:positionV>
                <wp:extent cx="3754753" cy="1429407"/>
                <wp:effectExtent l="0" t="0" r="17145" b="18415"/>
                <wp:wrapNone/>
                <wp:docPr id="1156" name="Rounded Rectangle 1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54753" cy="1429407"/>
                        </a:xfrm>
                        <a:prstGeom prst="roundRect"/>
                        <a:solidFill>
                          <a:srgbClr val="ffffff"/>
                        </a:solidFill>
                        <a:ln cmpd="sng" cap="flat" w="25400">
                          <a:solidFill>
                            <a:srgbClr val="000000"/>
                          </a:solidFill>
                          <a:prstDash val="solid"/>
                          <a:round/>
                          <a:headEnd len="med" type="none" w="med"/>
                          <a:tailEnd len="med" type="none" w="med"/>
                        </a:ln>
                      </wps:spPr>
                      <wps:txbx id="1156">
                        <w:txbxContent>
                          <w:p>
                            <w:pPr>
                              <w:pStyle w:val="style0"/>
                              <w:tabs>
                                <w:tab w:val="left" w:leader="none" w:pos="0"/>
                              </w:tabs>
                              <w:spacing w:lineRule="auto" w:line="360"/>
                              <w:jc w:val="both"/>
                              <w:rPr>
                                <w:b/>
                                <w:sz w:val="32"/>
                                <w:szCs w:val="28"/>
                              </w:rPr>
                            </w:pPr>
                            <w:r>
                              <w:rPr>
                                <w:b/>
                                <w:sz w:val="32"/>
                                <w:szCs w:val="28"/>
                              </w:rPr>
                              <w:t xml:space="preserve">Operating leverage = </w:t>
                            </w:r>
                            <m:oMath>
                              <m:f>
                                <m:fPr>
                                  <m:ctrlPr>
                                    <w:rPr>
                                      <w:rFonts w:ascii="Cambria Math" w:hAnsi="Cambria Math"/>
                                      <w:b/>
                                      <w:sz w:val="28"/>
                                      <w:szCs w:val="28"/>
                                    </w:rPr>
                                  </m:ctrlPr>
                                </m:fPr>
                                <m:num>
                                  <m:r>
                                    <m:rPr>
                                      <m:sty m:val="b"/>
                                    </m:rPr>
                                    <w:rPr>
                                      <w:rFonts w:ascii="Cambria Math" w:hAnsi="Cambria Math"/>
                                      <w:sz w:val="28"/>
                                      <w:szCs w:val="28"/>
                                    </w:rPr>
                                    <m:t>% Chang in EBIT</m:t>
                                  </m:r>
                                </m:num>
                                <m:den>
                                  <m:r>
                                    <m:rPr>
                                      <m:sty m:val="b"/>
                                    </m:rPr>
                                    <w:rPr>
                                      <w:rFonts w:ascii="Cambria Math" w:hAnsi="Cambria Math"/>
                                      <w:sz w:val="28"/>
                                      <w:szCs w:val="28"/>
                                    </w:rPr>
                                    <m:t>% Change in Sales</m:t>
                                  </m:r>
                                </m:den>
                              </m:f>
                            </m:oMath>
                          </w:p>
                          <w:p>
                            <w:pPr>
                              <w:pStyle w:val="style0"/>
                              <w:tabs>
                                <w:tab w:val="left" w:leader="none" w:pos="0"/>
                              </w:tabs>
                              <w:spacing w:lineRule="auto" w:line="360"/>
                              <w:ind w:left="450"/>
                              <w:jc w:val="both"/>
                              <w:rPr>
                                <w:sz w:val="32"/>
                                <w:szCs w:val="28"/>
                              </w:rPr>
                            </w:pPr>
                            <w:r>
                              <w:rPr>
                                <w:b/>
                                <w:sz w:val="32"/>
                                <w:szCs w:val="28"/>
                              </w:rPr>
                              <w:t xml:space="preserve"> </w:t>
                            </w:r>
                            <w:r>
                              <w:rPr>
                                <w:b/>
                                <w:sz w:val="32"/>
                                <w:szCs w:val="28"/>
                              </w:rPr>
                              <w:t xml:space="preserve">                          </w:t>
                            </w:r>
                            <w:r>
                              <w:rPr>
                                <w:b/>
                                <w:sz w:val="32"/>
                                <w:szCs w:val="28"/>
                              </w:rPr>
                              <w:t xml:space="preserve"> =</w:t>
                            </w:r>
                            <w:r>
                              <w:rPr>
                                <w:b/>
                                <w:sz w:val="32"/>
                                <w:szCs w:val="28"/>
                              </w:rPr>
                              <w:t xml:space="preserve"> </w:t>
                            </w:r>
                            <m:oMath>
                              <m:f>
                                <m:fPr>
                                  <m:ctrlPr>
                                    <w:rPr>
                                      <w:rFonts w:ascii="Cambria Math" w:hAnsi="Cambria Math"/>
                                      <w:sz w:val="32"/>
                                      <w:szCs w:val="28"/>
                                    </w:rPr>
                                  </m:ctrlPr>
                                </m:fPr>
                                <m:num>
                                  <m:r>
                                    <m:rPr>
                                      <m:sty m:val="p"/>
                                    </m:rPr>
                                    <w:rPr>
                                      <w:rFonts w:ascii="Cambria Math" w:hAnsi="Cambria Math"/>
                                      <w:sz w:val="32"/>
                                      <w:szCs w:val="28"/>
                                    </w:rPr>
                                    <m:t>60%</m:t>
                                  </m:r>
                                </m:num>
                                <m:den>
                                  <m:r>
                                    <m:rPr>
                                      <m:sty m:val="p"/>
                                    </m:rPr>
                                    <w:rPr>
                                      <w:rFonts w:ascii="Cambria Math" w:hAnsi="Cambria Math"/>
                                      <w:sz w:val="32"/>
                                      <w:szCs w:val="28"/>
                                    </w:rPr>
                                    <m:t>45%</m:t>
                                  </m:r>
                                </m:den>
                              </m:f>
                            </m:oMath>
                          </w:p>
                          <w:p>
                            <w:pPr>
                              <w:pStyle w:val="style0"/>
                              <w:tabs>
                                <w:tab w:val="left" w:leader="none" w:pos="0"/>
                              </w:tabs>
                              <w:spacing w:lineRule="auto" w:line="360"/>
                              <w:ind w:left="450"/>
                              <w:jc w:val="both"/>
                              <w:rPr>
                                <w:b/>
                                <w:sz w:val="32"/>
                                <w:szCs w:val="28"/>
                              </w:rPr>
                            </w:pPr>
                            <w:r>
                              <w:rPr>
                                <w:b/>
                                <w:sz w:val="32"/>
                                <w:szCs w:val="28"/>
                              </w:rPr>
                              <w:t xml:space="preserve">                          </w:t>
                            </w:r>
                            <w:r>
                              <w:rPr>
                                <w:b/>
                                <w:sz w:val="32"/>
                                <w:szCs w:val="28"/>
                              </w:rPr>
                              <w:t xml:space="preserve"> =</w:t>
                            </w:r>
                            <w:r>
                              <w:rPr>
                                <w:b/>
                                <w:sz w:val="32"/>
                                <w:szCs w:val="28"/>
                              </w:rPr>
                              <w:t xml:space="preserve"> </w:t>
                            </w:r>
                            <w:r>
                              <w:t xml:space="preserve">1.33 </w:t>
                            </w:r>
                          </w:p>
                          <w:p>
                            <w:pPr>
                              <w:pStyle w:val="style0"/>
                              <w:jc w:val="center"/>
                              <w:rPr/>
                            </w:pP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roundrect id="1156" arcsize="0.16666667," fillcolor="white" stroked="t" style="position:absolute;margin-left:92.9pt;margin-top:302.08pt;width:295.65pt;height:112.55pt;z-index:116;mso-position-horizontal-relative:page;mso-position-vertical-relative:page;mso-height-percent:0;mso-width-relative:page;mso-height-relative:margin;mso-wrap-distance-left:0.0pt;mso-wrap-distance-right:0.0pt;visibility:visible;v-text-anchor:middle;">
                <v:stroke weight="2.0pt"/>
                <v:fill/>
                <v:textbox inset="7.2pt,3.6pt,7.2pt,3.6pt">
                  <w:txbxContent>
                    <w:p>
                      <w:pPr>
                        <w:pStyle w:val="style0"/>
                        <w:tabs>
                          <w:tab w:val="left" w:leader="none" w:pos="0"/>
                        </w:tabs>
                        <w:spacing w:lineRule="auto" w:line="360"/>
                        <w:jc w:val="both"/>
                        <w:rPr>
                          <w:b/>
                          <w:sz w:val="32"/>
                          <w:szCs w:val="28"/>
                        </w:rPr>
                      </w:pPr>
                      <w:r>
                        <w:rPr>
                          <w:b/>
                          <w:sz w:val="32"/>
                          <w:szCs w:val="28"/>
                        </w:rPr>
                        <w:t xml:space="preserve">Operating leverage = </w:t>
                      </w:r>
                      <m:oMath>
                        <m:f>
                          <m:fPr>
                            <m:ctrlPr>
                              <w:rPr>
                                <w:rFonts w:ascii="Cambria Math" w:hAnsi="Cambria Math"/>
                                <w:b/>
                                <w:sz w:val="28"/>
                                <w:szCs w:val="28"/>
                              </w:rPr>
                            </m:ctrlPr>
                          </m:fPr>
                          <m:num>
                            <m:r>
                              <m:rPr>
                                <m:sty m:val="b"/>
                              </m:rPr>
                              <w:rPr>
                                <w:rFonts w:ascii="Cambria Math" w:hAnsi="Cambria Math"/>
                                <w:sz w:val="28"/>
                                <w:szCs w:val="28"/>
                              </w:rPr>
                              <m:t>% Chang in EBIT</m:t>
                            </m:r>
                          </m:num>
                          <m:den>
                            <m:r>
                              <m:rPr>
                                <m:sty m:val="b"/>
                              </m:rPr>
                              <w:rPr>
                                <w:rFonts w:ascii="Cambria Math" w:hAnsi="Cambria Math"/>
                                <w:sz w:val="28"/>
                                <w:szCs w:val="28"/>
                              </w:rPr>
                              <m:t>% Change in Sales</m:t>
                            </m:r>
                          </m:den>
                        </m:f>
                      </m:oMath>
                    </w:p>
                    <w:p>
                      <w:pPr>
                        <w:pStyle w:val="style0"/>
                        <w:tabs>
                          <w:tab w:val="left" w:leader="none" w:pos="0"/>
                        </w:tabs>
                        <w:spacing w:lineRule="auto" w:line="360"/>
                        <w:ind w:left="450"/>
                        <w:jc w:val="both"/>
                        <w:rPr>
                          <w:sz w:val="32"/>
                          <w:szCs w:val="28"/>
                        </w:rPr>
                      </w:pPr>
                      <w:r>
                        <w:rPr>
                          <w:b/>
                          <w:sz w:val="32"/>
                          <w:szCs w:val="28"/>
                        </w:rPr>
                        <w:t xml:space="preserve"> </w:t>
                      </w:r>
                      <w:r>
                        <w:rPr>
                          <w:b/>
                          <w:sz w:val="32"/>
                          <w:szCs w:val="28"/>
                        </w:rPr>
                        <w:t xml:space="preserve">                          </w:t>
                      </w:r>
                      <w:r>
                        <w:rPr>
                          <w:b/>
                          <w:sz w:val="32"/>
                          <w:szCs w:val="28"/>
                        </w:rPr>
                        <w:t xml:space="preserve"> =</w:t>
                      </w:r>
                      <w:r>
                        <w:rPr>
                          <w:b/>
                          <w:sz w:val="32"/>
                          <w:szCs w:val="28"/>
                        </w:rPr>
                        <w:t xml:space="preserve"> </w:t>
                      </w:r>
                      <m:oMath>
                        <m:f>
                          <m:fPr>
                            <m:ctrlPr>
                              <w:rPr>
                                <w:rFonts w:ascii="Cambria Math" w:hAnsi="Cambria Math"/>
                                <w:sz w:val="32"/>
                                <w:szCs w:val="28"/>
                              </w:rPr>
                            </m:ctrlPr>
                          </m:fPr>
                          <m:num>
                            <m:r>
                              <m:rPr>
                                <m:sty m:val="p"/>
                              </m:rPr>
                              <w:rPr>
                                <w:rFonts w:ascii="Cambria Math" w:hAnsi="Cambria Math"/>
                                <w:sz w:val="32"/>
                                <w:szCs w:val="28"/>
                              </w:rPr>
                              <m:t>60%</m:t>
                            </m:r>
                          </m:num>
                          <m:den>
                            <m:r>
                              <m:rPr>
                                <m:sty m:val="p"/>
                              </m:rPr>
                              <w:rPr>
                                <w:rFonts w:ascii="Cambria Math" w:hAnsi="Cambria Math"/>
                                <w:sz w:val="32"/>
                                <w:szCs w:val="28"/>
                              </w:rPr>
                              <m:t>45%</m:t>
                            </m:r>
                          </m:den>
                        </m:f>
                      </m:oMath>
                    </w:p>
                    <w:p>
                      <w:pPr>
                        <w:pStyle w:val="style0"/>
                        <w:tabs>
                          <w:tab w:val="left" w:leader="none" w:pos="0"/>
                        </w:tabs>
                        <w:spacing w:lineRule="auto" w:line="360"/>
                        <w:ind w:left="450"/>
                        <w:jc w:val="both"/>
                        <w:rPr>
                          <w:b/>
                          <w:sz w:val="32"/>
                          <w:szCs w:val="28"/>
                        </w:rPr>
                      </w:pPr>
                      <w:r>
                        <w:rPr>
                          <w:b/>
                          <w:sz w:val="32"/>
                          <w:szCs w:val="28"/>
                        </w:rPr>
                        <w:t xml:space="preserve">                          </w:t>
                      </w:r>
                      <w:r>
                        <w:rPr>
                          <w:b/>
                          <w:sz w:val="32"/>
                          <w:szCs w:val="28"/>
                        </w:rPr>
                        <w:t xml:space="preserve"> =</w:t>
                      </w:r>
                      <w:r>
                        <w:rPr>
                          <w:b/>
                          <w:sz w:val="32"/>
                          <w:szCs w:val="28"/>
                        </w:rPr>
                        <w:t xml:space="preserve"> </w:t>
                      </w:r>
                      <w:r>
                        <w:t xml:space="preserve">1.33 </w:t>
                      </w:r>
                    </w:p>
                    <w:p>
                      <w:pPr>
                        <w:pStyle w:val="style0"/>
                        <w:jc w:val="center"/>
                        <w:rPr/>
                      </w:pPr>
                    </w:p>
                  </w:txbxContent>
                </v:textbox>
              </v:roundrect>
            </w:pict>
          </mc:Fallback>
        </mc:AlternateContent>
      </w:r>
    </w:p>
    <w:p>
      <w:pPr>
        <w:pStyle w:val="style0"/>
        <w:tabs>
          <w:tab w:val="left" w:leader="none" w:pos="0"/>
        </w:tabs>
        <w:spacing w:lineRule="auto" w:line="360"/>
        <w:ind w:left="450"/>
        <w:jc w:val="both"/>
        <w:rPr>
          <w:sz w:val="28"/>
          <w:szCs w:val="28"/>
        </w:rPr>
      </w:pPr>
    </w:p>
    <w:p>
      <w:pPr>
        <w:pStyle w:val="style0"/>
        <w:tabs>
          <w:tab w:val="left" w:leader="none" w:pos="0"/>
        </w:tabs>
        <w:spacing w:lineRule="auto" w:line="360"/>
        <w:ind w:left="450"/>
        <w:jc w:val="both"/>
        <w:rPr>
          <w:sz w:val="28"/>
          <w:szCs w:val="28"/>
        </w:rPr>
      </w:pPr>
    </w:p>
    <w:p>
      <w:pPr>
        <w:pStyle w:val="style0"/>
        <w:tabs>
          <w:tab w:val="left" w:leader="none" w:pos="0"/>
        </w:tabs>
        <w:spacing w:lineRule="auto" w:line="360"/>
        <w:ind w:left="450"/>
        <w:jc w:val="both"/>
        <w:rPr>
          <w:b/>
          <w:sz w:val="32"/>
          <w:szCs w:val="28"/>
        </w:rPr>
      </w:pPr>
    </w:p>
    <w:p>
      <w:pPr>
        <w:pStyle w:val="style0"/>
        <w:tabs>
          <w:tab w:val="left" w:leader="none" w:pos="0"/>
        </w:tabs>
        <w:spacing w:lineRule="auto" w:line="360"/>
        <w:jc w:val="both"/>
        <w:rPr>
          <w:b/>
          <w:sz w:val="32"/>
          <w:szCs w:val="28"/>
        </w:rPr>
      </w:pPr>
    </w:p>
    <w:p>
      <w:pPr>
        <w:pStyle w:val="style179"/>
        <w:tabs>
          <w:tab w:val="left" w:leader="none" w:pos="0"/>
        </w:tabs>
        <w:spacing w:lineRule="auto" w:line="240"/>
        <w:ind w:left="90"/>
        <w:jc w:val="both"/>
        <w:rPr>
          <w:rFonts w:hAnsi="Times New Roman"/>
          <w:b/>
          <w:sz w:val="24"/>
          <w:szCs w:val="28"/>
          <w:lang w:val="en-US"/>
        </w:rPr>
      </w:pPr>
      <w:r>
        <w:rPr>
          <w:rFonts w:ascii="Times New Roman" w:hAnsi="Times New Roman"/>
          <w:b/>
          <w:sz w:val="32"/>
          <w:szCs w:val="28"/>
        </w:rPr>
        <w:t xml:space="preserve">               </w:t>
      </w:r>
      <w:r>
        <w:rPr>
          <w:rFonts w:ascii="Times New Roman" w:hAnsi="Times New Roman"/>
          <w:b/>
          <w:sz w:val="24"/>
          <w:szCs w:val="28"/>
        </w:rPr>
        <w:t xml:space="preserve">  (EBIT = </w:t>
      </w:r>
      <w:r>
        <w:rPr>
          <w:rFonts w:ascii="Times New Roman" w:hAnsi="Times New Roman"/>
          <w:b/>
          <w:sz w:val="24"/>
          <w:szCs w:val="28"/>
        </w:rPr>
        <w:t>Earning</w:t>
      </w:r>
      <w:r>
        <w:rPr>
          <w:rFonts w:ascii="Times New Roman" w:hAnsi="Times New Roman"/>
          <w:b/>
          <w:sz w:val="24"/>
          <w:szCs w:val="28"/>
        </w:rPr>
        <w:t xml:space="preserve"> before interest &amp; tax)</w:t>
      </w:r>
    </w:p>
    <w:p>
      <w:pPr>
        <w:pStyle w:val="style179"/>
        <w:tabs>
          <w:tab w:val="left" w:leader="none" w:pos="0"/>
        </w:tabs>
        <w:spacing w:lineRule="auto" w:line="240"/>
        <w:ind w:left="90"/>
        <w:jc w:val="both"/>
        <w:rPr>
          <w:rFonts w:ascii="Times New Roman" w:hAnsi="Times New Roman"/>
          <w:b/>
          <w:sz w:val="24"/>
          <w:szCs w:val="28"/>
        </w:rPr>
      </w:pPr>
    </w:p>
    <w:p>
      <w:pPr>
        <w:pStyle w:val="style0"/>
        <w:spacing w:lineRule="auto" w:line="360"/>
        <w:ind w:left="0" w:leftChars="0" w:right="448"/>
        <w:jc w:val="both"/>
        <w:rPr>
          <w:sz w:val="28"/>
          <w:szCs w:val="28"/>
        </w:rPr>
      </w:pPr>
      <w:r>
        <w:rPr>
          <w:sz w:val="28"/>
          <w:szCs w:val="28"/>
        </w:rPr>
        <w:t xml:space="preserve">    </w:t>
      </w:r>
      <w:r>
        <w:rPr>
          <w:sz w:val="28"/>
          <w:szCs w:val="28"/>
          <w:lang w:val="en-US"/>
        </w:rPr>
        <w:t xml:space="preserve">                </w:t>
      </w:r>
      <w:r>
        <w:rPr>
          <w:sz w:val="28"/>
          <w:szCs w:val="28"/>
        </w:rPr>
        <w:t xml:space="preserve">           Leverage of 1.33</w:t>
      </w:r>
      <w:r>
        <w:rPr>
          <w:sz w:val="28"/>
          <w:szCs w:val="28"/>
        </w:rPr>
        <w:t>% suggests that 1% change in sal</w:t>
      </w:r>
      <w:r>
        <w:rPr>
          <w:sz w:val="28"/>
          <w:szCs w:val="28"/>
        </w:rPr>
        <w:t>es will lead to a change of 1.33</w:t>
      </w:r>
      <w:r>
        <w:rPr>
          <w:sz w:val="28"/>
          <w:szCs w:val="28"/>
        </w:rPr>
        <w:t>% in EBIT.</w:t>
      </w:r>
    </w:p>
    <w:p>
      <w:pPr>
        <w:pStyle w:val="style179"/>
        <w:tabs>
          <w:tab w:val="left" w:leader="none" w:pos="0"/>
        </w:tabs>
        <w:spacing w:lineRule="auto" w:line="240"/>
        <w:ind w:left="90"/>
        <w:jc w:val="both"/>
        <w:rPr>
          <w:rFonts w:ascii="Times New Roman" w:hAnsi="Times New Roman"/>
          <w:b/>
          <w:i/>
          <w:sz w:val="24"/>
          <w:szCs w:val="28"/>
        </w:rPr>
      </w:pPr>
    </w:p>
    <w:p>
      <w:pPr>
        <w:pStyle w:val="style0"/>
        <w:spacing w:lineRule="auto" w:line="360"/>
        <w:ind w:right="720"/>
        <w:jc w:val="center"/>
        <w:rPr>
          <w:b/>
          <w:sz w:val="36"/>
          <w:szCs w:val="36"/>
          <w:u w:val="single"/>
          <w:lang w:val="en-US"/>
        </w:rPr>
      </w:pPr>
    </w:p>
    <w:p>
      <w:pPr>
        <w:pStyle w:val="style0"/>
        <w:spacing w:lineRule="auto" w:line="360"/>
        <w:ind w:right="720"/>
        <w:jc w:val="center"/>
        <w:rPr>
          <w:b/>
          <w:sz w:val="36"/>
          <w:szCs w:val="36"/>
          <w:u w:val="single"/>
          <w:lang w:val="en-US"/>
        </w:rPr>
      </w:pPr>
    </w:p>
    <w:p>
      <w:pPr>
        <w:pStyle w:val="style0"/>
        <w:spacing w:lineRule="auto" w:line="360"/>
        <w:ind w:right="720"/>
        <w:jc w:val="center"/>
        <w:rPr>
          <w:b/>
          <w:sz w:val="36"/>
          <w:szCs w:val="36"/>
          <w:u w:val="single"/>
          <w:lang w:val="en-US"/>
        </w:rPr>
      </w:pPr>
    </w:p>
    <w:p>
      <w:pPr>
        <w:pStyle w:val="style0"/>
        <w:spacing w:lineRule="auto" w:line="360"/>
        <w:ind w:right="720"/>
        <w:jc w:val="center"/>
        <w:rPr>
          <w:b/>
          <w:sz w:val="36"/>
          <w:szCs w:val="36"/>
          <w:u w:val="single"/>
          <w:lang w:val="en-US"/>
        </w:rPr>
      </w:pPr>
    </w:p>
    <w:p>
      <w:pPr>
        <w:pStyle w:val="style0"/>
        <w:spacing w:lineRule="auto" w:line="360"/>
        <w:ind w:right="720"/>
        <w:jc w:val="left"/>
        <w:rPr>
          <w:b/>
          <w:sz w:val="36"/>
          <w:szCs w:val="36"/>
          <w:u w:val="single"/>
          <w:lang w:val="en-US"/>
        </w:rPr>
      </w:pPr>
    </w:p>
    <w:p>
      <w:pPr>
        <w:pStyle w:val="style0"/>
        <w:spacing w:lineRule="auto" w:line="360"/>
        <w:ind w:right="720"/>
        <w:jc w:val="left"/>
        <w:rPr/>
      </w:pPr>
    </w:p>
    <w:p>
      <w:pPr>
        <w:pStyle w:val="style0"/>
        <w:spacing w:lineRule="auto" w:line="360"/>
        <w:ind w:right="720"/>
        <w:jc w:val="left"/>
        <w:rPr>
          <w:b/>
          <w:bCs/>
          <w:sz w:val="36"/>
          <w:szCs w:val="36"/>
        </w:rPr>
      </w:pPr>
      <w:r>
        <w:rPr>
          <w:b/>
          <w:bCs/>
          <w:sz w:val="36"/>
          <w:szCs w:val="36"/>
          <w:lang w:val="en-US"/>
        </w:rPr>
        <w:t xml:space="preserve">          </w:t>
      </w:r>
      <w:r>
        <w:rPr>
          <w:b/>
          <w:bCs/>
          <w:sz w:val="36"/>
          <w:szCs w:val="36"/>
          <w:lang w:val="en-US"/>
        </w:rPr>
        <w:t xml:space="preserve">           </w:t>
      </w:r>
      <w:r>
        <w:rPr>
          <w:b/>
          <w:bCs/>
          <w:sz w:val="36"/>
          <w:szCs w:val="36"/>
          <w:lang w:val="en-US"/>
        </w:rPr>
        <w:t xml:space="preserve">   </w:t>
      </w:r>
      <w:r>
        <w:rPr>
          <w:b/>
          <w:bCs/>
          <w:sz w:val="36"/>
          <w:szCs w:val="36"/>
          <w:u w:val="thick"/>
          <w:lang w:val="en-US"/>
        </w:rPr>
        <w:t>8. PR</w:t>
      </w:r>
      <w:r>
        <w:rPr>
          <w:b/>
          <w:bCs/>
          <w:sz w:val="36"/>
          <w:szCs w:val="36"/>
          <w:u w:val="thick"/>
          <w:lang w:val="en-US"/>
        </w:rPr>
        <w:t>OFIT AND DIVIDEND</w:t>
      </w: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pPr>
    </w:p>
    <w:p>
      <w:pPr>
        <w:pStyle w:val="style0"/>
        <w:spacing w:lineRule="auto" w:line="360"/>
        <w:ind w:right="720"/>
        <w:jc w:val="left"/>
        <w:rPr>
          <w:b/>
          <w:sz w:val="36"/>
          <w:szCs w:val="36"/>
          <w:u w:val="single"/>
        </w:rPr>
      </w:pPr>
    </w:p>
    <w:p>
      <w:pPr>
        <w:pStyle w:val="style0"/>
        <w:spacing w:lineRule="auto" w:line="360"/>
        <w:ind w:right="720"/>
        <w:jc w:val="left"/>
        <w:rPr>
          <w:b/>
          <w:sz w:val="36"/>
          <w:szCs w:val="36"/>
          <w:u w:val="single"/>
        </w:rPr>
      </w:pPr>
      <w:r>
        <w:rPr>
          <w:b/>
          <w:sz w:val="36"/>
          <w:szCs w:val="36"/>
          <w:u w:val="single"/>
        </w:rPr>
        <w:t>Analysis of overall financial position of the firm</w:t>
      </w:r>
    </w:p>
    <w:p>
      <w:pPr>
        <w:pStyle w:val="style0"/>
        <w:spacing w:lineRule="auto" w:line="360"/>
        <w:ind w:right="720"/>
        <w:jc w:val="center"/>
        <w:rPr>
          <w:b/>
          <w:sz w:val="36"/>
          <w:szCs w:val="36"/>
          <w:u w:val="single"/>
        </w:rPr>
      </w:pPr>
      <w:r>
        <w:rPr>
          <w:b/>
          <w:sz w:val="36"/>
          <w:szCs w:val="36"/>
          <w:u w:val="single"/>
        </w:rPr>
        <w:t>Balance sheet</w:t>
      </w:r>
    </w:p>
    <w:p>
      <w:pPr>
        <w:pStyle w:val="style0"/>
        <w:spacing w:lineRule="auto" w:line="360"/>
        <w:ind w:right="720"/>
        <w:rPr>
          <w:b/>
          <w:sz w:val="36"/>
          <w:szCs w:val="36"/>
          <w:u w:val="single"/>
        </w:rPr>
      </w:pPr>
    </w:p>
    <w:tbl>
      <w:tblPr>
        <w:tblStyle w:val="style154"/>
        <w:tblW w:w="0" w:type="auto"/>
        <w:tblLayout w:type="fixed"/>
        <w:tblLook w:val="04A0" w:firstRow="1" w:lastRow="0" w:firstColumn="1" w:lastColumn="0" w:noHBand="0" w:noVBand="1"/>
      </w:tblPr>
      <w:tblGrid>
        <w:gridCol w:w="2628"/>
        <w:gridCol w:w="2070"/>
        <w:gridCol w:w="3240"/>
        <w:gridCol w:w="2070"/>
      </w:tblGrid>
      <w:tr>
        <w:trPr>
          <w:trHeight w:val="872" w:hRule="atLeast"/>
        </w:trPr>
        <w:tc>
          <w:tcPr>
            <w:tcW w:w="2628" w:type="dxa"/>
            <w:tcBorders/>
          </w:tcPr>
          <w:p>
            <w:pPr>
              <w:pStyle w:val="style0"/>
              <w:tabs>
                <w:tab w:val="left" w:leader="none" w:pos="3135"/>
              </w:tabs>
              <w:spacing w:lineRule="auto" w:line="360"/>
              <w:jc w:val="center"/>
              <w:rPr>
                <w:i/>
                <w:sz w:val="16"/>
                <w:u w:val="single"/>
              </w:rPr>
            </w:pPr>
          </w:p>
          <w:p>
            <w:pPr>
              <w:pStyle w:val="style0"/>
              <w:tabs>
                <w:tab w:val="left" w:leader="none" w:pos="3135"/>
              </w:tabs>
              <w:spacing w:lineRule="auto" w:line="360"/>
              <w:jc w:val="center"/>
              <w:rPr>
                <w:b/>
                <w:i/>
                <w:sz w:val="36"/>
              </w:rPr>
            </w:pPr>
            <w:r>
              <w:rPr>
                <w:b/>
                <w:sz w:val="36"/>
              </w:rPr>
              <w:t>Liabilities</w:t>
            </w:r>
          </w:p>
          <w:p>
            <w:pPr>
              <w:pStyle w:val="style0"/>
              <w:tabs>
                <w:tab w:val="left" w:leader="none" w:pos="3135"/>
              </w:tabs>
              <w:spacing w:lineRule="auto" w:line="360"/>
              <w:jc w:val="right"/>
              <w:rPr>
                <w:i/>
                <w:u w:val="single"/>
              </w:rPr>
            </w:pPr>
          </w:p>
        </w:tc>
        <w:tc>
          <w:tcPr>
            <w:tcW w:w="2070" w:type="dxa"/>
            <w:tcBorders/>
          </w:tcPr>
          <w:p>
            <w:pPr>
              <w:pStyle w:val="style0"/>
              <w:tabs>
                <w:tab w:val="left" w:leader="none" w:pos="3135"/>
              </w:tabs>
              <w:spacing w:lineRule="auto" w:line="360"/>
              <w:jc w:val="center"/>
              <w:rPr>
                <w:i/>
                <w:sz w:val="18"/>
                <w:u w:val="single"/>
              </w:rPr>
            </w:pPr>
          </w:p>
          <w:p>
            <w:pPr>
              <w:pStyle w:val="style0"/>
              <w:tabs>
                <w:tab w:val="left" w:leader="none" w:pos="3135"/>
              </w:tabs>
              <w:spacing w:lineRule="auto" w:line="360"/>
              <w:jc w:val="center"/>
              <w:rPr>
                <w:b/>
                <w:i/>
                <w:sz w:val="36"/>
              </w:rPr>
            </w:pPr>
            <w:r>
              <w:rPr>
                <w:b/>
                <w:sz w:val="36"/>
              </w:rPr>
              <w:t>Amount</w:t>
            </w:r>
          </w:p>
        </w:tc>
        <w:tc>
          <w:tcPr>
            <w:tcW w:w="3240" w:type="dxa"/>
            <w:tcBorders/>
          </w:tcPr>
          <w:p>
            <w:pPr>
              <w:pStyle w:val="style0"/>
              <w:tabs>
                <w:tab w:val="left" w:leader="none" w:pos="3135"/>
              </w:tabs>
              <w:spacing w:lineRule="auto" w:line="360"/>
              <w:jc w:val="center"/>
              <w:rPr>
                <w:i/>
                <w:sz w:val="18"/>
                <w:u w:val="single"/>
              </w:rPr>
            </w:pPr>
          </w:p>
          <w:p>
            <w:pPr>
              <w:pStyle w:val="style0"/>
              <w:tabs>
                <w:tab w:val="left" w:leader="none" w:pos="3135"/>
              </w:tabs>
              <w:spacing w:lineRule="auto" w:line="360"/>
              <w:jc w:val="center"/>
              <w:rPr>
                <w:b/>
                <w:i/>
                <w:sz w:val="36"/>
              </w:rPr>
            </w:pPr>
            <w:r>
              <w:rPr>
                <w:b/>
                <w:sz w:val="36"/>
              </w:rPr>
              <w:t>Assets</w:t>
            </w:r>
          </w:p>
        </w:tc>
        <w:tc>
          <w:tcPr>
            <w:tcW w:w="2070" w:type="dxa"/>
            <w:tcBorders/>
          </w:tcPr>
          <w:p>
            <w:pPr>
              <w:pStyle w:val="style0"/>
              <w:tabs>
                <w:tab w:val="left" w:leader="none" w:pos="3135"/>
              </w:tabs>
              <w:spacing w:lineRule="auto" w:line="360"/>
              <w:jc w:val="center"/>
              <w:rPr>
                <w:i/>
                <w:sz w:val="18"/>
                <w:u w:val="single"/>
              </w:rPr>
            </w:pPr>
          </w:p>
          <w:p>
            <w:pPr>
              <w:pStyle w:val="style0"/>
              <w:tabs>
                <w:tab w:val="left" w:leader="none" w:pos="3135"/>
              </w:tabs>
              <w:spacing w:lineRule="auto" w:line="360"/>
              <w:jc w:val="center"/>
              <w:rPr>
                <w:b/>
                <w:i/>
                <w:sz w:val="36"/>
              </w:rPr>
            </w:pPr>
            <w:r>
              <w:rPr>
                <w:b/>
                <w:sz w:val="36"/>
              </w:rPr>
              <w:t>Amount</w:t>
            </w:r>
          </w:p>
        </w:tc>
      </w:tr>
      <w:tr>
        <w:tblPrEx/>
        <w:trPr/>
        <w:tc>
          <w:tcPr>
            <w:tcW w:w="2628" w:type="dxa"/>
            <w:tcBorders/>
          </w:tcPr>
          <w:p>
            <w:pPr>
              <w:pStyle w:val="style0"/>
              <w:tabs>
                <w:tab w:val="left" w:leader="none" w:pos="3135"/>
              </w:tabs>
              <w:spacing w:lineRule="auto" w:line="360"/>
              <w:rPr>
                <w:b/>
                <w:sz w:val="28"/>
              </w:rPr>
            </w:pPr>
            <w:r>
              <w:rPr>
                <w:b/>
                <w:sz w:val="28"/>
              </w:rPr>
              <w:t>Capital:</w:t>
            </w:r>
          </w:p>
          <w:p>
            <w:pPr>
              <w:pStyle w:val="style0"/>
              <w:tabs>
                <w:tab w:val="left" w:leader="none" w:pos="3135"/>
              </w:tabs>
              <w:spacing w:lineRule="auto" w:line="360"/>
              <w:rPr>
                <w:b/>
                <w:i/>
                <w:sz w:val="28"/>
              </w:rPr>
            </w:pPr>
            <w:r>
              <w:rPr>
                <w:b/>
                <w:sz w:val="28"/>
              </w:rPr>
              <w:t>Own capital:</w:t>
            </w:r>
          </w:p>
          <w:p>
            <w:pPr>
              <w:pStyle w:val="style0"/>
              <w:tabs>
                <w:tab w:val="left" w:leader="none" w:pos="3135"/>
              </w:tabs>
              <w:spacing w:lineRule="auto" w:line="360"/>
              <w:rPr>
                <w:b/>
                <w:i/>
                <w:sz w:val="28"/>
              </w:rPr>
            </w:pPr>
            <w:r>
              <w:rPr>
                <w:b/>
                <w:sz w:val="28"/>
              </w:rPr>
              <w:t>Borrowed capital:</w:t>
            </w:r>
          </w:p>
          <w:p>
            <w:pPr>
              <w:pStyle w:val="style0"/>
              <w:tabs>
                <w:tab w:val="left" w:leader="none" w:pos="3135"/>
              </w:tabs>
              <w:spacing w:lineRule="auto" w:line="360"/>
              <w:rPr>
                <w:b/>
                <w:i/>
                <w:sz w:val="28"/>
              </w:rPr>
            </w:pPr>
            <w:r>
              <w:rPr>
                <w:b/>
                <w:sz w:val="28"/>
              </w:rPr>
              <w:t>Net Profit</w:t>
            </w:r>
          </w:p>
          <w:p>
            <w:pPr>
              <w:pStyle w:val="style0"/>
              <w:tabs>
                <w:tab w:val="left" w:leader="none" w:pos="3135"/>
              </w:tabs>
              <w:spacing w:lineRule="auto" w:line="360"/>
              <w:rPr>
                <w:b/>
                <w:i/>
                <w:sz w:val="28"/>
              </w:rPr>
            </w:pPr>
            <w:r>
              <w:rPr>
                <w:b/>
                <w:sz w:val="28"/>
              </w:rPr>
              <w:t>Current Liabilities:</w:t>
            </w:r>
          </w:p>
          <w:p>
            <w:pPr>
              <w:pStyle w:val="style0"/>
              <w:tabs>
                <w:tab w:val="left" w:leader="none" w:pos="3135"/>
              </w:tabs>
              <w:spacing w:lineRule="auto" w:line="360"/>
              <w:rPr>
                <w:b/>
                <w:i/>
                <w:sz w:val="28"/>
              </w:rPr>
            </w:pPr>
            <w:r>
              <w:rPr>
                <w:b/>
                <w:sz w:val="28"/>
              </w:rPr>
              <w:t>Creditor</w:t>
            </w:r>
          </w:p>
        </w:tc>
        <w:tc>
          <w:tcPr>
            <w:tcW w:w="2070" w:type="dxa"/>
            <w:tcBorders/>
          </w:tcPr>
          <w:p>
            <w:pPr>
              <w:pStyle w:val="style0"/>
              <w:tabs>
                <w:tab w:val="left" w:leader="none" w:pos="3135"/>
              </w:tabs>
              <w:spacing w:lineRule="auto" w:line="360"/>
              <w:jc w:val="right"/>
              <w:rPr>
                <w:i/>
                <w:sz w:val="28"/>
              </w:rPr>
            </w:pPr>
          </w:p>
          <w:p>
            <w:pPr>
              <w:pStyle w:val="style0"/>
              <w:tabs>
                <w:tab w:val="left" w:leader="none" w:pos="3135"/>
              </w:tabs>
              <w:spacing w:lineRule="auto" w:line="360"/>
              <w:jc w:val="right"/>
              <w:rPr>
                <w:b/>
                <w:i/>
                <w:sz w:val="28"/>
              </w:rPr>
            </w:pPr>
            <w:r>
              <w:rPr>
                <w:b/>
                <w:i/>
                <w:sz w:val="28"/>
              </w:rPr>
              <w:t>1,60,00,00,000</w:t>
            </w:r>
          </w:p>
          <w:p>
            <w:pPr>
              <w:pStyle w:val="style0"/>
              <w:tabs>
                <w:tab w:val="left" w:leader="none" w:pos="3135"/>
              </w:tabs>
              <w:spacing w:lineRule="auto" w:line="360"/>
              <w:jc w:val="right"/>
              <w:rPr>
                <w:b/>
                <w:i/>
                <w:sz w:val="28"/>
              </w:rPr>
            </w:pPr>
            <w:r>
              <w:rPr>
                <w:b/>
                <w:i/>
                <w:sz w:val="28"/>
              </w:rPr>
              <w:t>2,40,00,00,000</w:t>
            </w:r>
          </w:p>
          <w:p>
            <w:pPr>
              <w:pStyle w:val="style0"/>
              <w:tabs>
                <w:tab w:val="left" w:leader="none" w:pos="3135"/>
              </w:tabs>
              <w:spacing w:lineRule="auto" w:line="360"/>
              <w:jc w:val="right"/>
              <w:rPr>
                <w:b/>
                <w:i/>
                <w:sz w:val="28"/>
              </w:rPr>
            </w:pPr>
            <w:r>
              <w:rPr>
                <w:b/>
                <w:i/>
                <w:sz w:val="28"/>
              </w:rPr>
              <w:t>8,75,00,000</w:t>
            </w:r>
          </w:p>
          <w:p>
            <w:pPr>
              <w:pStyle w:val="style0"/>
              <w:tabs>
                <w:tab w:val="left" w:leader="none" w:pos="3135"/>
              </w:tabs>
              <w:spacing w:lineRule="auto" w:line="360"/>
              <w:jc w:val="right"/>
              <w:rPr>
                <w:b/>
                <w:i/>
                <w:sz w:val="28"/>
              </w:rPr>
            </w:pPr>
            <w:r>
              <w:rPr>
                <w:b/>
                <w:i/>
                <w:sz w:val="28"/>
              </w:rPr>
              <w:t>70,00,00,000</w:t>
            </w:r>
          </w:p>
          <w:p>
            <w:pPr>
              <w:pStyle w:val="style0"/>
              <w:tabs>
                <w:tab w:val="left" w:leader="none" w:pos="3135"/>
              </w:tabs>
              <w:spacing w:lineRule="auto" w:line="360"/>
              <w:jc w:val="right"/>
              <w:rPr>
                <w:i/>
                <w:sz w:val="28"/>
              </w:rPr>
            </w:pPr>
            <w:r>
              <w:rPr>
                <w:b/>
                <w:i/>
                <w:sz w:val="28"/>
              </w:rPr>
              <w:t>5,00,00,000</w:t>
            </w:r>
          </w:p>
        </w:tc>
        <w:tc>
          <w:tcPr>
            <w:tcW w:w="3240" w:type="dxa"/>
            <w:tcBorders/>
          </w:tcPr>
          <w:p>
            <w:pPr>
              <w:pStyle w:val="style0"/>
              <w:tabs>
                <w:tab w:val="left" w:leader="none" w:pos="3135"/>
              </w:tabs>
              <w:spacing w:lineRule="auto" w:line="360"/>
              <w:rPr>
                <w:b/>
                <w:sz w:val="28"/>
              </w:rPr>
            </w:pPr>
            <w:r>
              <w:rPr>
                <w:b/>
                <w:sz w:val="28"/>
              </w:rPr>
              <w:t>Fixed assets :</w:t>
            </w:r>
          </w:p>
          <w:p>
            <w:pPr>
              <w:pStyle w:val="style0"/>
              <w:tabs>
                <w:tab w:val="left" w:leader="none" w:pos="3135"/>
              </w:tabs>
              <w:spacing w:lineRule="auto" w:line="360"/>
              <w:rPr>
                <w:b/>
                <w:sz w:val="28"/>
              </w:rPr>
            </w:pPr>
            <w:r>
              <w:rPr>
                <w:b/>
                <w:sz w:val="28"/>
              </w:rPr>
              <w:t>Land:15,00,00,000</w:t>
            </w:r>
          </w:p>
          <w:p>
            <w:pPr>
              <w:pStyle w:val="style0"/>
              <w:tabs>
                <w:tab w:val="left" w:leader="none" w:pos="3135"/>
              </w:tabs>
              <w:spacing w:lineRule="auto" w:line="360"/>
              <w:rPr>
                <w:b/>
                <w:sz w:val="28"/>
                <w:u w:val="single"/>
              </w:rPr>
            </w:pPr>
            <w:r>
              <w:rPr>
                <w:b/>
                <w:sz w:val="28"/>
              </w:rPr>
              <w:t xml:space="preserve">- Dep.:     </w:t>
            </w:r>
            <w:r>
              <w:rPr>
                <w:b/>
                <w:sz w:val="28"/>
                <w:u w:val="single"/>
              </w:rPr>
              <w:t>75,00,000</w:t>
            </w:r>
          </w:p>
          <w:p>
            <w:pPr>
              <w:pStyle w:val="style0"/>
              <w:tabs>
                <w:tab w:val="left" w:leader="none" w:pos="3135"/>
              </w:tabs>
              <w:spacing w:lineRule="auto" w:line="360"/>
              <w:rPr>
                <w:b/>
                <w:sz w:val="28"/>
              </w:rPr>
            </w:pPr>
            <w:r>
              <w:rPr>
                <w:b/>
                <w:sz w:val="28"/>
              </w:rPr>
              <w:t xml:space="preserve"> 5%</w:t>
            </w:r>
          </w:p>
          <w:p>
            <w:pPr>
              <w:pStyle w:val="style0"/>
              <w:tabs>
                <w:tab w:val="left" w:leader="none" w:pos="3135"/>
              </w:tabs>
              <w:spacing w:lineRule="auto" w:line="360"/>
              <w:rPr>
                <w:b/>
                <w:sz w:val="28"/>
              </w:rPr>
            </w:pPr>
            <w:r>
              <w:rPr>
                <w:b/>
                <w:sz w:val="28"/>
              </w:rPr>
              <w:t>Machinery:120,00,00,000</w:t>
            </w:r>
          </w:p>
          <w:p>
            <w:pPr>
              <w:pStyle w:val="style0"/>
              <w:tabs>
                <w:tab w:val="left" w:leader="none" w:pos="3135"/>
              </w:tabs>
              <w:spacing w:lineRule="auto" w:line="360"/>
              <w:rPr>
                <w:b/>
                <w:sz w:val="28"/>
              </w:rPr>
            </w:pPr>
            <w:r>
              <w:rPr>
                <w:b/>
                <w:sz w:val="28"/>
              </w:rPr>
              <w:t xml:space="preserve">-Dep. 5% :     </w:t>
            </w:r>
            <w:r>
              <w:rPr>
                <w:b/>
                <w:sz w:val="28"/>
                <w:u w:val="single"/>
              </w:rPr>
              <w:t>6,00,00,000</w:t>
            </w:r>
          </w:p>
          <w:p>
            <w:pPr>
              <w:pStyle w:val="style0"/>
              <w:tabs>
                <w:tab w:val="left" w:leader="none" w:pos="3135"/>
              </w:tabs>
              <w:spacing w:lineRule="auto" w:line="360"/>
              <w:rPr>
                <w:b/>
                <w:sz w:val="28"/>
              </w:rPr>
            </w:pPr>
            <w:r>
              <w:rPr>
                <w:b/>
                <w:sz w:val="28"/>
              </w:rPr>
              <w:t>Furniture: 5,00,00,000</w:t>
            </w:r>
          </w:p>
          <w:p>
            <w:pPr>
              <w:pStyle w:val="style0"/>
              <w:tabs>
                <w:tab w:val="left" w:leader="none" w:pos="3135"/>
              </w:tabs>
              <w:spacing w:lineRule="auto" w:line="360"/>
              <w:rPr>
                <w:b/>
                <w:sz w:val="28"/>
                <w:u w:val="single"/>
              </w:rPr>
            </w:pPr>
            <w:r>
              <w:rPr>
                <w:b/>
                <w:sz w:val="28"/>
              </w:rPr>
              <w:t xml:space="preserve">-Dep.10%:     </w:t>
            </w:r>
            <w:r>
              <w:rPr>
                <w:b/>
                <w:sz w:val="28"/>
                <w:u w:val="single"/>
              </w:rPr>
              <w:t>50,00,000</w:t>
            </w:r>
          </w:p>
          <w:p>
            <w:pPr>
              <w:pStyle w:val="style0"/>
              <w:tabs>
                <w:tab w:val="left" w:leader="none" w:pos="3135"/>
              </w:tabs>
              <w:spacing w:lineRule="auto" w:line="360"/>
              <w:rPr>
                <w:b/>
                <w:sz w:val="28"/>
              </w:rPr>
            </w:pPr>
            <w:r>
              <w:rPr>
                <w:b/>
                <w:sz w:val="28"/>
              </w:rPr>
              <w:t>Building: 90,00,00,000</w:t>
            </w:r>
          </w:p>
          <w:p>
            <w:pPr>
              <w:pStyle w:val="style0"/>
              <w:tabs>
                <w:tab w:val="left" w:leader="none" w:pos="3135"/>
              </w:tabs>
              <w:spacing w:lineRule="auto" w:line="360"/>
              <w:rPr>
                <w:b/>
                <w:i/>
                <w:sz w:val="28"/>
              </w:rPr>
            </w:pPr>
            <w:r>
              <w:rPr>
                <w:b/>
                <w:sz w:val="28"/>
              </w:rPr>
              <w:t>-Dep. 10%:</w:t>
            </w:r>
            <w:r>
              <w:rPr>
                <w:b/>
                <w:sz w:val="28"/>
                <w:u w:val="single"/>
              </w:rPr>
              <w:t>9,00,00,000</w:t>
            </w:r>
          </w:p>
          <w:p>
            <w:pPr>
              <w:pStyle w:val="style0"/>
              <w:tabs>
                <w:tab w:val="left" w:leader="none" w:pos="3135"/>
              </w:tabs>
              <w:spacing w:lineRule="auto" w:line="360"/>
              <w:rPr>
                <w:b/>
                <w:i/>
                <w:sz w:val="28"/>
              </w:rPr>
            </w:pPr>
            <w:r>
              <w:rPr>
                <w:b/>
                <w:sz w:val="28"/>
              </w:rPr>
              <w:t>Current assets</w:t>
            </w:r>
          </w:p>
          <w:p>
            <w:pPr>
              <w:pStyle w:val="style0"/>
              <w:tabs>
                <w:tab w:val="left" w:leader="none" w:pos="3135"/>
              </w:tabs>
              <w:spacing w:lineRule="auto" w:line="360"/>
              <w:rPr>
                <w:b/>
                <w:i/>
                <w:sz w:val="28"/>
              </w:rPr>
            </w:pPr>
            <w:r>
              <w:rPr>
                <w:b/>
                <w:sz w:val="28"/>
              </w:rPr>
              <w:t>Loans &amp; advances</w:t>
            </w:r>
          </w:p>
          <w:p>
            <w:pPr>
              <w:pStyle w:val="style0"/>
              <w:tabs>
                <w:tab w:val="left" w:leader="none" w:pos="3135"/>
              </w:tabs>
              <w:spacing w:lineRule="auto" w:line="360"/>
              <w:rPr>
                <w:b/>
                <w:sz w:val="28"/>
              </w:rPr>
            </w:pPr>
            <w:r>
              <w:rPr>
                <w:b/>
                <w:sz w:val="28"/>
              </w:rPr>
              <w:t>Debtors</w:t>
            </w:r>
          </w:p>
          <w:p>
            <w:pPr>
              <w:pStyle w:val="style0"/>
              <w:tabs>
                <w:tab w:val="left" w:leader="none" w:pos="3135"/>
              </w:tabs>
              <w:spacing w:lineRule="auto" w:line="360"/>
              <w:rPr>
                <w:i/>
                <w:sz w:val="28"/>
              </w:rPr>
            </w:pPr>
            <w:r>
              <w:rPr>
                <w:b/>
                <w:sz w:val="28"/>
              </w:rPr>
              <w:t>Cash</w:t>
            </w:r>
          </w:p>
        </w:tc>
        <w:tc>
          <w:tcPr>
            <w:tcW w:w="2070" w:type="dxa"/>
            <w:tcBorders/>
          </w:tcPr>
          <w:p>
            <w:pPr>
              <w:pStyle w:val="style0"/>
              <w:tabs>
                <w:tab w:val="left" w:leader="none" w:pos="3135"/>
              </w:tabs>
              <w:spacing w:lineRule="auto" w:line="360"/>
              <w:jc w:val="center"/>
              <w:rPr>
                <w:i/>
                <w:sz w:val="28"/>
              </w:rPr>
            </w:pPr>
          </w:p>
          <w:p>
            <w:pPr>
              <w:pStyle w:val="style0"/>
              <w:tabs>
                <w:tab w:val="left" w:leader="none" w:pos="3135"/>
              </w:tabs>
              <w:spacing w:lineRule="auto" w:line="360"/>
              <w:jc w:val="center"/>
              <w:rPr>
                <w:i/>
                <w:sz w:val="28"/>
              </w:rPr>
            </w:pPr>
          </w:p>
          <w:p>
            <w:pPr>
              <w:pStyle w:val="style0"/>
              <w:tabs>
                <w:tab w:val="left" w:leader="none" w:pos="3135"/>
              </w:tabs>
              <w:spacing w:lineRule="auto" w:line="360"/>
              <w:jc w:val="center"/>
              <w:rPr>
                <w:b/>
                <w:i/>
                <w:sz w:val="28"/>
              </w:rPr>
            </w:pPr>
            <w:r>
              <w:rPr>
                <w:b/>
                <w:i/>
                <w:sz w:val="28"/>
              </w:rPr>
              <w:t>14,25,00,000</w:t>
            </w:r>
          </w:p>
          <w:p>
            <w:pPr>
              <w:pStyle w:val="style0"/>
              <w:tabs>
                <w:tab w:val="left" w:leader="none" w:pos="3135"/>
              </w:tabs>
              <w:spacing w:lineRule="auto" w:line="360"/>
              <w:jc w:val="center"/>
              <w:rPr>
                <w:b/>
                <w:i/>
                <w:sz w:val="28"/>
              </w:rPr>
            </w:pPr>
          </w:p>
          <w:p>
            <w:pPr>
              <w:pStyle w:val="style0"/>
              <w:tabs>
                <w:tab w:val="left" w:leader="none" w:pos="3135"/>
              </w:tabs>
              <w:spacing w:lineRule="auto" w:line="360"/>
              <w:rPr>
                <w:b/>
                <w:sz w:val="28"/>
              </w:rPr>
            </w:pPr>
          </w:p>
          <w:p>
            <w:pPr>
              <w:pStyle w:val="style0"/>
              <w:tabs>
                <w:tab w:val="left" w:leader="none" w:pos="3135"/>
              </w:tabs>
              <w:spacing w:lineRule="auto" w:line="360"/>
              <w:rPr>
                <w:b/>
                <w:sz w:val="28"/>
              </w:rPr>
            </w:pPr>
            <w:r>
              <w:rPr>
                <w:b/>
                <w:sz w:val="28"/>
              </w:rPr>
              <w:t>1140000000</w:t>
            </w:r>
          </w:p>
          <w:p>
            <w:pPr>
              <w:pStyle w:val="style0"/>
              <w:tabs>
                <w:tab w:val="left" w:leader="none" w:pos="3135"/>
              </w:tabs>
              <w:spacing w:lineRule="auto" w:line="360"/>
              <w:rPr>
                <w:b/>
                <w:sz w:val="28"/>
              </w:rPr>
            </w:pPr>
          </w:p>
          <w:p>
            <w:pPr>
              <w:pStyle w:val="style0"/>
              <w:tabs>
                <w:tab w:val="left" w:leader="none" w:pos="3135"/>
              </w:tabs>
              <w:spacing w:lineRule="auto" w:line="360"/>
              <w:rPr>
                <w:b/>
                <w:sz w:val="28"/>
              </w:rPr>
            </w:pPr>
            <w:r>
              <w:rPr>
                <w:b/>
                <w:sz w:val="28"/>
              </w:rPr>
              <w:t>45000000</w:t>
            </w:r>
          </w:p>
          <w:p>
            <w:pPr>
              <w:pStyle w:val="style0"/>
              <w:tabs>
                <w:tab w:val="left" w:leader="none" w:pos="3135"/>
              </w:tabs>
              <w:spacing w:lineRule="auto" w:line="360"/>
              <w:rPr>
                <w:b/>
                <w:sz w:val="28"/>
              </w:rPr>
            </w:pPr>
          </w:p>
          <w:p>
            <w:pPr>
              <w:pStyle w:val="style0"/>
              <w:tabs>
                <w:tab w:val="left" w:leader="none" w:pos="3135"/>
              </w:tabs>
              <w:spacing w:lineRule="auto" w:line="360"/>
              <w:rPr>
                <w:b/>
                <w:sz w:val="28"/>
              </w:rPr>
            </w:pPr>
            <w:r>
              <w:rPr>
                <w:b/>
                <w:sz w:val="28"/>
              </w:rPr>
              <w:t>810000000</w:t>
            </w:r>
          </w:p>
          <w:p>
            <w:pPr>
              <w:pStyle w:val="style0"/>
              <w:tabs>
                <w:tab w:val="left" w:leader="none" w:pos="3135"/>
              </w:tabs>
              <w:spacing w:lineRule="auto" w:line="360"/>
              <w:rPr>
                <w:b/>
                <w:sz w:val="28"/>
              </w:rPr>
            </w:pPr>
            <w:r>
              <w:rPr>
                <w:b/>
                <w:sz w:val="28"/>
              </w:rPr>
              <w:t>95,00,00,000</w:t>
            </w:r>
          </w:p>
          <w:p>
            <w:pPr>
              <w:pStyle w:val="style0"/>
              <w:tabs>
                <w:tab w:val="left" w:leader="none" w:pos="3135"/>
              </w:tabs>
              <w:spacing w:lineRule="auto" w:line="360"/>
              <w:rPr>
                <w:b/>
                <w:sz w:val="28"/>
              </w:rPr>
            </w:pPr>
            <w:r>
              <w:rPr>
                <w:b/>
                <w:sz w:val="28"/>
              </w:rPr>
              <w:t>85,00,00,000</w:t>
            </w:r>
          </w:p>
          <w:p>
            <w:pPr>
              <w:pStyle w:val="style0"/>
              <w:tabs>
                <w:tab w:val="left" w:leader="none" w:pos="3135"/>
              </w:tabs>
              <w:spacing w:lineRule="auto" w:line="360"/>
              <w:rPr>
                <w:b/>
                <w:sz w:val="28"/>
              </w:rPr>
            </w:pPr>
            <w:r>
              <w:rPr>
                <w:b/>
                <w:sz w:val="28"/>
              </w:rPr>
              <w:t>15,00,00,000</w:t>
            </w:r>
          </w:p>
          <w:p>
            <w:pPr>
              <w:pStyle w:val="style0"/>
              <w:tabs>
                <w:tab w:val="left" w:leader="none" w:pos="3135"/>
              </w:tabs>
              <w:spacing w:lineRule="auto" w:line="360"/>
              <w:rPr>
                <w:i/>
                <w:sz w:val="28"/>
              </w:rPr>
            </w:pPr>
            <w:r>
              <w:rPr>
                <w:b/>
                <w:sz w:val="28"/>
              </w:rPr>
              <w:t>75,00,00,000</w:t>
            </w:r>
          </w:p>
        </w:tc>
      </w:tr>
      <w:tr>
        <w:tblPrEx/>
        <w:trPr/>
        <w:tc>
          <w:tcPr>
            <w:tcW w:w="2628" w:type="dxa"/>
            <w:tcBorders/>
          </w:tcPr>
          <w:p>
            <w:pPr>
              <w:pStyle w:val="style0"/>
              <w:tabs>
                <w:tab w:val="left" w:leader="none" w:pos="3135"/>
              </w:tabs>
              <w:spacing w:lineRule="auto" w:line="360"/>
              <w:rPr>
                <w:b/>
                <w:i/>
                <w:sz w:val="28"/>
              </w:rPr>
            </w:pPr>
          </w:p>
        </w:tc>
        <w:tc>
          <w:tcPr>
            <w:tcW w:w="2070" w:type="dxa"/>
            <w:tcBorders/>
          </w:tcPr>
          <w:p>
            <w:pPr>
              <w:pStyle w:val="style0"/>
              <w:tabs>
                <w:tab w:val="left" w:leader="none" w:pos="3135"/>
              </w:tabs>
              <w:spacing w:lineRule="auto" w:line="360"/>
              <w:rPr>
                <w:b/>
                <w:i/>
                <w:sz w:val="28"/>
                <w:u w:val="double"/>
              </w:rPr>
            </w:pPr>
            <w:r>
              <w:rPr>
                <w:b/>
                <w:sz w:val="28"/>
                <w:u w:val="double"/>
              </w:rPr>
              <w:t>4,83,75,00,000</w:t>
            </w:r>
          </w:p>
        </w:tc>
        <w:tc>
          <w:tcPr>
            <w:tcW w:w="3240" w:type="dxa"/>
            <w:tcBorders/>
          </w:tcPr>
          <w:p>
            <w:pPr>
              <w:pStyle w:val="style0"/>
              <w:tabs>
                <w:tab w:val="left" w:leader="none" w:pos="3135"/>
              </w:tabs>
              <w:spacing w:lineRule="auto" w:line="360"/>
              <w:rPr>
                <w:b/>
                <w:i/>
                <w:sz w:val="28"/>
                <w:u w:val="double"/>
              </w:rPr>
            </w:pPr>
          </w:p>
        </w:tc>
        <w:tc>
          <w:tcPr>
            <w:tcW w:w="2070" w:type="dxa"/>
            <w:tcBorders/>
          </w:tcPr>
          <w:p>
            <w:pPr>
              <w:pStyle w:val="style0"/>
              <w:tabs>
                <w:tab w:val="left" w:leader="none" w:pos="3135"/>
              </w:tabs>
              <w:spacing w:lineRule="auto" w:line="360"/>
              <w:jc w:val="center"/>
              <w:rPr>
                <w:b/>
                <w:i/>
                <w:sz w:val="28"/>
                <w:u w:val="double"/>
              </w:rPr>
            </w:pPr>
            <w:r>
              <w:rPr>
                <w:b/>
                <w:sz w:val="28"/>
                <w:u w:val="double"/>
              </w:rPr>
              <w:t>4,83,75,00,000</w:t>
            </w:r>
          </w:p>
        </w:tc>
      </w:tr>
    </w:tbl>
    <w:p>
      <w:pPr>
        <w:pStyle w:val="style0"/>
        <w:spacing w:lineRule="auto" w:line="360"/>
        <w:ind w:right="720"/>
        <w:rPr>
          <w:b/>
          <w:sz w:val="36"/>
          <w:szCs w:val="36"/>
          <w:u w:val="single"/>
        </w:rPr>
      </w:pPr>
    </w:p>
    <w:p>
      <w:pPr>
        <w:pStyle w:val="style0"/>
        <w:spacing w:lineRule="auto" w:line="360"/>
        <w:ind w:right="720"/>
        <w:jc w:val="left"/>
        <w:rPr/>
      </w:pPr>
      <w:r>
        <w:rPr/>
        <w:drawing>
          <wp:anchor distT="0" distB="0" distL="114300" distR="114300" simplePos="false" relativeHeight="122" behindDoc="false" locked="false" layoutInCell="true" allowOverlap="true">
            <wp:simplePos x="0" y="0"/>
            <wp:positionH relativeFrom="page">
              <wp:posOffset>1041542</wp:posOffset>
            </wp:positionH>
            <wp:positionV relativeFrom="page">
              <wp:posOffset>1642863</wp:posOffset>
            </wp:positionV>
            <wp:extent cx="5497996" cy="7820420"/>
            <wp:effectExtent l="0" t="0" r="0" b="0"/>
            <wp:wrapSquare wrapText="bothSides"/>
            <wp:docPr id="115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19" cstate="print"/>
                    <a:srcRect l="0" t="0" r="0" b="0"/>
                    <a:stretch/>
                  </pic:blipFill>
                  <pic:spPr>
                    <a:xfrm rot="0">
                      <a:off x="0" y="0"/>
                      <a:ext cx="5497996" cy="7820420"/>
                    </a:xfrm>
                    <a:prstGeom prst="rect"/>
                  </pic:spPr>
                </pic:pic>
              </a:graphicData>
            </a:graphic>
          </wp:anchor>
        </w:drawing>
      </w:r>
    </w:p>
    <w:p>
      <w:pPr>
        <w:pStyle w:val="style0"/>
        <w:spacing w:lineRule="auto" w:line="360"/>
        <w:ind w:right="720"/>
        <w:jc w:val="left"/>
        <w:rPr/>
      </w:pPr>
    </w:p>
    <w:p>
      <w:pPr>
        <w:pStyle w:val="style0"/>
        <w:spacing w:lineRule="auto" w:line="360"/>
        <w:ind w:right="720"/>
        <w:jc w:val="left"/>
        <w:rPr/>
      </w:pPr>
    </w:p>
    <w:p>
      <w:pPr>
        <w:pStyle w:val="style0"/>
        <w:tabs>
          <w:tab w:val="left" w:leader="none" w:pos="1080"/>
        </w:tabs>
        <w:spacing w:lineRule="auto" w:line="360"/>
        <w:ind w:right="409"/>
        <w:jc w:val="both"/>
        <w:rPr>
          <w:bCs/>
          <w:iCs/>
          <w:sz w:val="28"/>
          <w:szCs w:val="28"/>
        </w:rPr>
      </w:pPr>
      <w:r>
        <w:rPr>
          <w:b/>
          <w:sz w:val="28"/>
          <w:szCs w:val="28"/>
          <w:lang w:val="en-US"/>
        </w:rPr>
        <w:t xml:space="preserve">                </w:t>
      </w:r>
      <w:r>
        <w:rPr>
          <w:b/>
          <w:sz w:val="28"/>
          <w:szCs w:val="28"/>
          <w:lang w:val="en-US"/>
        </w:rPr>
        <w:t xml:space="preserve">    </w:t>
      </w:r>
      <w:r>
        <w:rPr>
          <w:b/>
          <w:sz w:val="28"/>
          <w:szCs w:val="28"/>
          <w:lang w:val="en-US"/>
        </w:rPr>
        <w:t xml:space="preserve">   </w:t>
      </w:r>
      <w:r>
        <w:rPr>
          <w:b/>
          <w:sz w:val="28"/>
          <w:szCs w:val="28"/>
          <w:lang w:val="en-US"/>
        </w:rPr>
        <w:t xml:space="preserve">        </w:t>
      </w:r>
      <w:r>
        <w:rPr>
          <w:b/>
          <w:sz w:val="28"/>
          <w:szCs w:val="28"/>
        </w:rPr>
        <w:t>“Hi-Bond</w:t>
      </w:r>
      <w:r>
        <w:rPr>
          <w:b/>
          <w:sz w:val="28"/>
          <w:szCs w:val="28"/>
        </w:rPr>
        <w:t xml:space="preserve"> </w:t>
      </w:r>
      <w:r>
        <w:rPr>
          <w:b/>
          <w:sz w:val="28"/>
          <w:szCs w:val="28"/>
        </w:rPr>
        <w:t>Cement</w:t>
      </w:r>
      <w:r>
        <w:rPr>
          <w:b/>
          <w:sz w:val="28"/>
          <w:szCs w:val="28"/>
        </w:rPr>
        <w:t xml:space="preserve"> </w:t>
      </w:r>
      <w:r>
        <w:rPr>
          <w:b/>
          <w:sz w:val="28"/>
          <w:szCs w:val="28"/>
        </w:rPr>
        <w:t>Pvt.</w:t>
      </w:r>
      <w:r>
        <w:rPr>
          <w:b/>
          <w:sz w:val="28"/>
          <w:szCs w:val="28"/>
        </w:rPr>
        <w:t xml:space="preserve"> </w:t>
      </w:r>
      <w:r>
        <w:rPr>
          <w:b/>
          <w:sz w:val="28"/>
          <w:szCs w:val="28"/>
        </w:rPr>
        <w:t>Ltd.”</w:t>
      </w:r>
      <w:r>
        <w:rPr>
          <w:sz w:val="28"/>
          <w:szCs w:val="28"/>
        </w:rPr>
        <w:t xml:space="preserve"> </w:t>
      </w:r>
      <w:r>
        <w:rPr>
          <w:sz w:val="28"/>
          <w:szCs w:val="28"/>
        </w:rPr>
        <w:t>Is</w:t>
      </w:r>
      <w:r>
        <w:rPr>
          <w:sz w:val="28"/>
          <w:szCs w:val="28"/>
        </w:rPr>
        <w:t xml:space="preserve"> </w:t>
      </w:r>
      <w:r>
        <w:rPr>
          <w:sz w:val="28"/>
          <w:szCs w:val="28"/>
        </w:rPr>
        <w:t>following</w:t>
      </w:r>
      <w:r>
        <w:rPr>
          <w:sz w:val="28"/>
          <w:szCs w:val="28"/>
        </w:rPr>
        <w:t xml:space="preserve"> </w:t>
      </w:r>
      <w:r>
        <w:rPr>
          <w:sz w:val="28"/>
          <w:szCs w:val="28"/>
        </w:rPr>
        <w:t>points</w:t>
      </w:r>
      <w:r>
        <w:rPr>
          <w:sz w:val="28"/>
          <w:szCs w:val="28"/>
        </w:rPr>
        <w:t xml:space="preserve"> </w:t>
      </w:r>
      <w:r>
        <w:rPr>
          <w:sz w:val="28"/>
          <w:szCs w:val="28"/>
        </w:rPr>
        <w:t>for</w:t>
      </w:r>
      <w:r>
        <w:rPr>
          <w:sz w:val="28"/>
          <w:szCs w:val="28"/>
        </w:rPr>
        <w:t xml:space="preserve"> </w:t>
      </w:r>
      <w:r>
        <w:rPr>
          <w:sz w:val="28"/>
          <w:szCs w:val="28"/>
        </w:rPr>
        <w:t>future</w:t>
      </w:r>
      <w:r>
        <w:rPr>
          <w:sz w:val="28"/>
          <w:szCs w:val="28"/>
        </w:rPr>
        <w:t xml:space="preserve"> </w:t>
      </w:r>
      <w:r>
        <w:rPr>
          <w:sz w:val="28"/>
          <w:szCs w:val="28"/>
        </w:rPr>
        <w:t>plans,</w:t>
      </w:r>
    </w:p>
    <w:p>
      <w:pPr>
        <w:pStyle w:val="style0"/>
        <w:numPr>
          <w:ilvl w:val="0"/>
          <w:numId w:val="45"/>
        </w:numPr>
        <w:tabs>
          <w:tab w:val="left" w:leader="none" w:pos="1080"/>
        </w:tabs>
        <w:spacing w:lineRule="auto" w:line="360"/>
        <w:ind w:right="429"/>
        <w:rPr>
          <w:bCs/>
          <w:iCs/>
          <w:sz w:val="28"/>
          <w:szCs w:val="28"/>
        </w:rPr>
      </w:pPr>
      <w:r>
        <w:rPr>
          <w:bCs/>
          <w:iCs/>
          <w:sz w:val="28"/>
          <w:szCs w:val="28"/>
        </w:rPr>
        <w:t>They are going to take stapes to expand marketing department in their own unit.</w:t>
      </w:r>
    </w:p>
    <w:p>
      <w:pPr>
        <w:pStyle w:val="style0"/>
        <w:numPr>
          <w:ilvl w:val="0"/>
          <w:numId w:val="45"/>
        </w:numPr>
        <w:tabs>
          <w:tab w:val="left" w:leader="none" w:pos="1080"/>
        </w:tabs>
        <w:spacing w:lineRule="auto" w:line="360"/>
        <w:ind w:right="720"/>
        <w:rPr>
          <w:bCs/>
          <w:iCs/>
          <w:sz w:val="28"/>
          <w:szCs w:val="28"/>
        </w:rPr>
      </w:pPr>
      <w:r>
        <w:rPr>
          <w:bCs/>
          <w:iCs/>
          <w:sz w:val="28"/>
          <w:szCs w:val="28"/>
        </w:rPr>
        <w:t>They want to expand their unit internationally.</w:t>
      </w:r>
    </w:p>
    <w:p>
      <w:pPr>
        <w:pStyle w:val="style0"/>
        <w:numPr>
          <w:ilvl w:val="0"/>
          <w:numId w:val="45"/>
        </w:numPr>
        <w:tabs>
          <w:tab w:val="left" w:leader="none" w:pos="1080"/>
        </w:tabs>
        <w:spacing w:lineRule="auto" w:line="360"/>
        <w:ind w:right="720"/>
        <w:rPr>
          <w:sz w:val="28"/>
          <w:szCs w:val="28"/>
        </w:rPr>
      </w:pPr>
      <w:r>
        <w:rPr>
          <w:sz w:val="28"/>
          <w:szCs w:val="28"/>
        </w:rPr>
        <w:t>To increase the production.</w:t>
      </w:r>
    </w:p>
    <w:p>
      <w:pPr>
        <w:pStyle w:val="style0"/>
        <w:numPr>
          <w:ilvl w:val="0"/>
          <w:numId w:val="45"/>
        </w:numPr>
        <w:tabs>
          <w:tab w:val="left" w:leader="none" w:pos="1080"/>
        </w:tabs>
        <w:spacing w:lineRule="auto" w:line="360"/>
        <w:ind w:right="720"/>
        <w:rPr>
          <w:b/>
          <w:bCs/>
          <w:i/>
          <w:iCs/>
          <w:sz w:val="28"/>
          <w:szCs w:val="28"/>
          <w:u w:val="single"/>
        </w:rPr>
      </w:pPr>
      <w:r>
        <w:rPr>
          <w:sz w:val="28"/>
          <w:szCs w:val="28"/>
        </w:rPr>
        <w:t>To develop each area of quality.</w:t>
      </w:r>
    </w:p>
    <w:p>
      <w:pPr>
        <w:pStyle w:val="style0"/>
        <w:numPr>
          <w:ilvl w:val="0"/>
          <w:numId w:val="45"/>
        </w:numPr>
        <w:tabs>
          <w:tab w:val="left" w:leader="none" w:pos="1080"/>
        </w:tabs>
        <w:spacing w:lineRule="auto" w:line="360"/>
        <w:ind w:right="720"/>
        <w:rPr>
          <w:b/>
          <w:bCs/>
          <w:i/>
          <w:iCs/>
          <w:sz w:val="28"/>
          <w:szCs w:val="28"/>
          <w:u w:val="single"/>
        </w:rPr>
      </w:pPr>
      <w:r>
        <w:rPr>
          <w:sz w:val="28"/>
          <w:szCs w:val="28"/>
        </w:rPr>
        <w:t>Expansion of business.</w:t>
      </w:r>
    </w:p>
    <w:p>
      <w:pPr>
        <w:pStyle w:val="style0"/>
        <w:tabs>
          <w:tab w:val="left" w:leader="none" w:pos="1080"/>
        </w:tabs>
        <w:spacing w:lineRule="auto" w:line="360"/>
        <w:ind w:left="1080" w:right="720"/>
        <w:rPr>
          <w:b/>
          <w:bCs/>
          <w:i/>
          <w:iCs/>
          <w:sz w:val="28"/>
          <w:szCs w:val="28"/>
          <w:u w:val="single"/>
        </w:rPr>
      </w:pPr>
    </w:p>
    <w:p>
      <w:pPr>
        <w:pStyle w:val="style0"/>
        <w:tabs>
          <w:tab w:val="left" w:leader="none" w:pos="1080"/>
        </w:tabs>
        <w:spacing w:lineRule="auto" w:line="360"/>
        <w:ind w:right="720"/>
        <w:rPr>
          <w:b/>
          <w:bCs/>
          <w:i/>
          <w:iCs/>
          <w:sz w:val="28"/>
          <w:szCs w:val="28"/>
          <w:u w:val="single"/>
        </w:rPr>
      </w:pPr>
    </w:p>
    <w:p>
      <w:pPr>
        <w:pStyle w:val="style0"/>
        <w:tabs>
          <w:tab w:val="left" w:leader="none" w:pos="1080"/>
        </w:tabs>
        <w:spacing w:lineRule="auto" w:line="360"/>
        <w:ind w:right="720"/>
        <w:rPr>
          <w:b/>
          <w:bCs/>
          <w:i/>
          <w:iCs/>
          <w:sz w:val="28"/>
          <w:szCs w:val="28"/>
          <w:u w:val="single"/>
        </w:rPr>
      </w:pPr>
    </w:p>
    <w:p>
      <w:pPr>
        <w:pStyle w:val="style0"/>
        <w:tabs>
          <w:tab w:val="left" w:leader="none" w:pos="1080"/>
        </w:tabs>
        <w:spacing w:lineRule="auto" w:line="360"/>
        <w:ind w:right="720"/>
        <w:rPr>
          <w:b/>
          <w:bCs/>
          <w:i/>
          <w:iCs/>
          <w:sz w:val="28"/>
          <w:szCs w:val="28"/>
          <w:u w:val="single"/>
        </w:rPr>
      </w:pPr>
    </w:p>
    <w:p>
      <w:pPr>
        <w:pStyle w:val="style0"/>
        <w:tabs>
          <w:tab w:val="left" w:leader="none" w:pos="1080"/>
        </w:tabs>
        <w:spacing w:lineRule="auto" w:line="360"/>
        <w:ind w:right="720"/>
        <w:rPr>
          <w:b/>
          <w:bCs/>
          <w:i/>
          <w:iCs/>
          <w:sz w:val="28"/>
          <w:szCs w:val="28"/>
          <w:u w:val="single"/>
        </w:rPr>
      </w:pPr>
    </w:p>
    <w:p>
      <w:pPr>
        <w:pStyle w:val="style0"/>
        <w:tabs>
          <w:tab w:val="left" w:leader="none" w:pos="1080"/>
        </w:tabs>
        <w:spacing w:lineRule="auto" w:line="360"/>
        <w:ind w:right="720"/>
        <w:rPr>
          <w:b/>
          <w:bCs/>
          <w:i/>
          <w:iCs/>
          <w:sz w:val="28"/>
          <w:szCs w:val="28"/>
          <w:u w:val="single"/>
        </w:rPr>
      </w:pPr>
    </w:p>
    <w:p>
      <w:pPr>
        <w:pStyle w:val="style0"/>
        <w:tabs>
          <w:tab w:val="left" w:leader="none" w:pos="1080"/>
        </w:tabs>
        <w:spacing w:lineRule="auto" w:line="360"/>
        <w:ind w:right="720"/>
        <w:rPr>
          <w:b/>
          <w:bCs/>
          <w:i/>
          <w:iCs/>
          <w:sz w:val="28"/>
          <w:szCs w:val="28"/>
          <w:u w:val="single"/>
        </w:rPr>
      </w:pPr>
    </w:p>
    <w:p>
      <w:pPr>
        <w:pStyle w:val="style0"/>
        <w:tabs>
          <w:tab w:val="left" w:leader="none" w:pos="1080"/>
        </w:tabs>
        <w:spacing w:lineRule="auto" w:line="360"/>
        <w:ind w:right="720"/>
        <w:rPr>
          <w:b/>
          <w:bCs/>
          <w:i/>
          <w:iCs/>
          <w:sz w:val="28"/>
          <w:szCs w:val="28"/>
          <w:u w:val="single"/>
        </w:rPr>
      </w:pPr>
    </w:p>
    <w:p>
      <w:pPr>
        <w:pStyle w:val="style0"/>
        <w:tabs>
          <w:tab w:val="left" w:leader="none" w:pos="1080"/>
        </w:tabs>
        <w:spacing w:lineRule="auto" w:line="360"/>
        <w:ind w:right="720"/>
        <w:jc w:val="left"/>
        <w:rPr>
          <w:b/>
          <w:bCs/>
          <w:i w:val="false"/>
          <w:iCs w:val="false"/>
          <w:sz w:val="28"/>
          <w:szCs w:val="28"/>
          <w:u w:val="single"/>
        </w:rPr>
      </w:pPr>
    </w:p>
    <w:p>
      <w:pPr>
        <w:pStyle w:val="style0"/>
        <w:tabs>
          <w:tab w:val="left" w:leader="none" w:pos="1080"/>
        </w:tabs>
        <w:spacing w:lineRule="auto" w:line="360"/>
        <w:ind w:right="720"/>
        <w:jc w:val="center"/>
        <w:rPr>
          <w:bCs/>
          <w:iCs/>
          <w:sz w:val="28"/>
          <w:szCs w:val="28"/>
        </w:rPr>
      </w:pPr>
      <w:r>
        <w:rPr>
          <w:b/>
          <w:bCs/>
          <w:i/>
          <w:iCs/>
          <w:noProof/>
          <w:sz w:val="28"/>
          <w:szCs w:val="28"/>
          <w:lang w:bidi="gu-IN"/>
        </w:rPr>
        <w:drawing>
          <wp:inline distT="0" distR="0" distL="0" distB="0">
            <wp:extent cx="5717914" cy="6793934"/>
            <wp:effectExtent l="57150" t="57150" r="51707" b="1750786"/>
            <wp:docPr id="1158"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1"/>
                    <pic:cNvPicPr/>
                  </pic:nvPicPr>
                  <pic:blipFill>
                    <a:blip r:embed="rId20" cstate="print"/>
                    <a:srcRect l="0" t="0" r="0" b="0"/>
                    <a:stretch/>
                  </pic:blipFill>
                  <pic:spPr>
                    <a:xfrm rot="0">
                      <a:off x="0" y="0"/>
                      <a:ext cx="5717914" cy="6793934"/>
                    </a:xfrm>
                    <a:prstGeom prst="ellipse"/>
                    <a:ln cmpd="sng" cap="rnd" w="63500">
                      <a:solidFill>
                        <a:srgbClr val="333333"/>
                      </a:solidFill>
                      <a:prstDash val="solid"/>
                      <a:round/>
                      <a:headEnd len="med" type="none" w="med"/>
                      <a:tailEnd len="med" type="none" w="med"/>
                    </a:ln>
                    <a:effectLst>
                      <a:outerShdw ky="0" rotWithShape="false" sy="-18000" kx="0" sx="-80000" dir="5400000" dist="292100" blurRad="381000" algn="b">
                        <a:srgbClr val="000000">
                          <a:alpha val="22001"/>
                        </a:srgbClr>
                      </a:outerShdw>
                    </a:effectLst>
                  </pic:spPr>
                </pic:pic>
              </a:graphicData>
            </a:graphic>
          </wp:inline>
        </w:drawing>
      </w:r>
    </w:p>
    <w:p>
      <w:pPr>
        <w:pStyle w:val="style0"/>
        <w:tabs>
          <w:tab w:val="left" w:leader="none" w:pos="1080"/>
        </w:tabs>
        <w:spacing w:lineRule="auto" w:line="360"/>
        <w:ind w:right="720"/>
        <w:jc w:val="center"/>
        <w:rPr>
          <w:b/>
          <w:bCs/>
          <w:iCs/>
          <w:sz w:val="36"/>
          <w:szCs w:val="36"/>
          <w:u w:val="thick"/>
        </w:rPr>
      </w:pPr>
      <w:r>
        <w:rPr>
          <w:b/>
          <w:bCs/>
          <w:iCs/>
          <w:sz w:val="36"/>
          <w:szCs w:val="36"/>
          <w:u w:val="thick"/>
          <w:lang w:val="en-US"/>
        </w:rPr>
        <w:t>SUGGESTIONS</w:t>
      </w:r>
    </w:p>
    <w:p>
      <w:pPr>
        <w:pStyle w:val="style0"/>
        <w:tabs>
          <w:tab w:val="left" w:leader="none" w:pos="1080"/>
        </w:tabs>
        <w:spacing w:lineRule="auto" w:line="360"/>
        <w:ind w:right="720"/>
        <w:jc w:val="left"/>
        <w:rPr>
          <w:b/>
          <w:bCs/>
          <w:i/>
          <w:iCs/>
          <w:sz w:val="28"/>
          <w:szCs w:val="28"/>
          <w:u w:val="single"/>
        </w:rPr>
      </w:pPr>
    </w:p>
    <w:p>
      <w:pPr>
        <w:pStyle w:val="style0"/>
        <w:tabs>
          <w:tab w:val="left" w:leader="none" w:pos="1080"/>
        </w:tabs>
        <w:spacing w:lineRule="auto" w:line="360"/>
        <w:ind w:right="448"/>
        <w:jc w:val="both"/>
        <w:rPr>
          <w:sz w:val="28"/>
          <w:szCs w:val="28"/>
        </w:rPr>
      </w:pPr>
      <w:r>
        <w:rPr>
          <w:sz w:val="28"/>
          <w:szCs w:val="28"/>
          <w:lang w:val="en-US"/>
        </w:rPr>
        <w:t xml:space="preserve">                               </w:t>
      </w:r>
      <w:r>
        <w:rPr>
          <w:sz w:val="28"/>
          <w:szCs w:val="28"/>
        </w:rPr>
        <w:t>Actually we are just students and to write something as a part of suggestion. It is not our capacity to suggest the company, but as a part of B.B.A. student and also for our project work so, as a student, I have to work as a report.</w:t>
      </w:r>
    </w:p>
    <w:p>
      <w:pPr>
        <w:pStyle w:val="style0"/>
        <w:tabs>
          <w:tab w:val="left" w:leader="none" w:pos="1080"/>
        </w:tabs>
        <w:spacing w:lineRule="auto" w:line="360"/>
        <w:jc w:val="center"/>
        <w:rPr>
          <w:b/>
          <w:bCs/>
          <w:i/>
          <w:iCs/>
          <w:sz w:val="28"/>
          <w:szCs w:val="28"/>
          <w:u w:val="single"/>
        </w:rPr>
      </w:pPr>
    </w:p>
    <w:p>
      <w:pPr>
        <w:pStyle w:val="style0"/>
        <w:numPr>
          <w:ilvl w:val="0"/>
          <w:numId w:val="18"/>
        </w:numPr>
        <w:tabs>
          <w:tab w:val="left" w:leader="none" w:pos="1080"/>
        </w:tabs>
        <w:spacing w:lineRule="auto" w:line="360"/>
        <w:ind w:right="429"/>
        <w:jc w:val="both"/>
        <w:rPr>
          <w:sz w:val="28"/>
          <w:szCs w:val="28"/>
        </w:rPr>
      </w:pPr>
      <w:r>
        <w:rPr>
          <w:sz w:val="28"/>
          <w:szCs w:val="28"/>
        </w:rPr>
        <w:t>My suggestion to them is that the unit should have tried to give to some more motivation employees. So that they work with enthusiasm.</w:t>
      </w:r>
    </w:p>
    <w:p>
      <w:pPr>
        <w:pStyle w:val="style0"/>
        <w:numPr>
          <w:ilvl w:val="0"/>
          <w:numId w:val="18"/>
        </w:numPr>
        <w:tabs>
          <w:tab w:val="left" w:leader="none" w:pos="1080"/>
        </w:tabs>
        <w:spacing w:lineRule="auto" w:line="360"/>
        <w:ind w:right="429"/>
        <w:jc w:val="both"/>
        <w:rPr>
          <w:sz w:val="28"/>
          <w:szCs w:val="28"/>
        </w:rPr>
      </w:pPr>
      <w:r>
        <w:rPr>
          <w:sz w:val="28"/>
          <w:szCs w:val="28"/>
        </w:rPr>
        <w:t>And secondary is there they should have tried to give more security facility to their workers.</w:t>
      </w:r>
    </w:p>
    <w:p>
      <w:pPr>
        <w:pStyle w:val="style0"/>
        <w:tabs>
          <w:tab w:val="left" w:leader="none" w:pos="1080"/>
        </w:tabs>
        <w:spacing w:lineRule="auto" w:line="360"/>
        <w:ind w:right="720"/>
        <w:jc w:val="center"/>
        <w:rPr>
          <w:b/>
          <w:bCs/>
          <w:i/>
          <w:iCs/>
          <w:sz w:val="28"/>
          <w:szCs w:val="28"/>
          <w:u w:val="single"/>
        </w:rPr>
      </w:pPr>
    </w:p>
    <w:p>
      <w:pPr>
        <w:pStyle w:val="style0"/>
        <w:tabs>
          <w:tab w:val="left" w:leader="none" w:pos="1080"/>
        </w:tabs>
        <w:spacing w:lineRule="auto" w:line="360"/>
        <w:ind w:right="720"/>
        <w:jc w:val="center"/>
        <w:rPr>
          <w:b/>
          <w:bCs/>
          <w:i/>
          <w:iCs/>
          <w:sz w:val="28"/>
          <w:szCs w:val="28"/>
          <w:u w:val="single"/>
        </w:rPr>
      </w:pPr>
    </w:p>
    <w:p>
      <w:pPr>
        <w:pStyle w:val="style0"/>
        <w:tabs>
          <w:tab w:val="left" w:leader="none" w:pos="1080"/>
        </w:tabs>
        <w:spacing w:lineRule="auto" w:line="360"/>
        <w:ind w:right="720"/>
        <w:jc w:val="center"/>
        <w:rPr>
          <w:b/>
          <w:bCs/>
          <w:i/>
          <w:iCs/>
          <w:sz w:val="28"/>
          <w:szCs w:val="28"/>
          <w:u w:val="single"/>
        </w:rPr>
      </w:pPr>
    </w:p>
    <w:p>
      <w:pPr>
        <w:pStyle w:val="style0"/>
        <w:spacing w:lineRule="auto" w:line="360"/>
        <w:ind w:right="720"/>
        <w:jc w:val="center"/>
        <w:rPr>
          <w:sz w:val="28"/>
        </w:rPr>
      </w:pPr>
      <w:r>
        <w:rPr>
          <w:sz w:val="28"/>
          <w:szCs w:val="28"/>
        </w:rPr>
        <w:br w:type="page"/>
      </w:r>
    </w:p>
    <w:p>
      <w:pPr>
        <w:pStyle w:val="style0"/>
        <w:spacing w:lineRule="auto" w:line="360"/>
        <w:ind w:right="720"/>
        <w:jc w:val="center"/>
        <w:outlineLvl w:val="0"/>
        <w:rPr>
          <w:bCs/>
          <w:sz w:val="28"/>
          <w:szCs w:val="28"/>
        </w:rPr>
      </w:pPr>
    </w:p>
    <w:p>
      <w:pPr>
        <w:pStyle w:val="style0"/>
        <w:spacing w:lineRule="auto" w:line="360"/>
        <w:ind w:right="720"/>
        <w:outlineLvl w:val="0"/>
        <w:rPr>
          <w:sz w:val="28"/>
          <w:szCs w:val="28"/>
        </w:rPr>
      </w:pPr>
      <w:r>
        <w:rPr>
          <w:bCs/>
          <w:noProof/>
          <w:sz w:val="28"/>
          <w:szCs w:val="28"/>
          <w:lang w:bidi="gu-IN"/>
        </w:rPr>
        <w:drawing>
          <wp:inline distT="0" distR="0" distL="0" distB="0">
            <wp:extent cx="5856948" cy="1460400"/>
            <wp:effectExtent l="0" t="0" r="9525" b="9525"/>
            <wp:docPr id="1159" name="Picture 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97"/>
                    <pic:cNvPicPr/>
                  </pic:nvPicPr>
                  <pic:blipFill>
                    <a:blip r:embed="rId21" cstate="print"/>
                    <a:srcRect l="0" t="0" r="0" b="0"/>
                    <a:stretch/>
                  </pic:blipFill>
                  <pic:spPr>
                    <a:xfrm rot="0">
                      <a:off x="0" y="0"/>
                      <a:ext cx="5856948" cy="1460400"/>
                    </a:xfrm>
                    <a:prstGeom prst="rect"/>
                    <a:ln>
                      <a:noFill/>
                    </a:ln>
                  </pic:spPr>
                </pic:pic>
              </a:graphicData>
            </a:graphic>
          </wp:inline>
        </w:drawing>
      </w:r>
      <w:r>
        <w:rPr>
          <w:bCs/>
          <w:noProof/>
          <w:sz w:val="28"/>
          <w:szCs w:val="28"/>
          <w:lang w:bidi="gu-IN"/>
        </w:rPr>
        <w:drawing>
          <wp:inline distT="0" distR="0" distL="0" distB="0">
            <wp:extent cx="5725622" cy="5373589"/>
            <wp:effectExtent l="0" t="0" r="9525" b="0"/>
            <wp:docPr id="1160" name="Picture 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98"/>
                    <pic:cNvPicPr/>
                  </pic:nvPicPr>
                  <pic:blipFill>
                    <a:blip r:embed="rId22" cstate="print"/>
                    <a:srcRect l="0" t="0" r="0" b="0"/>
                    <a:stretch/>
                  </pic:blipFill>
                  <pic:spPr>
                    <a:xfrm rot="0">
                      <a:off x="0" y="0"/>
                      <a:ext cx="5725622" cy="5373589"/>
                    </a:xfrm>
                    <a:prstGeom prst="rect"/>
                    <a:ln>
                      <a:noFill/>
                    </a:ln>
                  </pic:spPr>
                </pic:pic>
              </a:graphicData>
            </a:graphic>
          </wp:inline>
        </w:drawing>
      </w:r>
    </w:p>
    <w:p>
      <w:pPr>
        <w:pStyle w:val="style0"/>
        <w:tabs>
          <w:tab w:val="left" w:leader="none" w:pos="3060"/>
          <w:tab w:val="center" w:leader="none" w:pos="4320"/>
        </w:tabs>
        <w:spacing w:lineRule="auto" w:line="360"/>
        <w:ind w:left="1080" w:right="720"/>
        <w:jc w:val="left"/>
        <w:rPr>
          <w:b/>
          <w:sz w:val="36"/>
          <w:szCs w:val="36"/>
          <w:u w:val="none"/>
        </w:rPr>
      </w:pPr>
      <w:r>
        <w:rPr>
          <w:b/>
          <w:sz w:val="36"/>
          <w:szCs w:val="36"/>
          <w:u w:val="none"/>
          <w:lang w:val="en-US"/>
        </w:rPr>
        <w:t xml:space="preserve">                        BIBLIOGRAPHY</w:t>
      </w:r>
    </w:p>
    <w:tbl>
      <w:tblPr>
        <w:tblStyle w:val="style154"/>
        <w:tblpPr w:leftFromText="180" w:rightFromText="180" w:topFromText="0" w:bottomFromText="0" w:vertAnchor="text" w:horzAnchor="margin" w:tblpXSpec="left" w:tblpY="508"/>
        <w:tblW w:w="0" w:type="auto"/>
        <w:tblLook w:val="0600" w:firstRow="0" w:lastRow="0" w:firstColumn="0" w:lastColumn="0" w:noHBand="1" w:noVBand="1"/>
      </w:tblPr>
      <w:tblGrid>
        <w:gridCol w:w="2394"/>
        <w:gridCol w:w="2394"/>
        <w:gridCol w:w="2394"/>
        <w:gridCol w:w="2394"/>
      </w:tblGrid>
      <w:tr>
        <w:trPr/>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36"/>
                <w:szCs w:val="36"/>
                <w:u w:val="single"/>
              </w:rPr>
            </w:pPr>
            <w:r>
              <w:rPr>
                <w:rFonts w:ascii="Times New Roman" w:hAnsi="Times New Roman"/>
                <w:b/>
                <w:sz w:val="36"/>
                <w:szCs w:val="36"/>
                <w:u w:val="single"/>
              </w:rPr>
              <w:t xml:space="preserve">Author </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36"/>
                <w:szCs w:val="36"/>
                <w:u w:val="single"/>
              </w:rPr>
            </w:pPr>
            <w:r>
              <w:rPr>
                <w:rFonts w:ascii="Times New Roman" w:hAnsi="Times New Roman"/>
                <w:b/>
                <w:sz w:val="36"/>
                <w:szCs w:val="36"/>
                <w:u w:val="single"/>
              </w:rPr>
              <w:t xml:space="preserve">Book’s name </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36"/>
                <w:szCs w:val="36"/>
                <w:u w:val="single"/>
              </w:rPr>
            </w:pPr>
            <w:r>
              <w:rPr>
                <w:rFonts w:ascii="Times New Roman" w:hAnsi="Times New Roman"/>
                <w:b/>
                <w:sz w:val="36"/>
                <w:szCs w:val="36"/>
                <w:u w:val="single"/>
              </w:rPr>
              <w:t xml:space="preserve">Edition </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36"/>
                <w:szCs w:val="36"/>
                <w:u w:val="single"/>
              </w:rPr>
            </w:pPr>
            <w:r>
              <w:rPr>
                <w:rFonts w:ascii="Times New Roman" w:hAnsi="Times New Roman"/>
                <w:b/>
                <w:sz w:val="36"/>
                <w:szCs w:val="36"/>
                <w:u w:val="single"/>
              </w:rPr>
              <w:t>Publishing house</w:t>
            </w:r>
          </w:p>
        </w:tc>
      </w:tr>
      <w:tr>
        <w:tblPrEx/>
        <w:trPr/>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r>
              <w:rPr>
                <w:rFonts w:ascii="Times New Roman" w:hAnsi="Times New Roman"/>
                <w:b/>
                <w:sz w:val="28"/>
                <w:szCs w:val="28"/>
              </w:rPr>
              <w:t xml:space="preserve">S.A. </w:t>
            </w:r>
            <w:r>
              <w:rPr>
                <w:rFonts w:ascii="Times New Roman" w:hAnsi="Times New Roman"/>
                <w:b/>
                <w:sz w:val="28"/>
                <w:szCs w:val="28"/>
              </w:rPr>
              <w:t>Chunawala</w:t>
            </w:r>
            <w:r>
              <w:rPr>
                <w:rFonts w:ascii="Times New Roman" w:hAnsi="Times New Roman"/>
                <w:b/>
                <w:sz w:val="28"/>
                <w:szCs w:val="28"/>
              </w:rPr>
              <w:t xml:space="preserve">&amp; D.R. Patel </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r>
              <w:rPr>
                <w:rFonts w:ascii="Times New Roman" w:hAnsi="Times New Roman"/>
                <w:b/>
                <w:sz w:val="28"/>
                <w:szCs w:val="28"/>
              </w:rPr>
              <w:t>Production &amp; Operation management</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center"/>
              <w:rPr>
                <w:rFonts w:ascii="Times New Roman" w:hAnsi="Times New Roman"/>
                <w:b/>
                <w:sz w:val="28"/>
                <w:szCs w:val="28"/>
                <w:vertAlign w:val="superscript"/>
              </w:rPr>
            </w:pPr>
            <w:r>
              <w:rPr>
                <w:rFonts w:ascii="Times New Roman" w:hAnsi="Times New Roman"/>
                <w:b/>
                <w:sz w:val="28"/>
                <w:szCs w:val="28"/>
              </w:rPr>
              <w:t>7</w:t>
            </w:r>
            <w:r>
              <w:rPr>
                <w:rFonts w:ascii="Times New Roman" w:hAnsi="Times New Roman"/>
                <w:b/>
                <w:sz w:val="28"/>
                <w:szCs w:val="28"/>
                <w:vertAlign w:val="superscript"/>
              </w:rPr>
              <w:t>th</w:t>
            </w:r>
          </w:p>
          <w:p>
            <w:pPr>
              <w:pStyle w:val="style179"/>
              <w:tabs>
                <w:tab w:val="left" w:leader="none" w:pos="2460"/>
                <w:tab w:val="center" w:leader="none" w:pos="4680"/>
                <w:tab w:val="left" w:leader="none" w:pos="6000"/>
                <w:tab w:val="left" w:leader="none" w:pos="7810"/>
              </w:tabs>
              <w:spacing w:lineRule="auto" w:line="360"/>
              <w:ind w:left="0"/>
              <w:jc w:val="center"/>
              <w:rPr>
                <w:rFonts w:ascii="Times New Roman" w:hAnsi="Times New Roman"/>
                <w:b/>
                <w:sz w:val="28"/>
                <w:szCs w:val="28"/>
              </w:rPr>
            </w:pPr>
            <w:r>
              <w:rPr>
                <w:rFonts w:ascii="Times New Roman" w:hAnsi="Times New Roman"/>
                <w:b/>
                <w:sz w:val="28"/>
                <w:szCs w:val="28"/>
              </w:rPr>
              <w:t>(2008)</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r>
              <w:rPr>
                <w:rFonts w:ascii="Times New Roman" w:hAnsi="Times New Roman"/>
                <w:b/>
                <w:sz w:val="28"/>
                <w:szCs w:val="28"/>
              </w:rPr>
              <w:t>Himalaya</w:t>
            </w:r>
          </w:p>
        </w:tc>
      </w:tr>
      <w:tr>
        <w:tblPrEx/>
        <w:trPr/>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r>
              <w:rPr>
                <w:rFonts w:ascii="Times New Roman" w:hAnsi="Times New Roman"/>
                <w:b/>
                <w:sz w:val="28"/>
                <w:szCs w:val="28"/>
              </w:rPr>
              <w:t>C.B.Mamoria</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r>
              <w:rPr>
                <w:rFonts w:ascii="Times New Roman" w:hAnsi="Times New Roman"/>
                <w:b/>
                <w:sz w:val="28"/>
                <w:szCs w:val="28"/>
              </w:rPr>
              <w:t xml:space="preserve">Human Resources Management </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center"/>
              <w:rPr>
                <w:rFonts w:ascii="Times New Roman" w:hAnsi="Times New Roman"/>
                <w:b/>
                <w:sz w:val="28"/>
                <w:szCs w:val="28"/>
                <w:vertAlign w:val="superscript"/>
              </w:rPr>
            </w:pPr>
            <w:r>
              <w:rPr>
                <w:rFonts w:ascii="Times New Roman" w:hAnsi="Times New Roman"/>
                <w:b/>
                <w:sz w:val="28"/>
                <w:szCs w:val="28"/>
              </w:rPr>
              <w:t>8</w:t>
            </w:r>
            <w:r>
              <w:rPr>
                <w:rFonts w:ascii="Times New Roman" w:hAnsi="Times New Roman"/>
                <w:b/>
                <w:sz w:val="28"/>
                <w:szCs w:val="28"/>
                <w:vertAlign w:val="superscript"/>
              </w:rPr>
              <w:t>th</w:t>
            </w:r>
          </w:p>
          <w:p>
            <w:pPr>
              <w:pStyle w:val="style179"/>
              <w:tabs>
                <w:tab w:val="left" w:leader="none" w:pos="2460"/>
                <w:tab w:val="center" w:leader="none" w:pos="4680"/>
                <w:tab w:val="left" w:leader="none" w:pos="6000"/>
                <w:tab w:val="left" w:leader="none" w:pos="7810"/>
              </w:tabs>
              <w:spacing w:lineRule="auto" w:line="360"/>
              <w:ind w:left="0"/>
              <w:jc w:val="center"/>
              <w:rPr>
                <w:rFonts w:ascii="Times New Roman" w:hAnsi="Times New Roman"/>
                <w:b/>
                <w:sz w:val="28"/>
                <w:szCs w:val="28"/>
              </w:rPr>
            </w:pPr>
            <w:r>
              <w:rPr>
                <w:rFonts w:ascii="Times New Roman" w:hAnsi="Times New Roman"/>
                <w:b/>
                <w:sz w:val="28"/>
                <w:szCs w:val="28"/>
                <w:vertAlign w:val="superscript"/>
              </w:rPr>
              <w:t>(</w:t>
            </w:r>
            <w:r>
              <w:rPr>
                <w:rFonts w:ascii="Times New Roman" w:hAnsi="Times New Roman"/>
                <w:b/>
                <w:sz w:val="28"/>
                <w:szCs w:val="28"/>
              </w:rPr>
              <w:t>2010</w:t>
            </w:r>
            <w:r>
              <w:rPr>
                <w:rFonts w:ascii="Times New Roman" w:hAnsi="Times New Roman"/>
                <w:b/>
                <w:sz w:val="28"/>
                <w:szCs w:val="28"/>
                <w:vertAlign w:val="superscript"/>
              </w:rPr>
              <w:t>)</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r>
              <w:rPr>
                <w:rFonts w:ascii="Times New Roman" w:hAnsi="Times New Roman"/>
                <w:b/>
                <w:sz w:val="28"/>
                <w:szCs w:val="28"/>
              </w:rPr>
              <w:t xml:space="preserve">Himalaya </w:t>
            </w:r>
          </w:p>
        </w:tc>
      </w:tr>
      <w:tr>
        <w:tblPrEx/>
        <w:trPr/>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r>
              <w:rPr>
                <w:rFonts w:ascii="Times New Roman" w:hAnsi="Times New Roman"/>
                <w:b/>
                <w:sz w:val="28"/>
                <w:szCs w:val="28"/>
              </w:rPr>
              <w:t xml:space="preserve">Philip </w:t>
            </w:r>
            <w:r>
              <w:rPr>
                <w:rFonts w:ascii="Times New Roman" w:hAnsi="Times New Roman"/>
                <w:b/>
                <w:sz w:val="28"/>
                <w:szCs w:val="28"/>
              </w:rPr>
              <w:t>kotler</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r>
              <w:rPr>
                <w:rFonts w:ascii="Times New Roman" w:hAnsi="Times New Roman"/>
                <w:b/>
                <w:sz w:val="28"/>
                <w:szCs w:val="28"/>
              </w:rPr>
              <w:t>Marketing Management</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center"/>
              <w:rPr>
                <w:rFonts w:ascii="Times New Roman" w:hAnsi="Times New Roman"/>
                <w:b/>
                <w:sz w:val="28"/>
                <w:szCs w:val="28"/>
              </w:rPr>
            </w:pPr>
            <w:r>
              <w:rPr>
                <w:rFonts w:ascii="Times New Roman" w:hAnsi="Times New Roman"/>
                <w:b/>
                <w:sz w:val="28"/>
                <w:szCs w:val="28"/>
              </w:rPr>
              <w:t>12</w:t>
            </w:r>
            <w:r>
              <w:rPr>
                <w:rFonts w:ascii="Times New Roman" w:hAnsi="Times New Roman"/>
                <w:b/>
                <w:sz w:val="28"/>
                <w:szCs w:val="28"/>
                <w:vertAlign w:val="superscript"/>
              </w:rPr>
              <w:t>th</w:t>
            </w:r>
            <w:r>
              <w:rPr>
                <w:rFonts w:ascii="Times New Roman" w:hAnsi="Times New Roman"/>
                <w:b/>
                <w:sz w:val="28"/>
                <w:szCs w:val="28"/>
              </w:rPr>
              <w:t xml:space="preserve"> </w:t>
            </w:r>
          </w:p>
          <w:p>
            <w:pPr>
              <w:pStyle w:val="style179"/>
              <w:tabs>
                <w:tab w:val="left" w:leader="none" w:pos="2460"/>
                <w:tab w:val="center" w:leader="none" w:pos="4680"/>
                <w:tab w:val="left" w:leader="none" w:pos="6000"/>
                <w:tab w:val="left" w:leader="none" w:pos="7810"/>
              </w:tabs>
              <w:spacing w:lineRule="auto" w:line="360"/>
              <w:ind w:left="0"/>
              <w:jc w:val="center"/>
              <w:rPr>
                <w:rFonts w:ascii="Times New Roman" w:hAnsi="Times New Roman"/>
                <w:b/>
                <w:sz w:val="28"/>
                <w:szCs w:val="28"/>
              </w:rPr>
            </w:pPr>
            <w:r>
              <w:rPr>
                <w:rFonts w:ascii="Times New Roman" w:hAnsi="Times New Roman"/>
                <w:b/>
                <w:sz w:val="28"/>
                <w:szCs w:val="28"/>
              </w:rPr>
              <w:t>(2006)</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r>
              <w:rPr>
                <w:rFonts w:ascii="Times New Roman" w:hAnsi="Times New Roman"/>
                <w:b/>
                <w:sz w:val="28"/>
                <w:szCs w:val="28"/>
              </w:rPr>
              <w:t xml:space="preserve">Person Education </w:t>
            </w:r>
          </w:p>
        </w:tc>
      </w:tr>
      <w:tr>
        <w:tblPrEx/>
        <w:trPr/>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r>
              <w:rPr>
                <w:rFonts w:ascii="Times New Roman" w:hAnsi="Times New Roman"/>
                <w:b/>
                <w:sz w:val="28"/>
                <w:szCs w:val="28"/>
              </w:rPr>
              <w:t>Dr.V.R</w:t>
            </w:r>
            <w:r>
              <w:rPr>
                <w:rFonts w:ascii="Times New Roman" w:hAnsi="Times New Roman"/>
                <w:b/>
                <w:sz w:val="28"/>
                <w:szCs w:val="28"/>
              </w:rPr>
              <w:t xml:space="preserve">. </w:t>
            </w:r>
            <w:r>
              <w:rPr>
                <w:rFonts w:ascii="Times New Roman" w:hAnsi="Times New Roman"/>
                <w:b/>
                <w:sz w:val="28"/>
                <w:szCs w:val="28"/>
              </w:rPr>
              <w:t>Palanivew</w:t>
            </w:r>
          </w:p>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r>
              <w:rPr>
                <w:rFonts w:ascii="Times New Roman" w:hAnsi="Times New Roman"/>
                <w:b/>
                <w:sz w:val="28"/>
                <w:szCs w:val="28"/>
              </w:rPr>
              <w:t>Financial Management</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center"/>
              <w:rPr>
                <w:rFonts w:ascii="Times New Roman" w:hAnsi="Times New Roman"/>
                <w:b/>
                <w:sz w:val="28"/>
                <w:szCs w:val="28"/>
              </w:rPr>
            </w:pPr>
            <w:r>
              <w:rPr>
                <w:rFonts w:ascii="Times New Roman" w:hAnsi="Times New Roman"/>
                <w:b/>
                <w:sz w:val="28"/>
                <w:szCs w:val="28"/>
              </w:rPr>
              <w:t>2</w:t>
            </w:r>
            <w:r>
              <w:rPr>
                <w:rFonts w:ascii="Times New Roman" w:hAnsi="Times New Roman"/>
                <w:b/>
                <w:sz w:val="28"/>
                <w:szCs w:val="28"/>
                <w:vertAlign w:val="superscript"/>
              </w:rPr>
              <w:t>nd</w:t>
            </w:r>
            <w:r>
              <w:rPr>
                <w:rFonts w:ascii="Times New Roman" w:hAnsi="Times New Roman"/>
                <w:b/>
                <w:sz w:val="28"/>
                <w:szCs w:val="28"/>
              </w:rPr>
              <w:t xml:space="preserve"> </w:t>
            </w:r>
          </w:p>
          <w:p>
            <w:pPr>
              <w:pStyle w:val="style179"/>
              <w:tabs>
                <w:tab w:val="left" w:leader="none" w:pos="2460"/>
                <w:tab w:val="center" w:leader="none" w:pos="4680"/>
                <w:tab w:val="left" w:leader="none" w:pos="6000"/>
                <w:tab w:val="left" w:leader="none" w:pos="7810"/>
              </w:tabs>
              <w:spacing w:lineRule="auto" w:line="360"/>
              <w:ind w:left="0"/>
              <w:jc w:val="center"/>
              <w:rPr>
                <w:rFonts w:ascii="Times New Roman" w:hAnsi="Times New Roman"/>
                <w:b/>
                <w:sz w:val="28"/>
                <w:szCs w:val="28"/>
              </w:rPr>
            </w:pPr>
            <w:r>
              <w:rPr>
                <w:rFonts w:ascii="Times New Roman" w:hAnsi="Times New Roman"/>
                <w:b/>
                <w:sz w:val="28"/>
                <w:szCs w:val="28"/>
              </w:rPr>
              <w:t>(2012)</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r>
              <w:rPr>
                <w:rFonts w:ascii="Times New Roman" w:hAnsi="Times New Roman"/>
                <w:b/>
                <w:sz w:val="28"/>
                <w:szCs w:val="28"/>
              </w:rPr>
              <w:t>S.</w:t>
            </w:r>
            <w:r>
              <w:rPr>
                <w:rFonts w:ascii="Times New Roman" w:hAnsi="Times New Roman"/>
                <w:b/>
                <w:sz w:val="28"/>
                <w:szCs w:val="28"/>
              </w:rPr>
              <w:t>Chand</w:t>
            </w:r>
            <w:r>
              <w:rPr>
                <w:rFonts w:ascii="Times New Roman" w:hAnsi="Times New Roman"/>
                <w:b/>
                <w:sz w:val="28"/>
                <w:szCs w:val="28"/>
              </w:rPr>
              <w:t>&amp; Company Ltd.</w:t>
            </w:r>
          </w:p>
        </w:tc>
      </w:tr>
      <w:tr>
        <w:tblPrEx/>
        <w:trPr/>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r>
              <w:rPr>
                <w:rFonts w:ascii="Times New Roman" w:hAnsi="Times New Roman"/>
                <w:b/>
                <w:sz w:val="28"/>
                <w:szCs w:val="28"/>
              </w:rPr>
              <w:t>P.C.Tulsian</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both"/>
              <w:rPr>
                <w:rFonts w:ascii="Times New Roman" w:hAnsi="Times New Roman"/>
                <w:b/>
                <w:sz w:val="28"/>
                <w:szCs w:val="28"/>
              </w:rPr>
            </w:pPr>
            <w:r>
              <w:rPr>
                <w:rFonts w:ascii="Times New Roman" w:hAnsi="Times New Roman"/>
                <w:b/>
                <w:sz w:val="28"/>
                <w:szCs w:val="28"/>
              </w:rPr>
              <w:t>Financial Management</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center"/>
              <w:rPr>
                <w:rFonts w:ascii="Times New Roman" w:hAnsi="Times New Roman"/>
                <w:b/>
                <w:sz w:val="28"/>
                <w:szCs w:val="28"/>
              </w:rPr>
            </w:pPr>
            <w:r>
              <w:rPr>
                <w:rFonts w:ascii="Times New Roman" w:hAnsi="Times New Roman"/>
                <w:b/>
                <w:sz w:val="28"/>
                <w:szCs w:val="28"/>
              </w:rPr>
              <w:t>2</w:t>
            </w:r>
            <w:r>
              <w:rPr>
                <w:rFonts w:ascii="Times New Roman" w:hAnsi="Times New Roman"/>
                <w:b/>
                <w:sz w:val="28"/>
                <w:szCs w:val="28"/>
                <w:vertAlign w:val="superscript"/>
              </w:rPr>
              <w:t>nd</w:t>
            </w:r>
            <w:r>
              <w:rPr>
                <w:rFonts w:ascii="Times New Roman" w:hAnsi="Times New Roman"/>
                <w:b/>
                <w:sz w:val="28"/>
                <w:szCs w:val="28"/>
              </w:rPr>
              <w:t xml:space="preserve"> </w:t>
            </w:r>
          </w:p>
        </w:tc>
        <w:tc>
          <w:tcPr>
            <w:tcW w:w="2394" w:type="dxa"/>
            <w:tcBorders/>
          </w:tcPr>
          <w:p>
            <w:pPr>
              <w:pStyle w:val="style179"/>
              <w:tabs>
                <w:tab w:val="left" w:leader="none" w:pos="2460"/>
                <w:tab w:val="center" w:leader="none" w:pos="4680"/>
                <w:tab w:val="left" w:leader="none" w:pos="6000"/>
                <w:tab w:val="left" w:leader="none" w:pos="7810"/>
              </w:tabs>
              <w:spacing w:lineRule="auto" w:line="360"/>
              <w:ind w:left="0"/>
              <w:jc w:val="center"/>
              <w:rPr>
                <w:rFonts w:ascii="Times New Roman" w:hAnsi="Times New Roman"/>
                <w:b/>
                <w:sz w:val="28"/>
                <w:szCs w:val="28"/>
              </w:rPr>
            </w:pPr>
            <w:r>
              <w:rPr>
                <w:rFonts w:ascii="Times New Roman" w:hAnsi="Times New Roman"/>
                <w:b/>
                <w:sz w:val="28"/>
                <w:szCs w:val="28"/>
              </w:rPr>
              <w:t>-</w:t>
            </w:r>
          </w:p>
        </w:tc>
      </w:tr>
    </w:tbl>
    <w:p>
      <w:pPr>
        <w:pStyle w:val="style0"/>
        <w:tabs>
          <w:tab w:val="left" w:leader="none" w:pos="3060"/>
          <w:tab w:val="center" w:leader="none" w:pos="4320"/>
        </w:tabs>
        <w:spacing w:lineRule="auto" w:line="360"/>
        <w:ind w:left="1080" w:right="720"/>
        <w:jc w:val="center"/>
        <w:rPr>
          <w:b/>
          <w:sz w:val="36"/>
          <w:szCs w:val="36"/>
          <w:u w:val="single"/>
        </w:rPr>
      </w:pPr>
    </w:p>
    <w:p>
      <w:pPr>
        <w:pStyle w:val="style0"/>
        <w:spacing w:lineRule="auto" w:line="360"/>
        <w:jc w:val="both"/>
        <w:rPr>
          <w:b/>
          <w:sz w:val="28"/>
          <w:szCs w:val="28"/>
        </w:rPr>
      </w:pPr>
    </w:p>
    <w:p>
      <w:pPr>
        <w:pStyle w:val="style0"/>
        <w:numPr>
          <w:ilvl w:val="0"/>
          <w:numId w:val="51"/>
        </w:numPr>
        <w:spacing w:lineRule="auto" w:line="360"/>
        <w:jc w:val="both"/>
        <w:rPr>
          <w:b/>
          <w:sz w:val="28"/>
          <w:szCs w:val="28"/>
        </w:rPr>
      </w:pPr>
      <w:r>
        <w:rPr>
          <w:b/>
          <w:sz w:val="28"/>
          <w:szCs w:val="28"/>
        </w:rPr>
        <w:t>i</w:t>
      </w:r>
      <w:r>
        <w:rPr>
          <w:b/>
          <w:sz w:val="28"/>
          <w:szCs w:val="28"/>
        </w:rPr>
        <w:t>nformation</w:t>
      </w:r>
      <w:r>
        <w:rPr>
          <w:b/>
          <w:sz w:val="28"/>
          <w:szCs w:val="28"/>
        </w:rPr>
        <w:t xml:space="preserve"> collected during industrial training.</w:t>
      </w:r>
    </w:p>
    <w:p>
      <w:pPr>
        <w:pStyle w:val="style0"/>
        <w:spacing w:lineRule="auto" w:line="360"/>
        <w:ind w:right="720"/>
        <w:jc w:val="both"/>
        <w:rPr>
          <w:b/>
          <w:sz w:val="28"/>
          <w:szCs w:val="28"/>
        </w:rPr>
      </w:pPr>
    </w:p>
    <w:p>
      <w:pPr>
        <w:pStyle w:val="style0"/>
        <w:spacing w:lineRule="auto" w:line="360"/>
        <w:ind w:right="720"/>
        <w:jc w:val="both"/>
        <w:rPr>
          <w:b/>
          <w:sz w:val="28"/>
          <w:szCs w:val="28"/>
        </w:rPr>
      </w:pPr>
    </w:p>
    <w:p>
      <w:pPr>
        <w:pStyle w:val="style0"/>
        <w:spacing w:lineRule="auto" w:line="360"/>
        <w:ind w:right="720"/>
        <w:jc w:val="both"/>
        <w:rPr>
          <w:b/>
          <w:sz w:val="28"/>
          <w:szCs w:val="28"/>
        </w:rPr>
      </w:pPr>
    </w:p>
    <w:p>
      <w:pPr>
        <w:pStyle w:val="style0"/>
        <w:spacing w:lineRule="auto" w:line="360"/>
        <w:ind w:right="720"/>
        <w:jc w:val="center"/>
        <w:rPr>
          <w:b/>
          <w:sz w:val="36"/>
          <w:szCs w:val="36"/>
          <w:u w:val="single"/>
        </w:rPr>
      </w:pPr>
    </w:p>
    <w:p>
      <w:pPr>
        <w:pStyle w:val="style0"/>
        <w:spacing w:lineRule="auto" w:line="360"/>
        <w:ind w:right="720"/>
        <w:jc w:val="left"/>
        <w:rPr>
          <w:b/>
          <w:sz w:val="36"/>
          <w:szCs w:val="36"/>
          <w:u w:val="single"/>
        </w:rPr>
      </w:pPr>
    </w:p>
    <w:p>
      <w:pPr>
        <w:pStyle w:val="style0"/>
        <w:spacing w:lineRule="auto" w:line="360"/>
        <w:ind w:right="720"/>
        <w:jc w:val="center"/>
        <w:rPr>
          <w:b/>
          <w:sz w:val="36"/>
          <w:szCs w:val="36"/>
          <w:u w:val="single"/>
        </w:rPr>
      </w:pPr>
    </w:p>
    <w:p>
      <w:pPr>
        <w:pStyle w:val="style0"/>
        <w:spacing w:lineRule="auto" w:line="360"/>
        <w:jc w:val="both"/>
        <w:rPr>
          <w:sz w:val="28"/>
          <w:szCs w:val="28"/>
        </w:rPr>
      </w:pPr>
      <w:r>
        <w:rPr>
          <w:sz w:val="28"/>
          <w:szCs w:val="28"/>
        </w:rPr>
        <w:t xml:space="preserve">                 </w:t>
      </w:r>
    </w:p>
    <w:p>
      <w:pPr>
        <w:pStyle w:val="style0"/>
        <w:tabs>
          <w:tab w:val="left" w:leader="none" w:pos="3060"/>
          <w:tab w:val="center" w:leader="none" w:pos="4320"/>
        </w:tabs>
        <w:spacing w:lineRule="auto" w:line="360"/>
        <w:jc w:val="both"/>
        <w:rPr>
          <w:sz w:val="28"/>
          <w:szCs w:val="28"/>
        </w:rPr>
      </w:pPr>
    </w:p>
    <w:p>
      <w:pPr>
        <w:pStyle w:val="style0"/>
        <w:spacing w:lineRule="auto" w:line="360"/>
        <w:ind w:left="1080"/>
        <w:jc w:val="both"/>
        <w:rPr>
          <w:b/>
          <w:sz w:val="28"/>
          <w:szCs w:val="28"/>
        </w:rPr>
      </w:pPr>
    </w:p>
    <w:p>
      <w:pPr>
        <w:pStyle w:val="style0"/>
        <w:spacing w:lineRule="auto" w:line="360"/>
        <w:ind w:left="1080"/>
        <w:jc w:val="both"/>
        <w:rPr>
          <w:b/>
          <w:sz w:val="28"/>
          <w:szCs w:val="28"/>
        </w:rPr>
      </w:pPr>
    </w:p>
    <w:p>
      <w:pPr>
        <w:pStyle w:val="style0"/>
        <w:tabs>
          <w:tab w:val="left" w:leader="none" w:pos="3585"/>
        </w:tabs>
        <w:spacing w:lineRule="auto" w:line="360"/>
        <w:jc w:val="both"/>
        <w:rPr>
          <w:b/>
          <w:sz w:val="32"/>
          <w:szCs w:val="36"/>
        </w:rPr>
      </w:pPr>
    </w:p>
    <w:p>
      <w:pPr>
        <w:pStyle w:val="style0"/>
        <w:spacing w:lineRule="auto" w:line="360"/>
        <w:ind w:left="1080" w:right="720"/>
        <w:jc w:val="both"/>
        <w:rPr>
          <w:b/>
          <w:sz w:val="28"/>
          <w:szCs w:val="28"/>
        </w:rPr>
      </w:pPr>
    </w:p>
    <w:p>
      <w:pPr>
        <w:pStyle w:val="style0"/>
        <w:spacing w:lineRule="auto" w:line="360"/>
        <w:ind w:left="1080" w:right="720"/>
        <w:jc w:val="both"/>
        <w:rPr>
          <w:b/>
          <w:sz w:val="28"/>
          <w:szCs w:val="28"/>
        </w:rPr>
      </w:pPr>
    </w:p>
    <w:p>
      <w:pPr>
        <w:pStyle w:val="style0"/>
        <w:tabs>
          <w:tab w:val="left" w:leader="none" w:pos="3585"/>
        </w:tabs>
        <w:spacing w:lineRule="auto" w:line="360"/>
        <w:ind w:right="720"/>
        <w:jc w:val="both"/>
        <w:rPr>
          <w:b/>
          <w:sz w:val="32"/>
          <w:szCs w:val="36"/>
        </w:rPr>
      </w:pPr>
    </w:p>
    <w:p>
      <w:pPr>
        <w:pStyle w:val="style0"/>
        <w:ind w:right="720"/>
        <w:rPr/>
      </w:pPr>
    </w:p>
    <w:p>
      <w:pPr>
        <w:pStyle w:val="style0"/>
        <w:tabs>
          <w:tab w:val="left" w:leader="none" w:pos="1080"/>
        </w:tabs>
        <w:spacing w:lineRule="auto" w:line="360"/>
        <w:ind w:right="720"/>
        <w:rPr>
          <w:bCs/>
          <w:i/>
          <w:iCs/>
          <w:sz w:val="28"/>
          <w:szCs w:val="28"/>
          <w:u w:val="single"/>
        </w:rPr>
      </w:pPr>
    </w:p>
    <w:p>
      <w:pPr>
        <w:pStyle w:val="style0"/>
        <w:rPr/>
      </w:pPr>
    </w:p>
    <w:p>
      <w:pPr>
        <w:pStyle w:val="style0"/>
        <w:rPr/>
      </w:pPr>
    </w:p>
    <w:p>
      <w:pPr>
        <w:pStyle w:val="style0"/>
        <w:rPr/>
      </w:pPr>
    </w:p>
    <w:sectPr>
      <w:headerReference w:type="default" r:id="rId23"/>
      <w:footerReference w:type="default" r:id="rId24"/>
      <w:pgSz w:w="11907" w:h="16839" w:orient="portrait" w:code="9"/>
      <w:pgMar w:top="2160" w:right="720" w:bottom="2160" w:left="1440" w:header="720" w:footer="720" w:gutter="0"/>
      <w:pgBorders w:zOrder="front" w:display="allPage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Shruti">
    <w:altName w:val="Shruti"/>
    <w:panose1 w:val="020b0502040000020203"/>
    <w:charset w:val="00"/>
    <w:family w:val="swiss"/>
    <w:pitch w:val="variable"/>
    <w:sig w:usb0="0004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Bookman Old Style">
    <w:altName w:val="Times New Roman"/>
    <w:panose1 w:val="02050604050000020204"/>
    <w:charset w:val="00"/>
    <w:family w:val="roman"/>
    <w:pitch w:val="variable"/>
    <w:sig w:usb0="00000287" w:usb1="00000000" w:usb2="00000000" w:usb3="00000000" w:csb0="0000009F" w:csb1="00000000"/>
  </w:font>
  <w:font w:name="Verdana">
    <w:altName w:val="Verdana"/>
    <w:panose1 w:val="020b0604030000040204"/>
    <w:charset w:val="00"/>
    <w:family w:val="swiss"/>
    <w:pitch w:val="variable"/>
    <w:sig w:usb0="A00006FF" w:usb1="4000205B" w:usb2="00000010" w:usb3="00000000" w:csb0="0000019F" w:csb1="00000000"/>
  </w:font>
  <w:font w:name="Cambria Math">
    <w:altName w:val="Cambria Math"/>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t>[</w:t>
    </w:r>
    <w:r>
      <w:rPr/>
      <w:fldChar w:fldCharType="begin"/>
    </w:r>
    <w:r>
      <w:instrText xml:space="preserve"> PAGE   \* MERGEFORMAT </w:instrText>
    </w:r>
    <w:r>
      <w:rPr/>
      <w:fldChar w:fldCharType="separate"/>
    </w:r>
    <w:r>
      <w:rPr>
        <w:noProof/>
      </w:rPr>
      <w:t>54</w:t>
    </w:r>
    <w:r>
      <w:rPr>
        <w:noProof/>
      </w:rPr>
      <w:fldChar w:fldCharType="end"/>
    </w:r>
    <w:r>
      <w:t>]</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 xml:space="preserve">                                                                                                                                       </w:t>
    </w:r>
  </w:p>
  <w:p>
    <w:pPr>
      <w:pStyle w:val="style31"/>
      <w:tabs>
        <w:tab w:val="clear" w:pos="4680"/>
        <w:tab w:val="clear" w:pos="9360"/>
      </w:tabs>
      <w:rPr/>
    </w:pPr>
    <w:r>
      <w:rPr>
        <w:noProof/>
        <w:lang w:bidi="gu-IN"/>
      </w:rPr>
      <mc:AlternateContent>
        <mc:Choice Requires="wps">
          <w:drawing>
            <wp:anchor distT="0" distB="0" distL="0" distR="0" simplePos="false" relativeHeight="2" behindDoc="true" locked="false" layoutInCell="false" allowOverlap="true">
              <wp:simplePos x="0" y="0"/>
              <wp:positionH relativeFrom="margin">
                <wp:align>center</wp:align>
              </wp:positionH>
              <wp:positionV relativeFrom="margin">
                <wp:align>center</wp:align>
              </wp:positionV>
              <wp:extent cx="8648700" cy="857250"/>
              <wp:effectExtent l="0" t="2819400" r="0" b="2581275"/>
              <wp:wrapNone/>
              <wp:docPr id="409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2700000">
                        <a:off x="0" y="0"/>
                        <a:ext cx="8648700" cy="857250"/>
                      </a:xfrm>
                      <a:prstGeom prst="rect"/>
                    </wps:spPr>
                    <wps:txbx id="4097">
                      <w:txbxContent>
                        <w:p>
                          <w:pPr>
                            <w:pStyle w:val="style94"/>
                            <w:spacing w:before="0" w:beforeAutospacing="false" w:after="0" w:afterAutospacing="false"/>
                            <w:jc w:val="center"/>
                            <w:rPr/>
                          </w:pPr>
                        </w:p>
                      </w:txbxContent>
                    </wps:txbx>
                    <wps:bodyPr wrap="square">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0.0pt;margin-top:0.0pt;width:681.0pt;height:67.5pt;z-index:-2147483645;mso-position-horizontal:center;mso-position-vertical:center;mso-position-horizontal-relative:margin;mso-position-vertical-relative:margin;mso-width-percent:0;mso-height-percent:0;mso-width-relative:page;mso-height-relative:page;mso-wrap-distance-left:0.0pt;mso-wrap-distance-right:0.0pt;visibility:visible;rotation:-2949120fd;" o:allowincell="false">
              <v:fill/>
              <v:textbox style="mso-fit-shape-to-text:true;">
                <w:txbxContent>
                  <w:p>
                    <w:pPr>
                      <w:pStyle w:val="style94"/>
                      <w:spacing w:before="0" w:beforeAutospacing="false" w:after="0" w:afterAutospacing="false"/>
                      <w:jc w:val="center"/>
                      <w:rPr/>
                    </w:pPr>
                  </w:p>
                </w:txbxContent>
              </v:textbox>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0CE32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6CA803F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cs="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cs="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cs="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00000003"/>
    <w:multiLevelType w:val="hybridMultilevel"/>
    <w:tmpl w:val="602CF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5DA1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1868C2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79B8F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6512D516"/>
    <w:lvl w:ilvl="0" w:tplc="DB9ED31C">
      <w:start w:val="1"/>
      <w:numFmt w:val="bullet"/>
      <w:lvlText w:val="-"/>
      <w:lvlJc w:val="left"/>
      <w:pPr>
        <w:ind w:left="3645" w:hanging="360"/>
      </w:pPr>
      <w:rPr>
        <w:rFonts w:ascii="Times New Roman" w:cs="Times New Roman" w:eastAsia="Calibri" w:hAnsi="Times New Roman" w:hint="default"/>
      </w:rPr>
    </w:lvl>
    <w:lvl w:ilvl="1" w:tplc="04090003" w:tentative="1">
      <w:start w:val="1"/>
      <w:numFmt w:val="bullet"/>
      <w:lvlText w:val="o"/>
      <w:lvlJc w:val="left"/>
      <w:pPr>
        <w:ind w:left="4365" w:hanging="360"/>
      </w:pPr>
      <w:rPr>
        <w:rFonts w:ascii="Courier New" w:cs="Courier New" w:hAnsi="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cs="Courier New" w:hAnsi="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cs="Courier New" w:hAnsi="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8">
    <w:nsid w:val="00000008"/>
    <w:multiLevelType w:val="hybridMultilevel"/>
    <w:tmpl w:val="7430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DA42A9FC"/>
    <w:lvl w:ilvl="0" w:tplc="CD00F7E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0000000A"/>
    <w:multiLevelType w:val="hybridMultilevel"/>
    <w:tmpl w:val="BEF6922E"/>
    <w:lvl w:ilvl="0" w:tplc="2F66D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7A8851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000000D"/>
    <w:multiLevelType w:val="hybridMultilevel"/>
    <w:tmpl w:val="3E2EE6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0F"/>
    <w:multiLevelType w:val="hybridMultilevel"/>
    <w:tmpl w:val="0782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96E450B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cs="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cs="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cs="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00000011"/>
    <w:multiLevelType w:val="hybridMultilevel"/>
    <w:tmpl w:val="1F7E9EF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cs="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cs="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cs="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00000012"/>
    <w:multiLevelType w:val="hybridMultilevel"/>
    <w:tmpl w:val="B2E81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A16C46B8"/>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cs="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cs="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cs="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00000014"/>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C99615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3940D932"/>
    <w:lvl w:ilvl="0" w:tplc="0409000D">
      <w:start w:val="1"/>
      <w:numFmt w:val="bullet"/>
      <w:lvlText w:val=""/>
      <w:lvlJc w:val="left"/>
      <w:pPr>
        <w:ind w:left="1609" w:hanging="360"/>
      </w:pPr>
      <w:rPr>
        <w:rFonts w:ascii="Wingdings" w:hAnsi="Wingdings" w:hint="default"/>
      </w:rPr>
    </w:lvl>
    <w:lvl w:ilvl="1" w:tplc="04090003" w:tentative="1">
      <w:start w:val="1"/>
      <w:numFmt w:val="bullet"/>
      <w:lvlText w:val="o"/>
      <w:lvlJc w:val="left"/>
      <w:pPr>
        <w:ind w:left="2329" w:hanging="360"/>
      </w:pPr>
      <w:rPr>
        <w:rFonts w:ascii="Courier New" w:cs="Courier New" w:hAnsi="Courier New" w:hint="default"/>
      </w:rPr>
    </w:lvl>
    <w:lvl w:ilvl="2" w:tplc="04090005" w:tentative="1">
      <w:start w:val="1"/>
      <w:numFmt w:val="bullet"/>
      <w:lvlText w:val=""/>
      <w:lvlJc w:val="left"/>
      <w:pPr>
        <w:ind w:left="3049" w:hanging="360"/>
      </w:pPr>
      <w:rPr>
        <w:rFonts w:ascii="Wingdings" w:hAnsi="Wingdings" w:hint="default"/>
      </w:rPr>
    </w:lvl>
    <w:lvl w:ilvl="3" w:tplc="04090001" w:tentative="1">
      <w:start w:val="1"/>
      <w:numFmt w:val="bullet"/>
      <w:lvlText w:val=""/>
      <w:lvlJc w:val="left"/>
      <w:pPr>
        <w:ind w:left="3769" w:hanging="360"/>
      </w:pPr>
      <w:rPr>
        <w:rFonts w:ascii="Symbol" w:hAnsi="Symbol" w:hint="default"/>
      </w:rPr>
    </w:lvl>
    <w:lvl w:ilvl="4" w:tplc="04090003" w:tentative="1">
      <w:start w:val="1"/>
      <w:numFmt w:val="bullet"/>
      <w:lvlText w:val="o"/>
      <w:lvlJc w:val="left"/>
      <w:pPr>
        <w:ind w:left="4489" w:hanging="360"/>
      </w:pPr>
      <w:rPr>
        <w:rFonts w:ascii="Courier New" w:cs="Courier New" w:hAnsi="Courier New" w:hint="default"/>
      </w:rPr>
    </w:lvl>
    <w:lvl w:ilvl="5" w:tplc="04090005" w:tentative="1">
      <w:start w:val="1"/>
      <w:numFmt w:val="bullet"/>
      <w:lvlText w:val=""/>
      <w:lvlJc w:val="left"/>
      <w:pPr>
        <w:ind w:left="5209" w:hanging="360"/>
      </w:pPr>
      <w:rPr>
        <w:rFonts w:ascii="Wingdings" w:hAnsi="Wingdings" w:hint="default"/>
      </w:rPr>
    </w:lvl>
    <w:lvl w:ilvl="6" w:tplc="04090001" w:tentative="1">
      <w:start w:val="1"/>
      <w:numFmt w:val="bullet"/>
      <w:lvlText w:val=""/>
      <w:lvlJc w:val="left"/>
      <w:pPr>
        <w:ind w:left="5929" w:hanging="360"/>
      </w:pPr>
      <w:rPr>
        <w:rFonts w:ascii="Symbol" w:hAnsi="Symbol" w:hint="default"/>
      </w:rPr>
    </w:lvl>
    <w:lvl w:ilvl="7" w:tplc="04090003" w:tentative="1">
      <w:start w:val="1"/>
      <w:numFmt w:val="bullet"/>
      <w:lvlText w:val="o"/>
      <w:lvlJc w:val="left"/>
      <w:pPr>
        <w:ind w:left="6649" w:hanging="360"/>
      </w:pPr>
      <w:rPr>
        <w:rFonts w:ascii="Courier New" w:cs="Courier New" w:hAnsi="Courier New" w:hint="default"/>
      </w:rPr>
    </w:lvl>
    <w:lvl w:ilvl="8" w:tplc="04090005" w:tentative="1">
      <w:start w:val="1"/>
      <w:numFmt w:val="bullet"/>
      <w:lvlText w:val=""/>
      <w:lvlJc w:val="left"/>
      <w:pPr>
        <w:ind w:left="7369" w:hanging="360"/>
      </w:pPr>
      <w:rPr>
        <w:rFonts w:ascii="Wingdings" w:hAnsi="Wingdings" w:hint="default"/>
      </w:rPr>
    </w:lvl>
  </w:abstractNum>
  <w:abstractNum w:abstractNumId="23">
    <w:nsid w:val="00000017"/>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0000018"/>
    <w:multiLevelType w:val="hybridMultilevel"/>
    <w:tmpl w:val="86CE1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00000019"/>
    <w:multiLevelType w:val="hybridMultilevel"/>
    <w:tmpl w:val="E40C1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0000001A"/>
    <w:multiLevelType w:val="hybridMultilevel"/>
    <w:tmpl w:val="455AD93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cs="Courier New" w:hAnsi="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cs="Courier New" w:hAnsi="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cs="Courier New" w:hAnsi="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7">
    <w:nsid w:val="0000001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0000001C"/>
    <w:multiLevelType w:val="hybridMultilevel"/>
    <w:tmpl w:val="46DE191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cs="Courier New" w:hAnsi="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cs="Courier New" w:hAnsi="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cs="Courier New" w:hAnsi="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9">
    <w:nsid w:val="0000001D"/>
    <w:multiLevelType w:val="hybridMultilevel"/>
    <w:tmpl w:val="35A6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0000001F"/>
    <w:multiLevelType w:val="hybridMultilevel"/>
    <w:tmpl w:val="8D3EE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928A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C3587D0C"/>
    <w:lvl w:ilvl="0" w:tplc="0409000F">
      <w:start w:val="2"/>
      <w:numFmt w:val="decimal"/>
      <w:lvlText w:val="%1."/>
      <w:lvlJc w:val="left"/>
      <w:pPr>
        <w:tabs>
          <w:tab w:val="left" w:leader="none" w:pos="720"/>
        </w:tabs>
        <w:ind w:left="720" w:hanging="360"/>
      </w:pPr>
      <w:rPr>
        <w:rFonts w:hint="default"/>
      </w:rPr>
    </w:lvl>
    <w:lvl w:ilvl="1" w:tplc="0409000B">
      <w:start w:val="1"/>
      <w:numFmt w:val="bullet"/>
      <w:lvlText w:val=""/>
      <w:lvlJc w:val="left"/>
      <w:pPr>
        <w:tabs>
          <w:tab w:val="left" w:leader="none" w:pos="1440"/>
        </w:tabs>
        <w:ind w:left="1440" w:hanging="360"/>
      </w:pPr>
      <w:rPr>
        <w:rFonts w:ascii="Wingdings" w:hAnsi="Wingdings" w:hint="default"/>
      </w:r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34">
    <w:nsid w:val="00000022"/>
    <w:multiLevelType w:val="hybridMultilevel"/>
    <w:tmpl w:val="B3C2A97E"/>
    <w:lvl w:ilvl="0" w:tplc="0409000B">
      <w:start w:val="1"/>
      <w:numFmt w:val="bullet"/>
      <w:lvlText w:val=""/>
      <w:lvlJc w:val="left"/>
      <w:pPr>
        <w:ind w:left="1854" w:hanging="360"/>
      </w:pPr>
      <w:rPr>
        <w:rFonts w:ascii="Wingdings" w:hAnsi="Wingdings" w:hint="default"/>
        <w:color w:val="auto"/>
      </w:rPr>
    </w:lvl>
    <w:lvl w:ilvl="1" w:tplc="04090003" w:tentative="1">
      <w:start w:val="1"/>
      <w:numFmt w:val="bullet"/>
      <w:lvlText w:val="o"/>
      <w:lvlJc w:val="left"/>
      <w:pPr>
        <w:ind w:left="2574" w:hanging="360"/>
      </w:pPr>
      <w:rPr>
        <w:rFonts w:ascii="Courier New" w:cs="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cs="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cs="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nsid w:val="00000023"/>
    <w:multiLevelType w:val="hybridMultilevel"/>
    <w:tmpl w:val="63342B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5FCC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5C443784"/>
    <w:lvl w:ilvl="0" w:tplc="0409000D">
      <w:start w:val="1"/>
      <w:numFmt w:val="bullet"/>
      <w:lvlText w:val=""/>
      <w:lvlJc w:val="left"/>
      <w:pPr>
        <w:ind w:left="2430" w:hanging="360"/>
      </w:pPr>
      <w:rPr>
        <w:rFonts w:ascii="Wingdings" w:hAnsi="Wingdings" w:hint="default"/>
        <w:color w:val="auto"/>
      </w:rPr>
    </w:lvl>
    <w:lvl w:ilvl="1" w:tplc="04090003" w:tentative="1">
      <w:start w:val="1"/>
      <w:numFmt w:val="bullet"/>
      <w:lvlText w:val="o"/>
      <w:lvlJc w:val="left"/>
      <w:pPr>
        <w:ind w:left="2970" w:hanging="360"/>
      </w:pPr>
      <w:rPr>
        <w:rFonts w:ascii="Courier New" w:cs="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cs="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cs="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8">
    <w:nsid w:val="00000026"/>
    <w:multiLevelType w:val="hybridMultilevel"/>
    <w:tmpl w:val="E6F6F18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cs="Courier New" w:hAnsi="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cs="Courier New" w:hAnsi="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cs="Courier New" w:hAnsi="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9">
    <w:nsid w:val="00000027"/>
    <w:multiLevelType w:val="hybridMultilevel"/>
    <w:tmpl w:val="A2F8AE7A"/>
    <w:lvl w:ilvl="0" w:tplc="7B280EB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0000028"/>
    <w:multiLevelType w:val="hybridMultilevel"/>
    <w:tmpl w:val="A12222E4"/>
    <w:lvl w:ilvl="0" w:tplc="0409000B">
      <w:start w:val="1"/>
      <w:numFmt w:val="bullet"/>
      <w:lvlText w:val=""/>
      <w:lvlJc w:val="left"/>
      <w:pPr>
        <w:ind w:left="1777" w:hanging="360"/>
      </w:pPr>
      <w:rPr>
        <w:rFonts w:ascii="Wingdings" w:hAnsi="Wingdings" w:hint="default"/>
      </w:rPr>
    </w:lvl>
    <w:lvl w:ilvl="1" w:tplc="04090003" w:tentative="1">
      <w:start w:val="1"/>
      <w:numFmt w:val="bullet"/>
      <w:lvlText w:val="o"/>
      <w:lvlJc w:val="left"/>
      <w:pPr>
        <w:ind w:left="2497" w:hanging="360"/>
      </w:pPr>
      <w:rPr>
        <w:rFonts w:ascii="Courier New" w:cs="Courier New" w:hAnsi="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cs="Courier New" w:hAnsi="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cs="Courier New" w:hAnsi="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41">
    <w:nsid w:val="00000029"/>
    <w:multiLevelType w:val="hybridMultilevel"/>
    <w:tmpl w:val="C4301524"/>
    <w:lvl w:ilvl="0" w:tplc="74988292">
      <w:start w:val="1"/>
      <w:numFmt w:val="bullet"/>
      <w:lvlText w:val=""/>
      <w:lvlJc w:val="left"/>
      <w:pPr>
        <w:ind w:left="720" w:hanging="360"/>
      </w:pPr>
      <w:rPr>
        <w:rFonts w:ascii="Wingdings" w:cs="Times New Roman" w:eastAsia="Times New Roman" w:hAnsi="Wingdings" w:hint="default"/>
      </w:rPr>
    </w:lvl>
    <w:lvl w:ilvl="1" w:tplc="04090003" w:tentative="1">
      <w:start w:val="1"/>
      <w:numFmt w:val="bullet"/>
      <w:lvlText w:val="o"/>
      <w:lvlJc w:val="left"/>
      <w:pPr>
        <w:ind w:left="5640" w:hanging="360"/>
      </w:pPr>
      <w:rPr>
        <w:rFonts w:ascii="Courier New" w:cs="Courier New" w:hAnsi="Courier New" w:hint="default"/>
      </w:rPr>
    </w:lvl>
    <w:lvl w:ilvl="2" w:tplc="04090005" w:tentative="1">
      <w:start w:val="1"/>
      <w:numFmt w:val="bullet"/>
      <w:lvlText w:val=""/>
      <w:lvlJc w:val="left"/>
      <w:pPr>
        <w:ind w:left="6360" w:hanging="360"/>
      </w:pPr>
      <w:rPr>
        <w:rFonts w:ascii="Wingdings" w:hAnsi="Wingdings" w:hint="default"/>
      </w:rPr>
    </w:lvl>
    <w:lvl w:ilvl="3" w:tplc="04090001" w:tentative="1">
      <w:start w:val="1"/>
      <w:numFmt w:val="bullet"/>
      <w:lvlText w:val=""/>
      <w:lvlJc w:val="left"/>
      <w:pPr>
        <w:ind w:left="7080" w:hanging="360"/>
      </w:pPr>
      <w:rPr>
        <w:rFonts w:ascii="Symbol" w:hAnsi="Symbol" w:hint="default"/>
      </w:rPr>
    </w:lvl>
    <w:lvl w:ilvl="4" w:tplc="04090003" w:tentative="1">
      <w:start w:val="1"/>
      <w:numFmt w:val="bullet"/>
      <w:lvlText w:val="o"/>
      <w:lvlJc w:val="left"/>
      <w:pPr>
        <w:ind w:left="7800" w:hanging="360"/>
      </w:pPr>
      <w:rPr>
        <w:rFonts w:ascii="Courier New" w:cs="Courier New" w:hAnsi="Courier New" w:hint="default"/>
      </w:rPr>
    </w:lvl>
    <w:lvl w:ilvl="5" w:tplc="04090005" w:tentative="1">
      <w:start w:val="1"/>
      <w:numFmt w:val="bullet"/>
      <w:lvlText w:val=""/>
      <w:lvlJc w:val="left"/>
      <w:pPr>
        <w:ind w:left="8520" w:hanging="360"/>
      </w:pPr>
      <w:rPr>
        <w:rFonts w:ascii="Wingdings" w:hAnsi="Wingdings" w:hint="default"/>
      </w:rPr>
    </w:lvl>
    <w:lvl w:ilvl="6" w:tplc="04090001" w:tentative="1">
      <w:start w:val="1"/>
      <w:numFmt w:val="bullet"/>
      <w:lvlText w:val=""/>
      <w:lvlJc w:val="left"/>
      <w:pPr>
        <w:ind w:left="9240" w:hanging="360"/>
      </w:pPr>
      <w:rPr>
        <w:rFonts w:ascii="Symbol" w:hAnsi="Symbol" w:hint="default"/>
      </w:rPr>
    </w:lvl>
    <w:lvl w:ilvl="7" w:tplc="04090003" w:tentative="1">
      <w:start w:val="1"/>
      <w:numFmt w:val="bullet"/>
      <w:lvlText w:val="o"/>
      <w:lvlJc w:val="left"/>
      <w:pPr>
        <w:ind w:left="9960" w:hanging="360"/>
      </w:pPr>
      <w:rPr>
        <w:rFonts w:ascii="Courier New" w:cs="Courier New" w:hAnsi="Courier New" w:hint="default"/>
      </w:rPr>
    </w:lvl>
    <w:lvl w:ilvl="8" w:tplc="04090005" w:tentative="1">
      <w:start w:val="1"/>
      <w:numFmt w:val="bullet"/>
      <w:lvlText w:val=""/>
      <w:lvlJc w:val="left"/>
      <w:pPr>
        <w:ind w:left="10680" w:hanging="360"/>
      </w:pPr>
      <w:rPr>
        <w:rFonts w:ascii="Wingdings" w:hAnsi="Wingdings" w:hint="default"/>
      </w:rPr>
    </w:lvl>
  </w:abstractNum>
  <w:abstractNum w:abstractNumId="42">
    <w:nsid w:val="0000002A"/>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0000002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0000002C"/>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000002D"/>
    <w:multiLevelType w:val="hybridMultilevel"/>
    <w:tmpl w:val="B7CECD7A"/>
    <w:lvl w:ilvl="0" w:tplc="104C89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EA72DC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00000030"/>
    <w:multiLevelType w:val="hybridMultilevel"/>
    <w:tmpl w:val="DDC8C8C8"/>
    <w:lvl w:ilvl="0" w:tplc="7B642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0000031"/>
    <w:multiLevelType w:val="hybridMultilevel"/>
    <w:tmpl w:val="CE42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2"/>
    <w:multiLevelType w:val="hybridMultilevel"/>
    <w:tmpl w:val="619E843E"/>
    <w:lvl w:ilvl="0" w:tplc="D1FE91C0">
      <w:start w:val="1"/>
      <w:numFmt w:val="bullet"/>
      <w:lvlText w:val=""/>
      <w:lvlJc w:val="left"/>
      <w:pPr>
        <w:ind w:left="795" w:hanging="360"/>
      </w:pPr>
      <w:rPr>
        <w:rFonts w:ascii="Wingdings" w:hAnsi="Wingdings" w:hint="default"/>
        <w:color w:val="000000"/>
      </w:rPr>
    </w:lvl>
    <w:lvl w:ilvl="1" w:tplc="04090003" w:tentative="1">
      <w:start w:val="1"/>
      <w:numFmt w:val="bullet"/>
      <w:lvlText w:val="o"/>
      <w:lvlJc w:val="left"/>
      <w:pPr>
        <w:ind w:left="1515" w:hanging="360"/>
      </w:pPr>
      <w:rPr>
        <w:rFonts w:ascii="Courier New" w:cs="Courier New" w:hAnsi="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cs="Courier New" w:hAnsi="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cs="Courier New" w:hAnsi="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1">
    <w:nsid w:val="00000033"/>
    <w:multiLevelType w:val="hybridMultilevel"/>
    <w:tmpl w:val="E604D6AE"/>
    <w:lvl w:ilvl="0" w:tplc="EE6EB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0000034"/>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00000035"/>
    <w:multiLevelType w:val="hybridMultilevel"/>
    <w:tmpl w:val="9B76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560436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0000037"/>
    <w:multiLevelType w:val="hybridMultilevel"/>
    <w:tmpl w:val="602CF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0000038"/>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00000039"/>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0000003A"/>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0000003B"/>
    <w:multiLevelType w:val="hybridMultilevel"/>
    <w:tmpl w:val="DE7824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0000003C"/>
    <w:multiLevelType w:val="hybridMultilevel"/>
    <w:tmpl w:val="BDA88460"/>
    <w:lvl w:ilvl="0" w:tplc="EE528468">
      <w:start w:val="1"/>
      <w:numFmt w:val="bullet"/>
      <w:lvlText w:val=""/>
      <w:lvlJc w:val="left"/>
      <w:pPr>
        <w:ind w:left="2528" w:hanging="360"/>
      </w:pPr>
      <w:rPr>
        <w:rFonts w:ascii="Wingdings" w:hAnsi="Wingdings" w:hint="default"/>
        <w:b w:val="false"/>
        <w:i w:val="false"/>
        <w:emboss w:val="false"/>
        <w:imprint w:val="false"/>
        <w:sz w:val="28"/>
        <w14:shadow w14:ky="0" w14:sx="100000" w14:algn="none" w14:blurRad="0" w14:sy="100000" w14:dir="0" w14:dist="0" w14:kx="0">
          <w14:srgbClr w14:val="808080"/>
        </w14:shadow>
      </w:rPr>
    </w:lvl>
    <w:lvl w:ilvl="1" w:tplc="04090003" w:tentative="1">
      <w:start w:val="1"/>
      <w:numFmt w:val="bullet"/>
      <w:lvlText w:val="o"/>
      <w:lvlJc w:val="left"/>
      <w:pPr>
        <w:ind w:left="3248" w:hanging="360"/>
      </w:pPr>
      <w:rPr>
        <w:rFonts w:ascii="Courier New" w:cs="Courier New" w:hAnsi="Courier New" w:hint="default"/>
      </w:rPr>
    </w:lvl>
    <w:lvl w:ilvl="2" w:tplc="04090005" w:tentative="1">
      <w:start w:val="1"/>
      <w:numFmt w:val="bullet"/>
      <w:lvlText w:val=""/>
      <w:lvlJc w:val="left"/>
      <w:pPr>
        <w:ind w:left="3968" w:hanging="360"/>
      </w:pPr>
      <w:rPr>
        <w:rFonts w:ascii="Wingdings" w:hAnsi="Wingdings" w:hint="default"/>
      </w:rPr>
    </w:lvl>
    <w:lvl w:ilvl="3" w:tplc="04090001" w:tentative="1">
      <w:start w:val="1"/>
      <w:numFmt w:val="bullet"/>
      <w:lvlText w:val=""/>
      <w:lvlJc w:val="left"/>
      <w:pPr>
        <w:ind w:left="4688" w:hanging="360"/>
      </w:pPr>
      <w:rPr>
        <w:rFonts w:ascii="Symbol" w:hAnsi="Symbol" w:hint="default"/>
      </w:rPr>
    </w:lvl>
    <w:lvl w:ilvl="4" w:tplc="04090003" w:tentative="1">
      <w:start w:val="1"/>
      <w:numFmt w:val="bullet"/>
      <w:lvlText w:val="o"/>
      <w:lvlJc w:val="left"/>
      <w:pPr>
        <w:ind w:left="5408" w:hanging="360"/>
      </w:pPr>
      <w:rPr>
        <w:rFonts w:ascii="Courier New" w:cs="Courier New" w:hAnsi="Courier New" w:hint="default"/>
      </w:rPr>
    </w:lvl>
    <w:lvl w:ilvl="5" w:tplc="04090005" w:tentative="1">
      <w:start w:val="1"/>
      <w:numFmt w:val="bullet"/>
      <w:lvlText w:val=""/>
      <w:lvlJc w:val="left"/>
      <w:pPr>
        <w:ind w:left="6128" w:hanging="360"/>
      </w:pPr>
      <w:rPr>
        <w:rFonts w:ascii="Wingdings" w:hAnsi="Wingdings" w:hint="default"/>
      </w:rPr>
    </w:lvl>
    <w:lvl w:ilvl="6" w:tplc="04090001" w:tentative="1">
      <w:start w:val="1"/>
      <w:numFmt w:val="bullet"/>
      <w:lvlText w:val=""/>
      <w:lvlJc w:val="left"/>
      <w:pPr>
        <w:ind w:left="6848" w:hanging="360"/>
      </w:pPr>
      <w:rPr>
        <w:rFonts w:ascii="Symbol" w:hAnsi="Symbol" w:hint="default"/>
      </w:rPr>
    </w:lvl>
    <w:lvl w:ilvl="7" w:tplc="04090003" w:tentative="1">
      <w:start w:val="1"/>
      <w:numFmt w:val="bullet"/>
      <w:lvlText w:val="o"/>
      <w:lvlJc w:val="left"/>
      <w:pPr>
        <w:ind w:left="7568" w:hanging="360"/>
      </w:pPr>
      <w:rPr>
        <w:rFonts w:ascii="Courier New" w:cs="Courier New" w:hAnsi="Courier New" w:hint="default"/>
      </w:rPr>
    </w:lvl>
    <w:lvl w:ilvl="8" w:tplc="04090005" w:tentative="1">
      <w:start w:val="1"/>
      <w:numFmt w:val="bullet"/>
      <w:lvlText w:val=""/>
      <w:lvlJc w:val="left"/>
      <w:pPr>
        <w:ind w:left="8288" w:hanging="360"/>
      </w:pPr>
      <w:rPr>
        <w:rFonts w:ascii="Wingdings" w:hAnsi="Wingdings" w:hint="default"/>
      </w:rPr>
    </w:lvl>
  </w:abstractNum>
  <w:abstractNum w:abstractNumId="61">
    <w:nsid w:val="0000003D"/>
    <w:multiLevelType w:val="hybridMultilevel"/>
    <w:tmpl w:val="4D2282E6"/>
    <w:lvl w:ilvl="0" w:tplc="ED243C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0000003E"/>
    <w:multiLevelType w:val="hybridMultilevel"/>
    <w:tmpl w:val="F8B60C36"/>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cs="Courier New" w:hAnsi="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cs="Courier New" w:hAnsi="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cs="Courier New" w:hAnsi="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3">
    <w:nsid w:val="0000003F"/>
    <w:multiLevelType w:val="hybridMultilevel"/>
    <w:tmpl w:val="D2C6B2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00000040"/>
    <w:multiLevelType w:val="hybridMultilevel"/>
    <w:tmpl w:val="54F8354C"/>
    <w:lvl w:ilvl="0" w:tplc="1136AAC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4"/>
  </w:num>
  <w:num w:numId="2">
    <w:abstractNumId w:val="19"/>
  </w:num>
  <w:num w:numId="3">
    <w:abstractNumId w:val="45"/>
  </w:num>
  <w:num w:numId="4">
    <w:abstractNumId w:val="28"/>
  </w:num>
  <w:num w:numId="5">
    <w:abstractNumId w:val="20"/>
  </w:num>
  <w:num w:numId="6">
    <w:abstractNumId w:val="60"/>
  </w:num>
  <w:num w:numId="7">
    <w:abstractNumId w:val="42"/>
  </w:num>
  <w:num w:numId="8">
    <w:abstractNumId w:val="29"/>
  </w:num>
  <w:num w:numId="9">
    <w:abstractNumId w:val="18"/>
  </w:num>
  <w:num w:numId="10">
    <w:abstractNumId w:val="33"/>
  </w:num>
  <w:num w:numId="11">
    <w:abstractNumId w:val="10"/>
  </w:num>
  <w:num w:numId="12">
    <w:abstractNumId w:val="25"/>
  </w:num>
  <w:num w:numId="13">
    <w:abstractNumId w:val="61"/>
  </w:num>
  <w:num w:numId="14">
    <w:abstractNumId w:val="21"/>
  </w:num>
  <w:num w:numId="15">
    <w:abstractNumId w:val="17"/>
  </w:num>
  <w:num w:numId="16">
    <w:abstractNumId w:val="11"/>
  </w:num>
  <w:num w:numId="17">
    <w:abstractNumId w:val="58"/>
  </w:num>
  <w:num w:numId="18">
    <w:abstractNumId w:val="49"/>
  </w:num>
  <w:num w:numId="19">
    <w:abstractNumId w:val="57"/>
  </w:num>
  <w:num w:numId="20">
    <w:abstractNumId w:val="31"/>
  </w:num>
  <w:num w:numId="21">
    <w:abstractNumId w:val="36"/>
  </w:num>
  <w:num w:numId="22">
    <w:abstractNumId w:val="43"/>
  </w:num>
  <w:num w:numId="23">
    <w:abstractNumId w:val="40"/>
  </w:num>
  <w:num w:numId="24">
    <w:abstractNumId w:val="64"/>
  </w:num>
  <w:num w:numId="25">
    <w:abstractNumId w:val="4"/>
  </w:num>
  <w:num w:numId="26">
    <w:abstractNumId w:val="15"/>
  </w:num>
  <w:num w:numId="27">
    <w:abstractNumId w:val="12"/>
  </w:num>
  <w:num w:numId="28">
    <w:abstractNumId w:val="24"/>
  </w:num>
  <w:num w:numId="29">
    <w:abstractNumId w:val="13"/>
  </w:num>
  <w:num w:numId="30">
    <w:abstractNumId w:val="37"/>
  </w:num>
  <w:num w:numId="31">
    <w:abstractNumId w:val="3"/>
  </w:num>
  <w:num w:numId="32">
    <w:abstractNumId w:val="26"/>
  </w:num>
  <w:num w:numId="33">
    <w:abstractNumId w:val="32"/>
  </w:num>
  <w:num w:numId="34">
    <w:abstractNumId w:val="41"/>
  </w:num>
  <w:num w:numId="35">
    <w:abstractNumId w:val="63"/>
  </w:num>
  <w:num w:numId="36">
    <w:abstractNumId w:val="38"/>
  </w:num>
  <w:num w:numId="37">
    <w:abstractNumId w:val="27"/>
  </w:num>
  <w:num w:numId="38">
    <w:abstractNumId w:val="59"/>
  </w:num>
  <w:num w:numId="39">
    <w:abstractNumId w:val="55"/>
  </w:num>
  <w:num w:numId="40">
    <w:abstractNumId w:val="16"/>
  </w:num>
  <w:num w:numId="41">
    <w:abstractNumId w:val="35"/>
  </w:num>
  <w:num w:numId="42">
    <w:abstractNumId w:val="53"/>
  </w:num>
  <w:num w:numId="43">
    <w:abstractNumId w:val="48"/>
  </w:num>
  <w:num w:numId="44">
    <w:abstractNumId w:val="47"/>
  </w:num>
  <w:num w:numId="45">
    <w:abstractNumId w:val="0"/>
  </w:num>
  <w:num w:numId="46">
    <w:abstractNumId w:val="14"/>
  </w:num>
  <w:num w:numId="47">
    <w:abstractNumId w:val="56"/>
  </w:num>
  <w:num w:numId="48">
    <w:abstractNumId w:val="51"/>
  </w:num>
  <w:num w:numId="49">
    <w:abstractNumId w:val="46"/>
  </w:num>
  <w:num w:numId="50">
    <w:abstractNumId w:val="9"/>
  </w:num>
  <w:num w:numId="51">
    <w:abstractNumId w:val="39"/>
  </w:num>
  <w:num w:numId="52">
    <w:abstractNumId w:val="1"/>
  </w:num>
  <w:num w:numId="53">
    <w:abstractNumId w:val="22"/>
  </w:num>
  <w:num w:numId="54">
    <w:abstractNumId w:val="52"/>
  </w:num>
  <w:num w:numId="55">
    <w:abstractNumId w:val="5"/>
  </w:num>
  <w:num w:numId="56">
    <w:abstractNumId w:val="8"/>
  </w:num>
  <w:num w:numId="57">
    <w:abstractNumId w:val="50"/>
  </w:num>
  <w:num w:numId="58">
    <w:abstractNumId w:val="34"/>
  </w:num>
  <w:num w:numId="59">
    <w:abstractNumId w:val="2"/>
  </w:num>
  <w:num w:numId="60">
    <w:abstractNumId w:val="23"/>
  </w:num>
  <w:num w:numId="61">
    <w:abstractNumId w:val="30"/>
  </w:num>
  <w:num w:numId="62">
    <w:abstractNumId w:val="7"/>
  </w:num>
  <w:num w:numId="63">
    <w:abstractNumId w:val="62"/>
  </w:num>
  <w:num w:numId="64">
    <w:abstractNumId w:val="6"/>
  </w:num>
  <w:num w:numId="65">
    <w:abstractNumId w:val="4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hruti" w:eastAsia="Calibri" w:hAnsi="Calibri"/>
        <w:sz w:val="22"/>
        <w:szCs w:val="22"/>
        <w:lang w:val="en-US" w:bidi="gu-IN"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lang w:bidi="ar-SA"/>
    </w:rPr>
  </w:style>
  <w:style w:type="paragraph" w:styleId="style1">
    <w:name w:val="heading 1"/>
    <w:basedOn w:val="style0"/>
    <w:next w:val="style1"/>
    <w:link w:val="style4097"/>
    <w:pPr>
      <w:keepNext/>
      <w:tabs>
        <w:tab w:val="left" w:leader="none" w:pos="2040"/>
      </w:tabs>
      <w:jc w:val="center"/>
      <w:outlineLvl w:val="0"/>
    </w:pPr>
    <w:rPr>
      <w:b/>
    </w:rPr>
  </w:style>
  <w:style w:type="paragraph" w:styleId="style2">
    <w:name w:val="heading 2"/>
    <w:basedOn w:val="style0"/>
    <w:next w:val="style0"/>
    <w:link w:val="style4098"/>
    <w:qFormat/>
    <w:pPr>
      <w:keepNext/>
      <w:jc w:val="center"/>
      <w:outlineLvl w:val="1"/>
    </w:pPr>
    <w:rPr>
      <w:b/>
      <w:bCs/>
    </w:rPr>
  </w:style>
  <w:style w:type="paragraph" w:styleId="style3">
    <w:name w:val="heading 3"/>
    <w:basedOn w:val="style0"/>
    <w:next w:val="style3"/>
    <w:link w:val="style4099"/>
    <w:pPr>
      <w:keepNext/>
      <w:jc w:val="center"/>
      <w:outlineLvl w:val="2"/>
    </w:pPr>
    <w:rPr>
      <w:b/>
      <w:sz w:val="28"/>
      <w:szCs w:val="20"/>
    </w:rPr>
  </w:style>
  <w:style w:type="paragraph" w:styleId="style4">
    <w:name w:val="heading 4"/>
    <w:basedOn w:val="style0"/>
    <w:next w:val="style0"/>
    <w:link w:val="style4100"/>
    <w:qFormat/>
    <w:uiPriority w:val="9"/>
    <w:pPr>
      <w:keepNext/>
      <w:keepLines/>
      <w:spacing w:before="200"/>
      <w:outlineLvl w:val="3"/>
    </w:pPr>
    <w:rPr>
      <w:rFonts w:ascii="Cambria" w:cs="SimSun" w:eastAsia="SimSun" w:hAnsi="Cambria"/>
      <w:b/>
      <w:bCs/>
      <w:i/>
      <w:iCs/>
      <w:color w:val="4f81bd"/>
    </w:rPr>
  </w:style>
  <w:style w:type="paragraph" w:styleId="style6">
    <w:name w:val="heading 6"/>
    <w:basedOn w:val="style0"/>
    <w:next w:val="style6"/>
    <w:link w:val="style4101"/>
    <w:pPr>
      <w:keepNext/>
      <w:tabs>
        <w:tab w:val="left" w:leader="none" w:pos="2040"/>
      </w:tabs>
      <w:outlineLvl w:val="5"/>
    </w:pPr>
    <w:rPr>
      <w:rFonts w:ascii="Arial" w:cs="Arial" w:hAnsi="Arial" w:hint="eastAsia"/>
      <w:b/>
    </w:rPr>
  </w:style>
  <w:style w:type="paragraph" w:styleId="style7">
    <w:name w:val="heading 7"/>
    <w:basedOn w:val="style0"/>
    <w:next w:val="style0"/>
    <w:link w:val="style4102"/>
    <w:qFormat/>
    <w:uiPriority w:val="9"/>
    <w:pPr>
      <w:keepNext/>
      <w:keepLines/>
      <w:spacing w:before="200"/>
      <w:outlineLvl w:val="6"/>
    </w:pPr>
    <w:rPr>
      <w:rFonts w:ascii="Cambria" w:cs="SimSun" w:eastAsia="SimSun" w:hAnsi="Cambria"/>
      <w:i/>
      <w:iCs/>
      <w:color w:val="404040"/>
    </w:rPr>
  </w:style>
  <w:style w:type="paragraph" w:styleId="style9">
    <w:name w:val="heading 9"/>
    <w:basedOn w:val="style0"/>
    <w:next w:val="style9"/>
    <w:link w:val="style4103"/>
    <w:pPr>
      <w:keepNext/>
      <w:jc w:val="center"/>
      <w:outlineLvl w:val="8"/>
    </w:pPr>
    <w:rPr>
      <w:b/>
      <w:sz w:val="28"/>
      <w:szCs w:val="20"/>
      <w:u w:val="single"/>
      <w:lang w:val="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8bc9b87-cb62-40e5-b3b5-667daee1a77c"/>
    <w:basedOn w:val="style65"/>
    <w:next w:val="style4097"/>
    <w:link w:val="style1"/>
    <w:rPr>
      <w:rFonts w:ascii="Times New Roman" w:cs="Times New Roman" w:eastAsia="Times New Roman" w:hAnsi="Times New Roman"/>
      <w:b/>
      <w:sz w:val="24"/>
      <w:szCs w:val="24"/>
      <w:lang w:bidi="ar-SA"/>
    </w:rPr>
  </w:style>
  <w:style w:type="character" w:customStyle="1" w:styleId="style4098">
    <w:name w:val="Heading 2 Char_34d3f804-5f3a-49f0-8dd1-0187f68f9be7"/>
    <w:basedOn w:val="style65"/>
    <w:next w:val="style4098"/>
    <w:link w:val="style2"/>
    <w:rPr>
      <w:rFonts w:ascii="Times New Roman" w:cs="Times New Roman" w:eastAsia="Times New Roman" w:hAnsi="Times New Roman"/>
      <w:b/>
      <w:bCs/>
      <w:sz w:val="24"/>
      <w:szCs w:val="24"/>
      <w:lang w:bidi="ar-SA"/>
    </w:rPr>
  </w:style>
  <w:style w:type="character" w:customStyle="1" w:styleId="style4099">
    <w:name w:val="Heading 3 Char_82675715-9eb5-4dcd-8d33-0bcc66c6da81"/>
    <w:basedOn w:val="style65"/>
    <w:next w:val="style4099"/>
    <w:link w:val="style3"/>
    <w:rPr>
      <w:rFonts w:ascii="Times New Roman" w:cs="Times New Roman" w:eastAsia="Times New Roman" w:hAnsi="Times New Roman"/>
      <w:b/>
      <w:sz w:val="28"/>
      <w:szCs w:val="20"/>
      <w:lang w:bidi="ar-SA"/>
    </w:rPr>
  </w:style>
  <w:style w:type="character" w:customStyle="1" w:styleId="style4100">
    <w:name w:val="Heading 4 Char_1446f8c3-04f5-454e-b2fc-164bd914d13e"/>
    <w:basedOn w:val="style65"/>
    <w:next w:val="style4100"/>
    <w:link w:val="style4"/>
    <w:uiPriority w:val="9"/>
    <w:rPr>
      <w:rFonts w:ascii="Cambria" w:cs="SimSun" w:eastAsia="SimSun" w:hAnsi="Cambria"/>
      <w:b/>
      <w:bCs/>
      <w:i/>
      <w:iCs/>
      <w:color w:val="4f81bd"/>
      <w:sz w:val="24"/>
      <w:szCs w:val="24"/>
      <w:lang w:bidi="ar-SA"/>
    </w:rPr>
  </w:style>
  <w:style w:type="character" w:customStyle="1" w:styleId="style4101">
    <w:name w:val="Heading 6 Char_caf77765-43a4-4380-b808-8cd0c358f3b8"/>
    <w:basedOn w:val="style65"/>
    <w:next w:val="style4101"/>
    <w:link w:val="style6"/>
    <w:rPr>
      <w:rFonts w:ascii="Arial" w:cs="Arial" w:eastAsia="Times New Roman" w:hAnsi="Arial"/>
      <w:b/>
      <w:sz w:val="24"/>
      <w:szCs w:val="24"/>
      <w:lang w:bidi="ar-SA"/>
    </w:rPr>
  </w:style>
  <w:style w:type="character" w:customStyle="1" w:styleId="style4102">
    <w:name w:val="Heading 7 Char_2fcb40da-58a3-42c5-ab31-d8d002e7a1d6"/>
    <w:basedOn w:val="style65"/>
    <w:next w:val="style4102"/>
    <w:link w:val="style7"/>
    <w:uiPriority w:val="9"/>
    <w:rPr>
      <w:rFonts w:ascii="Cambria" w:cs="SimSun" w:eastAsia="SimSun" w:hAnsi="Cambria"/>
      <w:i/>
      <w:iCs/>
      <w:color w:val="404040"/>
      <w:sz w:val="24"/>
      <w:szCs w:val="24"/>
      <w:lang w:bidi="ar-SA"/>
    </w:rPr>
  </w:style>
  <w:style w:type="character" w:customStyle="1" w:styleId="style4103">
    <w:name w:val="Heading 9 Char_ded3d93f-80d0-4c64-9c59-d1cfaac18429"/>
    <w:basedOn w:val="style65"/>
    <w:next w:val="style4103"/>
    <w:link w:val="style9"/>
    <w:rPr>
      <w:rFonts w:ascii="Times New Roman" w:cs="Times New Roman" w:eastAsia="Times New Roman" w:hAnsi="Times New Roman"/>
      <w:b/>
      <w:sz w:val="28"/>
      <w:szCs w:val="20"/>
      <w:u w:val="single"/>
      <w:lang w:val="en-GB" w:bidi="ar-SA"/>
    </w:rPr>
  </w:style>
  <w:style w:type="paragraph" w:styleId="style153">
    <w:name w:val="Balloon Text"/>
    <w:basedOn w:val="style0"/>
    <w:next w:val="style153"/>
    <w:link w:val="style4104"/>
    <w:uiPriority w:val="99"/>
    <w:pPr/>
    <w:rPr>
      <w:rFonts w:ascii="Tahoma" w:cs="Tahoma" w:hAnsi="Tahoma"/>
      <w:sz w:val="16"/>
      <w:szCs w:val="16"/>
    </w:rPr>
  </w:style>
  <w:style w:type="character" w:customStyle="1" w:styleId="style4104">
    <w:name w:val="Balloon Text Char"/>
    <w:basedOn w:val="style65"/>
    <w:next w:val="style4104"/>
    <w:link w:val="style153"/>
    <w:uiPriority w:val="99"/>
    <w:rPr>
      <w:rFonts w:ascii="Tahoma" w:cs="Tahoma" w:eastAsia="Times New Roman" w:hAnsi="Tahoma"/>
      <w:sz w:val="16"/>
      <w:szCs w:val="16"/>
      <w:lang w:bidi="ar-SA"/>
    </w:rPr>
  </w:style>
  <w:style w:type="paragraph" w:styleId="style179">
    <w:name w:val="List Paragraph"/>
    <w:basedOn w:val="style0"/>
    <w:next w:val="style179"/>
    <w:qFormat/>
    <w:uiPriority w:val="34"/>
    <w:pPr>
      <w:spacing w:after="200" w:lineRule="auto" w:line="276"/>
      <w:ind w:left="720"/>
      <w:contextualSpacing/>
    </w:pPr>
    <w:rPr>
      <w:rFonts w:ascii="Calibri" w:eastAsia="Calibri" w:hAnsi="Calibri"/>
      <w:sz w:val="22"/>
      <w:szCs w:val="22"/>
      <w:lang w:bidi="gu-IN"/>
    </w:rPr>
  </w:style>
  <w:style w:type="character" w:customStyle="1" w:styleId="style4105">
    <w:name w:val="apple-converted-space"/>
    <w:basedOn w:val="style65"/>
    <w:next w:val="style4105"/>
  </w:style>
  <w:style w:type="character" w:styleId="style85">
    <w:name w:val="Hyperlink"/>
    <w:next w:val="style85"/>
    <w:uiPriority w:val="99"/>
    <w:rPr>
      <w:color w:val="0000ff"/>
      <w:u w:val="single"/>
    </w:rPr>
  </w:style>
  <w:style w:type="paragraph" w:styleId="style80">
    <w:name w:val="Body Text 2"/>
    <w:basedOn w:val="style0"/>
    <w:next w:val="style80"/>
    <w:link w:val="style4106"/>
    <w:pPr>
      <w:tabs>
        <w:tab w:val="left" w:leader="none" w:pos="1080"/>
      </w:tabs>
      <w:spacing w:lineRule="auto" w:line="360"/>
    </w:pPr>
    <w:rPr>
      <w:sz w:val="28"/>
    </w:rPr>
  </w:style>
  <w:style w:type="character" w:customStyle="1" w:styleId="style4106">
    <w:name w:val="Body Text 2 Char"/>
    <w:basedOn w:val="style65"/>
    <w:next w:val="style4106"/>
    <w:link w:val="style80"/>
    <w:rPr>
      <w:rFonts w:ascii="Times New Roman" w:cs="Times New Roman" w:eastAsia="Times New Roman" w:hAnsi="Times New Roman"/>
      <w:sz w:val="28"/>
      <w:szCs w:val="24"/>
      <w:lang w:bidi="ar-SA"/>
    </w:rPr>
  </w:style>
  <w:style w:type="paragraph" w:styleId="style67">
    <w:name w:val="Body Text Indent"/>
    <w:basedOn w:val="style0"/>
    <w:next w:val="style67"/>
    <w:link w:val="style4107"/>
    <w:uiPriority w:val="99"/>
    <w:pPr>
      <w:spacing w:after="120"/>
      <w:ind w:left="360"/>
    </w:pPr>
    <w:rPr/>
  </w:style>
  <w:style w:type="character" w:customStyle="1" w:styleId="style4107">
    <w:name w:val="Body Text Indent Char"/>
    <w:basedOn w:val="style65"/>
    <w:next w:val="style4107"/>
    <w:link w:val="style67"/>
    <w:uiPriority w:val="99"/>
    <w:rPr>
      <w:rFonts w:ascii="Times New Roman" w:cs="Times New Roman" w:eastAsia="Times New Roman" w:hAnsi="Times New Roman"/>
      <w:sz w:val="24"/>
      <w:szCs w:val="24"/>
      <w:lang w:bidi="ar-SA"/>
    </w:rPr>
  </w:style>
  <w:style w:type="paragraph" w:styleId="style82">
    <w:name w:val="Body Text Indent 2"/>
    <w:basedOn w:val="style0"/>
    <w:next w:val="style82"/>
    <w:link w:val="style4108"/>
    <w:uiPriority w:val="99"/>
    <w:pPr>
      <w:spacing w:after="120" w:lineRule="auto" w:line="480"/>
      <w:ind w:left="360"/>
    </w:pPr>
    <w:rPr/>
  </w:style>
  <w:style w:type="character" w:customStyle="1" w:styleId="style4108">
    <w:name w:val="Body Text Indent 2 Char"/>
    <w:basedOn w:val="style65"/>
    <w:next w:val="style4108"/>
    <w:link w:val="style82"/>
    <w:uiPriority w:val="99"/>
    <w:rPr>
      <w:rFonts w:ascii="Times New Roman" w:cs="Times New Roman" w:eastAsia="Times New Roman" w:hAnsi="Times New Roman"/>
      <w:sz w:val="24"/>
      <w:szCs w:val="24"/>
      <w:lang w:bidi="ar-SA"/>
    </w:rPr>
  </w:style>
  <w:style w:type="paragraph" w:styleId="style83">
    <w:name w:val="Body Text Indent 3"/>
    <w:basedOn w:val="style0"/>
    <w:next w:val="style83"/>
    <w:link w:val="style4109"/>
    <w:uiPriority w:val="99"/>
    <w:pPr>
      <w:spacing w:after="120"/>
      <w:ind w:left="360"/>
    </w:pPr>
    <w:rPr>
      <w:sz w:val="16"/>
      <w:szCs w:val="16"/>
    </w:rPr>
  </w:style>
  <w:style w:type="character" w:customStyle="1" w:styleId="style4109">
    <w:name w:val="Body Text Indent 3 Char"/>
    <w:basedOn w:val="style65"/>
    <w:next w:val="style4109"/>
    <w:link w:val="style83"/>
    <w:uiPriority w:val="99"/>
    <w:rPr>
      <w:rFonts w:ascii="Times New Roman" w:cs="Times New Roman" w:eastAsia="Times New Roman" w:hAnsi="Times New Roman"/>
      <w:sz w:val="16"/>
      <w:szCs w:val="16"/>
      <w:lang w:bidi="ar-SA"/>
    </w:rPr>
  </w:style>
  <w:style w:type="paragraph" w:styleId="style66">
    <w:name w:val="Body Text"/>
    <w:basedOn w:val="style0"/>
    <w:next w:val="style66"/>
    <w:link w:val="style4110"/>
    <w:uiPriority w:val="99"/>
    <w:pPr>
      <w:spacing w:after="120"/>
    </w:pPr>
    <w:rPr/>
  </w:style>
  <w:style w:type="character" w:customStyle="1" w:styleId="style4110">
    <w:name w:val="Body Text Char"/>
    <w:basedOn w:val="style65"/>
    <w:next w:val="style4110"/>
    <w:link w:val="style66"/>
    <w:uiPriority w:val="99"/>
    <w:rPr>
      <w:rFonts w:ascii="Times New Roman" w:cs="Times New Roman" w:eastAsia="Times New Roman" w:hAnsi="Times New Roman"/>
      <w:sz w:val="24"/>
      <w:szCs w:val="24"/>
      <w:lang w:bidi="ar-SA"/>
    </w:rPr>
  </w:style>
  <w:style w:type="table" w:styleId="style154">
    <w:name w:val="Table Grid"/>
    <w:basedOn w:val="style105"/>
    <w:next w:val="style154"/>
    <w:uiPriority w:val="59"/>
    <w:pPr>
      <w:spacing w:after="0" w:lineRule="auto" w:line="240"/>
    </w:pPr>
    <w:rPr>
      <w:rFonts w:cs="SimSun"/>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94">
    <w:name w:val="Normal (Web)"/>
    <w:basedOn w:val="style0"/>
    <w:next w:val="style94"/>
    <w:uiPriority w:val="99"/>
    <w:pPr>
      <w:spacing w:before="100" w:beforeAutospacing="true" w:after="100" w:afterAutospacing="true"/>
    </w:pPr>
    <w:rPr/>
  </w:style>
  <w:style w:type="paragraph" w:styleId="style81">
    <w:name w:val="Body Text 3"/>
    <w:basedOn w:val="style0"/>
    <w:next w:val="style81"/>
    <w:link w:val="style4111"/>
    <w:uiPriority w:val="99"/>
    <w:pPr>
      <w:spacing w:after="120"/>
    </w:pPr>
    <w:rPr>
      <w:sz w:val="16"/>
      <w:szCs w:val="16"/>
    </w:rPr>
  </w:style>
  <w:style w:type="character" w:customStyle="1" w:styleId="style4111">
    <w:name w:val="Body Text 3 Char"/>
    <w:basedOn w:val="style65"/>
    <w:next w:val="style4111"/>
    <w:link w:val="style81"/>
    <w:uiPriority w:val="99"/>
    <w:rPr>
      <w:rFonts w:ascii="Times New Roman" w:cs="Times New Roman" w:eastAsia="Times New Roman" w:hAnsi="Times New Roman"/>
      <w:sz w:val="16"/>
      <w:szCs w:val="16"/>
      <w:lang w:bidi="ar-SA"/>
    </w:rPr>
  </w:style>
  <w:style w:type="paragraph" w:styleId="style31">
    <w:name w:val="header"/>
    <w:basedOn w:val="style0"/>
    <w:next w:val="style31"/>
    <w:link w:val="style4112"/>
    <w:uiPriority w:val="99"/>
    <w:pPr>
      <w:tabs>
        <w:tab w:val="center" w:leader="none" w:pos="4680"/>
        <w:tab w:val="right" w:leader="none" w:pos="9360"/>
      </w:tabs>
    </w:pPr>
    <w:rPr/>
  </w:style>
  <w:style w:type="character" w:customStyle="1" w:styleId="style4112">
    <w:name w:val="Header Char_b2cbb31a-c45a-48f1-9b9d-984d151463c8"/>
    <w:basedOn w:val="style65"/>
    <w:next w:val="style4112"/>
    <w:link w:val="style31"/>
    <w:uiPriority w:val="99"/>
    <w:rPr>
      <w:rFonts w:ascii="Times New Roman" w:cs="Times New Roman" w:eastAsia="Times New Roman" w:hAnsi="Times New Roman"/>
      <w:sz w:val="24"/>
      <w:szCs w:val="24"/>
      <w:lang w:bidi="ar-SA"/>
    </w:rPr>
  </w:style>
  <w:style w:type="paragraph" w:styleId="style32">
    <w:name w:val="footer"/>
    <w:basedOn w:val="style0"/>
    <w:next w:val="style32"/>
    <w:link w:val="style4113"/>
    <w:uiPriority w:val="99"/>
    <w:pPr>
      <w:tabs>
        <w:tab w:val="center" w:leader="none" w:pos="4680"/>
        <w:tab w:val="right" w:leader="none" w:pos="9360"/>
      </w:tabs>
    </w:pPr>
    <w:rPr/>
  </w:style>
  <w:style w:type="character" w:customStyle="1" w:styleId="style4113">
    <w:name w:val="Footer Char_894a2f35-eb8d-4287-bf53-504423f90703"/>
    <w:basedOn w:val="style65"/>
    <w:next w:val="style4113"/>
    <w:link w:val="style32"/>
    <w:uiPriority w:val="99"/>
    <w:rPr>
      <w:rFonts w:ascii="Times New Roman" w:cs="Times New Roman" w:eastAsia="Times New Roman" w:hAnsi="Times New Roman"/>
      <w:sz w:val="24"/>
      <w:szCs w:val="24"/>
      <w:lang w:bidi="ar-SA"/>
    </w:rPr>
  </w:style>
  <w:style w:type="paragraph" w:styleId="style157">
    <w:name w:val="No Spacing"/>
    <w:basedOn w:val="style0"/>
    <w:next w:val="style157"/>
    <w:link w:val="style4114"/>
    <w:qFormat/>
    <w:uiPriority w:val="1"/>
    <w:pPr/>
    <w:rPr>
      <w:rFonts w:ascii="Calibri" w:cs="SimSun" w:eastAsia="Calibri" w:hAnsi="Calibri"/>
      <w:i/>
      <w:iCs/>
      <w:sz w:val="20"/>
      <w:szCs w:val="20"/>
      <w:lang w:bidi="en-US"/>
    </w:rPr>
  </w:style>
  <w:style w:type="character" w:customStyle="1" w:styleId="style4114">
    <w:name w:val="No Spacing Char"/>
    <w:basedOn w:val="style65"/>
    <w:next w:val="style4114"/>
    <w:link w:val="style157"/>
    <w:uiPriority w:val="1"/>
    <w:rPr>
      <w:rFonts w:ascii="Calibri" w:cs="SimSun" w:eastAsia="Calibri" w:hAnsi="Calibri"/>
      <w:i/>
      <w:iCs/>
      <w:sz w:val="20"/>
      <w:szCs w:val="20"/>
      <w:lang w:bidi="en-US"/>
    </w:rPr>
  </w:style>
  <w:style w:type="paragraph" w:customStyle="1" w:styleId="style4115">
    <w:name w:val="Default"/>
    <w:next w:val="style4115"/>
    <w:pPr>
      <w:autoSpaceDE w:val="false"/>
      <w:autoSpaceDN w:val="false"/>
      <w:adjustRightInd w:val="false"/>
      <w:spacing w:after="0" w:lineRule="auto" w:line="240"/>
    </w:pPr>
    <w:rPr>
      <w:rFonts w:ascii="Times New Roman" w:cs="Times New Roman" w:hAnsi="Times New Roman"/>
      <w:color w:val="000000"/>
      <w:sz w:val="24"/>
      <w:szCs w:val="24"/>
      <w:lang w:val="en-GB" w:bidi="ar-SA"/>
    </w:rPr>
  </w:style>
  <w:style w:type="character" w:styleId="style156">
    <w:name w:val="Placeholder Text"/>
    <w:basedOn w:val="style65"/>
    <w:next w:val="style156"/>
    <w:uiPriority w:val="99"/>
    <w:rPr>
      <w:color w:val="808080"/>
    </w:rPr>
  </w:style>
  <w:style w:type="table" w:styleId="style220">
    <w:name w:val="Light Grid Accent 4"/>
    <w:basedOn w:val="style105"/>
    <w:next w:val="style220"/>
    <w:uiPriority w:val="62"/>
    <w:pPr>
      <w:spacing w:after="0" w:lineRule="auto" w:line="240"/>
    </w:pPr>
    <w:rPr>
      <w:rFonts w:cs="Times New Roman"/>
      <w:sz w:val="20"/>
      <w:szCs w:val="20"/>
      <w:lang w:val="en-IN" w:bidi="ar-SA" w:eastAsia="en-I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mbria" w:cs="SimSun" w:eastAsia="SimSun" w:hAnsi="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mbria" w:cs="SimSun" w:eastAsia="SimSun" w:hAnsi="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mbria" w:cs="SimSun" w:eastAsia="SimSun" w:hAnsi="Cambria"/>
        <w:b/>
        <w:bCs/>
      </w:rPr>
      <w:tcPr>
        <w:tcBorders/>
      </w:tcPr>
    </w:tblStylePr>
    <w:tblStylePr w:type="lastCol">
      <w:pPr/>
      <w:rPr>
        <w:rFonts w:ascii="Cambria" w:cs="SimSun" w:eastAsia="SimSun" w:hAnsi="Cambria"/>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character" w:customStyle="1" w:styleId="style4116">
    <w:name w:val="black12pt"/>
    <w:basedOn w:val="style65"/>
    <w:next w:val="style4116"/>
  </w:style>
  <w:style w:type="character" w:styleId="style87">
    <w:name w:val="Strong"/>
    <w:basedOn w:val="style65"/>
    <w:next w:val="style87"/>
    <w:qFormat/>
    <w:uiPriority w:val="22"/>
    <w:rPr>
      <w:b/>
      <w:bCs/>
    </w:rPr>
  </w:style>
  <w:style w:type="table" w:styleId="style211">
    <w:name w:val="Medium Grid 1 Accent 3"/>
    <w:basedOn w:val="style105"/>
    <w:next w:val="style211"/>
    <w:uiPriority w:val="67"/>
    <w:pPr>
      <w:spacing w:after="0" w:lineRule="auto" w:line="240"/>
    </w:pPr>
    <w:rPr>
      <w:rFonts w:cs="SimSun"/>
      <w:lang w:val="en-IN" w:bidi="ar-SA"/>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04">
    <w:name w:val="Light Shading Accent 3"/>
    <w:basedOn w:val="style105"/>
    <w:next w:val="style204"/>
    <w:uiPriority w:val="60"/>
    <w:pPr>
      <w:spacing w:after="0" w:lineRule="auto" w:line="240"/>
    </w:pPr>
    <w:rPr>
      <w:rFonts w:cs="SimSun"/>
      <w:color w:val="76923c"/>
      <w:lang w:bidi="ar-SA"/>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rFonts w:cs="SimSun"/>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173">
    <w:name w:val="Light List Accent 1"/>
    <w:basedOn w:val="style105"/>
    <w:next w:val="style173"/>
    <w:uiPriority w:val="61"/>
    <w:pPr>
      <w:spacing w:after="0" w:lineRule="auto" w:line="240"/>
    </w:pPr>
    <w:rPr>
      <w:rFonts w:cs="SimSun"/>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74">
    <w:name w:val="Light Grid Accent 1"/>
    <w:basedOn w:val="style105"/>
    <w:next w:val="style174"/>
    <w:uiPriority w:val="62"/>
    <w:pPr>
      <w:spacing w:after="0" w:lineRule="auto" w:line="240"/>
    </w:pPr>
    <w:rPr>
      <w:rFonts w:cs="SimSun"/>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mbria" w:cs="SimSun" w:eastAsia="SimSun" w:hAnsi="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mbria" w:cs="SimSun" w:eastAsia="SimSun" w:hAnsi="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mbria" w:cs="SimSun" w:eastAsia="SimSun" w:hAnsi="Cambria"/>
        <w:b/>
        <w:bCs/>
      </w:rPr>
      <w:tcPr>
        <w:tcBorders/>
      </w:tcPr>
    </w:tblStylePr>
    <w:tblStylePr w:type="lastCol">
      <w:pPr/>
      <w:rPr>
        <w:rFonts w:ascii="Cambria" w:cs="SimSun" w:eastAsia="SimSun" w:hAnsi="Cambria"/>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67">
    <w:name w:val="Medium Grid 3"/>
    <w:basedOn w:val="style105"/>
    <w:next w:val="style167"/>
    <w:uiPriority w:val="69"/>
    <w:pPr>
      <w:spacing w:after="200" w:lineRule="auto" w:line="276"/>
    </w:pPr>
    <w:rPr>
      <w:rFonts w:cs="SimSun"/>
      <w:lang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200" w:lineRule="auto" w:line="276"/>
    </w:pPr>
    <w:rPr>
      <w:rFonts w:cs="SimSun"/>
      <w:lang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200" w:lineRule="auto" w:line="276"/>
    </w:pPr>
    <w:rPr>
      <w:rFonts w:cs="SimSun"/>
      <w:lang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200" w:lineRule="auto" w:line="276"/>
    </w:pPr>
    <w:rPr>
      <w:rFonts w:cs="SimSun"/>
      <w:lang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200" w:lineRule="auto" w:line="276"/>
    </w:pPr>
    <w:rPr>
      <w:rFonts w:cs="SimSun"/>
      <w:lang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200" w:lineRule="auto" w:line="276"/>
    </w:pPr>
    <w:rPr>
      <w:rFonts w:cs="SimSun"/>
      <w:lang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200" w:lineRule="auto" w:line="276"/>
    </w:pPr>
    <w:rPr>
      <w:rFonts w:cs="SimSun"/>
      <w:lang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41">
    <w:name w:val="page number"/>
    <w:basedOn w:val="style65"/>
    <w:next w:val="style41"/>
  </w:style>
  <w:style w:type="paragraph" w:styleId="style62">
    <w:name w:val="Title"/>
    <w:basedOn w:val="style0"/>
    <w:next w:val="style62"/>
    <w:link w:val="style4117"/>
    <w:pPr>
      <w:jc w:val="center"/>
    </w:pPr>
    <w:rPr>
      <w:b/>
      <w:sz w:val="36"/>
    </w:rPr>
  </w:style>
  <w:style w:type="character" w:customStyle="1" w:styleId="style4117">
    <w:name w:val="Title Char_7953929e-513a-4271-95fe-065a781cbc0b"/>
    <w:basedOn w:val="style65"/>
    <w:next w:val="style4117"/>
    <w:link w:val="style62"/>
    <w:rPr>
      <w:rFonts w:ascii="Times New Roman" w:cs="Times New Roman" w:eastAsia="Times New Roman" w:hAnsi="Times New Roman"/>
      <w:b/>
      <w:sz w:val="36"/>
      <w:szCs w:val="24"/>
      <w:lang w:bidi="ar-SA"/>
    </w:rPr>
  </w:style>
  <w:style w:type="character" w:styleId="style262">
    <w:name w:val="Subtle Reference"/>
    <w:basedOn w:val="style65"/>
    <w:next w:val="style262"/>
    <w:qFormat/>
    <w:rPr>
      <w:smallCaps/>
      <w:color w:val="c0504d"/>
      <w:u w:val="single"/>
    </w:rPr>
  </w:style>
  <w:style w:type="paragraph" w:customStyle="1" w:styleId="style4118">
    <w:name w:val="&quot;Style1&quot;"/>
    <w:basedOn w:val="style0"/>
    <w:next w:val="style4118"/>
    <w:qFormat/>
    <w:pPr/>
    <w:rPr>
      <w:rFonts w:hint="eastAsia"/>
      <w:b/>
      <w:sz w:val="28"/>
      <w:szCs w:val="28"/>
    </w:rPr>
  </w:style>
  <w:style w:type="paragraph" w:styleId="style84">
    <w:name w:val="Block Text"/>
    <w:basedOn w:val="style0"/>
    <w:next w:val="style84"/>
    <w:pPr>
      <w:ind w:left="2592" w:right="2592"/>
      <w:jc w:val="both"/>
    </w:pPr>
    <w:rPr>
      <w:b/>
      <w:sz w:val="36"/>
      <w:szCs w:val="20"/>
    </w:rPr>
  </w:style>
  <w:style w:type="paragraph" w:customStyle="1" w:styleId="style4119">
    <w:name w:val="&quot;note&quot;"/>
    <w:next w:val="style4119"/>
    <w:pPr>
      <w:tabs>
        <w:tab w:val="left" w:leader="none" w:pos="380"/>
        <w:tab w:val="left" w:leader="none" w:pos="1460"/>
        <w:tab w:val="left" w:leader="none" w:pos="3060"/>
      </w:tabs>
      <w:spacing w:after="0" w:lineRule="auto" w:line="276"/>
      <w:jc w:val="both"/>
    </w:pPr>
    <w:rPr>
      <w:rFonts w:cs="SimSun"/>
      <w:snapToGrid w:val="false"/>
      <w:color w:val="000000"/>
      <w:spacing w:val="15"/>
      <w:lang w:bidi="ar-SA"/>
    </w:rPr>
  </w:style>
  <w:style w:type="paragraph" w:customStyle="1" w:styleId="style4120">
    <w:name w:val="&quot;H2&quot;"/>
    <w:basedOn w:val="style0"/>
    <w:next w:val="style4120"/>
    <w:pPr>
      <w:keepNext/>
      <w:spacing w:before="100" w:after="100"/>
      <w:outlineLvl w:val="2"/>
    </w:pPr>
    <w:rPr>
      <w:b/>
      <w:snapToGrid w:val="false"/>
      <w:sz w:val="36"/>
    </w:rPr>
  </w:style>
</w:styles>
</file>

<file path=word/_rels/document.xml.rels><?xml version="1.0" encoding="UTF-8"?>
<Relationships xmlns="http://schemas.openxmlformats.org/package/2006/relationships"><Relationship Id="rId12" Type="http://schemas.openxmlformats.org/officeDocument/2006/relationships/image" Target="media/image7.png"/><Relationship Id="rId16" Type="http://schemas.openxmlformats.org/officeDocument/2006/relationships/image" Target="media/image7.jpeg"/><Relationship Id="rId28" Type="http://schemas.openxmlformats.org/officeDocument/2006/relationships/theme" Target="theme/theme1.xml"/><Relationship Id="rId20" Type="http://schemas.openxmlformats.org/officeDocument/2006/relationships/image" Target="media/image11.jpeg"/><Relationship Id="rId15" Type="http://schemas.openxmlformats.org/officeDocument/2006/relationships/image" Target="media/image6.jpeg"/><Relationship Id="rId11" Type="http://schemas.openxmlformats.org/officeDocument/2006/relationships/image" Target="media/image6.png"/><Relationship Id="rId7" Type="http://schemas.openxmlformats.org/officeDocument/2006/relationships/image" Target="media/image2.png"/><Relationship Id="rId14" Type="http://schemas.openxmlformats.org/officeDocument/2006/relationships/image" Target="media/image9.png"/><Relationship Id="rId25" Type="http://schemas.openxmlformats.org/officeDocument/2006/relationships/styles" Target="styles.xml"/><Relationship Id="rId27" Type="http://schemas.openxmlformats.org/officeDocument/2006/relationships/settings" Target="settings.xml"/><Relationship Id="rId29" Type="http://schemas.openxmlformats.org/officeDocument/2006/relationships/customXml" Target="../customXml/item1.xml"/><Relationship Id="rId8" Type="http://schemas.openxmlformats.org/officeDocument/2006/relationships/image" Target="media/image3.png"/><Relationship Id="rId13" Type="http://schemas.openxmlformats.org/officeDocument/2006/relationships/image" Target="media/image8.png"/><Relationship Id="rId4" Type="http://schemas.openxmlformats.org/officeDocument/2006/relationships/image" Target="media/image3.jpeg"/><Relationship Id="rId9" Type="http://schemas.openxmlformats.org/officeDocument/2006/relationships/image" Target="media/image4.png"/><Relationship Id="rId1" Type="http://schemas.openxmlformats.org/officeDocument/2006/relationships/numbering" Target="numbering.xml"/><Relationship Id="rId22" Type="http://schemas.openxmlformats.org/officeDocument/2006/relationships/image" Target="media/image13.jpeg"/><Relationship Id="rId18" Type="http://schemas.openxmlformats.org/officeDocument/2006/relationships/image" Target="media/image9.jpeg"/><Relationship Id="rId5" Type="http://schemas.openxmlformats.org/officeDocument/2006/relationships/image" Target="media/image4.jpeg"/><Relationship Id="rId26" Type="http://schemas.openxmlformats.org/officeDocument/2006/relationships/fontTable" Target="fontTable.xml"/><Relationship Id="rId24" Type="http://schemas.openxmlformats.org/officeDocument/2006/relationships/footer" Target="footer2.xml"/><Relationship Id="rId2" Type="http://schemas.openxmlformats.org/officeDocument/2006/relationships/image" Target="media/image1.png"/><Relationship Id="rId21" Type="http://schemas.openxmlformats.org/officeDocument/2006/relationships/image" Target="media/image12.jpe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0.jpeg"/><Relationship Id="rId17" Type="http://schemas.openxmlformats.org/officeDocument/2006/relationships/image" Target="media/image8.jpeg"/><Relationship Id="rId3" Type="http://schemas.openxmlformats.org/officeDocument/2006/relationships/image" Target="media/image2.jpeg"/><Relationship Id="rId6"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22EFD-72A5-4388-B867-2D761CD88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Words>5064</Words>
  <Pages>95</Pages>
  <Characters>27776</Characters>
  <Application>WPS Office</Application>
  <DocSecurity>0</DocSecurity>
  <Paragraphs>2492</Paragraphs>
  <ScaleCrop>false</ScaleCrop>
  <LinksUpToDate>false</LinksUpToDate>
  <CharactersWithSpaces>39679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2019-02-01T09:20:02Z</dcterms:created>
  <dc:creator>dhruv surani</dc:creator>
  <lastModifiedBy>Acer One 7</lastModifiedBy>
  <dcterms:modified xsi:type="dcterms:W3CDTF">2019-02-03T09:42:27Z</dcterms:modified>
  <revision>3</revision>
</coreProperties>
</file>

<file path=docProps/custom.xml><?xml version="1.0" encoding="utf-8"?>
<Properties xmlns="http://schemas.openxmlformats.org/officeDocument/2006/custom-properties" xmlns:vt="http://schemas.openxmlformats.org/officeDocument/2006/docPropsVTypes"/>
</file>